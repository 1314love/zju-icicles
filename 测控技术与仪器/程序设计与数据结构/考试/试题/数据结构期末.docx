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5D86" w:rsidRPr="00DB5D86" w:rsidRDefault="00DB5D86" w:rsidP="00DB5D86">
      <w:pPr>
        <w:snapToGrid w:val="0"/>
        <w:jc w:val="center"/>
        <w:rPr>
          <w:rFonts w:ascii="Times New Roman" w:eastAsia="宋体" w:hAnsi="Times New Roman" w:cs="Times New Roman"/>
          <w:b/>
          <w:szCs w:val="20"/>
        </w:rPr>
      </w:pPr>
      <w:r w:rsidRPr="00DB5D86">
        <w:rPr>
          <w:rFonts w:ascii="Times New Roman" w:eastAsia="宋体" w:hAnsi="Times New Roman" w:cs="Times New Roman"/>
          <w:b/>
          <w:szCs w:val="20"/>
        </w:rPr>
        <w:t xml:space="preserve">  </w:t>
      </w:r>
      <w:r w:rsidRPr="00DB5D86">
        <w:rPr>
          <w:rFonts w:ascii="Times New Roman" w:eastAsia="宋体" w:hAnsi="Times New Roman" w:cs="Times New Roman" w:hint="eastAsia"/>
          <w:b/>
          <w:szCs w:val="20"/>
        </w:rPr>
        <w:t>一、</w:t>
      </w:r>
      <w:r w:rsidRPr="00DB5D86">
        <w:rPr>
          <w:rFonts w:ascii="Times New Roman" w:eastAsia="宋体" w:hAnsi="Times New Roman" w:cs="Times New Roman"/>
          <w:b/>
          <w:szCs w:val="20"/>
        </w:rPr>
        <w:t xml:space="preserve">                   </w:t>
      </w:r>
      <w:r w:rsidRPr="00DB5D86">
        <w:rPr>
          <w:rFonts w:ascii="Times New Roman" w:eastAsia="宋体" w:hAnsi="Times New Roman" w:cs="Times New Roman" w:hint="eastAsia"/>
          <w:b/>
          <w:szCs w:val="20"/>
        </w:rPr>
        <w:t>单选题（每题</w:t>
      </w:r>
      <w:r w:rsidRPr="00DB5D86">
        <w:rPr>
          <w:rFonts w:ascii="Times New Roman" w:eastAsia="宋体" w:hAnsi="Times New Roman" w:cs="Times New Roman"/>
          <w:b/>
          <w:szCs w:val="20"/>
        </w:rPr>
        <w:t xml:space="preserve"> 2 </w:t>
      </w:r>
      <w:r w:rsidRPr="00DB5D86">
        <w:rPr>
          <w:rFonts w:ascii="Times New Roman" w:eastAsia="宋体" w:hAnsi="Times New Roman" w:cs="Times New Roman" w:hint="eastAsia"/>
          <w:b/>
          <w:szCs w:val="20"/>
        </w:rPr>
        <w:t>分，共</w:t>
      </w:r>
      <w:r w:rsidRPr="00DB5D86">
        <w:rPr>
          <w:rFonts w:ascii="Times New Roman" w:eastAsia="宋体" w:hAnsi="Times New Roman" w:cs="Times New Roman"/>
          <w:b/>
          <w:szCs w:val="20"/>
        </w:rPr>
        <w:t>20</w:t>
      </w:r>
      <w:r w:rsidRPr="00DB5D86">
        <w:rPr>
          <w:rFonts w:ascii="Times New Roman" w:eastAsia="宋体" w:hAnsi="Times New Roman" w:cs="Times New Roman" w:hint="eastAsia"/>
          <w:b/>
          <w:szCs w:val="20"/>
        </w:rPr>
        <w:t>分）</w:t>
      </w:r>
    </w:p>
    <w:p w:rsidR="00DB5D86" w:rsidRPr="00DB5D86" w:rsidRDefault="00DB5D86" w:rsidP="00DB5D86">
      <w:pPr>
        <w:numPr>
          <w:ilvl w:val="1"/>
          <w:numId w:val="1"/>
        </w:numPr>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1.     </w:t>
      </w:r>
      <w:r w:rsidRPr="00DB5D86">
        <w:rPr>
          <w:rFonts w:ascii="Times New Roman" w:eastAsia="宋体" w:hAnsi="Times New Roman" w:cs="Times New Roman" w:hint="eastAsia"/>
          <w:szCs w:val="20"/>
        </w:rPr>
        <w:t>对一个算法的评价，不包括如下（</w:t>
      </w:r>
      <w:r w:rsidRPr="00DB5D86">
        <w:rPr>
          <w:rFonts w:ascii="Times New Roman" w:eastAsia="宋体" w:hAnsi="Times New Roman" w:cs="Times New Roman"/>
          <w:color w:val="0000FF"/>
          <w:szCs w:val="20"/>
        </w:rPr>
        <w:t xml:space="preserve">B  </w:t>
      </w:r>
      <w:r w:rsidRPr="00DB5D86">
        <w:rPr>
          <w:rFonts w:ascii="Times New Roman" w:eastAsia="宋体" w:hAnsi="Times New Roman" w:cs="Times New Roman"/>
          <w:szCs w:val="20"/>
        </w:rPr>
        <w:t xml:space="preserve"> </w:t>
      </w:r>
      <w:r w:rsidRPr="00DB5D86">
        <w:rPr>
          <w:rFonts w:ascii="Times New Roman" w:eastAsia="宋体" w:hAnsi="Times New Roman" w:cs="Times New Roman" w:hint="eastAsia"/>
          <w:szCs w:val="20"/>
        </w:rPr>
        <w:t>）方面的内容。</w:t>
      </w:r>
    </w:p>
    <w:p w:rsidR="00DB5D86" w:rsidRPr="00DB5D86" w:rsidRDefault="00DB5D86" w:rsidP="00DB5D86">
      <w:pPr>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       A</w:t>
      </w:r>
      <w:r w:rsidRPr="00DB5D86">
        <w:rPr>
          <w:rFonts w:ascii="Times New Roman" w:eastAsia="宋体" w:hAnsi="Times New Roman" w:cs="Times New Roman" w:hint="eastAsia"/>
          <w:szCs w:val="20"/>
        </w:rPr>
        <w:t>．健壮性和可读性</w:t>
      </w:r>
      <w:r w:rsidRPr="00DB5D86">
        <w:rPr>
          <w:rFonts w:ascii="Times New Roman" w:eastAsia="宋体" w:hAnsi="Times New Roman" w:cs="Times New Roman"/>
          <w:szCs w:val="20"/>
        </w:rPr>
        <w:t xml:space="preserve">   B</w:t>
      </w:r>
      <w:r w:rsidRPr="00DB5D86">
        <w:rPr>
          <w:rFonts w:ascii="Times New Roman" w:eastAsia="宋体" w:hAnsi="Times New Roman" w:cs="Times New Roman" w:hint="eastAsia"/>
          <w:szCs w:val="20"/>
        </w:rPr>
        <w:t>．并行性</w:t>
      </w:r>
      <w:r w:rsidRPr="00DB5D86">
        <w:rPr>
          <w:rFonts w:ascii="Times New Roman" w:eastAsia="宋体" w:hAnsi="Times New Roman" w:cs="Times New Roman"/>
          <w:szCs w:val="20"/>
        </w:rPr>
        <w:t xml:space="preserve">     C</w:t>
      </w:r>
      <w:r w:rsidRPr="00DB5D86">
        <w:rPr>
          <w:rFonts w:ascii="Times New Roman" w:eastAsia="宋体" w:hAnsi="Times New Roman" w:cs="Times New Roman" w:hint="eastAsia"/>
          <w:szCs w:val="20"/>
        </w:rPr>
        <w:t>．正确性</w:t>
      </w:r>
      <w:r w:rsidRPr="00DB5D86">
        <w:rPr>
          <w:rFonts w:ascii="Times New Roman" w:eastAsia="宋体" w:hAnsi="Times New Roman" w:cs="Times New Roman"/>
          <w:szCs w:val="20"/>
        </w:rPr>
        <w:t xml:space="preserve">     D</w:t>
      </w:r>
      <w:r w:rsidRPr="00DB5D86">
        <w:rPr>
          <w:rFonts w:ascii="Times New Roman" w:eastAsia="宋体" w:hAnsi="Times New Roman" w:cs="Times New Roman" w:hint="eastAsia"/>
          <w:szCs w:val="20"/>
        </w:rPr>
        <w:t>．时空复杂度</w:t>
      </w:r>
    </w:p>
    <w:p w:rsidR="00DB5D86" w:rsidRPr="00DB5D86" w:rsidRDefault="00DB5D86" w:rsidP="00DB5D86">
      <w:pPr>
        <w:numPr>
          <w:ilvl w:val="1"/>
          <w:numId w:val="1"/>
        </w:numPr>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2.     </w:t>
      </w:r>
      <w:r w:rsidRPr="00DB5D86">
        <w:rPr>
          <w:rFonts w:ascii="Times New Roman" w:eastAsia="宋体" w:hAnsi="Times New Roman" w:cs="Times New Roman" w:hint="eastAsia"/>
          <w:szCs w:val="20"/>
        </w:rPr>
        <w:t>在带有头结点的单链表</w:t>
      </w:r>
      <w:r w:rsidRPr="00DB5D86">
        <w:rPr>
          <w:rFonts w:ascii="Times New Roman" w:eastAsia="宋体" w:hAnsi="Times New Roman" w:cs="Times New Roman"/>
          <w:szCs w:val="20"/>
        </w:rPr>
        <w:t>HL</w:t>
      </w:r>
      <w:r w:rsidRPr="00DB5D86">
        <w:rPr>
          <w:rFonts w:ascii="Times New Roman" w:eastAsia="宋体" w:hAnsi="Times New Roman" w:cs="Times New Roman" w:hint="eastAsia"/>
          <w:szCs w:val="20"/>
        </w:rPr>
        <w:t>中，要向表头插入一个由指针</w:t>
      </w:r>
      <w:r w:rsidRPr="00DB5D86">
        <w:rPr>
          <w:rFonts w:ascii="Times New Roman" w:eastAsia="宋体" w:hAnsi="Times New Roman" w:cs="Times New Roman"/>
          <w:szCs w:val="20"/>
        </w:rPr>
        <w:t>p</w:t>
      </w:r>
      <w:r w:rsidRPr="00DB5D86">
        <w:rPr>
          <w:rFonts w:ascii="Times New Roman" w:eastAsia="宋体" w:hAnsi="Times New Roman" w:cs="Times New Roman" w:hint="eastAsia"/>
          <w:szCs w:val="20"/>
        </w:rPr>
        <w:t>指向的结点，则执行</w:t>
      </w:r>
      <w:r w:rsidRPr="00DB5D86">
        <w:rPr>
          <w:rFonts w:ascii="Times New Roman" w:eastAsia="宋体" w:hAnsi="Times New Roman" w:cs="Times New Roman"/>
          <w:szCs w:val="20"/>
        </w:rPr>
        <w:t>(   )</w:t>
      </w:r>
      <w:r w:rsidRPr="00DB5D86">
        <w:rPr>
          <w:rFonts w:ascii="Times New Roman" w:eastAsia="宋体" w:hAnsi="Times New Roman" w:cs="Times New Roman" w:hint="eastAsia"/>
          <w:szCs w:val="20"/>
        </w:rPr>
        <w:t>。</w:t>
      </w:r>
    </w:p>
    <w:p w:rsidR="00DB5D86" w:rsidRPr="00DB5D86" w:rsidRDefault="00DB5D86" w:rsidP="00DB5D86">
      <w:pPr>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    A. p-&gt;next=HL-&gt;next; HL-&gt;next=p;       B. p-&gt;next=HL; HL=p;</w:t>
      </w:r>
    </w:p>
    <w:p w:rsidR="00DB5D86" w:rsidRPr="00DB5D86" w:rsidRDefault="00DB5D86" w:rsidP="00DB5D86">
      <w:pPr>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          C. p-&gt;next=HL; p=HL;                   D. HL=p; p-&gt;next=HL;</w:t>
      </w:r>
    </w:p>
    <w:p w:rsidR="00DB5D86" w:rsidRPr="00DB5D86" w:rsidRDefault="00DB5D86" w:rsidP="00DB5D86">
      <w:pPr>
        <w:numPr>
          <w:ilvl w:val="1"/>
          <w:numId w:val="1"/>
        </w:numPr>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3.     </w:t>
      </w:r>
      <w:r w:rsidRPr="00DB5D86">
        <w:rPr>
          <w:rFonts w:ascii="Times New Roman" w:eastAsia="宋体" w:hAnsi="Times New Roman" w:cs="Times New Roman" w:hint="eastAsia"/>
          <w:szCs w:val="20"/>
        </w:rPr>
        <w:t>对线性表，在下列哪种情况下应当采用链表表示？</w:t>
      </w:r>
      <w:r w:rsidRPr="00DB5D86">
        <w:rPr>
          <w:rFonts w:ascii="Times New Roman" w:eastAsia="宋体" w:hAnsi="Times New Roman" w:cs="Times New Roman"/>
          <w:szCs w:val="20"/>
        </w:rPr>
        <w:t>(   )</w:t>
      </w:r>
    </w:p>
    <w:p w:rsidR="00DB5D86" w:rsidRPr="00DB5D86" w:rsidRDefault="00DB5D86" w:rsidP="00DB5D86">
      <w:pPr>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        A.</w:t>
      </w:r>
      <w:r w:rsidRPr="00DB5D86">
        <w:rPr>
          <w:rFonts w:ascii="Times New Roman" w:eastAsia="宋体" w:hAnsi="Times New Roman" w:cs="Times New Roman" w:hint="eastAsia"/>
          <w:szCs w:val="20"/>
        </w:rPr>
        <w:t>经常需要随机地存取元素</w:t>
      </w:r>
      <w:r w:rsidRPr="00DB5D86">
        <w:rPr>
          <w:rFonts w:ascii="Times New Roman" w:eastAsia="宋体" w:hAnsi="Times New Roman" w:cs="Times New Roman"/>
          <w:szCs w:val="20"/>
        </w:rPr>
        <w:t xml:space="preserve">         B.</w:t>
      </w:r>
      <w:r w:rsidRPr="00DB5D86">
        <w:rPr>
          <w:rFonts w:ascii="Times New Roman" w:eastAsia="宋体" w:hAnsi="Times New Roman" w:cs="Times New Roman" w:hint="eastAsia"/>
          <w:szCs w:val="20"/>
        </w:rPr>
        <w:t>经常需要进行插入和删除操作</w:t>
      </w:r>
    </w:p>
    <w:p w:rsidR="00DB5D86" w:rsidRPr="00DB5D86" w:rsidRDefault="00DB5D86" w:rsidP="00DB5D86">
      <w:pPr>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        C.</w:t>
      </w:r>
      <w:r w:rsidRPr="00DB5D86">
        <w:rPr>
          <w:rFonts w:ascii="Times New Roman" w:eastAsia="宋体" w:hAnsi="Times New Roman" w:cs="Times New Roman" w:hint="eastAsia"/>
          <w:szCs w:val="20"/>
        </w:rPr>
        <w:t>表中元素需要占据一片连续的存储空间</w:t>
      </w:r>
      <w:r w:rsidRPr="00DB5D86">
        <w:rPr>
          <w:rFonts w:ascii="Times New Roman" w:eastAsia="宋体" w:hAnsi="Times New Roman" w:cs="Times New Roman"/>
          <w:szCs w:val="20"/>
        </w:rPr>
        <w:t xml:space="preserve">    D.</w:t>
      </w:r>
      <w:r w:rsidRPr="00DB5D86">
        <w:rPr>
          <w:rFonts w:ascii="Times New Roman" w:eastAsia="宋体" w:hAnsi="Times New Roman" w:cs="Times New Roman" w:hint="eastAsia"/>
          <w:szCs w:val="20"/>
        </w:rPr>
        <w:t>表中元素的个数不变</w:t>
      </w:r>
    </w:p>
    <w:p w:rsidR="00DB5D86" w:rsidRPr="00DB5D86" w:rsidRDefault="00DB5D86" w:rsidP="00DB5D86">
      <w:pPr>
        <w:numPr>
          <w:ilvl w:val="1"/>
          <w:numId w:val="1"/>
        </w:numPr>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4.     </w:t>
      </w:r>
      <w:r w:rsidRPr="00DB5D86">
        <w:rPr>
          <w:rFonts w:ascii="Times New Roman" w:eastAsia="宋体" w:hAnsi="Times New Roman" w:cs="Times New Roman" w:hint="eastAsia"/>
          <w:szCs w:val="20"/>
        </w:rPr>
        <w:t>一个栈的输入序列为</w:t>
      </w:r>
      <w:r w:rsidRPr="00DB5D86">
        <w:rPr>
          <w:rFonts w:ascii="Times New Roman" w:eastAsia="宋体" w:hAnsi="Times New Roman" w:cs="Times New Roman"/>
          <w:szCs w:val="20"/>
        </w:rPr>
        <w:t>1 2 3</w:t>
      </w:r>
      <w:r w:rsidRPr="00DB5D86">
        <w:rPr>
          <w:rFonts w:ascii="Times New Roman" w:eastAsia="宋体" w:hAnsi="Times New Roman" w:cs="Times New Roman" w:hint="eastAsia"/>
          <w:szCs w:val="20"/>
        </w:rPr>
        <w:t>，则下列序列中不可能是栈的</w:t>
      </w:r>
      <w:r w:rsidRPr="00DB5D86">
        <w:rPr>
          <w:rFonts w:ascii="Times New Roman" w:eastAsia="宋体" w:hAnsi="Times New Roman" w:cs="Times New Roman" w:hint="eastAsia"/>
          <w:color w:val="FF0000"/>
          <w:szCs w:val="20"/>
        </w:rPr>
        <w:t>输出</w:t>
      </w:r>
      <w:r w:rsidRPr="00DB5D86">
        <w:rPr>
          <w:rFonts w:ascii="Times New Roman" w:eastAsia="宋体" w:hAnsi="Times New Roman" w:cs="Times New Roman" w:hint="eastAsia"/>
          <w:szCs w:val="20"/>
        </w:rPr>
        <w:t>序列的是</w:t>
      </w:r>
      <w:r w:rsidRPr="00DB5D86">
        <w:rPr>
          <w:rFonts w:ascii="Times New Roman" w:eastAsia="宋体" w:hAnsi="Times New Roman" w:cs="Times New Roman"/>
          <w:szCs w:val="20"/>
        </w:rPr>
        <w:t>(   C  )</w:t>
      </w:r>
    </w:p>
    <w:p w:rsidR="00DB5D86" w:rsidRPr="00DB5D86" w:rsidRDefault="00DB5D86" w:rsidP="00DB5D86">
      <w:pPr>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  A. 2 3 1</w:t>
      </w:r>
      <w:r w:rsidRPr="00DB5D86">
        <w:rPr>
          <w:rFonts w:ascii="Times New Roman" w:eastAsia="宋体" w:hAnsi="Times New Roman" w:cs="Times New Roman"/>
          <w:szCs w:val="20"/>
        </w:rPr>
        <w:tab/>
      </w:r>
      <w:r w:rsidRPr="00DB5D86">
        <w:rPr>
          <w:rFonts w:ascii="Times New Roman" w:eastAsia="宋体" w:hAnsi="Times New Roman" w:cs="Times New Roman"/>
          <w:szCs w:val="20"/>
        </w:rPr>
        <w:tab/>
      </w:r>
      <w:r w:rsidRPr="00DB5D86">
        <w:rPr>
          <w:rFonts w:ascii="Times New Roman" w:eastAsia="宋体" w:hAnsi="Times New Roman" w:cs="Times New Roman"/>
          <w:szCs w:val="20"/>
        </w:rPr>
        <w:tab/>
      </w:r>
      <w:r w:rsidRPr="00DB5D86">
        <w:rPr>
          <w:rFonts w:ascii="Times New Roman" w:eastAsia="宋体" w:hAnsi="Times New Roman" w:cs="Times New Roman"/>
          <w:szCs w:val="20"/>
        </w:rPr>
        <w:tab/>
      </w:r>
      <w:r w:rsidRPr="00DB5D86">
        <w:rPr>
          <w:rFonts w:ascii="Times New Roman" w:eastAsia="宋体" w:hAnsi="Times New Roman" w:cs="Times New Roman"/>
          <w:szCs w:val="20"/>
        </w:rPr>
        <w:tab/>
      </w:r>
      <w:r w:rsidRPr="00DB5D86">
        <w:rPr>
          <w:rFonts w:ascii="Times New Roman" w:eastAsia="宋体" w:hAnsi="Times New Roman" w:cs="Times New Roman"/>
          <w:szCs w:val="20"/>
        </w:rPr>
        <w:tab/>
      </w:r>
      <w:r w:rsidRPr="00DB5D86">
        <w:rPr>
          <w:rFonts w:ascii="Times New Roman" w:eastAsia="宋体" w:hAnsi="Times New Roman" w:cs="Times New Roman"/>
          <w:szCs w:val="20"/>
        </w:rPr>
        <w:tab/>
        <w:t>B. 3 2 1</w:t>
      </w:r>
    </w:p>
    <w:p w:rsidR="00DB5D86" w:rsidRPr="00DB5D86" w:rsidRDefault="00DB5D86" w:rsidP="00DB5D86">
      <w:pPr>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  C. 3 1 2</w:t>
      </w:r>
      <w:r w:rsidRPr="00DB5D86">
        <w:rPr>
          <w:rFonts w:ascii="Times New Roman" w:eastAsia="宋体" w:hAnsi="Times New Roman" w:cs="Times New Roman"/>
          <w:szCs w:val="20"/>
        </w:rPr>
        <w:tab/>
      </w:r>
      <w:r w:rsidRPr="00DB5D86">
        <w:rPr>
          <w:rFonts w:ascii="Times New Roman" w:eastAsia="宋体" w:hAnsi="Times New Roman" w:cs="Times New Roman"/>
          <w:szCs w:val="20"/>
        </w:rPr>
        <w:tab/>
      </w:r>
      <w:r w:rsidRPr="00DB5D86">
        <w:rPr>
          <w:rFonts w:ascii="Times New Roman" w:eastAsia="宋体" w:hAnsi="Times New Roman" w:cs="Times New Roman"/>
          <w:szCs w:val="20"/>
        </w:rPr>
        <w:tab/>
      </w:r>
      <w:r w:rsidRPr="00DB5D86">
        <w:rPr>
          <w:rFonts w:ascii="Times New Roman" w:eastAsia="宋体" w:hAnsi="Times New Roman" w:cs="Times New Roman"/>
          <w:szCs w:val="20"/>
        </w:rPr>
        <w:tab/>
        <w:t xml:space="preserve">    </w:t>
      </w:r>
      <w:r w:rsidRPr="00DB5D86">
        <w:rPr>
          <w:rFonts w:ascii="Times New Roman" w:eastAsia="宋体" w:hAnsi="Times New Roman" w:cs="Times New Roman"/>
          <w:szCs w:val="20"/>
        </w:rPr>
        <w:tab/>
      </w:r>
      <w:r w:rsidRPr="00DB5D86">
        <w:rPr>
          <w:rFonts w:ascii="Times New Roman" w:eastAsia="宋体" w:hAnsi="Times New Roman" w:cs="Times New Roman"/>
          <w:szCs w:val="20"/>
        </w:rPr>
        <w:tab/>
        <w:t>D. 1 2 3</w:t>
      </w:r>
    </w:p>
    <w:p w:rsidR="00DB5D86" w:rsidRPr="00DB5D86" w:rsidRDefault="00DB5D86" w:rsidP="00DB5D86">
      <w:pPr>
        <w:numPr>
          <w:ilvl w:val="1"/>
          <w:numId w:val="1"/>
        </w:numPr>
        <w:snapToGrid w:val="0"/>
        <w:rPr>
          <w:rFonts w:ascii="Times New Roman" w:eastAsia="宋体" w:hAnsi="Times New Roman" w:cs="Times New Roman"/>
          <w:szCs w:val="20"/>
        </w:rPr>
      </w:pPr>
      <w:r w:rsidRPr="00DB5D86">
        <w:rPr>
          <w:rFonts w:ascii="Times New Roman" w:eastAsia="宋体" w:hAnsi="Times New Roman" w:cs="Times New Roman"/>
          <w:szCs w:val="20"/>
        </w:rPr>
        <w:t>5.     AOV</w:t>
      </w:r>
      <w:r w:rsidRPr="00DB5D86">
        <w:rPr>
          <w:rFonts w:ascii="Times New Roman" w:eastAsia="宋体" w:hAnsi="Times New Roman" w:cs="Times New Roman" w:hint="eastAsia"/>
          <w:szCs w:val="20"/>
        </w:rPr>
        <w:t>网是一种（</w:t>
      </w:r>
      <w:r w:rsidRPr="00DB5D86">
        <w:rPr>
          <w:rFonts w:ascii="Times New Roman" w:eastAsia="宋体" w:hAnsi="Times New Roman" w:cs="Times New Roman"/>
          <w:szCs w:val="20"/>
        </w:rPr>
        <w:t xml:space="preserve">   </w:t>
      </w:r>
      <w:r w:rsidRPr="00DB5D86">
        <w:rPr>
          <w:rFonts w:ascii="Times New Roman" w:eastAsia="宋体" w:hAnsi="Times New Roman" w:cs="Times New Roman" w:hint="eastAsia"/>
          <w:szCs w:val="20"/>
        </w:rPr>
        <w:t>）。</w:t>
      </w:r>
    </w:p>
    <w:p w:rsidR="00DB5D86" w:rsidRPr="00DB5D86" w:rsidRDefault="00DB5D86" w:rsidP="00DB5D86">
      <w:pPr>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        A</w:t>
      </w:r>
      <w:r w:rsidRPr="00DB5D86">
        <w:rPr>
          <w:rFonts w:ascii="Times New Roman" w:eastAsia="宋体" w:hAnsi="Times New Roman" w:cs="Times New Roman" w:hint="eastAsia"/>
          <w:szCs w:val="20"/>
        </w:rPr>
        <w:t>．有向图</w:t>
      </w:r>
      <w:r w:rsidRPr="00DB5D86">
        <w:rPr>
          <w:rFonts w:ascii="Times New Roman" w:eastAsia="宋体" w:hAnsi="Times New Roman" w:cs="Times New Roman"/>
          <w:szCs w:val="20"/>
        </w:rPr>
        <w:t xml:space="preserve">      B</w:t>
      </w:r>
      <w:r w:rsidRPr="00DB5D86">
        <w:rPr>
          <w:rFonts w:ascii="Times New Roman" w:eastAsia="宋体" w:hAnsi="Times New Roman" w:cs="Times New Roman" w:hint="eastAsia"/>
          <w:szCs w:val="20"/>
        </w:rPr>
        <w:t>．无向图</w:t>
      </w:r>
      <w:r w:rsidRPr="00DB5D86">
        <w:rPr>
          <w:rFonts w:ascii="Times New Roman" w:eastAsia="宋体" w:hAnsi="Times New Roman" w:cs="Times New Roman"/>
          <w:szCs w:val="20"/>
        </w:rPr>
        <w:t xml:space="preserve">      C</w:t>
      </w:r>
      <w:r w:rsidRPr="00DB5D86">
        <w:rPr>
          <w:rFonts w:ascii="Times New Roman" w:eastAsia="宋体" w:hAnsi="Times New Roman" w:cs="Times New Roman" w:hint="eastAsia"/>
          <w:szCs w:val="20"/>
        </w:rPr>
        <w:t>．无向无环图</w:t>
      </w:r>
      <w:r w:rsidRPr="00DB5D86">
        <w:rPr>
          <w:rFonts w:ascii="Times New Roman" w:eastAsia="宋体" w:hAnsi="Times New Roman" w:cs="Times New Roman"/>
          <w:szCs w:val="20"/>
        </w:rPr>
        <w:t xml:space="preserve">    D</w:t>
      </w:r>
      <w:r w:rsidRPr="00DB5D86">
        <w:rPr>
          <w:rFonts w:ascii="Times New Roman" w:eastAsia="宋体" w:hAnsi="Times New Roman" w:cs="Times New Roman" w:hint="eastAsia"/>
          <w:szCs w:val="20"/>
        </w:rPr>
        <w:t>．有向无环图</w:t>
      </w:r>
    </w:p>
    <w:p w:rsidR="00DB5D86" w:rsidRPr="00DB5D86" w:rsidRDefault="00DB5D86" w:rsidP="00DB5D86">
      <w:pPr>
        <w:numPr>
          <w:ilvl w:val="1"/>
          <w:numId w:val="1"/>
        </w:numPr>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6.     </w:t>
      </w:r>
      <w:r w:rsidRPr="00DB5D86">
        <w:rPr>
          <w:rFonts w:ascii="Times New Roman" w:eastAsia="宋体" w:hAnsi="Times New Roman" w:cs="Times New Roman" w:hint="eastAsia"/>
          <w:szCs w:val="20"/>
        </w:rPr>
        <w:t>采用开放定址法处理散列表的冲突时，其平均查找长度（</w:t>
      </w:r>
      <w:r w:rsidRPr="00DB5D86">
        <w:rPr>
          <w:rFonts w:ascii="Times New Roman" w:eastAsia="宋体" w:hAnsi="Times New Roman" w:cs="Times New Roman"/>
          <w:szCs w:val="20"/>
        </w:rPr>
        <w:t xml:space="preserve">  </w:t>
      </w:r>
      <w:r w:rsidRPr="00DB5D86">
        <w:rPr>
          <w:rFonts w:ascii="Times New Roman" w:eastAsia="宋体" w:hAnsi="Times New Roman" w:cs="Times New Roman" w:hint="eastAsia"/>
          <w:szCs w:val="20"/>
        </w:rPr>
        <w:t>）。</w:t>
      </w:r>
    </w:p>
    <w:p w:rsidR="00DB5D86" w:rsidRPr="00DB5D86" w:rsidRDefault="00DB5D86" w:rsidP="00DB5D86">
      <w:pPr>
        <w:snapToGrid w:val="0"/>
        <w:rPr>
          <w:rFonts w:ascii="Times New Roman" w:eastAsia="宋体" w:hAnsi="Times New Roman" w:cs="Times New Roman"/>
          <w:szCs w:val="20"/>
        </w:rPr>
      </w:pPr>
      <w:r w:rsidRPr="00DB5D86">
        <w:rPr>
          <w:rFonts w:ascii="Times New Roman" w:eastAsia="宋体" w:hAnsi="Times New Roman" w:cs="Times New Roman"/>
          <w:szCs w:val="20"/>
        </w:rPr>
        <w:t>A</w:t>
      </w:r>
      <w:r w:rsidRPr="00DB5D86">
        <w:rPr>
          <w:rFonts w:ascii="Times New Roman" w:eastAsia="宋体" w:hAnsi="Times New Roman" w:cs="Times New Roman" w:hint="eastAsia"/>
          <w:szCs w:val="20"/>
        </w:rPr>
        <w:t>．低于链接法处理冲突</w:t>
      </w:r>
      <w:r w:rsidRPr="00DB5D86">
        <w:rPr>
          <w:rFonts w:ascii="Times New Roman" w:eastAsia="宋体" w:hAnsi="Times New Roman" w:cs="Times New Roman"/>
          <w:szCs w:val="20"/>
        </w:rPr>
        <w:t xml:space="preserve">         B.  </w:t>
      </w:r>
      <w:r w:rsidRPr="00DB5D86">
        <w:rPr>
          <w:rFonts w:ascii="Times New Roman" w:eastAsia="宋体" w:hAnsi="Times New Roman" w:cs="Times New Roman" w:hint="eastAsia"/>
          <w:szCs w:val="20"/>
        </w:rPr>
        <w:t>高于链接法处理冲突</w:t>
      </w:r>
    </w:p>
    <w:p w:rsidR="00DB5D86" w:rsidRPr="00DB5D86" w:rsidRDefault="00DB5D86" w:rsidP="00DB5D86">
      <w:pPr>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       C</w:t>
      </w:r>
      <w:r w:rsidRPr="00DB5D86">
        <w:rPr>
          <w:rFonts w:ascii="Times New Roman" w:eastAsia="宋体" w:hAnsi="Times New Roman" w:cs="Times New Roman" w:hint="eastAsia"/>
          <w:szCs w:val="20"/>
        </w:rPr>
        <w:t>．与链接法处理冲突相同</w:t>
      </w:r>
      <w:r w:rsidRPr="00DB5D86">
        <w:rPr>
          <w:rFonts w:ascii="Times New Roman" w:eastAsia="宋体" w:hAnsi="Times New Roman" w:cs="Times New Roman"/>
          <w:szCs w:val="20"/>
        </w:rPr>
        <w:t xml:space="preserve">       D</w:t>
      </w:r>
      <w:r w:rsidRPr="00DB5D86">
        <w:rPr>
          <w:rFonts w:ascii="Times New Roman" w:eastAsia="宋体" w:hAnsi="Times New Roman" w:cs="Times New Roman" w:hint="eastAsia"/>
          <w:szCs w:val="20"/>
        </w:rPr>
        <w:t>．高于二分查找</w:t>
      </w:r>
    </w:p>
    <w:p w:rsidR="00DB5D86" w:rsidRPr="00DB5D86" w:rsidRDefault="00DB5D86" w:rsidP="00DB5D86">
      <w:pPr>
        <w:numPr>
          <w:ilvl w:val="1"/>
          <w:numId w:val="1"/>
        </w:numPr>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7.     </w:t>
      </w:r>
      <w:r w:rsidRPr="00DB5D86">
        <w:rPr>
          <w:rFonts w:ascii="Times New Roman" w:eastAsia="宋体" w:hAnsi="Times New Roman" w:cs="Times New Roman" w:hint="eastAsia"/>
          <w:szCs w:val="20"/>
        </w:rPr>
        <w:t>若需要利用形参直接访问实参时，应将形参变量说明为（</w:t>
      </w:r>
      <w:r w:rsidRPr="00DB5D86">
        <w:rPr>
          <w:rFonts w:ascii="Times New Roman" w:eastAsia="宋体" w:hAnsi="Times New Roman" w:cs="Times New Roman"/>
          <w:szCs w:val="20"/>
        </w:rPr>
        <w:t xml:space="preserve">   </w:t>
      </w:r>
      <w:r w:rsidRPr="00DB5D86">
        <w:rPr>
          <w:rFonts w:ascii="Times New Roman" w:eastAsia="宋体" w:hAnsi="Times New Roman" w:cs="Times New Roman" w:hint="eastAsia"/>
          <w:szCs w:val="20"/>
        </w:rPr>
        <w:t>）参数。</w:t>
      </w:r>
    </w:p>
    <w:p w:rsidR="00DB5D86" w:rsidRPr="00DB5D86" w:rsidRDefault="00DB5D86" w:rsidP="00DB5D86">
      <w:pPr>
        <w:snapToGrid w:val="0"/>
        <w:rPr>
          <w:rFonts w:ascii="Times New Roman" w:eastAsia="宋体" w:hAnsi="Times New Roman" w:cs="Times New Roman"/>
          <w:szCs w:val="20"/>
        </w:rPr>
      </w:pPr>
      <w:r w:rsidRPr="00DB5D86">
        <w:rPr>
          <w:rFonts w:ascii="Times New Roman" w:eastAsia="宋体" w:hAnsi="Times New Roman" w:cs="Times New Roman"/>
          <w:szCs w:val="20"/>
        </w:rPr>
        <w:t>A</w:t>
      </w:r>
      <w:r w:rsidRPr="00DB5D86">
        <w:rPr>
          <w:rFonts w:ascii="Times New Roman" w:eastAsia="宋体" w:hAnsi="Times New Roman" w:cs="Times New Roman" w:hint="eastAsia"/>
          <w:szCs w:val="20"/>
        </w:rPr>
        <w:t>．值</w:t>
      </w:r>
      <w:r w:rsidRPr="00DB5D86">
        <w:rPr>
          <w:rFonts w:ascii="Times New Roman" w:eastAsia="宋体" w:hAnsi="Times New Roman" w:cs="Times New Roman"/>
          <w:szCs w:val="20"/>
        </w:rPr>
        <w:t xml:space="preserve">      B</w:t>
      </w:r>
      <w:r w:rsidRPr="00DB5D86">
        <w:rPr>
          <w:rFonts w:ascii="Times New Roman" w:eastAsia="宋体" w:hAnsi="Times New Roman" w:cs="Times New Roman" w:hint="eastAsia"/>
          <w:szCs w:val="20"/>
        </w:rPr>
        <w:t>．函数</w:t>
      </w:r>
      <w:r w:rsidRPr="00DB5D86">
        <w:rPr>
          <w:rFonts w:ascii="Times New Roman" w:eastAsia="宋体" w:hAnsi="Times New Roman" w:cs="Times New Roman"/>
          <w:szCs w:val="20"/>
        </w:rPr>
        <w:t xml:space="preserve">      C</w:t>
      </w:r>
      <w:r w:rsidRPr="00DB5D86">
        <w:rPr>
          <w:rFonts w:ascii="Times New Roman" w:eastAsia="宋体" w:hAnsi="Times New Roman" w:cs="Times New Roman" w:hint="eastAsia"/>
          <w:szCs w:val="20"/>
        </w:rPr>
        <w:t>．指针</w:t>
      </w:r>
      <w:r w:rsidRPr="00DB5D86">
        <w:rPr>
          <w:rFonts w:ascii="Times New Roman" w:eastAsia="宋体" w:hAnsi="Times New Roman" w:cs="Times New Roman"/>
          <w:szCs w:val="20"/>
        </w:rPr>
        <w:t xml:space="preserve">          D</w:t>
      </w:r>
      <w:r w:rsidRPr="00DB5D86">
        <w:rPr>
          <w:rFonts w:ascii="Times New Roman" w:eastAsia="宋体" w:hAnsi="Times New Roman" w:cs="Times New Roman" w:hint="eastAsia"/>
          <w:szCs w:val="20"/>
        </w:rPr>
        <w:t>．引用</w:t>
      </w:r>
    </w:p>
    <w:p w:rsidR="00DB5D86" w:rsidRPr="00DB5D86" w:rsidRDefault="00DB5D86" w:rsidP="00DB5D86">
      <w:pPr>
        <w:numPr>
          <w:ilvl w:val="1"/>
          <w:numId w:val="1"/>
        </w:numPr>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8.     </w:t>
      </w:r>
      <w:r w:rsidRPr="00DB5D86">
        <w:rPr>
          <w:rFonts w:ascii="Times New Roman" w:eastAsia="宋体" w:hAnsi="Times New Roman" w:cs="Times New Roman" w:hint="eastAsia"/>
          <w:szCs w:val="20"/>
        </w:rPr>
        <w:t>在稀疏矩阵的带行指针向量的链接存储中，每个单链表中的结点都具有相同的（</w:t>
      </w:r>
      <w:r w:rsidRPr="00DB5D86">
        <w:rPr>
          <w:rFonts w:ascii="Times New Roman" w:eastAsia="宋体" w:hAnsi="Times New Roman" w:cs="Times New Roman"/>
          <w:szCs w:val="20"/>
        </w:rPr>
        <w:t xml:space="preserve">  </w:t>
      </w:r>
      <w:r w:rsidRPr="00DB5D86">
        <w:rPr>
          <w:rFonts w:ascii="Times New Roman" w:eastAsia="宋体" w:hAnsi="Times New Roman" w:cs="Times New Roman" w:hint="eastAsia"/>
          <w:szCs w:val="20"/>
        </w:rPr>
        <w:t>）。</w:t>
      </w:r>
    </w:p>
    <w:p w:rsidR="00DB5D86" w:rsidRPr="00DB5D86" w:rsidRDefault="00DB5D86" w:rsidP="00DB5D86">
      <w:pPr>
        <w:snapToGrid w:val="0"/>
        <w:rPr>
          <w:rFonts w:ascii="Times New Roman" w:eastAsia="宋体" w:hAnsi="Times New Roman" w:cs="Times New Roman"/>
          <w:szCs w:val="20"/>
        </w:rPr>
      </w:pPr>
      <w:r w:rsidRPr="00DB5D86">
        <w:rPr>
          <w:rFonts w:ascii="Times New Roman" w:eastAsia="宋体" w:hAnsi="Times New Roman" w:cs="Times New Roman"/>
          <w:szCs w:val="20"/>
        </w:rPr>
        <w:t>A</w:t>
      </w:r>
      <w:r w:rsidRPr="00DB5D86">
        <w:rPr>
          <w:rFonts w:ascii="Times New Roman" w:eastAsia="宋体" w:hAnsi="Times New Roman" w:cs="Times New Roman" w:hint="eastAsia"/>
          <w:szCs w:val="20"/>
        </w:rPr>
        <w:t>．行号</w:t>
      </w:r>
      <w:r w:rsidRPr="00DB5D86">
        <w:rPr>
          <w:rFonts w:ascii="Times New Roman" w:eastAsia="宋体" w:hAnsi="Times New Roman" w:cs="Times New Roman"/>
          <w:szCs w:val="20"/>
        </w:rPr>
        <w:t xml:space="preserve">     B</w:t>
      </w:r>
      <w:r w:rsidRPr="00DB5D86">
        <w:rPr>
          <w:rFonts w:ascii="Times New Roman" w:eastAsia="宋体" w:hAnsi="Times New Roman" w:cs="Times New Roman" w:hint="eastAsia"/>
          <w:szCs w:val="20"/>
        </w:rPr>
        <w:t>．列号</w:t>
      </w:r>
      <w:r w:rsidRPr="00DB5D86">
        <w:rPr>
          <w:rFonts w:ascii="Times New Roman" w:eastAsia="宋体" w:hAnsi="Times New Roman" w:cs="Times New Roman"/>
          <w:szCs w:val="20"/>
        </w:rPr>
        <w:t xml:space="preserve">      C</w:t>
      </w:r>
      <w:r w:rsidRPr="00DB5D86">
        <w:rPr>
          <w:rFonts w:ascii="Times New Roman" w:eastAsia="宋体" w:hAnsi="Times New Roman" w:cs="Times New Roman" w:hint="eastAsia"/>
          <w:szCs w:val="20"/>
        </w:rPr>
        <w:t>．元素值</w:t>
      </w:r>
      <w:r w:rsidRPr="00DB5D86">
        <w:rPr>
          <w:rFonts w:ascii="Times New Roman" w:eastAsia="宋体" w:hAnsi="Times New Roman" w:cs="Times New Roman"/>
          <w:szCs w:val="20"/>
        </w:rPr>
        <w:t xml:space="preserve">      D</w:t>
      </w:r>
      <w:r w:rsidRPr="00DB5D86">
        <w:rPr>
          <w:rFonts w:ascii="Times New Roman" w:eastAsia="宋体" w:hAnsi="Times New Roman" w:cs="Times New Roman" w:hint="eastAsia"/>
          <w:szCs w:val="20"/>
        </w:rPr>
        <w:t>．非零元素个数</w:t>
      </w:r>
    </w:p>
    <w:p w:rsidR="00DB5D86" w:rsidRPr="00DB5D86" w:rsidRDefault="00DB5D86" w:rsidP="00DB5D86">
      <w:pPr>
        <w:numPr>
          <w:ilvl w:val="1"/>
          <w:numId w:val="1"/>
        </w:numPr>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9.     </w:t>
      </w:r>
      <w:r w:rsidRPr="00DB5D86">
        <w:rPr>
          <w:rFonts w:ascii="Times New Roman" w:eastAsia="宋体" w:hAnsi="Times New Roman" w:cs="Times New Roman" w:hint="eastAsia"/>
          <w:szCs w:val="20"/>
        </w:rPr>
        <w:t>快速排序在最坏情况下的时间复杂度为（</w:t>
      </w:r>
      <w:r w:rsidRPr="00DB5D86">
        <w:rPr>
          <w:rFonts w:ascii="Times New Roman" w:eastAsia="宋体" w:hAnsi="Times New Roman" w:cs="Times New Roman"/>
          <w:szCs w:val="20"/>
        </w:rPr>
        <w:t xml:space="preserve">  </w:t>
      </w:r>
      <w:r w:rsidRPr="00DB5D86">
        <w:rPr>
          <w:rFonts w:ascii="Times New Roman" w:eastAsia="宋体" w:hAnsi="Times New Roman" w:cs="Times New Roman" w:hint="eastAsia"/>
          <w:szCs w:val="20"/>
        </w:rPr>
        <w:t>）。</w:t>
      </w:r>
    </w:p>
    <w:p w:rsidR="00DB5D86" w:rsidRPr="00DB5D86" w:rsidRDefault="00DB5D86" w:rsidP="00DB5D86">
      <w:pPr>
        <w:snapToGrid w:val="0"/>
        <w:rPr>
          <w:rFonts w:ascii="Times New Roman" w:eastAsia="宋体" w:hAnsi="Times New Roman" w:cs="Times New Roman"/>
          <w:szCs w:val="20"/>
        </w:rPr>
      </w:pPr>
      <w:r w:rsidRPr="00DB5D86">
        <w:rPr>
          <w:rFonts w:ascii="Times New Roman" w:eastAsia="宋体" w:hAnsi="Times New Roman" w:cs="Times New Roman"/>
          <w:szCs w:val="20"/>
        </w:rPr>
        <w:t>A</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O(log</w:t>
      </w:r>
      <w:r w:rsidRPr="00DB5D86">
        <w:rPr>
          <w:rFonts w:ascii="Times New Roman" w:eastAsia="宋体" w:hAnsi="Times New Roman" w:cs="Times New Roman"/>
          <w:szCs w:val="20"/>
          <w:vertAlign w:val="subscript"/>
        </w:rPr>
        <w:t>2</w:t>
      </w:r>
      <w:r w:rsidRPr="00DB5D86">
        <w:rPr>
          <w:rFonts w:ascii="Times New Roman" w:eastAsia="宋体" w:hAnsi="Times New Roman" w:cs="Times New Roman"/>
          <w:szCs w:val="20"/>
        </w:rPr>
        <w:t>n)      B</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O(nlog</w:t>
      </w:r>
      <w:r w:rsidRPr="00DB5D86">
        <w:rPr>
          <w:rFonts w:ascii="Times New Roman" w:eastAsia="宋体" w:hAnsi="Times New Roman" w:cs="Times New Roman"/>
          <w:szCs w:val="20"/>
          <w:vertAlign w:val="subscript"/>
        </w:rPr>
        <w:t>2</w:t>
      </w:r>
      <w:r w:rsidRPr="00DB5D86">
        <w:rPr>
          <w:rFonts w:ascii="Times New Roman" w:eastAsia="宋体" w:hAnsi="Times New Roman" w:cs="Times New Roman"/>
          <w:szCs w:val="20"/>
        </w:rPr>
        <w:t>n)       C</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0(n)         D</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0(n</w:t>
      </w:r>
      <w:r w:rsidRPr="00DB5D86">
        <w:rPr>
          <w:rFonts w:ascii="Times New Roman" w:eastAsia="宋体" w:hAnsi="Times New Roman" w:cs="Times New Roman"/>
          <w:szCs w:val="20"/>
          <w:vertAlign w:val="superscript"/>
        </w:rPr>
        <w:t>2</w:t>
      </w:r>
      <w:r w:rsidRPr="00DB5D86">
        <w:rPr>
          <w:rFonts w:ascii="Times New Roman" w:eastAsia="宋体" w:hAnsi="Times New Roman" w:cs="Times New Roman"/>
          <w:szCs w:val="20"/>
        </w:rPr>
        <w:t>)</w:t>
      </w:r>
    </w:p>
    <w:p w:rsidR="00DB5D86" w:rsidRPr="00DB5D86" w:rsidRDefault="00DB5D86" w:rsidP="00DB5D86">
      <w:pPr>
        <w:numPr>
          <w:ilvl w:val="1"/>
          <w:numId w:val="1"/>
        </w:numPr>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10. </w:t>
      </w:r>
      <w:r w:rsidRPr="00DB5D86">
        <w:rPr>
          <w:rFonts w:ascii="Times New Roman" w:eastAsia="宋体" w:hAnsi="Times New Roman" w:cs="Times New Roman" w:hint="eastAsia"/>
          <w:szCs w:val="20"/>
        </w:rPr>
        <w:t>从二叉搜索树中查找一个元素时，其时间复杂度大致为</w:t>
      </w:r>
      <w:r w:rsidRPr="00DB5D86">
        <w:rPr>
          <w:rFonts w:ascii="Times New Roman" w:eastAsia="宋体" w:hAnsi="Times New Roman" w:cs="Times New Roman"/>
          <w:szCs w:val="20"/>
        </w:rPr>
        <w:t>(   )</w:t>
      </w:r>
      <w:r w:rsidRPr="00DB5D86">
        <w:rPr>
          <w:rFonts w:ascii="Times New Roman" w:eastAsia="宋体" w:hAnsi="Times New Roman" w:cs="Times New Roman" w:hint="eastAsia"/>
          <w:szCs w:val="20"/>
        </w:rPr>
        <w:t>。</w:t>
      </w:r>
    </w:p>
    <w:p w:rsidR="00DB5D86" w:rsidRPr="00DB5D86" w:rsidRDefault="00DB5D86" w:rsidP="00DB5D86">
      <w:pPr>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        A. O(n)      B. O(1)      C. O(log</w:t>
      </w:r>
      <w:r w:rsidRPr="00DB5D86">
        <w:rPr>
          <w:rFonts w:ascii="Times New Roman" w:eastAsia="宋体" w:hAnsi="Times New Roman" w:cs="Times New Roman"/>
          <w:szCs w:val="20"/>
          <w:vertAlign w:val="subscript"/>
        </w:rPr>
        <w:t>2</w:t>
      </w:r>
      <w:r w:rsidRPr="00DB5D86">
        <w:rPr>
          <w:rFonts w:ascii="Times New Roman" w:eastAsia="宋体" w:hAnsi="Times New Roman" w:cs="Times New Roman"/>
          <w:szCs w:val="20"/>
        </w:rPr>
        <w:t>n)      D. O(n</w:t>
      </w:r>
      <w:r w:rsidRPr="00DB5D86">
        <w:rPr>
          <w:rFonts w:ascii="Times New Roman" w:eastAsia="宋体" w:hAnsi="Times New Roman" w:cs="Times New Roman"/>
          <w:szCs w:val="20"/>
          <w:vertAlign w:val="superscript"/>
        </w:rPr>
        <w:t>2</w:t>
      </w:r>
      <w:r w:rsidRPr="00DB5D86">
        <w:rPr>
          <w:rFonts w:ascii="Times New Roman" w:eastAsia="宋体" w:hAnsi="Times New Roman" w:cs="Times New Roman"/>
          <w:szCs w:val="20"/>
        </w:rPr>
        <w:t>)</w:t>
      </w:r>
    </w:p>
    <w:p w:rsidR="00DB5D86" w:rsidRPr="00DB5D86" w:rsidRDefault="00DB5D86" w:rsidP="00DB5D86">
      <w:pPr>
        <w:snapToGrid w:val="0"/>
        <w:rPr>
          <w:rFonts w:ascii="Times New Roman" w:eastAsia="宋体" w:hAnsi="Times New Roman" w:cs="Times New Roman"/>
          <w:b/>
          <w:szCs w:val="20"/>
        </w:rPr>
      </w:pPr>
      <w:r w:rsidRPr="00DB5D86">
        <w:rPr>
          <w:rFonts w:ascii="Times New Roman" w:eastAsia="宋体" w:hAnsi="Times New Roman" w:cs="Times New Roman"/>
          <w:b/>
          <w:szCs w:val="20"/>
        </w:rPr>
        <w:t> </w:t>
      </w:r>
    </w:p>
    <w:p w:rsidR="00DB5D86" w:rsidRPr="00DB5D86" w:rsidRDefault="00DB5D86" w:rsidP="00DB5D86">
      <w:pPr>
        <w:numPr>
          <w:ilvl w:val="0"/>
          <w:numId w:val="1"/>
        </w:numPr>
        <w:snapToGrid w:val="0"/>
        <w:rPr>
          <w:rFonts w:ascii="Times New Roman" w:eastAsia="宋体" w:hAnsi="Times New Roman" w:cs="Times New Roman"/>
          <w:b/>
          <w:szCs w:val="20"/>
        </w:rPr>
      </w:pPr>
      <w:r w:rsidRPr="00DB5D86">
        <w:rPr>
          <w:rFonts w:ascii="Times New Roman" w:eastAsia="宋体" w:hAnsi="Times New Roman" w:cs="Times New Roman" w:hint="eastAsia"/>
          <w:b/>
          <w:szCs w:val="20"/>
        </w:rPr>
        <w:t>二、</w:t>
      </w:r>
      <w:r w:rsidRPr="00DB5D86">
        <w:rPr>
          <w:rFonts w:ascii="Times New Roman" w:eastAsia="宋体" w:hAnsi="Times New Roman" w:cs="Times New Roman"/>
          <w:b/>
          <w:szCs w:val="20"/>
        </w:rPr>
        <w:t xml:space="preserve">                   </w:t>
      </w:r>
      <w:r w:rsidRPr="00DB5D86">
        <w:rPr>
          <w:rFonts w:ascii="Times New Roman" w:eastAsia="宋体" w:hAnsi="Times New Roman" w:cs="Times New Roman" w:hint="eastAsia"/>
          <w:b/>
          <w:szCs w:val="20"/>
        </w:rPr>
        <w:t>运算题（每题</w:t>
      </w:r>
      <w:r w:rsidRPr="00DB5D86">
        <w:rPr>
          <w:rFonts w:ascii="Times New Roman" w:eastAsia="宋体" w:hAnsi="Times New Roman" w:cs="Times New Roman"/>
          <w:b/>
          <w:szCs w:val="20"/>
        </w:rPr>
        <w:t xml:space="preserve"> 6 </w:t>
      </w:r>
      <w:r w:rsidRPr="00DB5D86">
        <w:rPr>
          <w:rFonts w:ascii="Times New Roman" w:eastAsia="宋体" w:hAnsi="Times New Roman" w:cs="Times New Roman" w:hint="eastAsia"/>
          <w:b/>
          <w:szCs w:val="20"/>
        </w:rPr>
        <w:t>分，共</w:t>
      </w:r>
      <w:r w:rsidRPr="00DB5D86">
        <w:rPr>
          <w:rFonts w:ascii="Times New Roman" w:eastAsia="宋体" w:hAnsi="Times New Roman" w:cs="Times New Roman"/>
          <w:b/>
          <w:szCs w:val="20"/>
        </w:rPr>
        <w:t>24</w:t>
      </w:r>
      <w:r w:rsidRPr="00DB5D86">
        <w:rPr>
          <w:rFonts w:ascii="Times New Roman" w:eastAsia="宋体" w:hAnsi="Times New Roman" w:cs="Times New Roman" w:hint="eastAsia"/>
          <w:b/>
          <w:szCs w:val="20"/>
        </w:rPr>
        <w:t>分）</w:t>
      </w:r>
    </w:p>
    <w:p w:rsidR="00DB5D86" w:rsidRPr="00DB5D86" w:rsidRDefault="00DB5D86" w:rsidP="00DB5D86">
      <w:pPr>
        <w:numPr>
          <w:ilvl w:val="0"/>
          <w:numId w:val="2"/>
        </w:numPr>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1.        </w:t>
      </w:r>
      <w:r w:rsidRPr="00DB5D86">
        <w:rPr>
          <w:rFonts w:ascii="Times New Roman" w:eastAsia="宋体" w:hAnsi="Times New Roman" w:cs="Times New Roman" w:hint="eastAsia"/>
          <w:szCs w:val="20"/>
        </w:rPr>
        <w:t>数据结构是指数据及其相互之间的</w:t>
      </w:r>
      <w:r w:rsidRPr="00DB5D86">
        <w:rPr>
          <w:rFonts w:ascii="Times New Roman" w:eastAsia="宋体" w:hAnsi="Times New Roman" w:cs="Times New Roman"/>
          <w:szCs w:val="20"/>
        </w:rPr>
        <w:t>______________</w:t>
      </w:r>
      <w:r w:rsidRPr="00DB5D86">
        <w:rPr>
          <w:rFonts w:ascii="Times New Roman" w:eastAsia="宋体" w:hAnsi="Times New Roman" w:cs="Times New Roman" w:hint="eastAsia"/>
          <w:szCs w:val="20"/>
        </w:rPr>
        <w:t>。当结点之间存在</w:t>
      </w:r>
      <w:r w:rsidRPr="00DB5D86">
        <w:rPr>
          <w:rFonts w:ascii="Times New Roman" w:eastAsia="宋体" w:hAnsi="Times New Roman" w:cs="Times New Roman"/>
          <w:szCs w:val="20"/>
        </w:rPr>
        <w:t>M</w:t>
      </w:r>
      <w:r w:rsidRPr="00DB5D86">
        <w:rPr>
          <w:rFonts w:ascii="Times New Roman" w:eastAsia="宋体" w:hAnsi="Times New Roman" w:cs="Times New Roman" w:hint="eastAsia"/>
          <w:szCs w:val="20"/>
        </w:rPr>
        <w:t>对</w:t>
      </w:r>
      <w:r w:rsidRPr="00DB5D86">
        <w:rPr>
          <w:rFonts w:ascii="Times New Roman" w:eastAsia="宋体" w:hAnsi="Times New Roman" w:cs="Times New Roman"/>
          <w:szCs w:val="20"/>
        </w:rPr>
        <w:t>N</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M</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N</w:t>
      </w:r>
      <w:r w:rsidRPr="00DB5D86">
        <w:rPr>
          <w:rFonts w:ascii="Times New Roman" w:eastAsia="宋体" w:hAnsi="Times New Roman" w:cs="Times New Roman" w:hint="eastAsia"/>
          <w:szCs w:val="20"/>
        </w:rPr>
        <w:t>）的联系时，称这种结构为</w:t>
      </w:r>
      <w:r w:rsidRPr="00DB5D86">
        <w:rPr>
          <w:rFonts w:ascii="Times New Roman" w:eastAsia="宋体" w:hAnsi="Times New Roman" w:cs="Times New Roman"/>
          <w:szCs w:val="20"/>
        </w:rPr>
        <w:t>_____________________</w:t>
      </w:r>
      <w:r w:rsidRPr="00DB5D86">
        <w:rPr>
          <w:rFonts w:ascii="Times New Roman" w:eastAsia="宋体" w:hAnsi="Times New Roman" w:cs="Times New Roman" w:hint="eastAsia"/>
          <w:szCs w:val="20"/>
        </w:rPr>
        <w:t>。</w:t>
      </w:r>
    </w:p>
    <w:p w:rsidR="00DB5D86" w:rsidRPr="00DB5D86" w:rsidRDefault="00DB5D86" w:rsidP="00DB5D86">
      <w:pPr>
        <w:numPr>
          <w:ilvl w:val="0"/>
          <w:numId w:val="2"/>
        </w:numPr>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2.        </w:t>
      </w:r>
      <w:r w:rsidRPr="00DB5D86">
        <w:rPr>
          <w:rFonts w:ascii="Times New Roman" w:eastAsia="宋体" w:hAnsi="Times New Roman" w:cs="Times New Roman" w:hint="eastAsia"/>
          <w:szCs w:val="20"/>
        </w:rPr>
        <w:t>队列的插入操作是在队列的</w:t>
      </w:r>
      <w:r w:rsidRPr="00DB5D86">
        <w:rPr>
          <w:rFonts w:ascii="Times New Roman" w:eastAsia="宋体" w:hAnsi="Times New Roman" w:cs="Times New Roman"/>
          <w:szCs w:val="20"/>
        </w:rPr>
        <w:t>___</w:t>
      </w:r>
      <w:r w:rsidRPr="00DB5D86">
        <w:rPr>
          <w:rFonts w:ascii="Times New Roman" w:eastAsia="宋体" w:hAnsi="Times New Roman" w:cs="Times New Roman" w:hint="eastAsia"/>
          <w:szCs w:val="20"/>
        </w:rPr>
        <w:t>尾</w:t>
      </w:r>
      <w:r w:rsidRPr="00DB5D86">
        <w:rPr>
          <w:rFonts w:ascii="Times New Roman" w:eastAsia="宋体" w:hAnsi="Times New Roman" w:cs="Times New Roman"/>
          <w:szCs w:val="20"/>
        </w:rPr>
        <w:t>______</w:t>
      </w:r>
      <w:r w:rsidRPr="00DB5D86">
        <w:rPr>
          <w:rFonts w:ascii="Times New Roman" w:eastAsia="宋体" w:hAnsi="Times New Roman" w:cs="Times New Roman" w:hint="eastAsia"/>
          <w:szCs w:val="20"/>
        </w:rPr>
        <w:t>进行，删除操作是在队列的</w:t>
      </w:r>
      <w:r w:rsidRPr="00DB5D86">
        <w:rPr>
          <w:rFonts w:ascii="Times New Roman" w:eastAsia="宋体" w:hAnsi="Times New Roman" w:cs="Times New Roman"/>
          <w:szCs w:val="20"/>
        </w:rPr>
        <w:t>____</w:t>
      </w:r>
      <w:r w:rsidRPr="00DB5D86">
        <w:rPr>
          <w:rFonts w:ascii="Times New Roman" w:eastAsia="宋体" w:hAnsi="Times New Roman" w:cs="Times New Roman" w:hint="eastAsia"/>
          <w:szCs w:val="20"/>
        </w:rPr>
        <w:t>首</w:t>
      </w:r>
      <w:r w:rsidRPr="00DB5D86">
        <w:rPr>
          <w:rFonts w:ascii="Times New Roman" w:eastAsia="宋体" w:hAnsi="Times New Roman" w:cs="Times New Roman"/>
          <w:szCs w:val="20"/>
        </w:rPr>
        <w:t>______</w:t>
      </w:r>
      <w:r w:rsidRPr="00DB5D86">
        <w:rPr>
          <w:rFonts w:ascii="Times New Roman" w:eastAsia="宋体" w:hAnsi="Times New Roman" w:cs="Times New Roman" w:hint="eastAsia"/>
          <w:szCs w:val="20"/>
        </w:rPr>
        <w:t>进行。</w:t>
      </w:r>
    </w:p>
    <w:p w:rsidR="00DB5D86" w:rsidRPr="00DB5D86" w:rsidRDefault="00DB5D86" w:rsidP="00DB5D86">
      <w:pPr>
        <w:numPr>
          <w:ilvl w:val="0"/>
          <w:numId w:val="2"/>
        </w:numPr>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3.        </w:t>
      </w:r>
      <w:r w:rsidRPr="00DB5D86">
        <w:rPr>
          <w:rFonts w:ascii="Times New Roman" w:eastAsia="宋体" w:hAnsi="Times New Roman" w:cs="Times New Roman" w:hint="eastAsia"/>
          <w:szCs w:val="20"/>
        </w:rPr>
        <w:t>当用长度为</w:t>
      </w:r>
      <w:r w:rsidRPr="00DB5D86">
        <w:rPr>
          <w:rFonts w:ascii="Times New Roman" w:eastAsia="宋体" w:hAnsi="Times New Roman" w:cs="Times New Roman"/>
          <w:szCs w:val="20"/>
        </w:rPr>
        <w:t>N</w:t>
      </w:r>
      <w:r w:rsidRPr="00DB5D86">
        <w:rPr>
          <w:rFonts w:ascii="Times New Roman" w:eastAsia="宋体" w:hAnsi="Times New Roman" w:cs="Times New Roman" w:hint="eastAsia"/>
          <w:szCs w:val="20"/>
        </w:rPr>
        <w:t>的数组顺序存储一个栈时，假定用</w:t>
      </w:r>
      <w:r w:rsidRPr="00DB5D86">
        <w:rPr>
          <w:rFonts w:ascii="Times New Roman" w:eastAsia="宋体" w:hAnsi="Times New Roman" w:cs="Times New Roman"/>
          <w:szCs w:val="20"/>
        </w:rPr>
        <w:t>top==N</w:t>
      </w:r>
      <w:r w:rsidRPr="00DB5D86">
        <w:rPr>
          <w:rFonts w:ascii="Times New Roman" w:eastAsia="宋体" w:hAnsi="Times New Roman" w:cs="Times New Roman" w:hint="eastAsia"/>
          <w:szCs w:val="20"/>
        </w:rPr>
        <w:t>表示栈空，则表示</w:t>
      </w:r>
      <w:r w:rsidRPr="00DB5D86">
        <w:rPr>
          <w:rFonts w:ascii="Times New Roman" w:eastAsia="宋体" w:hAnsi="Times New Roman" w:cs="Times New Roman" w:hint="eastAsia"/>
          <w:color w:val="FF0000"/>
          <w:szCs w:val="20"/>
        </w:rPr>
        <w:t>栈满</w:t>
      </w:r>
      <w:r w:rsidRPr="00DB5D86">
        <w:rPr>
          <w:rFonts w:ascii="Times New Roman" w:eastAsia="宋体" w:hAnsi="Times New Roman" w:cs="Times New Roman" w:hint="eastAsia"/>
          <w:szCs w:val="20"/>
        </w:rPr>
        <w:t>的条件是</w:t>
      </w:r>
      <w:r w:rsidRPr="00DB5D86">
        <w:rPr>
          <w:rFonts w:ascii="Times New Roman" w:eastAsia="宋体" w:hAnsi="Times New Roman" w:cs="Times New Roman"/>
          <w:szCs w:val="20"/>
        </w:rPr>
        <w:t>__</w:t>
      </w:r>
      <w:r w:rsidRPr="00DB5D86">
        <w:rPr>
          <w:rFonts w:ascii="Times New Roman" w:eastAsia="宋体" w:hAnsi="Times New Roman" w:cs="Times New Roman"/>
          <w:color w:val="FF0000"/>
          <w:szCs w:val="20"/>
        </w:rPr>
        <w:t>_top==0_</w:t>
      </w:r>
      <w:r w:rsidRPr="00DB5D86">
        <w:rPr>
          <w:rFonts w:ascii="Times New Roman" w:eastAsia="宋体" w:hAnsi="Times New Roman" w:cs="Times New Roman"/>
          <w:szCs w:val="20"/>
        </w:rPr>
        <w:t>_</w:t>
      </w:r>
      <w:r w:rsidRPr="00DB5D86">
        <w:rPr>
          <w:rFonts w:ascii="Times New Roman" w:eastAsia="宋体" w:hAnsi="Times New Roman" w:cs="Times New Roman"/>
          <w:szCs w:val="20"/>
          <w:highlight w:val="yellow"/>
        </w:rPr>
        <w:t>_(</w:t>
      </w:r>
      <w:r w:rsidRPr="00DB5D86">
        <w:rPr>
          <w:rFonts w:ascii="Times New Roman" w:eastAsia="宋体" w:hAnsi="Times New Roman" w:cs="Times New Roman" w:hint="eastAsia"/>
          <w:szCs w:val="20"/>
          <w:highlight w:val="yellow"/>
        </w:rPr>
        <w:t>要超出才为满</w:t>
      </w:r>
      <w:r w:rsidRPr="00DB5D86">
        <w:rPr>
          <w:rFonts w:ascii="Times New Roman" w:eastAsia="宋体" w:hAnsi="Times New Roman" w:cs="Times New Roman"/>
          <w:szCs w:val="20"/>
          <w:highlight w:val="yellow"/>
        </w:rPr>
        <w:t>)___</w:t>
      </w:r>
      <w:r w:rsidRPr="00DB5D86">
        <w:rPr>
          <w:rFonts w:ascii="Times New Roman" w:eastAsia="宋体" w:hAnsi="Times New Roman" w:cs="Times New Roman"/>
          <w:szCs w:val="20"/>
        </w:rPr>
        <w:t>____________</w:t>
      </w:r>
      <w:r w:rsidRPr="00DB5D86">
        <w:rPr>
          <w:rFonts w:ascii="Times New Roman" w:eastAsia="宋体" w:hAnsi="Times New Roman" w:cs="Times New Roman" w:hint="eastAsia"/>
          <w:szCs w:val="20"/>
        </w:rPr>
        <w:t>。</w:t>
      </w:r>
    </w:p>
    <w:p w:rsidR="00DB5D86" w:rsidRPr="00DB5D86" w:rsidRDefault="00DB5D86" w:rsidP="00DB5D86">
      <w:pPr>
        <w:numPr>
          <w:ilvl w:val="0"/>
          <w:numId w:val="2"/>
        </w:numPr>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4.        </w:t>
      </w:r>
      <w:r w:rsidRPr="00DB5D86">
        <w:rPr>
          <w:rFonts w:ascii="Times New Roman" w:eastAsia="宋体" w:hAnsi="Times New Roman" w:cs="Times New Roman" w:hint="eastAsia"/>
          <w:szCs w:val="20"/>
        </w:rPr>
        <w:t>对于一个长度为</w:t>
      </w:r>
      <w:r w:rsidRPr="00DB5D86">
        <w:rPr>
          <w:rFonts w:ascii="Times New Roman" w:eastAsia="宋体" w:hAnsi="Times New Roman" w:cs="Times New Roman"/>
          <w:szCs w:val="20"/>
        </w:rPr>
        <w:t>n</w:t>
      </w:r>
      <w:r w:rsidRPr="00DB5D86">
        <w:rPr>
          <w:rFonts w:ascii="Times New Roman" w:eastAsia="宋体" w:hAnsi="Times New Roman" w:cs="Times New Roman" w:hint="eastAsia"/>
          <w:szCs w:val="20"/>
        </w:rPr>
        <w:t>的单链存储的线性表，在表头插入元素的时间复杂度为</w:t>
      </w:r>
      <w:r w:rsidRPr="00DB5D86">
        <w:rPr>
          <w:rFonts w:ascii="Times New Roman" w:eastAsia="宋体" w:hAnsi="Times New Roman" w:cs="Times New Roman"/>
          <w:szCs w:val="20"/>
        </w:rPr>
        <w:t>_________</w:t>
      </w:r>
      <w:r w:rsidRPr="00DB5D86">
        <w:rPr>
          <w:rFonts w:ascii="Times New Roman" w:eastAsia="宋体" w:hAnsi="Times New Roman" w:cs="Times New Roman" w:hint="eastAsia"/>
          <w:szCs w:val="20"/>
        </w:rPr>
        <w:t>，在表尾插入元素的时间复杂度为</w:t>
      </w:r>
      <w:r w:rsidRPr="00DB5D86">
        <w:rPr>
          <w:rFonts w:ascii="Times New Roman" w:eastAsia="宋体" w:hAnsi="Times New Roman" w:cs="Times New Roman"/>
          <w:szCs w:val="20"/>
        </w:rPr>
        <w:t>____________</w:t>
      </w:r>
      <w:r w:rsidRPr="00DB5D86">
        <w:rPr>
          <w:rFonts w:ascii="Times New Roman" w:eastAsia="宋体" w:hAnsi="Times New Roman" w:cs="Times New Roman" w:hint="eastAsia"/>
          <w:szCs w:val="20"/>
        </w:rPr>
        <w:t>。</w:t>
      </w:r>
    </w:p>
    <w:p w:rsidR="00DB5D86" w:rsidRPr="00DB5D86" w:rsidRDefault="00DB5D86" w:rsidP="00DB5D86">
      <w:pPr>
        <w:numPr>
          <w:ilvl w:val="0"/>
          <w:numId w:val="2"/>
        </w:numPr>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5.        </w:t>
      </w:r>
      <w:r w:rsidRPr="00DB5D86">
        <w:rPr>
          <w:rFonts w:ascii="Times New Roman" w:eastAsia="宋体" w:hAnsi="Times New Roman" w:cs="Times New Roman" w:hint="eastAsia"/>
          <w:szCs w:val="20"/>
        </w:rPr>
        <w:t>设</w:t>
      </w:r>
      <w:r w:rsidRPr="00DB5D86">
        <w:rPr>
          <w:rFonts w:ascii="Times New Roman" w:eastAsia="宋体" w:hAnsi="Times New Roman" w:cs="Times New Roman"/>
          <w:szCs w:val="20"/>
        </w:rPr>
        <w:t>W</w:t>
      </w:r>
      <w:r w:rsidRPr="00DB5D86">
        <w:rPr>
          <w:rFonts w:ascii="Times New Roman" w:eastAsia="宋体" w:hAnsi="Times New Roman" w:cs="Times New Roman" w:hint="eastAsia"/>
          <w:szCs w:val="20"/>
        </w:rPr>
        <w:t>为一个二维数组，其每个数据元素占用</w:t>
      </w:r>
      <w:r w:rsidRPr="00DB5D86">
        <w:rPr>
          <w:rFonts w:ascii="Times New Roman" w:eastAsia="宋体" w:hAnsi="Times New Roman" w:cs="Times New Roman"/>
          <w:szCs w:val="20"/>
        </w:rPr>
        <w:t>4</w:t>
      </w:r>
      <w:r w:rsidRPr="00DB5D86">
        <w:rPr>
          <w:rFonts w:ascii="Times New Roman" w:eastAsia="宋体" w:hAnsi="Times New Roman" w:cs="Times New Roman" w:hint="eastAsia"/>
          <w:szCs w:val="20"/>
        </w:rPr>
        <w:t>个字节，行下标</w:t>
      </w:r>
      <w:r w:rsidRPr="00DB5D86">
        <w:rPr>
          <w:rFonts w:ascii="Times New Roman" w:eastAsia="宋体" w:hAnsi="Times New Roman" w:cs="Times New Roman"/>
          <w:szCs w:val="20"/>
        </w:rPr>
        <w:t>i</w:t>
      </w:r>
      <w:r w:rsidRPr="00DB5D86">
        <w:rPr>
          <w:rFonts w:ascii="Times New Roman" w:eastAsia="宋体" w:hAnsi="Times New Roman" w:cs="Times New Roman" w:hint="eastAsia"/>
          <w:szCs w:val="20"/>
        </w:rPr>
        <w:t>从</w:t>
      </w:r>
      <w:r w:rsidRPr="00DB5D86">
        <w:rPr>
          <w:rFonts w:ascii="Times New Roman" w:eastAsia="宋体" w:hAnsi="Times New Roman" w:cs="Times New Roman"/>
          <w:szCs w:val="20"/>
        </w:rPr>
        <w:t>0</w:t>
      </w:r>
      <w:r w:rsidRPr="00DB5D86">
        <w:rPr>
          <w:rFonts w:ascii="Times New Roman" w:eastAsia="宋体" w:hAnsi="Times New Roman" w:cs="Times New Roman" w:hint="eastAsia"/>
          <w:szCs w:val="20"/>
        </w:rPr>
        <w:t>到</w:t>
      </w:r>
      <w:r w:rsidRPr="00DB5D86">
        <w:rPr>
          <w:rFonts w:ascii="Times New Roman" w:eastAsia="宋体" w:hAnsi="Times New Roman" w:cs="Times New Roman"/>
          <w:szCs w:val="20"/>
        </w:rPr>
        <w:t xml:space="preserve">7 </w:t>
      </w:r>
      <w:r w:rsidRPr="00DB5D86">
        <w:rPr>
          <w:rFonts w:ascii="Times New Roman" w:eastAsia="宋体" w:hAnsi="Times New Roman" w:cs="Times New Roman" w:hint="eastAsia"/>
          <w:szCs w:val="20"/>
        </w:rPr>
        <w:t>，列下标</w:t>
      </w:r>
      <w:r w:rsidRPr="00DB5D86">
        <w:rPr>
          <w:rFonts w:ascii="Times New Roman" w:eastAsia="宋体" w:hAnsi="Times New Roman" w:cs="Times New Roman"/>
          <w:szCs w:val="20"/>
        </w:rPr>
        <w:t>j</w:t>
      </w:r>
      <w:r w:rsidRPr="00DB5D86">
        <w:rPr>
          <w:rFonts w:ascii="Times New Roman" w:eastAsia="宋体" w:hAnsi="Times New Roman" w:cs="Times New Roman" w:hint="eastAsia"/>
          <w:szCs w:val="20"/>
        </w:rPr>
        <w:t>从</w:t>
      </w:r>
      <w:r w:rsidRPr="00DB5D86">
        <w:rPr>
          <w:rFonts w:ascii="Times New Roman" w:eastAsia="宋体" w:hAnsi="Times New Roman" w:cs="Times New Roman"/>
          <w:szCs w:val="20"/>
        </w:rPr>
        <w:t>0</w:t>
      </w:r>
      <w:r w:rsidRPr="00DB5D86">
        <w:rPr>
          <w:rFonts w:ascii="Times New Roman" w:eastAsia="宋体" w:hAnsi="Times New Roman" w:cs="Times New Roman" w:hint="eastAsia"/>
          <w:szCs w:val="20"/>
        </w:rPr>
        <w:t>到</w:t>
      </w:r>
      <w:r w:rsidRPr="00DB5D86">
        <w:rPr>
          <w:rFonts w:ascii="Times New Roman" w:eastAsia="宋体" w:hAnsi="Times New Roman" w:cs="Times New Roman"/>
          <w:szCs w:val="20"/>
        </w:rPr>
        <w:t xml:space="preserve">3 </w:t>
      </w:r>
      <w:r w:rsidRPr="00DB5D86">
        <w:rPr>
          <w:rFonts w:ascii="Times New Roman" w:eastAsia="宋体" w:hAnsi="Times New Roman" w:cs="Times New Roman" w:hint="eastAsia"/>
          <w:szCs w:val="20"/>
        </w:rPr>
        <w:t>，则二维数组</w:t>
      </w:r>
      <w:r w:rsidRPr="00DB5D86">
        <w:rPr>
          <w:rFonts w:ascii="Times New Roman" w:eastAsia="宋体" w:hAnsi="Times New Roman" w:cs="Times New Roman"/>
          <w:szCs w:val="20"/>
        </w:rPr>
        <w:t>W</w:t>
      </w:r>
      <w:r w:rsidRPr="00DB5D86">
        <w:rPr>
          <w:rFonts w:ascii="Times New Roman" w:eastAsia="宋体" w:hAnsi="Times New Roman" w:cs="Times New Roman" w:hint="eastAsia"/>
          <w:szCs w:val="20"/>
        </w:rPr>
        <w:t>的数据元素共占用＿</w:t>
      </w:r>
      <w:r w:rsidRPr="00DB5D86">
        <w:rPr>
          <w:rFonts w:ascii="Times New Roman" w:eastAsia="宋体" w:hAnsi="Times New Roman" w:cs="Times New Roman"/>
          <w:szCs w:val="20"/>
        </w:rPr>
        <w:t>_____</w:t>
      </w:r>
      <w:r w:rsidRPr="00DB5D86">
        <w:rPr>
          <w:rFonts w:ascii="Times New Roman" w:eastAsia="宋体" w:hAnsi="Times New Roman" w:cs="Times New Roman" w:hint="eastAsia"/>
          <w:szCs w:val="20"/>
        </w:rPr>
        <w:t>＿个字节。</w:t>
      </w:r>
      <w:r w:rsidRPr="00DB5D86">
        <w:rPr>
          <w:rFonts w:ascii="Times New Roman" w:eastAsia="宋体" w:hAnsi="Times New Roman" w:cs="Times New Roman"/>
          <w:szCs w:val="20"/>
        </w:rPr>
        <w:t>W</w:t>
      </w:r>
      <w:r w:rsidRPr="00DB5D86">
        <w:rPr>
          <w:rFonts w:ascii="Times New Roman" w:eastAsia="宋体" w:hAnsi="Times New Roman" w:cs="Times New Roman" w:hint="eastAsia"/>
          <w:szCs w:val="20"/>
        </w:rPr>
        <w:t>中第</w:t>
      </w:r>
      <w:r w:rsidRPr="00DB5D86">
        <w:rPr>
          <w:rFonts w:ascii="Times New Roman" w:eastAsia="宋体" w:hAnsi="Times New Roman" w:cs="Times New Roman"/>
          <w:szCs w:val="20"/>
        </w:rPr>
        <w:t xml:space="preserve">6 </w:t>
      </w:r>
      <w:r w:rsidRPr="00DB5D86">
        <w:rPr>
          <w:rFonts w:ascii="Times New Roman" w:eastAsia="宋体" w:hAnsi="Times New Roman" w:cs="Times New Roman" w:hint="eastAsia"/>
          <w:szCs w:val="20"/>
        </w:rPr>
        <w:t>行的元素和第</w:t>
      </w:r>
      <w:r w:rsidRPr="00DB5D86">
        <w:rPr>
          <w:rFonts w:ascii="Times New Roman" w:eastAsia="宋体" w:hAnsi="Times New Roman" w:cs="Times New Roman"/>
          <w:szCs w:val="20"/>
        </w:rPr>
        <w:t xml:space="preserve">4 </w:t>
      </w:r>
      <w:r w:rsidRPr="00DB5D86">
        <w:rPr>
          <w:rFonts w:ascii="Times New Roman" w:eastAsia="宋体" w:hAnsi="Times New Roman" w:cs="Times New Roman" w:hint="eastAsia"/>
          <w:szCs w:val="20"/>
        </w:rPr>
        <w:t>列的元素共占用＿</w:t>
      </w:r>
      <w:r w:rsidRPr="00DB5D86">
        <w:rPr>
          <w:rFonts w:ascii="Times New Roman" w:eastAsia="宋体" w:hAnsi="Times New Roman" w:cs="Times New Roman"/>
          <w:szCs w:val="20"/>
        </w:rPr>
        <w:t>_______</w:t>
      </w:r>
      <w:r w:rsidRPr="00DB5D86">
        <w:rPr>
          <w:rFonts w:ascii="Times New Roman" w:eastAsia="宋体" w:hAnsi="Times New Roman" w:cs="Times New Roman" w:hint="eastAsia"/>
          <w:szCs w:val="20"/>
        </w:rPr>
        <w:t>＿个字节。若按行顺序存放二维数组</w:t>
      </w:r>
      <w:r w:rsidRPr="00DB5D86">
        <w:rPr>
          <w:rFonts w:ascii="Times New Roman" w:eastAsia="宋体" w:hAnsi="Times New Roman" w:cs="Times New Roman"/>
          <w:szCs w:val="20"/>
        </w:rPr>
        <w:t>W</w:t>
      </w:r>
      <w:r w:rsidRPr="00DB5D86">
        <w:rPr>
          <w:rFonts w:ascii="Times New Roman" w:eastAsia="宋体" w:hAnsi="Times New Roman" w:cs="Times New Roman" w:hint="eastAsia"/>
          <w:szCs w:val="20"/>
        </w:rPr>
        <w:t>，其起始地址为</w:t>
      </w:r>
      <w:r w:rsidRPr="00DB5D86">
        <w:rPr>
          <w:rFonts w:ascii="Times New Roman" w:eastAsia="宋体" w:hAnsi="Times New Roman" w:cs="Times New Roman"/>
          <w:szCs w:val="20"/>
        </w:rPr>
        <w:t>100</w:t>
      </w:r>
      <w:r w:rsidRPr="00DB5D86">
        <w:rPr>
          <w:rFonts w:ascii="Times New Roman" w:eastAsia="宋体" w:hAnsi="Times New Roman" w:cs="Times New Roman" w:hint="eastAsia"/>
          <w:szCs w:val="20"/>
        </w:rPr>
        <w:t>，则二维数组元素</w:t>
      </w:r>
      <w:r w:rsidRPr="00DB5D86">
        <w:rPr>
          <w:rFonts w:ascii="Times New Roman" w:eastAsia="宋体" w:hAnsi="Times New Roman" w:cs="Times New Roman"/>
          <w:szCs w:val="20"/>
        </w:rPr>
        <w:t>W[6</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3]</w:t>
      </w:r>
      <w:r w:rsidRPr="00DB5D86">
        <w:rPr>
          <w:rFonts w:ascii="Times New Roman" w:eastAsia="宋体" w:hAnsi="Times New Roman" w:cs="Times New Roman" w:hint="eastAsia"/>
          <w:szCs w:val="20"/>
        </w:rPr>
        <w:t>的起始地址为＿</w:t>
      </w:r>
      <w:r w:rsidRPr="00DB5D86">
        <w:rPr>
          <w:rFonts w:ascii="Times New Roman" w:eastAsia="宋体" w:hAnsi="Times New Roman" w:cs="Times New Roman"/>
          <w:szCs w:val="20"/>
        </w:rPr>
        <w:t>________</w:t>
      </w:r>
      <w:r w:rsidRPr="00DB5D86">
        <w:rPr>
          <w:rFonts w:ascii="Times New Roman" w:eastAsia="宋体" w:hAnsi="Times New Roman" w:cs="Times New Roman" w:hint="eastAsia"/>
          <w:szCs w:val="20"/>
        </w:rPr>
        <w:t>＿。</w:t>
      </w:r>
    </w:p>
    <w:p w:rsidR="00DB5D86" w:rsidRPr="00DB5D86" w:rsidRDefault="00DB5D86" w:rsidP="00DB5D86">
      <w:pPr>
        <w:numPr>
          <w:ilvl w:val="0"/>
          <w:numId w:val="2"/>
        </w:numPr>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6.        </w:t>
      </w:r>
      <w:r w:rsidRPr="00DB5D86">
        <w:rPr>
          <w:rFonts w:ascii="Times New Roman" w:eastAsia="宋体" w:hAnsi="Times New Roman" w:cs="Times New Roman" w:hint="eastAsia"/>
          <w:szCs w:val="20"/>
        </w:rPr>
        <w:t>广义表</w:t>
      </w:r>
      <w:r w:rsidRPr="00DB5D86">
        <w:rPr>
          <w:rFonts w:ascii="Times New Roman" w:eastAsia="宋体" w:hAnsi="Times New Roman" w:cs="Times New Roman"/>
          <w:szCs w:val="20"/>
        </w:rPr>
        <w:t>A= (a,(a,b),((a,b),c)),</w:t>
      </w:r>
      <w:r w:rsidRPr="00DB5D86">
        <w:rPr>
          <w:rFonts w:ascii="Times New Roman" w:eastAsia="宋体" w:hAnsi="Times New Roman" w:cs="Times New Roman" w:hint="eastAsia"/>
          <w:szCs w:val="20"/>
        </w:rPr>
        <w:t>则它的深度为</w:t>
      </w:r>
      <w:r w:rsidRPr="00DB5D86">
        <w:rPr>
          <w:rFonts w:ascii="Times New Roman" w:eastAsia="宋体" w:hAnsi="Times New Roman" w:cs="Times New Roman"/>
          <w:szCs w:val="20"/>
        </w:rPr>
        <w:t>____________</w:t>
      </w:r>
      <w:r w:rsidRPr="00DB5D86">
        <w:rPr>
          <w:rFonts w:ascii="Times New Roman" w:eastAsia="宋体" w:hAnsi="Times New Roman" w:cs="Times New Roman" w:hint="eastAsia"/>
          <w:szCs w:val="20"/>
        </w:rPr>
        <w:t>，它的长度为</w:t>
      </w:r>
      <w:r w:rsidRPr="00DB5D86">
        <w:rPr>
          <w:rFonts w:ascii="Times New Roman" w:eastAsia="宋体" w:hAnsi="Times New Roman" w:cs="Times New Roman"/>
          <w:szCs w:val="20"/>
        </w:rPr>
        <w:t>____________</w:t>
      </w:r>
      <w:r w:rsidRPr="00DB5D86">
        <w:rPr>
          <w:rFonts w:ascii="Times New Roman" w:eastAsia="宋体" w:hAnsi="Times New Roman" w:cs="Times New Roman" w:hint="eastAsia"/>
          <w:szCs w:val="20"/>
        </w:rPr>
        <w:t>。</w:t>
      </w:r>
    </w:p>
    <w:p w:rsidR="00DB5D86" w:rsidRPr="00DB5D86" w:rsidRDefault="00DB5D86" w:rsidP="00DB5D86">
      <w:pPr>
        <w:numPr>
          <w:ilvl w:val="0"/>
          <w:numId w:val="2"/>
        </w:numPr>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7.        </w:t>
      </w:r>
      <w:r w:rsidRPr="00DB5D86">
        <w:rPr>
          <w:rFonts w:ascii="Times New Roman" w:eastAsia="宋体" w:hAnsi="Times New Roman" w:cs="Times New Roman" w:hint="eastAsia"/>
          <w:szCs w:val="20"/>
        </w:rPr>
        <w:t>二叉树是指度为</w:t>
      </w:r>
      <w:r w:rsidRPr="00DB5D86">
        <w:rPr>
          <w:rFonts w:ascii="Times New Roman" w:eastAsia="宋体" w:hAnsi="Times New Roman" w:cs="Times New Roman"/>
          <w:szCs w:val="20"/>
        </w:rPr>
        <w:t>2</w:t>
      </w:r>
      <w:r w:rsidRPr="00DB5D86">
        <w:rPr>
          <w:rFonts w:ascii="Times New Roman" w:eastAsia="宋体" w:hAnsi="Times New Roman" w:cs="Times New Roman" w:hint="eastAsia"/>
          <w:szCs w:val="20"/>
        </w:rPr>
        <w:t>的</w:t>
      </w:r>
      <w:r w:rsidRPr="00DB5D86">
        <w:rPr>
          <w:rFonts w:ascii="Times New Roman" w:eastAsia="宋体" w:hAnsi="Times New Roman" w:cs="Times New Roman"/>
          <w:szCs w:val="20"/>
        </w:rPr>
        <w:t>____________________</w:t>
      </w:r>
      <w:r w:rsidRPr="00DB5D86">
        <w:rPr>
          <w:rFonts w:ascii="Times New Roman" w:eastAsia="宋体" w:hAnsi="Times New Roman" w:cs="Times New Roman" w:hint="eastAsia"/>
          <w:szCs w:val="20"/>
        </w:rPr>
        <w:t>树。一棵结点数为</w:t>
      </w:r>
      <w:r w:rsidRPr="00DB5D86">
        <w:rPr>
          <w:rFonts w:ascii="Times New Roman" w:eastAsia="宋体" w:hAnsi="Times New Roman" w:cs="Times New Roman"/>
          <w:szCs w:val="20"/>
        </w:rPr>
        <w:t>N</w:t>
      </w:r>
      <w:r w:rsidRPr="00DB5D86">
        <w:rPr>
          <w:rFonts w:ascii="Times New Roman" w:eastAsia="宋体" w:hAnsi="Times New Roman" w:cs="Times New Roman" w:hint="eastAsia"/>
          <w:szCs w:val="20"/>
        </w:rPr>
        <w:t>的二叉树，其所有结点的度的总和是</w:t>
      </w:r>
      <w:r w:rsidRPr="00DB5D86">
        <w:rPr>
          <w:rFonts w:ascii="Times New Roman" w:eastAsia="宋体" w:hAnsi="Times New Roman" w:cs="Times New Roman"/>
          <w:szCs w:val="20"/>
        </w:rPr>
        <w:t>_____________</w:t>
      </w:r>
      <w:r w:rsidRPr="00DB5D86">
        <w:rPr>
          <w:rFonts w:ascii="Times New Roman" w:eastAsia="宋体" w:hAnsi="Times New Roman" w:cs="Times New Roman" w:hint="eastAsia"/>
          <w:szCs w:val="20"/>
        </w:rPr>
        <w:t>。</w:t>
      </w:r>
    </w:p>
    <w:p w:rsidR="00DB5D86" w:rsidRPr="00DB5D86" w:rsidRDefault="00DB5D86" w:rsidP="00DB5D86">
      <w:pPr>
        <w:numPr>
          <w:ilvl w:val="0"/>
          <w:numId w:val="2"/>
        </w:numPr>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8.        </w:t>
      </w:r>
      <w:r w:rsidRPr="00DB5D86">
        <w:rPr>
          <w:rFonts w:ascii="Times New Roman" w:eastAsia="宋体" w:hAnsi="Times New Roman" w:cs="Times New Roman" w:hint="eastAsia"/>
          <w:szCs w:val="20"/>
        </w:rPr>
        <w:t>对一棵二叉搜索树进行中序遍历时，得到的结点序列是一个</w:t>
      </w:r>
      <w:r w:rsidRPr="00DB5D86">
        <w:rPr>
          <w:rFonts w:ascii="Times New Roman" w:eastAsia="宋体" w:hAnsi="Times New Roman" w:cs="Times New Roman"/>
          <w:szCs w:val="20"/>
        </w:rPr>
        <w:t>______________</w:t>
      </w:r>
      <w:r w:rsidRPr="00DB5D86">
        <w:rPr>
          <w:rFonts w:ascii="Times New Roman" w:eastAsia="宋体" w:hAnsi="Times New Roman" w:cs="Times New Roman" w:hint="eastAsia"/>
          <w:szCs w:val="20"/>
        </w:rPr>
        <w:t>。对一棵由算术表达式组成的二叉语法树进行后序遍历得到的结点序列是该算术表达式的</w:t>
      </w:r>
      <w:r w:rsidRPr="00DB5D86">
        <w:rPr>
          <w:rFonts w:ascii="Times New Roman" w:eastAsia="宋体" w:hAnsi="Times New Roman" w:cs="Times New Roman"/>
          <w:szCs w:val="20"/>
        </w:rPr>
        <w:t>__________________</w:t>
      </w:r>
      <w:r w:rsidRPr="00DB5D86">
        <w:rPr>
          <w:rFonts w:ascii="Times New Roman" w:eastAsia="宋体" w:hAnsi="Times New Roman" w:cs="Times New Roman" w:hint="eastAsia"/>
          <w:szCs w:val="20"/>
        </w:rPr>
        <w:t>。</w:t>
      </w:r>
    </w:p>
    <w:p w:rsidR="00DB5D86" w:rsidRPr="00DB5D86" w:rsidRDefault="00DB5D86" w:rsidP="00DB5D86">
      <w:pPr>
        <w:numPr>
          <w:ilvl w:val="0"/>
          <w:numId w:val="2"/>
        </w:numPr>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9.        </w:t>
      </w:r>
      <w:r w:rsidRPr="00DB5D86">
        <w:rPr>
          <w:rFonts w:ascii="Times New Roman" w:eastAsia="宋体" w:hAnsi="Times New Roman" w:cs="Times New Roman" w:hint="eastAsia"/>
          <w:szCs w:val="20"/>
        </w:rPr>
        <w:t>对于一棵具有</w:t>
      </w:r>
      <w:r w:rsidRPr="00DB5D86">
        <w:rPr>
          <w:rFonts w:ascii="Times New Roman" w:eastAsia="宋体" w:hAnsi="Times New Roman" w:cs="Times New Roman"/>
          <w:szCs w:val="20"/>
        </w:rPr>
        <w:t>n</w:t>
      </w:r>
      <w:r w:rsidRPr="00DB5D86">
        <w:rPr>
          <w:rFonts w:ascii="Times New Roman" w:eastAsia="宋体" w:hAnsi="Times New Roman" w:cs="Times New Roman" w:hint="eastAsia"/>
          <w:szCs w:val="20"/>
        </w:rPr>
        <w:t>个结点的二叉树，用二叉链表存储时，其指针总数为</w:t>
      </w:r>
      <w:r w:rsidRPr="00DB5D86">
        <w:rPr>
          <w:rFonts w:ascii="Times New Roman" w:eastAsia="宋体" w:hAnsi="Times New Roman" w:cs="Times New Roman"/>
          <w:szCs w:val="20"/>
        </w:rPr>
        <w:t>_____________</w:t>
      </w:r>
      <w:r w:rsidRPr="00DB5D86">
        <w:rPr>
          <w:rFonts w:ascii="Times New Roman" w:eastAsia="宋体" w:hAnsi="Times New Roman" w:cs="Times New Roman" w:hint="eastAsia"/>
          <w:szCs w:val="20"/>
        </w:rPr>
        <w:t>个，其中</w:t>
      </w:r>
      <w:r w:rsidRPr="00DB5D86">
        <w:rPr>
          <w:rFonts w:ascii="Times New Roman" w:eastAsia="宋体" w:hAnsi="Times New Roman" w:cs="Times New Roman"/>
          <w:szCs w:val="20"/>
        </w:rPr>
        <w:t>_______________</w:t>
      </w:r>
      <w:r w:rsidRPr="00DB5D86">
        <w:rPr>
          <w:rFonts w:ascii="Times New Roman" w:eastAsia="宋体" w:hAnsi="Times New Roman" w:cs="Times New Roman" w:hint="eastAsia"/>
          <w:szCs w:val="20"/>
        </w:rPr>
        <w:t>个用于指向孩子，</w:t>
      </w:r>
      <w:r w:rsidRPr="00DB5D86">
        <w:rPr>
          <w:rFonts w:ascii="Times New Roman" w:eastAsia="宋体" w:hAnsi="Times New Roman" w:cs="Times New Roman"/>
          <w:szCs w:val="20"/>
        </w:rPr>
        <w:t>_________________</w:t>
      </w:r>
      <w:r w:rsidRPr="00DB5D86">
        <w:rPr>
          <w:rFonts w:ascii="Times New Roman" w:eastAsia="宋体" w:hAnsi="Times New Roman" w:cs="Times New Roman" w:hint="eastAsia"/>
          <w:szCs w:val="20"/>
        </w:rPr>
        <w:t>个指针是空闲的。</w:t>
      </w:r>
    </w:p>
    <w:p w:rsidR="00DB5D86" w:rsidRPr="00DB5D86" w:rsidRDefault="00DB5D86" w:rsidP="00DB5D86">
      <w:pPr>
        <w:numPr>
          <w:ilvl w:val="0"/>
          <w:numId w:val="2"/>
        </w:numPr>
        <w:snapToGrid w:val="0"/>
        <w:rPr>
          <w:rFonts w:ascii="Times New Roman" w:eastAsia="宋体" w:hAnsi="Times New Roman" w:cs="Times New Roman"/>
          <w:szCs w:val="20"/>
        </w:rPr>
      </w:pPr>
      <w:r w:rsidRPr="00DB5D86">
        <w:rPr>
          <w:rFonts w:ascii="Times New Roman" w:eastAsia="宋体" w:hAnsi="Times New Roman" w:cs="Times New Roman"/>
          <w:szCs w:val="20"/>
        </w:rPr>
        <w:lastRenderedPageBreak/>
        <w:t xml:space="preserve">10.    </w:t>
      </w:r>
      <w:r w:rsidRPr="00DB5D86">
        <w:rPr>
          <w:rFonts w:ascii="Times New Roman" w:eastAsia="宋体" w:hAnsi="Times New Roman" w:cs="Times New Roman" w:hint="eastAsia"/>
          <w:szCs w:val="20"/>
        </w:rPr>
        <w:t>若对一棵完全二叉树从</w:t>
      </w:r>
      <w:r w:rsidRPr="00DB5D86">
        <w:rPr>
          <w:rFonts w:ascii="Times New Roman" w:eastAsia="宋体" w:hAnsi="Times New Roman" w:cs="Times New Roman"/>
          <w:szCs w:val="20"/>
        </w:rPr>
        <w:t>0</w:t>
      </w:r>
      <w:r w:rsidRPr="00DB5D86">
        <w:rPr>
          <w:rFonts w:ascii="Times New Roman" w:eastAsia="宋体" w:hAnsi="Times New Roman" w:cs="Times New Roman" w:hint="eastAsia"/>
          <w:szCs w:val="20"/>
        </w:rPr>
        <w:t>开始进行结点的编号，并按此编号把它顺序存储到一维数组</w:t>
      </w:r>
      <w:r w:rsidRPr="00DB5D86">
        <w:rPr>
          <w:rFonts w:ascii="Times New Roman" w:eastAsia="宋体" w:hAnsi="Times New Roman" w:cs="Times New Roman"/>
          <w:szCs w:val="20"/>
        </w:rPr>
        <w:t>A</w:t>
      </w:r>
      <w:r w:rsidRPr="00DB5D86">
        <w:rPr>
          <w:rFonts w:ascii="Times New Roman" w:eastAsia="宋体" w:hAnsi="Times New Roman" w:cs="Times New Roman" w:hint="eastAsia"/>
          <w:szCs w:val="20"/>
        </w:rPr>
        <w:t>中，即编号为</w:t>
      </w:r>
      <w:r w:rsidRPr="00DB5D86">
        <w:rPr>
          <w:rFonts w:ascii="Times New Roman" w:eastAsia="宋体" w:hAnsi="Times New Roman" w:cs="Times New Roman"/>
          <w:szCs w:val="20"/>
        </w:rPr>
        <w:t>0</w:t>
      </w:r>
      <w:r w:rsidRPr="00DB5D86">
        <w:rPr>
          <w:rFonts w:ascii="Times New Roman" w:eastAsia="宋体" w:hAnsi="Times New Roman" w:cs="Times New Roman" w:hint="eastAsia"/>
          <w:szCs w:val="20"/>
        </w:rPr>
        <w:t>的结点存储到</w:t>
      </w:r>
      <w:r w:rsidRPr="00DB5D86">
        <w:rPr>
          <w:rFonts w:ascii="Times New Roman" w:eastAsia="宋体" w:hAnsi="Times New Roman" w:cs="Times New Roman"/>
          <w:szCs w:val="20"/>
        </w:rPr>
        <w:t>A[0]</w:t>
      </w:r>
      <w:r w:rsidRPr="00DB5D86">
        <w:rPr>
          <w:rFonts w:ascii="Times New Roman" w:eastAsia="宋体" w:hAnsi="Times New Roman" w:cs="Times New Roman" w:hint="eastAsia"/>
          <w:szCs w:val="20"/>
        </w:rPr>
        <w:t>中。其余类推，则</w:t>
      </w:r>
      <w:r w:rsidRPr="00DB5D86">
        <w:rPr>
          <w:rFonts w:ascii="Times New Roman" w:eastAsia="宋体" w:hAnsi="Times New Roman" w:cs="Times New Roman"/>
          <w:szCs w:val="20"/>
        </w:rPr>
        <w:t>A[ i ]</w:t>
      </w:r>
      <w:r w:rsidRPr="00DB5D86">
        <w:rPr>
          <w:rFonts w:ascii="Times New Roman" w:eastAsia="宋体" w:hAnsi="Times New Roman" w:cs="Times New Roman" w:hint="eastAsia"/>
          <w:szCs w:val="20"/>
        </w:rPr>
        <w:t>元素的左孩子元素为</w:t>
      </w:r>
      <w:r w:rsidRPr="00DB5D86">
        <w:rPr>
          <w:rFonts w:ascii="Times New Roman" w:eastAsia="宋体" w:hAnsi="Times New Roman" w:cs="Times New Roman"/>
          <w:szCs w:val="20"/>
        </w:rPr>
        <w:t>________,</w:t>
      </w:r>
      <w:r w:rsidRPr="00DB5D86">
        <w:rPr>
          <w:rFonts w:ascii="Times New Roman" w:eastAsia="宋体" w:hAnsi="Times New Roman" w:cs="Times New Roman" w:hint="eastAsia"/>
          <w:szCs w:val="20"/>
        </w:rPr>
        <w:t>右孩子元素为</w:t>
      </w:r>
      <w:r w:rsidRPr="00DB5D86">
        <w:rPr>
          <w:rFonts w:ascii="Times New Roman" w:eastAsia="宋体" w:hAnsi="Times New Roman" w:cs="Times New Roman"/>
          <w:szCs w:val="20"/>
        </w:rPr>
        <w:t>_______________</w:t>
      </w:r>
      <w:r w:rsidRPr="00DB5D86">
        <w:rPr>
          <w:rFonts w:ascii="Times New Roman" w:eastAsia="宋体" w:hAnsi="Times New Roman" w:cs="Times New Roman" w:hint="eastAsia"/>
          <w:szCs w:val="20"/>
        </w:rPr>
        <w:t>，双亲元素为</w:t>
      </w:r>
      <w:r w:rsidRPr="00DB5D86">
        <w:rPr>
          <w:rFonts w:ascii="Times New Roman" w:eastAsia="宋体" w:hAnsi="Times New Roman" w:cs="Times New Roman"/>
          <w:szCs w:val="20"/>
        </w:rPr>
        <w:t>____________</w:t>
      </w:r>
      <w:r w:rsidRPr="00DB5D86">
        <w:rPr>
          <w:rFonts w:ascii="Times New Roman" w:eastAsia="宋体" w:hAnsi="Times New Roman" w:cs="Times New Roman" w:hint="eastAsia"/>
          <w:szCs w:val="20"/>
        </w:rPr>
        <w:t>。</w:t>
      </w:r>
    </w:p>
    <w:p w:rsidR="00DB5D86" w:rsidRPr="00DB5D86" w:rsidRDefault="00DB5D86" w:rsidP="00DB5D86">
      <w:pPr>
        <w:numPr>
          <w:ilvl w:val="0"/>
          <w:numId w:val="2"/>
        </w:numPr>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11.    </w:t>
      </w:r>
      <w:r w:rsidRPr="00DB5D86">
        <w:rPr>
          <w:rFonts w:ascii="Times New Roman" w:eastAsia="宋体" w:hAnsi="Times New Roman" w:cs="Times New Roman" w:hint="eastAsia"/>
          <w:szCs w:val="20"/>
        </w:rPr>
        <w:t>在线性表的散列存储中，处理冲突的常用方法有</w:t>
      </w:r>
      <w:r w:rsidRPr="00DB5D86">
        <w:rPr>
          <w:rFonts w:ascii="Times New Roman" w:eastAsia="宋体" w:hAnsi="Times New Roman" w:cs="Times New Roman"/>
          <w:szCs w:val="20"/>
        </w:rPr>
        <w:t>________________________</w:t>
      </w:r>
      <w:r w:rsidRPr="00DB5D86">
        <w:rPr>
          <w:rFonts w:ascii="Times New Roman" w:eastAsia="宋体" w:hAnsi="Times New Roman" w:cs="Times New Roman" w:hint="eastAsia"/>
          <w:szCs w:val="20"/>
        </w:rPr>
        <w:t>和</w:t>
      </w:r>
      <w:r w:rsidRPr="00DB5D86">
        <w:rPr>
          <w:rFonts w:ascii="Times New Roman" w:eastAsia="宋体" w:hAnsi="Times New Roman" w:cs="Times New Roman"/>
          <w:szCs w:val="20"/>
        </w:rPr>
        <w:t>_____________________________</w:t>
      </w:r>
      <w:r w:rsidRPr="00DB5D86">
        <w:rPr>
          <w:rFonts w:ascii="Times New Roman" w:eastAsia="宋体" w:hAnsi="Times New Roman" w:cs="Times New Roman" w:hint="eastAsia"/>
          <w:szCs w:val="20"/>
        </w:rPr>
        <w:t>两种。</w:t>
      </w:r>
    </w:p>
    <w:p w:rsidR="00DB5D86" w:rsidRPr="00DB5D86" w:rsidRDefault="00DB5D86" w:rsidP="00DB5D86">
      <w:pPr>
        <w:numPr>
          <w:ilvl w:val="0"/>
          <w:numId w:val="2"/>
        </w:numPr>
        <w:snapToGrid w:val="0"/>
        <w:rPr>
          <w:rFonts w:ascii="Times New Roman" w:eastAsia="宋体" w:hAnsi="Times New Roman" w:cs="Times New Roman"/>
          <w:b/>
          <w:szCs w:val="20"/>
        </w:rPr>
      </w:pPr>
      <w:r w:rsidRPr="00DB5D86">
        <w:rPr>
          <w:rFonts w:ascii="Times New Roman" w:eastAsia="宋体" w:hAnsi="Times New Roman" w:cs="Times New Roman"/>
          <w:b/>
          <w:szCs w:val="20"/>
        </w:rPr>
        <w:t xml:space="preserve">12.    </w:t>
      </w:r>
      <w:r w:rsidRPr="00DB5D86">
        <w:rPr>
          <w:rFonts w:ascii="Times New Roman" w:eastAsia="宋体" w:hAnsi="Times New Roman" w:cs="Times New Roman" w:hint="eastAsia"/>
          <w:szCs w:val="20"/>
        </w:rPr>
        <w:t>当待排序的记录数较大，排序码较随机且对稳定性不作要求时，宜采用</w:t>
      </w:r>
      <w:r w:rsidRPr="00DB5D86">
        <w:rPr>
          <w:rFonts w:ascii="Times New Roman" w:eastAsia="宋体" w:hAnsi="Times New Roman" w:cs="Times New Roman"/>
          <w:szCs w:val="20"/>
        </w:rPr>
        <w:t>_______________</w:t>
      </w:r>
      <w:r w:rsidRPr="00DB5D86">
        <w:rPr>
          <w:rFonts w:ascii="Times New Roman" w:eastAsia="宋体" w:hAnsi="Times New Roman" w:cs="Times New Roman" w:hint="eastAsia"/>
          <w:szCs w:val="20"/>
        </w:rPr>
        <w:t>排序；当待排序的记录数较大，存储空间允许且要求排序是稳定时，宜采用</w:t>
      </w:r>
      <w:r w:rsidRPr="00DB5D86">
        <w:rPr>
          <w:rFonts w:ascii="Times New Roman" w:eastAsia="宋体" w:hAnsi="Times New Roman" w:cs="Times New Roman"/>
          <w:szCs w:val="20"/>
        </w:rPr>
        <w:t>________________________</w:t>
      </w:r>
      <w:r w:rsidRPr="00DB5D86">
        <w:rPr>
          <w:rFonts w:ascii="Times New Roman" w:eastAsia="宋体" w:hAnsi="Times New Roman" w:cs="Times New Roman" w:hint="eastAsia"/>
          <w:szCs w:val="20"/>
        </w:rPr>
        <w:t>排序。</w:t>
      </w:r>
    </w:p>
    <w:p w:rsidR="00DB5D86" w:rsidRPr="00DB5D86" w:rsidRDefault="00DB5D86" w:rsidP="00DB5D86">
      <w:pPr>
        <w:snapToGrid w:val="0"/>
        <w:rPr>
          <w:rFonts w:ascii="Times New Roman" w:eastAsia="宋体" w:hAnsi="Times New Roman" w:cs="Times New Roman"/>
          <w:b/>
          <w:szCs w:val="20"/>
        </w:rPr>
      </w:pPr>
      <w:r w:rsidRPr="00DB5D86">
        <w:rPr>
          <w:rFonts w:ascii="Times New Roman" w:eastAsia="宋体" w:hAnsi="Times New Roman" w:cs="Times New Roman"/>
          <w:b/>
          <w:szCs w:val="20"/>
        </w:rPr>
        <w:t> </w:t>
      </w:r>
    </w:p>
    <w:p w:rsidR="00DB5D86" w:rsidRPr="00DB5D86" w:rsidRDefault="00DB5D86" w:rsidP="00DB5D86">
      <w:pPr>
        <w:numPr>
          <w:ilvl w:val="0"/>
          <w:numId w:val="1"/>
        </w:numPr>
        <w:snapToGrid w:val="0"/>
        <w:rPr>
          <w:rFonts w:ascii="Times New Roman" w:eastAsia="宋体" w:hAnsi="Times New Roman" w:cs="Times New Roman"/>
          <w:b/>
          <w:szCs w:val="20"/>
        </w:rPr>
      </w:pPr>
      <w:r w:rsidRPr="00DB5D86">
        <w:rPr>
          <w:rFonts w:ascii="Times New Roman" w:eastAsia="宋体" w:hAnsi="Times New Roman" w:cs="Times New Roman" w:hint="eastAsia"/>
          <w:b/>
          <w:szCs w:val="20"/>
        </w:rPr>
        <w:t>三、</w:t>
      </w:r>
      <w:r w:rsidRPr="00DB5D86">
        <w:rPr>
          <w:rFonts w:ascii="Times New Roman" w:eastAsia="宋体" w:hAnsi="Times New Roman" w:cs="Times New Roman"/>
          <w:b/>
          <w:szCs w:val="20"/>
        </w:rPr>
        <w:t xml:space="preserve">                   </w:t>
      </w:r>
      <w:r w:rsidRPr="00DB5D86">
        <w:rPr>
          <w:rFonts w:ascii="Times New Roman" w:eastAsia="宋体" w:hAnsi="Times New Roman" w:cs="Times New Roman" w:hint="eastAsia"/>
          <w:b/>
          <w:szCs w:val="20"/>
        </w:rPr>
        <w:t>运算题（每题</w:t>
      </w:r>
      <w:r w:rsidRPr="00DB5D86">
        <w:rPr>
          <w:rFonts w:ascii="Times New Roman" w:eastAsia="宋体" w:hAnsi="Times New Roman" w:cs="Times New Roman"/>
          <w:b/>
          <w:szCs w:val="20"/>
        </w:rPr>
        <w:t>6</w:t>
      </w:r>
      <w:r w:rsidRPr="00DB5D86">
        <w:rPr>
          <w:rFonts w:ascii="Times New Roman" w:eastAsia="宋体" w:hAnsi="Times New Roman" w:cs="Times New Roman" w:hint="eastAsia"/>
          <w:b/>
          <w:szCs w:val="20"/>
        </w:rPr>
        <w:t>分，共</w:t>
      </w:r>
      <w:r w:rsidRPr="00DB5D86">
        <w:rPr>
          <w:rFonts w:ascii="Times New Roman" w:eastAsia="宋体" w:hAnsi="Times New Roman" w:cs="Times New Roman"/>
          <w:b/>
          <w:szCs w:val="20"/>
        </w:rPr>
        <w:t>24</w:t>
      </w:r>
      <w:r w:rsidRPr="00DB5D86">
        <w:rPr>
          <w:rFonts w:ascii="Times New Roman" w:eastAsia="宋体" w:hAnsi="Times New Roman" w:cs="Times New Roman" w:hint="eastAsia"/>
          <w:b/>
          <w:szCs w:val="20"/>
        </w:rPr>
        <w:t>分）</w:t>
      </w:r>
    </w:p>
    <w:p w:rsidR="00DB5D86" w:rsidRPr="00DB5D86" w:rsidRDefault="00DB5D86" w:rsidP="00DB5D86">
      <w:pPr>
        <w:numPr>
          <w:ilvl w:val="0"/>
          <w:numId w:val="3"/>
        </w:numPr>
        <w:snapToGrid w:val="0"/>
        <w:rPr>
          <w:rFonts w:ascii="Times New Roman" w:eastAsia="宋体" w:hAnsi="Times New Roman" w:cs="Times New Roman"/>
          <w:kern w:val="16"/>
          <w:szCs w:val="20"/>
        </w:rPr>
      </w:pPr>
      <w:r w:rsidRPr="00DB5D86">
        <w:rPr>
          <w:rFonts w:ascii="Times New Roman" w:eastAsia="宋体" w:hAnsi="Times New Roman" w:cs="Times New Roman"/>
          <w:kern w:val="16"/>
          <w:szCs w:val="20"/>
        </w:rPr>
        <w:t xml:space="preserve">1.        </w:t>
      </w:r>
      <w:r w:rsidRPr="00DB5D86">
        <w:rPr>
          <w:rFonts w:ascii="Times New Roman" w:eastAsia="宋体" w:hAnsi="Times New Roman" w:cs="Times New Roman" w:hint="eastAsia"/>
          <w:kern w:val="16"/>
          <w:szCs w:val="20"/>
        </w:rPr>
        <w:t>已知一个</w:t>
      </w:r>
      <w:r w:rsidRPr="00DB5D86">
        <w:rPr>
          <w:rFonts w:ascii="Times New Roman" w:eastAsia="宋体" w:hAnsi="Times New Roman" w:cs="Times New Roman"/>
          <w:kern w:val="16"/>
          <w:szCs w:val="20"/>
        </w:rPr>
        <w:t>6</w:t>
      </w:r>
      <w:r w:rsidRPr="00DB5D86">
        <w:rPr>
          <w:rFonts w:ascii="Times New Roman" w:eastAsia="宋体" w:hAnsi="Times New Roman" w:cs="Times New Roman"/>
          <w:kern w:val="16"/>
          <w:szCs w:val="20"/>
        </w:rPr>
        <w:sym w:font="Symbol" w:char="F0B4"/>
      </w:r>
      <w:r w:rsidRPr="00DB5D86">
        <w:rPr>
          <w:rFonts w:ascii="Times New Roman" w:eastAsia="宋体" w:hAnsi="Times New Roman" w:cs="Times New Roman"/>
          <w:kern w:val="16"/>
          <w:szCs w:val="20"/>
        </w:rPr>
        <w:t>5</w:t>
      </w:r>
      <w:r w:rsidRPr="00DB5D86">
        <w:rPr>
          <w:rFonts w:ascii="Times New Roman" w:eastAsia="宋体" w:hAnsi="Times New Roman" w:cs="Times New Roman" w:hint="eastAsia"/>
          <w:kern w:val="16"/>
          <w:szCs w:val="20"/>
        </w:rPr>
        <w:t>稀疏矩阵如下所示，</w:t>
      </w:r>
    </w:p>
    <w:p w:rsidR="00DB5D86" w:rsidRPr="00DB5D86" w:rsidRDefault="00DB5D86" w:rsidP="00DB5D86">
      <w:pPr>
        <w:snapToGrid w:val="0"/>
        <w:rPr>
          <w:rFonts w:ascii="Times New Roman" w:eastAsia="宋体" w:hAnsi="Times New Roman" w:cs="Times New Roman"/>
          <w:kern w:val="16"/>
          <w:szCs w:val="20"/>
        </w:rPr>
      </w:pPr>
      <w:r w:rsidRPr="00DB5D86">
        <w:rPr>
          <w:rFonts w:ascii="Times New Roman" w:eastAsia="宋体" w:hAnsi="Times New Roman" w:cs="Times New Roman"/>
          <w:noProof/>
          <w:szCs w:val="20"/>
        </w:rPr>
        <mc:AlternateContent>
          <mc:Choice Requires="wps">
            <w:drawing>
              <wp:anchor distT="0" distB="0" distL="114300" distR="114300" simplePos="0" relativeHeight="251666432" behindDoc="0" locked="0" layoutInCell="1" allowOverlap="1" wp14:anchorId="56BBD5FA" wp14:editId="1F98045F">
                <wp:simplePos x="0" y="0"/>
                <wp:positionH relativeFrom="column">
                  <wp:align>left</wp:align>
                </wp:positionH>
                <wp:positionV relativeFrom="paragraph">
                  <wp:posOffset>99060</wp:posOffset>
                </wp:positionV>
                <wp:extent cx="5459730" cy="1805940"/>
                <wp:effectExtent l="0" t="3810" r="0" b="0"/>
                <wp:wrapSquare wrapText="bothSides"/>
                <wp:docPr id="230" name="Text Box 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9730" cy="18059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CellSpacing w:w="0" w:type="dxa"/>
                              <w:tblLayout w:type="fixed"/>
                              <w:tblCellMar>
                                <w:left w:w="0" w:type="dxa"/>
                                <w:right w:w="0" w:type="dxa"/>
                              </w:tblCellMar>
                              <w:tblLook w:val="04A0" w:firstRow="1" w:lastRow="0" w:firstColumn="1" w:lastColumn="0" w:noHBand="0" w:noVBand="1"/>
                            </w:tblPr>
                            <w:tblGrid>
                              <w:gridCol w:w="8306"/>
                            </w:tblGrid>
                            <w:tr w:rsidR="00CC1C06">
                              <w:trPr>
                                <w:tblCellSpacing w:w="0" w:type="dxa"/>
                              </w:trPr>
                              <w:tc>
                                <w:tcPr>
                                  <w:tcW w:w="8306" w:type="dxa"/>
                                  <w:vAlign w:val="center"/>
                                  <w:hideMark/>
                                </w:tcPr>
                                <w:p w:rsidR="00CC1C06" w:rsidRDefault="00CC1C06">
                                  <w:r>
                                    <w:rPr>
                                      <w:noProof/>
                                      <w:kern w:val="0"/>
                                      <w:sz w:val="20"/>
                                    </w:rPr>
                                    <w:drawing>
                                      <wp:inline distT="0" distB="0" distL="0" distR="0" wp14:anchorId="3D6E32D4" wp14:editId="08ECC165">
                                        <wp:extent cx="1504950" cy="1371600"/>
                                        <wp:effectExtent l="0" t="0" r="0" b="0"/>
                                        <wp:docPr id="235" name="图片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04950" cy="1371600"/>
                                                </a:xfrm>
                                                <a:prstGeom prst="rect">
                                                  <a:avLst/>
                                                </a:prstGeom>
                                                <a:noFill/>
                                                <a:ln>
                                                  <a:noFill/>
                                                </a:ln>
                                              </pic:spPr>
                                            </pic:pic>
                                          </a:graphicData>
                                        </a:graphic>
                                      </wp:inline>
                                    </w:drawing>
                                  </w:r>
                                </w:p>
                              </w:tc>
                            </w:tr>
                          </w:tbl>
                          <w:p w:rsidR="00CC1C06" w:rsidRDefault="00CC1C06" w:rsidP="00DB5D86">
                            <w:pPr>
                              <w:widowControl/>
                              <w:jc w:val="left"/>
                              <w:rPr>
                                <w:rFonts w:ascii="宋体" w:hAnsi="宋体" w:cs="Times New Roman"/>
                                <w:kern w:val="0"/>
                                <w:sz w:val="24"/>
                                <w:szCs w:val="20"/>
                              </w:rPr>
                            </w:pP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56BBD5FA" id="_x0000_t202" coordsize="21600,21600" o:spt="202" path="m,l,21600r21600,l21600,xe">
                <v:stroke joinstyle="miter"/>
                <v:path gradientshapeok="t" o:connecttype="rect"/>
              </v:shapetype>
              <v:shape id="Text Box 99" o:spid="_x0000_s1026" type="#_x0000_t202" style="position:absolute;left:0;text-align:left;margin-left:0;margin-top:7.8pt;width:429.9pt;height:142.2pt;z-index:251666432;visibility:visible;mso-wrap-style:none;mso-width-percent:0;mso-height-percent:0;mso-wrap-distance-left:9pt;mso-wrap-distance-top:0;mso-wrap-distance-right:9pt;mso-wrap-distance-bottom:0;mso-position-horizontal:left;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" stroked="f">
                <v:textbox style="mso-fit-shape-to-text:t">
                  <w:txbxContent>
                    <w:tbl>
                      <w:tblPr>
                        <w:tblW w:w="0" w:type="auto"/>
                        <w:tblCellSpacing w:w="0" w:type="dxa"/>
                        <w:tblLayout w:type="fixed"/>
                        <w:tblCellMar>
                          <w:left w:w="0" w:type="dxa"/>
                          <w:right w:w="0" w:type="dxa"/>
                        </w:tblCellMar>
                        <w:tblLook w:val="04A0" w:firstRow="1" w:lastRow="0" w:firstColumn="1" w:lastColumn="0" w:noHBand="0" w:noVBand="1"/>
                      </w:tblPr>
                      <w:tblGrid>
                        <w:gridCol w:w="8306"/>
                      </w:tblGrid>
                      <w:tr w:rsidR="00CC1C06">
                        <w:trPr>
                          <w:tblCellSpacing w:w="0" w:type="dxa"/>
                        </w:trPr>
                        <w:tc>
                          <w:tcPr>
                            <w:tcW w:w="8306" w:type="dxa"/>
                            <w:vAlign w:val="center"/>
                            <w:hideMark/>
                          </w:tcPr>
                          <w:p w:rsidR="00CC1C06" w:rsidRDefault="00CC1C06">
                            <w:r>
                              <w:rPr>
                                <w:noProof/>
                                <w:kern w:val="0"/>
                                <w:sz w:val="20"/>
                              </w:rPr>
                              <w:drawing>
                                <wp:inline distT="0" distB="0" distL="0" distR="0" wp14:anchorId="3D6E32D4" wp14:editId="08ECC165">
                                  <wp:extent cx="1504950" cy="1371600"/>
                                  <wp:effectExtent l="0" t="0" r="0" b="0"/>
                                  <wp:docPr id="235" name="图片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04950" cy="1371600"/>
                                          </a:xfrm>
                                          <a:prstGeom prst="rect">
                                            <a:avLst/>
                                          </a:prstGeom>
                                          <a:noFill/>
                                          <a:ln>
                                            <a:noFill/>
                                          </a:ln>
                                        </pic:spPr>
                                      </pic:pic>
                                    </a:graphicData>
                                  </a:graphic>
                                </wp:inline>
                              </w:drawing>
                            </w:r>
                          </w:p>
                        </w:tc>
                      </w:tr>
                    </w:tbl>
                    <w:p w:rsidR="00CC1C06" w:rsidRDefault="00CC1C06" w:rsidP="00DB5D86">
                      <w:pPr>
                        <w:widowControl/>
                        <w:jc w:val="left"/>
                        <w:rPr>
                          <w:rFonts w:ascii="宋体" w:hAnsi="宋体" w:cs="Times New Roman"/>
                          <w:kern w:val="0"/>
                          <w:sz w:val="24"/>
                          <w:szCs w:val="20"/>
                        </w:rPr>
                      </w:pPr>
                    </w:p>
                  </w:txbxContent>
                </v:textbox>
                <w10:wrap type="square"/>
              </v:shape>
            </w:pict>
          </mc:Fallback>
        </mc:AlternateContent>
      </w:r>
    </w:p>
    <w:p w:rsidR="00DB5D86" w:rsidRPr="00DB5D86" w:rsidRDefault="00DB5D86" w:rsidP="00DB5D86">
      <w:pPr>
        <w:snapToGrid w:val="0"/>
        <w:rPr>
          <w:rFonts w:ascii="Times New Roman" w:eastAsia="宋体" w:hAnsi="Times New Roman" w:cs="Times New Roman"/>
          <w:kern w:val="16"/>
          <w:szCs w:val="20"/>
        </w:rPr>
      </w:pPr>
      <w:r w:rsidRPr="00DB5D86">
        <w:rPr>
          <w:rFonts w:ascii="Times New Roman" w:eastAsia="宋体" w:hAnsi="Times New Roman" w:cs="Times New Roman"/>
          <w:kern w:val="16"/>
          <w:szCs w:val="20"/>
        </w:rPr>
        <w:t> </w:t>
      </w:r>
    </w:p>
    <w:p w:rsidR="00DB5D86" w:rsidRPr="00DB5D86" w:rsidRDefault="00DB5D86" w:rsidP="00DB5D86">
      <w:pPr>
        <w:snapToGrid w:val="0"/>
        <w:rPr>
          <w:rFonts w:ascii="Times New Roman" w:eastAsia="宋体" w:hAnsi="Times New Roman" w:cs="Times New Roman"/>
          <w:kern w:val="16"/>
          <w:szCs w:val="20"/>
        </w:rPr>
      </w:pPr>
      <w:r w:rsidRPr="00DB5D86">
        <w:rPr>
          <w:rFonts w:ascii="Times New Roman" w:eastAsia="宋体" w:hAnsi="Times New Roman" w:cs="Times New Roman"/>
          <w:kern w:val="16"/>
          <w:szCs w:val="20"/>
        </w:rPr>
        <w:t> </w:t>
      </w:r>
    </w:p>
    <w:p w:rsidR="00DB5D86" w:rsidRPr="00DB5D86" w:rsidRDefault="00DB5D86" w:rsidP="00DB5D86">
      <w:pPr>
        <w:snapToGrid w:val="0"/>
        <w:rPr>
          <w:rFonts w:ascii="Times New Roman" w:eastAsia="宋体" w:hAnsi="Times New Roman" w:cs="Times New Roman"/>
          <w:kern w:val="16"/>
          <w:szCs w:val="20"/>
        </w:rPr>
      </w:pPr>
      <w:r w:rsidRPr="00DB5D86">
        <w:rPr>
          <w:rFonts w:ascii="Times New Roman" w:eastAsia="宋体" w:hAnsi="Times New Roman" w:cs="Times New Roman"/>
          <w:kern w:val="16"/>
          <w:szCs w:val="20"/>
        </w:rPr>
        <w:t> </w:t>
      </w:r>
    </w:p>
    <w:p w:rsidR="00DB5D86" w:rsidRPr="00DB5D86" w:rsidRDefault="00DB5D86" w:rsidP="00DB5D86">
      <w:pPr>
        <w:snapToGrid w:val="0"/>
        <w:rPr>
          <w:rFonts w:ascii="Times New Roman" w:eastAsia="宋体" w:hAnsi="Times New Roman" w:cs="Times New Roman"/>
          <w:kern w:val="16"/>
          <w:szCs w:val="20"/>
        </w:rPr>
      </w:pPr>
      <w:r w:rsidRPr="00DB5D86">
        <w:rPr>
          <w:rFonts w:ascii="Times New Roman" w:eastAsia="宋体" w:hAnsi="Times New Roman" w:cs="Times New Roman" w:hint="eastAsia"/>
          <w:kern w:val="16"/>
          <w:szCs w:val="20"/>
        </w:rPr>
        <w:t>试：</w:t>
      </w:r>
    </w:p>
    <w:p w:rsidR="00DB5D86" w:rsidRPr="00DB5D86" w:rsidRDefault="00DB5D86" w:rsidP="00DB5D86">
      <w:pPr>
        <w:numPr>
          <w:ilvl w:val="0"/>
          <w:numId w:val="4"/>
        </w:numPr>
        <w:snapToGrid w:val="0"/>
        <w:rPr>
          <w:rFonts w:ascii="Times New Roman" w:eastAsia="宋体" w:hAnsi="Times New Roman" w:cs="Times New Roman"/>
          <w:kern w:val="16"/>
          <w:szCs w:val="20"/>
        </w:rPr>
      </w:pPr>
      <w:r w:rsidRPr="00DB5D86">
        <w:rPr>
          <w:rFonts w:ascii="Times New Roman" w:eastAsia="宋体" w:hAnsi="Times New Roman" w:cs="Times New Roman" w:hint="eastAsia"/>
          <w:kern w:val="16"/>
          <w:szCs w:val="20"/>
        </w:rPr>
        <w:t>（</w:t>
      </w:r>
      <w:r w:rsidRPr="00DB5D86">
        <w:rPr>
          <w:rFonts w:ascii="Times New Roman" w:eastAsia="宋体" w:hAnsi="Times New Roman" w:cs="Times New Roman"/>
          <w:kern w:val="16"/>
          <w:szCs w:val="20"/>
        </w:rPr>
        <w:t>1</w:t>
      </w:r>
      <w:r w:rsidRPr="00DB5D86">
        <w:rPr>
          <w:rFonts w:ascii="Times New Roman" w:eastAsia="宋体" w:hAnsi="Times New Roman" w:cs="Times New Roman" w:hint="eastAsia"/>
          <w:kern w:val="16"/>
          <w:szCs w:val="20"/>
        </w:rPr>
        <w:t>）</w:t>
      </w:r>
      <w:r w:rsidRPr="00DB5D86">
        <w:rPr>
          <w:rFonts w:ascii="Times New Roman" w:eastAsia="宋体" w:hAnsi="Times New Roman" w:cs="Times New Roman"/>
          <w:kern w:val="16"/>
          <w:szCs w:val="20"/>
        </w:rPr>
        <w:t xml:space="preserve">        </w:t>
      </w:r>
      <w:r w:rsidRPr="00DB5D86">
        <w:rPr>
          <w:rFonts w:ascii="Times New Roman" w:eastAsia="宋体" w:hAnsi="Times New Roman" w:cs="Times New Roman" w:hint="eastAsia"/>
          <w:kern w:val="16"/>
          <w:szCs w:val="20"/>
        </w:rPr>
        <w:t>写出它的三元组线性表；</w:t>
      </w:r>
    </w:p>
    <w:p w:rsidR="00DB5D86" w:rsidRPr="00DB5D86" w:rsidRDefault="00DB5D86" w:rsidP="00DB5D86">
      <w:pPr>
        <w:numPr>
          <w:ilvl w:val="0"/>
          <w:numId w:val="4"/>
        </w:numPr>
        <w:snapToGrid w:val="0"/>
        <w:rPr>
          <w:rFonts w:ascii="Times New Roman" w:eastAsia="宋体" w:hAnsi="Times New Roman" w:cs="Times New Roman"/>
          <w:kern w:val="16"/>
          <w:szCs w:val="20"/>
        </w:rPr>
      </w:pPr>
      <w:r w:rsidRPr="00DB5D86">
        <w:rPr>
          <w:rFonts w:ascii="Times New Roman" w:eastAsia="宋体" w:hAnsi="Times New Roman" w:cs="Times New Roman" w:hint="eastAsia"/>
          <w:kern w:val="16"/>
          <w:szCs w:val="20"/>
        </w:rPr>
        <w:t>（</w:t>
      </w:r>
      <w:r w:rsidRPr="00DB5D86">
        <w:rPr>
          <w:rFonts w:ascii="Times New Roman" w:eastAsia="宋体" w:hAnsi="Times New Roman" w:cs="Times New Roman"/>
          <w:kern w:val="16"/>
          <w:szCs w:val="20"/>
        </w:rPr>
        <w:t>2</w:t>
      </w:r>
      <w:r w:rsidRPr="00DB5D86">
        <w:rPr>
          <w:rFonts w:ascii="Times New Roman" w:eastAsia="宋体" w:hAnsi="Times New Roman" w:cs="Times New Roman" w:hint="eastAsia"/>
          <w:kern w:val="16"/>
          <w:szCs w:val="20"/>
        </w:rPr>
        <w:t>）</w:t>
      </w:r>
      <w:r w:rsidRPr="00DB5D86">
        <w:rPr>
          <w:rFonts w:ascii="Times New Roman" w:eastAsia="宋体" w:hAnsi="Times New Roman" w:cs="Times New Roman"/>
          <w:kern w:val="16"/>
          <w:szCs w:val="20"/>
        </w:rPr>
        <w:t xml:space="preserve">        </w:t>
      </w:r>
      <w:r w:rsidRPr="00DB5D86">
        <w:rPr>
          <w:rFonts w:ascii="Times New Roman" w:eastAsia="宋体" w:hAnsi="Times New Roman" w:cs="Times New Roman" w:hint="eastAsia"/>
          <w:kern w:val="16"/>
          <w:szCs w:val="20"/>
        </w:rPr>
        <w:t>给出三元组线性表的顺序存储表示。</w:t>
      </w:r>
    </w:p>
    <w:p w:rsidR="00DB5D86" w:rsidRPr="00DB5D86" w:rsidRDefault="00DB5D86" w:rsidP="00DB5D86">
      <w:pPr>
        <w:numPr>
          <w:ilvl w:val="0"/>
          <w:numId w:val="3"/>
        </w:numPr>
        <w:snapToGrid w:val="0"/>
        <w:rPr>
          <w:rFonts w:ascii="Times New Roman" w:eastAsia="宋体" w:hAnsi="Times New Roman" w:cs="Times New Roman"/>
          <w:kern w:val="16"/>
          <w:szCs w:val="20"/>
        </w:rPr>
      </w:pPr>
      <w:r w:rsidRPr="00DB5D86">
        <w:rPr>
          <w:rFonts w:ascii="Times New Roman" w:eastAsia="宋体" w:hAnsi="Times New Roman" w:cs="Times New Roman"/>
          <w:kern w:val="16"/>
          <w:szCs w:val="20"/>
        </w:rPr>
        <w:t xml:space="preserve">2.        </w:t>
      </w:r>
      <w:r w:rsidRPr="00DB5D86">
        <w:rPr>
          <w:rFonts w:ascii="Times New Roman" w:eastAsia="宋体" w:hAnsi="Times New Roman" w:cs="Times New Roman" w:hint="eastAsia"/>
          <w:kern w:val="16"/>
          <w:szCs w:val="20"/>
        </w:rPr>
        <w:t>设有一个输入数据的</w:t>
      </w:r>
      <w:bookmarkStart w:id="0" w:name="_GoBack"/>
      <w:bookmarkEnd w:id="0"/>
      <w:r w:rsidRPr="00DB5D86">
        <w:rPr>
          <w:rFonts w:ascii="Times New Roman" w:eastAsia="宋体" w:hAnsi="Times New Roman" w:cs="Times New Roman" w:hint="eastAsia"/>
          <w:kern w:val="16"/>
          <w:szCs w:val="20"/>
        </w:rPr>
        <w:t>序列是</w:t>
      </w:r>
      <w:r w:rsidRPr="00DB5D86">
        <w:rPr>
          <w:rFonts w:ascii="Times New Roman" w:eastAsia="宋体" w:hAnsi="Times New Roman" w:cs="Times New Roman"/>
          <w:kern w:val="16"/>
          <w:szCs w:val="20"/>
        </w:rPr>
        <w:t xml:space="preserve"> </w:t>
      </w:r>
      <w:r w:rsidRPr="00DB5D86">
        <w:rPr>
          <w:rFonts w:ascii="Times New Roman" w:eastAsia="宋体" w:hAnsi="Times New Roman" w:cs="Times New Roman"/>
          <w:b/>
          <w:kern w:val="16"/>
          <w:szCs w:val="20"/>
        </w:rPr>
        <w:t xml:space="preserve">{ </w:t>
      </w:r>
      <w:r w:rsidRPr="00DB5D86">
        <w:rPr>
          <w:rFonts w:ascii="Times New Roman" w:eastAsia="宋体" w:hAnsi="Times New Roman" w:cs="Times New Roman"/>
          <w:kern w:val="16"/>
          <w:szCs w:val="20"/>
        </w:rPr>
        <w:t xml:space="preserve">46, 25, 78, 62, 12, 80 </w:t>
      </w:r>
      <w:r w:rsidRPr="00DB5D86">
        <w:rPr>
          <w:rFonts w:ascii="Times New Roman" w:eastAsia="宋体" w:hAnsi="Times New Roman" w:cs="Times New Roman"/>
          <w:b/>
          <w:kern w:val="16"/>
          <w:szCs w:val="20"/>
        </w:rPr>
        <w:t>}</w:t>
      </w:r>
      <w:r w:rsidRPr="00DB5D86">
        <w:rPr>
          <w:rFonts w:ascii="Times New Roman" w:eastAsia="宋体" w:hAnsi="Times New Roman" w:cs="Times New Roman"/>
          <w:kern w:val="16"/>
          <w:szCs w:val="20"/>
        </w:rPr>
        <w:t xml:space="preserve">, </w:t>
      </w:r>
      <w:r w:rsidRPr="00DB5D86">
        <w:rPr>
          <w:rFonts w:ascii="Times New Roman" w:eastAsia="宋体" w:hAnsi="Times New Roman" w:cs="Times New Roman" w:hint="eastAsia"/>
          <w:kern w:val="16"/>
          <w:szCs w:val="20"/>
        </w:rPr>
        <w:t>试画出从空树起，逐个输入各个数据而生成的二叉搜索树。</w:t>
      </w:r>
    </w:p>
    <w:p w:rsidR="00DB5D86" w:rsidRPr="00E36A77" w:rsidRDefault="00DB5D86" w:rsidP="00DB5D86">
      <w:pPr>
        <w:numPr>
          <w:ilvl w:val="0"/>
          <w:numId w:val="3"/>
        </w:numPr>
        <w:snapToGrid w:val="0"/>
        <w:rPr>
          <w:rFonts w:ascii="Times New Roman" w:eastAsia="宋体" w:hAnsi="Times New Roman" w:cs="Times New Roman"/>
          <w:szCs w:val="20"/>
          <w:highlight w:val="yellow"/>
        </w:rPr>
      </w:pPr>
      <w:r w:rsidRPr="00E36A77">
        <w:rPr>
          <w:rFonts w:ascii="Times New Roman" w:eastAsia="宋体" w:hAnsi="Times New Roman" w:cs="Times New Roman"/>
          <w:szCs w:val="20"/>
          <w:highlight w:val="yellow"/>
        </w:rPr>
        <w:t xml:space="preserve">3.        </w:t>
      </w:r>
      <w:r w:rsidRPr="00E36A77">
        <w:rPr>
          <w:rFonts w:ascii="Times New Roman" w:eastAsia="宋体" w:hAnsi="Times New Roman" w:cs="Times New Roman" w:hint="eastAsia"/>
          <w:szCs w:val="20"/>
          <w:highlight w:val="yellow"/>
        </w:rPr>
        <w:t>对于图</w:t>
      </w:r>
      <w:r w:rsidRPr="00E36A77">
        <w:rPr>
          <w:rFonts w:ascii="Times New Roman" w:eastAsia="宋体" w:hAnsi="Times New Roman" w:cs="Times New Roman"/>
          <w:szCs w:val="20"/>
          <w:highlight w:val="yellow"/>
        </w:rPr>
        <w:t>6</w:t>
      </w:r>
      <w:r w:rsidRPr="00E36A77">
        <w:rPr>
          <w:rFonts w:ascii="Times New Roman" w:eastAsia="宋体" w:hAnsi="Times New Roman" w:cs="Times New Roman" w:hint="eastAsia"/>
          <w:szCs w:val="20"/>
          <w:highlight w:val="yellow"/>
        </w:rPr>
        <w:t>所示的有向图若存储它采用邻接表，并且每个顶点邻接表中的边结点都是按照终点序号从小到大的次序链接的，试写出：</w:t>
      </w:r>
    </w:p>
    <w:p w:rsidR="00DB5D86" w:rsidRPr="00E36A77" w:rsidRDefault="00DB5D86" w:rsidP="00DB5D86">
      <w:pPr>
        <w:snapToGrid w:val="0"/>
        <w:textAlignment w:val="center"/>
        <w:rPr>
          <w:rFonts w:ascii="Times New Roman" w:eastAsia="宋体" w:hAnsi="Times New Roman" w:cs="Times New Roman"/>
          <w:szCs w:val="20"/>
          <w:highlight w:val="yellow"/>
        </w:rPr>
      </w:pPr>
      <w:r w:rsidRPr="00E36A77">
        <w:rPr>
          <w:rFonts w:ascii="Times New Roman" w:eastAsia="宋体" w:hAnsi="Times New Roman" w:cs="Times New Roman"/>
          <w:szCs w:val="20"/>
          <w:highlight w:val="yellow"/>
        </w:rPr>
        <w:t xml:space="preserve">(1) </w:t>
      </w:r>
      <w:r w:rsidRPr="00E36A77">
        <w:rPr>
          <w:rFonts w:ascii="Times New Roman" w:eastAsia="宋体" w:hAnsi="Times New Roman" w:cs="Times New Roman" w:hint="eastAsia"/>
          <w:szCs w:val="20"/>
          <w:highlight w:val="yellow"/>
        </w:rPr>
        <w:t>从顶点①出发进行深度优先搜索所得到的深度优先生成树；</w:t>
      </w:r>
    </w:p>
    <w:p w:rsidR="00DB5D86" w:rsidRPr="00E36A77" w:rsidRDefault="00DB5D86" w:rsidP="00DB5D86">
      <w:pPr>
        <w:snapToGrid w:val="0"/>
        <w:textAlignment w:val="center"/>
        <w:rPr>
          <w:rFonts w:ascii="Times New Roman" w:eastAsia="宋体" w:hAnsi="Times New Roman" w:cs="Times New Roman"/>
          <w:szCs w:val="20"/>
          <w:highlight w:val="yellow"/>
        </w:rPr>
      </w:pPr>
      <w:r w:rsidRPr="00E36A77">
        <w:rPr>
          <w:rFonts w:ascii="Times New Roman" w:eastAsia="宋体" w:hAnsi="Times New Roman" w:cs="Times New Roman"/>
          <w:szCs w:val="20"/>
          <w:highlight w:val="yellow"/>
        </w:rPr>
        <w:t xml:space="preserve">(2) </w:t>
      </w:r>
      <w:r w:rsidRPr="00E36A77">
        <w:rPr>
          <w:rFonts w:ascii="Times New Roman" w:eastAsia="宋体" w:hAnsi="Times New Roman" w:cs="Times New Roman" w:hint="eastAsia"/>
          <w:szCs w:val="20"/>
          <w:highlight w:val="yellow"/>
        </w:rPr>
        <w:t>从顶点②出发进行广度优先搜索所得到的广度优先生成树；</w:t>
      </w:r>
      <w:r w:rsidRPr="00E36A77">
        <w:rPr>
          <w:rFonts w:ascii="Times New Roman" w:eastAsia="宋体" w:hAnsi="Times New Roman" w:cs="Times New Roman"/>
          <w:szCs w:val="20"/>
          <w:highlight w:val="yellow"/>
        </w:rPr>
        <w:t xml:space="preserve"> </w:t>
      </w:r>
    </w:p>
    <w:p w:rsidR="00DB5D86" w:rsidRPr="00E36A77" w:rsidRDefault="00DB5D86" w:rsidP="00DB5D86">
      <w:pPr>
        <w:numPr>
          <w:ilvl w:val="0"/>
          <w:numId w:val="3"/>
        </w:numPr>
        <w:snapToGrid w:val="0"/>
        <w:rPr>
          <w:rFonts w:ascii="Times New Roman" w:eastAsia="宋体" w:hAnsi="Times New Roman" w:cs="Times New Roman"/>
          <w:szCs w:val="20"/>
          <w:highlight w:val="yellow"/>
        </w:rPr>
      </w:pPr>
      <w:r w:rsidRPr="00E36A77">
        <w:rPr>
          <w:rFonts w:ascii="Times New Roman" w:eastAsia="宋体" w:hAnsi="Times New Roman" w:cs="Times New Roman"/>
          <w:szCs w:val="20"/>
          <w:highlight w:val="yellow"/>
        </w:rPr>
        <w:t xml:space="preserve">4.        </w:t>
      </w:r>
      <w:r w:rsidRPr="00E36A77">
        <w:rPr>
          <w:rFonts w:ascii="Times New Roman" w:eastAsia="宋体" w:hAnsi="Times New Roman" w:cs="Times New Roman" w:hint="eastAsia"/>
          <w:szCs w:val="20"/>
          <w:highlight w:val="yellow"/>
        </w:rPr>
        <w:t>已知一个图的顶点集</w:t>
      </w:r>
      <w:r w:rsidRPr="00E36A77">
        <w:rPr>
          <w:rFonts w:ascii="Times New Roman" w:eastAsia="宋体" w:hAnsi="Times New Roman" w:cs="Times New Roman"/>
          <w:szCs w:val="20"/>
          <w:highlight w:val="yellow"/>
        </w:rPr>
        <w:t>V</w:t>
      </w:r>
      <w:r w:rsidRPr="00E36A77">
        <w:rPr>
          <w:rFonts w:ascii="Times New Roman" w:eastAsia="宋体" w:hAnsi="Times New Roman" w:cs="Times New Roman" w:hint="eastAsia"/>
          <w:szCs w:val="20"/>
          <w:highlight w:val="yellow"/>
        </w:rPr>
        <w:t>和边集</w:t>
      </w:r>
      <w:r w:rsidRPr="00E36A77">
        <w:rPr>
          <w:rFonts w:ascii="Times New Roman" w:eastAsia="宋体" w:hAnsi="Times New Roman" w:cs="Times New Roman"/>
          <w:szCs w:val="20"/>
          <w:highlight w:val="yellow"/>
        </w:rPr>
        <w:t>E</w:t>
      </w:r>
      <w:r w:rsidRPr="00E36A77">
        <w:rPr>
          <w:rFonts w:ascii="Times New Roman" w:eastAsia="宋体" w:hAnsi="Times New Roman" w:cs="Times New Roman" w:hint="eastAsia"/>
          <w:szCs w:val="20"/>
          <w:highlight w:val="yellow"/>
        </w:rPr>
        <w:t>分别为：</w:t>
      </w:r>
    </w:p>
    <w:p w:rsidR="00DB5D86" w:rsidRPr="00E36A77" w:rsidRDefault="00DB5D86" w:rsidP="00DB5D86">
      <w:pPr>
        <w:snapToGrid w:val="0"/>
        <w:rPr>
          <w:rFonts w:ascii="Times New Roman" w:eastAsia="宋体" w:hAnsi="Times New Roman" w:cs="Times New Roman"/>
          <w:szCs w:val="20"/>
          <w:highlight w:val="yellow"/>
        </w:rPr>
      </w:pPr>
      <w:r w:rsidRPr="00E36A77">
        <w:rPr>
          <w:rFonts w:ascii="Times New Roman" w:eastAsia="宋体" w:hAnsi="Times New Roman" w:cs="Times New Roman"/>
          <w:noProof/>
          <w:szCs w:val="20"/>
          <w:highlight w:val="yellow"/>
        </w:rPr>
        <mc:AlternateContent>
          <mc:Choice Requires="wpg">
            <w:drawing>
              <wp:anchor distT="0" distB="0" distL="114300" distR="114300" simplePos="0" relativeHeight="251667456" behindDoc="0" locked="0" layoutInCell="1" allowOverlap="1" wp14:anchorId="7F0CC55D" wp14:editId="4502B342">
                <wp:simplePos x="0" y="0"/>
                <wp:positionH relativeFrom="column">
                  <wp:posOffset>0</wp:posOffset>
                </wp:positionH>
                <wp:positionV relativeFrom="paragraph">
                  <wp:posOffset>0</wp:posOffset>
                </wp:positionV>
                <wp:extent cx="2658110" cy="1586865"/>
                <wp:effectExtent l="0" t="0" r="0" b="3810"/>
                <wp:wrapSquare wrapText="bothSides"/>
                <wp:docPr id="227" name="Group 1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58110" cy="1586865"/>
                          <a:chOff x="0" y="0"/>
                          <a:chExt cx="4186" cy="2499"/>
                        </a:xfrm>
                      </wpg:grpSpPr>
                      <pic:pic xmlns:pic="http://schemas.openxmlformats.org/drawingml/2006/picture">
                        <pic:nvPicPr>
                          <pic:cNvPr id="228" name="Picture 10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86" cy="2068"/>
                          </a:xfrm>
                          <a:prstGeom prst="rect">
                            <a:avLst/>
                          </a:prstGeom>
                          <a:noFill/>
                          <a:extLst>
                            <a:ext uri="{909E8E84-426E-40DD-AFC4-6F175D3DCCD1}">
                              <a14:hiddenFill xmlns:a14="http://schemas.microsoft.com/office/drawing/2010/main">
                                <a:solidFill>
                                  <a:srgbClr val="FFFFFF"/>
                                </a:solidFill>
                              </a14:hiddenFill>
                            </a:ext>
                          </a:extLst>
                        </pic:spPr>
                      </pic:pic>
                      <wps:wsp>
                        <wps:cNvPr id="229" name="Text Box 102"/>
                        <wps:cNvSpPr txBox="1">
                          <a:spLocks noChangeArrowheads="1"/>
                        </wps:cNvSpPr>
                        <wps:spPr bwMode="auto">
                          <a:xfrm>
                            <a:off x="1800" y="2031"/>
                            <a:ext cx="1080" cy="46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CellSpacing w:w="0" w:type="dxa"/>
                                <w:tblLayout w:type="fixed"/>
                                <w:tblCellMar>
                                  <w:left w:w="0" w:type="dxa"/>
                                  <w:right w:w="0" w:type="dxa"/>
                                </w:tblCellMar>
                                <w:tblLook w:val="04A0" w:firstRow="1" w:lastRow="0" w:firstColumn="1" w:lastColumn="0" w:noHBand="0" w:noVBand="1"/>
                              </w:tblPr>
                              <w:tblGrid>
                                <w:gridCol w:w="807"/>
                              </w:tblGrid>
                              <w:tr w:rsidR="00CC1C06">
                                <w:trPr>
                                  <w:tblCellSpacing w:w="0" w:type="dxa"/>
                                </w:trPr>
                                <w:tc>
                                  <w:tcPr>
                                    <w:tcW w:w="807" w:type="dxa"/>
                                    <w:vAlign w:val="center"/>
                                    <w:hideMark/>
                                  </w:tcPr>
                                  <w:p w:rsidR="00CC1C06" w:rsidRDefault="00CC1C06">
                                    <w:r>
                                      <w:t xml:space="preserve"> </w:t>
                                    </w:r>
                                    <w:r>
                                      <w:rPr>
                                        <w:rFonts w:hint="eastAsia"/>
                                      </w:rPr>
                                      <w:t>图</w:t>
                                    </w:r>
                                    <w:r>
                                      <w:t>6</w:t>
                                    </w:r>
                                  </w:p>
                                </w:tc>
                              </w:tr>
                            </w:tbl>
                            <w:p w:rsidR="00CC1C06" w:rsidRDefault="00CC1C06" w:rsidP="00DB5D86">
                              <w:pPr>
                                <w:widowControl/>
                                <w:jc w:val="left"/>
                                <w:rPr>
                                  <w:rFonts w:ascii="宋体" w:hAnsi="宋体" w:cs="Times New Roman"/>
                                  <w:kern w:val="0"/>
                                  <w:sz w:val="24"/>
                                  <w:szCs w:val="20"/>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F0CC55D" id="Group 100" o:spid="_x0000_s1027" style="position:absolute;left:0;text-align:left;margin-left:0;margin-top:0;width:209.3pt;height:124.95pt;z-index:251667456" coordsize="4186,24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1" o:spid="_x0000_s1028" type="#_x0000_t75" style="position:absolute;width:4186;height:206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zTqHBAAAA3AAAAA8AAABkcnMvZG93bnJldi54bWxET8uKwjAU3QvzD+EOuNN0yqBSG2VmwEF0&#10;5aMLd5fm2labm9JEW//eLASXh/NOl72pxZ1aV1lW8DWOQBDnVldcKDgeVqMZCOeRNdaWScGDHCwX&#10;H4MUE2073tF97wsRQtglqKD0vkmkdHlJBt3YNsSBO9vWoA+wLaRusQvhppZxFE2kwYpDQ4kN/ZWU&#10;X/c3o+Ay1dXmd/Ydn7p1ZOl/m2X2WCs1/Ox/5iA89f4tfrnXWkEch7XhTDgCcvEE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F/zTqHBAAAA3AAAAA8AAAAAAAAAAAAAAAAAnwIA&#10;AGRycy9kb3ducmV2LnhtbFBLBQYAAAAABAAEAPcAAACNAwAAAAA=&#10;">
                  <v:imagedata r:id="rId8" o:title=""/>
                </v:shape>
                <v:shape id="Text Box 102" o:spid="_x0000_s1029" type="#_x0000_t202" style="position:absolute;left:1800;top:2031;width:108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bbkMIA&#10;AADcAAAADwAAAGRycy9kb3ducmV2LnhtbESP3YrCMBSE7xd8h3AEbxZNLa4/1SgqKN768wDH5tgW&#10;m5PSRFvf3gjCXg4z8w2zWLWmFE+qXWFZwXAQgSBOrS44U3A57/pTEM4jaywtk4IXOVgtOz8LTLRt&#10;+EjPk89EgLBLUEHufZVI6dKcDLqBrYiDd7O1QR9knUldYxPgppRxFI2lwYLDQo4VbXNK76eHUXA7&#10;NL9/s+a695fJcTTeYDG52pdSvW67noPw1Pr/8Ld90ArieAafM+EIyOU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NtuQwgAAANwAAAAPAAAAAAAAAAAAAAAAAJgCAABkcnMvZG93&#10;bnJldi54bWxQSwUGAAAAAAQABAD1AAAAhwMAAAAA&#10;" stroked="f">
                  <v:textbox>
                    <w:txbxContent>
                      <w:tbl>
                        <w:tblPr>
                          <w:tblW w:w="0" w:type="auto"/>
                          <w:tblCellSpacing w:w="0" w:type="dxa"/>
                          <w:tblLayout w:type="fixed"/>
                          <w:tblCellMar>
                            <w:left w:w="0" w:type="dxa"/>
                            <w:right w:w="0" w:type="dxa"/>
                          </w:tblCellMar>
                          <w:tblLook w:val="04A0" w:firstRow="1" w:lastRow="0" w:firstColumn="1" w:lastColumn="0" w:noHBand="0" w:noVBand="1"/>
                        </w:tblPr>
                        <w:tblGrid>
                          <w:gridCol w:w="807"/>
                        </w:tblGrid>
                        <w:tr w:rsidR="00CC1C06">
                          <w:trPr>
                            <w:tblCellSpacing w:w="0" w:type="dxa"/>
                          </w:trPr>
                          <w:tc>
                            <w:tcPr>
                              <w:tcW w:w="807" w:type="dxa"/>
                              <w:vAlign w:val="center"/>
                              <w:hideMark/>
                            </w:tcPr>
                            <w:p w:rsidR="00CC1C06" w:rsidRDefault="00CC1C06">
                              <w:r>
                                <w:t xml:space="preserve"> </w:t>
                              </w:r>
                              <w:r>
                                <w:rPr>
                                  <w:rFonts w:hint="eastAsia"/>
                                </w:rPr>
                                <w:t>图</w:t>
                              </w:r>
                              <w:r>
                                <w:t>6</w:t>
                              </w:r>
                            </w:p>
                          </w:tc>
                        </w:tr>
                      </w:tbl>
                      <w:p w:rsidR="00CC1C06" w:rsidRDefault="00CC1C06" w:rsidP="00DB5D86">
                        <w:pPr>
                          <w:widowControl/>
                          <w:jc w:val="left"/>
                          <w:rPr>
                            <w:rFonts w:ascii="宋体" w:hAnsi="宋体" w:cs="Times New Roman"/>
                            <w:kern w:val="0"/>
                            <w:sz w:val="24"/>
                            <w:szCs w:val="20"/>
                          </w:rPr>
                        </w:pPr>
                      </w:p>
                    </w:txbxContent>
                  </v:textbox>
                </v:shape>
                <w10:wrap type="square"/>
              </v:group>
            </w:pict>
          </mc:Fallback>
        </mc:AlternateContent>
      </w:r>
      <w:r w:rsidRPr="00E36A77">
        <w:rPr>
          <w:rFonts w:ascii="Times New Roman" w:eastAsia="宋体" w:hAnsi="Times New Roman" w:cs="Times New Roman"/>
          <w:szCs w:val="20"/>
          <w:highlight w:val="yellow"/>
        </w:rPr>
        <w:t xml:space="preserve">        V={1,2,3,4,5,6,7};</w:t>
      </w:r>
    </w:p>
    <w:p w:rsidR="00DB5D86" w:rsidRPr="00E36A77" w:rsidRDefault="00DB5D86" w:rsidP="00DB5D86">
      <w:pPr>
        <w:snapToGrid w:val="0"/>
        <w:outlineLvl w:val="0"/>
        <w:rPr>
          <w:rFonts w:ascii="Times New Roman" w:eastAsia="宋体" w:hAnsi="Times New Roman" w:cs="Times New Roman"/>
          <w:szCs w:val="20"/>
          <w:highlight w:val="yellow"/>
        </w:rPr>
      </w:pPr>
      <w:r w:rsidRPr="00E36A77">
        <w:rPr>
          <w:rFonts w:ascii="Times New Roman" w:eastAsia="宋体" w:hAnsi="Times New Roman" w:cs="Times New Roman"/>
          <w:szCs w:val="20"/>
          <w:highlight w:val="yellow"/>
        </w:rPr>
        <w:t>E={&lt;2,1&gt;,&lt;3,2&gt;,&lt;3,6&gt;,&lt;4,3&gt;,&lt;4,5&gt;,&lt;4,6&gt;,&lt;5,1&gt;,&lt;5,7&gt;,&lt;6,1&gt;,&lt;6,2&gt;,&lt;6,5&gt;};</w:t>
      </w:r>
    </w:p>
    <w:p w:rsidR="00DB5D86" w:rsidRPr="00DB5D86" w:rsidRDefault="00DB5D86" w:rsidP="00DB5D86">
      <w:pPr>
        <w:snapToGrid w:val="0"/>
        <w:outlineLvl w:val="0"/>
        <w:rPr>
          <w:rFonts w:ascii="Times New Roman" w:eastAsia="宋体" w:hAnsi="Times New Roman" w:cs="Times New Roman"/>
          <w:szCs w:val="20"/>
        </w:rPr>
      </w:pPr>
      <w:r w:rsidRPr="00E36A77">
        <w:rPr>
          <w:rFonts w:ascii="Times New Roman" w:eastAsia="宋体" w:hAnsi="Times New Roman" w:cs="Times New Roman" w:hint="eastAsia"/>
          <w:szCs w:val="20"/>
          <w:highlight w:val="yellow"/>
        </w:rPr>
        <w:t>若存储它采用邻接表，并且每个顶点邻接表中的边结点都是按照终点序号从小到大的次序链接的，按主教材中介绍的拓朴排序算法进行排序，试给出得到的拓朴排序的序列。</w:t>
      </w:r>
    </w:p>
    <w:p w:rsidR="00DB5D86" w:rsidRPr="00DB5D86" w:rsidRDefault="00DB5D86" w:rsidP="00DB5D86">
      <w:pPr>
        <w:snapToGrid w:val="0"/>
        <w:outlineLvl w:val="0"/>
        <w:rPr>
          <w:rFonts w:ascii="Times New Roman" w:eastAsia="宋体" w:hAnsi="Times New Roman" w:cs="Times New Roman"/>
          <w:szCs w:val="20"/>
        </w:rPr>
      </w:pPr>
      <w:r w:rsidRPr="00DB5D86">
        <w:rPr>
          <w:rFonts w:ascii="Times New Roman" w:eastAsia="宋体" w:hAnsi="Times New Roman" w:cs="Times New Roman"/>
          <w:szCs w:val="20"/>
        </w:rPr>
        <w:t> </w:t>
      </w:r>
    </w:p>
    <w:p w:rsidR="00DB5D86" w:rsidRPr="00DB5D86" w:rsidRDefault="00DB5D86" w:rsidP="00DB5D86">
      <w:pPr>
        <w:numPr>
          <w:ilvl w:val="0"/>
          <w:numId w:val="1"/>
        </w:numPr>
        <w:snapToGrid w:val="0"/>
        <w:rPr>
          <w:rFonts w:ascii="Times New Roman" w:eastAsia="宋体" w:hAnsi="Times New Roman" w:cs="Times New Roman"/>
          <w:b/>
          <w:szCs w:val="20"/>
        </w:rPr>
      </w:pPr>
      <w:r w:rsidRPr="00DB5D86">
        <w:rPr>
          <w:rFonts w:ascii="Times New Roman" w:eastAsia="宋体" w:hAnsi="Times New Roman" w:cs="Times New Roman" w:hint="eastAsia"/>
          <w:b/>
          <w:szCs w:val="20"/>
        </w:rPr>
        <w:t>四、</w:t>
      </w:r>
      <w:r w:rsidRPr="00DB5D86">
        <w:rPr>
          <w:rFonts w:ascii="Times New Roman" w:eastAsia="宋体" w:hAnsi="Times New Roman" w:cs="Times New Roman"/>
          <w:b/>
          <w:szCs w:val="20"/>
        </w:rPr>
        <w:t xml:space="preserve">                   </w:t>
      </w:r>
      <w:r w:rsidRPr="00DB5D86">
        <w:rPr>
          <w:rFonts w:ascii="Times New Roman" w:eastAsia="宋体" w:hAnsi="Times New Roman" w:cs="Times New Roman" w:hint="eastAsia"/>
          <w:b/>
          <w:szCs w:val="20"/>
        </w:rPr>
        <w:t>阅读算法（每题</w:t>
      </w:r>
      <w:r w:rsidRPr="00DB5D86">
        <w:rPr>
          <w:rFonts w:ascii="Times New Roman" w:eastAsia="宋体" w:hAnsi="Times New Roman" w:cs="Times New Roman"/>
          <w:b/>
          <w:szCs w:val="20"/>
        </w:rPr>
        <w:t>7</w:t>
      </w:r>
      <w:r w:rsidRPr="00DB5D86">
        <w:rPr>
          <w:rFonts w:ascii="Times New Roman" w:eastAsia="宋体" w:hAnsi="Times New Roman" w:cs="Times New Roman" w:hint="eastAsia"/>
          <w:b/>
          <w:szCs w:val="20"/>
        </w:rPr>
        <w:t>分，共</w:t>
      </w:r>
      <w:r w:rsidRPr="00DB5D86">
        <w:rPr>
          <w:rFonts w:ascii="Times New Roman" w:eastAsia="宋体" w:hAnsi="Times New Roman" w:cs="Times New Roman"/>
          <w:b/>
          <w:szCs w:val="20"/>
        </w:rPr>
        <w:t>14</w:t>
      </w:r>
      <w:r w:rsidRPr="00DB5D86">
        <w:rPr>
          <w:rFonts w:ascii="Times New Roman" w:eastAsia="宋体" w:hAnsi="Times New Roman" w:cs="Times New Roman" w:hint="eastAsia"/>
          <w:b/>
          <w:szCs w:val="20"/>
        </w:rPr>
        <w:t>分）</w:t>
      </w:r>
    </w:p>
    <w:p w:rsidR="00DB5D86" w:rsidRPr="00DB5D86" w:rsidRDefault="00DB5D86" w:rsidP="00DB5D86">
      <w:pPr>
        <w:numPr>
          <w:ilvl w:val="0"/>
          <w:numId w:val="5"/>
        </w:numPr>
        <w:snapToGrid w:val="0"/>
        <w:rPr>
          <w:rFonts w:ascii="Times New Roman" w:eastAsia="宋体" w:hAnsi="Times New Roman" w:cs="Times New Roman"/>
          <w:szCs w:val="20"/>
        </w:rPr>
      </w:pPr>
      <w:r w:rsidRPr="00DB5D86">
        <w:rPr>
          <w:rFonts w:ascii="Times New Roman" w:eastAsia="宋体" w:hAnsi="Times New Roman" w:cs="Times New Roman"/>
          <w:szCs w:val="20"/>
        </w:rPr>
        <w:t>1.                     int Prime(int n)</w:t>
      </w:r>
    </w:p>
    <w:p w:rsidR="00DB5D86" w:rsidRPr="00DB5D86" w:rsidRDefault="00DB5D86" w:rsidP="00DB5D86">
      <w:pPr>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  </w:t>
      </w:r>
    </w:p>
    <w:p w:rsidR="00DB5D86" w:rsidRPr="00DB5D86" w:rsidRDefault="00DB5D86" w:rsidP="00DB5D86">
      <w:pPr>
        <w:snapToGrid w:val="0"/>
        <w:rPr>
          <w:rFonts w:ascii="Times New Roman" w:eastAsia="宋体" w:hAnsi="Times New Roman" w:cs="Times New Roman"/>
          <w:szCs w:val="20"/>
        </w:rPr>
      </w:pPr>
      <w:r w:rsidRPr="00DB5D86">
        <w:rPr>
          <w:rFonts w:ascii="Times New Roman" w:eastAsia="宋体" w:hAnsi="Times New Roman" w:cs="Times New Roman"/>
          <w:szCs w:val="20"/>
        </w:rPr>
        <w:lastRenderedPageBreak/>
        <w:t xml:space="preserve">      int i=1;</w:t>
      </w:r>
    </w:p>
    <w:p w:rsidR="00DB5D86" w:rsidRPr="00DB5D86" w:rsidRDefault="00DB5D86" w:rsidP="00DB5D86">
      <w:pPr>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      int x=(int) sqrt(n);</w:t>
      </w:r>
    </w:p>
    <w:p w:rsidR="00DB5D86" w:rsidRPr="00DB5D86" w:rsidRDefault="00DB5D86" w:rsidP="00DB5D86">
      <w:pPr>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  while (++i&lt;=x)</w:t>
      </w:r>
    </w:p>
    <w:p w:rsidR="00DB5D86" w:rsidRPr="00DB5D86" w:rsidRDefault="00DB5D86" w:rsidP="00DB5D86">
      <w:pPr>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       if (n%i==0) break;</w:t>
      </w:r>
    </w:p>
    <w:p w:rsidR="00DB5D86" w:rsidRPr="00DB5D86" w:rsidRDefault="00DB5D86" w:rsidP="00DB5D86">
      <w:pPr>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  if (i&gt;x) return 1;</w:t>
      </w:r>
    </w:p>
    <w:p w:rsidR="00DB5D86" w:rsidRPr="00DB5D86" w:rsidRDefault="00DB5D86" w:rsidP="00DB5D86">
      <w:pPr>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  else return 0;</w:t>
      </w:r>
    </w:p>
    <w:p w:rsidR="00DB5D86" w:rsidRPr="00DB5D86" w:rsidRDefault="00DB5D86" w:rsidP="00DB5D86">
      <w:pPr>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  } </w:t>
      </w:r>
    </w:p>
    <w:p w:rsidR="00DB5D86" w:rsidRPr="00DB5D86" w:rsidRDefault="00DB5D86" w:rsidP="00DB5D86">
      <w:pPr>
        <w:numPr>
          <w:ilvl w:val="0"/>
          <w:numId w:val="6"/>
        </w:numPr>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(1)     </w:t>
      </w:r>
      <w:r w:rsidRPr="00DB5D86">
        <w:rPr>
          <w:rFonts w:ascii="Times New Roman" w:eastAsia="宋体" w:hAnsi="Times New Roman" w:cs="Times New Roman" w:hint="eastAsia"/>
          <w:szCs w:val="20"/>
        </w:rPr>
        <w:t>指出该算法的功能；</w:t>
      </w:r>
    </w:p>
    <w:p w:rsidR="00DB5D86" w:rsidRPr="00DB5D86" w:rsidRDefault="00DB5D86" w:rsidP="00DB5D86">
      <w:pPr>
        <w:numPr>
          <w:ilvl w:val="0"/>
          <w:numId w:val="6"/>
        </w:numPr>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(2)     </w:t>
      </w:r>
      <w:r w:rsidRPr="00DB5D86">
        <w:rPr>
          <w:rFonts w:ascii="Times New Roman" w:eastAsia="宋体" w:hAnsi="Times New Roman" w:cs="Times New Roman" w:hint="eastAsia"/>
          <w:szCs w:val="20"/>
        </w:rPr>
        <w:t>该算法的时间复杂度是多少？</w:t>
      </w:r>
    </w:p>
    <w:p w:rsidR="00DB5D86" w:rsidRPr="00DB5D86" w:rsidRDefault="00DB5D86" w:rsidP="00DB5D86">
      <w:pPr>
        <w:numPr>
          <w:ilvl w:val="0"/>
          <w:numId w:val="5"/>
        </w:numPr>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2.                     </w:t>
      </w:r>
      <w:r w:rsidRPr="00DB5D86">
        <w:rPr>
          <w:rFonts w:ascii="Times New Roman" w:eastAsia="宋体" w:hAnsi="Times New Roman" w:cs="Times New Roman" w:hint="eastAsia"/>
          <w:szCs w:val="20"/>
        </w:rPr>
        <w:t>写出下述算法的功能：</w:t>
      </w:r>
    </w:p>
    <w:p w:rsidR="00DB5D86" w:rsidRPr="00DB5D86" w:rsidRDefault="00DB5D86" w:rsidP="00DB5D86">
      <w:pPr>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   void AJ(adjlist GL, int i, int n)</w:t>
      </w:r>
    </w:p>
    <w:p w:rsidR="00DB5D86" w:rsidRPr="00DB5D86" w:rsidRDefault="00DB5D86" w:rsidP="00DB5D86">
      <w:pPr>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       {</w:t>
      </w:r>
    </w:p>
    <w:p w:rsidR="00DB5D86" w:rsidRPr="00DB5D86" w:rsidRDefault="00DB5D86" w:rsidP="00DB5D86">
      <w:pPr>
        <w:snapToGrid w:val="0"/>
        <w:rPr>
          <w:rFonts w:ascii="Times New Roman" w:eastAsia="宋体" w:hAnsi="Times New Roman" w:cs="Times New Roman"/>
          <w:szCs w:val="20"/>
        </w:rPr>
      </w:pPr>
      <w:r w:rsidRPr="00DB5D86">
        <w:rPr>
          <w:rFonts w:ascii="Times New Roman" w:eastAsia="宋体" w:hAnsi="Times New Roman" w:cs="Times New Roman"/>
          <w:szCs w:val="20"/>
        </w:rPr>
        <w:tab/>
        <w:t xml:space="preserve">       Queue Q;</w:t>
      </w:r>
    </w:p>
    <w:p w:rsidR="00DB5D86" w:rsidRPr="00DB5D86" w:rsidRDefault="00DB5D86" w:rsidP="00DB5D86">
      <w:pPr>
        <w:snapToGrid w:val="0"/>
        <w:rPr>
          <w:rFonts w:ascii="Times New Roman" w:eastAsia="宋体" w:hAnsi="Times New Roman" w:cs="Times New Roman"/>
          <w:szCs w:val="20"/>
        </w:rPr>
      </w:pPr>
      <w:r w:rsidRPr="00DB5D86">
        <w:rPr>
          <w:rFonts w:ascii="Times New Roman" w:eastAsia="宋体" w:hAnsi="Times New Roman" w:cs="Times New Roman"/>
          <w:szCs w:val="20"/>
        </w:rPr>
        <w:tab/>
        <w:t xml:space="preserve">       InitQueue(Q);</w:t>
      </w:r>
    </w:p>
    <w:p w:rsidR="00DB5D86" w:rsidRPr="00DB5D86" w:rsidRDefault="00DB5D86" w:rsidP="00DB5D86">
      <w:pPr>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 </w:t>
      </w:r>
      <w:r w:rsidRPr="00DB5D86">
        <w:rPr>
          <w:rFonts w:ascii="Times New Roman" w:eastAsia="宋体" w:hAnsi="Times New Roman" w:cs="Times New Roman"/>
          <w:szCs w:val="20"/>
        </w:rPr>
        <w:tab/>
        <w:t xml:space="preserve">       cout&lt;&lt;i&lt;&lt;' ';</w:t>
      </w:r>
    </w:p>
    <w:p w:rsidR="00DB5D86" w:rsidRPr="00DB5D86" w:rsidRDefault="00DB5D86" w:rsidP="00DB5D86">
      <w:pPr>
        <w:snapToGrid w:val="0"/>
        <w:rPr>
          <w:rFonts w:ascii="Times New Roman" w:eastAsia="宋体" w:hAnsi="Times New Roman" w:cs="Times New Roman"/>
          <w:szCs w:val="20"/>
        </w:rPr>
      </w:pPr>
      <w:r w:rsidRPr="00DB5D86">
        <w:rPr>
          <w:rFonts w:ascii="Times New Roman" w:eastAsia="宋体" w:hAnsi="Times New Roman" w:cs="Times New Roman"/>
          <w:szCs w:val="20"/>
        </w:rPr>
        <w:tab/>
        <w:t xml:space="preserve">       visited[i]=true;</w:t>
      </w:r>
    </w:p>
    <w:p w:rsidR="00DB5D86" w:rsidRPr="00DB5D86" w:rsidRDefault="00DB5D86" w:rsidP="00DB5D86">
      <w:pPr>
        <w:snapToGrid w:val="0"/>
        <w:rPr>
          <w:rFonts w:ascii="Times New Roman" w:eastAsia="宋体" w:hAnsi="Times New Roman" w:cs="Times New Roman"/>
          <w:szCs w:val="20"/>
        </w:rPr>
      </w:pPr>
      <w:r w:rsidRPr="00DB5D86">
        <w:rPr>
          <w:rFonts w:ascii="Times New Roman" w:eastAsia="宋体" w:hAnsi="Times New Roman" w:cs="Times New Roman"/>
          <w:szCs w:val="20"/>
        </w:rPr>
        <w:tab/>
        <w:t xml:space="preserve">       QInsert(Q,i);</w:t>
      </w:r>
    </w:p>
    <w:p w:rsidR="00DB5D86" w:rsidRPr="00DB5D86" w:rsidRDefault="00DB5D86" w:rsidP="00DB5D86">
      <w:pPr>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           while(!QueueEmpty(Q)) {</w:t>
      </w:r>
    </w:p>
    <w:p w:rsidR="00DB5D86" w:rsidRPr="00DB5D86" w:rsidRDefault="00DB5D86" w:rsidP="00DB5D86">
      <w:pPr>
        <w:snapToGrid w:val="0"/>
        <w:rPr>
          <w:rFonts w:ascii="Times New Roman" w:eastAsia="宋体" w:hAnsi="Times New Roman" w:cs="Times New Roman"/>
          <w:szCs w:val="20"/>
        </w:rPr>
      </w:pPr>
      <w:r w:rsidRPr="00DB5D86">
        <w:rPr>
          <w:rFonts w:ascii="Times New Roman" w:eastAsia="宋体" w:hAnsi="Times New Roman" w:cs="Times New Roman"/>
          <w:szCs w:val="20"/>
        </w:rPr>
        <w:tab/>
        <w:t xml:space="preserve">           int k=QDelete(Q);  </w:t>
      </w:r>
    </w:p>
    <w:p w:rsidR="00DB5D86" w:rsidRPr="00DB5D86" w:rsidRDefault="00DB5D86" w:rsidP="00DB5D86">
      <w:pPr>
        <w:snapToGrid w:val="0"/>
        <w:rPr>
          <w:rFonts w:ascii="Times New Roman" w:eastAsia="宋体" w:hAnsi="Times New Roman" w:cs="Times New Roman"/>
          <w:szCs w:val="20"/>
        </w:rPr>
      </w:pPr>
      <w:r w:rsidRPr="00DB5D86">
        <w:rPr>
          <w:rFonts w:ascii="Times New Roman" w:eastAsia="宋体" w:hAnsi="Times New Roman" w:cs="Times New Roman"/>
          <w:szCs w:val="20"/>
        </w:rPr>
        <w:tab/>
      </w:r>
      <w:r w:rsidRPr="00DB5D86">
        <w:rPr>
          <w:rFonts w:ascii="Times New Roman" w:eastAsia="宋体" w:hAnsi="Times New Roman" w:cs="Times New Roman"/>
          <w:szCs w:val="20"/>
        </w:rPr>
        <w:tab/>
        <w:t xml:space="preserve">       edgenode* p=GL[k];  </w:t>
      </w:r>
    </w:p>
    <w:p w:rsidR="00DB5D86" w:rsidRPr="00DB5D86" w:rsidRDefault="00DB5D86" w:rsidP="00DB5D86">
      <w:pPr>
        <w:snapToGrid w:val="0"/>
        <w:rPr>
          <w:rFonts w:ascii="Times New Roman" w:eastAsia="宋体" w:hAnsi="Times New Roman" w:cs="Times New Roman"/>
          <w:szCs w:val="20"/>
        </w:rPr>
      </w:pPr>
      <w:r w:rsidRPr="00DB5D86">
        <w:rPr>
          <w:rFonts w:ascii="Times New Roman" w:eastAsia="宋体" w:hAnsi="Times New Roman" w:cs="Times New Roman"/>
          <w:szCs w:val="20"/>
        </w:rPr>
        <w:tab/>
      </w:r>
      <w:r w:rsidRPr="00DB5D86">
        <w:rPr>
          <w:rFonts w:ascii="Times New Roman" w:eastAsia="宋体" w:hAnsi="Times New Roman" w:cs="Times New Roman"/>
          <w:szCs w:val="20"/>
        </w:rPr>
        <w:tab/>
        <w:t xml:space="preserve">       while(p!=NULL) </w:t>
      </w:r>
    </w:p>
    <w:p w:rsidR="00DB5D86" w:rsidRPr="00DB5D86" w:rsidRDefault="00DB5D86" w:rsidP="00DB5D86">
      <w:pPr>
        <w:snapToGrid w:val="0"/>
        <w:rPr>
          <w:rFonts w:ascii="Times New Roman" w:eastAsia="宋体" w:hAnsi="Times New Roman" w:cs="Times New Roman"/>
          <w:szCs w:val="20"/>
        </w:rPr>
      </w:pPr>
      <w:r w:rsidRPr="00DB5D86">
        <w:rPr>
          <w:rFonts w:ascii="Times New Roman" w:eastAsia="宋体" w:hAnsi="Times New Roman" w:cs="Times New Roman"/>
          <w:szCs w:val="20"/>
        </w:rPr>
        <w:tab/>
      </w:r>
      <w:r w:rsidRPr="00DB5D86">
        <w:rPr>
          <w:rFonts w:ascii="Times New Roman" w:eastAsia="宋体" w:hAnsi="Times New Roman" w:cs="Times New Roman"/>
          <w:szCs w:val="20"/>
        </w:rPr>
        <w:tab/>
        <w:t xml:space="preserve">       {</w:t>
      </w:r>
    </w:p>
    <w:p w:rsidR="00DB5D86" w:rsidRPr="00DB5D86" w:rsidRDefault="00DB5D86" w:rsidP="00DB5D86">
      <w:pPr>
        <w:snapToGrid w:val="0"/>
        <w:rPr>
          <w:rFonts w:ascii="Times New Roman" w:eastAsia="宋体" w:hAnsi="Times New Roman" w:cs="Times New Roman"/>
          <w:szCs w:val="20"/>
        </w:rPr>
      </w:pPr>
      <w:r w:rsidRPr="00DB5D86">
        <w:rPr>
          <w:rFonts w:ascii="Times New Roman" w:eastAsia="宋体" w:hAnsi="Times New Roman" w:cs="Times New Roman"/>
          <w:szCs w:val="20"/>
        </w:rPr>
        <w:tab/>
      </w:r>
      <w:r w:rsidRPr="00DB5D86">
        <w:rPr>
          <w:rFonts w:ascii="Times New Roman" w:eastAsia="宋体" w:hAnsi="Times New Roman" w:cs="Times New Roman"/>
          <w:szCs w:val="20"/>
        </w:rPr>
        <w:tab/>
        <w:t xml:space="preserve">           int j=p-&gt;adjvex;  </w:t>
      </w:r>
    </w:p>
    <w:p w:rsidR="00DB5D86" w:rsidRPr="00DB5D86" w:rsidRDefault="00DB5D86" w:rsidP="00DB5D86">
      <w:pPr>
        <w:snapToGrid w:val="0"/>
        <w:rPr>
          <w:rFonts w:ascii="Times New Roman" w:eastAsia="宋体" w:hAnsi="Times New Roman" w:cs="Times New Roman"/>
          <w:szCs w:val="20"/>
        </w:rPr>
      </w:pPr>
      <w:r w:rsidRPr="00DB5D86">
        <w:rPr>
          <w:rFonts w:ascii="Times New Roman" w:eastAsia="宋体" w:hAnsi="Times New Roman" w:cs="Times New Roman"/>
          <w:szCs w:val="20"/>
        </w:rPr>
        <w:tab/>
      </w:r>
      <w:r w:rsidRPr="00DB5D86">
        <w:rPr>
          <w:rFonts w:ascii="Times New Roman" w:eastAsia="宋体" w:hAnsi="Times New Roman" w:cs="Times New Roman"/>
          <w:szCs w:val="20"/>
        </w:rPr>
        <w:tab/>
      </w:r>
      <w:r w:rsidRPr="00DB5D86">
        <w:rPr>
          <w:rFonts w:ascii="Times New Roman" w:eastAsia="宋体" w:hAnsi="Times New Roman" w:cs="Times New Roman"/>
          <w:szCs w:val="20"/>
        </w:rPr>
        <w:tab/>
        <w:t xml:space="preserve">       if(!visited[j]) </w:t>
      </w:r>
    </w:p>
    <w:p w:rsidR="00DB5D86" w:rsidRPr="00DB5D86" w:rsidRDefault="00DB5D86" w:rsidP="00DB5D86">
      <w:pPr>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                  {  </w:t>
      </w:r>
    </w:p>
    <w:p w:rsidR="00DB5D86" w:rsidRPr="00DB5D86" w:rsidRDefault="00DB5D86" w:rsidP="00DB5D86">
      <w:pPr>
        <w:snapToGrid w:val="0"/>
        <w:rPr>
          <w:rFonts w:ascii="Times New Roman" w:eastAsia="宋体" w:hAnsi="Times New Roman" w:cs="Times New Roman"/>
          <w:szCs w:val="20"/>
        </w:rPr>
      </w:pPr>
      <w:r w:rsidRPr="00DB5D86">
        <w:rPr>
          <w:rFonts w:ascii="Times New Roman" w:eastAsia="宋体" w:hAnsi="Times New Roman" w:cs="Times New Roman"/>
          <w:szCs w:val="20"/>
        </w:rPr>
        <w:tab/>
      </w:r>
      <w:r w:rsidRPr="00DB5D86">
        <w:rPr>
          <w:rFonts w:ascii="Times New Roman" w:eastAsia="宋体" w:hAnsi="Times New Roman" w:cs="Times New Roman"/>
          <w:szCs w:val="20"/>
        </w:rPr>
        <w:tab/>
      </w:r>
      <w:r w:rsidRPr="00DB5D86">
        <w:rPr>
          <w:rFonts w:ascii="Times New Roman" w:eastAsia="宋体" w:hAnsi="Times New Roman" w:cs="Times New Roman"/>
          <w:szCs w:val="20"/>
        </w:rPr>
        <w:tab/>
        <w:t xml:space="preserve">           cout&lt;&lt;j&lt;&lt;' ';</w:t>
      </w:r>
    </w:p>
    <w:p w:rsidR="00DB5D86" w:rsidRPr="00DB5D86" w:rsidRDefault="00DB5D86" w:rsidP="00DB5D86">
      <w:pPr>
        <w:snapToGrid w:val="0"/>
        <w:rPr>
          <w:rFonts w:ascii="Times New Roman" w:eastAsia="宋体" w:hAnsi="Times New Roman" w:cs="Times New Roman"/>
          <w:szCs w:val="20"/>
        </w:rPr>
      </w:pPr>
      <w:r w:rsidRPr="00DB5D86">
        <w:rPr>
          <w:rFonts w:ascii="Times New Roman" w:eastAsia="宋体" w:hAnsi="Times New Roman" w:cs="Times New Roman"/>
          <w:szCs w:val="20"/>
        </w:rPr>
        <w:tab/>
      </w:r>
      <w:r w:rsidRPr="00DB5D86">
        <w:rPr>
          <w:rFonts w:ascii="Times New Roman" w:eastAsia="宋体" w:hAnsi="Times New Roman" w:cs="Times New Roman"/>
          <w:szCs w:val="20"/>
        </w:rPr>
        <w:tab/>
      </w:r>
      <w:r w:rsidRPr="00DB5D86">
        <w:rPr>
          <w:rFonts w:ascii="Times New Roman" w:eastAsia="宋体" w:hAnsi="Times New Roman" w:cs="Times New Roman"/>
          <w:szCs w:val="20"/>
        </w:rPr>
        <w:tab/>
      </w:r>
      <w:r w:rsidRPr="00DB5D86">
        <w:rPr>
          <w:rFonts w:ascii="Times New Roman" w:eastAsia="宋体" w:hAnsi="Times New Roman" w:cs="Times New Roman"/>
          <w:szCs w:val="20"/>
        </w:rPr>
        <w:tab/>
        <w:t xml:space="preserve">       visited[j]=true;</w:t>
      </w:r>
    </w:p>
    <w:p w:rsidR="00DB5D86" w:rsidRPr="00DB5D86" w:rsidRDefault="00DB5D86" w:rsidP="00DB5D86">
      <w:pPr>
        <w:snapToGrid w:val="0"/>
        <w:outlineLvl w:val="0"/>
        <w:rPr>
          <w:rFonts w:ascii="Times New Roman" w:eastAsia="宋体" w:hAnsi="Times New Roman" w:cs="Times New Roman"/>
          <w:szCs w:val="20"/>
        </w:rPr>
      </w:pPr>
      <w:r w:rsidRPr="00DB5D86">
        <w:rPr>
          <w:rFonts w:ascii="Times New Roman" w:eastAsia="宋体" w:hAnsi="Times New Roman" w:cs="Times New Roman"/>
          <w:szCs w:val="20"/>
        </w:rPr>
        <w:tab/>
      </w:r>
      <w:r w:rsidRPr="00DB5D86">
        <w:rPr>
          <w:rFonts w:ascii="Times New Roman" w:eastAsia="宋体" w:hAnsi="Times New Roman" w:cs="Times New Roman"/>
          <w:szCs w:val="20"/>
        </w:rPr>
        <w:tab/>
      </w:r>
      <w:r w:rsidRPr="00DB5D86">
        <w:rPr>
          <w:rFonts w:ascii="Times New Roman" w:eastAsia="宋体" w:hAnsi="Times New Roman" w:cs="Times New Roman"/>
          <w:szCs w:val="20"/>
        </w:rPr>
        <w:tab/>
      </w:r>
      <w:r w:rsidRPr="00DB5D86">
        <w:rPr>
          <w:rFonts w:ascii="Times New Roman" w:eastAsia="宋体" w:hAnsi="Times New Roman" w:cs="Times New Roman"/>
          <w:szCs w:val="20"/>
        </w:rPr>
        <w:tab/>
        <w:t xml:space="preserve">       QInsert(Q,j);</w:t>
      </w:r>
    </w:p>
    <w:p w:rsidR="00DB5D86" w:rsidRPr="00DB5D86" w:rsidRDefault="00DB5D86" w:rsidP="00DB5D86">
      <w:pPr>
        <w:snapToGrid w:val="0"/>
        <w:rPr>
          <w:rFonts w:ascii="Times New Roman" w:eastAsia="宋体" w:hAnsi="Times New Roman" w:cs="Times New Roman"/>
          <w:szCs w:val="20"/>
        </w:rPr>
      </w:pPr>
      <w:r w:rsidRPr="00DB5D86">
        <w:rPr>
          <w:rFonts w:ascii="Times New Roman" w:eastAsia="宋体" w:hAnsi="Times New Roman" w:cs="Times New Roman"/>
          <w:szCs w:val="20"/>
        </w:rPr>
        <w:tab/>
      </w:r>
      <w:r w:rsidRPr="00DB5D86">
        <w:rPr>
          <w:rFonts w:ascii="Times New Roman" w:eastAsia="宋体" w:hAnsi="Times New Roman" w:cs="Times New Roman"/>
          <w:szCs w:val="20"/>
        </w:rPr>
        <w:tab/>
      </w:r>
      <w:r w:rsidRPr="00DB5D86">
        <w:rPr>
          <w:rFonts w:ascii="Times New Roman" w:eastAsia="宋体" w:hAnsi="Times New Roman" w:cs="Times New Roman"/>
          <w:szCs w:val="20"/>
        </w:rPr>
        <w:tab/>
        <w:t xml:space="preserve">       }</w:t>
      </w:r>
    </w:p>
    <w:p w:rsidR="00DB5D86" w:rsidRPr="00DB5D86" w:rsidRDefault="00DB5D86" w:rsidP="00DB5D86">
      <w:pPr>
        <w:snapToGrid w:val="0"/>
        <w:rPr>
          <w:rFonts w:ascii="Times New Roman" w:eastAsia="宋体" w:hAnsi="Times New Roman" w:cs="Times New Roman"/>
          <w:szCs w:val="20"/>
        </w:rPr>
      </w:pPr>
      <w:r w:rsidRPr="00DB5D86">
        <w:rPr>
          <w:rFonts w:ascii="Times New Roman" w:eastAsia="宋体" w:hAnsi="Times New Roman" w:cs="Times New Roman"/>
          <w:szCs w:val="20"/>
        </w:rPr>
        <w:tab/>
      </w:r>
      <w:r w:rsidRPr="00DB5D86">
        <w:rPr>
          <w:rFonts w:ascii="Times New Roman" w:eastAsia="宋体" w:hAnsi="Times New Roman" w:cs="Times New Roman"/>
          <w:szCs w:val="20"/>
        </w:rPr>
        <w:tab/>
      </w:r>
      <w:r w:rsidRPr="00DB5D86">
        <w:rPr>
          <w:rFonts w:ascii="Times New Roman" w:eastAsia="宋体" w:hAnsi="Times New Roman" w:cs="Times New Roman"/>
          <w:szCs w:val="20"/>
        </w:rPr>
        <w:tab/>
        <w:t xml:space="preserve">       p=p-&gt;next;  </w:t>
      </w:r>
    </w:p>
    <w:p w:rsidR="00DB5D86" w:rsidRPr="00DB5D86" w:rsidRDefault="00DB5D86" w:rsidP="00DB5D86">
      <w:pPr>
        <w:snapToGrid w:val="0"/>
        <w:rPr>
          <w:rFonts w:ascii="Times New Roman" w:eastAsia="宋体" w:hAnsi="Times New Roman" w:cs="Times New Roman"/>
          <w:szCs w:val="20"/>
        </w:rPr>
      </w:pPr>
      <w:r w:rsidRPr="00DB5D86">
        <w:rPr>
          <w:rFonts w:ascii="Times New Roman" w:eastAsia="宋体" w:hAnsi="Times New Roman" w:cs="Times New Roman"/>
          <w:szCs w:val="20"/>
        </w:rPr>
        <w:tab/>
      </w:r>
      <w:r w:rsidRPr="00DB5D86">
        <w:rPr>
          <w:rFonts w:ascii="Times New Roman" w:eastAsia="宋体" w:hAnsi="Times New Roman" w:cs="Times New Roman"/>
          <w:szCs w:val="20"/>
        </w:rPr>
        <w:tab/>
        <w:t xml:space="preserve">       }</w:t>
      </w:r>
    </w:p>
    <w:p w:rsidR="00DB5D86" w:rsidRPr="00DB5D86" w:rsidRDefault="00DB5D86" w:rsidP="00DB5D86">
      <w:pPr>
        <w:snapToGrid w:val="0"/>
        <w:rPr>
          <w:rFonts w:ascii="Times New Roman" w:eastAsia="宋体" w:hAnsi="Times New Roman" w:cs="Times New Roman"/>
          <w:szCs w:val="20"/>
        </w:rPr>
      </w:pPr>
      <w:r w:rsidRPr="00DB5D86">
        <w:rPr>
          <w:rFonts w:ascii="Times New Roman" w:eastAsia="宋体" w:hAnsi="Times New Roman" w:cs="Times New Roman"/>
          <w:szCs w:val="20"/>
        </w:rPr>
        <w:tab/>
        <w:t xml:space="preserve">       }</w:t>
      </w:r>
    </w:p>
    <w:p w:rsidR="00DB5D86" w:rsidRPr="00DB5D86" w:rsidRDefault="00DB5D86" w:rsidP="00DB5D86">
      <w:pPr>
        <w:snapToGrid w:val="0"/>
        <w:rPr>
          <w:rFonts w:ascii="Times New Roman" w:eastAsia="宋体" w:hAnsi="Times New Roman" w:cs="Times New Roman"/>
          <w:szCs w:val="20"/>
        </w:rPr>
      </w:pPr>
      <w:r w:rsidRPr="00DB5D86">
        <w:rPr>
          <w:rFonts w:ascii="Times New Roman" w:eastAsia="宋体" w:hAnsi="Times New Roman" w:cs="Times New Roman"/>
          <w:szCs w:val="20"/>
        </w:rPr>
        <w:t>}</w:t>
      </w:r>
    </w:p>
    <w:p w:rsidR="00DB5D86" w:rsidRPr="00DB5D86" w:rsidRDefault="00DB5D86" w:rsidP="00DB5D86">
      <w:pPr>
        <w:snapToGrid w:val="0"/>
        <w:rPr>
          <w:rFonts w:ascii="Times New Roman" w:eastAsia="宋体" w:hAnsi="Times New Roman" w:cs="Times New Roman"/>
          <w:szCs w:val="20"/>
        </w:rPr>
      </w:pPr>
      <w:r w:rsidRPr="00DB5D86">
        <w:rPr>
          <w:rFonts w:ascii="Times New Roman" w:eastAsia="宋体" w:hAnsi="Times New Roman" w:cs="Times New Roman"/>
          <w:szCs w:val="20"/>
        </w:rPr>
        <w:t> </w:t>
      </w:r>
    </w:p>
    <w:p w:rsidR="00DB5D86" w:rsidRPr="00DB5D86" w:rsidRDefault="00DB5D86" w:rsidP="00DB5D86">
      <w:pPr>
        <w:numPr>
          <w:ilvl w:val="0"/>
          <w:numId w:val="1"/>
        </w:numPr>
        <w:snapToGrid w:val="0"/>
        <w:rPr>
          <w:rFonts w:ascii="Times New Roman" w:eastAsia="宋体" w:hAnsi="Times New Roman" w:cs="Times New Roman"/>
          <w:b/>
          <w:szCs w:val="20"/>
        </w:rPr>
      </w:pPr>
      <w:r w:rsidRPr="00DB5D86">
        <w:rPr>
          <w:rFonts w:ascii="Times New Roman" w:eastAsia="宋体" w:hAnsi="Times New Roman" w:cs="Times New Roman" w:hint="eastAsia"/>
          <w:b/>
          <w:szCs w:val="20"/>
        </w:rPr>
        <w:t>五、</w:t>
      </w:r>
      <w:r w:rsidRPr="00DB5D86">
        <w:rPr>
          <w:rFonts w:ascii="Times New Roman" w:eastAsia="宋体" w:hAnsi="Times New Roman" w:cs="Times New Roman"/>
          <w:b/>
          <w:szCs w:val="20"/>
        </w:rPr>
        <w:t xml:space="preserve">                   </w:t>
      </w:r>
      <w:r w:rsidRPr="00DB5D86">
        <w:rPr>
          <w:rFonts w:ascii="Times New Roman" w:eastAsia="宋体" w:hAnsi="Times New Roman" w:cs="Times New Roman" w:hint="eastAsia"/>
          <w:b/>
          <w:szCs w:val="20"/>
        </w:rPr>
        <w:t>算法填空（共</w:t>
      </w:r>
      <w:r w:rsidRPr="00DB5D86">
        <w:rPr>
          <w:rFonts w:ascii="Times New Roman" w:eastAsia="宋体" w:hAnsi="Times New Roman" w:cs="Times New Roman"/>
          <w:b/>
          <w:szCs w:val="20"/>
        </w:rPr>
        <w:t>8</w:t>
      </w:r>
      <w:r w:rsidRPr="00DB5D86">
        <w:rPr>
          <w:rFonts w:ascii="Times New Roman" w:eastAsia="宋体" w:hAnsi="Times New Roman" w:cs="Times New Roman" w:hint="eastAsia"/>
          <w:b/>
          <w:szCs w:val="20"/>
        </w:rPr>
        <w:t>分）</w:t>
      </w:r>
    </w:p>
    <w:p w:rsidR="00DB5D86" w:rsidRPr="00DB5D86" w:rsidRDefault="00DB5D86" w:rsidP="00DB5D86">
      <w:pPr>
        <w:snapToGrid w:val="0"/>
        <w:rPr>
          <w:rFonts w:ascii="Times New Roman" w:eastAsia="宋体" w:hAnsi="Times New Roman" w:cs="Times New Roman"/>
          <w:szCs w:val="20"/>
        </w:rPr>
      </w:pPr>
      <w:r w:rsidRPr="00DB5D86">
        <w:rPr>
          <w:rFonts w:ascii="Times New Roman" w:eastAsia="宋体" w:hAnsi="Times New Roman" w:cs="Times New Roman" w:hint="eastAsia"/>
          <w:szCs w:val="20"/>
        </w:rPr>
        <w:t>如下为二分查找的非递归算法，试将其填写完整。</w:t>
      </w:r>
    </w:p>
    <w:p w:rsidR="00DB5D86" w:rsidRPr="00DB5D86" w:rsidRDefault="00DB5D86" w:rsidP="00DB5D86">
      <w:pPr>
        <w:snapToGrid w:val="0"/>
        <w:rPr>
          <w:rFonts w:ascii="Times New Roman" w:eastAsia="宋体" w:hAnsi="Times New Roman" w:cs="Times New Roman"/>
          <w:szCs w:val="20"/>
        </w:rPr>
      </w:pPr>
      <w:r w:rsidRPr="00DB5D86">
        <w:rPr>
          <w:rFonts w:ascii="Times New Roman" w:eastAsia="宋体" w:hAnsi="Times New Roman" w:cs="Times New Roman"/>
          <w:szCs w:val="20"/>
        </w:rPr>
        <w:t>Int Binsch(ElemType A[ ],int n,KeyType K)</w:t>
      </w:r>
    </w:p>
    <w:p w:rsidR="00DB5D86" w:rsidRPr="00DB5D86" w:rsidRDefault="00DB5D86" w:rsidP="00DB5D86">
      <w:pPr>
        <w:snapToGrid w:val="0"/>
        <w:rPr>
          <w:rFonts w:ascii="Times New Roman" w:eastAsia="宋体" w:hAnsi="Times New Roman" w:cs="Times New Roman"/>
          <w:szCs w:val="20"/>
        </w:rPr>
      </w:pPr>
      <w:r w:rsidRPr="00DB5D86">
        <w:rPr>
          <w:rFonts w:ascii="Times New Roman" w:eastAsia="宋体" w:hAnsi="Times New Roman" w:cs="Times New Roman"/>
          <w:szCs w:val="20"/>
        </w:rPr>
        <w:t>{</w:t>
      </w:r>
    </w:p>
    <w:p w:rsidR="00DB5D86" w:rsidRPr="00DB5D86" w:rsidRDefault="00DB5D86" w:rsidP="00DB5D86">
      <w:pPr>
        <w:snapToGrid w:val="0"/>
        <w:rPr>
          <w:rFonts w:ascii="Times New Roman" w:eastAsia="宋体" w:hAnsi="Times New Roman" w:cs="Times New Roman"/>
          <w:szCs w:val="20"/>
        </w:rPr>
      </w:pPr>
      <w:r w:rsidRPr="00DB5D86">
        <w:rPr>
          <w:rFonts w:ascii="Times New Roman" w:eastAsia="宋体" w:hAnsi="Times New Roman" w:cs="Times New Roman"/>
          <w:szCs w:val="20"/>
        </w:rPr>
        <w:t>int low=0;</w:t>
      </w:r>
    </w:p>
    <w:p w:rsidR="00DB5D86" w:rsidRPr="00DB5D86" w:rsidRDefault="00DB5D86" w:rsidP="00DB5D86">
      <w:pPr>
        <w:snapToGrid w:val="0"/>
        <w:rPr>
          <w:rFonts w:ascii="Times New Roman" w:eastAsia="宋体" w:hAnsi="Times New Roman" w:cs="Times New Roman"/>
          <w:szCs w:val="20"/>
        </w:rPr>
      </w:pPr>
      <w:r w:rsidRPr="00DB5D86">
        <w:rPr>
          <w:rFonts w:ascii="Times New Roman" w:eastAsia="宋体" w:hAnsi="Times New Roman" w:cs="Times New Roman"/>
          <w:szCs w:val="20"/>
        </w:rPr>
        <w:t>int high=n-1;</w:t>
      </w:r>
    </w:p>
    <w:p w:rsidR="00DB5D86" w:rsidRPr="00DB5D86" w:rsidRDefault="00DB5D86" w:rsidP="00DB5D86">
      <w:pPr>
        <w:snapToGrid w:val="0"/>
        <w:rPr>
          <w:rFonts w:ascii="Times New Roman" w:eastAsia="宋体" w:hAnsi="Times New Roman" w:cs="Times New Roman"/>
          <w:szCs w:val="20"/>
        </w:rPr>
      </w:pPr>
      <w:r w:rsidRPr="00DB5D86">
        <w:rPr>
          <w:rFonts w:ascii="Times New Roman" w:eastAsia="宋体" w:hAnsi="Times New Roman" w:cs="Times New Roman"/>
          <w:szCs w:val="20"/>
        </w:rPr>
        <w:t>while (low&lt;=high)</w:t>
      </w:r>
    </w:p>
    <w:p w:rsidR="00DB5D86" w:rsidRPr="00DB5D86" w:rsidRDefault="00DB5D86" w:rsidP="00DB5D86">
      <w:pPr>
        <w:snapToGrid w:val="0"/>
        <w:rPr>
          <w:rFonts w:ascii="Times New Roman" w:eastAsia="宋体" w:hAnsi="Times New Roman" w:cs="Times New Roman"/>
          <w:szCs w:val="20"/>
        </w:rPr>
      </w:pPr>
      <w:r w:rsidRPr="00DB5D86">
        <w:rPr>
          <w:rFonts w:ascii="Times New Roman" w:eastAsia="宋体" w:hAnsi="Times New Roman" w:cs="Times New Roman"/>
          <w:szCs w:val="20"/>
        </w:rPr>
        <w:t>{</w:t>
      </w:r>
    </w:p>
    <w:p w:rsidR="00DB5D86" w:rsidRPr="00DB5D86" w:rsidRDefault="00DB5D86" w:rsidP="00DB5D86">
      <w:pPr>
        <w:snapToGrid w:val="0"/>
        <w:rPr>
          <w:rFonts w:ascii="Times New Roman" w:eastAsia="宋体" w:hAnsi="Times New Roman" w:cs="Times New Roman"/>
          <w:szCs w:val="20"/>
        </w:rPr>
      </w:pPr>
      <w:r w:rsidRPr="00DB5D86">
        <w:rPr>
          <w:rFonts w:ascii="Times New Roman" w:eastAsia="宋体" w:hAnsi="Times New Roman" w:cs="Times New Roman"/>
          <w:szCs w:val="20"/>
        </w:rPr>
        <w:t>int mid=_______________________________</w:t>
      </w:r>
      <w:r w:rsidRPr="00DB5D86">
        <w:rPr>
          <w:rFonts w:ascii="Times New Roman" w:eastAsia="宋体" w:hAnsi="Times New Roman" w:cs="Times New Roman" w:hint="eastAsia"/>
          <w:szCs w:val="20"/>
        </w:rPr>
        <w:t>；</w:t>
      </w:r>
    </w:p>
    <w:p w:rsidR="00DB5D86" w:rsidRPr="00DB5D86" w:rsidRDefault="00DB5D86" w:rsidP="00DB5D86">
      <w:pPr>
        <w:snapToGrid w:val="0"/>
        <w:rPr>
          <w:rFonts w:ascii="Times New Roman" w:eastAsia="宋体" w:hAnsi="Times New Roman" w:cs="Times New Roman"/>
          <w:szCs w:val="20"/>
        </w:rPr>
      </w:pPr>
      <w:r w:rsidRPr="00DB5D86">
        <w:rPr>
          <w:rFonts w:ascii="Times New Roman" w:eastAsia="宋体" w:hAnsi="Times New Roman" w:cs="Times New Roman"/>
          <w:szCs w:val="20"/>
        </w:rPr>
        <w:t>if (K==A[mid].key)  return mid;      //</w:t>
      </w:r>
      <w:r w:rsidRPr="00DB5D86">
        <w:rPr>
          <w:rFonts w:ascii="Times New Roman" w:eastAsia="宋体" w:hAnsi="Times New Roman" w:cs="Times New Roman" w:hint="eastAsia"/>
          <w:szCs w:val="20"/>
        </w:rPr>
        <w:t>查找成功，返回元素的下标</w:t>
      </w:r>
    </w:p>
    <w:p w:rsidR="00DB5D86" w:rsidRPr="00DB5D86" w:rsidRDefault="00DB5D86" w:rsidP="00DB5D86">
      <w:pPr>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 </w:t>
      </w:r>
      <w:r w:rsidRPr="00DB5D86">
        <w:rPr>
          <w:rFonts w:ascii="Times New Roman" w:eastAsia="宋体" w:hAnsi="Times New Roman" w:cs="Times New Roman"/>
          <w:szCs w:val="20"/>
        </w:rPr>
        <w:tab/>
      </w:r>
      <w:r w:rsidRPr="00DB5D86">
        <w:rPr>
          <w:rFonts w:ascii="Times New Roman" w:eastAsia="宋体" w:hAnsi="Times New Roman" w:cs="Times New Roman"/>
          <w:szCs w:val="20"/>
        </w:rPr>
        <w:tab/>
        <w:t xml:space="preserve"> else if (K&lt;[mid].key) </w:t>
      </w:r>
    </w:p>
    <w:p w:rsidR="00DB5D86" w:rsidRPr="00DB5D86" w:rsidRDefault="00DB5D86" w:rsidP="00DB5D86">
      <w:pPr>
        <w:snapToGrid w:val="0"/>
        <w:rPr>
          <w:rFonts w:ascii="Times New Roman" w:eastAsia="宋体" w:hAnsi="Times New Roman" w:cs="Times New Roman"/>
          <w:szCs w:val="20"/>
        </w:rPr>
      </w:pPr>
      <w:r w:rsidRPr="00DB5D86">
        <w:rPr>
          <w:rFonts w:ascii="Times New Roman" w:eastAsia="宋体" w:hAnsi="Times New Roman" w:cs="Times New Roman"/>
          <w:szCs w:val="20"/>
        </w:rPr>
        <w:t>______________________________________;        //</w:t>
      </w:r>
      <w:r w:rsidRPr="00DB5D86">
        <w:rPr>
          <w:rFonts w:ascii="Times New Roman" w:eastAsia="宋体" w:hAnsi="Times New Roman" w:cs="Times New Roman" w:hint="eastAsia"/>
          <w:szCs w:val="20"/>
        </w:rPr>
        <w:t>在左子表上继续查找</w:t>
      </w:r>
    </w:p>
    <w:p w:rsidR="00DB5D86" w:rsidRPr="00DB5D86" w:rsidRDefault="00DB5D86" w:rsidP="00DB5D86">
      <w:pPr>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      </w:t>
      </w:r>
      <w:r w:rsidRPr="00DB5D86">
        <w:rPr>
          <w:rFonts w:ascii="Times New Roman" w:eastAsia="宋体" w:hAnsi="Times New Roman" w:cs="Times New Roman"/>
          <w:szCs w:val="20"/>
        </w:rPr>
        <w:tab/>
      </w:r>
      <w:r w:rsidRPr="00DB5D86">
        <w:rPr>
          <w:rFonts w:ascii="Times New Roman" w:eastAsia="宋体" w:hAnsi="Times New Roman" w:cs="Times New Roman"/>
          <w:szCs w:val="20"/>
        </w:rPr>
        <w:tab/>
        <w:t>else __________________________________;          //</w:t>
      </w:r>
      <w:r w:rsidRPr="00DB5D86">
        <w:rPr>
          <w:rFonts w:ascii="Times New Roman" w:eastAsia="宋体" w:hAnsi="Times New Roman" w:cs="Times New Roman" w:hint="eastAsia"/>
          <w:szCs w:val="20"/>
        </w:rPr>
        <w:t>在右子表上继续查找</w:t>
      </w:r>
    </w:p>
    <w:p w:rsidR="00DB5D86" w:rsidRPr="00DB5D86" w:rsidRDefault="00DB5D86" w:rsidP="00DB5D86">
      <w:pPr>
        <w:snapToGrid w:val="0"/>
        <w:rPr>
          <w:rFonts w:ascii="Times New Roman" w:eastAsia="宋体" w:hAnsi="Times New Roman" w:cs="Times New Roman"/>
          <w:szCs w:val="20"/>
        </w:rPr>
      </w:pPr>
      <w:r w:rsidRPr="00DB5D86">
        <w:rPr>
          <w:rFonts w:ascii="Times New Roman" w:eastAsia="宋体" w:hAnsi="Times New Roman" w:cs="Times New Roman"/>
          <w:szCs w:val="20"/>
        </w:rPr>
        <w:t>}</w:t>
      </w:r>
    </w:p>
    <w:p w:rsidR="00DB5D86" w:rsidRPr="00DB5D86" w:rsidRDefault="00DB5D86" w:rsidP="00DB5D86">
      <w:pPr>
        <w:snapToGrid w:val="0"/>
        <w:rPr>
          <w:rFonts w:ascii="Times New Roman" w:eastAsia="宋体" w:hAnsi="Times New Roman" w:cs="Times New Roman"/>
          <w:szCs w:val="20"/>
        </w:rPr>
      </w:pPr>
      <w:r w:rsidRPr="00DB5D86">
        <w:rPr>
          <w:rFonts w:ascii="Times New Roman" w:eastAsia="宋体" w:hAnsi="Times New Roman" w:cs="Times New Roman"/>
          <w:szCs w:val="20"/>
        </w:rPr>
        <w:t>return -1;      //</w:t>
      </w:r>
      <w:r w:rsidRPr="00DB5D86">
        <w:rPr>
          <w:rFonts w:ascii="Times New Roman" w:eastAsia="宋体" w:hAnsi="Times New Roman" w:cs="Times New Roman" w:hint="eastAsia"/>
          <w:szCs w:val="20"/>
        </w:rPr>
        <w:t>查找失败，返回</w:t>
      </w:r>
      <w:r w:rsidRPr="00DB5D86">
        <w:rPr>
          <w:rFonts w:ascii="Times New Roman" w:eastAsia="宋体" w:hAnsi="Times New Roman" w:cs="Times New Roman"/>
          <w:szCs w:val="20"/>
        </w:rPr>
        <w:t>-1</w:t>
      </w:r>
    </w:p>
    <w:p w:rsidR="00DB5D86" w:rsidRPr="00DB5D86" w:rsidRDefault="00DB5D86" w:rsidP="00DB5D86">
      <w:pPr>
        <w:snapToGrid w:val="0"/>
        <w:rPr>
          <w:rFonts w:ascii="Times New Roman" w:eastAsia="宋体" w:hAnsi="Times New Roman" w:cs="Times New Roman"/>
          <w:szCs w:val="20"/>
        </w:rPr>
      </w:pPr>
      <w:r w:rsidRPr="00DB5D86">
        <w:rPr>
          <w:rFonts w:ascii="Times New Roman" w:eastAsia="宋体" w:hAnsi="Times New Roman" w:cs="Times New Roman"/>
          <w:szCs w:val="20"/>
        </w:rPr>
        <w:t>}</w:t>
      </w:r>
    </w:p>
    <w:p w:rsidR="00DB5D86" w:rsidRPr="00DB5D86" w:rsidRDefault="00DB5D86" w:rsidP="00DB5D86">
      <w:pPr>
        <w:snapToGrid w:val="0"/>
        <w:rPr>
          <w:rFonts w:ascii="Times New Roman" w:eastAsia="宋体" w:hAnsi="Times New Roman" w:cs="Times New Roman"/>
          <w:szCs w:val="20"/>
        </w:rPr>
      </w:pPr>
      <w:r w:rsidRPr="00DB5D86">
        <w:rPr>
          <w:rFonts w:ascii="Times New Roman" w:eastAsia="宋体" w:hAnsi="Times New Roman" w:cs="Times New Roman"/>
          <w:szCs w:val="20"/>
        </w:rPr>
        <w:t> </w:t>
      </w:r>
    </w:p>
    <w:p w:rsidR="00DB5D86" w:rsidRPr="00DB5D86" w:rsidRDefault="00DB5D86" w:rsidP="00DB5D86">
      <w:pPr>
        <w:numPr>
          <w:ilvl w:val="0"/>
          <w:numId w:val="1"/>
        </w:numPr>
        <w:snapToGrid w:val="0"/>
        <w:rPr>
          <w:rFonts w:ascii="Times New Roman" w:eastAsia="宋体" w:hAnsi="Times New Roman" w:cs="Times New Roman"/>
          <w:b/>
          <w:szCs w:val="20"/>
        </w:rPr>
      </w:pPr>
      <w:r w:rsidRPr="00DB5D86">
        <w:rPr>
          <w:rFonts w:ascii="Times New Roman" w:eastAsia="宋体" w:hAnsi="Times New Roman" w:cs="Times New Roman" w:hint="eastAsia"/>
          <w:b/>
          <w:szCs w:val="20"/>
        </w:rPr>
        <w:t>六、</w:t>
      </w:r>
      <w:r w:rsidRPr="00DB5D86">
        <w:rPr>
          <w:rFonts w:ascii="Times New Roman" w:eastAsia="宋体" w:hAnsi="Times New Roman" w:cs="Times New Roman"/>
          <w:b/>
          <w:szCs w:val="20"/>
        </w:rPr>
        <w:t xml:space="preserve">                   </w:t>
      </w:r>
      <w:r w:rsidRPr="00DB5D86">
        <w:rPr>
          <w:rFonts w:ascii="Times New Roman" w:eastAsia="宋体" w:hAnsi="Times New Roman" w:cs="Times New Roman" w:hint="eastAsia"/>
          <w:b/>
          <w:szCs w:val="20"/>
        </w:rPr>
        <w:t>编写算法（共</w:t>
      </w:r>
      <w:r w:rsidRPr="00DB5D86">
        <w:rPr>
          <w:rFonts w:ascii="Times New Roman" w:eastAsia="宋体" w:hAnsi="Times New Roman" w:cs="Times New Roman"/>
          <w:b/>
          <w:szCs w:val="20"/>
        </w:rPr>
        <w:t>8</w:t>
      </w:r>
      <w:r w:rsidRPr="00DB5D86">
        <w:rPr>
          <w:rFonts w:ascii="Times New Roman" w:eastAsia="宋体" w:hAnsi="Times New Roman" w:cs="Times New Roman" w:hint="eastAsia"/>
          <w:b/>
          <w:szCs w:val="20"/>
        </w:rPr>
        <w:t>分）</w:t>
      </w:r>
    </w:p>
    <w:p w:rsidR="00DB5D86" w:rsidRPr="00DB5D86" w:rsidRDefault="00DB5D86" w:rsidP="00DB5D86">
      <w:pPr>
        <w:snapToGrid w:val="0"/>
        <w:rPr>
          <w:rFonts w:ascii="Times New Roman" w:eastAsia="宋体" w:hAnsi="Times New Roman" w:cs="Times New Roman"/>
          <w:szCs w:val="20"/>
        </w:rPr>
      </w:pPr>
      <w:r w:rsidRPr="00DB5D86">
        <w:rPr>
          <w:rFonts w:ascii="Times New Roman" w:eastAsia="宋体" w:hAnsi="Times New Roman" w:cs="Times New Roman"/>
          <w:szCs w:val="20"/>
        </w:rPr>
        <w:t>HL</w:t>
      </w:r>
      <w:r w:rsidRPr="00DB5D86">
        <w:rPr>
          <w:rFonts w:ascii="Times New Roman" w:eastAsia="宋体" w:hAnsi="Times New Roman" w:cs="Times New Roman" w:hint="eastAsia"/>
          <w:szCs w:val="20"/>
        </w:rPr>
        <w:t>是单链表的头指针，试写出删除头结点的算法。</w:t>
      </w:r>
    </w:p>
    <w:p w:rsidR="00DB5D86" w:rsidRPr="00DB5D86" w:rsidRDefault="00DB5D86" w:rsidP="00DB5D86">
      <w:pPr>
        <w:snapToGrid w:val="0"/>
        <w:rPr>
          <w:rFonts w:ascii="Times New Roman" w:eastAsia="宋体" w:hAnsi="Times New Roman" w:cs="Times New Roman"/>
          <w:b/>
          <w:szCs w:val="20"/>
        </w:rPr>
      </w:pPr>
      <w:r w:rsidRPr="00DB5D86">
        <w:rPr>
          <w:rFonts w:ascii="Times New Roman" w:eastAsia="宋体" w:hAnsi="Times New Roman" w:cs="Times New Roman"/>
          <w:szCs w:val="20"/>
        </w:rPr>
        <w:t>ElemType DeleFront(LNode * &amp; HL)</w:t>
      </w:r>
    </w:p>
    <w:p w:rsidR="00DB5D86" w:rsidRPr="00DB5D86" w:rsidRDefault="00DB5D86" w:rsidP="00DB5D86">
      <w:pPr>
        <w:snapToGrid w:val="0"/>
        <w:rPr>
          <w:rFonts w:ascii="Times New Roman" w:eastAsia="宋体" w:hAnsi="Times New Roman" w:cs="Times New Roman"/>
          <w:szCs w:val="20"/>
        </w:rPr>
      </w:pPr>
      <w:r w:rsidRPr="00DB5D86">
        <w:rPr>
          <w:rFonts w:ascii="Times New Roman" w:eastAsia="宋体" w:hAnsi="Times New Roman" w:cs="Times New Roman"/>
          <w:szCs w:val="20"/>
        </w:rPr>
        <w:t> </w:t>
      </w:r>
    </w:p>
    <w:p w:rsidR="00DB5D86" w:rsidRPr="00DB5D86" w:rsidRDefault="00DB5D86" w:rsidP="00DB5D86">
      <w:pPr>
        <w:snapToGrid w:val="0"/>
        <w:rPr>
          <w:rFonts w:ascii="Times New Roman" w:eastAsia="宋体" w:hAnsi="Times New Roman" w:cs="Times New Roman"/>
          <w:szCs w:val="20"/>
        </w:rPr>
      </w:pPr>
      <w:r w:rsidRPr="00DB5D86">
        <w:rPr>
          <w:rFonts w:ascii="Times New Roman" w:eastAsia="宋体" w:hAnsi="Times New Roman" w:cs="Times New Roman"/>
          <w:szCs w:val="20"/>
        </w:rPr>
        <w:lastRenderedPageBreak/>
        <w:t> </w:t>
      </w:r>
    </w:p>
    <w:p w:rsidR="00DB5D86" w:rsidRPr="00DB5D86" w:rsidRDefault="00DB5D86" w:rsidP="00DB5D86">
      <w:pPr>
        <w:snapToGrid w:val="0"/>
        <w:jc w:val="center"/>
        <w:rPr>
          <w:rFonts w:ascii="Times New Roman" w:eastAsia="宋体" w:hAnsi="Times New Roman" w:cs="Times New Roman"/>
          <w:szCs w:val="20"/>
        </w:rPr>
      </w:pPr>
      <w:r w:rsidRPr="00DB5D86">
        <w:rPr>
          <w:rFonts w:ascii="Times New Roman" w:eastAsia="宋体" w:hAnsi="Times New Roman" w:cs="Times New Roman" w:hint="eastAsia"/>
          <w:szCs w:val="20"/>
        </w:rPr>
        <w:t>参考答案</w:t>
      </w:r>
    </w:p>
    <w:p w:rsidR="00DB5D86" w:rsidRPr="00DB5D86" w:rsidRDefault="00DB5D86" w:rsidP="00DB5D86">
      <w:pPr>
        <w:numPr>
          <w:ilvl w:val="0"/>
          <w:numId w:val="7"/>
        </w:numPr>
        <w:snapToGrid w:val="0"/>
        <w:rPr>
          <w:rFonts w:ascii="Times New Roman" w:eastAsia="宋体" w:hAnsi="Times New Roman" w:cs="Times New Roman"/>
          <w:b/>
          <w:szCs w:val="20"/>
        </w:rPr>
      </w:pPr>
      <w:r w:rsidRPr="00DB5D86">
        <w:rPr>
          <w:rFonts w:ascii="Times New Roman" w:eastAsia="宋体" w:hAnsi="Times New Roman" w:cs="Times New Roman" w:hint="eastAsia"/>
          <w:b/>
          <w:szCs w:val="20"/>
        </w:rPr>
        <w:t>一、</w:t>
      </w:r>
      <w:r w:rsidRPr="00DB5D86">
        <w:rPr>
          <w:rFonts w:ascii="Times New Roman" w:eastAsia="宋体" w:hAnsi="Times New Roman" w:cs="Times New Roman"/>
          <w:b/>
          <w:szCs w:val="20"/>
        </w:rPr>
        <w:t xml:space="preserve">                     </w:t>
      </w:r>
      <w:r w:rsidRPr="00DB5D86">
        <w:rPr>
          <w:rFonts w:ascii="Times New Roman" w:eastAsia="宋体" w:hAnsi="Times New Roman" w:cs="Times New Roman" w:hint="eastAsia"/>
          <w:b/>
          <w:szCs w:val="20"/>
        </w:rPr>
        <w:t>单选题（每题</w:t>
      </w:r>
      <w:r w:rsidRPr="00DB5D86">
        <w:rPr>
          <w:rFonts w:ascii="Times New Roman" w:eastAsia="宋体" w:hAnsi="Times New Roman" w:cs="Times New Roman"/>
          <w:b/>
          <w:szCs w:val="20"/>
        </w:rPr>
        <w:t>2</w:t>
      </w:r>
      <w:r w:rsidRPr="00DB5D86">
        <w:rPr>
          <w:rFonts w:ascii="Times New Roman" w:eastAsia="宋体" w:hAnsi="Times New Roman" w:cs="Times New Roman" w:hint="eastAsia"/>
          <w:b/>
          <w:szCs w:val="20"/>
        </w:rPr>
        <w:t>分，共</w:t>
      </w:r>
      <w:r w:rsidRPr="00DB5D86">
        <w:rPr>
          <w:rFonts w:ascii="Times New Roman" w:eastAsia="宋体" w:hAnsi="Times New Roman" w:cs="Times New Roman"/>
          <w:b/>
          <w:szCs w:val="20"/>
        </w:rPr>
        <w:t>20</w:t>
      </w:r>
      <w:r w:rsidRPr="00DB5D86">
        <w:rPr>
          <w:rFonts w:ascii="Times New Roman" w:eastAsia="宋体" w:hAnsi="Times New Roman" w:cs="Times New Roman" w:hint="eastAsia"/>
          <w:b/>
          <w:szCs w:val="20"/>
        </w:rPr>
        <w:t>分）</w:t>
      </w:r>
    </w:p>
    <w:p w:rsidR="00DB5D86" w:rsidRPr="00DB5D86" w:rsidRDefault="00DB5D86" w:rsidP="00DB5D86">
      <w:pPr>
        <w:snapToGrid w:val="0"/>
        <w:rPr>
          <w:rFonts w:ascii="Times New Roman" w:eastAsia="宋体" w:hAnsi="Times New Roman" w:cs="Times New Roman"/>
          <w:szCs w:val="20"/>
        </w:rPr>
      </w:pPr>
      <w:r w:rsidRPr="00DB5D86">
        <w:rPr>
          <w:rFonts w:ascii="Times New Roman" w:eastAsia="宋体" w:hAnsi="Times New Roman" w:cs="Times New Roman"/>
          <w:szCs w:val="20"/>
        </w:rPr>
        <w:t>1.B  2.A  3.B  4.C  5.D  6.B  7.D   8.A   9.D    10.C</w:t>
      </w:r>
    </w:p>
    <w:p w:rsidR="00DB5D86" w:rsidRPr="00DB5D86" w:rsidRDefault="00DB5D86" w:rsidP="00DB5D86">
      <w:pPr>
        <w:numPr>
          <w:ilvl w:val="0"/>
          <w:numId w:val="7"/>
        </w:numPr>
        <w:snapToGrid w:val="0"/>
        <w:rPr>
          <w:rFonts w:ascii="Times New Roman" w:eastAsia="宋体" w:hAnsi="Times New Roman" w:cs="Times New Roman"/>
          <w:b/>
          <w:szCs w:val="20"/>
        </w:rPr>
      </w:pPr>
      <w:r w:rsidRPr="00DB5D86">
        <w:rPr>
          <w:rFonts w:ascii="Times New Roman" w:eastAsia="宋体" w:hAnsi="Times New Roman" w:cs="Times New Roman" w:hint="eastAsia"/>
          <w:b/>
          <w:szCs w:val="20"/>
        </w:rPr>
        <w:t>二、</w:t>
      </w:r>
      <w:r w:rsidRPr="00DB5D86">
        <w:rPr>
          <w:rFonts w:ascii="Times New Roman" w:eastAsia="宋体" w:hAnsi="Times New Roman" w:cs="Times New Roman"/>
          <w:b/>
          <w:szCs w:val="20"/>
        </w:rPr>
        <w:t xml:space="preserve">                     </w:t>
      </w:r>
      <w:r w:rsidRPr="00DB5D86">
        <w:rPr>
          <w:rFonts w:ascii="Times New Roman" w:eastAsia="宋体" w:hAnsi="Times New Roman" w:cs="Times New Roman" w:hint="eastAsia"/>
          <w:b/>
          <w:szCs w:val="20"/>
        </w:rPr>
        <w:t>填空题（每空</w:t>
      </w:r>
      <w:r w:rsidRPr="00DB5D86">
        <w:rPr>
          <w:rFonts w:ascii="Times New Roman" w:eastAsia="宋体" w:hAnsi="Times New Roman" w:cs="Times New Roman"/>
          <w:b/>
          <w:szCs w:val="20"/>
        </w:rPr>
        <w:t>1</w:t>
      </w:r>
      <w:r w:rsidRPr="00DB5D86">
        <w:rPr>
          <w:rFonts w:ascii="Times New Roman" w:eastAsia="宋体" w:hAnsi="Times New Roman" w:cs="Times New Roman" w:hint="eastAsia"/>
          <w:b/>
          <w:szCs w:val="20"/>
        </w:rPr>
        <w:t>分，共</w:t>
      </w:r>
      <w:r w:rsidRPr="00DB5D86">
        <w:rPr>
          <w:rFonts w:ascii="Times New Roman" w:eastAsia="宋体" w:hAnsi="Times New Roman" w:cs="Times New Roman"/>
          <w:b/>
          <w:szCs w:val="20"/>
        </w:rPr>
        <w:t>26</w:t>
      </w:r>
      <w:r w:rsidRPr="00DB5D86">
        <w:rPr>
          <w:rFonts w:ascii="Times New Roman" w:eastAsia="宋体" w:hAnsi="Times New Roman" w:cs="Times New Roman" w:hint="eastAsia"/>
          <w:b/>
          <w:szCs w:val="20"/>
        </w:rPr>
        <w:t>分）</w:t>
      </w:r>
    </w:p>
    <w:p w:rsidR="00DB5D86" w:rsidRPr="00DB5D86" w:rsidRDefault="00DB5D86" w:rsidP="00DB5D86">
      <w:pPr>
        <w:numPr>
          <w:ilvl w:val="0"/>
          <w:numId w:val="8"/>
        </w:numPr>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1.         </w:t>
      </w:r>
      <w:r w:rsidRPr="00DB5D86">
        <w:rPr>
          <w:rFonts w:ascii="Times New Roman" w:eastAsia="宋体" w:hAnsi="Times New Roman" w:cs="Times New Roman" w:hint="eastAsia"/>
          <w:szCs w:val="20"/>
        </w:rPr>
        <w:t>联系</w:t>
      </w:r>
      <w:r w:rsidRPr="00DB5D86">
        <w:rPr>
          <w:rFonts w:ascii="Times New Roman" w:eastAsia="宋体" w:hAnsi="Times New Roman" w:cs="Times New Roman"/>
          <w:szCs w:val="20"/>
        </w:rPr>
        <w:t xml:space="preserve">   </w:t>
      </w:r>
      <w:r w:rsidRPr="00DB5D86">
        <w:rPr>
          <w:rFonts w:ascii="Times New Roman" w:eastAsia="宋体" w:hAnsi="Times New Roman" w:cs="Times New Roman" w:hint="eastAsia"/>
          <w:szCs w:val="20"/>
        </w:rPr>
        <w:t>图（或图结构）</w:t>
      </w:r>
    </w:p>
    <w:p w:rsidR="00DB5D86" w:rsidRPr="00DB5D86" w:rsidRDefault="00DB5D86" w:rsidP="00DB5D86">
      <w:pPr>
        <w:numPr>
          <w:ilvl w:val="0"/>
          <w:numId w:val="8"/>
        </w:numPr>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2.         </w:t>
      </w:r>
      <w:r w:rsidRPr="00DB5D86">
        <w:rPr>
          <w:rFonts w:ascii="Times New Roman" w:eastAsia="宋体" w:hAnsi="Times New Roman" w:cs="Times New Roman" w:hint="eastAsia"/>
          <w:szCs w:val="20"/>
        </w:rPr>
        <w:t>尾</w:t>
      </w:r>
      <w:r w:rsidRPr="00DB5D86">
        <w:rPr>
          <w:rFonts w:ascii="Times New Roman" w:eastAsia="宋体" w:hAnsi="Times New Roman" w:cs="Times New Roman"/>
          <w:szCs w:val="20"/>
        </w:rPr>
        <w:t xml:space="preserve">   </w:t>
      </w:r>
      <w:r w:rsidRPr="00DB5D86">
        <w:rPr>
          <w:rFonts w:ascii="Times New Roman" w:eastAsia="宋体" w:hAnsi="Times New Roman" w:cs="Times New Roman" w:hint="eastAsia"/>
          <w:szCs w:val="20"/>
        </w:rPr>
        <w:t>首</w:t>
      </w:r>
    </w:p>
    <w:p w:rsidR="00DB5D86" w:rsidRPr="00DB5D86" w:rsidRDefault="00DB5D86" w:rsidP="00DB5D86">
      <w:pPr>
        <w:numPr>
          <w:ilvl w:val="0"/>
          <w:numId w:val="8"/>
        </w:numPr>
        <w:snapToGrid w:val="0"/>
        <w:rPr>
          <w:rFonts w:ascii="Times New Roman" w:eastAsia="宋体" w:hAnsi="Times New Roman" w:cs="Times New Roman"/>
          <w:szCs w:val="20"/>
        </w:rPr>
      </w:pPr>
      <w:r w:rsidRPr="00DB5D86">
        <w:rPr>
          <w:rFonts w:ascii="Times New Roman" w:eastAsia="宋体" w:hAnsi="Times New Roman" w:cs="Times New Roman"/>
          <w:szCs w:val="20"/>
        </w:rPr>
        <w:t>3.         top==0</w:t>
      </w:r>
    </w:p>
    <w:p w:rsidR="00DB5D86" w:rsidRPr="00DB5D86" w:rsidRDefault="00DB5D86" w:rsidP="00DB5D86">
      <w:pPr>
        <w:numPr>
          <w:ilvl w:val="0"/>
          <w:numId w:val="8"/>
        </w:numPr>
        <w:snapToGrid w:val="0"/>
        <w:rPr>
          <w:rFonts w:ascii="Times New Roman" w:eastAsia="宋体" w:hAnsi="Times New Roman" w:cs="Times New Roman"/>
          <w:szCs w:val="20"/>
        </w:rPr>
      </w:pPr>
      <w:r w:rsidRPr="00DB5D86">
        <w:rPr>
          <w:rFonts w:ascii="Times New Roman" w:eastAsia="宋体" w:hAnsi="Times New Roman" w:cs="Times New Roman"/>
          <w:szCs w:val="20"/>
        </w:rPr>
        <w:t>4.         O</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1</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 xml:space="preserve">     O</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n</w:t>
      </w:r>
      <w:r w:rsidRPr="00DB5D86">
        <w:rPr>
          <w:rFonts w:ascii="Times New Roman" w:eastAsia="宋体" w:hAnsi="Times New Roman" w:cs="Times New Roman" w:hint="eastAsia"/>
          <w:szCs w:val="20"/>
        </w:rPr>
        <w:t>）</w:t>
      </w:r>
    </w:p>
    <w:p w:rsidR="00DB5D86" w:rsidRPr="00DB5D86" w:rsidRDefault="00DB5D86" w:rsidP="00DB5D86">
      <w:pPr>
        <w:numPr>
          <w:ilvl w:val="0"/>
          <w:numId w:val="8"/>
        </w:numPr>
        <w:snapToGrid w:val="0"/>
        <w:rPr>
          <w:rFonts w:ascii="Times New Roman" w:eastAsia="宋体" w:hAnsi="Times New Roman" w:cs="Times New Roman"/>
          <w:szCs w:val="20"/>
        </w:rPr>
      </w:pPr>
      <w:r w:rsidRPr="00DB5D86">
        <w:rPr>
          <w:rFonts w:ascii="Times New Roman" w:eastAsia="宋体" w:hAnsi="Times New Roman" w:cs="Times New Roman"/>
          <w:szCs w:val="20"/>
        </w:rPr>
        <w:t>5.         128    44    108</w:t>
      </w:r>
    </w:p>
    <w:p w:rsidR="00DB5D86" w:rsidRPr="00DB5D86" w:rsidRDefault="00DB5D86" w:rsidP="00DB5D86">
      <w:pPr>
        <w:numPr>
          <w:ilvl w:val="0"/>
          <w:numId w:val="8"/>
        </w:numPr>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6.         3   3  </w:t>
      </w:r>
    </w:p>
    <w:p w:rsidR="00DB5D86" w:rsidRPr="00DB5D86" w:rsidRDefault="00DB5D86" w:rsidP="00DB5D86">
      <w:pPr>
        <w:numPr>
          <w:ilvl w:val="0"/>
          <w:numId w:val="8"/>
        </w:numPr>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7.         </w:t>
      </w:r>
      <w:r w:rsidRPr="00DB5D86">
        <w:rPr>
          <w:rFonts w:ascii="Times New Roman" w:eastAsia="宋体" w:hAnsi="Times New Roman" w:cs="Times New Roman"/>
          <w:noProof/>
          <w:szCs w:val="20"/>
        </w:rPr>
        <mc:AlternateContent>
          <mc:Choice Requires="wps">
            <w:drawing>
              <wp:anchor distT="0" distB="0" distL="114300" distR="114300" simplePos="0" relativeHeight="251668480" behindDoc="0" locked="0" layoutInCell="1" allowOverlap="1" wp14:anchorId="27FC700E" wp14:editId="3E06331D">
                <wp:simplePos x="0" y="0"/>
                <wp:positionH relativeFrom="column">
                  <wp:align>left</wp:align>
                </wp:positionH>
                <wp:positionV relativeFrom="paragraph">
                  <wp:posOffset>99060</wp:posOffset>
                </wp:positionV>
                <wp:extent cx="1112520" cy="1666240"/>
                <wp:effectExtent l="0" t="3810" r="1905" b="0"/>
                <wp:wrapSquare wrapText="bothSides"/>
                <wp:docPr id="226" name="Text Box 1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2520" cy="16662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CellSpacing w:w="0" w:type="dxa"/>
                              <w:tblLayout w:type="fixed"/>
                              <w:tblCellMar>
                                <w:left w:w="0" w:type="dxa"/>
                                <w:right w:w="0" w:type="dxa"/>
                              </w:tblCellMar>
                              <w:tblLook w:val="04A0" w:firstRow="1" w:lastRow="0" w:firstColumn="1" w:lastColumn="0" w:noHBand="0" w:noVBand="1"/>
                            </w:tblPr>
                            <w:tblGrid>
                              <w:gridCol w:w="1479"/>
                            </w:tblGrid>
                            <w:tr w:rsidR="00CC1C06">
                              <w:trPr>
                                <w:tblCellSpacing w:w="0" w:type="dxa"/>
                              </w:trPr>
                              <w:tc>
                                <w:tcPr>
                                  <w:tcW w:w="1479" w:type="dxa"/>
                                  <w:vAlign w:val="center"/>
                                  <w:hideMark/>
                                </w:tcPr>
                                <w:tbl>
                                  <w:tblPr>
                                    <w:tblW w:w="0" w:type="auto"/>
                                    <w:tblInd w:w="108"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448"/>
                                    <w:gridCol w:w="447"/>
                                    <w:gridCol w:w="466"/>
                                  </w:tblGrid>
                                  <w:tr w:rsidR="00CC1C06">
                                    <w:tc>
                                      <w:tcPr>
                                        <w:tcW w:w="448" w:type="dxa"/>
                                        <w:tcBorders>
                                          <w:top w:val="single" w:sz="4" w:space="0" w:color="auto"/>
                                          <w:left w:val="single" w:sz="4" w:space="0" w:color="auto"/>
                                          <w:bottom w:val="single" w:sz="4" w:space="0" w:color="auto"/>
                                          <w:right w:val="single" w:sz="4" w:space="0" w:color="auto"/>
                                        </w:tcBorders>
                                        <w:hideMark/>
                                      </w:tcPr>
                                      <w:p w:rsidR="00CC1C06" w:rsidRDefault="00CC1C06">
                                        <w:pPr>
                                          <w:jc w:val="center"/>
                                        </w:pPr>
                                        <w:r>
                                          <w:t>6</w:t>
                                        </w:r>
                                      </w:p>
                                    </w:tc>
                                    <w:tc>
                                      <w:tcPr>
                                        <w:tcW w:w="447" w:type="dxa"/>
                                        <w:tcBorders>
                                          <w:top w:val="single" w:sz="4" w:space="0" w:color="auto"/>
                                          <w:left w:val="single" w:sz="4" w:space="0" w:color="auto"/>
                                          <w:bottom w:val="single" w:sz="4" w:space="0" w:color="auto"/>
                                          <w:right w:val="single" w:sz="4" w:space="0" w:color="auto"/>
                                        </w:tcBorders>
                                        <w:hideMark/>
                                      </w:tcPr>
                                      <w:p w:rsidR="00CC1C06" w:rsidRDefault="00CC1C06">
                                        <w:pPr>
                                          <w:jc w:val="center"/>
                                        </w:pPr>
                                        <w:r>
                                          <w:t>5</w:t>
                                        </w:r>
                                      </w:p>
                                    </w:tc>
                                    <w:tc>
                                      <w:tcPr>
                                        <w:tcW w:w="466" w:type="dxa"/>
                                        <w:tcBorders>
                                          <w:top w:val="single" w:sz="4" w:space="0" w:color="auto"/>
                                          <w:left w:val="single" w:sz="4" w:space="0" w:color="auto"/>
                                          <w:bottom w:val="single" w:sz="4" w:space="0" w:color="auto"/>
                                          <w:right w:val="single" w:sz="4" w:space="0" w:color="auto"/>
                                        </w:tcBorders>
                                        <w:hideMark/>
                                      </w:tcPr>
                                      <w:p w:rsidR="00CC1C06" w:rsidRDefault="00CC1C06">
                                        <w:pPr>
                                          <w:jc w:val="center"/>
                                        </w:pPr>
                                        <w:r>
                                          <w:t>5</w:t>
                                        </w:r>
                                      </w:p>
                                    </w:tc>
                                  </w:tr>
                                  <w:tr w:rsidR="00CC1C06">
                                    <w:tc>
                                      <w:tcPr>
                                        <w:tcW w:w="448" w:type="dxa"/>
                                        <w:tcBorders>
                                          <w:top w:val="single" w:sz="4" w:space="0" w:color="auto"/>
                                          <w:left w:val="single" w:sz="4" w:space="0" w:color="auto"/>
                                          <w:bottom w:val="single" w:sz="4" w:space="0" w:color="auto"/>
                                          <w:right w:val="single" w:sz="4" w:space="0" w:color="auto"/>
                                        </w:tcBorders>
                                        <w:hideMark/>
                                      </w:tcPr>
                                      <w:p w:rsidR="00CC1C06" w:rsidRDefault="00CC1C06">
                                        <w:pPr>
                                          <w:jc w:val="center"/>
                                        </w:pPr>
                                        <w:r>
                                          <w:t>1</w:t>
                                        </w:r>
                                      </w:p>
                                    </w:tc>
                                    <w:tc>
                                      <w:tcPr>
                                        <w:tcW w:w="447" w:type="dxa"/>
                                        <w:tcBorders>
                                          <w:top w:val="single" w:sz="4" w:space="0" w:color="auto"/>
                                          <w:left w:val="single" w:sz="4" w:space="0" w:color="auto"/>
                                          <w:bottom w:val="single" w:sz="4" w:space="0" w:color="auto"/>
                                          <w:right w:val="single" w:sz="4" w:space="0" w:color="auto"/>
                                        </w:tcBorders>
                                        <w:hideMark/>
                                      </w:tcPr>
                                      <w:p w:rsidR="00CC1C06" w:rsidRDefault="00CC1C06">
                                        <w:pPr>
                                          <w:jc w:val="center"/>
                                        </w:pPr>
                                        <w:r>
                                          <w:t>5</w:t>
                                        </w:r>
                                      </w:p>
                                    </w:tc>
                                    <w:tc>
                                      <w:tcPr>
                                        <w:tcW w:w="466" w:type="dxa"/>
                                        <w:tcBorders>
                                          <w:top w:val="single" w:sz="4" w:space="0" w:color="auto"/>
                                          <w:left w:val="single" w:sz="4" w:space="0" w:color="auto"/>
                                          <w:bottom w:val="single" w:sz="4" w:space="0" w:color="auto"/>
                                          <w:right w:val="single" w:sz="4" w:space="0" w:color="auto"/>
                                        </w:tcBorders>
                                        <w:hideMark/>
                                      </w:tcPr>
                                      <w:p w:rsidR="00CC1C06" w:rsidRDefault="00CC1C06">
                                        <w:pPr>
                                          <w:jc w:val="center"/>
                                        </w:pPr>
                                        <w:r>
                                          <w:t>1</w:t>
                                        </w:r>
                                      </w:p>
                                    </w:tc>
                                  </w:tr>
                                  <w:tr w:rsidR="00CC1C06">
                                    <w:tc>
                                      <w:tcPr>
                                        <w:tcW w:w="448" w:type="dxa"/>
                                        <w:tcBorders>
                                          <w:top w:val="single" w:sz="4" w:space="0" w:color="auto"/>
                                          <w:left w:val="single" w:sz="4" w:space="0" w:color="auto"/>
                                          <w:bottom w:val="single" w:sz="4" w:space="0" w:color="auto"/>
                                          <w:right w:val="single" w:sz="4" w:space="0" w:color="auto"/>
                                        </w:tcBorders>
                                        <w:hideMark/>
                                      </w:tcPr>
                                      <w:p w:rsidR="00CC1C06" w:rsidRDefault="00CC1C06">
                                        <w:pPr>
                                          <w:jc w:val="center"/>
                                        </w:pPr>
                                        <w:r>
                                          <w:t>3</w:t>
                                        </w:r>
                                      </w:p>
                                    </w:tc>
                                    <w:tc>
                                      <w:tcPr>
                                        <w:tcW w:w="447" w:type="dxa"/>
                                        <w:tcBorders>
                                          <w:top w:val="single" w:sz="4" w:space="0" w:color="auto"/>
                                          <w:left w:val="single" w:sz="4" w:space="0" w:color="auto"/>
                                          <w:bottom w:val="single" w:sz="4" w:space="0" w:color="auto"/>
                                          <w:right w:val="single" w:sz="4" w:space="0" w:color="auto"/>
                                        </w:tcBorders>
                                        <w:hideMark/>
                                      </w:tcPr>
                                      <w:p w:rsidR="00CC1C06" w:rsidRDefault="00CC1C06">
                                        <w:pPr>
                                          <w:jc w:val="center"/>
                                        </w:pPr>
                                        <w:r>
                                          <w:t>2</w:t>
                                        </w:r>
                                      </w:p>
                                    </w:tc>
                                    <w:tc>
                                      <w:tcPr>
                                        <w:tcW w:w="466" w:type="dxa"/>
                                        <w:tcBorders>
                                          <w:top w:val="single" w:sz="4" w:space="0" w:color="auto"/>
                                          <w:left w:val="single" w:sz="4" w:space="0" w:color="auto"/>
                                          <w:bottom w:val="single" w:sz="4" w:space="0" w:color="auto"/>
                                          <w:right w:val="single" w:sz="4" w:space="0" w:color="auto"/>
                                        </w:tcBorders>
                                        <w:hideMark/>
                                      </w:tcPr>
                                      <w:p w:rsidR="00CC1C06" w:rsidRDefault="00CC1C06">
                                        <w:pPr>
                                          <w:jc w:val="center"/>
                                        </w:pPr>
                                        <w:r>
                                          <w:t>-1</w:t>
                                        </w:r>
                                      </w:p>
                                    </w:tc>
                                  </w:tr>
                                  <w:tr w:rsidR="00CC1C06">
                                    <w:tc>
                                      <w:tcPr>
                                        <w:tcW w:w="448" w:type="dxa"/>
                                        <w:tcBorders>
                                          <w:top w:val="single" w:sz="4" w:space="0" w:color="auto"/>
                                          <w:left w:val="single" w:sz="4" w:space="0" w:color="auto"/>
                                          <w:bottom w:val="single" w:sz="4" w:space="0" w:color="auto"/>
                                          <w:right w:val="single" w:sz="4" w:space="0" w:color="auto"/>
                                        </w:tcBorders>
                                        <w:hideMark/>
                                      </w:tcPr>
                                      <w:p w:rsidR="00CC1C06" w:rsidRDefault="00CC1C06">
                                        <w:pPr>
                                          <w:jc w:val="center"/>
                                        </w:pPr>
                                        <w:r>
                                          <w:t>4</w:t>
                                        </w:r>
                                      </w:p>
                                    </w:tc>
                                    <w:tc>
                                      <w:tcPr>
                                        <w:tcW w:w="447" w:type="dxa"/>
                                        <w:tcBorders>
                                          <w:top w:val="single" w:sz="4" w:space="0" w:color="auto"/>
                                          <w:left w:val="single" w:sz="4" w:space="0" w:color="auto"/>
                                          <w:bottom w:val="single" w:sz="4" w:space="0" w:color="auto"/>
                                          <w:right w:val="single" w:sz="4" w:space="0" w:color="auto"/>
                                        </w:tcBorders>
                                        <w:hideMark/>
                                      </w:tcPr>
                                      <w:p w:rsidR="00CC1C06" w:rsidRDefault="00CC1C06">
                                        <w:pPr>
                                          <w:jc w:val="center"/>
                                        </w:pPr>
                                        <w:r>
                                          <w:t>5</w:t>
                                        </w:r>
                                      </w:p>
                                    </w:tc>
                                    <w:tc>
                                      <w:tcPr>
                                        <w:tcW w:w="466" w:type="dxa"/>
                                        <w:tcBorders>
                                          <w:top w:val="single" w:sz="4" w:space="0" w:color="auto"/>
                                          <w:left w:val="single" w:sz="4" w:space="0" w:color="auto"/>
                                          <w:bottom w:val="single" w:sz="4" w:space="0" w:color="auto"/>
                                          <w:right w:val="single" w:sz="4" w:space="0" w:color="auto"/>
                                        </w:tcBorders>
                                        <w:hideMark/>
                                      </w:tcPr>
                                      <w:p w:rsidR="00CC1C06" w:rsidRDefault="00CC1C06">
                                        <w:pPr>
                                          <w:jc w:val="center"/>
                                        </w:pPr>
                                        <w:r>
                                          <w:t>-2</w:t>
                                        </w:r>
                                      </w:p>
                                    </w:tc>
                                  </w:tr>
                                  <w:tr w:rsidR="00CC1C06">
                                    <w:tc>
                                      <w:tcPr>
                                        <w:tcW w:w="448" w:type="dxa"/>
                                        <w:tcBorders>
                                          <w:top w:val="single" w:sz="4" w:space="0" w:color="auto"/>
                                          <w:left w:val="single" w:sz="4" w:space="0" w:color="auto"/>
                                          <w:bottom w:val="single" w:sz="4" w:space="0" w:color="auto"/>
                                          <w:right w:val="single" w:sz="4" w:space="0" w:color="auto"/>
                                        </w:tcBorders>
                                        <w:hideMark/>
                                      </w:tcPr>
                                      <w:p w:rsidR="00CC1C06" w:rsidRDefault="00CC1C06">
                                        <w:pPr>
                                          <w:jc w:val="center"/>
                                        </w:pPr>
                                        <w:r>
                                          <w:t>5</w:t>
                                        </w:r>
                                      </w:p>
                                    </w:tc>
                                    <w:tc>
                                      <w:tcPr>
                                        <w:tcW w:w="447" w:type="dxa"/>
                                        <w:tcBorders>
                                          <w:top w:val="single" w:sz="4" w:space="0" w:color="auto"/>
                                          <w:left w:val="single" w:sz="4" w:space="0" w:color="auto"/>
                                          <w:bottom w:val="single" w:sz="4" w:space="0" w:color="auto"/>
                                          <w:right w:val="single" w:sz="4" w:space="0" w:color="auto"/>
                                        </w:tcBorders>
                                        <w:hideMark/>
                                      </w:tcPr>
                                      <w:p w:rsidR="00CC1C06" w:rsidRDefault="00CC1C06">
                                        <w:pPr>
                                          <w:jc w:val="center"/>
                                        </w:pPr>
                                        <w:r>
                                          <w:t>1</w:t>
                                        </w:r>
                                      </w:p>
                                    </w:tc>
                                    <w:tc>
                                      <w:tcPr>
                                        <w:tcW w:w="466" w:type="dxa"/>
                                        <w:tcBorders>
                                          <w:top w:val="single" w:sz="4" w:space="0" w:color="auto"/>
                                          <w:left w:val="single" w:sz="4" w:space="0" w:color="auto"/>
                                          <w:bottom w:val="single" w:sz="4" w:space="0" w:color="auto"/>
                                          <w:right w:val="single" w:sz="4" w:space="0" w:color="auto"/>
                                        </w:tcBorders>
                                        <w:hideMark/>
                                      </w:tcPr>
                                      <w:p w:rsidR="00CC1C06" w:rsidRDefault="00CC1C06">
                                        <w:pPr>
                                          <w:jc w:val="center"/>
                                        </w:pPr>
                                        <w:r>
                                          <w:t>5</w:t>
                                        </w:r>
                                      </w:p>
                                    </w:tc>
                                  </w:tr>
                                  <w:tr w:rsidR="00CC1C06">
                                    <w:tc>
                                      <w:tcPr>
                                        <w:tcW w:w="448" w:type="dxa"/>
                                        <w:tcBorders>
                                          <w:top w:val="single" w:sz="4" w:space="0" w:color="auto"/>
                                          <w:left w:val="single" w:sz="4" w:space="0" w:color="auto"/>
                                          <w:bottom w:val="single" w:sz="4" w:space="0" w:color="auto"/>
                                          <w:right w:val="single" w:sz="4" w:space="0" w:color="auto"/>
                                        </w:tcBorders>
                                        <w:hideMark/>
                                      </w:tcPr>
                                      <w:p w:rsidR="00CC1C06" w:rsidRDefault="00CC1C06">
                                        <w:pPr>
                                          <w:jc w:val="center"/>
                                        </w:pPr>
                                        <w:r>
                                          <w:t>6</w:t>
                                        </w:r>
                                      </w:p>
                                    </w:tc>
                                    <w:tc>
                                      <w:tcPr>
                                        <w:tcW w:w="447" w:type="dxa"/>
                                        <w:tcBorders>
                                          <w:top w:val="single" w:sz="4" w:space="0" w:color="auto"/>
                                          <w:left w:val="single" w:sz="4" w:space="0" w:color="auto"/>
                                          <w:bottom w:val="single" w:sz="4" w:space="0" w:color="auto"/>
                                          <w:right w:val="single" w:sz="4" w:space="0" w:color="auto"/>
                                        </w:tcBorders>
                                        <w:hideMark/>
                                      </w:tcPr>
                                      <w:p w:rsidR="00CC1C06" w:rsidRDefault="00CC1C06">
                                        <w:pPr>
                                          <w:jc w:val="center"/>
                                        </w:pPr>
                                        <w:r>
                                          <w:t>3</w:t>
                                        </w:r>
                                      </w:p>
                                    </w:tc>
                                    <w:tc>
                                      <w:tcPr>
                                        <w:tcW w:w="466" w:type="dxa"/>
                                        <w:tcBorders>
                                          <w:top w:val="single" w:sz="4" w:space="0" w:color="auto"/>
                                          <w:left w:val="single" w:sz="4" w:space="0" w:color="auto"/>
                                          <w:bottom w:val="single" w:sz="4" w:space="0" w:color="auto"/>
                                          <w:right w:val="single" w:sz="4" w:space="0" w:color="auto"/>
                                        </w:tcBorders>
                                        <w:hideMark/>
                                      </w:tcPr>
                                      <w:p w:rsidR="00CC1C06" w:rsidRDefault="00CC1C06">
                                        <w:pPr>
                                          <w:jc w:val="center"/>
                                        </w:pPr>
                                        <w:r>
                                          <w:t>7</w:t>
                                        </w:r>
                                      </w:p>
                                    </w:tc>
                                  </w:tr>
                                </w:tbl>
                                <w:p w:rsidR="00CC1C06" w:rsidRDefault="00CC1C06">
                                  <w:r>
                                    <w:t xml:space="preserve">    </w:t>
                                  </w:r>
                                  <w:r>
                                    <w:rPr>
                                      <w:rFonts w:hint="eastAsia"/>
                                    </w:rPr>
                                    <w:t>图</w:t>
                                  </w:r>
                                  <w:r>
                                    <w:t>7</w:t>
                                  </w:r>
                                </w:p>
                              </w:tc>
                            </w:tr>
                          </w:tbl>
                          <w:p w:rsidR="00CC1C06" w:rsidRDefault="00CC1C06" w:rsidP="00DB5D86">
                            <w:pPr>
                              <w:widowControl/>
                              <w:jc w:val="left"/>
                              <w:rPr>
                                <w:rFonts w:ascii="宋体" w:hAnsi="宋体" w:cs="Times New Roman"/>
                                <w:kern w:val="0"/>
                                <w:sz w:val="24"/>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FC700E" id="Text Box 103" o:spid="_x0000_s1030" type="#_x0000_t202" style="position:absolute;left:0;text-align:left;margin-left:0;margin-top:7.8pt;width:87.6pt;height:131.2pt;z-index:251668480;visibility:visible;mso-wrap-style:square;mso-width-percent:0;mso-height-percent:0;mso-wrap-distance-left:9pt;mso-wrap-distance-top:0;mso-wrap-distance-right:9pt;mso-wrap-distance-bottom:0;mso-position-horizontal:left;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" stroked="f">
                <v:textbox>
                  <w:txbxContent>
                    <w:tbl>
                      <w:tblPr>
                        <w:tblW w:w="0" w:type="auto"/>
                        <w:tblCellSpacing w:w="0" w:type="dxa"/>
                        <w:tblLayout w:type="fixed"/>
                        <w:tblCellMar>
                          <w:left w:w="0" w:type="dxa"/>
                          <w:right w:w="0" w:type="dxa"/>
                        </w:tblCellMar>
                        <w:tblLook w:val="04A0" w:firstRow="1" w:lastRow="0" w:firstColumn="1" w:lastColumn="0" w:noHBand="0" w:noVBand="1"/>
                      </w:tblPr>
                      <w:tblGrid>
                        <w:gridCol w:w="1479"/>
                      </w:tblGrid>
                      <w:tr w:rsidR="00CC1C06">
                        <w:trPr>
                          <w:tblCellSpacing w:w="0" w:type="dxa"/>
                        </w:trPr>
                        <w:tc>
                          <w:tcPr>
                            <w:tcW w:w="1479" w:type="dxa"/>
                            <w:vAlign w:val="center"/>
                            <w:hideMark/>
                          </w:tcPr>
                          <w:tbl>
                            <w:tblPr>
                              <w:tblW w:w="0" w:type="auto"/>
                              <w:tblInd w:w="108"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448"/>
                              <w:gridCol w:w="447"/>
                              <w:gridCol w:w="466"/>
                            </w:tblGrid>
                            <w:tr w:rsidR="00CC1C06">
                              <w:tc>
                                <w:tcPr>
                                  <w:tcW w:w="448" w:type="dxa"/>
                                  <w:tcBorders>
                                    <w:top w:val="single" w:sz="4" w:space="0" w:color="auto"/>
                                    <w:left w:val="single" w:sz="4" w:space="0" w:color="auto"/>
                                    <w:bottom w:val="single" w:sz="4" w:space="0" w:color="auto"/>
                                    <w:right w:val="single" w:sz="4" w:space="0" w:color="auto"/>
                                  </w:tcBorders>
                                  <w:hideMark/>
                                </w:tcPr>
                                <w:p w:rsidR="00CC1C06" w:rsidRDefault="00CC1C06">
                                  <w:pPr>
                                    <w:jc w:val="center"/>
                                  </w:pPr>
                                  <w:r>
                                    <w:t>6</w:t>
                                  </w:r>
                                </w:p>
                              </w:tc>
                              <w:tc>
                                <w:tcPr>
                                  <w:tcW w:w="447" w:type="dxa"/>
                                  <w:tcBorders>
                                    <w:top w:val="single" w:sz="4" w:space="0" w:color="auto"/>
                                    <w:left w:val="single" w:sz="4" w:space="0" w:color="auto"/>
                                    <w:bottom w:val="single" w:sz="4" w:space="0" w:color="auto"/>
                                    <w:right w:val="single" w:sz="4" w:space="0" w:color="auto"/>
                                  </w:tcBorders>
                                  <w:hideMark/>
                                </w:tcPr>
                                <w:p w:rsidR="00CC1C06" w:rsidRDefault="00CC1C06">
                                  <w:pPr>
                                    <w:jc w:val="center"/>
                                  </w:pPr>
                                  <w:r>
                                    <w:t>5</w:t>
                                  </w:r>
                                </w:p>
                              </w:tc>
                              <w:tc>
                                <w:tcPr>
                                  <w:tcW w:w="466" w:type="dxa"/>
                                  <w:tcBorders>
                                    <w:top w:val="single" w:sz="4" w:space="0" w:color="auto"/>
                                    <w:left w:val="single" w:sz="4" w:space="0" w:color="auto"/>
                                    <w:bottom w:val="single" w:sz="4" w:space="0" w:color="auto"/>
                                    <w:right w:val="single" w:sz="4" w:space="0" w:color="auto"/>
                                  </w:tcBorders>
                                  <w:hideMark/>
                                </w:tcPr>
                                <w:p w:rsidR="00CC1C06" w:rsidRDefault="00CC1C06">
                                  <w:pPr>
                                    <w:jc w:val="center"/>
                                  </w:pPr>
                                  <w:r>
                                    <w:t>5</w:t>
                                  </w:r>
                                </w:p>
                              </w:tc>
                            </w:tr>
                            <w:tr w:rsidR="00CC1C06">
                              <w:tc>
                                <w:tcPr>
                                  <w:tcW w:w="448" w:type="dxa"/>
                                  <w:tcBorders>
                                    <w:top w:val="single" w:sz="4" w:space="0" w:color="auto"/>
                                    <w:left w:val="single" w:sz="4" w:space="0" w:color="auto"/>
                                    <w:bottom w:val="single" w:sz="4" w:space="0" w:color="auto"/>
                                    <w:right w:val="single" w:sz="4" w:space="0" w:color="auto"/>
                                  </w:tcBorders>
                                  <w:hideMark/>
                                </w:tcPr>
                                <w:p w:rsidR="00CC1C06" w:rsidRDefault="00CC1C06">
                                  <w:pPr>
                                    <w:jc w:val="center"/>
                                  </w:pPr>
                                  <w:r>
                                    <w:t>1</w:t>
                                  </w:r>
                                </w:p>
                              </w:tc>
                              <w:tc>
                                <w:tcPr>
                                  <w:tcW w:w="447" w:type="dxa"/>
                                  <w:tcBorders>
                                    <w:top w:val="single" w:sz="4" w:space="0" w:color="auto"/>
                                    <w:left w:val="single" w:sz="4" w:space="0" w:color="auto"/>
                                    <w:bottom w:val="single" w:sz="4" w:space="0" w:color="auto"/>
                                    <w:right w:val="single" w:sz="4" w:space="0" w:color="auto"/>
                                  </w:tcBorders>
                                  <w:hideMark/>
                                </w:tcPr>
                                <w:p w:rsidR="00CC1C06" w:rsidRDefault="00CC1C06">
                                  <w:pPr>
                                    <w:jc w:val="center"/>
                                  </w:pPr>
                                  <w:r>
                                    <w:t>5</w:t>
                                  </w:r>
                                </w:p>
                              </w:tc>
                              <w:tc>
                                <w:tcPr>
                                  <w:tcW w:w="466" w:type="dxa"/>
                                  <w:tcBorders>
                                    <w:top w:val="single" w:sz="4" w:space="0" w:color="auto"/>
                                    <w:left w:val="single" w:sz="4" w:space="0" w:color="auto"/>
                                    <w:bottom w:val="single" w:sz="4" w:space="0" w:color="auto"/>
                                    <w:right w:val="single" w:sz="4" w:space="0" w:color="auto"/>
                                  </w:tcBorders>
                                  <w:hideMark/>
                                </w:tcPr>
                                <w:p w:rsidR="00CC1C06" w:rsidRDefault="00CC1C06">
                                  <w:pPr>
                                    <w:jc w:val="center"/>
                                  </w:pPr>
                                  <w:r>
                                    <w:t>1</w:t>
                                  </w:r>
                                </w:p>
                              </w:tc>
                            </w:tr>
                            <w:tr w:rsidR="00CC1C06">
                              <w:tc>
                                <w:tcPr>
                                  <w:tcW w:w="448" w:type="dxa"/>
                                  <w:tcBorders>
                                    <w:top w:val="single" w:sz="4" w:space="0" w:color="auto"/>
                                    <w:left w:val="single" w:sz="4" w:space="0" w:color="auto"/>
                                    <w:bottom w:val="single" w:sz="4" w:space="0" w:color="auto"/>
                                    <w:right w:val="single" w:sz="4" w:space="0" w:color="auto"/>
                                  </w:tcBorders>
                                  <w:hideMark/>
                                </w:tcPr>
                                <w:p w:rsidR="00CC1C06" w:rsidRDefault="00CC1C06">
                                  <w:pPr>
                                    <w:jc w:val="center"/>
                                  </w:pPr>
                                  <w:r>
                                    <w:t>3</w:t>
                                  </w:r>
                                </w:p>
                              </w:tc>
                              <w:tc>
                                <w:tcPr>
                                  <w:tcW w:w="447" w:type="dxa"/>
                                  <w:tcBorders>
                                    <w:top w:val="single" w:sz="4" w:space="0" w:color="auto"/>
                                    <w:left w:val="single" w:sz="4" w:space="0" w:color="auto"/>
                                    <w:bottom w:val="single" w:sz="4" w:space="0" w:color="auto"/>
                                    <w:right w:val="single" w:sz="4" w:space="0" w:color="auto"/>
                                  </w:tcBorders>
                                  <w:hideMark/>
                                </w:tcPr>
                                <w:p w:rsidR="00CC1C06" w:rsidRDefault="00CC1C06">
                                  <w:pPr>
                                    <w:jc w:val="center"/>
                                  </w:pPr>
                                  <w:r>
                                    <w:t>2</w:t>
                                  </w:r>
                                </w:p>
                              </w:tc>
                              <w:tc>
                                <w:tcPr>
                                  <w:tcW w:w="466" w:type="dxa"/>
                                  <w:tcBorders>
                                    <w:top w:val="single" w:sz="4" w:space="0" w:color="auto"/>
                                    <w:left w:val="single" w:sz="4" w:space="0" w:color="auto"/>
                                    <w:bottom w:val="single" w:sz="4" w:space="0" w:color="auto"/>
                                    <w:right w:val="single" w:sz="4" w:space="0" w:color="auto"/>
                                  </w:tcBorders>
                                  <w:hideMark/>
                                </w:tcPr>
                                <w:p w:rsidR="00CC1C06" w:rsidRDefault="00CC1C06">
                                  <w:pPr>
                                    <w:jc w:val="center"/>
                                  </w:pPr>
                                  <w:r>
                                    <w:t>-1</w:t>
                                  </w:r>
                                </w:p>
                              </w:tc>
                            </w:tr>
                            <w:tr w:rsidR="00CC1C06">
                              <w:tc>
                                <w:tcPr>
                                  <w:tcW w:w="448" w:type="dxa"/>
                                  <w:tcBorders>
                                    <w:top w:val="single" w:sz="4" w:space="0" w:color="auto"/>
                                    <w:left w:val="single" w:sz="4" w:space="0" w:color="auto"/>
                                    <w:bottom w:val="single" w:sz="4" w:space="0" w:color="auto"/>
                                    <w:right w:val="single" w:sz="4" w:space="0" w:color="auto"/>
                                  </w:tcBorders>
                                  <w:hideMark/>
                                </w:tcPr>
                                <w:p w:rsidR="00CC1C06" w:rsidRDefault="00CC1C06">
                                  <w:pPr>
                                    <w:jc w:val="center"/>
                                  </w:pPr>
                                  <w:r>
                                    <w:t>4</w:t>
                                  </w:r>
                                </w:p>
                              </w:tc>
                              <w:tc>
                                <w:tcPr>
                                  <w:tcW w:w="447" w:type="dxa"/>
                                  <w:tcBorders>
                                    <w:top w:val="single" w:sz="4" w:space="0" w:color="auto"/>
                                    <w:left w:val="single" w:sz="4" w:space="0" w:color="auto"/>
                                    <w:bottom w:val="single" w:sz="4" w:space="0" w:color="auto"/>
                                    <w:right w:val="single" w:sz="4" w:space="0" w:color="auto"/>
                                  </w:tcBorders>
                                  <w:hideMark/>
                                </w:tcPr>
                                <w:p w:rsidR="00CC1C06" w:rsidRDefault="00CC1C06">
                                  <w:pPr>
                                    <w:jc w:val="center"/>
                                  </w:pPr>
                                  <w:r>
                                    <w:t>5</w:t>
                                  </w:r>
                                </w:p>
                              </w:tc>
                              <w:tc>
                                <w:tcPr>
                                  <w:tcW w:w="466" w:type="dxa"/>
                                  <w:tcBorders>
                                    <w:top w:val="single" w:sz="4" w:space="0" w:color="auto"/>
                                    <w:left w:val="single" w:sz="4" w:space="0" w:color="auto"/>
                                    <w:bottom w:val="single" w:sz="4" w:space="0" w:color="auto"/>
                                    <w:right w:val="single" w:sz="4" w:space="0" w:color="auto"/>
                                  </w:tcBorders>
                                  <w:hideMark/>
                                </w:tcPr>
                                <w:p w:rsidR="00CC1C06" w:rsidRDefault="00CC1C06">
                                  <w:pPr>
                                    <w:jc w:val="center"/>
                                  </w:pPr>
                                  <w:r>
                                    <w:t>-2</w:t>
                                  </w:r>
                                </w:p>
                              </w:tc>
                            </w:tr>
                            <w:tr w:rsidR="00CC1C06">
                              <w:tc>
                                <w:tcPr>
                                  <w:tcW w:w="448" w:type="dxa"/>
                                  <w:tcBorders>
                                    <w:top w:val="single" w:sz="4" w:space="0" w:color="auto"/>
                                    <w:left w:val="single" w:sz="4" w:space="0" w:color="auto"/>
                                    <w:bottom w:val="single" w:sz="4" w:space="0" w:color="auto"/>
                                    <w:right w:val="single" w:sz="4" w:space="0" w:color="auto"/>
                                  </w:tcBorders>
                                  <w:hideMark/>
                                </w:tcPr>
                                <w:p w:rsidR="00CC1C06" w:rsidRDefault="00CC1C06">
                                  <w:pPr>
                                    <w:jc w:val="center"/>
                                  </w:pPr>
                                  <w:r>
                                    <w:t>5</w:t>
                                  </w:r>
                                </w:p>
                              </w:tc>
                              <w:tc>
                                <w:tcPr>
                                  <w:tcW w:w="447" w:type="dxa"/>
                                  <w:tcBorders>
                                    <w:top w:val="single" w:sz="4" w:space="0" w:color="auto"/>
                                    <w:left w:val="single" w:sz="4" w:space="0" w:color="auto"/>
                                    <w:bottom w:val="single" w:sz="4" w:space="0" w:color="auto"/>
                                    <w:right w:val="single" w:sz="4" w:space="0" w:color="auto"/>
                                  </w:tcBorders>
                                  <w:hideMark/>
                                </w:tcPr>
                                <w:p w:rsidR="00CC1C06" w:rsidRDefault="00CC1C06">
                                  <w:pPr>
                                    <w:jc w:val="center"/>
                                  </w:pPr>
                                  <w:r>
                                    <w:t>1</w:t>
                                  </w:r>
                                </w:p>
                              </w:tc>
                              <w:tc>
                                <w:tcPr>
                                  <w:tcW w:w="466" w:type="dxa"/>
                                  <w:tcBorders>
                                    <w:top w:val="single" w:sz="4" w:space="0" w:color="auto"/>
                                    <w:left w:val="single" w:sz="4" w:space="0" w:color="auto"/>
                                    <w:bottom w:val="single" w:sz="4" w:space="0" w:color="auto"/>
                                    <w:right w:val="single" w:sz="4" w:space="0" w:color="auto"/>
                                  </w:tcBorders>
                                  <w:hideMark/>
                                </w:tcPr>
                                <w:p w:rsidR="00CC1C06" w:rsidRDefault="00CC1C06">
                                  <w:pPr>
                                    <w:jc w:val="center"/>
                                  </w:pPr>
                                  <w:r>
                                    <w:t>5</w:t>
                                  </w:r>
                                </w:p>
                              </w:tc>
                            </w:tr>
                            <w:tr w:rsidR="00CC1C06">
                              <w:tc>
                                <w:tcPr>
                                  <w:tcW w:w="448" w:type="dxa"/>
                                  <w:tcBorders>
                                    <w:top w:val="single" w:sz="4" w:space="0" w:color="auto"/>
                                    <w:left w:val="single" w:sz="4" w:space="0" w:color="auto"/>
                                    <w:bottom w:val="single" w:sz="4" w:space="0" w:color="auto"/>
                                    <w:right w:val="single" w:sz="4" w:space="0" w:color="auto"/>
                                  </w:tcBorders>
                                  <w:hideMark/>
                                </w:tcPr>
                                <w:p w:rsidR="00CC1C06" w:rsidRDefault="00CC1C06">
                                  <w:pPr>
                                    <w:jc w:val="center"/>
                                  </w:pPr>
                                  <w:r>
                                    <w:t>6</w:t>
                                  </w:r>
                                </w:p>
                              </w:tc>
                              <w:tc>
                                <w:tcPr>
                                  <w:tcW w:w="447" w:type="dxa"/>
                                  <w:tcBorders>
                                    <w:top w:val="single" w:sz="4" w:space="0" w:color="auto"/>
                                    <w:left w:val="single" w:sz="4" w:space="0" w:color="auto"/>
                                    <w:bottom w:val="single" w:sz="4" w:space="0" w:color="auto"/>
                                    <w:right w:val="single" w:sz="4" w:space="0" w:color="auto"/>
                                  </w:tcBorders>
                                  <w:hideMark/>
                                </w:tcPr>
                                <w:p w:rsidR="00CC1C06" w:rsidRDefault="00CC1C06">
                                  <w:pPr>
                                    <w:jc w:val="center"/>
                                  </w:pPr>
                                  <w:r>
                                    <w:t>3</w:t>
                                  </w:r>
                                </w:p>
                              </w:tc>
                              <w:tc>
                                <w:tcPr>
                                  <w:tcW w:w="466" w:type="dxa"/>
                                  <w:tcBorders>
                                    <w:top w:val="single" w:sz="4" w:space="0" w:color="auto"/>
                                    <w:left w:val="single" w:sz="4" w:space="0" w:color="auto"/>
                                    <w:bottom w:val="single" w:sz="4" w:space="0" w:color="auto"/>
                                    <w:right w:val="single" w:sz="4" w:space="0" w:color="auto"/>
                                  </w:tcBorders>
                                  <w:hideMark/>
                                </w:tcPr>
                                <w:p w:rsidR="00CC1C06" w:rsidRDefault="00CC1C06">
                                  <w:pPr>
                                    <w:jc w:val="center"/>
                                  </w:pPr>
                                  <w:r>
                                    <w:t>7</w:t>
                                  </w:r>
                                </w:p>
                              </w:tc>
                            </w:tr>
                          </w:tbl>
                          <w:p w:rsidR="00CC1C06" w:rsidRDefault="00CC1C06">
                            <w:r>
                              <w:t xml:space="preserve">    </w:t>
                            </w:r>
                            <w:r>
                              <w:rPr>
                                <w:rFonts w:hint="eastAsia"/>
                              </w:rPr>
                              <w:t>图</w:t>
                            </w:r>
                            <w:r>
                              <w:t>7</w:t>
                            </w:r>
                          </w:p>
                        </w:tc>
                      </w:tr>
                    </w:tbl>
                    <w:p w:rsidR="00CC1C06" w:rsidRDefault="00CC1C06" w:rsidP="00DB5D86">
                      <w:pPr>
                        <w:widowControl/>
                        <w:jc w:val="left"/>
                        <w:rPr>
                          <w:rFonts w:ascii="宋体" w:hAnsi="宋体" w:cs="Times New Roman"/>
                          <w:kern w:val="0"/>
                          <w:sz w:val="24"/>
                          <w:szCs w:val="20"/>
                        </w:rPr>
                      </w:pPr>
                    </w:p>
                  </w:txbxContent>
                </v:textbox>
                <w10:wrap type="square"/>
              </v:shape>
            </w:pict>
          </mc:Fallback>
        </mc:AlternateContent>
      </w:r>
      <w:r w:rsidRPr="00DB5D86">
        <w:rPr>
          <w:rFonts w:ascii="Times New Roman" w:eastAsia="宋体" w:hAnsi="Times New Roman" w:cs="Times New Roman" w:hint="eastAsia"/>
          <w:szCs w:val="20"/>
        </w:rPr>
        <w:t>有序</w:t>
      </w:r>
      <w:r w:rsidRPr="00DB5D86">
        <w:rPr>
          <w:rFonts w:ascii="Times New Roman" w:eastAsia="宋体" w:hAnsi="Times New Roman" w:cs="Times New Roman"/>
          <w:szCs w:val="20"/>
        </w:rPr>
        <w:t xml:space="preserve">     n-1</w:t>
      </w:r>
    </w:p>
    <w:p w:rsidR="00DB5D86" w:rsidRPr="00DB5D86" w:rsidRDefault="00DB5D86" w:rsidP="00DB5D86">
      <w:pPr>
        <w:numPr>
          <w:ilvl w:val="0"/>
          <w:numId w:val="8"/>
        </w:numPr>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8.         </w:t>
      </w:r>
      <w:r w:rsidRPr="00DB5D86">
        <w:rPr>
          <w:rFonts w:ascii="Times New Roman" w:eastAsia="宋体" w:hAnsi="Times New Roman" w:cs="Times New Roman" w:hint="eastAsia"/>
          <w:szCs w:val="20"/>
        </w:rPr>
        <w:t>有序序列</w:t>
      </w:r>
      <w:r w:rsidRPr="00DB5D86">
        <w:rPr>
          <w:rFonts w:ascii="Times New Roman" w:eastAsia="宋体" w:hAnsi="Times New Roman" w:cs="Times New Roman"/>
          <w:szCs w:val="20"/>
        </w:rPr>
        <w:t xml:space="preserve">    </w:t>
      </w:r>
      <w:r w:rsidRPr="00DB5D86">
        <w:rPr>
          <w:rFonts w:ascii="Times New Roman" w:eastAsia="宋体" w:hAnsi="Times New Roman" w:cs="Times New Roman" w:hint="eastAsia"/>
          <w:szCs w:val="20"/>
        </w:rPr>
        <w:t>后缀表达式（或逆波兰式）</w:t>
      </w:r>
    </w:p>
    <w:p w:rsidR="00DB5D86" w:rsidRPr="00DB5D86" w:rsidRDefault="00DB5D86" w:rsidP="00DB5D86">
      <w:pPr>
        <w:numPr>
          <w:ilvl w:val="0"/>
          <w:numId w:val="8"/>
        </w:numPr>
        <w:snapToGrid w:val="0"/>
        <w:rPr>
          <w:rFonts w:ascii="Times New Roman" w:eastAsia="宋体" w:hAnsi="Times New Roman" w:cs="Times New Roman"/>
          <w:szCs w:val="20"/>
        </w:rPr>
      </w:pPr>
      <w:r w:rsidRPr="00DB5D86">
        <w:rPr>
          <w:rFonts w:ascii="Times New Roman" w:eastAsia="宋体" w:hAnsi="Times New Roman" w:cs="Times New Roman"/>
          <w:szCs w:val="20"/>
        </w:rPr>
        <w:t>9.         2n    n-1   n+1</w:t>
      </w:r>
    </w:p>
    <w:p w:rsidR="00DB5D86" w:rsidRPr="00DB5D86" w:rsidRDefault="00DB5D86" w:rsidP="00DB5D86">
      <w:pPr>
        <w:numPr>
          <w:ilvl w:val="0"/>
          <w:numId w:val="8"/>
        </w:numPr>
        <w:snapToGrid w:val="0"/>
        <w:rPr>
          <w:rFonts w:ascii="Times New Roman" w:eastAsia="宋体" w:hAnsi="Times New Roman" w:cs="Times New Roman"/>
          <w:szCs w:val="20"/>
        </w:rPr>
      </w:pPr>
      <w:r w:rsidRPr="00DB5D86">
        <w:rPr>
          <w:rFonts w:ascii="Times New Roman" w:eastAsia="宋体" w:hAnsi="Times New Roman" w:cs="Times New Roman"/>
          <w:szCs w:val="20"/>
        </w:rPr>
        <w:t>10.     2i+1         2i+2        (i-1)/2</w:t>
      </w:r>
    </w:p>
    <w:p w:rsidR="00DB5D86" w:rsidRPr="00DB5D86" w:rsidRDefault="00DB5D86" w:rsidP="00DB5D86">
      <w:pPr>
        <w:numPr>
          <w:ilvl w:val="0"/>
          <w:numId w:val="8"/>
        </w:numPr>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11.     </w:t>
      </w:r>
      <w:r w:rsidRPr="00DB5D86">
        <w:rPr>
          <w:rFonts w:ascii="Times New Roman" w:eastAsia="宋体" w:hAnsi="Times New Roman" w:cs="Times New Roman" w:hint="eastAsia"/>
          <w:szCs w:val="20"/>
        </w:rPr>
        <w:t>开放定址法</w:t>
      </w:r>
      <w:r w:rsidRPr="00DB5D86">
        <w:rPr>
          <w:rFonts w:ascii="Times New Roman" w:eastAsia="宋体" w:hAnsi="Times New Roman" w:cs="Times New Roman"/>
          <w:szCs w:val="20"/>
        </w:rPr>
        <w:t xml:space="preserve">     </w:t>
      </w:r>
      <w:r w:rsidRPr="00DB5D86">
        <w:rPr>
          <w:rFonts w:ascii="Times New Roman" w:eastAsia="宋体" w:hAnsi="Times New Roman" w:cs="Times New Roman" w:hint="eastAsia"/>
          <w:szCs w:val="20"/>
        </w:rPr>
        <w:t>链接法</w:t>
      </w:r>
    </w:p>
    <w:p w:rsidR="00DB5D86" w:rsidRPr="00DB5D86" w:rsidRDefault="00DB5D86" w:rsidP="00DB5D86">
      <w:pPr>
        <w:numPr>
          <w:ilvl w:val="0"/>
          <w:numId w:val="8"/>
        </w:numPr>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12.     </w:t>
      </w:r>
      <w:r w:rsidRPr="00DB5D86">
        <w:rPr>
          <w:rFonts w:ascii="Times New Roman" w:eastAsia="宋体" w:hAnsi="Times New Roman" w:cs="Times New Roman" w:hint="eastAsia"/>
          <w:szCs w:val="20"/>
        </w:rPr>
        <w:t>快速</w:t>
      </w:r>
      <w:r w:rsidRPr="00DB5D86">
        <w:rPr>
          <w:rFonts w:ascii="Times New Roman" w:eastAsia="宋体" w:hAnsi="Times New Roman" w:cs="Times New Roman"/>
          <w:szCs w:val="20"/>
        </w:rPr>
        <w:t xml:space="preserve">        </w:t>
      </w:r>
      <w:r w:rsidRPr="00DB5D86">
        <w:rPr>
          <w:rFonts w:ascii="Times New Roman" w:eastAsia="宋体" w:hAnsi="Times New Roman" w:cs="Times New Roman" w:hint="eastAsia"/>
          <w:szCs w:val="20"/>
        </w:rPr>
        <w:t>归并</w:t>
      </w:r>
    </w:p>
    <w:p w:rsidR="00DB5D86" w:rsidRPr="00DB5D86" w:rsidRDefault="00DB5D86" w:rsidP="00DB5D86">
      <w:pPr>
        <w:numPr>
          <w:ilvl w:val="0"/>
          <w:numId w:val="7"/>
        </w:numPr>
        <w:snapToGrid w:val="0"/>
        <w:rPr>
          <w:rFonts w:ascii="Times New Roman" w:eastAsia="宋体" w:hAnsi="Times New Roman" w:cs="Times New Roman"/>
          <w:b/>
          <w:szCs w:val="20"/>
        </w:rPr>
      </w:pPr>
      <w:r w:rsidRPr="00DB5D86">
        <w:rPr>
          <w:rFonts w:ascii="Times New Roman" w:eastAsia="宋体" w:hAnsi="Times New Roman" w:cs="Times New Roman" w:hint="eastAsia"/>
          <w:b/>
          <w:szCs w:val="20"/>
        </w:rPr>
        <w:t>三、</w:t>
      </w:r>
      <w:r w:rsidRPr="00DB5D86">
        <w:rPr>
          <w:rFonts w:ascii="Times New Roman" w:eastAsia="宋体" w:hAnsi="Times New Roman" w:cs="Times New Roman"/>
          <w:b/>
          <w:szCs w:val="20"/>
        </w:rPr>
        <w:t xml:space="preserve">                     </w:t>
      </w:r>
      <w:r w:rsidRPr="00DB5D86">
        <w:rPr>
          <w:rFonts w:ascii="Times New Roman" w:eastAsia="宋体" w:hAnsi="Times New Roman" w:cs="Times New Roman" w:hint="eastAsia"/>
          <w:b/>
          <w:szCs w:val="20"/>
        </w:rPr>
        <w:t>运算题（每题</w:t>
      </w:r>
      <w:r w:rsidRPr="00DB5D86">
        <w:rPr>
          <w:rFonts w:ascii="Times New Roman" w:eastAsia="宋体" w:hAnsi="Times New Roman" w:cs="Times New Roman"/>
          <w:b/>
          <w:szCs w:val="20"/>
        </w:rPr>
        <w:t>6</w:t>
      </w:r>
      <w:r w:rsidRPr="00DB5D86">
        <w:rPr>
          <w:rFonts w:ascii="Times New Roman" w:eastAsia="宋体" w:hAnsi="Times New Roman" w:cs="Times New Roman" w:hint="eastAsia"/>
          <w:b/>
          <w:szCs w:val="20"/>
        </w:rPr>
        <w:t>分，共</w:t>
      </w:r>
      <w:r w:rsidRPr="00DB5D86">
        <w:rPr>
          <w:rFonts w:ascii="Times New Roman" w:eastAsia="宋体" w:hAnsi="Times New Roman" w:cs="Times New Roman"/>
          <w:b/>
          <w:szCs w:val="20"/>
        </w:rPr>
        <w:t>24</w:t>
      </w:r>
      <w:r w:rsidRPr="00DB5D86">
        <w:rPr>
          <w:rFonts w:ascii="Times New Roman" w:eastAsia="宋体" w:hAnsi="Times New Roman" w:cs="Times New Roman" w:hint="eastAsia"/>
          <w:b/>
          <w:szCs w:val="20"/>
        </w:rPr>
        <w:t>分）</w:t>
      </w:r>
    </w:p>
    <w:p w:rsidR="00DB5D86" w:rsidRPr="00DB5D86" w:rsidRDefault="00DB5D86" w:rsidP="00DB5D86">
      <w:pPr>
        <w:numPr>
          <w:ilvl w:val="0"/>
          <w:numId w:val="9"/>
        </w:numPr>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1.         </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1</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 xml:space="preserve">   ((1,5,1),(3,2,-1),(4,5,-2),(5,1,5),(6,3,7))   (3</w:t>
      </w:r>
      <w:r w:rsidRPr="00DB5D86">
        <w:rPr>
          <w:rFonts w:ascii="Times New Roman" w:eastAsia="宋体" w:hAnsi="Times New Roman" w:cs="Times New Roman" w:hint="eastAsia"/>
          <w:szCs w:val="20"/>
        </w:rPr>
        <w:t>分</w:t>
      </w:r>
      <w:r w:rsidRPr="00DB5D86">
        <w:rPr>
          <w:rFonts w:ascii="Times New Roman" w:eastAsia="宋体" w:hAnsi="Times New Roman" w:cs="Times New Roman"/>
          <w:szCs w:val="20"/>
        </w:rPr>
        <w:t>)</w:t>
      </w:r>
    </w:p>
    <w:p w:rsidR="00DB5D86" w:rsidRPr="00DB5D86" w:rsidRDefault="00DB5D86" w:rsidP="00DB5D86">
      <w:pPr>
        <w:snapToGrid w:val="0"/>
        <w:rPr>
          <w:rFonts w:ascii="Times New Roman" w:eastAsia="宋体" w:hAnsi="Times New Roman" w:cs="Times New Roman"/>
          <w:szCs w:val="20"/>
        </w:rPr>
      </w:pP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2</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 xml:space="preserve">   </w:t>
      </w:r>
      <w:r w:rsidRPr="00DB5D86">
        <w:rPr>
          <w:rFonts w:ascii="Times New Roman" w:eastAsia="宋体" w:hAnsi="Times New Roman" w:cs="Times New Roman" w:hint="eastAsia"/>
          <w:kern w:val="16"/>
          <w:szCs w:val="20"/>
        </w:rPr>
        <w:t>三元组线性表的顺序存储表示如图</w:t>
      </w:r>
      <w:r w:rsidRPr="00DB5D86">
        <w:rPr>
          <w:rFonts w:ascii="Times New Roman" w:eastAsia="宋体" w:hAnsi="Times New Roman" w:cs="Times New Roman"/>
          <w:kern w:val="16"/>
          <w:szCs w:val="20"/>
        </w:rPr>
        <w:t>7</w:t>
      </w:r>
      <w:r w:rsidRPr="00DB5D86">
        <w:rPr>
          <w:rFonts w:ascii="Times New Roman" w:eastAsia="宋体" w:hAnsi="Times New Roman" w:cs="Times New Roman" w:hint="eastAsia"/>
          <w:kern w:val="16"/>
          <w:szCs w:val="20"/>
        </w:rPr>
        <w:t>示。</w:t>
      </w:r>
    </w:p>
    <w:p w:rsidR="00DB5D86" w:rsidRPr="00DB5D86" w:rsidRDefault="00DB5D86" w:rsidP="00DB5D86">
      <w:pPr>
        <w:numPr>
          <w:ilvl w:val="0"/>
          <w:numId w:val="9"/>
        </w:numPr>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2.         </w:t>
      </w:r>
      <w:r w:rsidRPr="00DB5D86">
        <w:rPr>
          <w:rFonts w:ascii="Times New Roman" w:eastAsia="宋体" w:hAnsi="Times New Roman" w:cs="Times New Roman"/>
          <w:noProof/>
          <w:szCs w:val="20"/>
        </w:rPr>
        <mc:AlternateContent>
          <mc:Choice Requires="wpg">
            <w:drawing>
              <wp:anchor distT="0" distB="0" distL="114300" distR="114300" simplePos="0" relativeHeight="251669504" behindDoc="0" locked="0" layoutInCell="1" allowOverlap="1" wp14:anchorId="1A6398E3" wp14:editId="53FD8A25">
                <wp:simplePos x="0" y="0"/>
                <wp:positionH relativeFrom="column">
                  <wp:posOffset>0</wp:posOffset>
                </wp:positionH>
                <wp:positionV relativeFrom="paragraph">
                  <wp:posOffset>0</wp:posOffset>
                </wp:positionV>
                <wp:extent cx="4450080" cy="1386840"/>
                <wp:effectExtent l="0" t="0" r="0" b="3810"/>
                <wp:wrapTopAndBottom/>
                <wp:docPr id="223" name="Group 1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50080" cy="1386840"/>
                          <a:chOff x="0" y="0"/>
                          <a:chExt cx="7008" cy="2184"/>
                        </a:xfrm>
                      </wpg:grpSpPr>
                      <pic:pic xmlns:pic="http://schemas.openxmlformats.org/drawingml/2006/picture">
                        <pic:nvPicPr>
                          <pic:cNvPr id="224" name="Picture 10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008" cy="1716"/>
                          </a:xfrm>
                          <a:prstGeom prst="rect">
                            <a:avLst/>
                          </a:prstGeom>
                          <a:noFill/>
                          <a:extLst>
                            <a:ext uri="{909E8E84-426E-40DD-AFC4-6F175D3DCCD1}">
                              <a14:hiddenFill xmlns:a14="http://schemas.microsoft.com/office/drawing/2010/main">
                                <a:solidFill>
                                  <a:srgbClr val="FFFFFF"/>
                                </a:solidFill>
                              </a14:hiddenFill>
                            </a:ext>
                          </a:extLst>
                        </pic:spPr>
                      </pic:pic>
                      <wps:wsp>
                        <wps:cNvPr id="225" name="Text Box 106"/>
                        <wps:cNvSpPr txBox="1">
                          <a:spLocks noChangeArrowheads="1"/>
                        </wps:cNvSpPr>
                        <wps:spPr bwMode="auto">
                          <a:xfrm>
                            <a:off x="2700" y="1716"/>
                            <a:ext cx="1260" cy="46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CellSpacing w:w="0" w:type="dxa"/>
                                <w:tblLayout w:type="fixed"/>
                                <w:tblCellMar>
                                  <w:left w:w="0" w:type="dxa"/>
                                  <w:right w:w="0" w:type="dxa"/>
                                </w:tblCellMar>
                                <w:tblLook w:val="04A0" w:firstRow="1" w:lastRow="0" w:firstColumn="1" w:lastColumn="0" w:noHBand="0" w:noVBand="1"/>
                              </w:tblPr>
                              <w:tblGrid>
                                <w:gridCol w:w="987"/>
                              </w:tblGrid>
                              <w:tr w:rsidR="00CC1C06">
                                <w:trPr>
                                  <w:tblCellSpacing w:w="0" w:type="dxa"/>
                                </w:trPr>
                                <w:tc>
                                  <w:tcPr>
                                    <w:tcW w:w="987" w:type="dxa"/>
                                    <w:vAlign w:val="center"/>
                                    <w:hideMark/>
                                  </w:tcPr>
                                  <w:p w:rsidR="00CC1C06" w:rsidRDefault="00CC1C06">
                                    <w:r>
                                      <w:rPr>
                                        <w:rFonts w:hint="eastAsia"/>
                                        <w:sz w:val="24"/>
                                      </w:rPr>
                                      <w:t>图</w:t>
                                    </w:r>
                                    <w:r>
                                      <w:rPr>
                                        <w:sz w:val="24"/>
                                      </w:rPr>
                                      <w:t>8</w:t>
                                    </w:r>
                                  </w:p>
                                </w:tc>
                              </w:tr>
                            </w:tbl>
                            <w:p w:rsidR="00CC1C06" w:rsidRDefault="00CC1C06" w:rsidP="00DB5D86">
                              <w:pPr>
                                <w:widowControl/>
                                <w:jc w:val="left"/>
                                <w:rPr>
                                  <w:rFonts w:ascii="宋体" w:hAnsi="宋体" w:cs="Times New Roman"/>
                                  <w:kern w:val="0"/>
                                  <w:sz w:val="24"/>
                                  <w:szCs w:val="20"/>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A6398E3" id="Group 104" o:spid="_x0000_s1031" style="position:absolute;left:0;text-align:left;margin-left:0;margin-top:0;width:350.4pt;height:109.2pt;z-index:251669504" coordsize="7008,218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">
                <v:shape id="Picture 105" o:spid="_x0000_s1032" type="#_x0000_t75" style="position:absolute;width:7008;height:171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VYQWjDAAAA3AAAAA8AAABkcnMvZG93bnJldi54bWxEj0GLwjAUhO8L/ofwBG+aWnTVahQVBMHD&#10;7qoHj4/m2Vabl9JErf/eCMIeh5n5hpktGlOKO9WusKyg34tAEKdWF5wpOB423TEI55E1lpZJwZMc&#10;LOatrxkm2j74j+57n4kAYZeggtz7KpHSpTkZdD1bEQfvbGuDPsg6k7rGR4CbUsZR9C0NFhwWcqxo&#10;nVN63d+MgklEv/ayKnej0yVzZjjSx/GPVqrTbpZTEJ4a/x/+tLdaQRwP4H0mHAE5fw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VhBaMMAAADcAAAADwAAAAAAAAAAAAAAAACf&#10;AgAAZHJzL2Rvd25yZXYueG1sUEsFBgAAAAAEAAQA9wAAAI8DAAAAAA==&#10;">
                  <v:imagedata r:id="rId10" o:title=""/>
                </v:shape>
                <v:shape id="Text Box 106" o:spid="_x0000_s1033" type="#_x0000_t202" style="position:absolute;left:2700;top:1716;width:126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3vRlcQA&#10;AADcAAAADwAAAGRycy9kb3ducmV2LnhtbESPzWrDMBCE74W+g9hCL6WWaxK7caKEtJDia34eYGOt&#10;f6i1MpYS229fFQo9DjPzDbPZTaYTdxpca1nBWxSDIC6tbrlWcDkfXt9BOI+ssbNMCmZysNs+Pmww&#10;13bkI91PvhYBwi5HBY33fS6lKxsy6CLbEwevsoNBH+RQSz3gGOCmk0kcp9Jgy2GhwZ4+Gyq/Tzej&#10;oCrGl+VqvH75S3ZcpB/YZlc7K/X8NO3XIDxN/j/81y60giRZwu+ZcATk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970ZXEAAAA3AAAAA8AAAAAAAAAAAAAAAAAmAIAAGRycy9k&#10;b3ducmV2LnhtbFBLBQYAAAAABAAEAPUAAACJAwAAAAA=&#10;" stroked="f">
                  <v:textbox>
                    <w:txbxContent>
                      <w:tbl>
                        <w:tblPr>
                          <w:tblW w:w="0" w:type="auto"/>
                          <w:tblCellSpacing w:w="0" w:type="dxa"/>
                          <w:tblLayout w:type="fixed"/>
                          <w:tblCellMar>
                            <w:left w:w="0" w:type="dxa"/>
                            <w:right w:w="0" w:type="dxa"/>
                          </w:tblCellMar>
                          <w:tblLook w:val="04A0" w:firstRow="1" w:lastRow="0" w:firstColumn="1" w:lastColumn="0" w:noHBand="0" w:noVBand="1"/>
                        </w:tblPr>
                        <w:tblGrid>
                          <w:gridCol w:w="987"/>
                        </w:tblGrid>
                        <w:tr w:rsidR="00CC1C06">
                          <w:trPr>
                            <w:tblCellSpacing w:w="0" w:type="dxa"/>
                          </w:trPr>
                          <w:tc>
                            <w:tcPr>
                              <w:tcW w:w="987" w:type="dxa"/>
                              <w:vAlign w:val="center"/>
                              <w:hideMark/>
                            </w:tcPr>
                            <w:p w:rsidR="00CC1C06" w:rsidRDefault="00CC1C06">
                              <w:r>
                                <w:rPr>
                                  <w:rFonts w:hint="eastAsia"/>
                                  <w:sz w:val="24"/>
                                </w:rPr>
                                <w:t>图</w:t>
                              </w:r>
                              <w:r>
                                <w:rPr>
                                  <w:sz w:val="24"/>
                                </w:rPr>
                                <w:t>8</w:t>
                              </w:r>
                            </w:p>
                          </w:tc>
                        </w:tr>
                      </w:tbl>
                      <w:p w:rsidR="00CC1C06" w:rsidRDefault="00CC1C06" w:rsidP="00DB5D86">
                        <w:pPr>
                          <w:widowControl/>
                          <w:jc w:val="left"/>
                          <w:rPr>
                            <w:rFonts w:ascii="宋体" w:hAnsi="宋体" w:cs="Times New Roman"/>
                            <w:kern w:val="0"/>
                            <w:sz w:val="24"/>
                            <w:szCs w:val="20"/>
                          </w:rPr>
                        </w:pPr>
                      </w:p>
                    </w:txbxContent>
                  </v:textbox>
                </v:shape>
                <w10:wrap type="topAndBottom"/>
              </v:group>
            </w:pict>
          </mc:Fallback>
        </mc:AlternateContent>
      </w:r>
      <w:r w:rsidRPr="00DB5D86">
        <w:rPr>
          <w:rFonts w:ascii="Times New Roman" w:eastAsia="宋体" w:hAnsi="Times New Roman" w:cs="Times New Roman" w:hint="eastAsia"/>
          <w:szCs w:val="20"/>
        </w:rPr>
        <w:t>如图</w:t>
      </w:r>
      <w:r w:rsidRPr="00DB5D86">
        <w:rPr>
          <w:rFonts w:ascii="Times New Roman" w:eastAsia="宋体" w:hAnsi="Times New Roman" w:cs="Times New Roman"/>
          <w:szCs w:val="20"/>
        </w:rPr>
        <w:t>8</w:t>
      </w:r>
      <w:r w:rsidRPr="00DB5D86">
        <w:rPr>
          <w:rFonts w:ascii="Times New Roman" w:eastAsia="宋体" w:hAnsi="Times New Roman" w:cs="Times New Roman" w:hint="eastAsia"/>
          <w:szCs w:val="20"/>
        </w:rPr>
        <w:t>所示。</w:t>
      </w:r>
    </w:p>
    <w:p w:rsidR="00DB5D86" w:rsidRPr="00DB5D86" w:rsidRDefault="00DB5D86" w:rsidP="00DB5D86">
      <w:pPr>
        <w:numPr>
          <w:ilvl w:val="0"/>
          <w:numId w:val="9"/>
        </w:numPr>
        <w:snapToGrid w:val="0"/>
        <w:rPr>
          <w:rFonts w:ascii="Times New Roman" w:eastAsia="宋体" w:hAnsi="Times New Roman" w:cs="Times New Roman"/>
          <w:szCs w:val="20"/>
        </w:rPr>
      </w:pPr>
      <w:r w:rsidRPr="00DB5D86">
        <w:rPr>
          <w:rFonts w:ascii="Times New Roman" w:eastAsia="宋体" w:hAnsi="Times New Roman" w:cs="Times New Roman"/>
          <w:szCs w:val="20"/>
        </w:rPr>
        <w:t>3.         DFS</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sym w:font="Wingdings" w:char="F081"/>
      </w:r>
      <w:r w:rsidRPr="00DB5D86">
        <w:rPr>
          <w:rFonts w:ascii="Times New Roman" w:eastAsia="宋体" w:hAnsi="Times New Roman" w:cs="Times New Roman"/>
          <w:szCs w:val="20"/>
        </w:rPr>
        <w:sym w:font="Wingdings" w:char="F01A"/>
      </w:r>
      <w:r w:rsidRPr="00DB5D86">
        <w:rPr>
          <w:rFonts w:ascii="Times New Roman" w:eastAsia="宋体" w:hAnsi="Times New Roman" w:cs="Times New Roman"/>
          <w:szCs w:val="20"/>
        </w:rPr>
        <w:sym w:font="Wingdings" w:char="F192"/>
      </w:r>
      <w:r w:rsidRPr="00DB5D86">
        <w:rPr>
          <w:rFonts w:ascii="Times New Roman" w:eastAsia="宋体" w:hAnsi="Times New Roman" w:cs="Times New Roman"/>
          <w:szCs w:val="20"/>
        </w:rPr>
        <w:sym w:font="Wingdings" w:char="F01E"/>
      </w:r>
      <w:r w:rsidRPr="00DB5D86">
        <w:rPr>
          <w:rFonts w:ascii="Times New Roman" w:eastAsia="宋体" w:hAnsi="Times New Roman" w:cs="Times New Roman"/>
          <w:szCs w:val="20"/>
        </w:rPr>
        <w:sym w:font="Wingdings" w:char="F026"/>
      </w:r>
      <w:r w:rsidRPr="00DB5D86">
        <w:rPr>
          <w:rFonts w:ascii="Times New Roman" w:eastAsia="宋体" w:hAnsi="Times New Roman" w:cs="Times New Roman"/>
          <w:szCs w:val="20"/>
        </w:rPr>
        <w:t xml:space="preserve">       </w:t>
      </w:r>
    </w:p>
    <w:p w:rsidR="00DB5D86" w:rsidRPr="00DB5D86" w:rsidRDefault="00DB5D86" w:rsidP="00DB5D86">
      <w:pPr>
        <w:snapToGrid w:val="0"/>
        <w:rPr>
          <w:rFonts w:ascii="Times New Roman" w:eastAsia="宋体" w:hAnsi="Times New Roman" w:cs="Times New Roman"/>
          <w:szCs w:val="20"/>
        </w:rPr>
      </w:pPr>
      <w:r w:rsidRPr="00DB5D86">
        <w:rPr>
          <w:rFonts w:ascii="Times New Roman" w:eastAsia="宋体" w:hAnsi="Times New Roman" w:cs="Times New Roman"/>
          <w:szCs w:val="20"/>
        </w:rPr>
        <w:t>BFS</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sym w:font="Wingdings" w:char="F01A"/>
      </w:r>
      <w:r w:rsidRPr="00DB5D86">
        <w:rPr>
          <w:rFonts w:ascii="Times New Roman" w:eastAsia="宋体" w:hAnsi="Times New Roman" w:cs="Times New Roman"/>
          <w:szCs w:val="20"/>
        </w:rPr>
        <w:sym w:font="Wingdings" w:char="F192"/>
      </w:r>
      <w:r w:rsidRPr="00DB5D86">
        <w:rPr>
          <w:rFonts w:ascii="Times New Roman" w:eastAsia="宋体" w:hAnsi="Times New Roman" w:cs="Times New Roman"/>
          <w:szCs w:val="20"/>
        </w:rPr>
        <w:sym w:font="Wingdings" w:char="F01E"/>
      </w:r>
      <w:r w:rsidRPr="00DB5D86">
        <w:rPr>
          <w:rFonts w:ascii="Times New Roman" w:eastAsia="宋体" w:hAnsi="Times New Roman" w:cs="Times New Roman"/>
          <w:szCs w:val="20"/>
        </w:rPr>
        <w:sym w:font="Wingdings" w:char="F026"/>
      </w:r>
      <w:r w:rsidRPr="00DB5D86">
        <w:rPr>
          <w:rFonts w:ascii="Times New Roman" w:eastAsia="宋体" w:hAnsi="Times New Roman" w:cs="Times New Roman"/>
          <w:szCs w:val="20"/>
        </w:rPr>
        <w:sym w:font="Wingdings" w:char="F081"/>
      </w:r>
      <w:r w:rsidRPr="00DB5D86">
        <w:rPr>
          <w:rFonts w:ascii="Times New Roman" w:eastAsia="宋体" w:hAnsi="Times New Roman" w:cs="Times New Roman"/>
          <w:szCs w:val="20"/>
        </w:rPr>
        <w:t xml:space="preserve">      </w:t>
      </w:r>
    </w:p>
    <w:p w:rsidR="00DB5D86" w:rsidRPr="00DB5D86" w:rsidRDefault="00DB5D86" w:rsidP="00DB5D86">
      <w:pPr>
        <w:numPr>
          <w:ilvl w:val="0"/>
          <w:numId w:val="9"/>
        </w:numPr>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4.         </w:t>
      </w:r>
      <w:r w:rsidRPr="00DB5D86">
        <w:rPr>
          <w:rFonts w:ascii="Times New Roman" w:eastAsia="宋体" w:hAnsi="Times New Roman" w:cs="Times New Roman" w:hint="eastAsia"/>
          <w:szCs w:val="20"/>
        </w:rPr>
        <w:t>拓朴排序为：</w:t>
      </w:r>
      <w:r w:rsidRPr="00DB5D86">
        <w:rPr>
          <w:rFonts w:ascii="Times New Roman" w:eastAsia="宋体" w:hAnsi="Times New Roman" w:cs="Times New Roman"/>
          <w:szCs w:val="20"/>
        </w:rPr>
        <w:t xml:space="preserve"> 4  3  6  5  7  2  1     </w:t>
      </w:r>
    </w:p>
    <w:p w:rsidR="00DB5D86" w:rsidRPr="00DB5D86" w:rsidRDefault="00DB5D86" w:rsidP="00DB5D86">
      <w:pPr>
        <w:numPr>
          <w:ilvl w:val="0"/>
          <w:numId w:val="7"/>
        </w:numPr>
        <w:snapToGrid w:val="0"/>
        <w:rPr>
          <w:rFonts w:ascii="Times New Roman" w:eastAsia="宋体" w:hAnsi="Times New Roman" w:cs="Times New Roman"/>
          <w:szCs w:val="20"/>
        </w:rPr>
      </w:pPr>
      <w:r w:rsidRPr="00DB5D86">
        <w:rPr>
          <w:rFonts w:ascii="Times New Roman" w:eastAsia="宋体" w:hAnsi="Times New Roman" w:cs="Times New Roman" w:hint="eastAsia"/>
          <w:szCs w:val="20"/>
        </w:rPr>
        <w:t>四、</w:t>
      </w:r>
      <w:r w:rsidRPr="00DB5D86">
        <w:rPr>
          <w:rFonts w:ascii="Times New Roman" w:eastAsia="宋体" w:hAnsi="Times New Roman" w:cs="Times New Roman"/>
          <w:szCs w:val="20"/>
        </w:rPr>
        <w:t xml:space="preserve">                      </w:t>
      </w:r>
      <w:r w:rsidRPr="00DB5D86">
        <w:rPr>
          <w:rFonts w:ascii="Times New Roman" w:eastAsia="宋体" w:hAnsi="Times New Roman" w:cs="Times New Roman" w:hint="eastAsia"/>
          <w:szCs w:val="20"/>
        </w:rPr>
        <w:t>阅读算法（每题</w:t>
      </w:r>
      <w:r w:rsidRPr="00DB5D86">
        <w:rPr>
          <w:rFonts w:ascii="Times New Roman" w:eastAsia="宋体" w:hAnsi="Times New Roman" w:cs="Times New Roman"/>
          <w:szCs w:val="20"/>
        </w:rPr>
        <w:t>7</w:t>
      </w:r>
      <w:r w:rsidRPr="00DB5D86">
        <w:rPr>
          <w:rFonts w:ascii="Times New Roman" w:eastAsia="宋体" w:hAnsi="Times New Roman" w:cs="Times New Roman" w:hint="eastAsia"/>
          <w:szCs w:val="20"/>
        </w:rPr>
        <w:t>分，共</w:t>
      </w:r>
      <w:r w:rsidRPr="00DB5D86">
        <w:rPr>
          <w:rFonts w:ascii="Times New Roman" w:eastAsia="宋体" w:hAnsi="Times New Roman" w:cs="Times New Roman"/>
          <w:szCs w:val="20"/>
        </w:rPr>
        <w:t>14</w:t>
      </w:r>
      <w:r w:rsidRPr="00DB5D86">
        <w:rPr>
          <w:rFonts w:ascii="Times New Roman" w:eastAsia="宋体" w:hAnsi="Times New Roman" w:cs="Times New Roman" w:hint="eastAsia"/>
          <w:szCs w:val="20"/>
        </w:rPr>
        <w:t>分）</w:t>
      </w:r>
    </w:p>
    <w:p w:rsidR="00DB5D86" w:rsidRPr="00DB5D86" w:rsidRDefault="00DB5D86" w:rsidP="00DB5D86">
      <w:pPr>
        <w:numPr>
          <w:ilvl w:val="0"/>
          <w:numId w:val="10"/>
        </w:numPr>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1.         (1) </w:t>
      </w:r>
      <w:r w:rsidRPr="00DB5D86">
        <w:rPr>
          <w:rFonts w:ascii="Times New Roman" w:eastAsia="宋体" w:hAnsi="Times New Roman" w:cs="Times New Roman" w:hint="eastAsia"/>
          <w:szCs w:val="20"/>
        </w:rPr>
        <w:t>判断</w:t>
      </w:r>
      <w:r w:rsidRPr="00DB5D86">
        <w:rPr>
          <w:rFonts w:ascii="Times New Roman" w:eastAsia="宋体" w:hAnsi="Times New Roman" w:cs="Times New Roman"/>
          <w:szCs w:val="20"/>
        </w:rPr>
        <w:t>n</w:t>
      </w:r>
      <w:r w:rsidRPr="00DB5D86">
        <w:rPr>
          <w:rFonts w:ascii="Times New Roman" w:eastAsia="宋体" w:hAnsi="Times New Roman" w:cs="Times New Roman" w:hint="eastAsia"/>
          <w:szCs w:val="20"/>
        </w:rPr>
        <w:t>是否是素数（或质数）</w:t>
      </w:r>
    </w:p>
    <w:p w:rsidR="00DB5D86" w:rsidRPr="00DB5D86" w:rsidRDefault="00DB5D86" w:rsidP="00DB5D86">
      <w:pPr>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   </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2</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O</w:t>
      </w:r>
      <w:r w:rsidRPr="00DB5D86">
        <w:rPr>
          <w:rFonts w:ascii="Times New Roman" w:eastAsia="宋体" w:hAnsi="Times New Roman" w:cs="Times New Roman" w:hint="eastAsia"/>
          <w:szCs w:val="20"/>
        </w:rPr>
        <w:t>（</w:t>
      </w:r>
      <w:r w:rsidRPr="00DB5D86">
        <w:rPr>
          <w:rFonts w:ascii="Times New Roman" w:eastAsia="宋体" w:hAnsi="Times New Roman" w:cs="Times New Roman"/>
          <w:noProof/>
          <w:szCs w:val="20"/>
          <w:vertAlign w:val="subscript"/>
        </w:rPr>
        <w:drawing>
          <wp:inline distT="0" distB="0" distL="0" distR="0" wp14:anchorId="6D014F7F" wp14:editId="58FB11BE">
            <wp:extent cx="238125" cy="228600"/>
            <wp:effectExtent l="0" t="0" r="9525" b="0"/>
            <wp:docPr id="1"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8125" cy="228600"/>
                    </a:xfrm>
                    <a:prstGeom prst="rect">
                      <a:avLst/>
                    </a:prstGeom>
                    <a:noFill/>
                    <a:ln>
                      <a:noFill/>
                    </a:ln>
                  </pic:spPr>
                </pic:pic>
              </a:graphicData>
            </a:graphic>
          </wp:inline>
        </w:drawing>
      </w:r>
      <w:r w:rsidRPr="00DB5D86">
        <w:rPr>
          <w:rFonts w:ascii="Times New Roman" w:eastAsia="宋体" w:hAnsi="Times New Roman" w:cs="Times New Roman" w:hint="eastAsia"/>
          <w:szCs w:val="20"/>
        </w:rPr>
        <w:t>）</w:t>
      </w:r>
    </w:p>
    <w:p w:rsidR="00DB5D86" w:rsidRPr="00DB5D86" w:rsidRDefault="00DB5D86" w:rsidP="00DB5D86">
      <w:pPr>
        <w:numPr>
          <w:ilvl w:val="0"/>
          <w:numId w:val="10"/>
        </w:numPr>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2.         </w:t>
      </w:r>
      <w:r w:rsidRPr="00DB5D86">
        <w:rPr>
          <w:rFonts w:ascii="Times New Roman" w:eastAsia="宋体" w:hAnsi="Times New Roman" w:cs="Times New Roman" w:hint="eastAsia"/>
          <w:szCs w:val="20"/>
        </w:rPr>
        <w:t>功能为：从初始点</w:t>
      </w:r>
      <w:r w:rsidRPr="00DB5D86">
        <w:rPr>
          <w:rFonts w:ascii="Times New Roman" w:eastAsia="宋体" w:hAnsi="Times New Roman" w:cs="Times New Roman"/>
          <w:szCs w:val="20"/>
        </w:rPr>
        <w:t>v</w:t>
      </w:r>
      <w:r w:rsidRPr="00DB5D86">
        <w:rPr>
          <w:rFonts w:ascii="Times New Roman" w:eastAsia="宋体" w:hAnsi="Times New Roman" w:cs="Times New Roman"/>
          <w:szCs w:val="20"/>
          <w:vertAlign w:val="subscript"/>
        </w:rPr>
        <w:t>i</w:t>
      </w:r>
      <w:r w:rsidRPr="00DB5D86">
        <w:rPr>
          <w:rFonts w:ascii="Times New Roman" w:eastAsia="宋体" w:hAnsi="Times New Roman" w:cs="Times New Roman" w:hint="eastAsia"/>
          <w:szCs w:val="20"/>
        </w:rPr>
        <w:t>出发广度优先搜索由邻接表</w:t>
      </w:r>
      <w:r w:rsidRPr="00DB5D86">
        <w:rPr>
          <w:rFonts w:ascii="Times New Roman" w:eastAsia="宋体" w:hAnsi="Times New Roman" w:cs="Times New Roman"/>
          <w:szCs w:val="20"/>
        </w:rPr>
        <w:t>GL</w:t>
      </w:r>
      <w:r w:rsidRPr="00DB5D86">
        <w:rPr>
          <w:rFonts w:ascii="Times New Roman" w:eastAsia="宋体" w:hAnsi="Times New Roman" w:cs="Times New Roman" w:hint="eastAsia"/>
          <w:szCs w:val="20"/>
        </w:rPr>
        <w:t>所表示的图。</w:t>
      </w:r>
    </w:p>
    <w:p w:rsidR="00DB5D86" w:rsidRPr="00DB5D86" w:rsidRDefault="00DB5D86" w:rsidP="00DB5D86">
      <w:pPr>
        <w:numPr>
          <w:ilvl w:val="0"/>
          <w:numId w:val="7"/>
        </w:numPr>
        <w:snapToGrid w:val="0"/>
        <w:rPr>
          <w:rFonts w:ascii="Times New Roman" w:eastAsia="宋体" w:hAnsi="Times New Roman" w:cs="Times New Roman"/>
          <w:szCs w:val="20"/>
        </w:rPr>
      </w:pPr>
      <w:r w:rsidRPr="00DB5D86">
        <w:rPr>
          <w:rFonts w:ascii="Times New Roman" w:eastAsia="宋体" w:hAnsi="Times New Roman" w:cs="Times New Roman" w:hint="eastAsia"/>
          <w:szCs w:val="20"/>
        </w:rPr>
        <w:t>五、</w:t>
      </w:r>
      <w:r w:rsidRPr="00DB5D86">
        <w:rPr>
          <w:rFonts w:ascii="Times New Roman" w:eastAsia="宋体" w:hAnsi="Times New Roman" w:cs="Times New Roman"/>
          <w:szCs w:val="20"/>
        </w:rPr>
        <w:t xml:space="preserve">                      </w:t>
      </w:r>
      <w:r w:rsidRPr="00DB5D86">
        <w:rPr>
          <w:rFonts w:ascii="Times New Roman" w:eastAsia="宋体" w:hAnsi="Times New Roman" w:cs="Times New Roman" w:hint="eastAsia"/>
          <w:szCs w:val="20"/>
        </w:rPr>
        <w:t>算法填空（</w:t>
      </w:r>
      <w:r w:rsidRPr="00DB5D86">
        <w:rPr>
          <w:rFonts w:ascii="Times New Roman" w:eastAsia="宋体" w:hAnsi="Times New Roman" w:cs="Times New Roman"/>
          <w:szCs w:val="20"/>
        </w:rPr>
        <w:t xml:space="preserve">8 </w:t>
      </w:r>
      <w:r w:rsidRPr="00DB5D86">
        <w:rPr>
          <w:rFonts w:ascii="Times New Roman" w:eastAsia="宋体" w:hAnsi="Times New Roman" w:cs="Times New Roman" w:hint="eastAsia"/>
          <w:szCs w:val="20"/>
        </w:rPr>
        <w:t>分）</w:t>
      </w:r>
    </w:p>
    <w:p w:rsidR="00DB5D86" w:rsidRPr="00DB5D86" w:rsidRDefault="00DB5D86" w:rsidP="00DB5D86">
      <w:pPr>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  (low+high)/2           high=mid-1             low=mid+1  </w:t>
      </w:r>
    </w:p>
    <w:p w:rsidR="00DB5D86" w:rsidRPr="00DB5D86" w:rsidRDefault="00DB5D86" w:rsidP="00DB5D86">
      <w:pPr>
        <w:numPr>
          <w:ilvl w:val="0"/>
          <w:numId w:val="7"/>
        </w:numPr>
        <w:snapToGrid w:val="0"/>
        <w:rPr>
          <w:rFonts w:ascii="Times New Roman" w:eastAsia="宋体" w:hAnsi="Times New Roman" w:cs="Times New Roman"/>
          <w:szCs w:val="20"/>
        </w:rPr>
      </w:pPr>
      <w:r w:rsidRPr="00DB5D86">
        <w:rPr>
          <w:rFonts w:ascii="Times New Roman" w:eastAsia="宋体" w:hAnsi="Times New Roman" w:cs="Times New Roman" w:hint="eastAsia"/>
          <w:szCs w:val="20"/>
        </w:rPr>
        <w:t>六、</w:t>
      </w:r>
      <w:r w:rsidRPr="00DB5D86">
        <w:rPr>
          <w:rFonts w:ascii="Times New Roman" w:eastAsia="宋体" w:hAnsi="Times New Roman" w:cs="Times New Roman"/>
          <w:szCs w:val="20"/>
        </w:rPr>
        <w:t xml:space="preserve">                      </w:t>
      </w:r>
      <w:r w:rsidRPr="00DB5D86">
        <w:rPr>
          <w:rFonts w:ascii="Times New Roman" w:eastAsia="宋体" w:hAnsi="Times New Roman" w:cs="Times New Roman" w:hint="eastAsia"/>
          <w:szCs w:val="20"/>
        </w:rPr>
        <w:t>编写算法（</w:t>
      </w:r>
      <w:r w:rsidRPr="00DB5D86">
        <w:rPr>
          <w:rFonts w:ascii="Times New Roman" w:eastAsia="宋体" w:hAnsi="Times New Roman" w:cs="Times New Roman"/>
          <w:szCs w:val="20"/>
        </w:rPr>
        <w:t>8</w:t>
      </w:r>
      <w:r w:rsidRPr="00DB5D86">
        <w:rPr>
          <w:rFonts w:ascii="Times New Roman" w:eastAsia="宋体" w:hAnsi="Times New Roman" w:cs="Times New Roman" w:hint="eastAsia"/>
          <w:szCs w:val="20"/>
        </w:rPr>
        <w:t>分）</w:t>
      </w:r>
    </w:p>
    <w:p w:rsidR="00DB5D86" w:rsidRPr="00DB5D86" w:rsidRDefault="00DB5D86" w:rsidP="00DB5D86">
      <w:pPr>
        <w:snapToGrid w:val="0"/>
        <w:rPr>
          <w:rFonts w:ascii="Times New Roman" w:eastAsia="宋体" w:hAnsi="Times New Roman" w:cs="Times New Roman"/>
          <w:szCs w:val="20"/>
        </w:rPr>
      </w:pPr>
      <w:r w:rsidRPr="00DB5D86">
        <w:rPr>
          <w:rFonts w:ascii="Times New Roman" w:eastAsia="宋体" w:hAnsi="Times New Roman" w:cs="Times New Roman"/>
          <w:szCs w:val="20"/>
        </w:rPr>
        <w:t>ElemType DeleFront(LNode * &amp; HL)</w:t>
      </w:r>
    </w:p>
    <w:p w:rsidR="00DB5D86" w:rsidRPr="00DB5D86" w:rsidRDefault="00DB5D86" w:rsidP="00DB5D86">
      <w:pPr>
        <w:snapToGrid w:val="0"/>
        <w:rPr>
          <w:rFonts w:ascii="Times New Roman" w:eastAsia="宋体" w:hAnsi="Times New Roman" w:cs="Times New Roman"/>
          <w:szCs w:val="20"/>
        </w:rPr>
      </w:pPr>
      <w:r w:rsidRPr="00DB5D86">
        <w:rPr>
          <w:rFonts w:ascii="Times New Roman" w:eastAsia="宋体" w:hAnsi="Times New Roman" w:cs="Times New Roman"/>
          <w:szCs w:val="20"/>
        </w:rPr>
        <w:t>{</w:t>
      </w:r>
    </w:p>
    <w:p w:rsidR="00DB5D86" w:rsidRPr="00DB5D86" w:rsidRDefault="00DB5D86" w:rsidP="00DB5D86">
      <w:pPr>
        <w:snapToGrid w:val="0"/>
        <w:rPr>
          <w:rFonts w:ascii="Times New Roman" w:eastAsia="宋体" w:hAnsi="Times New Roman" w:cs="Times New Roman"/>
          <w:szCs w:val="20"/>
        </w:rPr>
      </w:pPr>
      <w:r w:rsidRPr="00DB5D86">
        <w:rPr>
          <w:rFonts w:ascii="Times New Roman" w:eastAsia="宋体" w:hAnsi="Times New Roman" w:cs="Times New Roman"/>
          <w:szCs w:val="20"/>
        </w:rPr>
        <w:t>if (HL==NULL){</w:t>
      </w:r>
    </w:p>
    <w:p w:rsidR="00DB5D86" w:rsidRPr="00DB5D86" w:rsidRDefault="00DB5D86" w:rsidP="00DB5D86">
      <w:pPr>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   </w:t>
      </w:r>
      <w:r w:rsidRPr="00DB5D86">
        <w:rPr>
          <w:rFonts w:ascii="Times New Roman" w:eastAsia="宋体" w:hAnsi="Times New Roman" w:cs="Times New Roman"/>
          <w:szCs w:val="20"/>
        </w:rPr>
        <w:tab/>
      </w:r>
      <w:r w:rsidRPr="00DB5D86">
        <w:rPr>
          <w:rFonts w:ascii="Times New Roman" w:eastAsia="宋体" w:hAnsi="Times New Roman" w:cs="Times New Roman"/>
          <w:szCs w:val="20"/>
        </w:rPr>
        <w:tab/>
        <w:t>cerr&lt;&lt;"</w:t>
      </w:r>
      <w:r w:rsidRPr="00DB5D86">
        <w:rPr>
          <w:rFonts w:ascii="Times New Roman" w:eastAsia="宋体" w:hAnsi="Times New Roman" w:cs="Times New Roman" w:hint="eastAsia"/>
          <w:szCs w:val="20"/>
        </w:rPr>
        <w:t>空表</w:t>
      </w:r>
      <w:r w:rsidRPr="00DB5D86">
        <w:rPr>
          <w:rFonts w:ascii="Times New Roman" w:eastAsia="宋体" w:hAnsi="Times New Roman" w:cs="Times New Roman"/>
          <w:szCs w:val="20"/>
        </w:rPr>
        <w:t>"&lt;&lt;endl;</w:t>
      </w:r>
    </w:p>
    <w:p w:rsidR="00DB5D86" w:rsidRPr="00DB5D86" w:rsidRDefault="00DB5D86" w:rsidP="00DB5D86">
      <w:pPr>
        <w:snapToGrid w:val="0"/>
        <w:rPr>
          <w:rFonts w:ascii="Times New Roman" w:eastAsia="宋体" w:hAnsi="Times New Roman" w:cs="Times New Roman"/>
          <w:szCs w:val="20"/>
        </w:rPr>
      </w:pPr>
      <w:r w:rsidRPr="00DB5D86">
        <w:rPr>
          <w:rFonts w:ascii="Times New Roman" w:eastAsia="宋体" w:hAnsi="Times New Roman" w:cs="Times New Roman"/>
          <w:szCs w:val="20"/>
        </w:rPr>
        <w:t>exit(1);</w:t>
      </w:r>
    </w:p>
    <w:p w:rsidR="00DB5D86" w:rsidRPr="00DB5D86" w:rsidRDefault="00DB5D86" w:rsidP="00DB5D86">
      <w:pPr>
        <w:snapToGrid w:val="0"/>
        <w:rPr>
          <w:rFonts w:ascii="Times New Roman" w:eastAsia="宋体" w:hAnsi="Times New Roman" w:cs="Times New Roman"/>
          <w:szCs w:val="20"/>
        </w:rPr>
      </w:pPr>
      <w:r w:rsidRPr="00DB5D86">
        <w:rPr>
          <w:rFonts w:ascii="Times New Roman" w:eastAsia="宋体" w:hAnsi="Times New Roman" w:cs="Times New Roman"/>
          <w:szCs w:val="20"/>
        </w:rPr>
        <w:t>}</w:t>
      </w:r>
    </w:p>
    <w:p w:rsidR="00DB5D86" w:rsidRPr="00DB5D86" w:rsidRDefault="00DB5D86" w:rsidP="00DB5D86">
      <w:pPr>
        <w:snapToGrid w:val="0"/>
        <w:rPr>
          <w:rFonts w:ascii="Times New Roman" w:eastAsia="宋体" w:hAnsi="Times New Roman" w:cs="Times New Roman"/>
          <w:szCs w:val="20"/>
        </w:rPr>
      </w:pPr>
      <w:r w:rsidRPr="00DB5D86">
        <w:rPr>
          <w:rFonts w:ascii="Times New Roman" w:eastAsia="宋体" w:hAnsi="Times New Roman" w:cs="Times New Roman"/>
          <w:szCs w:val="20"/>
        </w:rPr>
        <w:t>LNode* p=HL;</w:t>
      </w:r>
    </w:p>
    <w:p w:rsidR="00DB5D86" w:rsidRPr="00DB5D86" w:rsidRDefault="00DB5D86" w:rsidP="00DB5D86">
      <w:pPr>
        <w:snapToGrid w:val="0"/>
        <w:rPr>
          <w:rFonts w:ascii="Times New Roman" w:eastAsia="宋体" w:hAnsi="Times New Roman" w:cs="Times New Roman"/>
          <w:szCs w:val="20"/>
        </w:rPr>
      </w:pPr>
      <w:r w:rsidRPr="00DB5D86">
        <w:rPr>
          <w:rFonts w:ascii="Times New Roman" w:eastAsia="宋体" w:hAnsi="Times New Roman" w:cs="Times New Roman"/>
          <w:szCs w:val="20"/>
        </w:rPr>
        <w:t>HL=HL-&gt;next;</w:t>
      </w:r>
    </w:p>
    <w:p w:rsidR="00DB5D86" w:rsidRPr="00DB5D86" w:rsidRDefault="00DB5D86" w:rsidP="00DB5D86">
      <w:pPr>
        <w:snapToGrid w:val="0"/>
        <w:rPr>
          <w:rFonts w:ascii="Times New Roman" w:eastAsia="宋体" w:hAnsi="Times New Roman" w:cs="Times New Roman"/>
          <w:szCs w:val="20"/>
        </w:rPr>
      </w:pPr>
      <w:r w:rsidRPr="00DB5D86">
        <w:rPr>
          <w:rFonts w:ascii="Times New Roman" w:eastAsia="宋体" w:hAnsi="Times New Roman" w:cs="Times New Roman"/>
          <w:szCs w:val="20"/>
        </w:rPr>
        <w:t>ElemType  temp=p-&gt;data;</w:t>
      </w:r>
    </w:p>
    <w:p w:rsidR="00DB5D86" w:rsidRPr="00DB5D86" w:rsidRDefault="00DB5D86" w:rsidP="00DB5D86">
      <w:pPr>
        <w:snapToGrid w:val="0"/>
        <w:rPr>
          <w:rFonts w:ascii="Times New Roman" w:eastAsia="宋体" w:hAnsi="Times New Roman" w:cs="Times New Roman"/>
          <w:szCs w:val="20"/>
        </w:rPr>
      </w:pPr>
      <w:r w:rsidRPr="00DB5D86">
        <w:rPr>
          <w:rFonts w:ascii="Times New Roman" w:eastAsia="宋体" w:hAnsi="Times New Roman" w:cs="Times New Roman"/>
          <w:szCs w:val="20"/>
        </w:rPr>
        <w:t>delete p;</w:t>
      </w:r>
    </w:p>
    <w:p w:rsidR="00DB5D86" w:rsidRPr="00DB5D86" w:rsidRDefault="00DB5D86" w:rsidP="00DB5D86">
      <w:pPr>
        <w:snapToGrid w:val="0"/>
        <w:rPr>
          <w:rFonts w:ascii="Times New Roman" w:eastAsia="宋体" w:hAnsi="Times New Roman" w:cs="Times New Roman"/>
          <w:szCs w:val="20"/>
        </w:rPr>
      </w:pPr>
      <w:r w:rsidRPr="00DB5D86">
        <w:rPr>
          <w:rFonts w:ascii="Times New Roman" w:eastAsia="宋体" w:hAnsi="Times New Roman" w:cs="Times New Roman"/>
          <w:szCs w:val="20"/>
        </w:rPr>
        <w:t>return temp;</w:t>
      </w:r>
    </w:p>
    <w:p w:rsidR="00DB5D86" w:rsidRPr="00DB5D86" w:rsidRDefault="00DB5D86" w:rsidP="00DB5D86">
      <w:pPr>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 </w:t>
      </w:r>
    </w:p>
    <w:p w:rsidR="00DB5D86" w:rsidRPr="00DB5D86" w:rsidRDefault="00DB5D86" w:rsidP="00DB5D86">
      <w:pPr>
        <w:snapToGrid w:val="0"/>
        <w:rPr>
          <w:rFonts w:ascii="Times New Roman" w:eastAsia="宋体" w:hAnsi="Times New Roman" w:cs="Times New Roman"/>
          <w:szCs w:val="20"/>
        </w:rPr>
      </w:pPr>
      <w:r w:rsidRPr="00DB5D86">
        <w:rPr>
          <w:rFonts w:ascii="Times New Roman" w:eastAsia="宋体" w:hAnsi="Times New Roman" w:cs="Times New Roman"/>
          <w:szCs w:val="20"/>
        </w:rPr>
        <w:t> </w:t>
      </w:r>
    </w:p>
    <w:p w:rsidR="00DB5D86" w:rsidRPr="00DB5D86" w:rsidRDefault="00DB5D86" w:rsidP="00DB5D86">
      <w:pPr>
        <w:rPr>
          <w:rFonts w:ascii="Times New Roman" w:eastAsia="宋体" w:hAnsi="Times New Roman" w:cs="Times New Roman"/>
          <w:szCs w:val="20"/>
        </w:rPr>
      </w:pPr>
    </w:p>
    <w:p w:rsidR="00DB5D86" w:rsidRPr="00DB5D86" w:rsidRDefault="00DB5D86" w:rsidP="00DB5D86">
      <w:pPr>
        <w:rPr>
          <w:rFonts w:ascii="Times New Roman" w:eastAsia="宋体" w:hAnsi="Times New Roman" w:cs="Times New Roman"/>
          <w:szCs w:val="20"/>
        </w:rPr>
      </w:pPr>
    </w:p>
    <w:p w:rsidR="00DB5D86" w:rsidRPr="00DB5D86" w:rsidRDefault="00DB5D86" w:rsidP="00DB5D86">
      <w:pPr>
        <w:snapToGrid w:val="0"/>
        <w:rPr>
          <w:rFonts w:ascii="Times New Roman" w:eastAsia="宋体" w:hAnsi="Times New Roman" w:cs="Times New Roman"/>
          <w:szCs w:val="20"/>
        </w:rPr>
      </w:pPr>
      <w:r w:rsidRPr="00DB5D86">
        <w:rPr>
          <w:rFonts w:ascii="Times New Roman" w:eastAsia="宋体" w:hAnsi="Times New Roman" w:cs="Times New Roman"/>
          <w:szCs w:val="20"/>
        </w:rPr>
        <w:t> </w:t>
      </w:r>
    </w:p>
    <w:p w:rsidR="00DB5D86" w:rsidRPr="00DB5D86" w:rsidRDefault="00DB5D86" w:rsidP="00DB5D86">
      <w:pPr>
        <w:numPr>
          <w:ilvl w:val="0"/>
          <w:numId w:val="11"/>
        </w:numPr>
        <w:snapToGrid w:val="0"/>
        <w:rPr>
          <w:rFonts w:ascii="Times New Roman" w:eastAsia="宋体" w:hAnsi="Times New Roman" w:cs="Times New Roman"/>
          <w:b/>
          <w:szCs w:val="20"/>
        </w:rPr>
      </w:pPr>
      <w:r w:rsidRPr="00DB5D86">
        <w:rPr>
          <w:rFonts w:ascii="Times New Roman" w:eastAsia="宋体" w:hAnsi="Times New Roman" w:cs="Times New Roman" w:hint="eastAsia"/>
          <w:b/>
          <w:szCs w:val="20"/>
        </w:rPr>
        <w:t>一、</w:t>
      </w:r>
      <w:r w:rsidRPr="00DB5D86">
        <w:rPr>
          <w:rFonts w:ascii="Times New Roman" w:eastAsia="宋体" w:hAnsi="Times New Roman" w:cs="Times New Roman"/>
          <w:b/>
          <w:szCs w:val="20"/>
        </w:rPr>
        <w:t xml:space="preserve">                   </w:t>
      </w:r>
      <w:r w:rsidRPr="00DB5D86">
        <w:rPr>
          <w:rFonts w:ascii="Times New Roman" w:eastAsia="宋体" w:hAnsi="Times New Roman" w:cs="Times New Roman" w:hint="eastAsia"/>
          <w:b/>
          <w:szCs w:val="20"/>
        </w:rPr>
        <w:t>单选题（每题</w:t>
      </w:r>
      <w:r w:rsidRPr="00DB5D86">
        <w:rPr>
          <w:rFonts w:ascii="Times New Roman" w:eastAsia="宋体" w:hAnsi="Times New Roman" w:cs="Times New Roman"/>
          <w:b/>
          <w:szCs w:val="20"/>
        </w:rPr>
        <w:t xml:space="preserve"> 2 </w:t>
      </w:r>
      <w:r w:rsidRPr="00DB5D86">
        <w:rPr>
          <w:rFonts w:ascii="Times New Roman" w:eastAsia="宋体" w:hAnsi="Times New Roman" w:cs="Times New Roman" w:hint="eastAsia"/>
          <w:b/>
          <w:szCs w:val="20"/>
        </w:rPr>
        <w:t>分，共</w:t>
      </w:r>
      <w:r w:rsidRPr="00DB5D86">
        <w:rPr>
          <w:rFonts w:ascii="Times New Roman" w:eastAsia="宋体" w:hAnsi="Times New Roman" w:cs="Times New Roman"/>
          <w:b/>
          <w:szCs w:val="20"/>
        </w:rPr>
        <w:t>20</w:t>
      </w:r>
      <w:r w:rsidRPr="00DB5D86">
        <w:rPr>
          <w:rFonts w:ascii="Times New Roman" w:eastAsia="宋体" w:hAnsi="Times New Roman" w:cs="Times New Roman" w:hint="eastAsia"/>
          <w:b/>
          <w:szCs w:val="20"/>
        </w:rPr>
        <w:t>分）</w:t>
      </w:r>
    </w:p>
    <w:p w:rsidR="00DB5D86" w:rsidRPr="00DB5D86" w:rsidRDefault="00DB5D86" w:rsidP="00DB5D86">
      <w:pPr>
        <w:numPr>
          <w:ilvl w:val="1"/>
          <w:numId w:val="12"/>
        </w:numPr>
        <w:tabs>
          <w:tab w:val="left" w:pos="840"/>
        </w:tabs>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1.     </w:t>
      </w:r>
      <w:r w:rsidRPr="00DB5D86">
        <w:rPr>
          <w:rFonts w:ascii="Times New Roman" w:eastAsia="宋体" w:hAnsi="Times New Roman" w:cs="Times New Roman" w:hint="eastAsia"/>
          <w:szCs w:val="20"/>
        </w:rPr>
        <w:t>栈和队列的共同特点是</w:t>
      </w:r>
      <w:r w:rsidRPr="00DB5D86">
        <w:rPr>
          <w:rFonts w:ascii="Times New Roman" w:eastAsia="宋体" w:hAnsi="Times New Roman" w:cs="Times New Roman"/>
          <w:szCs w:val="20"/>
        </w:rPr>
        <w:t>(      )</w:t>
      </w:r>
      <w:r w:rsidRPr="00DB5D86">
        <w:rPr>
          <w:rFonts w:ascii="Times New Roman" w:eastAsia="宋体" w:hAnsi="Times New Roman" w:cs="Times New Roman" w:hint="eastAsia"/>
          <w:szCs w:val="20"/>
        </w:rPr>
        <w:t>。</w:t>
      </w:r>
    </w:p>
    <w:p w:rsidR="00DB5D86" w:rsidRPr="00DB5D86" w:rsidRDefault="00DB5D86" w:rsidP="00DB5D86">
      <w:pPr>
        <w:snapToGrid w:val="0"/>
        <w:rPr>
          <w:rFonts w:ascii="Times New Roman" w:eastAsia="宋体" w:hAnsi="Times New Roman" w:cs="Times New Roman"/>
          <w:szCs w:val="20"/>
        </w:rPr>
      </w:pPr>
      <w:r w:rsidRPr="00DB5D86">
        <w:rPr>
          <w:rFonts w:ascii="Times New Roman" w:eastAsia="宋体" w:hAnsi="Times New Roman" w:cs="Times New Roman"/>
          <w:szCs w:val="20"/>
        </w:rPr>
        <w:t>A.</w:t>
      </w:r>
      <w:r w:rsidRPr="00DB5D86">
        <w:rPr>
          <w:rFonts w:ascii="Times New Roman" w:eastAsia="宋体" w:hAnsi="Times New Roman" w:cs="Times New Roman" w:hint="eastAsia"/>
          <w:szCs w:val="20"/>
        </w:rPr>
        <w:t>只允许在端点处插入和删除元素</w:t>
      </w:r>
    </w:p>
    <w:p w:rsidR="00DB5D86" w:rsidRPr="00DB5D86" w:rsidRDefault="00DB5D86" w:rsidP="00DB5D86">
      <w:pPr>
        <w:snapToGrid w:val="0"/>
        <w:rPr>
          <w:rFonts w:ascii="Times New Roman" w:eastAsia="宋体" w:hAnsi="Times New Roman" w:cs="Times New Roman"/>
          <w:szCs w:val="20"/>
        </w:rPr>
      </w:pPr>
      <w:r w:rsidRPr="00DB5D86">
        <w:rPr>
          <w:rFonts w:ascii="Times New Roman" w:eastAsia="宋体" w:hAnsi="Times New Roman" w:cs="Times New Roman"/>
          <w:szCs w:val="20"/>
        </w:rPr>
        <w:t>B.</w:t>
      </w:r>
      <w:r w:rsidRPr="00DB5D86">
        <w:rPr>
          <w:rFonts w:ascii="Times New Roman" w:eastAsia="宋体" w:hAnsi="Times New Roman" w:cs="Times New Roman" w:hint="eastAsia"/>
          <w:szCs w:val="20"/>
        </w:rPr>
        <w:t>都是先进后出</w:t>
      </w:r>
      <w:r w:rsidRPr="00DB5D86">
        <w:rPr>
          <w:rFonts w:ascii="Times New Roman" w:eastAsia="宋体" w:hAnsi="Times New Roman" w:cs="Times New Roman"/>
          <w:szCs w:val="20"/>
        </w:rPr>
        <w:t xml:space="preserve">    </w:t>
      </w:r>
    </w:p>
    <w:p w:rsidR="00DB5D86" w:rsidRPr="00DB5D86" w:rsidRDefault="00DB5D86" w:rsidP="00DB5D86">
      <w:pPr>
        <w:snapToGrid w:val="0"/>
        <w:rPr>
          <w:rFonts w:ascii="Times New Roman" w:eastAsia="宋体" w:hAnsi="Times New Roman" w:cs="Times New Roman"/>
          <w:szCs w:val="20"/>
        </w:rPr>
      </w:pPr>
      <w:r w:rsidRPr="00DB5D86">
        <w:rPr>
          <w:rFonts w:ascii="Times New Roman" w:eastAsia="宋体" w:hAnsi="Times New Roman" w:cs="Times New Roman"/>
          <w:szCs w:val="20"/>
        </w:rPr>
        <w:t>C.</w:t>
      </w:r>
      <w:r w:rsidRPr="00DB5D86">
        <w:rPr>
          <w:rFonts w:ascii="Times New Roman" w:eastAsia="宋体" w:hAnsi="Times New Roman" w:cs="Times New Roman" w:hint="eastAsia"/>
          <w:szCs w:val="20"/>
        </w:rPr>
        <w:t>都是先进先出</w:t>
      </w:r>
    </w:p>
    <w:p w:rsidR="00DB5D86" w:rsidRPr="00DB5D86" w:rsidRDefault="00DB5D86" w:rsidP="00DB5D86">
      <w:pPr>
        <w:snapToGrid w:val="0"/>
        <w:rPr>
          <w:rFonts w:ascii="Times New Roman" w:eastAsia="宋体" w:hAnsi="Times New Roman" w:cs="Times New Roman"/>
          <w:szCs w:val="20"/>
        </w:rPr>
      </w:pPr>
      <w:r w:rsidRPr="00DB5D86">
        <w:rPr>
          <w:rFonts w:ascii="Times New Roman" w:eastAsia="宋体" w:hAnsi="Times New Roman" w:cs="Times New Roman"/>
          <w:szCs w:val="20"/>
        </w:rPr>
        <w:t>D.</w:t>
      </w:r>
      <w:r w:rsidRPr="00DB5D86">
        <w:rPr>
          <w:rFonts w:ascii="Times New Roman" w:eastAsia="宋体" w:hAnsi="Times New Roman" w:cs="Times New Roman" w:hint="eastAsia"/>
          <w:szCs w:val="20"/>
        </w:rPr>
        <w:t>没有共同点</w:t>
      </w:r>
      <w:r w:rsidRPr="00DB5D86">
        <w:rPr>
          <w:rFonts w:ascii="Times New Roman" w:eastAsia="宋体" w:hAnsi="Times New Roman" w:cs="Times New Roman"/>
          <w:szCs w:val="20"/>
        </w:rPr>
        <w:t xml:space="preserve"> </w:t>
      </w:r>
    </w:p>
    <w:p w:rsidR="00DB5D86" w:rsidRPr="00ED7DF8" w:rsidRDefault="00DB5D86" w:rsidP="00DB5D86">
      <w:pPr>
        <w:numPr>
          <w:ilvl w:val="1"/>
          <w:numId w:val="12"/>
        </w:numPr>
        <w:snapToGrid w:val="0"/>
        <w:rPr>
          <w:rFonts w:ascii="Times New Roman" w:eastAsia="宋体" w:hAnsi="Times New Roman" w:cs="Times New Roman"/>
          <w:szCs w:val="20"/>
          <w:highlight w:val="yellow"/>
        </w:rPr>
      </w:pPr>
      <w:r w:rsidRPr="00ED7DF8">
        <w:rPr>
          <w:rFonts w:ascii="Times New Roman" w:eastAsia="宋体" w:hAnsi="Times New Roman" w:cs="Times New Roman"/>
          <w:szCs w:val="20"/>
          <w:highlight w:val="yellow"/>
        </w:rPr>
        <w:t xml:space="preserve">2.     </w:t>
      </w:r>
      <w:r w:rsidRPr="00ED7DF8">
        <w:rPr>
          <w:rFonts w:ascii="Times New Roman" w:eastAsia="宋体" w:hAnsi="Times New Roman" w:cs="Times New Roman" w:hint="eastAsia"/>
          <w:szCs w:val="20"/>
          <w:highlight w:val="yellow"/>
        </w:rPr>
        <w:t>用链接方式存储的队列，在进行插入运算时</w:t>
      </w:r>
      <w:r w:rsidRPr="00ED7DF8">
        <w:rPr>
          <w:rFonts w:ascii="Times New Roman" w:eastAsia="宋体" w:hAnsi="Times New Roman" w:cs="Times New Roman"/>
          <w:szCs w:val="20"/>
          <w:highlight w:val="yellow"/>
        </w:rPr>
        <w:t>(   ).</w:t>
      </w:r>
    </w:p>
    <w:p w:rsidR="00DB5D86" w:rsidRPr="00ED7DF8" w:rsidRDefault="00DB5D86" w:rsidP="00DB5D86">
      <w:pPr>
        <w:snapToGrid w:val="0"/>
        <w:rPr>
          <w:rFonts w:ascii="Times New Roman" w:eastAsia="宋体" w:hAnsi="Times New Roman" w:cs="Times New Roman"/>
          <w:szCs w:val="20"/>
          <w:highlight w:val="yellow"/>
        </w:rPr>
      </w:pPr>
      <w:r w:rsidRPr="00ED7DF8">
        <w:rPr>
          <w:rFonts w:ascii="Times New Roman" w:eastAsia="宋体" w:hAnsi="Times New Roman" w:cs="Times New Roman"/>
          <w:szCs w:val="20"/>
          <w:highlight w:val="yellow"/>
        </w:rPr>
        <w:t xml:space="preserve">        A. </w:t>
      </w:r>
      <w:r w:rsidRPr="00ED7DF8">
        <w:rPr>
          <w:rFonts w:ascii="Times New Roman" w:eastAsia="宋体" w:hAnsi="Times New Roman" w:cs="Times New Roman" w:hint="eastAsia"/>
          <w:szCs w:val="20"/>
          <w:highlight w:val="yellow"/>
        </w:rPr>
        <w:t>仅修改头指针</w:t>
      </w:r>
      <w:r w:rsidRPr="00ED7DF8">
        <w:rPr>
          <w:rFonts w:ascii="Times New Roman" w:eastAsia="宋体" w:hAnsi="Times New Roman" w:cs="Times New Roman"/>
          <w:szCs w:val="20"/>
          <w:highlight w:val="yellow"/>
        </w:rPr>
        <w:t xml:space="preserve">  </w:t>
      </w:r>
      <w:r w:rsidRPr="00ED7DF8">
        <w:rPr>
          <w:rFonts w:ascii="Times New Roman" w:eastAsia="宋体" w:hAnsi="Times New Roman" w:cs="Times New Roman" w:hint="eastAsia"/>
          <w:szCs w:val="20"/>
          <w:highlight w:val="yellow"/>
        </w:rPr>
        <w:t xml:space="preserve">　</w:t>
      </w:r>
      <w:r w:rsidRPr="00ED7DF8">
        <w:rPr>
          <w:rFonts w:ascii="Times New Roman" w:eastAsia="宋体" w:hAnsi="Times New Roman" w:cs="Times New Roman"/>
          <w:szCs w:val="20"/>
          <w:highlight w:val="yellow"/>
        </w:rPr>
        <w:t xml:space="preserve">          B. </w:t>
      </w:r>
      <w:r w:rsidRPr="00ED7DF8">
        <w:rPr>
          <w:rFonts w:ascii="Times New Roman" w:eastAsia="宋体" w:hAnsi="Times New Roman" w:cs="Times New Roman" w:hint="eastAsia"/>
          <w:szCs w:val="20"/>
          <w:highlight w:val="yellow"/>
        </w:rPr>
        <w:t>头、尾指针都要修改</w:t>
      </w:r>
    </w:p>
    <w:p w:rsidR="00DB5D86" w:rsidRPr="00DB5D86" w:rsidRDefault="00DB5D86" w:rsidP="00DB5D86">
      <w:pPr>
        <w:snapToGrid w:val="0"/>
        <w:rPr>
          <w:rFonts w:ascii="Times New Roman" w:eastAsia="宋体" w:hAnsi="Times New Roman" w:cs="Times New Roman"/>
          <w:szCs w:val="20"/>
        </w:rPr>
      </w:pPr>
      <w:r w:rsidRPr="00ED7DF8">
        <w:rPr>
          <w:rFonts w:ascii="Times New Roman" w:eastAsia="宋体" w:hAnsi="Times New Roman" w:cs="Times New Roman"/>
          <w:szCs w:val="20"/>
          <w:highlight w:val="yellow"/>
        </w:rPr>
        <w:t xml:space="preserve">        C. </w:t>
      </w:r>
      <w:r w:rsidRPr="00ED7DF8">
        <w:rPr>
          <w:rFonts w:ascii="Times New Roman" w:eastAsia="宋体" w:hAnsi="Times New Roman" w:cs="Times New Roman" w:hint="eastAsia"/>
          <w:szCs w:val="20"/>
          <w:highlight w:val="yellow"/>
        </w:rPr>
        <w:t>仅修改尾指针</w:t>
      </w:r>
      <w:r w:rsidRPr="00ED7DF8">
        <w:rPr>
          <w:rFonts w:ascii="Times New Roman" w:eastAsia="宋体" w:hAnsi="Times New Roman" w:cs="Times New Roman"/>
          <w:szCs w:val="20"/>
          <w:highlight w:val="yellow"/>
        </w:rPr>
        <w:t xml:space="preserve">              D.</w:t>
      </w:r>
      <w:r w:rsidRPr="00ED7DF8">
        <w:rPr>
          <w:rFonts w:ascii="Times New Roman" w:eastAsia="宋体" w:hAnsi="Times New Roman" w:cs="Times New Roman" w:hint="eastAsia"/>
          <w:szCs w:val="20"/>
          <w:highlight w:val="yellow"/>
        </w:rPr>
        <w:t>头、尾指针可能都要修改</w:t>
      </w:r>
    </w:p>
    <w:p w:rsidR="00DB5D86" w:rsidRPr="00DB5D86" w:rsidRDefault="00DB5D86" w:rsidP="00DB5D86">
      <w:pPr>
        <w:numPr>
          <w:ilvl w:val="1"/>
          <w:numId w:val="12"/>
        </w:numPr>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3.     </w:t>
      </w:r>
      <w:r w:rsidRPr="00DB5D86">
        <w:rPr>
          <w:rFonts w:ascii="Times New Roman" w:eastAsia="宋体" w:hAnsi="Times New Roman" w:cs="Times New Roman" w:hint="eastAsia"/>
          <w:szCs w:val="20"/>
        </w:rPr>
        <w:t>以下数据结构中哪一个是非线性结构？</w:t>
      </w:r>
      <w:r w:rsidRPr="00DB5D86">
        <w:rPr>
          <w:rFonts w:ascii="Times New Roman" w:eastAsia="宋体" w:hAnsi="Times New Roman" w:cs="Times New Roman"/>
          <w:szCs w:val="20"/>
        </w:rPr>
        <w:t>(   )</w:t>
      </w:r>
    </w:p>
    <w:p w:rsidR="00DB5D86" w:rsidRPr="00DB5D86" w:rsidRDefault="00DB5D86" w:rsidP="00DB5D86">
      <w:pPr>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        A. </w:t>
      </w:r>
      <w:r w:rsidRPr="00DB5D86">
        <w:rPr>
          <w:rFonts w:ascii="Times New Roman" w:eastAsia="宋体" w:hAnsi="Times New Roman" w:cs="Times New Roman" w:hint="eastAsia"/>
          <w:szCs w:val="20"/>
        </w:rPr>
        <w:t>队列</w:t>
      </w:r>
      <w:r w:rsidRPr="00DB5D86">
        <w:rPr>
          <w:rFonts w:ascii="Times New Roman" w:eastAsia="宋体" w:hAnsi="Times New Roman" w:cs="Times New Roman"/>
          <w:szCs w:val="20"/>
        </w:rPr>
        <w:t xml:space="preserve">   </w:t>
      </w:r>
      <w:r w:rsidRPr="00DB5D86">
        <w:rPr>
          <w:rFonts w:ascii="Times New Roman" w:eastAsia="宋体" w:hAnsi="Times New Roman" w:cs="Times New Roman" w:hint="eastAsia"/>
          <w:szCs w:val="20"/>
        </w:rPr>
        <w:t xml:space="preserve">　　</w:t>
      </w:r>
      <w:r w:rsidRPr="00DB5D86">
        <w:rPr>
          <w:rFonts w:ascii="Times New Roman" w:eastAsia="宋体" w:hAnsi="Times New Roman" w:cs="Times New Roman"/>
          <w:szCs w:val="20"/>
        </w:rPr>
        <w:t xml:space="preserve">  B. </w:t>
      </w:r>
      <w:r w:rsidRPr="00DB5D86">
        <w:rPr>
          <w:rFonts w:ascii="Times New Roman" w:eastAsia="宋体" w:hAnsi="Times New Roman" w:cs="Times New Roman" w:hint="eastAsia"/>
          <w:szCs w:val="20"/>
        </w:rPr>
        <w:t>栈</w:t>
      </w:r>
      <w:r w:rsidRPr="00DB5D86">
        <w:rPr>
          <w:rFonts w:ascii="Times New Roman" w:eastAsia="宋体" w:hAnsi="Times New Roman" w:cs="Times New Roman"/>
          <w:szCs w:val="20"/>
        </w:rPr>
        <w:t xml:space="preserve">        C. </w:t>
      </w:r>
      <w:r w:rsidRPr="00DB5D86">
        <w:rPr>
          <w:rFonts w:ascii="Times New Roman" w:eastAsia="宋体" w:hAnsi="Times New Roman" w:cs="Times New Roman" w:hint="eastAsia"/>
          <w:szCs w:val="20"/>
        </w:rPr>
        <w:t>线性表</w:t>
      </w:r>
      <w:r w:rsidRPr="00DB5D86">
        <w:rPr>
          <w:rFonts w:ascii="Times New Roman" w:eastAsia="宋体" w:hAnsi="Times New Roman" w:cs="Times New Roman"/>
          <w:szCs w:val="20"/>
        </w:rPr>
        <w:t xml:space="preserve">  </w:t>
      </w:r>
      <w:r w:rsidRPr="00DB5D86">
        <w:rPr>
          <w:rFonts w:ascii="Times New Roman" w:eastAsia="宋体" w:hAnsi="Times New Roman" w:cs="Times New Roman" w:hint="eastAsia"/>
          <w:szCs w:val="20"/>
        </w:rPr>
        <w:t xml:space="preserve">　　</w:t>
      </w:r>
      <w:r w:rsidRPr="00DB5D86">
        <w:rPr>
          <w:rFonts w:ascii="Times New Roman" w:eastAsia="宋体" w:hAnsi="Times New Roman" w:cs="Times New Roman"/>
          <w:szCs w:val="20"/>
        </w:rPr>
        <w:t xml:space="preserve">  D. </w:t>
      </w:r>
      <w:r w:rsidRPr="00DB5D86">
        <w:rPr>
          <w:rFonts w:ascii="Times New Roman" w:eastAsia="宋体" w:hAnsi="Times New Roman" w:cs="Times New Roman" w:hint="eastAsia"/>
          <w:szCs w:val="20"/>
        </w:rPr>
        <w:t>二叉树</w:t>
      </w:r>
    </w:p>
    <w:p w:rsidR="00DB5D86" w:rsidRPr="00DB5D86" w:rsidRDefault="00DB5D86" w:rsidP="00DB5D86">
      <w:pPr>
        <w:numPr>
          <w:ilvl w:val="1"/>
          <w:numId w:val="12"/>
        </w:numPr>
        <w:snapToGrid w:val="0"/>
        <w:rPr>
          <w:rFonts w:ascii="Times New Roman" w:eastAsia="宋体" w:hAnsi="Times New Roman" w:cs="Times New Roman"/>
          <w:kern w:val="16"/>
          <w:szCs w:val="20"/>
        </w:rPr>
      </w:pPr>
      <w:r w:rsidRPr="00DB5D86">
        <w:rPr>
          <w:rFonts w:ascii="Times New Roman" w:eastAsia="宋体" w:hAnsi="Times New Roman" w:cs="Times New Roman"/>
          <w:kern w:val="16"/>
          <w:szCs w:val="20"/>
        </w:rPr>
        <w:t xml:space="preserve">4.     </w:t>
      </w:r>
      <w:r w:rsidRPr="00DB5D86">
        <w:rPr>
          <w:rFonts w:ascii="Times New Roman" w:eastAsia="宋体" w:hAnsi="Times New Roman" w:cs="Times New Roman" w:hint="eastAsia"/>
          <w:szCs w:val="20"/>
        </w:rPr>
        <w:t>设有</w:t>
      </w:r>
      <w:r w:rsidRPr="00DB5D86">
        <w:rPr>
          <w:rFonts w:ascii="Times New Roman" w:eastAsia="宋体" w:hAnsi="Times New Roman" w:cs="Times New Roman" w:hint="eastAsia"/>
          <w:kern w:val="16"/>
          <w:szCs w:val="20"/>
        </w:rPr>
        <w:t>一个二维数组</w:t>
      </w:r>
      <w:r w:rsidRPr="00DB5D86">
        <w:rPr>
          <w:rFonts w:ascii="Times New Roman" w:eastAsia="宋体" w:hAnsi="Times New Roman" w:cs="Times New Roman"/>
          <w:i/>
          <w:kern w:val="16"/>
          <w:szCs w:val="20"/>
        </w:rPr>
        <w:t>A</w:t>
      </w:r>
      <w:r w:rsidRPr="00DB5D86">
        <w:rPr>
          <w:rFonts w:ascii="Times New Roman" w:eastAsia="宋体" w:hAnsi="Times New Roman" w:cs="Times New Roman"/>
          <w:kern w:val="16"/>
          <w:szCs w:val="20"/>
        </w:rPr>
        <w:t>[</w:t>
      </w:r>
      <w:r w:rsidRPr="00DB5D86">
        <w:rPr>
          <w:rFonts w:ascii="Times New Roman" w:eastAsia="宋体" w:hAnsi="Times New Roman" w:cs="Times New Roman"/>
          <w:i/>
          <w:kern w:val="16"/>
          <w:szCs w:val="20"/>
        </w:rPr>
        <w:t>m</w:t>
      </w:r>
      <w:r w:rsidRPr="00DB5D86">
        <w:rPr>
          <w:rFonts w:ascii="Times New Roman" w:eastAsia="宋体" w:hAnsi="Times New Roman" w:cs="Times New Roman"/>
          <w:kern w:val="16"/>
          <w:szCs w:val="20"/>
        </w:rPr>
        <w:t>][</w:t>
      </w:r>
      <w:r w:rsidRPr="00DB5D86">
        <w:rPr>
          <w:rFonts w:ascii="Times New Roman" w:eastAsia="宋体" w:hAnsi="Times New Roman" w:cs="Times New Roman"/>
          <w:i/>
          <w:kern w:val="16"/>
          <w:szCs w:val="20"/>
        </w:rPr>
        <w:t>n</w:t>
      </w:r>
      <w:r w:rsidRPr="00DB5D86">
        <w:rPr>
          <w:rFonts w:ascii="Times New Roman" w:eastAsia="宋体" w:hAnsi="Times New Roman" w:cs="Times New Roman"/>
          <w:kern w:val="16"/>
          <w:szCs w:val="20"/>
        </w:rPr>
        <w:t>]</w:t>
      </w:r>
      <w:r w:rsidRPr="00DB5D86">
        <w:rPr>
          <w:rFonts w:ascii="Times New Roman" w:eastAsia="宋体" w:hAnsi="Times New Roman" w:cs="Times New Roman" w:hint="eastAsia"/>
          <w:kern w:val="16"/>
          <w:szCs w:val="20"/>
        </w:rPr>
        <w:t>，假设</w:t>
      </w:r>
      <w:r w:rsidRPr="00DB5D86">
        <w:rPr>
          <w:rFonts w:ascii="Times New Roman" w:eastAsia="宋体" w:hAnsi="Times New Roman" w:cs="Times New Roman"/>
          <w:i/>
          <w:kern w:val="16"/>
          <w:szCs w:val="20"/>
        </w:rPr>
        <w:t>A</w:t>
      </w:r>
      <w:r w:rsidRPr="00DB5D86">
        <w:rPr>
          <w:rFonts w:ascii="Times New Roman" w:eastAsia="宋体" w:hAnsi="Times New Roman" w:cs="Times New Roman"/>
          <w:kern w:val="16"/>
          <w:szCs w:val="20"/>
        </w:rPr>
        <w:t>[0][0]</w:t>
      </w:r>
      <w:r w:rsidRPr="00DB5D86">
        <w:rPr>
          <w:rFonts w:ascii="Times New Roman" w:eastAsia="宋体" w:hAnsi="Times New Roman" w:cs="Times New Roman" w:hint="eastAsia"/>
          <w:kern w:val="16"/>
          <w:szCs w:val="20"/>
        </w:rPr>
        <w:t>存放位置在</w:t>
      </w:r>
      <w:r w:rsidRPr="00DB5D86">
        <w:rPr>
          <w:rFonts w:ascii="Times New Roman" w:eastAsia="宋体" w:hAnsi="Times New Roman" w:cs="Times New Roman"/>
          <w:kern w:val="16"/>
          <w:szCs w:val="20"/>
        </w:rPr>
        <w:t>644</w:t>
      </w:r>
      <w:r w:rsidRPr="00DB5D86">
        <w:rPr>
          <w:rFonts w:ascii="Times New Roman" w:eastAsia="宋体" w:hAnsi="Times New Roman" w:cs="Times New Roman"/>
          <w:kern w:val="16"/>
          <w:szCs w:val="20"/>
          <w:vertAlign w:val="subscript"/>
        </w:rPr>
        <w:t>(10)</w:t>
      </w:r>
      <w:r w:rsidRPr="00DB5D86">
        <w:rPr>
          <w:rFonts w:ascii="Times New Roman" w:eastAsia="宋体" w:hAnsi="Times New Roman" w:cs="Times New Roman" w:hint="eastAsia"/>
          <w:kern w:val="16"/>
          <w:szCs w:val="20"/>
        </w:rPr>
        <w:t>，</w:t>
      </w:r>
      <w:r w:rsidRPr="00DB5D86">
        <w:rPr>
          <w:rFonts w:ascii="Times New Roman" w:eastAsia="宋体" w:hAnsi="Times New Roman" w:cs="Times New Roman"/>
          <w:i/>
          <w:kern w:val="16"/>
          <w:szCs w:val="20"/>
        </w:rPr>
        <w:t>A</w:t>
      </w:r>
      <w:r w:rsidRPr="00DB5D86">
        <w:rPr>
          <w:rFonts w:ascii="Times New Roman" w:eastAsia="宋体" w:hAnsi="Times New Roman" w:cs="Times New Roman"/>
          <w:kern w:val="16"/>
          <w:szCs w:val="20"/>
        </w:rPr>
        <w:t>[2][2]</w:t>
      </w:r>
      <w:r w:rsidRPr="00DB5D86">
        <w:rPr>
          <w:rFonts w:ascii="Times New Roman" w:eastAsia="宋体" w:hAnsi="Times New Roman" w:cs="Times New Roman" w:hint="eastAsia"/>
          <w:kern w:val="16"/>
          <w:szCs w:val="20"/>
        </w:rPr>
        <w:t>存放位置在</w:t>
      </w:r>
      <w:r w:rsidRPr="00DB5D86">
        <w:rPr>
          <w:rFonts w:ascii="Times New Roman" w:eastAsia="宋体" w:hAnsi="Times New Roman" w:cs="Times New Roman"/>
          <w:kern w:val="16"/>
          <w:szCs w:val="20"/>
        </w:rPr>
        <w:t>676</w:t>
      </w:r>
      <w:r w:rsidRPr="00DB5D86">
        <w:rPr>
          <w:rFonts w:ascii="Times New Roman" w:eastAsia="宋体" w:hAnsi="Times New Roman" w:cs="Times New Roman"/>
          <w:kern w:val="16"/>
          <w:szCs w:val="20"/>
          <w:vertAlign w:val="subscript"/>
        </w:rPr>
        <w:t>(10)</w:t>
      </w:r>
      <w:r w:rsidRPr="00DB5D86">
        <w:rPr>
          <w:rFonts w:ascii="Times New Roman" w:eastAsia="宋体" w:hAnsi="Times New Roman" w:cs="Times New Roman" w:hint="eastAsia"/>
          <w:kern w:val="16"/>
          <w:szCs w:val="20"/>
        </w:rPr>
        <w:t>，每个元素占一个空间，问</w:t>
      </w:r>
      <w:r w:rsidRPr="00DB5D86">
        <w:rPr>
          <w:rFonts w:ascii="Times New Roman" w:eastAsia="宋体" w:hAnsi="Times New Roman" w:cs="Times New Roman"/>
          <w:i/>
          <w:kern w:val="16"/>
          <w:szCs w:val="20"/>
        </w:rPr>
        <w:t>A</w:t>
      </w:r>
      <w:r w:rsidRPr="00DB5D86">
        <w:rPr>
          <w:rFonts w:ascii="Times New Roman" w:eastAsia="宋体" w:hAnsi="Times New Roman" w:cs="Times New Roman"/>
          <w:kern w:val="16"/>
          <w:szCs w:val="20"/>
        </w:rPr>
        <w:t>[3][3]</w:t>
      </w:r>
      <w:r w:rsidRPr="00DB5D86">
        <w:rPr>
          <w:rFonts w:ascii="Times New Roman" w:eastAsia="宋体" w:hAnsi="Times New Roman" w:cs="Times New Roman"/>
          <w:kern w:val="16"/>
          <w:szCs w:val="20"/>
          <w:vertAlign w:val="subscript"/>
        </w:rPr>
        <w:t>(10)</w:t>
      </w:r>
      <w:r w:rsidRPr="00DB5D86">
        <w:rPr>
          <w:rFonts w:ascii="Times New Roman" w:eastAsia="宋体" w:hAnsi="Times New Roman" w:cs="Times New Roman" w:hint="eastAsia"/>
          <w:kern w:val="16"/>
          <w:szCs w:val="20"/>
        </w:rPr>
        <w:t>存放在什么位置？脚注</w:t>
      </w:r>
      <w:r w:rsidRPr="00DB5D86">
        <w:rPr>
          <w:rFonts w:ascii="Times New Roman" w:eastAsia="宋体" w:hAnsi="Times New Roman" w:cs="Times New Roman"/>
          <w:kern w:val="16"/>
          <w:szCs w:val="20"/>
          <w:vertAlign w:val="subscript"/>
        </w:rPr>
        <w:t>(10)</w:t>
      </w:r>
      <w:r w:rsidRPr="00DB5D86">
        <w:rPr>
          <w:rFonts w:ascii="Times New Roman" w:eastAsia="宋体" w:hAnsi="Times New Roman" w:cs="Times New Roman" w:hint="eastAsia"/>
          <w:kern w:val="16"/>
          <w:szCs w:val="20"/>
        </w:rPr>
        <w:t>表示用</w:t>
      </w:r>
      <w:r w:rsidRPr="00DB5D86">
        <w:rPr>
          <w:rFonts w:ascii="Times New Roman" w:eastAsia="宋体" w:hAnsi="Times New Roman" w:cs="Times New Roman"/>
          <w:kern w:val="16"/>
          <w:szCs w:val="20"/>
        </w:rPr>
        <w:t>10</w:t>
      </w:r>
      <w:r w:rsidRPr="00DB5D86">
        <w:rPr>
          <w:rFonts w:ascii="Times New Roman" w:eastAsia="宋体" w:hAnsi="Times New Roman" w:cs="Times New Roman" w:hint="eastAsia"/>
          <w:kern w:val="16"/>
          <w:szCs w:val="20"/>
        </w:rPr>
        <w:t>进制表示。</w:t>
      </w:r>
    </w:p>
    <w:p w:rsidR="00DB5D86" w:rsidRPr="00DB5D86" w:rsidRDefault="00DB5D86" w:rsidP="00DB5D86">
      <w:pPr>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          A</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688          B</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678        C</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692        D</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696</w:t>
      </w:r>
    </w:p>
    <w:p w:rsidR="00DB5D86" w:rsidRPr="00DB5D86" w:rsidRDefault="00DB5D86" w:rsidP="00DB5D86">
      <w:pPr>
        <w:numPr>
          <w:ilvl w:val="1"/>
          <w:numId w:val="12"/>
        </w:numPr>
        <w:tabs>
          <w:tab w:val="left" w:pos="840"/>
        </w:tabs>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5.     </w:t>
      </w:r>
      <w:r w:rsidRPr="00DB5D86">
        <w:rPr>
          <w:rFonts w:ascii="Times New Roman" w:eastAsia="宋体" w:hAnsi="Times New Roman" w:cs="Times New Roman" w:hint="eastAsia"/>
          <w:szCs w:val="20"/>
        </w:rPr>
        <w:t>树最适合用来表示</w:t>
      </w:r>
      <w:r w:rsidRPr="00DB5D86">
        <w:rPr>
          <w:rFonts w:ascii="Times New Roman" w:eastAsia="宋体" w:hAnsi="Times New Roman" w:cs="Times New Roman"/>
          <w:szCs w:val="20"/>
        </w:rPr>
        <w:t>(      )</w:t>
      </w:r>
      <w:r w:rsidRPr="00DB5D86">
        <w:rPr>
          <w:rFonts w:ascii="Times New Roman" w:eastAsia="宋体" w:hAnsi="Times New Roman" w:cs="Times New Roman" w:hint="eastAsia"/>
          <w:szCs w:val="20"/>
        </w:rPr>
        <w:t>。</w:t>
      </w:r>
    </w:p>
    <w:p w:rsidR="00DB5D86" w:rsidRPr="00DB5D86" w:rsidRDefault="00DB5D86" w:rsidP="00DB5D86">
      <w:pPr>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  A.</w:t>
      </w:r>
      <w:r w:rsidRPr="00DB5D86">
        <w:rPr>
          <w:rFonts w:ascii="Times New Roman" w:eastAsia="宋体" w:hAnsi="Times New Roman" w:cs="Times New Roman" w:hint="eastAsia"/>
          <w:szCs w:val="20"/>
        </w:rPr>
        <w:t>有序数据元素</w:t>
      </w:r>
      <w:r w:rsidRPr="00DB5D86">
        <w:rPr>
          <w:rFonts w:ascii="Times New Roman" w:eastAsia="宋体" w:hAnsi="Times New Roman" w:cs="Times New Roman"/>
          <w:szCs w:val="20"/>
        </w:rPr>
        <w:t xml:space="preserve">                      B.</w:t>
      </w:r>
      <w:r w:rsidRPr="00DB5D86">
        <w:rPr>
          <w:rFonts w:ascii="Times New Roman" w:eastAsia="宋体" w:hAnsi="Times New Roman" w:cs="Times New Roman" w:hint="eastAsia"/>
          <w:szCs w:val="20"/>
        </w:rPr>
        <w:t>无序数据元素</w:t>
      </w:r>
    </w:p>
    <w:p w:rsidR="00DB5D86" w:rsidRPr="00DB5D86" w:rsidRDefault="00DB5D86" w:rsidP="00DB5D86">
      <w:pPr>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     C.</w:t>
      </w:r>
      <w:r w:rsidRPr="00DB5D86">
        <w:rPr>
          <w:rFonts w:ascii="Times New Roman" w:eastAsia="宋体" w:hAnsi="Times New Roman" w:cs="Times New Roman" w:hint="eastAsia"/>
          <w:szCs w:val="20"/>
        </w:rPr>
        <w:t>元素之间具有分支层次关系的数据</w:t>
      </w:r>
      <w:r w:rsidRPr="00DB5D86">
        <w:rPr>
          <w:rFonts w:ascii="Times New Roman" w:eastAsia="宋体" w:hAnsi="Times New Roman" w:cs="Times New Roman"/>
          <w:szCs w:val="20"/>
        </w:rPr>
        <w:t xml:space="preserve">    D.</w:t>
      </w:r>
      <w:r w:rsidRPr="00DB5D86">
        <w:rPr>
          <w:rFonts w:ascii="Times New Roman" w:eastAsia="宋体" w:hAnsi="Times New Roman" w:cs="Times New Roman" w:hint="eastAsia"/>
          <w:szCs w:val="20"/>
        </w:rPr>
        <w:t>元素之间无联系的数据</w:t>
      </w:r>
    </w:p>
    <w:p w:rsidR="00DB5D86" w:rsidRPr="00DB5D86" w:rsidRDefault="00DB5D86" w:rsidP="00DB5D86">
      <w:pPr>
        <w:numPr>
          <w:ilvl w:val="1"/>
          <w:numId w:val="12"/>
        </w:numPr>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6.     </w:t>
      </w:r>
      <w:r w:rsidRPr="00DB5D86">
        <w:rPr>
          <w:rFonts w:ascii="Times New Roman" w:eastAsia="宋体" w:hAnsi="Times New Roman" w:cs="Times New Roman" w:hint="eastAsia"/>
          <w:szCs w:val="20"/>
        </w:rPr>
        <w:t>二叉树的第</w:t>
      </w:r>
      <w:r w:rsidRPr="00DB5D86">
        <w:rPr>
          <w:rFonts w:ascii="Times New Roman" w:eastAsia="宋体" w:hAnsi="Times New Roman" w:cs="Times New Roman"/>
          <w:szCs w:val="20"/>
        </w:rPr>
        <w:t>k</w:t>
      </w:r>
      <w:r w:rsidRPr="00DB5D86">
        <w:rPr>
          <w:rFonts w:ascii="Times New Roman" w:eastAsia="宋体" w:hAnsi="Times New Roman" w:cs="Times New Roman" w:hint="eastAsia"/>
          <w:szCs w:val="20"/>
        </w:rPr>
        <w:t>层的结点数最多为</w:t>
      </w:r>
      <w:r w:rsidRPr="00DB5D86">
        <w:rPr>
          <w:rFonts w:ascii="Times New Roman" w:eastAsia="宋体" w:hAnsi="Times New Roman" w:cs="Times New Roman"/>
          <w:szCs w:val="20"/>
        </w:rPr>
        <w:t>(  ).</w:t>
      </w:r>
    </w:p>
    <w:p w:rsidR="00DB5D86" w:rsidRPr="00DB5D86" w:rsidRDefault="00DB5D86" w:rsidP="00DB5D86">
      <w:pPr>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          A</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2</w:t>
      </w:r>
      <w:r w:rsidRPr="00DB5D86">
        <w:rPr>
          <w:rFonts w:ascii="Times New Roman" w:eastAsia="宋体" w:hAnsi="Times New Roman" w:cs="Times New Roman"/>
          <w:szCs w:val="20"/>
          <w:vertAlign w:val="superscript"/>
        </w:rPr>
        <w:t>k</w:t>
      </w:r>
      <w:r w:rsidRPr="00DB5D86">
        <w:rPr>
          <w:rFonts w:ascii="Times New Roman" w:eastAsia="宋体" w:hAnsi="Times New Roman" w:cs="Times New Roman"/>
          <w:szCs w:val="20"/>
        </w:rPr>
        <w:t xml:space="preserve">-1       B.2K+1      C.2K-1  </w:t>
      </w:r>
      <w:r w:rsidRPr="00DB5D86">
        <w:rPr>
          <w:rFonts w:ascii="Times New Roman" w:eastAsia="宋体" w:hAnsi="Times New Roman" w:cs="Times New Roman" w:hint="eastAsia"/>
          <w:szCs w:val="20"/>
        </w:rPr>
        <w:t xml:space="preserve">　　　</w:t>
      </w:r>
      <w:r w:rsidRPr="00DB5D86">
        <w:rPr>
          <w:rFonts w:ascii="Times New Roman" w:eastAsia="宋体" w:hAnsi="Times New Roman" w:cs="Times New Roman"/>
          <w:szCs w:val="20"/>
        </w:rPr>
        <w:t>D. 2</w:t>
      </w:r>
      <w:r w:rsidRPr="00DB5D86">
        <w:rPr>
          <w:rFonts w:ascii="Times New Roman" w:eastAsia="宋体" w:hAnsi="Times New Roman" w:cs="Times New Roman"/>
          <w:szCs w:val="20"/>
          <w:vertAlign w:val="superscript"/>
        </w:rPr>
        <w:t>k-1</w:t>
      </w:r>
    </w:p>
    <w:p w:rsidR="00DB5D86" w:rsidRPr="00DB5D86" w:rsidRDefault="00DB5D86" w:rsidP="00DB5D86">
      <w:pPr>
        <w:numPr>
          <w:ilvl w:val="1"/>
          <w:numId w:val="12"/>
        </w:numPr>
        <w:tabs>
          <w:tab w:val="left" w:pos="840"/>
        </w:tabs>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7.     </w:t>
      </w:r>
      <w:r w:rsidRPr="00DB5D86">
        <w:rPr>
          <w:rFonts w:ascii="Times New Roman" w:eastAsia="宋体" w:hAnsi="Times New Roman" w:cs="Times New Roman" w:hint="eastAsia"/>
          <w:szCs w:val="20"/>
        </w:rPr>
        <w:t>若有</w:t>
      </w:r>
      <w:r w:rsidRPr="00DB5D86">
        <w:rPr>
          <w:rFonts w:ascii="Times New Roman" w:eastAsia="宋体" w:hAnsi="Times New Roman" w:cs="Times New Roman"/>
          <w:szCs w:val="20"/>
        </w:rPr>
        <w:t>18</w:t>
      </w:r>
      <w:r w:rsidRPr="00DB5D86">
        <w:rPr>
          <w:rFonts w:ascii="Times New Roman" w:eastAsia="宋体" w:hAnsi="Times New Roman" w:cs="Times New Roman" w:hint="eastAsia"/>
          <w:szCs w:val="20"/>
        </w:rPr>
        <w:t>个元素的有序表存放在一维数组</w:t>
      </w:r>
      <w:r w:rsidRPr="00DB5D86">
        <w:rPr>
          <w:rFonts w:ascii="Times New Roman" w:eastAsia="宋体" w:hAnsi="Times New Roman" w:cs="Times New Roman"/>
          <w:szCs w:val="20"/>
        </w:rPr>
        <w:t>A[19]</w:t>
      </w:r>
      <w:r w:rsidRPr="00DB5D86">
        <w:rPr>
          <w:rFonts w:ascii="Times New Roman" w:eastAsia="宋体" w:hAnsi="Times New Roman" w:cs="Times New Roman" w:hint="eastAsia"/>
          <w:szCs w:val="20"/>
        </w:rPr>
        <w:t>中，第一个元素放</w:t>
      </w:r>
      <w:r w:rsidRPr="00DB5D86">
        <w:rPr>
          <w:rFonts w:ascii="Times New Roman" w:eastAsia="宋体" w:hAnsi="Times New Roman" w:cs="Times New Roman"/>
          <w:szCs w:val="20"/>
        </w:rPr>
        <w:t>A[1]</w:t>
      </w:r>
      <w:r w:rsidRPr="00DB5D86">
        <w:rPr>
          <w:rFonts w:ascii="Times New Roman" w:eastAsia="宋体" w:hAnsi="Times New Roman" w:cs="Times New Roman" w:hint="eastAsia"/>
          <w:szCs w:val="20"/>
        </w:rPr>
        <w:t>中，现进行二分查找，则查找</w:t>
      </w:r>
      <w:r w:rsidRPr="00DB5D86">
        <w:rPr>
          <w:rFonts w:ascii="Times New Roman" w:eastAsia="宋体" w:hAnsi="Times New Roman" w:cs="Times New Roman"/>
          <w:szCs w:val="20"/>
        </w:rPr>
        <w:t>A</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3</w:t>
      </w:r>
      <w:r w:rsidRPr="00DB5D86">
        <w:rPr>
          <w:rFonts w:ascii="Times New Roman" w:eastAsia="宋体" w:hAnsi="Times New Roman" w:cs="Times New Roman" w:hint="eastAsia"/>
          <w:szCs w:val="20"/>
        </w:rPr>
        <w:t>］的比较序列的下标依次为</w:t>
      </w:r>
      <w:r w:rsidRPr="00DB5D86">
        <w:rPr>
          <w:rFonts w:ascii="Times New Roman" w:eastAsia="宋体" w:hAnsi="Times New Roman" w:cs="Times New Roman"/>
          <w:szCs w:val="20"/>
        </w:rPr>
        <w:t>(      )</w:t>
      </w:r>
    </w:p>
    <w:p w:rsidR="00DB5D86" w:rsidRPr="00DB5D86" w:rsidRDefault="00DB5D86" w:rsidP="00DB5D86">
      <w:pPr>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  A. 1</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2</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3</w:t>
      </w:r>
      <w:r w:rsidRPr="00DB5D86">
        <w:rPr>
          <w:rFonts w:ascii="Times New Roman" w:eastAsia="宋体" w:hAnsi="Times New Roman" w:cs="Times New Roman"/>
          <w:szCs w:val="20"/>
        </w:rPr>
        <w:tab/>
      </w:r>
      <w:r w:rsidRPr="00DB5D86">
        <w:rPr>
          <w:rFonts w:ascii="Times New Roman" w:eastAsia="宋体" w:hAnsi="Times New Roman" w:cs="Times New Roman"/>
          <w:szCs w:val="20"/>
        </w:rPr>
        <w:tab/>
      </w:r>
      <w:r w:rsidRPr="00DB5D86">
        <w:rPr>
          <w:rFonts w:ascii="Times New Roman" w:eastAsia="宋体" w:hAnsi="Times New Roman" w:cs="Times New Roman"/>
          <w:szCs w:val="20"/>
        </w:rPr>
        <w:tab/>
      </w:r>
      <w:r w:rsidRPr="00DB5D86">
        <w:rPr>
          <w:rFonts w:ascii="Times New Roman" w:eastAsia="宋体" w:hAnsi="Times New Roman" w:cs="Times New Roman"/>
          <w:szCs w:val="20"/>
        </w:rPr>
        <w:tab/>
      </w:r>
      <w:r w:rsidRPr="00DB5D86">
        <w:rPr>
          <w:rFonts w:ascii="Times New Roman" w:eastAsia="宋体" w:hAnsi="Times New Roman" w:cs="Times New Roman"/>
          <w:szCs w:val="20"/>
        </w:rPr>
        <w:tab/>
      </w:r>
      <w:r w:rsidRPr="00DB5D86">
        <w:rPr>
          <w:rFonts w:ascii="Times New Roman" w:eastAsia="宋体" w:hAnsi="Times New Roman" w:cs="Times New Roman"/>
          <w:szCs w:val="20"/>
        </w:rPr>
        <w:tab/>
      </w:r>
      <w:r w:rsidRPr="00DB5D86">
        <w:rPr>
          <w:rFonts w:ascii="Times New Roman" w:eastAsia="宋体" w:hAnsi="Times New Roman" w:cs="Times New Roman"/>
          <w:szCs w:val="20"/>
        </w:rPr>
        <w:tab/>
        <w:t>B. 9</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5</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2</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3</w:t>
      </w:r>
    </w:p>
    <w:p w:rsidR="00DB5D86" w:rsidRPr="00DB5D86" w:rsidRDefault="00DB5D86" w:rsidP="00DB5D86">
      <w:pPr>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  C. 9</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5</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3</w:t>
      </w:r>
      <w:r w:rsidRPr="00DB5D86">
        <w:rPr>
          <w:rFonts w:ascii="Times New Roman" w:eastAsia="宋体" w:hAnsi="Times New Roman" w:cs="Times New Roman"/>
          <w:szCs w:val="20"/>
        </w:rPr>
        <w:tab/>
      </w:r>
      <w:r w:rsidRPr="00DB5D86">
        <w:rPr>
          <w:rFonts w:ascii="Times New Roman" w:eastAsia="宋体" w:hAnsi="Times New Roman" w:cs="Times New Roman"/>
          <w:szCs w:val="20"/>
        </w:rPr>
        <w:tab/>
      </w:r>
      <w:r w:rsidRPr="00DB5D86">
        <w:rPr>
          <w:rFonts w:ascii="Times New Roman" w:eastAsia="宋体" w:hAnsi="Times New Roman" w:cs="Times New Roman"/>
          <w:szCs w:val="20"/>
        </w:rPr>
        <w:tab/>
      </w:r>
      <w:r w:rsidRPr="00DB5D86">
        <w:rPr>
          <w:rFonts w:ascii="Times New Roman" w:eastAsia="宋体" w:hAnsi="Times New Roman" w:cs="Times New Roman"/>
          <w:szCs w:val="20"/>
        </w:rPr>
        <w:tab/>
      </w:r>
      <w:r w:rsidRPr="00DB5D86">
        <w:rPr>
          <w:rFonts w:ascii="Times New Roman" w:eastAsia="宋体" w:hAnsi="Times New Roman" w:cs="Times New Roman"/>
          <w:szCs w:val="20"/>
        </w:rPr>
        <w:tab/>
      </w:r>
      <w:r w:rsidRPr="00DB5D86">
        <w:rPr>
          <w:rFonts w:ascii="Times New Roman" w:eastAsia="宋体" w:hAnsi="Times New Roman" w:cs="Times New Roman"/>
          <w:szCs w:val="20"/>
        </w:rPr>
        <w:tab/>
      </w:r>
      <w:r w:rsidRPr="00DB5D86">
        <w:rPr>
          <w:rFonts w:ascii="Times New Roman" w:eastAsia="宋体" w:hAnsi="Times New Roman" w:cs="Times New Roman"/>
          <w:szCs w:val="20"/>
        </w:rPr>
        <w:tab/>
        <w:t>D. 9</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4</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2</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3</w:t>
      </w:r>
    </w:p>
    <w:p w:rsidR="00DB5D86" w:rsidRPr="00DB5D86" w:rsidRDefault="00DB5D86" w:rsidP="00DB5D86">
      <w:pPr>
        <w:numPr>
          <w:ilvl w:val="1"/>
          <w:numId w:val="12"/>
        </w:numPr>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8.     </w:t>
      </w:r>
      <w:r w:rsidRPr="00DB5D86">
        <w:rPr>
          <w:rFonts w:ascii="Times New Roman" w:eastAsia="宋体" w:hAnsi="Times New Roman" w:cs="Times New Roman" w:hint="eastAsia"/>
          <w:szCs w:val="20"/>
        </w:rPr>
        <w:t>对</w:t>
      </w:r>
      <w:r w:rsidRPr="00DB5D86">
        <w:rPr>
          <w:rFonts w:ascii="Times New Roman" w:eastAsia="宋体" w:hAnsi="Times New Roman" w:cs="Times New Roman"/>
          <w:szCs w:val="20"/>
        </w:rPr>
        <w:t>n</w:t>
      </w:r>
      <w:r w:rsidRPr="00DB5D86">
        <w:rPr>
          <w:rFonts w:ascii="Times New Roman" w:eastAsia="宋体" w:hAnsi="Times New Roman" w:cs="Times New Roman" w:hint="eastAsia"/>
          <w:szCs w:val="20"/>
        </w:rPr>
        <w:t>个记录的文件进行快速排序，所需要的辅助存储空间大致为</w:t>
      </w:r>
    </w:p>
    <w:p w:rsidR="00DB5D86" w:rsidRPr="00DB5D86" w:rsidRDefault="00DB5D86" w:rsidP="00DB5D86">
      <w:pPr>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        A. O</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1</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 xml:space="preserve">   </w:t>
      </w:r>
      <w:r w:rsidRPr="00DB5D86">
        <w:rPr>
          <w:rFonts w:ascii="Times New Roman" w:eastAsia="宋体" w:hAnsi="Times New Roman" w:cs="Times New Roman" w:hint="eastAsia"/>
          <w:szCs w:val="20"/>
        </w:rPr>
        <w:t xml:space="preserve">　　</w:t>
      </w:r>
      <w:r w:rsidRPr="00DB5D86">
        <w:rPr>
          <w:rFonts w:ascii="Times New Roman" w:eastAsia="宋体" w:hAnsi="Times New Roman" w:cs="Times New Roman"/>
          <w:szCs w:val="20"/>
        </w:rPr>
        <w:t>B. O</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n</w:t>
      </w:r>
      <w:r w:rsidRPr="00DB5D86">
        <w:rPr>
          <w:rFonts w:ascii="Times New Roman" w:eastAsia="宋体" w:hAnsi="Times New Roman" w:cs="Times New Roman" w:hint="eastAsia"/>
          <w:szCs w:val="20"/>
        </w:rPr>
        <w:t xml:space="preserve">）　　</w:t>
      </w:r>
      <w:r w:rsidRPr="00DB5D86">
        <w:rPr>
          <w:rFonts w:ascii="Times New Roman" w:eastAsia="宋体" w:hAnsi="Times New Roman" w:cs="Times New Roman"/>
          <w:szCs w:val="20"/>
        </w:rPr>
        <w:t xml:space="preserve">   C. O</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1og</w:t>
      </w:r>
      <w:r w:rsidRPr="00DB5D86">
        <w:rPr>
          <w:rFonts w:ascii="Times New Roman" w:eastAsia="宋体" w:hAnsi="Times New Roman" w:cs="Times New Roman"/>
          <w:szCs w:val="20"/>
          <w:vertAlign w:val="subscript"/>
        </w:rPr>
        <w:t>2</w:t>
      </w:r>
      <w:r w:rsidRPr="00DB5D86">
        <w:rPr>
          <w:rFonts w:ascii="Times New Roman" w:eastAsia="宋体" w:hAnsi="Times New Roman" w:cs="Times New Roman"/>
          <w:szCs w:val="20"/>
        </w:rPr>
        <w:t>n</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 xml:space="preserve">       D. O</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n2</w:t>
      </w:r>
      <w:r w:rsidRPr="00DB5D86">
        <w:rPr>
          <w:rFonts w:ascii="Times New Roman" w:eastAsia="宋体" w:hAnsi="Times New Roman" w:cs="Times New Roman" w:hint="eastAsia"/>
          <w:szCs w:val="20"/>
        </w:rPr>
        <w:t>）</w:t>
      </w:r>
    </w:p>
    <w:p w:rsidR="00DB5D86" w:rsidRPr="00DB5D86" w:rsidRDefault="00DB5D86" w:rsidP="00DB5D86">
      <w:pPr>
        <w:numPr>
          <w:ilvl w:val="1"/>
          <w:numId w:val="12"/>
        </w:numPr>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9.     </w:t>
      </w:r>
      <w:r w:rsidRPr="00DB5D86">
        <w:rPr>
          <w:rFonts w:ascii="Times New Roman" w:eastAsia="宋体" w:hAnsi="Times New Roman" w:cs="Times New Roman" w:hint="eastAsia"/>
          <w:szCs w:val="20"/>
        </w:rPr>
        <w:t>对于线性表（</w:t>
      </w:r>
      <w:r w:rsidRPr="00DB5D86">
        <w:rPr>
          <w:rFonts w:ascii="Times New Roman" w:eastAsia="宋体" w:hAnsi="Times New Roman" w:cs="Times New Roman"/>
          <w:szCs w:val="20"/>
        </w:rPr>
        <w:t>7</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34</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55</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25</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64</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46</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20</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10</w:t>
      </w:r>
      <w:r w:rsidRPr="00DB5D86">
        <w:rPr>
          <w:rFonts w:ascii="Times New Roman" w:eastAsia="宋体" w:hAnsi="Times New Roman" w:cs="Times New Roman" w:hint="eastAsia"/>
          <w:szCs w:val="20"/>
        </w:rPr>
        <w:t>）进行散列存储时，若选用</w:t>
      </w:r>
      <w:r w:rsidRPr="00DB5D86">
        <w:rPr>
          <w:rFonts w:ascii="Times New Roman" w:eastAsia="宋体" w:hAnsi="Times New Roman" w:cs="Times New Roman"/>
          <w:szCs w:val="20"/>
        </w:rPr>
        <w:t>H</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K</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=K %9</w:t>
      </w:r>
      <w:r w:rsidRPr="00DB5D86">
        <w:rPr>
          <w:rFonts w:ascii="Times New Roman" w:eastAsia="宋体" w:hAnsi="Times New Roman" w:cs="Times New Roman" w:hint="eastAsia"/>
          <w:szCs w:val="20"/>
        </w:rPr>
        <w:t>作为散列函数，则散列地址为</w:t>
      </w:r>
      <w:r w:rsidRPr="00DB5D86">
        <w:rPr>
          <w:rFonts w:ascii="Times New Roman" w:eastAsia="宋体" w:hAnsi="Times New Roman" w:cs="Times New Roman"/>
          <w:szCs w:val="20"/>
        </w:rPr>
        <w:t>1</w:t>
      </w:r>
      <w:r w:rsidRPr="00DB5D86">
        <w:rPr>
          <w:rFonts w:ascii="Times New Roman" w:eastAsia="宋体" w:hAnsi="Times New Roman" w:cs="Times New Roman" w:hint="eastAsia"/>
          <w:szCs w:val="20"/>
        </w:rPr>
        <w:t>的元素有（</w:t>
      </w:r>
      <w:r w:rsidRPr="00DB5D86">
        <w:rPr>
          <w:rFonts w:ascii="Times New Roman" w:eastAsia="宋体" w:hAnsi="Times New Roman" w:cs="Times New Roman"/>
          <w:szCs w:val="20"/>
        </w:rPr>
        <w:t xml:space="preserve">   </w:t>
      </w:r>
      <w:r w:rsidRPr="00DB5D86">
        <w:rPr>
          <w:rFonts w:ascii="Times New Roman" w:eastAsia="宋体" w:hAnsi="Times New Roman" w:cs="Times New Roman" w:hint="eastAsia"/>
          <w:szCs w:val="20"/>
        </w:rPr>
        <w:t>）个，</w:t>
      </w:r>
    </w:p>
    <w:p w:rsidR="00DB5D86" w:rsidRPr="00DB5D86" w:rsidRDefault="00DB5D86" w:rsidP="00DB5D86">
      <w:pPr>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        A</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1         B</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2           C</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3           D</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4</w:t>
      </w:r>
    </w:p>
    <w:p w:rsidR="00DB5D86" w:rsidRPr="00DB5D86" w:rsidRDefault="00DB5D86" w:rsidP="00DB5D86">
      <w:pPr>
        <w:numPr>
          <w:ilvl w:val="1"/>
          <w:numId w:val="12"/>
        </w:numPr>
        <w:tabs>
          <w:tab w:val="left" w:pos="840"/>
        </w:tabs>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10. </w:t>
      </w:r>
      <w:r w:rsidRPr="00DB5D86">
        <w:rPr>
          <w:rFonts w:ascii="Times New Roman" w:eastAsia="宋体" w:hAnsi="Times New Roman" w:cs="Times New Roman" w:hint="eastAsia"/>
          <w:szCs w:val="20"/>
        </w:rPr>
        <w:t>设有</w:t>
      </w:r>
      <w:r w:rsidRPr="00DB5D86">
        <w:rPr>
          <w:rFonts w:ascii="Times New Roman" w:eastAsia="宋体" w:hAnsi="Times New Roman" w:cs="Times New Roman"/>
          <w:szCs w:val="20"/>
        </w:rPr>
        <w:t>6</w:t>
      </w:r>
      <w:r w:rsidRPr="00DB5D86">
        <w:rPr>
          <w:rFonts w:ascii="Times New Roman" w:eastAsia="宋体" w:hAnsi="Times New Roman" w:cs="Times New Roman" w:hint="eastAsia"/>
          <w:szCs w:val="20"/>
        </w:rPr>
        <w:t>个结点的无向图，该图至少应有</w:t>
      </w:r>
      <w:r w:rsidRPr="00DB5D86">
        <w:rPr>
          <w:rFonts w:ascii="Times New Roman" w:eastAsia="宋体" w:hAnsi="Times New Roman" w:cs="Times New Roman"/>
          <w:szCs w:val="20"/>
        </w:rPr>
        <w:t>(      )</w:t>
      </w:r>
      <w:r w:rsidRPr="00DB5D86">
        <w:rPr>
          <w:rFonts w:ascii="Times New Roman" w:eastAsia="宋体" w:hAnsi="Times New Roman" w:cs="Times New Roman" w:hint="eastAsia"/>
          <w:szCs w:val="20"/>
        </w:rPr>
        <w:t>条边才能确保是一个连通图。</w:t>
      </w:r>
    </w:p>
    <w:p w:rsidR="00DB5D86" w:rsidRPr="00DB5D86" w:rsidRDefault="00DB5D86" w:rsidP="00DB5D86">
      <w:pPr>
        <w:snapToGrid w:val="0"/>
        <w:rPr>
          <w:rFonts w:ascii="Times New Roman" w:eastAsia="宋体" w:hAnsi="Times New Roman" w:cs="Times New Roman"/>
          <w:szCs w:val="20"/>
        </w:rPr>
      </w:pPr>
      <w:r w:rsidRPr="00DB5D86">
        <w:rPr>
          <w:rFonts w:ascii="Times New Roman" w:eastAsia="宋体" w:hAnsi="Times New Roman" w:cs="Times New Roman"/>
          <w:szCs w:val="20"/>
        </w:rPr>
        <w:t>A.5       B.6         C.7      D.8</w:t>
      </w:r>
    </w:p>
    <w:p w:rsidR="00DB5D86" w:rsidRPr="00DB5D86" w:rsidRDefault="00DB5D86" w:rsidP="00DB5D86">
      <w:pPr>
        <w:snapToGrid w:val="0"/>
        <w:rPr>
          <w:rFonts w:ascii="Times New Roman" w:eastAsia="宋体" w:hAnsi="Times New Roman" w:cs="Times New Roman"/>
          <w:szCs w:val="20"/>
        </w:rPr>
      </w:pPr>
      <w:r w:rsidRPr="00DB5D86">
        <w:rPr>
          <w:rFonts w:ascii="Times New Roman" w:eastAsia="宋体" w:hAnsi="Times New Roman" w:cs="Times New Roman"/>
          <w:szCs w:val="20"/>
        </w:rPr>
        <w:t> </w:t>
      </w:r>
    </w:p>
    <w:p w:rsidR="00DB5D86" w:rsidRPr="00DB5D86" w:rsidRDefault="00DB5D86" w:rsidP="00DB5D86">
      <w:pPr>
        <w:numPr>
          <w:ilvl w:val="0"/>
          <w:numId w:val="12"/>
        </w:numPr>
        <w:snapToGrid w:val="0"/>
        <w:rPr>
          <w:rFonts w:ascii="Times New Roman" w:eastAsia="宋体" w:hAnsi="Times New Roman" w:cs="Times New Roman"/>
          <w:b/>
          <w:szCs w:val="20"/>
        </w:rPr>
      </w:pPr>
      <w:r w:rsidRPr="00DB5D86">
        <w:rPr>
          <w:rFonts w:ascii="Times New Roman" w:eastAsia="宋体" w:hAnsi="Times New Roman" w:cs="Times New Roman" w:hint="eastAsia"/>
          <w:b/>
          <w:szCs w:val="20"/>
        </w:rPr>
        <w:t>二、</w:t>
      </w:r>
      <w:r w:rsidRPr="00DB5D86">
        <w:rPr>
          <w:rFonts w:ascii="Times New Roman" w:eastAsia="宋体" w:hAnsi="Times New Roman" w:cs="Times New Roman"/>
          <w:b/>
          <w:szCs w:val="20"/>
        </w:rPr>
        <w:t xml:space="preserve">                   </w:t>
      </w:r>
      <w:r w:rsidRPr="00DB5D86">
        <w:rPr>
          <w:rFonts w:ascii="Times New Roman" w:eastAsia="宋体" w:hAnsi="Times New Roman" w:cs="Times New Roman" w:hint="eastAsia"/>
          <w:b/>
          <w:szCs w:val="20"/>
        </w:rPr>
        <w:t>填空题（每空</w:t>
      </w:r>
      <w:r w:rsidRPr="00DB5D86">
        <w:rPr>
          <w:rFonts w:ascii="Times New Roman" w:eastAsia="宋体" w:hAnsi="Times New Roman" w:cs="Times New Roman"/>
          <w:b/>
          <w:szCs w:val="20"/>
        </w:rPr>
        <w:t>1</w:t>
      </w:r>
      <w:r w:rsidRPr="00DB5D86">
        <w:rPr>
          <w:rFonts w:ascii="Times New Roman" w:eastAsia="宋体" w:hAnsi="Times New Roman" w:cs="Times New Roman" w:hint="eastAsia"/>
          <w:b/>
          <w:szCs w:val="20"/>
        </w:rPr>
        <w:t>分，共</w:t>
      </w:r>
      <w:r w:rsidRPr="00DB5D86">
        <w:rPr>
          <w:rFonts w:ascii="Times New Roman" w:eastAsia="宋体" w:hAnsi="Times New Roman" w:cs="Times New Roman"/>
          <w:b/>
          <w:szCs w:val="20"/>
        </w:rPr>
        <w:t>26</w:t>
      </w:r>
      <w:r w:rsidRPr="00DB5D86">
        <w:rPr>
          <w:rFonts w:ascii="Times New Roman" w:eastAsia="宋体" w:hAnsi="Times New Roman" w:cs="Times New Roman" w:hint="eastAsia"/>
          <w:b/>
          <w:szCs w:val="20"/>
        </w:rPr>
        <w:t>分）</w:t>
      </w:r>
    </w:p>
    <w:p w:rsidR="00DB5D86" w:rsidRPr="00DB5D86" w:rsidRDefault="00DB5D86" w:rsidP="00DB5D86">
      <w:pPr>
        <w:numPr>
          <w:ilvl w:val="0"/>
          <w:numId w:val="13"/>
        </w:numPr>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1.        </w:t>
      </w:r>
      <w:r w:rsidRPr="00DB5D86">
        <w:rPr>
          <w:rFonts w:ascii="Times New Roman" w:eastAsia="宋体" w:hAnsi="Times New Roman" w:cs="Times New Roman" w:hint="eastAsia"/>
          <w:szCs w:val="20"/>
        </w:rPr>
        <w:t>通常从四个方面评价算法的质量：</w:t>
      </w:r>
      <w:r w:rsidRPr="00DB5D86">
        <w:rPr>
          <w:rFonts w:ascii="Times New Roman" w:eastAsia="宋体" w:hAnsi="Times New Roman" w:cs="Times New Roman"/>
          <w:szCs w:val="20"/>
        </w:rPr>
        <w:t>_________</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_________</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_________</w:t>
      </w:r>
      <w:r w:rsidRPr="00DB5D86">
        <w:rPr>
          <w:rFonts w:ascii="Times New Roman" w:eastAsia="宋体" w:hAnsi="Times New Roman" w:cs="Times New Roman" w:hint="eastAsia"/>
          <w:szCs w:val="20"/>
        </w:rPr>
        <w:t>和</w:t>
      </w:r>
      <w:r w:rsidRPr="00DB5D86">
        <w:rPr>
          <w:rFonts w:ascii="Times New Roman" w:eastAsia="宋体" w:hAnsi="Times New Roman" w:cs="Times New Roman"/>
          <w:szCs w:val="20"/>
        </w:rPr>
        <w:t>_________</w:t>
      </w:r>
      <w:r w:rsidRPr="00DB5D86">
        <w:rPr>
          <w:rFonts w:ascii="Times New Roman" w:eastAsia="宋体" w:hAnsi="Times New Roman" w:cs="Times New Roman" w:hint="eastAsia"/>
          <w:szCs w:val="20"/>
        </w:rPr>
        <w:t>。</w:t>
      </w:r>
    </w:p>
    <w:p w:rsidR="00DB5D86" w:rsidRPr="00DB5D86" w:rsidRDefault="00DB5D86" w:rsidP="00DB5D86">
      <w:pPr>
        <w:numPr>
          <w:ilvl w:val="0"/>
          <w:numId w:val="13"/>
        </w:numPr>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2.        </w:t>
      </w:r>
      <w:r w:rsidRPr="00DB5D86">
        <w:rPr>
          <w:rFonts w:ascii="Times New Roman" w:eastAsia="宋体" w:hAnsi="Times New Roman" w:cs="Times New Roman" w:hint="eastAsia"/>
          <w:szCs w:val="20"/>
        </w:rPr>
        <w:t>一个算法的时间复杂度为</w:t>
      </w:r>
      <w:r w:rsidRPr="00DB5D86">
        <w:rPr>
          <w:rFonts w:ascii="Times New Roman" w:eastAsia="宋体" w:hAnsi="Times New Roman" w:cs="Times New Roman"/>
          <w:szCs w:val="20"/>
        </w:rPr>
        <w:t>(</w:t>
      </w:r>
      <w:r w:rsidRPr="00DB5D86">
        <w:rPr>
          <w:rFonts w:ascii="Times New Roman" w:eastAsia="宋体" w:hAnsi="Times New Roman" w:cs="Times New Roman"/>
          <w:i/>
          <w:szCs w:val="20"/>
        </w:rPr>
        <w:t>n</w:t>
      </w:r>
      <w:r w:rsidRPr="00DB5D86">
        <w:rPr>
          <w:rFonts w:ascii="Times New Roman" w:eastAsia="宋体" w:hAnsi="Times New Roman" w:cs="Times New Roman"/>
          <w:szCs w:val="20"/>
          <w:vertAlign w:val="superscript"/>
        </w:rPr>
        <w:t>3</w:t>
      </w:r>
      <w:r w:rsidRPr="00DB5D86">
        <w:rPr>
          <w:rFonts w:ascii="Times New Roman" w:eastAsia="宋体" w:hAnsi="Times New Roman" w:cs="Times New Roman"/>
          <w:szCs w:val="20"/>
        </w:rPr>
        <w:t>+</w:t>
      </w:r>
      <w:r w:rsidRPr="00DB5D86">
        <w:rPr>
          <w:rFonts w:ascii="Times New Roman" w:eastAsia="宋体" w:hAnsi="Times New Roman" w:cs="Times New Roman"/>
          <w:i/>
          <w:szCs w:val="20"/>
        </w:rPr>
        <w:t>n</w:t>
      </w:r>
      <w:r w:rsidRPr="00DB5D86">
        <w:rPr>
          <w:rFonts w:ascii="Times New Roman" w:eastAsia="宋体" w:hAnsi="Times New Roman" w:cs="Times New Roman"/>
          <w:i/>
          <w:szCs w:val="20"/>
          <w:vertAlign w:val="superscript"/>
        </w:rPr>
        <w:t>2</w:t>
      </w:r>
      <w:r w:rsidRPr="00DB5D86">
        <w:rPr>
          <w:rFonts w:ascii="Times New Roman" w:eastAsia="宋体" w:hAnsi="Times New Roman" w:cs="Times New Roman"/>
          <w:szCs w:val="20"/>
        </w:rPr>
        <w:t>log</w:t>
      </w:r>
      <w:r w:rsidRPr="00DB5D86">
        <w:rPr>
          <w:rFonts w:ascii="Times New Roman" w:eastAsia="宋体" w:hAnsi="Times New Roman" w:cs="Times New Roman"/>
          <w:szCs w:val="20"/>
          <w:vertAlign w:val="subscript"/>
        </w:rPr>
        <w:t>2</w:t>
      </w:r>
      <w:r w:rsidRPr="00DB5D86">
        <w:rPr>
          <w:rFonts w:ascii="Times New Roman" w:eastAsia="宋体" w:hAnsi="Times New Roman" w:cs="Times New Roman"/>
          <w:i/>
          <w:szCs w:val="20"/>
        </w:rPr>
        <w:t>n</w:t>
      </w:r>
      <w:r w:rsidRPr="00DB5D86">
        <w:rPr>
          <w:rFonts w:ascii="Times New Roman" w:eastAsia="宋体" w:hAnsi="Times New Roman" w:cs="Times New Roman"/>
          <w:szCs w:val="20"/>
        </w:rPr>
        <w:t>+14</w:t>
      </w:r>
      <w:r w:rsidRPr="00DB5D86">
        <w:rPr>
          <w:rFonts w:ascii="Times New Roman" w:eastAsia="宋体" w:hAnsi="Times New Roman" w:cs="Times New Roman"/>
          <w:i/>
          <w:szCs w:val="20"/>
        </w:rPr>
        <w:t>n</w:t>
      </w:r>
      <w:r w:rsidRPr="00DB5D86">
        <w:rPr>
          <w:rFonts w:ascii="Times New Roman" w:eastAsia="宋体" w:hAnsi="Times New Roman" w:cs="Times New Roman"/>
          <w:szCs w:val="20"/>
        </w:rPr>
        <w:t>)/</w:t>
      </w:r>
      <w:r w:rsidRPr="00DB5D86">
        <w:rPr>
          <w:rFonts w:ascii="Times New Roman" w:eastAsia="宋体" w:hAnsi="Times New Roman" w:cs="Times New Roman"/>
          <w:i/>
          <w:szCs w:val="20"/>
        </w:rPr>
        <w:t>n</w:t>
      </w:r>
      <w:r w:rsidRPr="00DB5D86">
        <w:rPr>
          <w:rFonts w:ascii="Times New Roman" w:eastAsia="宋体" w:hAnsi="Times New Roman" w:cs="Times New Roman"/>
          <w:i/>
          <w:szCs w:val="20"/>
          <w:vertAlign w:val="superscript"/>
        </w:rPr>
        <w:t>2</w:t>
      </w:r>
      <w:r w:rsidRPr="00DB5D86">
        <w:rPr>
          <w:rFonts w:ascii="Times New Roman" w:eastAsia="宋体" w:hAnsi="Times New Roman" w:cs="Times New Roman" w:hint="eastAsia"/>
          <w:szCs w:val="20"/>
        </w:rPr>
        <w:t>，其数量级表示为</w:t>
      </w:r>
      <w:r w:rsidRPr="00DB5D86">
        <w:rPr>
          <w:rFonts w:ascii="Times New Roman" w:eastAsia="宋体" w:hAnsi="Times New Roman" w:cs="Times New Roman"/>
          <w:szCs w:val="20"/>
        </w:rPr>
        <w:t>________</w:t>
      </w:r>
      <w:r w:rsidRPr="00DB5D86">
        <w:rPr>
          <w:rFonts w:ascii="Times New Roman" w:eastAsia="宋体" w:hAnsi="Times New Roman" w:cs="Times New Roman" w:hint="eastAsia"/>
          <w:szCs w:val="20"/>
        </w:rPr>
        <w:t>。</w:t>
      </w:r>
    </w:p>
    <w:p w:rsidR="00DB5D86" w:rsidRPr="00DB5D86" w:rsidRDefault="00DB5D86" w:rsidP="00DB5D86">
      <w:pPr>
        <w:numPr>
          <w:ilvl w:val="0"/>
          <w:numId w:val="13"/>
        </w:numPr>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3.        </w:t>
      </w:r>
      <w:r w:rsidRPr="00DB5D86">
        <w:rPr>
          <w:rFonts w:ascii="Times New Roman" w:eastAsia="宋体" w:hAnsi="Times New Roman" w:cs="Times New Roman" w:hint="eastAsia"/>
          <w:szCs w:val="20"/>
        </w:rPr>
        <w:t>假定一棵树的广义表表示为</w:t>
      </w:r>
      <w:r w:rsidRPr="00DB5D86">
        <w:rPr>
          <w:rFonts w:ascii="Times New Roman" w:eastAsia="宋体" w:hAnsi="Times New Roman" w:cs="Times New Roman"/>
          <w:szCs w:val="20"/>
        </w:rPr>
        <w:t>A</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C</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D</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E</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F</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G</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H</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I</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J</w:t>
      </w:r>
      <w:r w:rsidRPr="00DB5D86">
        <w:rPr>
          <w:rFonts w:ascii="Times New Roman" w:eastAsia="宋体" w:hAnsi="Times New Roman" w:cs="Times New Roman" w:hint="eastAsia"/>
          <w:szCs w:val="20"/>
        </w:rPr>
        <w:t>）），则树中所含的结点数为</w:t>
      </w:r>
      <w:r w:rsidRPr="00DB5D86">
        <w:rPr>
          <w:rFonts w:ascii="Times New Roman" w:eastAsia="宋体" w:hAnsi="Times New Roman" w:cs="Times New Roman"/>
          <w:szCs w:val="20"/>
        </w:rPr>
        <w:t>_</w:t>
      </w:r>
      <w:r w:rsidRPr="00DB5D86">
        <w:rPr>
          <w:rFonts w:ascii="Times New Roman" w:eastAsia="宋体" w:hAnsi="Times New Roman" w:cs="Times New Roman"/>
          <w:szCs w:val="20"/>
        </w:rPr>
        <w:softHyphen/>
      </w:r>
      <w:r w:rsidRPr="00DB5D86">
        <w:rPr>
          <w:rFonts w:ascii="Times New Roman" w:eastAsia="宋体" w:hAnsi="Times New Roman" w:cs="Times New Roman"/>
          <w:szCs w:val="20"/>
        </w:rPr>
        <w:softHyphen/>
      </w:r>
      <w:r w:rsidRPr="00DB5D86">
        <w:rPr>
          <w:rFonts w:ascii="Times New Roman" w:eastAsia="宋体" w:hAnsi="Times New Roman" w:cs="Times New Roman"/>
          <w:szCs w:val="20"/>
        </w:rPr>
        <w:softHyphen/>
      </w:r>
      <w:r w:rsidRPr="00DB5D86">
        <w:rPr>
          <w:rFonts w:ascii="Times New Roman" w:eastAsia="宋体" w:hAnsi="Times New Roman" w:cs="Times New Roman"/>
          <w:szCs w:val="20"/>
        </w:rPr>
        <w:softHyphen/>
        <w:t>_________</w:t>
      </w:r>
      <w:r w:rsidRPr="00DB5D86">
        <w:rPr>
          <w:rFonts w:ascii="Times New Roman" w:eastAsia="宋体" w:hAnsi="Times New Roman" w:cs="Times New Roman" w:hint="eastAsia"/>
          <w:szCs w:val="20"/>
        </w:rPr>
        <w:t>个，树的深度为</w:t>
      </w:r>
      <w:r w:rsidRPr="00DB5D86">
        <w:rPr>
          <w:rFonts w:ascii="Times New Roman" w:eastAsia="宋体" w:hAnsi="Times New Roman" w:cs="Times New Roman"/>
          <w:szCs w:val="20"/>
        </w:rPr>
        <w:t>___________</w:t>
      </w:r>
      <w:r w:rsidRPr="00DB5D86">
        <w:rPr>
          <w:rFonts w:ascii="Times New Roman" w:eastAsia="宋体" w:hAnsi="Times New Roman" w:cs="Times New Roman" w:hint="eastAsia"/>
          <w:szCs w:val="20"/>
        </w:rPr>
        <w:t>，树的度为</w:t>
      </w:r>
      <w:r w:rsidRPr="00DB5D86">
        <w:rPr>
          <w:rFonts w:ascii="Times New Roman" w:eastAsia="宋体" w:hAnsi="Times New Roman" w:cs="Times New Roman"/>
          <w:szCs w:val="20"/>
        </w:rPr>
        <w:t>_________</w:t>
      </w:r>
      <w:r w:rsidRPr="00DB5D86">
        <w:rPr>
          <w:rFonts w:ascii="Times New Roman" w:eastAsia="宋体" w:hAnsi="Times New Roman" w:cs="Times New Roman" w:hint="eastAsia"/>
          <w:szCs w:val="20"/>
        </w:rPr>
        <w:t>。</w:t>
      </w:r>
    </w:p>
    <w:p w:rsidR="00DB5D86" w:rsidRPr="00DB5D86" w:rsidRDefault="00DB5D86" w:rsidP="00DB5D86">
      <w:pPr>
        <w:numPr>
          <w:ilvl w:val="0"/>
          <w:numId w:val="13"/>
        </w:numPr>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4.        </w:t>
      </w:r>
      <w:r w:rsidRPr="00DB5D86">
        <w:rPr>
          <w:rFonts w:ascii="Times New Roman" w:eastAsia="宋体" w:hAnsi="Times New Roman" w:cs="Times New Roman" w:hint="eastAsia"/>
          <w:szCs w:val="20"/>
        </w:rPr>
        <w:t>后缀算式</w:t>
      </w:r>
      <w:r w:rsidRPr="00DB5D86">
        <w:rPr>
          <w:rFonts w:ascii="Times New Roman" w:eastAsia="宋体" w:hAnsi="Times New Roman" w:cs="Times New Roman"/>
          <w:szCs w:val="20"/>
        </w:rPr>
        <w:t>9 2 3 +- 10 2 / -</w:t>
      </w:r>
      <w:r w:rsidRPr="00DB5D86">
        <w:rPr>
          <w:rFonts w:ascii="Times New Roman" w:eastAsia="宋体" w:hAnsi="Times New Roman" w:cs="Times New Roman" w:hint="eastAsia"/>
          <w:szCs w:val="20"/>
        </w:rPr>
        <w:t>的值为</w:t>
      </w:r>
      <w:r w:rsidRPr="00DB5D86">
        <w:rPr>
          <w:rFonts w:ascii="Times New Roman" w:eastAsia="宋体" w:hAnsi="Times New Roman" w:cs="Times New Roman"/>
          <w:szCs w:val="20"/>
        </w:rPr>
        <w:t>__________</w:t>
      </w:r>
      <w:r w:rsidRPr="00DB5D86">
        <w:rPr>
          <w:rFonts w:ascii="Times New Roman" w:eastAsia="宋体" w:hAnsi="Times New Roman" w:cs="Times New Roman" w:hint="eastAsia"/>
          <w:szCs w:val="20"/>
        </w:rPr>
        <w:t>。中缀算式（</w:t>
      </w:r>
      <w:r w:rsidRPr="00DB5D86">
        <w:rPr>
          <w:rFonts w:ascii="Times New Roman" w:eastAsia="宋体" w:hAnsi="Times New Roman" w:cs="Times New Roman"/>
          <w:szCs w:val="20"/>
        </w:rPr>
        <w:t>3+4X</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-2Y/3</w:t>
      </w:r>
      <w:r w:rsidRPr="00DB5D86">
        <w:rPr>
          <w:rFonts w:ascii="Times New Roman" w:eastAsia="宋体" w:hAnsi="Times New Roman" w:cs="Times New Roman" w:hint="eastAsia"/>
          <w:szCs w:val="20"/>
        </w:rPr>
        <w:t>对应的后缀算式为</w:t>
      </w:r>
      <w:r w:rsidRPr="00DB5D86">
        <w:rPr>
          <w:rFonts w:ascii="Times New Roman" w:eastAsia="宋体" w:hAnsi="Times New Roman" w:cs="Times New Roman"/>
          <w:szCs w:val="20"/>
        </w:rPr>
        <w:t>_______________________________</w:t>
      </w:r>
      <w:r w:rsidRPr="00DB5D86">
        <w:rPr>
          <w:rFonts w:ascii="Times New Roman" w:eastAsia="宋体" w:hAnsi="Times New Roman" w:cs="Times New Roman" w:hint="eastAsia"/>
          <w:szCs w:val="20"/>
        </w:rPr>
        <w:t>。</w:t>
      </w:r>
    </w:p>
    <w:p w:rsidR="00DB5D86" w:rsidRPr="00DB5D86" w:rsidRDefault="00DB5D86" w:rsidP="00DB5D86">
      <w:pPr>
        <w:numPr>
          <w:ilvl w:val="0"/>
          <w:numId w:val="13"/>
        </w:numPr>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5.        </w:t>
      </w:r>
      <w:r w:rsidRPr="00DB5D86">
        <w:rPr>
          <w:rFonts w:ascii="Times New Roman" w:eastAsia="宋体" w:hAnsi="Times New Roman" w:cs="Times New Roman" w:hint="eastAsia"/>
          <w:szCs w:val="20"/>
        </w:rPr>
        <w:t>若用链表存储一棵二叉树时，每个结点除数据域外，还有指向左孩子和右孩子的两个指针。在这种存储结构中，</w:t>
      </w:r>
      <w:r w:rsidRPr="00DB5D86">
        <w:rPr>
          <w:rFonts w:ascii="Times New Roman" w:eastAsia="宋体" w:hAnsi="Times New Roman" w:cs="Times New Roman"/>
          <w:szCs w:val="20"/>
        </w:rPr>
        <w:t>n</w:t>
      </w:r>
      <w:r w:rsidRPr="00DB5D86">
        <w:rPr>
          <w:rFonts w:ascii="Times New Roman" w:eastAsia="宋体" w:hAnsi="Times New Roman" w:cs="Times New Roman" w:hint="eastAsia"/>
          <w:szCs w:val="20"/>
        </w:rPr>
        <w:t>个结点的二叉树共有</w:t>
      </w:r>
      <w:r w:rsidRPr="00DB5D86">
        <w:rPr>
          <w:rFonts w:ascii="Times New Roman" w:eastAsia="宋体" w:hAnsi="Times New Roman" w:cs="Times New Roman"/>
          <w:szCs w:val="20"/>
        </w:rPr>
        <w:t>________</w:t>
      </w:r>
      <w:r w:rsidRPr="00DB5D86">
        <w:rPr>
          <w:rFonts w:ascii="Times New Roman" w:eastAsia="宋体" w:hAnsi="Times New Roman" w:cs="Times New Roman" w:hint="eastAsia"/>
          <w:szCs w:val="20"/>
        </w:rPr>
        <w:t>个指针域，其中有</w:t>
      </w:r>
      <w:r w:rsidRPr="00DB5D86">
        <w:rPr>
          <w:rFonts w:ascii="Times New Roman" w:eastAsia="宋体" w:hAnsi="Times New Roman" w:cs="Times New Roman"/>
          <w:szCs w:val="20"/>
        </w:rPr>
        <w:t>________</w:t>
      </w:r>
      <w:r w:rsidRPr="00DB5D86">
        <w:rPr>
          <w:rFonts w:ascii="Times New Roman" w:eastAsia="宋体" w:hAnsi="Times New Roman" w:cs="Times New Roman" w:hint="eastAsia"/>
          <w:szCs w:val="20"/>
        </w:rPr>
        <w:t>个指针域是存放了地址，有</w:t>
      </w:r>
      <w:r w:rsidRPr="00DB5D86">
        <w:rPr>
          <w:rFonts w:ascii="Times New Roman" w:eastAsia="宋体" w:hAnsi="Times New Roman" w:cs="Times New Roman"/>
          <w:szCs w:val="20"/>
        </w:rPr>
        <w:t>________________</w:t>
      </w:r>
      <w:r w:rsidRPr="00DB5D86">
        <w:rPr>
          <w:rFonts w:ascii="Times New Roman" w:eastAsia="宋体" w:hAnsi="Times New Roman" w:cs="Times New Roman" w:hint="eastAsia"/>
          <w:szCs w:val="20"/>
        </w:rPr>
        <w:t>个指针是空指针。</w:t>
      </w:r>
    </w:p>
    <w:p w:rsidR="00DB5D86" w:rsidRPr="00DB5D86" w:rsidRDefault="00DB5D86" w:rsidP="00DB5D86">
      <w:pPr>
        <w:numPr>
          <w:ilvl w:val="0"/>
          <w:numId w:val="13"/>
        </w:numPr>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6.        </w:t>
      </w:r>
      <w:r w:rsidRPr="00DB5D86">
        <w:rPr>
          <w:rFonts w:ascii="Times New Roman" w:eastAsia="宋体" w:hAnsi="Times New Roman" w:cs="Times New Roman" w:hint="eastAsia"/>
          <w:szCs w:val="20"/>
        </w:rPr>
        <w:t>对于一个具有</w:t>
      </w:r>
      <w:r w:rsidRPr="00DB5D86">
        <w:rPr>
          <w:rFonts w:ascii="Times New Roman" w:eastAsia="宋体" w:hAnsi="Times New Roman" w:cs="Times New Roman"/>
          <w:szCs w:val="20"/>
        </w:rPr>
        <w:t>n</w:t>
      </w:r>
      <w:r w:rsidRPr="00DB5D86">
        <w:rPr>
          <w:rFonts w:ascii="Times New Roman" w:eastAsia="宋体" w:hAnsi="Times New Roman" w:cs="Times New Roman" w:hint="eastAsia"/>
          <w:szCs w:val="20"/>
        </w:rPr>
        <w:t>个顶点和</w:t>
      </w:r>
      <w:r w:rsidRPr="00DB5D86">
        <w:rPr>
          <w:rFonts w:ascii="Times New Roman" w:eastAsia="宋体" w:hAnsi="Times New Roman" w:cs="Times New Roman"/>
          <w:szCs w:val="20"/>
        </w:rPr>
        <w:t>e</w:t>
      </w:r>
      <w:r w:rsidRPr="00DB5D86">
        <w:rPr>
          <w:rFonts w:ascii="Times New Roman" w:eastAsia="宋体" w:hAnsi="Times New Roman" w:cs="Times New Roman" w:hint="eastAsia"/>
          <w:szCs w:val="20"/>
        </w:rPr>
        <w:t>条边的有向图和无向图，在其对应的邻接表中，所含边结点分别有</w:t>
      </w:r>
      <w:r w:rsidRPr="00DB5D86">
        <w:rPr>
          <w:rFonts w:ascii="Times New Roman" w:eastAsia="宋体" w:hAnsi="Times New Roman" w:cs="Times New Roman"/>
          <w:szCs w:val="20"/>
        </w:rPr>
        <w:t>_______</w:t>
      </w:r>
      <w:r w:rsidRPr="00DB5D86">
        <w:rPr>
          <w:rFonts w:ascii="Times New Roman" w:eastAsia="宋体" w:hAnsi="Times New Roman" w:cs="Times New Roman" w:hint="eastAsia"/>
          <w:szCs w:val="20"/>
        </w:rPr>
        <w:t>个和</w:t>
      </w:r>
      <w:r w:rsidRPr="00DB5D86">
        <w:rPr>
          <w:rFonts w:ascii="Times New Roman" w:eastAsia="宋体" w:hAnsi="Times New Roman" w:cs="Times New Roman"/>
          <w:szCs w:val="20"/>
        </w:rPr>
        <w:t>________</w:t>
      </w:r>
      <w:r w:rsidRPr="00DB5D86">
        <w:rPr>
          <w:rFonts w:ascii="Times New Roman" w:eastAsia="宋体" w:hAnsi="Times New Roman" w:cs="Times New Roman" w:hint="eastAsia"/>
          <w:szCs w:val="20"/>
        </w:rPr>
        <w:t>个。</w:t>
      </w:r>
    </w:p>
    <w:p w:rsidR="00DB5D86" w:rsidRPr="00DB5D86" w:rsidRDefault="00DB5D86" w:rsidP="00DB5D86">
      <w:pPr>
        <w:numPr>
          <w:ilvl w:val="0"/>
          <w:numId w:val="13"/>
        </w:numPr>
        <w:snapToGrid w:val="0"/>
        <w:rPr>
          <w:rFonts w:ascii="Times New Roman" w:eastAsia="宋体" w:hAnsi="Times New Roman" w:cs="Times New Roman"/>
          <w:szCs w:val="20"/>
        </w:rPr>
      </w:pPr>
      <w:r w:rsidRPr="00DB5D86">
        <w:rPr>
          <w:rFonts w:ascii="Times New Roman" w:eastAsia="宋体" w:hAnsi="Times New Roman" w:cs="Times New Roman"/>
          <w:szCs w:val="20"/>
        </w:rPr>
        <w:t>7.        AOV</w:t>
      </w:r>
      <w:r w:rsidRPr="00DB5D86">
        <w:rPr>
          <w:rFonts w:ascii="Times New Roman" w:eastAsia="宋体" w:hAnsi="Times New Roman" w:cs="Times New Roman" w:hint="eastAsia"/>
          <w:szCs w:val="20"/>
        </w:rPr>
        <w:t>网是一种</w:t>
      </w:r>
      <w:r w:rsidRPr="00DB5D86">
        <w:rPr>
          <w:rFonts w:ascii="Times New Roman" w:eastAsia="宋体" w:hAnsi="Times New Roman" w:cs="Times New Roman"/>
          <w:szCs w:val="20"/>
        </w:rPr>
        <w:t>___________________</w:t>
      </w:r>
      <w:r w:rsidRPr="00DB5D86">
        <w:rPr>
          <w:rFonts w:ascii="Times New Roman" w:eastAsia="宋体" w:hAnsi="Times New Roman" w:cs="Times New Roman" w:hint="eastAsia"/>
          <w:szCs w:val="20"/>
        </w:rPr>
        <w:t>的图。</w:t>
      </w:r>
    </w:p>
    <w:p w:rsidR="00DB5D86" w:rsidRPr="00DB5D86" w:rsidRDefault="00DB5D86" w:rsidP="00DB5D86">
      <w:pPr>
        <w:numPr>
          <w:ilvl w:val="0"/>
          <w:numId w:val="13"/>
        </w:numPr>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8.        </w:t>
      </w:r>
      <w:r w:rsidRPr="00DB5D86">
        <w:rPr>
          <w:rFonts w:ascii="Times New Roman" w:eastAsia="宋体" w:hAnsi="Times New Roman" w:cs="Times New Roman" w:hint="eastAsia"/>
          <w:szCs w:val="20"/>
        </w:rPr>
        <w:t>在一个具有</w:t>
      </w:r>
      <w:r w:rsidRPr="00DB5D86">
        <w:rPr>
          <w:rFonts w:ascii="Times New Roman" w:eastAsia="宋体" w:hAnsi="Times New Roman" w:cs="Times New Roman"/>
          <w:szCs w:val="20"/>
        </w:rPr>
        <w:t>n</w:t>
      </w:r>
      <w:r w:rsidRPr="00DB5D86">
        <w:rPr>
          <w:rFonts w:ascii="Times New Roman" w:eastAsia="宋体" w:hAnsi="Times New Roman" w:cs="Times New Roman" w:hint="eastAsia"/>
          <w:szCs w:val="20"/>
        </w:rPr>
        <w:t>个顶点的无向完全图中，包含有</w:t>
      </w:r>
      <w:r w:rsidRPr="00DB5D86">
        <w:rPr>
          <w:rFonts w:ascii="Times New Roman" w:eastAsia="宋体" w:hAnsi="Times New Roman" w:cs="Times New Roman"/>
          <w:szCs w:val="20"/>
        </w:rPr>
        <w:t>________</w:t>
      </w:r>
      <w:r w:rsidRPr="00DB5D86">
        <w:rPr>
          <w:rFonts w:ascii="Times New Roman" w:eastAsia="宋体" w:hAnsi="Times New Roman" w:cs="Times New Roman" w:hint="eastAsia"/>
          <w:szCs w:val="20"/>
        </w:rPr>
        <w:t>条边，在一个具有</w:t>
      </w:r>
      <w:r w:rsidRPr="00DB5D86">
        <w:rPr>
          <w:rFonts w:ascii="Times New Roman" w:eastAsia="宋体" w:hAnsi="Times New Roman" w:cs="Times New Roman"/>
          <w:szCs w:val="20"/>
        </w:rPr>
        <w:t>n</w:t>
      </w:r>
      <w:r w:rsidRPr="00DB5D86">
        <w:rPr>
          <w:rFonts w:ascii="Times New Roman" w:eastAsia="宋体" w:hAnsi="Times New Roman" w:cs="Times New Roman" w:hint="eastAsia"/>
          <w:szCs w:val="20"/>
        </w:rPr>
        <w:t>个顶点的有向完全图中，包含有</w:t>
      </w:r>
      <w:r w:rsidRPr="00DB5D86">
        <w:rPr>
          <w:rFonts w:ascii="Times New Roman" w:eastAsia="宋体" w:hAnsi="Times New Roman" w:cs="Times New Roman"/>
          <w:szCs w:val="20"/>
        </w:rPr>
        <w:t>________</w:t>
      </w:r>
      <w:r w:rsidRPr="00DB5D86">
        <w:rPr>
          <w:rFonts w:ascii="Times New Roman" w:eastAsia="宋体" w:hAnsi="Times New Roman" w:cs="Times New Roman" w:hint="eastAsia"/>
          <w:szCs w:val="20"/>
        </w:rPr>
        <w:t>条边。</w:t>
      </w:r>
    </w:p>
    <w:p w:rsidR="00DB5D86" w:rsidRPr="00DB5D86" w:rsidRDefault="00DB5D86" w:rsidP="00DB5D86">
      <w:pPr>
        <w:numPr>
          <w:ilvl w:val="0"/>
          <w:numId w:val="13"/>
        </w:numPr>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9.        </w:t>
      </w:r>
      <w:r w:rsidRPr="00DB5D86">
        <w:rPr>
          <w:rFonts w:ascii="Times New Roman" w:eastAsia="宋体" w:hAnsi="Times New Roman" w:cs="Times New Roman" w:hint="eastAsia"/>
          <w:szCs w:val="20"/>
        </w:rPr>
        <w:t>假定一个线性表为</w:t>
      </w:r>
      <w:r w:rsidRPr="00DB5D86">
        <w:rPr>
          <w:rFonts w:ascii="Times New Roman" w:eastAsia="宋体" w:hAnsi="Times New Roman" w:cs="Times New Roman"/>
          <w:szCs w:val="20"/>
        </w:rPr>
        <w:t>(12,23,74,55,63,40)</w:t>
      </w:r>
      <w:r w:rsidRPr="00DB5D86">
        <w:rPr>
          <w:rFonts w:ascii="Times New Roman" w:eastAsia="宋体" w:hAnsi="Times New Roman" w:cs="Times New Roman" w:hint="eastAsia"/>
          <w:szCs w:val="20"/>
        </w:rPr>
        <w:t>，若按</w:t>
      </w:r>
      <w:r w:rsidRPr="00DB5D86">
        <w:rPr>
          <w:rFonts w:ascii="Times New Roman" w:eastAsia="宋体" w:hAnsi="Times New Roman" w:cs="Times New Roman"/>
          <w:szCs w:val="20"/>
        </w:rPr>
        <w:t>Key % 4</w:t>
      </w:r>
      <w:r w:rsidRPr="00DB5D86">
        <w:rPr>
          <w:rFonts w:ascii="Times New Roman" w:eastAsia="宋体" w:hAnsi="Times New Roman" w:cs="Times New Roman" w:hint="eastAsia"/>
          <w:szCs w:val="20"/>
        </w:rPr>
        <w:t>条件进行划分，使得同一余</w:t>
      </w:r>
      <w:r w:rsidRPr="00DB5D86">
        <w:rPr>
          <w:rFonts w:ascii="Times New Roman" w:eastAsia="宋体" w:hAnsi="Times New Roman" w:cs="Times New Roman" w:hint="eastAsia"/>
          <w:szCs w:val="20"/>
        </w:rPr>
        <w:lastRenderedPageBreak/>
        <w:t>数的元素成为一个子表，则得到的四个子表分别为</w:t>
      </w:r>
      <w:r w:rsidRPr="00DB5D86">
        <w:rPr>
          <w:rFonts w:ascii="Times New Roman" w:eastAsia="宋体" w:hAnsi="Times New Roman" w:cs="Times New Roman"/>
          <w:szCs w:val="20"/>
        </w:rPr>
        <w:t>____________________________</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___________________</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_______________________</w:t>
      </w:r>
      <w:r w:rsidRPr="00DB5D86">
        <w:rPr>
          <w:rFonts w:ascii="Times New Roman" w:eastAsia="宋体" w:hAnsi="Times New Roman" w:cs="Times New Roman" w:hint="eastAsia"/>
          <w:szCs w:val="20"/>
        </w:rPr>
        <w:t>和</w:t>
      </w:r>
      <w:r w:rsidRPr="00DB5D86">
        <w:rPr>
          <w:rFonts w:ascii="Times New Roman" w:eastAsia="宋体" w:hAnsi="Times New Roman" w:cs="Times New Roman"/>
          <w:szCs w:val="20"/>
        </w:rPr>
        <w:t>__________________________</w:t>
      </w:r>
      <w:r w:rsidRPr="00DB5D86">
        <w:rPr>
          <w:rFonts w:ascii="Times New Roman" w:eastAsia="宋体" w:hAnsi="Times New Roman" w:cs="Times New Roman" w:hint="eastAsia"/>
          <w:szCs w:val="20"/>
        </w:rPr>
        <w:t>。</w:t>
      </w:r>
    </w:p>
    <w:p w:rsidR="00DB5D86" w:rsidRPr="00DB5D86" w:rsidRDefault="00DB5D86" w:rsidP="00DB5D86">
      <w:pPr>
        <w:numPr>
          <w:ilvl w:val="0"/>
          <w:numId w:val="13"/>
        </w:numPr>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10.    </w:t>
      </w:r>
      <w:r w:rsidRPr="00DB5D86">
        <w:rPr>
          <w:rFonts w:ascii="Times New Roman" w:eastAsia="宋体" w:hAnsi="Times New Roman" w:cs="Times New Roman" w:hint="eastAsia"/>
          <w:szCs w:val="20"/>
        </w:rPr>
        <w:t>向一棵</w:t>
      </w:r>
      <w:r w:rsidRPr="00DB5D86">
        <w:rPr>
          <w:rFonts w:ascii="Times New Roman" w:eastAsia="宋体" w:hAnsi="Times New Roman" w:cs="Times New Roman"/>
          <w:szCs w:val="20"/>
        </w:rPr>
        <w:t>B_</w:t>
      </w:r>
      <w:r w:rsidRPr="00DB5D86">
        <w:rPr>
          <w:rFonts w:ascii="Times New Roman" w:eastAsia="宋体" w:hAnsi="Times New Roman" w:cs="Times New Roman" w:hint="eastAsia"/>
          <w:szCs w:val="20"/>
        </w:rPr>
        <w:t>树插入元素的过程中，若最终引起树根结点的分裂，则新树比原树的高度</w:t>
      </w:r>
      <w:r w:rsidRPr="00DB5D86">
        <w:rPr>
          <w:rFonts w:ascii="Times New Roman" w:eastAsia="宋体" w:hAnsi="Times New Roman" w:cs="Times New Roman"/>
          <w:szCs w:val="20"/>
        </w:rPr>
        <w:t>___________</w:t>
      </w:r>
      <w:r w:rsidRPr="00DB5D86">
        <w:rPr>
          <w:rFonts w:ascii="Times New Roman" w:eastAsia="宋体" w:hAnsi="Times New Roman" w:cs="Times New Roman" w:hint="eastAsia"/>
          <w:szCs w:val="20"/>
        </w:rPr>
        <w:t>。</w:t>
      </w:r>
    </w:p>
    <w:p w:rsidR="00DB5D86" w:rsidRPr="00DB5D86" w:rsidRDefault="00DB5D86" w:rsidP="00DB5D86">
      <w:pPr>
        <w:numPr>
          <w:ilvl w:val="0"/>
          <w:numId w:val="13"/>
        </w:numPr>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11.    </w:t>
      </w:r>
      <w:r w:rsidRPr="00DB5D86">
        <w:rPr>
          <w:rFonts w:ascii="Times New Roman" w:eastAsia="宋体" w:hAnsi="Times New Roman" w:cs="Times New Roman" w:hint="eastAsia"/>
          <w:szCs w:val="20"/>
        </w:rPr>
        <w:t>在堆排序的过程中，对任一分支结点进行筛运算的时间复杂度为</w:t>
      </w:r>
      <w:r w:rsidRPr="00DB5D86">
        <w:rPr>
          <w:rFonts w:ascii="Times New Roman" w:eastAsia="宋体" w:hAnsi="Times New Roman" w:cs="Times New Roman"/>
          <w:szCs w:val="20"/>
        </w:rPr>
        <w:t>________</w:t>
      </w:r>
      <w:r w:rsidRPr="00DB5D86">
        <w:rPr>
          <w:rFonts w:ascii="Times New Roman" w:eastAsia="宋体" w:hAnsi="Times New Roman" w:cs="Times New Roman" w:hint="eastAsia"/>
          <w:szCs w:val="20"/>
        </w:rPr>
        <w:t>，整个堆排序过程的时间复杂度为</w:t>
      </w:r>
      <w:r w:rsidRPr="00DB5D86">
        <w:rPr>
          <w:rFonts w:ascii="Times New Roman" w:eastAsia="宋体" w:hAnsi="Times New Roman" w:cs="Times New Roman"/>
          <w:szCs w:val="20"/>
        </w:rPr>
        <w:t>________</w:t>
      </w:r>
      <w:r w:rsidRPr="00DB5D86">
        <w:rPr>
          <w:rFonts w:ascii="Times New Roman" w:eastAsia="宋体" w:hAnsi="Times New Roman" w:cs="Times New Roman" w:hint="eastAsia"/>
          <w:szCs w:val="20"/>
        </w:rPr>
        <w:t>。</w:t>
      </w:r>
    </w:p>
    <w:p w:rsidR="00DB5D86" w:rsidRPr="00DB5D86" w:rsidRDefault="00DB5D86" w:rsidP="00DB5D86">
      <w:pPr>
        <w:numPr>
          <w:ilvl w:val="0"/>
          <w:numId w:val="13"/>
        </w:numPr>
        <w:snapToGrid w:val="0"/>
        <w:rPr>
          <w:rFonts w:ascii="Times New Roman" w:eastAsia="宋体" w:hAnsi="Times New Roman" w:cs="Times New Roman"/>
          <w:b/>
          <w:szCs w:val="20"/>
        </w:rPr>
      </w:pPr>
      <w:r w:rsidRPr="00DB5D86">
        <w:rPr>
          <w:rFonts w:ascii="Times New Roman" w:eastAsia="宋体" w:hAnsi="Times New Roman" w:cs="Times New Roman"/>
          <w:b/>
          <w:szCs w:val="20"/>
        </w:rPr>
        <w:t xml:space="preserve">12.    </w:t>
      </w:r>
      <w:r w:rsidRPr="00DB5D86">
        <w:rPr>
          <w:rFonts w:ascii="Times New Roman" w:eastAsia="宋体" w:hAnsi="Times New Roman" w:cs="Times New Roman" w:hint="eastAsia"/>
          <w:szCs w:val="20"/>
        </w:rPr>
        <w:t>在快速排序、堆排序、归并排序中，</w:t>
      </w:r>
      <w:r w:rsidRPr="00DB5D86">
        <w:rPr>
          <w:rFonts w:ascii="Times New Roman" w:eastAsia="宋体" w:hAnsi="Times New Roman" w:cs="Times New Roman"/>
          <w:szCs w:val="20"/>
        </w:rPr>
        <w:t>_________</w:t>
      </w:r>
      <w:r w:rsidRPr="00DB5D86">
        <w:rPr>
          <w:rFonts w:ascii="Times New Roman" w:eastAsia="宋体" w:hAnsi="Times New Roman" w:cs="Times New Roman" w:hint="eastAsia"/>
          <w:szCs w:val="20"/>
        </w:rPr>
        <w:t>排序是稳定的。</w:t>
      </w:r>
    </w:p>
    <w:p w:rsidR="00DB5D86" w:rsidRPr="00DB5D86" w:rsidRDefault="00DB5D86" w:rsidP="00DB5D86">
      <w:pPr>
        <w:snapToGrid w:val="0"/>
        <w:rPr>
          <w:rFonts w:ascii="Times New Roman" w:eastAsia="宋体" w:hAnsi="Times New Roman" w:cs="Times New Roman"/>
          <w:b/>
          <w:szCs w:val="20"/>
        </w:rPr>
      </w:pPr>
      <w:r w:rsidRPr="00DB5D86">
        <w:rPr>
          <w:rFonts w:ascii="Times New Roman" w:eastAsia="宋体" w:hAnsi="Times New Roman" w:cs="Times New Roman"/>
          <w:b/>
          <w:szCs w:val="20"/>
        </w:rPr>
        <w:t> </w:t>
      </w:r>
    </w:p>
    <w:p w:rsidR="00DB5D86" w:rsidRPr="00DB5D86" w:rsidRDefault="00DB5D86" w:rsidP="00DB5D86">
      <w:pPr>
        <w:numPr>
          <w:ilvl w:val="0"/>
          <w:numId w:val="12"/>
        </w:numPr>
        <w:snapToGrid w:val="0"/>
        <w:rPr>
          <w:rFonts w:ascii="Times New Roman" w:eastAsia="宋体" w:hAnsi="Times New Roman" w:cs="Times New Roman"/>
          <w:b/>
          <w:szCs w:val="20"/>
        </w:rPr>
      </w:pPr>
      <w:r w:rsidRPr="00DB5D86">
        <w:rPr>
          <w:rFonts w:ascii="Times New Roman" w:eastAsia="宋体" w:hAnsi="Times New Roman" w:cs="Times New Roman" w:hint="eastAsia"/>
          <w:b/>
          <w:szCs w:val="20"/>
        </w:rPr>
        <w:t>三、</w:t>
      </w:r>
      <w:r w:rsidRPr="00DB5D86">
        <w:rPr>
          <w:rFonts w:ascii="Times New Roman" w:eastAsia="宋体" w:hAnsi="Times New Roman" w:cs="Times New Roman"/>
          <w:b/>
          <w:szCs w:val="20"/>
        </w:rPr>
        <w:t xml:space="preserve">                   </w:t>
      </w:r>
      <w:r w:rsidRPr="00DB5D86">
        <w:rPr>
          <w:rFonts w:ascii="Times New Roman" w:eastAsia="宋体" w:hAnsi="Times New Roman" w:cs="Times New Roman" w:hint="eastAsia"/>
          <w:b/>
          <w:szCs w:val="20"/>
        </w:rPr>
        <w:t>运算题（每题</w:t>
      </w:r>
      <w:r w:rsidRPr="00DB5D86">
        <w:rPr>
          <w:rFonts w:ascii="Times New Roman" w:eastAsia="宋体" w:hAnsi="Times New Roman" w:cs="Times New Roman"/>
          <w:b/>
          <w:szCs w:val="20"/>
        </w:rPr>
        <w:t xml:space="preserve"> 6 </w:t>
      </w:r>
      <w:r w:rsidRPr="00DB5D86">
        <w:rPr>
          <w:rFonts w:ascii="Times New Roman" w:eastAsia="宋体" w:hAnsi="Times New Roman" w:cs="Times New Roman" w:hint="eastAsia"/>
          <w:b/>
          <w:szCs w:val="20"/>
        </w:rPr>
        <w:t>分，共</w:t>
      </w:r>
      <w:r w:rsidRPr="00DB5D86">
        <w:rPr>
          <w:rFonts w:ascii="Times New Roman" w:eastAsia="宋体" w:hAnsi="Times New Roman" w:cs="Times New Roman"/>
          <w:b/>
          <w:szCs w:val="20"/>
        </w:rPr>
        <w:t>24</w:t>
      </w:r>
      <w:r w:rsidRPr="00DB5D86">
        <w:rPr>
          <w:rFonts w:ascii="Times New Roman" w:eastAsia="宋体" w:hAnsi="Times New Roman" w:cs="Times New Roman" w:hint="eastAsia"/>
          <w:b/>
          <w:szCs w:val="20"/>
        </w:rPr>
        <w:t>分）</w:t>
      </w:r>
    </w:p>
    <w:p w:rsidR="00DB5D86" w:rsidRPr="00DB5D86" w:rsidRDefault="00DB5D86" w:rsidP="00DB5D86">
      <w:pPr>
        <w:numPr>
          <w:ilvl w:val="0"/>
          <w:numId w:val="14"/>
        </w:numPr>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1.        </w:t>
      </w:r>
      <w:r w:rsidRPr="00DB5D86">
        <w:rPr>
          <w:rFonts w:ascii="Times New Roman" w:eastAsia="宋体" w:hAnsi="Times New Roman" w:cs="Times New Roman" w:hint="eastAsia"/>
          <w:szCs w:val="20"/>
        </w:rPr>
        <w:t>在如下数组</w:t>
      </w:r>
      <w:r w:rsidRPr="00DB5D86">
        <w:rPr>
          <w:rFonts w:ascii="Times New Roman" w:eastAsia="宋体" w:hAnsi="Times New Roman" w:cs="Times New Roman"/>
          <w:szCs w:val="20"/>
        </w:rPr>
        <w:t>A</w:t>
      </w:r>
      <w:r w:rsidRPr="00DB5D86">
        <w:rPr>
          <w:rFonts w:ascii="Times New Roman" w:eastAsia="宋体" w:hAnsi="Times New Roman" w:cs="Times New Roman" w:hint="eastAsia"/>
          <w:szCs w:val="20"/>
        </w:rPr>
        <w:t>中链接存储了一个线性表，表头指针为</w:t>
      </w:r>
      <w:r w:rsidRPr="00DB5D86">
        <w:rPr>
          <w:rFonts w:ascii="Times New Roman" w:eastAsia="宋体" w:hAnsi="Times New Roman" w:cs="Times New Roman"/>
          <w:szCs w:val="20"/>
        </w:rPr>
        <w:t>A [0].next</w:t>
      </w:r>
      <w:r w:rsidRPr="00DB5D86">
        <w:rPr>
          <w:rFonts w:ascii="Times New Roman" w:eastAsia="宋体" w:hAnsi="Times New Roman" w:cs="Times New Roman" w:hint="eastAsia"/>
          <w:szCs w:val="20"/>
        </w:rPr>
        <w:t>，试写出该线性表。</w:t>
      </w:r>
    </w:p>
    <w:p w:rsidR="00DB5D86" w:rsidRPr="00DB5D86" w:rsidRDefault="00DB5D86" w:rsidP="00DB5D86">
      <w:pPr>
        <w:snapToGrid w:val="0"/>
        <w:outlineLvl w:val="0"/>
        <w:rPr>
          <w:rFonts w:ascii="Times New Roman" w:eastAsia="宋体" w:hAnsi="Times New Roman" w:cs="Times New Roman"/>
          <w:szCs w:val="20"/>
        </w:rPr>
      </w:pPr>
      <w:r w:rsidRPr="00DB5D86">
        <w:rPr>
          <w:rFonts w:ascii="Times New Roman" w:eastAsia="宋体" w:hAnsi="Times New Roman" w:cs="Times New Roman"/>
          <w:szCs w:val="20"/>
        </w:rPr>
        <w:t xml:space="preserve">                   A    0     1    2     3    4     5    6     7 </w:t>
      </w:r>
    </w:p>
    <w:tbl>
      <w:tblPr>
        <w:tblW w:w="0" w:type="auto"/>
        <w:jc w:val="center"/>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728"/>
        <w:gridCol w:w="567"/>
        <w:gridCol w:w="567"/>
        <w:gridCol w:w="567"/>
        <w:gridCol w:w="567"/>
        <w:gridCol w:w="567"/>
        <w:gridCol w:w="567"/>
        <w:gridCol w:w="567"/>
        <w:gridCol w:w="567"/>
      </w:tblGrid>
      <w:tr w:rsidR="00DB5D86" w:rsidRPr="00DB5D86" w:rsidTr="00DB5D86">
        <w:trPr>
          <w:jc w:val="center"/>
        </w:trPr>
        <w:tc>
          <w:tcPr>
            <w:tcW w:w="728" w:type="dxa"/>
            <w:tcBorders>
              <w:top w:val="nil"/>
              <w:left w:val="nil"/>
              <w:bottom w:val="nil"/>
              <w:right w:val="nil"/>
            </w:tcBorders>
            <w:hideMark/>
          </w:tcPr>
          <w:p w:rsidR="00DB5D86" w:rsidRPr="00DB5D86" w:rsidRDefault="00DB5D86" w:rsidP="00DB5D86">
            <w:pPr>
              <w:outlineLvl w:val="0"/>
              <w:rPr>
                <w:rFonts w:ascii="Times New Roman" w:eastAsia="宋体" w:hAnsi="Times New Roman" w:cs="Times New Roman"/>
                <w:szCs w:val="20"/>
              </w:rPr>
            </w:pPr>
            <w:r w:rsidRPr="00DB5D86">
              <w:rPr>
                <w:rFonts w:ascii="Times New Roman" w:eastAsia="宋体" w:hAnsi="Times New Roman" w:cs="Times New Roman"/>
                <w:szCs w:val="20"/>
              </w:rPr>
              <w:t>data</w:t>
            </w:r>
          </w:p>
        </w:tc>
        <w:tc>
          <w:tcPr>
            <w:tcW w:w="567" w:type="dxa"/>
            <w:tcBorders>
              <w:top w:val="single" w:sz="4" w:space="0" w:color="auto"/>
              <w:left w:val="single" w:sz="4" w:space="0" w:color="auto"/>
              <w:bottom w:val="single" w:sz="4" w:space="0" w:color="auto"/>
              <w:right w:val="single" w:sz="4" w:space="0" w:color="auto"/>
            </w:tcBorders>
            <w:hideMark/>
          </w:tcPr>
          <w:p w:rsidR="00DB5D86" w:rsidRPr="00DB5D86" w:rsidRDefault="00DB5D86" w:rsidP="00DB5D86">
            <w:pPr>
              <w:jc w:val="center"/>
              <w:outlineLvl w:val="0"/>
              <w:rPr>
                <w:rFonts w:ascii="Times New Roman" w:eastAsia="宋体" w:hAnsi="Times New Roman" w:cs="Times New Roman"/>
                <w:szCs w:val="20"/>
              </w:rPr>
            </w:pPr>
            <w:r w:rsidRPr="00DB5D86">
              <w:rPr>
                <w:rFonts w:ascii="宋体" w:eastAsia="宋体" w:hAnsi="Courier New" w:cs="Times New Roman"/>
                <w:szCs w:val="20"/>
              </w:rPr>
              <w:t> </w:t>
            </w:r>
          </w:p>
        </w:tc>
        <w:tc>
          <w:tcPr>
            <w:tcW w:w="567" w:type="dxa"/>
            <w:tcBorders>
              <w:top w:val="single" w:sz="4" w:space="0" w:color="auto"/>
              <w:left w:val="single" w:sz="4" w:space="0" w:color="auto"/>
              <w:bottom w:val="single" w:sz="4" w:space="0" w:color="auto"/>
              <w:right w:val="single" w:sz="4" w:space="0" w:color="auto"/>
            </w:tcBorders>
            <w:hideMark/>
          </w:tcPr>
          <w:p w:rsidR="00DB5D86" w:rsidRPr="00DB5D86" w:rsidRDefault="00DB5D86" w:rsidP="00DB5D86">
            <w:pPr>
              <w:jc w:val="center"/>
              <w:outlineLvl w:val="0"/>
              <w:rPr>
                <w:rFonts w:ascii="Times New Roman" w:eastAsia="宋体" w:hAnsi="Times New Roman" w:cs="Times New Roman"/>
                <w:szCs w:val="20"/>
              </w:rPr>
            </w:pPr>
            <w:r w:rsidRPr="00DB5D86">
              <w:rPr>
                <w:rFonts w:ascii="Times New Roman" w:eastAsia="宋体" w:hAnsi="Times New Roman" w:cs="Times New Roman"/>
                <w:szCs w:val="20"/>
              </w:rPr>
              <w:t>60</w:t>
            </w:r>
          </w:p>
        </w:tc>
        <w:tc>
          <w:tcPr>
            <w:tcW w:w="567" w:type="dxa"/>
            <w:tcBorders>
              <w:top w:val="single" w:sz="4" w:space="0" w:color="auto"/>
              <w:left w:val="single" w:sz="4" w:space="0" w:color="auto"/>
              <w:bottom w:val="single" w:sz="4" w:space="0" w:color="auto"/>
              <w:right w:val="single" w:sz="4" w:space="0" w:color="auto"/>
            </w:tcBorders>
            <w:hideMark/>
          </w:tcPr>
          <w:p w:rsidR="00DB5D86" w:rsidRPr="00DB5D86" w:rsidRDefault="00DB5D86" w:rsidP="00DB5D86">
            <w:pPr>
              <w:jc w:val="center"/>
              <w:outlineLvl w:val="0"/>
              <w:rPr>
                <w:rFonts w:ascii="Times New Roman" w:eastAsia="宋体" w:hAnsi="Times New Roman" w:cs="Times New Roman"/>
                <w:szCs w:val="20"/>
              </w:rPr>
            </w:pPr>
            <w:r w:rsidRPr="00DB5D86">
              <w:rPr>
                <w:rFonts w:ascii="Times New Roman" w:eastAsia="宋体" w:hAnsi="Times New Roman" w:cs="Times New Roman"/>
                <w:szCs w:val="20"/>
              </w:rPr>
              <w:t>50</w:t>
            </w:r>
          </w:p>
        </w:tc>
        <w:tc>
          <w:tcPr>
            <w:tcW w:w="567" w:type="dxa"/>
            <w:tcBorders>
              <w:top w:val="single" w:sz="4" w:space="0" w:color="auto"/>
              <w:left w:val="single" w:sz="4" w:space="0" w:color="auto"/>
              <w:bottom w:val="single" w:sz="4" w:space="0" w:color="auto"/>
              <w:right w:val="single" w:sz="4" w:space="0" w:color="auto"/>
            </w:tcBorders>
            <w:hideMark/>
          </w:tcPr>
          <w:p w:rsidR="00DB5D86" w:rsidRPr="00DB5D86" w:rsidRDefault="00DB5D86" w:rsidP="00DB5D86">
            <w:pPr>
              <w:jc w:val="center"/>
              <w:outlineLvl w:val="0"/>
              <w:rPr>
                <w:rFonts w:ascii="Times New Roman" w:eastAsia="宋体" w:hAnsi="Times New Roman" w:cs="Times New Roman"/>
                <w:szCs w:val="20"/>
              </w:rPr>
            </w:pPr>
            <w:r w:rsidRPr="00DB5D86">
              <w:rPr>
                <w:rFonts w:ascii="Times New Roman" w:eastAsia="宋体" w:hAnsi="Times New Roman" w:cs="Times New Roman"/>
                <w:szCs w:val="20"/>
              </w:rPr>
              <w:t>78</w:t>
            </w:r>
          </w:p>
        </w:tc>
        <w:tc>
          <w:tcPr>
            <w:tcW w:w="567" w:type="dxa"/>
            <w:tcBorders>
              <w:top w:val="single" w:sz="4" w:space="0" w:color="auto"/>
              <w:left w:val="single" w:sz="4" w:space="0" w:color="auto"/>
              <w:bottom w:val="single" w:sz="4" w:space="0" w:color="auto"/>
              <w:right w:val="single" w:sz="4" w:space="0" w:color="auto"/>
            </w:tcBorders>
            <w:hideMark/>
          </w:tcPr>
          <w:p w:rsidR="00DB5D86" w:rsidRPr="00DB5D86" w:rsidRDefault="00DB5D86" w:rsidP="00DB5D86">
            <w:pPr>
              <w:jc w:val="center"/>
              <w:outlineLvl w:val="0"/>
              <w:rPr>
                <w:rFonts w:ascii="Times New Roman" w:eastAsia="宋体" w:hAnsi="Times New Roman" w:cs="Times New Roman"/>
                <w:szCs w:val="20"/>
              </w:rPr>
            </w:pPr>
            <w:r w:rsidRPr="00DB5D86">
              <w:rPr>
                <w:rFonts w:ascii="Times New Roman" w:eastAsia="宋体" w:hAnsi="Times New Roman" w:cs="Times New Roman"/>
                <w:szCs w:val="20"/>
              </w:rPr>
              <w:t>90</w:t>
            </w:r>
          </w:p>
        </w:tc>
        <w:tc>
          <w:tcPr>
            <w:tcW w:w="567" w:type="dxa"/>
            <w:tcBorders>
              <w:top w:val="single" w:sz="4" w:space="0" w:color="auto"/>
              <w:left w:val="single" w:sz="4" w:space="0" w:color="auto"/>
              <w:bottom w:val="single" w:sz="4" w:space="0" w:color="auto"/>
              <w:right w:val="single" w:sz="4" w:space="0" w:color="auto"/>
            </w:tcBorders>
            <w:hideMark/>
          </w:tcPr>
          <w:p w:rsidR="00DB5D86" w:rsidRPr="00DB5D86" w:rsidRDefault="00DB5D86" w:rsidP="00DB5D86">
            <w:pPr>
              <w:jc w:val="center"/>
              <w:outlineLvl w:val="0"/>
              <w:rPr>
                <w:rFonts w:ascii="Times New Roman" w:eastAsia="宋体" w:hAnsi="Times New Roman" w:cs="Times New Roman"/>
                <w:szCs w:val="20"/>
              </w:rPr>
            </w:pPr>
            <w:r w:rsidRPr="00DB5D86">
              <w:rPr>
                <w:rFonts w:ascii="Times New Roman" w:eastAsia="宋体" w:hAnsi="Times New Roman" w:cs="Times New Roman"/>
                <w:szCs w:val="20"/>
              </w:rPr>
              <w:t>34</w:t>
            </w:r>
          </w:p>
        </w:tc>
        <w:tc>
          <w:tcPr>
            <w:tcW w:w="567" w:type="dxa"/>
            <w:tcBorders>
              <w:top w:val="single" w:sz="4" w:space="0" w:color="auto"/>
              <w:left w:val="single" w:sz="4" w:space="0" w:color="auto"/>
              <w:bottom w:val="single" w:sz="4" w:space="0" w:color="auto"/>
              <w:right w:val="single" w:sz="4" w:space="0" w:color="auto"/>
            </w:tcBorders>
            <w:hideMark/>
          </w:tcPr>
          <w:p w:rsidR="00DB5D86" w:rsidRPr="00DB5D86" w:rsidRDefault="00DB5D86" w:rsidP="00DB5D86">
            <w:pPr>
              <w:jc w:val="center"/>
              <w:outlineLvl w:val="0"/>
              <w:rPr>
                <w:rFonts w:ascii="Times New Roman" w:eastAsia="宋体" w:hAnsi="Times New Roman" w:cs="Times New Roman"/>
                <w:szCs w:val="20"/>
              </w:rPr>
            </w:pPr>
            <w:r w:rsidRPr="00DB5D86">
              <w:rPr>
                <w:rFonts w:ascii="宋体" w:eastAsia="宋体" w:hAnsi="Courier New" w:cs="Times New Roman"/>
                <w:szCs w:val="20"/>
              </w:rPr>
              <w:t> </w:t>
            </w:r>
          </w:p>
        </w:tc>
        <w:tc>
          <w:tcPr>
            <w:tcW w:w="567" w:type="dxa"/>
            <w:tcBorders>
              <w:top w:val="single" w:sz="4" w:space="0" w:color="auto"/>
              <w:left w:val="single" w:sz="4" w:space="0" w:color="auto"/>
              <w:bottom w:val="single" w:sz="4" w:space="0" w:color="auto"/>
              <w:right w:val="single" w:sz="4" w:space="0" w:color="auto"/>
            </w:tcBorders>
            <w:hideMark/>
          </w:tcPr>
          <w:p w:rsidR="00DB5D86" w:rsidRPr="00DB5D86" w:rsidRDefault="00DB5D86" w:rsidP="00DB5D86">
            <w:pPr>
              <w:jc w:val="center"/>
              <w:outlineLvl w:val="0"/>
              <w:rPr>
                <w:rFonts w:ascii="Times New Roman" w:eastAsia="宋体" w:hAnsi="Times New Roman" w:cs="Times New Roman"/>
                <w:szCs w:val="20"/>
              </w:rPr>
            </w:pPr>
            <w:r w:rsidRPr="00DB5D86">
              <w:rPr>
                <w:rFonts w:ascii="Times New Roman" w:eastAsia="宋体" w:hAnsi="Times New Roman" w:cs="Times New Roman"/>
                <w:szCs w:val="20"/>
              </w:rPr>
              <w:t>40</w:t>
            </w:r>
          </w:p>
        </w:tc>
      </w:tr>
      <w:tr w:rsidR="00DB5D86" w:rsidRPr="00DB5D86" w:rsidTr="00DB5D86">
        <w:trPr>
          <w:jc w:val="center"/>
        </w:trPr>
        <w:tc>
          <w:tcPr>
            <w:tcW w:w="728" w:type="dxa"/>
            <w:tcBorders>
              <w:top w:val="nil"/>
              <w:left w:val="nil"/>
              <w:bottom w:val="nil"/>
              <w:right w:val="nil"/>
            </w:tcBorders>
            <w:hideMark/>
          </w:tcPr>
          <w:p w:rsidR="00DB5D86" w:rsidRPr="00DB5D86" w:rsidRDefault="00DB5D86" w:rsidP="00DB5D86">
            <w:pPr>
              <w:outlineLvl w:val="0"/>
              <w:rPr>
                <w:rFonts w:ascii="Times New Roman" w:eastAsia="宋体" w:hAnsi="Times New Roman" w:cs="Times New Roman"/>
                <w:szCs w:val="20"/>
              </w:rPr>
            </w:pPr>
            <w:r w:rsidRPr="00DB5D86">
              <w:rPr>
                <w:rFonts w:ascii="Times New Roman" w:eastAsia="宋体" w:hAnsi="Times New Roman" w:cs="Times New Roman"/>
                <w:szCs w:val="20"/>
              </w:rPr>
              <w:t>next</w:t>
            </w:r>
          </w:p>
        </w:tc>
        <w:tc>
          <w:tcPr>
            <w:tcW w:w="567" w:type="dxa"/>
            <w:tcBorders>
              <w:top w:val="single" w:sz="4" w:space="0" w:color="auto"/>
              <w:left w:val="single" w:sz="4" w:space="0" w:color="auto"/>
              <w:bottom w:val="single" w:sz="4" w:space="0" w:color="auto"/>
              <w:right w:val="single" w:sz="4" w:space="0" w:color="auto"/>
            </w:tcBorders>
            <w:hideMark/>
          </w:tcPr>
          <w:p w:rsidR="00DB5D86" w:rsidRPr="00DB5D86" w:rsidRDefault="00DB5D86" w:rsidP="00DB5D86">
            <w:pPr>
              <w:jc w:val="center"/>
              <w:outlineLvl w:val="0"/>
              <w:rPr>
                <w:rFonts w:ascii="Times New Roman" w:eastAsia="宋体" w:hAnsi="Times New Roman" w:cs="Times New Roman"/>
                <w:szCs w:val="20"/>
              </w:rPr>
            </w:pPr>
            <w:r w:rsidRPr="00DB5D86">
              <w:rPr>
                <w:rFonts w:ascii="Times New Roman" w:eastAsia="宋体" w:hAnsi="Times New Roman" w:cs="Times New Roman"/>
                <w:szCs w:val="20"/>
              </w:rPr>
              <w:t>3</w:t>
            </w:r>
          </w:p>
        </w:tc>
        <w:tc>
          <w:tcPr>
            <w:tcW w:w="567" w:type="dxa"/>
            <w:tcBorders>
              <w:top w:val="single" w:sz="4" w:space="0" w:color="auto"/>
              <w:left w:val="single" w:sz="4" w:space="0" w:color="auto"/>
              <w:bottom w:val="single" w:sz="4" w:space="0" w:color="auto"/>
              <w:right w:val="single" w:sz="4" w:space="0" w:color="auto"/>
            </w:tcBorders>
            <w:hideMark/>
          </w:tcPr>
          <w:p w:rsidR="00DB5D86" w:rsidRPr="00DB5D86" w:rsidRDefault="00DB5D86" w:rsidP="00DB5D86">
            <w:pPr>
              <w:jc w:val="center"/>
              <w:outlineLvl w:val="0"/>
              <w:rPr>
                <w:rFonts w:ascii="Times New Roman" w:eastAsia="宋体" w:hAnsi="Times New Roman" w:cs="Times New Roman"/>
                <w:szCs w:val="20"/>
              </w:rPr>
            </w:pPr>
            <w:r w:rsidRPr="00DB5D86">
              <w:rPr>
                <w:rFonts w:ascii="Times New Roman" w:eastAsia="宋体" w:hAnsi="Times New Roman" w:cs="Times New Roman"/>
                <w:szCs w:val="20"/>
              </w:rPr>
              <w:t>5</w:t>
            </w:r>
          </w:p>
        </w:tc>
        <w:tc>
          <w:tcPr>
            <w:tcW w:w="567" w:type="dxa"/>
            <w:tcBorders>
              <w:top w:val="single" w:sz="4" w:space="0" w:color="auto"/>
              <w:left w:val="single" w:sz="4" w:space="0" w:color="auto"/>
              <w:bottom w:val="single" w:sz="4" w:space="0" w:color="auto"/>
              <w:right w:val="single" w:sz="4" w:space="0" w:color="auto"/>
            </w:tcBorders>
            <w:hideMark/>
          </w:tcPr>
          <w:p w:rsidR="00DB5D86" w:rsidRPr="00DB5D86" w:rsidRDefault="00DB5D86" w:rsidP="00DB5D86">
            <w:pPr>
              <w:jc w:val="center"/>
              <w:outlineLvl w:val="0"/>
              <w:rPr>
                <w:rFonts w:ascii="Times New Roman" w:eastAsia="宋体" w:hAnsi="Times New Roman" w:cs="Times New Roman"/>
                <w:szCs w:val="20"/>
              </w:rPr>
            </w:pPr>
            <w:r w:rsidRPr="00DB5D86">
              <w:rPr>
                <w:rFonts w:ascii="Times New Roman" w:eastAsia="宋体" w:hAnsi="Times New Roman" w:cs="Times New Roman"/>
                <w:szCs w:val="20"/>
              </w:rPr>
              <w:t>7</w:t>
            </w:r>
          </w:p>
        </w:tc>
        <w:tc>
          <w:tcPr>
            <w:tcW w:w="567" w:type="dxa"/>
            <w:tcBorders>
              <w:top w:val="single" w:sz="4" w:space="0" w:color="auto"/>
              <w:left w:val="single" w:sz="4" w:space="0" w:color="auto"/>
              <w:bottom w:val="single" w:sz="4" w:space="0" w:color="auto"/>
              <w:right w:val="single" w:sz="4" w:space="0" w:color="auto"/>
            </w:tcBorders>
            <w:hideMark/>
          </w:tcPr>
          <w:p w:rsidR="00DB5D86" w:rsidRPr="00DB5D86" w:rsidRDefault="00DB5D86" w:rsidP="00DB5D86">
            <w:pPr>
              <w:jc w:val="center"/>
              <w:outlineLvl w:val="0"/>
              <w:rPr>
                <w:rFonts w:ascii="Times New Roman" w:eastAsia="宋体" w:hAnsi="Times New Roman" w:cs="Times New Roman"/>
                <w:szCs w:val="20"/>
              </w:rPr>
            </w:pPr>
            <w:r w:rsidRPr="00DB5D86">
              <w:rPr>
                <w:rFonts w:ascii="Times New Roman" w:eastAsia="宋体" w:hAnsi="Times New Roman" w:cs="Times New Roman"/>
                <w:szCs w:val="20"/>
              </w:rPr>
              <w:t>2</w:t>
            </w:r>
          </w:p>
        </w:tc>
        <w:tc>
          <w:tcPr>
            <w:tcW w:w="567" w:type="dxa"/>
            <w:tcBorders>
              <w:top w:val="single" w:sz="4" w:space="0" w:color="auto"/>
              <w:left w:val="single" w:sz="4" w:space="0" w:color="auto"/>
              <w:bottom w:val="single" w:sz="4" w:space="0" w:color="auto"/>
              <w:right w:val="single" w:sz="4" w:space="0" w:color="auto"/>
            </w:tcBorders>
            <w:hideMark/>
          </w:tcPr>
          <w:p w:rsidR="00DB5D86" w:rsidRPr="00DB5D86" w:rsidRDefault="00DB5D86" w:rsidP="00DB5D86">
            <w:pPr>
              <w:jc w:val="center"/>
              <w:outlineLvl w:val="0"/>
              <w:rPr>
                <w:rFonts w:ascii="Times New Roman" w:eastAsia="宋体" w:hAnsi="Times New Roman" w:cs="Times New Roman"/>
                <w:szCs w:val="20"/>
              </w:rPr>
            </w:pPr>
            <w:r w:rsidRPr="00DB5D86">
              <w:rPr>
                <w:rFonts w:ascii="Times New Roman" w:eastAsia="宋体" w:hAnsi="Times New Roman" w:cs="Times New Roman"/>
                <w:szCs w:val="20"/>
              </w:rPr>
              <w:t>0</w:t>
            </w:r>
          </w:p>
        </w:tc>
        <w:tc>
          <w:tcPr>
            <w:tcW w:w="567" w:type="dxa"/>
            <w:tcBorders>
              <w:top w:val="single" w:sz="4" w:space="0" w:color="auto"/>
              <w:left w:val="single" w:sz="4" w:space="0" w:color="auto"/>
              <w:bottom w:val="single" w:sz="4" w:space="0" w:color="auto"/>
              <w:right w:val="single" w:sz="4" w:space="0" w:color="auto"/>
            </w:tcBorders>
            <w:hideMark/>
          </w:tcPr>
          <w:p w:rsidR="00DB5D86" w:rsidRPr="00DB5D86" w:rsidRDefault="00DB5D86" w:rsidP="00DB5D86">
            <w:pPr>
              <w:jc w:val="center"/>
              <w:outlineLvl w:val="0"/>
              <w:rPr>
                <w:rFonts w:ascii="Times New Roman" w:eastAsia="宋体" w:hAnsi="Times New Roman" w:cs="Times New Roman"/>
                <w:szCs w:val="20"/>
              </w:rPr>
            </w:pPr>
            <w:r w:rsidRPr="00DB5D86">
              <w:rPr>
                <w:rFonts w:ascii="Times New Roman" w:eastAsia="宋体" w:hAnsi="Times New Roman" w:cs="Times New Roman"/>
                <w:szCs w:val="20"/>
              </w:rPr>
              <w:t>4</w:t>
            </w:r>
          </w:p>
        </w:tc>
        <w:tc>
          <w:tcPr>
            <w:tcW w:w="567" w:type="dxa"/>
            <w:tcBorders>
              <w:top w:val="single" w:sz="4" w:space="0" w:color="auto"/>
              <w:left w:val="single" w:sz="4" w:space="0" w:color="auto"/>
              <w:bottom w:val="single" w:sz="4" w:space="0" w:color="auto"/>
              <w:right w:val="single" w:sz="4" w:space="0" w:color="auto"/>
            </w:tcBorders>
            <w:hideMark/>
          </w:tcPr>
          <w:p w:rsidR="00DB5D86" w:rsidRPr="00DB5D86" w:rsidRDefault="00DB5D86" w:rsidP="00DB5D86">
            <w:pPr>
              <w:jc w:val="center"/>
              <w:outlineLvl w:val="0"/>
              <w:rPr>
                <w:rFonts w:ascii="Times New Roman" w:eastAsia="宋体" w:hAnsi="Times New Roman" w:cs="Times New Roman"/>
                <w:szCs w:val="20"/>
              </w:rPr>
            </w:pPr>
            <w:r w:rsidRPr="00DB5D86">
              <w:rPr>
                <w:rFonts w:ascii="宋体" w:eastAsia="宋体" w:hAnsi="Courier New" w:cs="Times New Roman"/>
                <w:szCs w:val="20"/>
              </w:rPr>
              <w:t> </w:t>
            </w:r>
          </w:p>
        </w:tc>
        <w:tc>
          <w:tcPr>
            <w:tcW w:w="567" w:type="dxa"/>
            <w:tcBorders>
              <w:top w:val="single" w:sz="4" w:space="0" w:color="auto"/>
              <w:left w:val="single" w:sz="4" w:space="0" w:color="auto"/>
              <w:bottom w:val="single" w:sz="4" w:space="0" w:color="auto"/>
              <w:right w:val="single" w:sz="4" w:space="0" w:color="auto"/>
            </w:tcBorders>
            <w:hideMark/>
          </w:tcPr>
          <w:p w:rsidR="00DB5D86" w:rsidRPr="00DB5D86" w:rsidRDefault="00DB5D86" w:rsidP="00DB5D86">
            <w:pPr>
              <w:jc w:val="center"/>
              <w:outlineLvl w:val="0"/>
              <w:rPr>
                <w:rFonts w:ascii="Times New Roman" w:eastAsia="宋体" w:hAnsi="Times New Roman" w:cs="Times New Roman"/>
                <w:szCs w:val="20"/>
              </w:rPr>
            </w:pPr>
            <w:r w:rsidRPr="00DB5D86">
              <w:rPr>
                <w:rFonts w:ascii="Times New Roman" w:eastAsia="宋体" w:hAnsi="Times New Roman" w:cs="Times New Roman"/>
                <w:szCs w:val="20"/>
              </w:rPr>
              <w:t>1</w:t>
            </w:r>
          </w:p>
        </w:tc>
      </w:tr>
    </w:tbl>
    <w:p w:rsidR="00DB5D86" w:rsidRPr="00DB5D86" w:rsidRDefault="00DB5D86" w:rsidP="00DB5D86">
      <w:pPr>
        <w:numPr>
          <w:ilvl w:val="0"/>
          <w:numId w:val="14"/>
        </w:numPr>
        <w:snapToGrid w:val="0"/>
        <w:outlineLvl w:val="0"/>
        <w:rPr>
          <w:rFonts w:ascii="Times New Roman" w:eastAsia="宋体" w:hAnsi="Times New Roman" w:cs="Times New Roman"/>
          <w:szCs w:val="20"/>
        </w:rPr>
      </w:pPr>
      <w:r w:rsidRPr="00DB5D86">
        <w:rPr>
          <w:rFonts w:ascii="Times New Roman" w:eastAsia="宋体" w:hAnsi="Times New Roman" w:cs="Times New Roman"/>
          <w:szCs w:val="20"/>
        </w:rPr>
        <w:t xml:space="preserve">2.        </w:t>
      </w:r>
      <w:r w:rsidRPr="00DB5D86">
        <w:rPr>
          <w:rFonts w:ascii="Times New Roman" w:eastAsia="宋体" w:hAnsi="Times New Roman" w:cs="Times New Roman"/>
          <w:noProof/>
          <w:szCs w:val="20"/>
        </w:rPr>
        <mc:AlternateContent>
          <mc:Choice Requires="wpg">
            <w:drawing>
              <wp:anchor distT="0" distB="0" distL="114300" distR="114300" simplePos="0" relativeHeight="251670528" behindDoc="0" locked="0" layoutInCell="1" allowOverlap="1" wp14:anchorId="79ED0119" wp14:editId="47378E7B">
                <wp:simplePos x="0" y="0"/>
                <wp:positionH relativeFrom="column">
                  <wp:align>left</wp:align>
                </wp:positionH>
                <wp:positionV relativeFrom="paragraph">
                  <wp:posOffset>179070</wp:posOffset>
                </wp:positionV>
                <wp:extent cx="1485900" cy="1188720"/>
                <wp:effectExtent l="0" t="0" r="0" b="3810"/>
                <wp:wrapSquare wrapText="bothSides"/>
                <wp:docPr id="220" name="Group 1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85900" cy="1188720"/>
                          <a:chOff x="0" y="0"/>
                          <a:chExt cx="1768" cy="1872"/>
                        </a:xfrm>
                      </wpg:grpSpPr>
                      <pic:pic xmlns:pic="http://schemas.openxmlformats.org/drawingml/2006/picture">
                        <pic:nvPicPr>
                          <pic:cNvPr id="221" name="Picture 108" descr="2142-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68" cy="1189"/>
                          </a:xfrm>
                          <a:prstGeom prst="rect">
                            <a:avLst/>
                          </a:prstGeom>
                          <a:noFill/>
                          <a:extLst>
                            <a:ext uri="{909E8E84-426E-40DD-AFC4-6F175D3DCCD1}">
                              <a14:hiddenFill xmlns:a14="http://schemas.microsoft.com/office/drawing/2010/main">
                                <a:solidFill>
                                  <a:srgbClr val="FFFFFF"/>
                                </a:solidFill>
                              </a14:hiddenFill>
                            </a:ext>
                          </a:extLst>
                        </pic:spPr>
                      </pic:pic>
                      <wps:wsp>
                        <wps:cNvPr id="222" name="Text Box 109"/>
                        <wps:cNvSpPr txBox="1">
                          <a:spLocks noChangeArrowheads="1"/>
                        </wps:cNvSpPr>
                        <wps:spPr bwMode="auto">
                          <a:xfrm>
                            <a:off x="360" y="1248"/>
                            <a:ext cx="1080" cy="62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CellSpacing w:w="0" w:type="dxa"/>
                                <w:tblLayout w:type="fixed"/>
                                <w:tblCellMar>
                                  <w:left w:w="0" w:type="dxa"/>
                                  <w:right w:w="0" w:type="dxa"/>
                                </w:tblCellMar>
                                <w:tblLook w:val="04A0" w:firstRow="1" w:lastRow="0" w:firstColumn="1" w:lastColumn="0" w:noHBand="0" w:noVBand="1"/>
                              </w:tblPr>
                              <w:tblGrid>
                                <w:gridCol w:w="1157"/>
                              </w:tblGrid>
                              <w:tr w:rsidR="00CC1C06">
                                <w:trPr>
                                  <w:tblCellSpacing w:w="0" w:type="dxa"/>
                                </w:trPr>
                                <w:tc>
                                  <w:tcPr>
                                    <w:tcW w:w="1157" w:type="dxa"/>
                                    <w:vAlign w:val="center"/>
                                    <w:hideMark/>
                                  </w:tcPr>
                                  <w:p w:rsidR="00CC1C06" w:rsidRDefault="00CC1C06">
                                    <w:r>
                                      <w:rPr>
                                        <w:rFonts w:hint="eastAsia"/>
                                      </w:rPr>
                                      <w:t>图</w:t>
                                    </w:r>
                                    <w:r>
                                      <w:t>10</w:t>
                                    </w:r>
                                  </w:p>
                                </w:tc>
                              </w:tr>
                            </w:tbl>
                            <w:p w:rsidR="00CC1C06" w:rsidRDefault="00CC1C06" w:rsidP="00DB5D86">
                              <w:pPr>
                                <w:widowControl/>
                                <w:jc w:val="left"/>
                                <w:rPr>
                                  <w:rFonts w:ascii="宋体" w:hAnsi="宋体" w:cs="Times New Roman"/>
                                  <w:kern w:val="0"/>
                                  <w:sz w:val="24"/>
                                  <w:szCs w:val="20"/>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9ED0119" id="Group 107" o:spid="_x0000_s1034" style="position:absolute;left:0;text-align:left;margin-left:0;margin-top:14.1pt;width:117pt;height:93.6pt;z-index:251670528;mso-position-horizontal:left" coordsize="1768,187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">
                <v:shape id="Picture 108" o:spid="_x0000_s1035" type="#_x0000_t75" alt="2142-6" style="position:absolute;width:1768;height:118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43hAjBAAAA3AAAAA8AAABkcnMvZG93bnJldi54bWxEj82qwjAUhPcXfIdwBDcXTduFXKpRpCC6&#10;9A/Xh+bYFpuT2kRbfXojCHc5zHwzzHzZm1o8qHWVZQXxJAJBnFtdcaHgdFyP/0A4j6yxtkwKnuRg&#10;uRj8zDHVtuM9PQ6+EKGEXYoKSu+bVEqXl2TQTWxDHLyLbQ36INtC6ha7UG5qmUTRVBqsOCyU2FBW&#10;Un493I2CRFJ3vva3OHv5zXOztbvfzK2UGg371QyEp97/h7/0VgcuieFzJhwBuXgD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43hAjBAAAA3AAAAA8AAAAAAAAAAAAAAAAAnwIA&#10;AGRycy9kb3ducmV2LnhtbFBLBQYAAAAABAAEAPcAAACNAwAAAAA=&#10;">
                  <v:imagedata r:id="rId13" o:title="2142-6"/>
                </v:shape>
                <v:shape id="Text Box 109" o:spid="_x0000_s1036" type="#_x0000_t202" style="position:absolute;left:360;top:1248;width:1080;height:6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JJ4cIA&#10;AADcAAAADwAAAGRycy9kb3ducmV2LnhtbESP3YrCMBSE7wXfIRzBG9F0i7/VKKuw4q0/D3Bsjm2x&#10;OSlNtPXtN4Lg5TAz3zCrTWtK8aTaFZYV/IwiEMSp1QVnCi7nv+EchPPIGkvLpOBFDjbrbmeFibYN&#10;H+l58pkIEHYJKsi9rxIpXZqTQTeyFXHwbrY26IOsM6lrbALclDKOoqk0WHBYyLGiXU7p/fQwCm6H&#10;ZjBZNNe9v8yO4+kWi9nVvpTq99rfJQhPrf+GP+2DVhDHMbzPhCM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kknhwgAAANwAAAAPAAAAAAAAAAAAAAAAAJgCAABkcnMvZG93&#10;bnJldi54bWxQSwUGAAAAAAQABAD1AAAAhwMAAAAA&#10;" stroked="f">
                  <v:textbox>
                    <w:txbxContent>
                      <w:tbl>
                        <w:tblPr>
                          <w:tblW w:w="0" w:type="auto"/>
                          <w:tblCellSpacing w:w="0" w:type="dxa"/>
                          <w:tblLayout w:type="fixed"/>
                          <w:tblCellMar>
                            <w:left w:w="0" w:type="dxa"/>
                            <w:right w:w="0" w:type="dxa"/>
                          </w:tblCellMar>
                          <w:tblLook w:val="04A0" w:firstRow="1" w:lastRow="0" w:firstColumn="1" w:lastColumn="0" w:noHBand="0" w:noVBand="1"/>
                        </w:tblPr>
                        <w:tblGrid>
                          <w:gridCol w:w="1157"/>
                        </w:tblGrid>
                        <w:tr w:rsidR="00CC1C06">
                          <w:trPr>
                            <w:tblCellSpacing w:w="0" w:type="dxa"/>
                          </w:trPr>
                          <w:tc>
                            <w:tcPr>
                              <w:tcW w:w="1157" w:type="dxa"/>
                              <w:vAlign w:val="center"/>
                              <w:hideMark/>
                            </w:tcPr>
                            <w:p w:rsidR="00CC1C06" w:rsidRDefault="00CC1C06">
                              <w:r>
                                <w:rPr>
                                  <w:rFonts w:hint="eastAsia"/>
                                </w:rPr>
                                <w:t>图</w:t>
                              </w:r>
                              <w:r>
                                <w:t>10</w:t>
                              </w:r>
                            </w:p>
                          </w:tc>
                        </w:tr>
                      </w:tbl>
                      <w:p w:rsidR="00CC1C06" w:rsidRDefault="00CC1C06" w:rsidP="00DB5D86">
                        <w:pPr>
                          <w:widowControl/>
                          <w:jc w:val="left"/>
                          <w:rPr>
                            <w:rFonts w:ascii="宋体" w:hAnsi="宋体" w:cs="Times New Roman"/>
                            <w:kern w:val="0"/>
                            <w:sz w:val="24"/>
                            <w:szCs w:val="20"/>
                          </w:rPr>
                        </w:pPr>
                      </w:p>
                    </w:txbxContent>
                  </v:textbox>
                </v:shape>
                <w10:wrap type="square"/>
              </v:group>
            </w:pict>
          </mc:Fallback>
        </mc:AlternateContent>
      </w:r>
      <w:r w:rsidRPr="00DB5D86">
        <w:rPr>
          <w:rFonts w:ascii="Times New Roman" w:eastAsia="宋体" w:hAnsi="Times New Roman" w:cs="Times New Roman" w:hint="eastAsia"/>
          <w:szCs w:val="20"/>
        </w:rPr>
        <w:t>请画出图</w:t>
      </w:r>
      <w:r w:rsidRPr="00DB5D86">
        <w:rPr>
          <w:rFonts w:ascii="Times New Roman" w:eastAsia="宋体" w:hAnsi="Times New Roman" w:cs="Times New Roman"/>
          <w:szCs w:val="20"/>
        </w:rPr>
        <w:t>10</w:t>
      </w:r>
      <w:r w:rsidRPr="00DB5D86">
        <w:rPr>
          <w:rFonts w:ascii="Times New Roman" w:eastAsia="宋体" w:hAnsi="Times New Roman" w:cs="Times New Roman" w:hint="eastAsia"/>
          <w:szCs w:val="20"/>
        </w:rPr>
        <w:t>的邻接矩阵和邻接表。</w:t>
      </w:r>
    </w:p>
    <w:p w:rsidR="00DB5D86" w:rsidRPr="00DB5D86" w:rsidRDefault="00DB5D86" w:rsidP="00DB5D86">
      <w:pPr>
        <w:numPr>
          <w:ilvl w:val="0"/>
          <w:numId w:val="14"/>
        </w:numPr>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3.        </w:t>
      </w:r>
      <w:r w:rsidRPr="00DB5D86">
        <w:rPr>
          <w:rFonts w:ascii="Times New Roman" w:eastAsia="宋体" w:hAnsi="Times New Roman" w:cs="Times New Roman" w:hint="eastAsia"/>
          <w:szCs w:val="20"/>
        </w:rPr>
        <w:t>已知一个图的顶点集</w:t>
      </w:r>
      <w:r w:rsidRPr="00DB5D86">
        <w:rPr>
          <w:rFonts w:ascii="Times New Roman" w:eastAsia="宋体" w:hAnsi="Times New Roman" w:cs="Times New Roman"/>
          <w:szCs w:val="20"/>
        </w:rPr>
        <w:t>V</w:t>
      </w:r>
      <w:r w:rsidRPr="00DB5D86">
        <w:rPr>
          <w:rFonts w:ascii="Times New Roman" w:eastAsia="宋体" w:hAnsi="Times New Roman" w:cs="Times New Roman" w:hint="eastAsia"/>
          <w:szCs w:val="20"/>
        </w:rPr>
        <w:t>和边集</w:t>
      </w:r>
      <w:r w:rsidRPr="00DB5D86">
        <w:rPr>
          <w:rFonts w:ascii="Times New Roman" w:eastAsia="宋体" w:hAnsi="Times New Roman" w:cs="Times New Roman"/>
          <w:szCs w:val="20"/>
        </w:rPr>
        <w:t>E</w:t>
      </w:r>
      <w:r w:rsidRPr="00DB5D86">
        <w:rPr>
          <w:rFonts w:ascii="Times New Roman" w:eastAsia="宋体" w:hAnsi="Times New Roman" w:cs="Times New Roman" w:hint="eastAsia"/>
          <w:szCs w:val="20"/>
        </w:rPr>
        <w:t>分别为：</w:t>
      </w:r>
    </w:p>
    <w:p w:rsidR="00DB5D86" w:rsidRPr="00DB5D86" w:rsidRDefault="00DB5D86" w:rsidP="00DB5D86">
      <w:pPr>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        V={1,2,3,4,5,6,7};        E={(1,2)3,(1,3)5,(1,4)8,(2,5)10,(2,3)6,(3,4)15,</w:t>
      </w:r>
    </w:p>
    <w:p w:rsidR="00DB5D86" w:rsidRPr="00DB5D86" w:rsidRDefault="00DB5D86" w:rsidP="00DB5D86">
      <w:pPr>
        <w:snapToGrid w:val="0"/>
        <w:rPr>
          <w:rFonts w:ascii="Times New Roman" w:eastAsia="宋体" w:hAnsi="Times New Roman" w:cs="Times New Roman"/>
          <w:szCs w:val="20"/>
        </w:rPr>
      </w:pPr>
      <w:r w:rsidRPr="00DB5D86">
        <w:rPr>
          <w:rFonts w:ascii="Times New Roman" w:eastAsia="宋体" w:hAnsi="Times New Roman" w:cs="Times New Roman"/>
          <w:szCs w:val="20"/>
        </w:rPr>
        <w:t>(3,5)12,(3,6)9,(4,6)4,(4,7)20,(5,6)18,(6,7)25};</w:t>
      </w:r>
    </w:p>
    <w:p w:rsidR="00DB5D86" w:rsidRPr="00DB5D86" w:rsidRDefault="00DB5D86" w:rsidP="00DB5D86">
      <w:pPr>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      </w:t>
      </w:r>
      <w:r w:rsidRPr="00DB5D86">
        <w:rPr>
          <w:rFonts w:ascii="Times New Roman" w:eastAsia="宋体" w:hAnsi="Times New Roman" w:cs="Times New Roman" w:hint="eastAsia"/>
          <w:szCs w:val="20"/>
        </w:rPr>
        <w:t>用克鲁斯卡尔算法得到最小生成树，试写出在最小生成树中依次得到的各条边。</w:t>
      </w:r>
    </w:p>
    <w:p w:rsidR="00DB5D86" w:rsidRPr="00DB5D86" w:rsidRDefault="00DB5D86" w:rsidP="00DB5D86">
      <w:pPr>
        <w:numPr>
          <w:ilvl w:val="0"/>
          <w:numId w:val="14"/>
        </w:numPr>
        <w:snapToGrid w:val="0"/>
        <w:rPr>
          <w:rFonts w:ascii="Times New Roman" w:eastAsia="宋体" w:hAnsi="Times New Roman" w:cs="Times New Roman"/>
          <w:kern w:val="16"/>
          <w:szCs w:val="20"/>
        </w:rPr>
      </w:pPr>
      <w:r w:rsidRPr="00DB5D86">
        <w:rPr>
          <w:rFonts w:ascii="Times New Roman" w:eastAsia="宋体" w:hAnsi="Times New Roman" w:cs="Times New Roman"/>
          <w:kern w:val="16"/>
          <w:szCs w:val="20"/>
        </w:rPr>
        <w:t xml:space="preserve">4.        </w:t>
      </w:r>
      <w:r w:rsidRPr="00DB5D86">
        <w:rPr>
          <w:rFonts w:ascii="Times New Roman" w:eastAsia="宋体" w:hAnsi="Times New Roman" w:cs="Times New Roman" w:hint="eastAsia"/>
          <w:kern w:val="16"/>
          <w:szCs w:val="20"/>
        </w:rPr>
        <w:t>画出向小根堆中加入数据</w:t>
      </w:r>
      <w:r w:rsidRPr="00DB5D86">
        <w:rPr>
          <w:rFonts w:ascii="Times New Roman" w:eastAsia="宋体" w:hAnsi="Times New Roman" w:cs="Times New Roman"/>
          <w:kern w:val="16"/>
          <w:szCs w:val="20"/>
        </w:rPr>
        <w:t>4, 2, 5, 8, 3</w:t>
      </w:r>
      <w:r w:rsidRPr="00DB5D86">
        <w:rPr>
          <w:rFonts w:ascii="Times New Roman" w:eastAsia="宋体" w:hAnsi="Times New Roman" w:cs="Times New Roman" w:hint="eastAsia"/>
          <w:kern w:val="16"/>
          <w:szCs w:val="20"/>
        </w:rPr>
        <w:t>时，每加入一个数据后堆的变化。</w:t>
      </w:r>
    </w:p>
    <w:p w:rsidR="00DB5D86" w:rsidRPr="00DB5D86" w:rsidRDefault="00DB5D86" w:rsidP="00DB5D86">
      <w:pPr>
        <w:snapToGrid w:val="0"/>
        <w:rPr>
          <w:rFonts w:ascii="Times New Roman" w:eastAsia="宋体" w:hAnsi="Times New Roman" w:cs="Times New Roman"/>
          <w:kern w:val="16"/>
          <w:szCs w:val="20"/>
        </w:rPr>
      </w:pPr>
      <w:r w:rsidRPr="00DB5D86">
        <w:rPr>
          <w:rFonts w:ascii="Times New Roman" w:eastAsia="宋体" w:hAnsi="Times New Roman" w:cs="Times New Roman"/>
          <w:kern w:val="16"/>
          <w:szCs w:val="20"/>
        </w:rPr>
        <w:t> </w:t>
      </w:r>
    </w:p>
    <w:p w:rsidR="00DB5D86" w:rsidRPr="00DB5D86" w:rsidRDefault="00DB5D86" w:rsidP="00DB5D86">
      <w:pPr>
        <w:numPr>
          <w:ilvl w:val="0"/>
          <w:numId w:val="12"/>
        </w:numPr>
        <w:snapToGrid w:val="0"/>
        <w:rPr>
          <w:rFonts w:ascii="Times New Roman" w:eastAsia="宋体" w:hAnsi="Times New Roman" w:cs="Times New Roman"/>
          <w:b/>
          <w:szCs w:val="20"/>
        </w:rPr>
      </w:pPr>
      <w:r w:rsidRPr="00DB5D86">
        <w:rPr>
          <w:rFonts w:ascii="Times New Roman" w:eastAsia="宋体" w:hAnsi="Times New Roman" w:cs="Times New Roman" w:hint="eastAsia"/>
          <w:b/>
          <w:szCs w:val="20"/>
        </w:rPr>
        <w:t>四、</w:t>
      </w:r>
      <w:r w:rsidRPr="00DB5D86">
        <w:rPr>
          <w:rFonts w:ascii="Times New Roman" w:eastAsia="宋体" w:hAnsi="Times New Roman" w:cs="Times New Roman"/>
          <w:b/>
          <w:szCs w:val="20"/>
        </w:rPr>
        <w:t xml:space="preserve">                   </w:t>
      </w:r>
      <w:r w:rsidRPr="00DB5D86">
        <w:rPr>
          <w:rFonts w:ascii="Times New Roman" w:eastAsia="宋体" w:hAnsi="Times New Roman" w:cs="Times New Roman" w:hint="eastAsia"/>
          <w:b/>
          <w:szCs w:val="20"/>
        </w:rPr>
        <w:t>阅读算法（每题</w:t>
      </w:r>
      <w:r w:rsidRPr="00DB5D86">
        <w:rPr>
          <w:rFonts w:ascii="Times New Roman" w:eastAsia="宋体" w:hAnsi="Times New Roman" w:cs="Times New Roman"/>
          <w:b/>
          <w:szCs w:val="20"/>
        </w:rPr>
        <w:t>7</w:t>
      </w:r>
      <w:r w:rsidRPr="00DB5D86">
        <w:rPr>
          <w:rFonts w:ascii="Times New Roman" w:eastAsia="宋体" w:hAnsi="Times New Roman" w:cs="Times New Roman" w:hint="eastAsia"/>
          <w:b/>
          <w:szCs w:val="20"/>
        </w:rPr>
        <w:t>分，共</w:t>
      </w:r>
      <w:r w:rsidRPr="00DB5D86">
        <w:rPr>
          <w:rFonts w:ascii="Times New Roman" w:eastAsia="宋体" w:hAnsi="Times New Roman" w:cs="Times New Roman"/>
          <w:b/>
          <w:szCs w:val="20"/>
        </w:rPr>
        <w:t>14</w:t>
      </w:r>
      <w:r w:rsidRPr="00DB5D86">
        <w:rPr>
          <w:rFonts w:ascii="Times New Roman" w:eastAsia="宋体" w:hAnsi="Times New Roman" w:cs="Times New Roman" w:hint="eastAsia"/>
          <w:b/>
          <w:szCs w:val="20"/>
        </w:rPr>
        <w:t>分）</w:t>
      </w:r>
    </w:p>
    <w:p w:rsidR="00DB5D86" w:rsidRPr="00DB5D86" w:rsidRDefault="00DB5D86" w:rsidP="00DB5D86">
      <w:pPr>
        <w:numPr>
          <w:ilvl w:val="0"/>
          <w:numId w:val="15"/>
        </w:numPr>
        <w:snapToGrid w:val="0"/>
        <w:rPr>
          <w:rFonts w:ascii="Times New Roman" w:eastAsia="宋体" w:hAnsi="Times New Roman" w:cs="Times New Roman"/>
          <w:szCs w:val="20"/>
        </w:rPr>
      </w:pPr>
      <w:r w:rsidRPr="00DB5D86">
        <w:rPr>
          <w:rFonts w:ascii="Times New Roman" w:eastAsia="宋体" w:hAnsi="Times New Roman" w:cs="Times New Roman"/>
          <w:szCs w:val="20"/>
        </w:rPr>
        <w:t>1.     LinkList mynote(LinkList L)</w:t>
      </w:r>
    </w:p>
    <w:p w:rsidR="00DB5D86" w:rsidRPr="00DB5D86" w:rsidRDefault="00DB5D86" w:rsidP="00DB5D86">
      <w:pPr>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       {//L</w:t>
      </w:r>
      <w:r w:rsidRPr="00DB5D86">
        <w:rPr>
          <w:rFonts w:ascii="Times New Roman" w:eastAsia="宋体" w:hAnsi="Times New Roman" w:cs="Times New Roman" w:hint="eastAsia"/>
          <w:szCs w:val="20"/>
        </w:rPr>
        <w:t>是不带头结点的单链表的头指针</w:t>
      </w:r>
    </w:p>
    <w:p w:rsidR="00DB5D86" w:rsidRPr="00DB5D86" w:rsidRDefault="00DB5D86" w:rsidP="00DB5D86">
      <w:pPr>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             if(L&amp;&amp;L-&gt;next){</w:t>
      </w:r>
    </w:p>
    <w:p w:rsidR="00DB5D86" w:rsidRPr="00DB5D86" w:rsidRDefault="00DB5D86" w:rsidP="00DB5D86">
      <w:pPr>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                  q=L</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L=L</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&gt;next</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p=L</w:t>
      </w:r>
      <w:r w:rsidRPr="00DB5D86">
        <w:rPr>
          <w:rFonts w:ascii="Times New Roman" w:eastAsia="宋体" w:hAnsi="Times New Roman" w:cs="Times New Roman" w:hint="eastAsia"/>
          <w:szCs w:val="20"/>
        </w:rPr>
        <w:t>；</w:t>
      </w:r>
    </w:p>
    <w:p w:rsidR="00DB5D86" w:rsidRPr="00DB5D86" w:rsidRDefault="00DB5D86" w:rsidP="00DB5D86">
      <w:pPr>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        S1</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 xml:space="preserve">       while(p</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&gt;next) p=p</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&gt;next</w:t>
      </w:r>
      <w:r w:rsidRPr="00DB5D86">
        <w:rPr>
          <w:rFonts w:ascii="Times New Roman" w:eastAsia="宋体" w:hAnsi="Times New Roman" w:cs="Times New Roman" w:hint="eastAsia"/>
          <w:szCs w:val="20"/>
        </w:rPr>
        <w:t>；</w:t>
      </w:r>
    </w:p>
    <w:p w:rsidR="00DB5D86" w:rsidRPr="00DB5D86" w:rsidRDefault="00DB5D86" w:rsidP="00DB5D86">
      <w:pPr>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        S2</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 xml:space="preserve">       p</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&gt;next=q</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q</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&gt;next=NULL</w:t>
      </w:r>
      <w:r w:rsidRPr="00DB5D86">
        <w:rPr>
          <w:rFonts w:ascii="Times New Roman" w:eastAsia="宋体" w:hAnsi="Times New Roman" w:cs="Times New Roman" w:hint="eastAsia"/>
          <w:szCs w:val="20"/>
        </w:rPr>
        <w:t>；</w:t>
      </w:r>
    </w:p>
    <w:p w:rsidR="00DB5D86" w:rsidRPr="00DB5D86" w:rsidRDefault="00DB5D86" w:rsidP="00DB5D86">
      <w:pPr>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              }</w:t>
      </w:r>
      <w:r w:rsidRPr="00DB5D86">
        <w:rPr>
          <w:rFonts w:ascii="Times New Roman" w:eastAsia="宋体" w:hAnsi="Times New Roman" w:cs="Times New Roman"/>
          <w:noProof/>
          <w:szCs w:val="20"/>
          <w:vertAlign w:val="subscript"/>
        </w:rPr>
        <w:drawing>
          <wp:inline distT="0" distB="0" distL="0" distR="0" wp14:anchorId="6653B0C6" wp14:editId="3CD7CAD6">
            <wp:extent cx="114300" cy="200025"/>
            <wp:effectExtent l="0" t="0" r="0" b="0"/>
            <wp:docPr id="2"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14300" cy="200025"/>
                    </a:xfrm>
                    <a:prstGeom prst="rect">
                      <a:avLst/>
                    </a:prstGeom>
                    <a:noFill/>
                    <a:ln>
                      <a:noFill/>
                    </a:ln>
                  </pic:spPr>
                </pic:pic>
              </a:graphicData>
            </a:graphic>
          </wp:inline>
        </w:drawing>
      </w:r>
    </w:p>
    <w:p w:rsidR="00DB5D86" w:rsidRPr="00DB5D86" w:rsidRDefault="00DB5D86" w:rsidP="00DB5D86">
      <w:pPr>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              return  L</w:t>
      </w:r>
      <w:r w:rsidRPr="00DB5D86">
        <w:rPr>
          <w:rFonts w:ascii="Times New Roman" w:eastAsia="宋体" w:hAnsi="Times New Roman" w:cs="Times New Roman" w:hint="eastAsia"/>
          <w:szCs w:val="20"/>
        </w:rPr>
        <w:t>；</w:t>
      </w:r>
    </w:p>
    <w:p w:rsidR="00DB5D86" w:rsidRPr="00DB5D86" w:rsidRDefault="00DB5D86" w:rsidP="00DB5D86">
      <w:pPr>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            }</w:t>
      </w:r>
    </w:p>
    <w:p w:rsidR="00DB5D86" w:rsidRPr="00DB5D86" w:rsidRDefault="00DB5D86" w:rsidP="00DB5D86">
      <w:pPr>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    </w:t>
      </w:r>
      <w:r w:rsidRPr="00DB5D86">
        <w:rPr>
          <w:rFonts w:ascii="Times New Roman" w:eastAsia="宋体" w:hAnsi="Times New Roman" w:cs="Times New Roman" w:hint="eastAsia"/>
          <w:szCs w:val="20"/>
        </w:rPr>
        <w:t>请回答下列问题：</w:t>
      </w:r>
    </w:p>
    <w:p w:rsidR="00DB5D86" w:rsidRPr="00DB5D86" w:rsidRDefault="00DB5D86" w:rsidP="00DB5D86">
      <w:pPr>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   </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1</w:t>
      </w:r>
      <w:r w:rsidRPr="00DB5D86">
        <w:rPr>
          <w:rFonts w:ascii="Times New Roman" w:eastAsia="宋体" w:hAnsi="Times New Roman" w:cs="Times New Roman" w:hint="eastAsia"/>
          <w:szCs w:val="20"/>
        </w:rPr>
        <w:t>）说明语句</w:t>
      </w:r>
      <w:r w:rsidRPr="00DB5D86">
        <w:rPr>
          <w:rFonts w:ascii="Times New Roman" w:eastAsia="宋体" w:hAnsi="Times New Roman" w:cs="Times New Roman"/>
          <w:szCs w:val="20"/>
        </w:rPr>
        <w:t>S1</w:t>
      </w:r>
      <w:r w:rsidRPr="00DB5D86">
        <w:rPr>
          <w:rFonts w:ascii="Times New Roman" w:eastAsia="宋体" w:hAnsi="Times New Roman" w:cs="Times New Roman" w:hint="eastAsia"/>
          <w:szCs w:val="20"/>
        </w:rPr>
        <w:t>的功能；</w:t>
      </w:r>
    </w:p>
    <w:p w:rsidR="00DB5D86" w:rsidRPr="00DB5D86" w:rsidRDefault="00DB5D86" w:rsidP="00DB5D86">
      <w:pPr>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   </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2</w:t>
      </w:r>
      <w:r w:rsidRPr="00DB5D86">
        <w:rPr>
          <w:rFonts w:ascii="Times New Roman" w:eastAsia="宋体" w:hAnsi="Times New Roman" w:cs="Times New Roman" w:hint="eastAsia"/>
          <w:szCs w:val="20"/>
        </w:rPr>
        <w:t>）说明语句组</w:t>
      </w:r>
      <w:r w:rsidRPr="00DB5D86">
        <w:rPr>
          <w:rFonts w:ascii="Times New Roman" w:eastAsia="宋体" w:hAnsi="Times New Roman" w:cs="Times New Roman"/>
          <w:szCs w:val="20"/>
        </w:rPr>
        <w:t>S2</w:t>
      </w:r>
      <w:r w:rsidRPr="00DB5D86">
        <w:rPr>
          <w:rFonts w:ascii="Times New Roman" w:eastAsia="宋体" w:hAnsi="Times New Roman" w:cs="Times New Roman" w:hint="eastAsia"/>
          <w:szCs w:val="20"/>
        </w:rPr>
        <w:t>的功能；</w:t>
      </w:r>
      <w:r w:rsidRPr="00DB5D86">
        <w:rPr>
          <w:rFonts w:ascii="Times New Roman" w:eastAsia="宋体" w:hAnsi="Times New Roman" w:cs="Times New Roman"/>
          <w:noProof/>
          <w:szCs w:val="20"/>
          <w:vertAlign w:val="subscript"/>
        </w:rPr>
        <w:drawing>
          <wp:inline distT="0" distB="0" distL="0" distR="0" wp14:anchorId="33B17CAA" wp14:editId="2D2441A5">
            <wp:extent cx="114300" cy="200025"/>
            <wp:effectExtent l="0" t="0" r="0" b="0"/>
            <wp:docPr id="3"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14300" cy="200025"/>
                    </a:xfrm>
                    <a:prstGeom prst="rect">
                      <a:avLst/>
                    </a:prstGeom>
                    <a:noFill/>
                    <a:ln>
                      <a:noFill/>
                    </a:ln>
                  </pic:spPr>
                </pic:pic>
              </a:graphicData>
            </a:graphic>
          </wp:inline>
        </w:drawing>
      </w:r>
    </w:p>
    <w:p w:rsidR="00DB5D86" w:rsidRPr="00DB5D86" w:rsidRDefault="00DB5D86" w:rsidP="00DB5D86">
      <w:pPr>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       </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3</w:t>
      </w:r>
      <w:r w:rsidRPr="00DB5D86">
        <w:rPr>
          <w:rFonts w:ascii="Times New Roman" w:eastAsia="宋体" w:hAnsi="Times New Roman" w:cs="Times New Roman" w:hint="eastAsia"/>
          <w:szCs w:val="20"/>
        </w:rPr>
        <w:t>）设链表表示的线性表为（</w:t>
      </w:r>
      <w:r w:rsidRPr="00DB5D86">
        <w:rPr>
          <w:rFonts w:ascii="Times New Roman" w:eastAsia="宋体" w:hAnsi="Times New Roman" w:cs="Times New Roman"/>
          <w:szCs w:val="20"/>
        </w:rPr>
        <w:t>a</w:t>
      </w:r>
      <w:r w:rsidRPr="00DB5D86">
        <w:rPr>
          <w:rFonts w:ascii="Times New Roman" w:eastAsia="宋体" w:hAnsi="Times New Roman" w:cs="Times New Roman"/>
          <w:szCs w:val="20"/>
          <w:vertAlign w:val="subscript"/>
        </w:rPr>
        <w:t>1</w:t>
      </w:r>
      <w:r w:rsidRPr="00DB5D86">
        <w:rPr>
          <w:rFonts w:ascii="Times New Roman" w:eastAsia="宋体" w:hAnsi="Times New Roman" w:cs="Times New Roman"/>
          <w:szCs w:val="20"/>
        </w:rPr>
        <w:t>,a</w:t>
      </w:r>
      <w:r w:rsidRPr="00DB5D86">
        <w:rPr>
          <w:rFonts w:ascii="Times New Roman" w:eastAsia="宋体" w:hAnsi="Times New Roman" w:cs="Times New Roman"/>
          <w:szCs w:val="20"/>
          <w:vertAlign w:val="subscript"/>
        </w:rPr>
        <w:t>2</w:t>
      </w:r>
      <w:r w:rsidRPr="00DB5D86">
        <w:rPr>
          <w:rFonts w:ascii="Times New Roman" w:eastAsia="宋体" w:hAnsi="Times New Roman" w:cs="Times New Roman"/>
          <w:szCs w:val="20"/>
        </w:rPr>
        <w:t xml:space="preserve">, </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,a</w:t>
      </w:r>
      <w:r w:rsidRPr="00DB5D86">
        <w:rPr>
          <w:rFonts w:ascii="Times New Roman" w:eastAsia="宋体" w:hAnsi="Times New Roman" w:cs="Times New Roman"/>
          <w:szCs w:val="20"/>
          <w:vertAlign w:val="subscript"/>
        </w:rPr>
        <w:t>n</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w:t>
      </w:r>
      <w:r w:rsidRPr="00DB5D86">
        <w:rPr>
          <w:rFonts w:ascii="Times New Roman" w:eastAsia="宋体" w:hAnsi="Times New Roman" w:cs="Times New Roman" w:hint="eastAsia"/>
          <w:szCs w:val="20"/>
        </w:rPr>
        <w:t>写出算法执行后的返回值所表示的线性表。</w:t>
      </w:r>
    </w:p>
    <w:p w:rsidR="00DB5D86" w:rsidRPr="00DB5D86" w:rsidRDefault="00DB5D86" w:rsidP="00DB5D86">
      <w:pPr>
        <w:numPr>
          <w:ilvl w:val="0"/>
          <w:numId w:val="15"/>
        </w:numPr>
        <w:snapToGrid w:val="0"/>
        <w:rPr>
          <w:rFonts w:ascii="Times New Roman" w:eastAsia="宋体" w:hAnsi="Times New Roman" w:cs="Times New Roman"/>
          <w:szCs w:val="20"/>
        </w:rPr>
      </w:pPr>
      <w:r w:rsidRPr="00DB5D86">
        <w:rPr>
          <w:rFonts w:ascii="Times New Roman" w:eastAsia="宋体" w:hAnsi="Times New Roman" w:cs="Times New Roman"/>
          <w:szCs w:val="20"/>
        </w:rPr>
        <w:t>2.     void ABC(BTNode * BT)</w:t>
      </w:r>
    </w:p>
    <w:p w:rsidR="00DB5D86" w:rsidRPr="00DB5D86" w:rsidRDefault="00DB5D86" w:rsidP="00DB5D86">
      <w:pPr>
        <w:snapToGrid w:val="0"/>
        <w:rPr>
          <w:rFonts w:ascii="Times New Roman" w:eastAsia="宋体" w:hAnsi="Times New Roman" w:cs="Times New Roman"/>
          <w:szCs w:val="20"/>
        </w:rPr>
      </w:pPr>
      <w:r w:rsidRPr="00DB5D86">
        <w:rPr>
          <w:rFonts w:ascii="Times New Roman" w:eastAsia="宋体" w:hAnsi="Times New Roman" w:cs="Times New Roman"/>
          <w:szCs w:val="20"/>
        </w:rPr>
        <w:t>{</w:t>
      </w:r>
    </w:p>
    <w:p w:rsidR="00DB5D86" w:rsidRPr="00DB5D86" w:rsidRDefault="00DB5D86" w:rsidP="00DB5D86">
      <w:pPr>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        if  BT {</w:t>
      </w:r>
    </w:p>
    <w:p w:rsidR="00DB5D86" w:rsidRPr="00DB5D86" w:rsidRDefault="00DB5D86" w:rsidP="00DB5D86">
      <w:pPr>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          ABC (BT-&gt;left);</w:t>
      </w:r>
    </w:p>
    <w:p w:rsidR="00DB5D86" w:rsidRPr="00DB5D86" w:rsidRDefault="00DB5D86" w:rsidP="00DB5D86">
      <w:pPr>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          ABC (BT-&gt;right);</w:t>
      </w:r>
    </w:p>
    <w:p w:rsidR="00DB5D86" w:rsidRPr="00DB5D86" w:rsidRDefault="00DB5D86" w:rsidP="00DB5D86">
      <w:pPr>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          cout&lt;&lt;BT-&gt;data&lt;&lt;' ';</w:t>
      </w:r>
    </w:p>
    <w:p w:rsidR="00DB5D86" w:rsidRPr="00DB5D86" w:rsidRDefault="00DB5D86" w:rsidP="00DB5D86">
      <w:pPr>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          }</w:t>
      </w:r>
    </w:p>
    <w:p w:rsidR="00DB5D86" w:rsidRPr="00DB5D86" w:rsidRDefault="00DB5D86" w:rsidP="00DB5D86">
      <w:pPr>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        }</w:t>
      </w:r>
    </w:p>
    <w:p w:rsidR="00DB5D86" w:rsidRPr="00DB5D86" w:rsidRDefault="00DB5D86" w:rsidP="00DB5D86">
      <w:pPr>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        </w:t>
      </w:r>
      <w:r w:rsidRPr="00DB5D86">
        <w:rPr>
          <w:rFonts w:ascii="Times New Roman" w:eastAsia="宋体" w:hAnsi="Times New Roman" w:cs="Times New Roman" w:hint="eastAsia"/>
          <w:szCs w:val="20"/>
        </w:rPr>
        <w:t>该算法的功能是：</w:t>
      </w:r>
    </w:p>
    <w:p w:rsidR="00DB5D86" w:rsidRPr="00DB5D86" w:rsidRDefault="00DB5D86" w:rsidP="00DB5D86">
      <w:pPr>
        <w:snapToGrid w:val="0"/>
        <w:rPr>
          <w:rFonts w:ascii="Times New Roman" w:eastAsia="宋体" w:hAnsi="Times New Roman" w:cs="Times New Roman"/>
          <w:szCs w:val="20"/>
        </w:rPr>
      </w:pPr>
      <w:r w:rsidRPr="00DB5D86">
        <w:rPr>
          <w:rFonts w:ascii="Times New Roman" w:eastAsia="宋体" w:hAnsi="Times New Roman" w:cs="Times New Roman"/>
          <w:szCs w:val="20"/>
        </w:rPr>
        <w:t> </w:t>
      </w:r>
    </w:p>
    <w:p w:rsidR="00DB5D86" w:rsidRPr="00DB5D86" w:rsidRDefault="00DB5D86" w:rsidP="00DB5D86">
      <w:pPr>
        <w:numPr>
          <w:ilvl w:val="0"/>
          <w:numId w:val="12"/>
        </w:numPr>
        <w:snapToGrid w:val="0"/>
        <w:rPr>
          <w:rFonts w:ascii="Times New Roman" w:eastAsia="宋体" w:hAnsi="Times New Roman" w:cs="Times New Roman"/>
          <w:b/>
          <w:szCs w:val="20"/>
        </w:rPr>
      </w:pPr>
      <w:r w:rsidRPr="00DB5D86">
        <w:rPr>
          <w:rFonts w:ascii="Times New Roman" w:eastAsia="宋体" w:hAnsi="Times New Roman" w:cs="Times New Roman" w:hint="eastAsia"/>
          <w:b/>
          <w:szCs w:val="20"/>
        </w:rPr>
        <w:t>五、</w:t>
      </w:r>
      <w:r w:rsidRPr="00DB5D86">
        <w:rPr>
          <w:rFonts w:ascii="Times New Roman" w:eastAsia="宋体" w:hAnsi="Times New Roman" w:cs="Times New Roman"/>
          <w:b/>
          <w:szCs w:val="20"/>
        </w:rPr>
        <w:t xml:space="preserve">                   </w:t>
      </w:r>
      <w:r w:rsidRPr="00DB5D86">
        <w:rPr>
          <w:rFonts w:ascii="Times New Roman" w:eastAsia="宋体" w:hAnsi="Times New Roman" w:cs="Times New Roman" w:hint="eastAsia"/>
          <w:b/>
          <w:szCs w:val="20"/>
        </w:rPr>
        <w:t>算法填空（共</w:t>
      </w:r>
      <w:r w:rsidRPr="00DB5D86">
        <w:rPr>
          <w:rFonts w:ascii="Times New Roman" w:eastAsia="宋体" w:hAnsi="Times New Roman" w:cs="Times New Roman"/>
          <w:b/>
          <w:szCs w:val="20"/>
        </w:rPr>
        <w:t>8</w:t>
      </w:r>
      <w:r w:rsidRPr="00DB5D86">
        <w:rPr>
          <w:rFonts w:ascii="Times New Roman" w:eastAsia="宋体" w:hAnsi="Times New Roman" w:cs="Times New Roman" w:hint="eastAsia"/>
          <w:b/>
          <w:szCs w:val="20"/>
        </w:rPr>
        <w:t>分）</w:t>
      </w:r>
    </w:p>
    <w:p w:rsidR="00DB5D86" w:rsidRPr="00DB5D86" w:rsidRDefault="00DB5D86" w:rsidP="00DB5D86">
      <w:pPr>
        <w:snapToGrid w:val="0"/>
        <w:rPr>
          <w:rFonts w:ascii="Times New Roman" w:eastAsia="宋体" w:hAnsi="Times New Roman" w:cs="Times New Roman"/>
          <w:szCs w:val="20"/>
        </w:rPr>
      </w:pPr>
      <w:r w:rsidRPr="00DB5D86">
        <w:rPr>
          <w:rFonts w:ascii="Times New Roman" w:eastAsia="宋体" w:hAnsi="Times New Roman" w:cs="Times New Roman" w:hint="eastAsia"/>
          <w:szCs w:val="20"/>
        </w:rPr>
        <w:t>二叉搜索树的查找</w:t>
      </w:r>
      <w:r w:rsidRPr="00DB5D86">
        <w:rPr>
          <w:rFonts w:ascii="Times New Roman" w:eastAsia="宋体" w:hAnsi="Times New Roman" w:cs="Times New Roman"/>
          <w:szCs w:val="20"/>
        </w:rPr>
        <w:t>——</w:t>
      </w:r>
      <w:r w:rsidRPr="00DB5D86">
        <w:rPr>
          <w:rFonts w:ascii="Times New Roman" w:eastAsia="宋体" w:hAnsi="Times New Roman" w:cs="Times New Roman" w:hint="eastAsia"/>
          <w:szCs w:val="20"/>
        </w:rPr>
        <w:t>递归算法</w:t>
      </w:r>
      <w:r w:rsidRPr="00DB5D86">
        <w:rPr>
          <w:rFonts w:ascii="Times New Roman" w:eastAsia="宋体" w:hAnsi="Times New Roman" w:cs="Times New Roman"/>
          <w:szCs w:val="20"/>
        </w:rPr>
        <w:t>:</w:t>
      </w:r>
    </w:p>
    <w:p w:rsidR="00DB5D86" w:rsidRPr="00DB5D86" w:rsidRDefault="00DB5D86" w:rsidP="00DB5D86">
      <w:pPr>
        <w:snapToGrid w:val="0"/>
        <w:rPr>
          <w:rFonts w:ascii="Times New Roman" w:eastAsia="宋体" w:hAnsi="Times New Roman" w:cs="Times New Roman"/>
          <w:szCs w:val="20"/>
        </w:rPr>
      </w:pPr>
      <w:r w:rsidRPr="00DB5D86">
        <w:rPr>
          <w:rFonts w:ascii="Times New Roman" w:eastAsia="宋体" w:hAnsi="Times New Roman" w:cs="Times New Roman"/>
          <w:szCs w:val="20"/>
        </w:rPr>
        <w:t>bool Find(BTreeNode* BST,ElemType&amp; item)</w:t>
      </w:r>
    </w:p>
    <w:p w:rsidR="00DB5D86" w:rsidRPr="00DB5D86" w:rsidRDefault="00DB5D86" w:rsidP="00DB5D86">
      <w:pPr>
        <w:snapToGrid w:val="0"/>
        <w:rPr>
          <w:rFonts w:ascii="Times New Roman" w:eastAsia="宋体" w:hAnsi="Times New Roman" w:cs="Times New Roman"/>
          <w:szCs w:val="20"/>
        </w:rPr>
      </w:pPr>
      <w:r w:rsidRPr="00DB5D86">
        <w:rPr>
          <w:rFonts w:ascii="Times New Roman" w:eastAsia="宋体" w:hAnsi="Times New Roman" w:cs="Times New Roman"/>
          <w:szCs w:val="20"/>
        </w:rPr>
        <w:lastRenderedPageBreak/>
        <w:t xml:space="preserve">{ </w:t>
      </w:r>
    </w:p>
    <w:p w:rsidR="00DB5D86" w:rsidRPr="00DB5D86" w:rsidRDefault="00DB5D86" w:rsidP="00DB5D86">
      <w:pPr>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  if (BST==NULL)</w:t>
      </w:r>
    </w:p>
    <w:p w:rsidR="00DB5D86" w:rsidRPr="00DB5D86" w:rsidRDefault="00DB5D86" w:rsidP="00DB5D86">
      <w:pPr>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     return false; //</w:t>
      </w:r>
      <w:r w:rsidRPr="00DB5D86">
        <w:rPr>
          <w:rFonts w:ascii="Times New Roman" w:eastAsia="宋体" w:hAnsi="Times New Roman" w:cs="Times New Roman" w:hint="eastAsia"/>
          <w:szCs w:val="20"/>
        </w:rPr>
        <w:t>查找失败</w:t>
      </w:r>
    </w:p>
    <w:p w:rsidR="00DB5D86" w:rsidRPr="00DB5D86" w:rsidRDefault="00DB5D86" w:rsidP="00DB5D86">
      <w:pPr>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  else {</w:t>
      </w:r>
    </w:p>
    <w:p w:rsidR="00DB5D86" w:rsidRPr="00DB5D86" w:rsidRDefault="00DB5D86" w:rsidP="00DB5D86">
      <w:pPr>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        if (item==BST-&gt;data){</w:t>
      </w:r>
    </w:p>
    <w:p w:rsidR="00DB5D86" w:rsidRPr="00DB5D86" w:rsidRDefault="00DB5D86" w:rsidP="00DB5D86">
      <w:pPr>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               item=BST-&gt;data;//</w:t>
      </w:r>
      <w:r w:rsidRPr="00DB5D86">
        <w:rPr>
          <w:rFonts w:ascii="Times New Roman" w:eastAsia="宋体" w:hAnsi="Times New Roman" w:cs="Times New Roman" w:hint="eastAsia"/>
          <w:szCs w:val="20"/>
        </w:rPr>
        <w:t>查找成功</w:t>
      </w:r>
    </w:p>
    <w:p w:rsidR="00DB5D86" w:rsidRPr="00DB5D86" w:rsidRDefault="00DB5D86" w:rsidP="00DB5D86">
      <w:pPr>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               return  </w:t>
      </w:r>
      <w:r w:rsidRPr="00DB5D86">
        <w:rPr>
          <w:rFonts w:ascii="Times New Roman" w:eastAsia="宋体" w:hAnsi="Times New Roman" w:cs="Times New Roman"/>
          <w:szCs w:val="20"/>
        </w:rPr>
        <w:softHyphen/>
      </w:r>
      <w:r w:rsidRPr="00DB5D86">
        <w:rPr>
          <w:rFonts w:ascii="Times New Roman" w:eastAsia="宋体" w:hAnsi="Times New Roman" w:cs="Times New Roman"/>
          <w:szCs w:val="20"/>
        </w:rPr>
        <w:softHyphen/>
      </w:r>
      <w:r w:rsidRPr="00DB5D86">
        <w:rPr>
          <w:rFonts w:ascii="Times New Roman" w:eastAsia="宋体" w:hAnsi="Times New Roman" w:cs="Times New Roman"/>
          <w:szCs w:val="20"/>
        </w:rPr>
        <w:softHyphen/>
      </w:r>
      <w:r w:rsidRPr="00DB5D86">
        <w:rPr>
          <w:rFonts w:ascii="Times New Roman" w:eastAsia="宋体" w:hAnsi="Times New Roman" w:cs="Times New Roman"/>
          <w:szCs w:val="20"/>
        </w:rPr>
        <w:softHyphen/>
      </w:r>
      <w:r w:rsidRPr="00DB5D86">
        <w:rPr>
          <w:rFonts w:ascii="Times New Roman" w:eastAsia="宋体" w:hAnsi="Times New Roman" w:cs="Times New Roman"/>
          <w:szCs w:val="20"/>
        </w:rPr>
        <w:softHyphen/>
      </w:r>
      <w:r w:rsidRPr="00DB5D86">
        <w:rPr>
          <w:rFonts w:ascii="Times New Roman" w:eastAsia="宋体" w:hAnsi="Times New Roman" w:cs="Times New Roman"/>
          <w:szCs w:val="20"/>
        </w:rPr>
        <w:softHyphen/>
      </w:r>
      <w:r w:rsidRPr="00DB5D86">
        <w:rPr>
          <w:rFonts w:ascii="Times New Roman" w:eastAsia="宋体" w:hAnsi="Times New Roman" w:cs="Times New Roman"/>
          <w:szCs w:val="20"/>
        </w:rPr>
        <w:softHyphen/>
      </w:r>
      <w:r w:rsidRPr="00DB5D86">
        <w:rPr>
          <w:rFonts w:ascii="Times New Roman" w:eastAsia="宋体" w:hAnsi="Times New Roman" w:cs="Times New Roman"/>
          <w:szCs w:val="20"/>
        </w:rPr>
        <w:softHyphen/>
      </w:r>
      <w:r w:rsidRPr="00DB5D86">
        <w:rPr>
          <w:rFonts w:ascii="Times New Roman" w:eastAsia="宋体" w:hAnsi="Times New Roman" w:cs="Times New Roman"/>
          <w:szCs w:val="20"/>
        </w:rPr>
        <w:softHyphen/>
        <w:t>___________;}</w:t>
      </w:r>
    </w:p>
    <w:p w:rsidR="00DB5D86" w:rsidRPr="00DB5D86" w:rsidRDefault="00DB5D86" w:rsidP="00DB5D86">
      <w:pPr>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       else if(item&lt;BST-&gt;data)</w:t>
      </w:r>
    </w:p>
    <w:p w:rsidR="00DB5D86" w:rsidRPr="00DB5D86" w:rsidRDefault="00DB5D86" w:rsidP="00DB5D86">
      <w:pPr>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               return  Find(______________,item);</w:t>
      </w:r>
    </w:p>
    <w:p w:rsidR="00DB5D86" w:rsidRPr="00DB5D86" w:rsidRDefault="00DB5D86" w:rsidP="00DB5D86">
      <w:pPr>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       else  return Find(_______________,item);</w:t>
      </w:r>
    </w:p>
    <w:p w:rsidR="00DB5D86" w:rsidRPr="00DB5D86" w:rsidRDefault="00DB5D86" w:rsidP="00DB5D86">
      <w:pPr>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         }//if</w:t>
      </w:r>
    </w:p>
    <w:p w:rsidR="00DB5D86" w:rsidRPr="00DB5D86" w:rsidRDefault="00DB5D86" w:rsidP="00DB5D86">
      <w:pPr>
        <w:snapToGrid w:val="0"/>
        <w:rPr>
          <w:rFonts w:ascii="Times New Roman" w:eastAsia="宋体" w:hAnsi="Times New Roman" w:cs="Times New Roman"/>
          <w:szCs w:val="20"/>
        </w:rPr>
      </w:pPr>
      <w:r w:rsidRPr="00DB5D86">
        <w:rPr>
          <w:rFonts w:ascii="Times New Roman" w:eastAsia="宋体" w:hAnsi="Times New Roman" w:cs="Times New Roman"/>
          <w:szCs w:val="20"/>
        </w:rPr>
        <w:t>}</w:t>
      </w:r>
    </w:p>
    <w:p w:rsidR="00DB5D86" w:rsidRPr="00DB5D86" w:rsidRDefault="00DB5D86" w:rsidP="00DB5D86">
      <w:pPr>
        <w:snapToGrid w:val="0"/>
        <w:rPr>
          <w:rFonts w:ascii="Times New Roman" w:eastAsia="宋体" w:hAnsi="Times New Roman" w:cs="Times New Roman"/>
          <w:b/>
          <w:szCs w:val="20"/>
        </w:rPr>
      </w:pPr>
      <w:r w:rsidRPr="00DB5D86">
        <w:rPr>
          <w:rFonts w:ascii="Times New Roman" w:eastAsia="宋体" w:hAnsi="Times New Roman" w:cs="Times New Roman"/>
          <w:b/>
          <w:szCs w:val="20"/>
        </w:rPr>
        <w:t> </w:t>
      </w:r>
    </w:p>
    <w:p w:rsidR="00DB5D86" w:rsidRPr="00DB5D86" w:rsidRDefault="00DB5D86" w:rsidP="00DB5D86">
      <w:pPr>
        <w:numPr>
          <w:ilvl w:val="0"/>
          <w:numId w:val="12"/>
        </w:numPr>
        <w:snapToGrid w:val="0"/>
        <w:rPr>
          <w:rFonts w:ascii="Times New Roman" w:eastAsia="宋体" w:hAnsi="Times New Roman" w:cs="Times New Roman"/>
          <w:b/>
          <w:szCs w:val="20"/>
        </w:rPr>
      </w:pPr>
      <w:r w:rsidRPr="00DB5D86">
        <w:rPr>
          <w:rFonts w:ascii="Times New Roman" w:eastAsia="宋体" w:hAnsi="Times New Roman" w:cs="Times New Roman" w:hint="eastAsia"/>
          <w:b/>
          <w:szCs w:val="20"/>
        </w:rPr>
        <w:t>六、</w:t>
      </w:r>
      <w:r w:rsidRPr="00DB5D86">
        <w:rPr>
          <w:rFonts w:ascii="Times New Roman" w:eastAsia="宋体" w:hAnsi="Times New Roman" w:cs="Times New Roman"/>
          <w:b/>
          <w:szCs w:val="20"/>
        </w:rPr>
        <w:t xml:space="preserve">                   </w:t>
      </w:r>
      <w:r w:rsidRPr="00DB5D86">
        <w:rPr>
          <w:rFonts w:ascii="Times New Roman" w:eastAsia="宋体" w:hAnsi="Times New Roman" w:cs="Times New Roman" w:hint="eastAsia"/>
          <w:b/>
          <w:szCs w:val="20"/>
        </w:rPr>
        <w:t>编写算法（共</w:t>
      </w:r>
      <w:r w:rsidRPr="00DB5D86">
        <w:rPr>
          <w:rFonts w:ascii="Times New Roman" w:eastAsia="宋体" w:hAnsi="Times New Roman" w:cs="Times New Roman"/>
          <w:b/>
          <w:szCs w:val="20"/>
        </w:rPr>
        <w:t>8</w:t>
      </w:r>
      <w:r w:rsidRPr="00DB5D86">
        <w:rPr>
          <w:rFonts w:ascii="Times New Roman" w:eastAsia="宋体" w:hAnsi="Times New Roman" w:cs="Times New Roman" w:hint="eastAsia"/>
          <w:b/>
          <w:szCs w:val="20"/>
        </w:rPr>
        <w:t>分）</w:t>
      </w:r>
    </w:p>
    <w:p w:rsidR="00DB5D86" w:rsidRPr="00DB5D86" w:rsidRDefault="00DB5D86" w:rsidP="00DB5D86">
      <w:pPr>
        <w:snapToGrid w:val="0"/>
        <w:rPr>
          <w:rFonts w:ascii="Times New Roman" w:eastAsia="宋体" w:hAnsi="Times New Roman" w:cs="Times New Roman"/>
          <w:szCs w:val="20"/>
        </w:rPr>
      </w:pPr>
      <w:r w:rsidRPr="00DB5D86">
        <w:rPr>
          <w:rFonts w:ascii="Times New Roman" w:eastAsia="宋体" w:hAnsi="Times New Roman" w:cs="Times New Roman" w:hint="eastAsia"/>
          <w:szCs w:val="20"/>
        </w:rPr>
        <w:t>统计出单链表</w:t>
      </w:r>
      <w:r w:rsidRPr="00DB5D86">
        <w:rPr>
          <w:rFonts w:ascii="Times New Roman" w:eastAsia="宋体" w:hAnsi="Times New Roman" w:cs="Times New Roman"/>
          <w:szCs w:val="20"/>
        </w:rPr>
        <w:t>HL</w:t>
      </w:r>
      <w:r w:rsidRPr="00DB5D86">
        <w:rPr>
          <w:rFonts w:ascii="Times New Roman" w:eastAsia="宋体" w:hAnsi="Times New Roman" w:cs="Times New Roman" w:hint="eastAsia"/>
          <w:szCs w:val="20"/>
        </w:rPr>
        <w:t>中结点的值等于给定值</w:t>
      </w:r>
      <w:r w:rsidRPr="00DB5D86">
        <w:rPr>
          <w:rFonts w:ascii="Times New Roman" w:eastAsia="宋体" w:hAnsi="Times New Roman" w:cs="Times New Roman"/>
          <w:szCs w:val="20"/>
        </w:rPr>
        <w:t>X</w:t>
      </w:r>
      <w:r w:rsidRPr="00DB5D86">
        <w:rPr>
          <w:rFonts w:ascii="Times New Roman" w:eastAsia="宋体" w:hAnsi="Times New Roman" w:cs="Times New Roman" w:hint="eastAsia"/>
          <w:szCs w:val="20"/>
        </w:rPr>
        <w:t>的结点数。</w:t>
      </w:r>
    </w:p>
    <w:p w:rsidR="00DB5D86" w:rsidRPr="00DB5D86" w:rsidRDefault="00DB5D86" w:rsidP="00DB5D86">
      <w:pPr>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     int CountX(LNode* HL,ElemType x)</w:t>
      </w:r>
    </w:p>
    <w:p w:rsidR="00DB5D86" w:rsidRPr="00DB5D86" w:rsidRDefault="00DB5D86" w:rsidP="00DB5D86">
      <w:pPr>
        <w:snapToGrid w:val="0"/>
        <w:rPr>
          <w:rFonts w:ascii="Times New Roman" w:eastAsia="宋体" w:hAnsi="Times New Roman" w:cs="Times New Roman"/>
          <w:szCs w:val="20"/>
        </w:rPr>
      </w:pPr>
      <w:r w:rsidRPr="00DB5D86">
        <w:rPr>
          <w:rFonts w:ascii="Times New Roman" w:eastAsia="宋体" w:hAnsi="Times New Roman" w:cs="Times New Roman"/>
          <w:szCs w:val="20"/>
        </w:rPr>
        <w:t> </w:t>
      </w:r>
    </w:p>
    <w:p w:rsidR="00DB5D86" w:rsidRPr="00DB5D86" w:rsidRDefault="00DB5D86" w:rsidP="00DB5D86">
      <w:pPr>
        <w:snapToGrid w:val="0"/>
        <w:rPr>
          <w:rFonts w:ascii="Times New Roman" w:eastAsia="宋体" w:hAnsi="Times New Roman" w:cs="Times New Roman"/>
          <w:szCs w:val="20"/>
        </w:rPr>
      </w:pPr>
      <w:r w:rsidRPr="00DB5D86">
        <w:rPr>
          <w:rFonts w:ascii="Times New Roman" w:eastAsia="宋体" w:hAnsi="Times New Roman" w:cs="Times New Roman"/>
          <w:szCs w:val="20"/>
        </w:rPr>
        <w:t> </w:t>
      </w:r>
    </w:p>
    <w:p w:rsidR="00DB5D86" w:rsidRPr="00DB5D86" w:rsidRDefault="00DB5D86" w:rsidP="00DB5D86">
      <w:pPr>
        <w:snapToGrid w:val="0"/>
        <w:jc w:val="center"/>
        <w:rPr>
          <w:rFonts w:ascii="Times New Roman" w:eastAsia="宋体" w:hAnsi="Times New Roman" w:cs="Times New Roman"/>
          <w:szCs w:val="20"/>
        </w:rPr>
      </w:pPr>
      <w:r w:rsidRPr="00DB5D86">
        <w:rPr>
          <w:rFonts w:ascii="Times New Roman" w:eastAsia="宋体" w:hAnsi="Times New Roman" w:cs="Times New Roman" w:hint="eastAsia"/>
          <w:szCs w:val="20"/>
        </w:rPr>
        <w:t>参考答案</w:t>
      </w:r>
    </w:p>
    <w:p w:rsidR="00DB5D86" w:rsidRPr="00DB5D86" w:rsidRDefault="00DB5D86" w:rsidP="00DB5D86">
      <w:pPr>
        <w:numPr>
          <w:ilvl w:val="0"/>
          <w:numId w:val="16"/>
        </w:numPr>
        <w:snapToGrid w:val="0"/>
        <w:rPr>
          <w:rFonts w:ascii="Times New Roman" w:eastAsia="宋体" w:hAnsi="Times New Roman" w:cs="Times New Roman"/>
          <w:szCs w:val="20"/>
        </w:rPr>
      </w:pPr>
      <w:r w:rsidRPr="00DB5D86">
        <w:rPr>
          <w:rFonts w:ascii="Times New Roman" w:eastAsia="宋体" w:hAnsi="Times New Roman" w:cs="Times New Roman" w:hint="eastAsia"/>
          <w:szCs w:val="20"/>
        </w:rPr>
        <w:t>一、</w:t>
      </w:r>
      <w:r w:rsidRPr="00DB5D86">
        <w:rPr>
          <w:rFonts w:ascii="Times New Roman" w:eastAsia="宋体" w:hAnsi="Times New Roman" w:cs="Times New Roman"/>
          <w:szCs w:val="20"/>
        </w:rPr>
        <w:t xml:space="preserve">                        </w:t>
      </w:r>
      <w:r w:rsidRPr="00DB5D86">
        <w:rPr>
          <w:rFonts w:ascii="Times New Roman" w:eastAsia="宋体" w:hAnsi="Times New Roman" w:cs="Times New Roman" w:hint="eastAsia"/>
          <w:szCs w:val="20"/>
        </w:rPr>
        <w:t>单选题（每题</w:t>
      </w:r>
      <w:r w:rsidRPr="00DB5D86">
        <w:rPr>
          <w:rFonts w:ascii="Times New Roman" w:eastAsia="宋体" w:hAnsi="Times New Roman" w:cs="Times New Roman"/>
          <w:szCs w:val="20"/>
        </w:rPr>
        <w:t>2</w:t>
      </w:r>
      <w:r w:rsidRPr="00DB5D86">
        <w:rPr>
          <w:rFonts w:ascii="Times New Roman" w:eastAsia="宋体" w:hAnsi="Times New Roman" w:cs="Times New Roman" w:hint="eastAsia"/>
          <w:szCs w:val="20"/>
        </w:rPr>
        <w:t>分，共</w:t>
      </w:r>
      <w:r w:rsidRPr="00DB5D86">
        <w:rPr>
          <w:rFonts w:ascii="Times New Roman" w:eastAsia="宋体" w:hAnsi="Times New Roman" w:cs="Times New Roman"/>
          <w:szCs w:val="20"/>
        </w:rPr>
        <w:t>20</w:t>
      </w:r>
      <w:r w:rsidRPr="00DB5D86">
        <w:rPr>
          <w:rFonts w:ascii="Times New Roman" w:eastAsia="宋体" w:hAnsi="Times New Roman" w:cs="Times New Roman" w:hint="eastAsia"/>
          <w:szCs w:val="20"/>
        </w:rPr>
        <w:t>分）</w:t>
      </w:r>
    </w:p>
    <w:p w:rsidR="00DB5D86" w:rsidRPr="00DB5D86" w:rsidRDefault="00DB5D86" w:rsidP="00DB5D86">
      <w:pPr>
        <w:snapToGrid w:val="0"/>
        <w:rPr>
          <w:rFonts w:ascii="Times New Roman" w:eastAsia="宋体" w:hAnsi="Times New Roman" w:cs="Times New Roman"/>
          <w:szCs w:val="20"/>
        </w:rPr>
      </w:pPr>
      <w:r w:rsidRPr="00DB5D86">
        <w:rPr>
          <w:rFonts w:ascii="Times New Roman" w:eastAsia="宋体" w:hAnsi="Times New Roman" w:cs="Times New Roman"/>
          <w:szCs w:val="20"/>
        </w:rPr>
        <w:t>1.A  2.D  3.D  4.C  5.C  6.D  7.D   8.C   9.D   10.A</w:t>
      </w:r>
    </w:p>
    <w:p w:rsidR="00DB5D86" w:rsidRPr="00DB5D86" w:rsidRDefault="00DB5D86" w:rsidP="00DB5D86">
      <w:pPr>
        <w:numPr>
          <w:ilvl w:val="0"/>
          <w:numId w:val="16"/>
        </w:numPr>
        <w:snapToGrid w:val="0"/>
        <w:rPr>
          <w:rFonts w:ascii="Times New Roman" w:eastAsia="宋体" w:hAnsi="Times New Roman" w:cs="Times New Roman"/>
          <w:szCs w:val="20"/>
        </w:rPr>
      </w:pPr>
      <w:r w:rsidRPr="00DB5D86">
        <w:rPr>
          <w:rFonts w:ascii="Times New Roman" w:eastAsia="宋体" w:hAnsi="Times New Roman" w:cs="Times New Roman" w:hint="eastAsia"/>
          <w:szCs w:val="20"/>
        </w:rPr>
        <w:t>二、</w:t>
      </w:r>
      <w:r w:rsidRPr="00DB5D86">
        <w:rPr>
          <w:rFonts w:ascii="Times New Roman" w:eastAsia="宋体" w:hAnsi="Times New Roman" w:cs="Times New Roman"/>
          <w:szCs w:val="20"/>
        </w:rPr>
        <w:t xml:space="preserve">                        </w:t>
      </w:r>
      <w:r w:rsidRPr="00DB5D86">
        <w:rPr>
          <w:rFonts w:ascii="Times New Roman" w:eastAsia="宋体" w:hAnsi="Times New Roman" w:cs="Times New Roman" w:hint="eastAsia"/>
          <w:szCs w:val="20"/>
        </w:rPr>
        <w:t>填空题（每空</w:t>
      </w:r>
      <w:r w:rsidRPr="00DB5D86">
        <w:rPr>
          <w:rFonts w:ascii="Times New Roman" w:eastAsia="宋体" w:hAnsi="Times New Roman" w:cs="Times New Roman"/>
          <w:szCs w:val="20"/>
        </w:rPr>
        <w:t>1</w:t>
      </w:r>
      <w:r w:rsidRPr="00DB5D86">
        <w:rPr>
          <w:rFonts w:ascii="Times New Roman" w:eastAsia="宋体" w:hAnsi="Times New Roman" w:cs="Times New Roman" w:hint="eastAsia"/>
          <w:szCs w:val="20"/>
        </w:rPr>
        <w:t>分，共</w:t>
      </w:r>
      <w:r w:rsidRPr="00DB5D86">
        <w:rPr>
          <w:rFonts w:ascii="Times New Roman" w:eastAsia="宋体" w:hAnsi="Times New Roman" w:cs="Times New Roman"/>
          <w:szCs w:val="20"/>
        </w:rPr>
        <w:t>26</w:t>
      </w:r>
      <w:r w:rsidRPr="00DB5D86">
        <w:rPr>
          <w:rFonts w:ascii="Times New Roman" w:eastAsia="宋体" w:hAnsi="Times New Roman" w:cs="Times New Roman" w:hint="eastAsia"/>
          <w:szCs w:val="20"/>
        </w:rPr>
        <w:t>分）</w:t>
      </w:r>
    </w:p>
    <w:p w:rsidR="00DB5D86" w:rsidRPr="00DB5D86" w:rsidRDefault="00DB5D86" w:rsidP="00DB5D86">
      <w:pPr>
        <w:numPr>
          <w:ilvl w:val="1"/>
          <w:numId w:val="17"/>
        </w:numPr>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1.     </w:t>
      </w:r>
      <w:r w:rsidRPr="00DB5D86">
        <w:rPr>
          <w:rFonts w:ascii="Times New Roman" w:eastAsia="宋体" w:hAnsi="Times New Roman" w:cs="Times New Roman" w:hint="eastAsia"/>
          <w:szCs w:val="20"/>
        </w:rPr>
        <w:t>正确性</w:t>
      </w:r>
      <w:r w:rsidRPr="00DB5D86">
        <w:rPr>
          <w:rFonts w:ascii="Times New Roman" w:eastAsia="宋体" w:hAnsi="Times New Roman" w:cs="Times New Roman"/>
          <w:szCs w:val="20"/>
        </w:rPr>
        <w:t xml:space="preserve">   </w:t>
      </w:r>
      <w:r w:rsidRPr="00DB5D86">
        <w:rPr>
          <w:rFonts w:ascii="Times New Roman" w:eastAsia="宋体" w:hAnsi="Times New Roman" w:cs="Times New Roman" w:hint="eastAsia"/>
          <w:szCs w:val="20"/>
        </w:rPr>
        <w:t>易读性</w:t>
      </w:r>
      <w:r w:rsidRPr="00DB5D86">
        <w:rPr>
          <w:rFonts w:ascii="Times New Roman" w:eastAsia="宋体" w:hAnsi="Times New Roman" w:cs="Times New Roman"/>
          <w:szCs w:val="20"/>
        </w:rPr>
        <w:t xml:space="preserve">   </w:t>
      </w:r>
      <w:r w:rsidRPr="00DB5D86">
        <w:rPr>
          <w:rFonts w:ascii="Times New Roman" w:eastAsia="宋体" w:hAnsi="Times New Roman" w:cs="Times New Roman" w:hint="eastAsia"/>
          <w:szCs w:val="20"/>
        </w:rPr>
        <w:t>强壮性</w:t>
      </w:r>
      <w:r w:rsidRPr="00DB5D86">
        <w:rPr>
          <w:rFonts w:ascii="Times New Roman" w:eastAsia="宋体" w:hAnsi="Times New Roman" w:cs="Times New Roman"/>
          <w:szCs w:val="20"/>
        </w:rPr>
        <w:t xml:space="preserve">   </w:t>
      </w:r>
      <w:r w:rsidRPr="00DB5D86">
        <w:rPr>
          <w:rFonts w:ascii="Times New Roman" w:eastAsia="宋体" w:hAnsi="Times New Roman" w:cs="Times New Roman" w:hint="eastAsia"/>
          <w:szCs w:val="20"/>
        </w:rPr>
        <w:t>高效率</w:t>
      </w:r>
    </w:p>
    <w:p w:rsidR="00DB5D86" w:rsidRPr="00DB5D86" w:rsidRDefault="00DB5D86" w:rsidP="00DB5D86">
      <w:pPr>
        <w:numPr>
          <w:ilvl w:val="1"/>
          <w:numId w:val="17"/>
        </w:numPr>
        <w:snapToGrid w:val="0"/>
        <w:rPr>
          <w:rFonts w:ascii="Times New Roman" w:eastAsia="宋体" w:hAnsi="Times New Roman" w:cs="Times New Roman"/>
          <w:szCs w:val="20"/>
        </w:rPr>
      </w:pPr>
      <w:r w:rsidRPr="00DB5D86">
        <w:rPr>
          <w:rFonts w:ascii="Times New Roman" w:eastAsia="宋体" w:hAnsi="Times New Roman" w:cs="Times New Roman"/>
          <w:szCs w:val="20"/>
        </w:rPr>
        <w:t>2.     O(n)</w:t>
      </w:r>
    </w:p>
    <w:p w:rsidR="00DB5D86" w:rsidRPr="00DB5D86" w:rsidRDefault="00DB5D86" w:rsidP="00DB5D86">
      <w:pPr>
        <w:numPr>
          <w:ilvl w:val="1"/>
          <w:numId w:val="17"/>
        </w:numPr>
        <w:snapToGrid w:val="0"/>
        <w:rPr>
          <w:rFonts w:ascii="Times New Roman" w:eastAsia="宋体" w:hAnsi="Times New Roman" w:cs="Times New Roman"/>
          <w:szCs w:val="20"/>
        </w:rPr>
      </w:pPr>
      <w:r w:rsidRPr="00DB5D86">
        <w:rPr>
          <w:rFonts w:ascii="Times New Roman" w:eastAsia="宋体" w:hAnsi="Times New Roman" w:cs="Times New Roman"/>
          <w:szCs w:val="20"/>
        </w:rPr>
        <w:t>3.     9    3    3</w:t>
      </w:r>
    </w:p>
    <w:p w:rsidR="00DB5D86" w:rsidRPr="00DB5D86" w:rsidRDefault="00DB5D86" w:rsidP="00DB5D86">
      <w:pPr>
        <w:numPr>
          <w:ilvl w:val="1"/>
          <w:numId w:val="17"/>
        </w:numPr>
        <w:snapToGrid w:val="0"/>
        <w:rPr>
          <w:rFonts w:ascii="Times New Roman" w:eastAsia="宋体" w:hAnsi="Times New Roman" w:cs="Times New Roman"/>
          <w:szCs w:val="20"/>
        </w:rPr>
      </w:pPr>
      <w:r w:rsidRPr="00DB5D86">
        <w:rPr>
          <w:rFonts w:ascii="Times New Roman" w:eastAsia="宋体" w:hAnsi="Times New Roman" w:cs="Times New Roman"/>
          <w:szCs w:val="20"/>
        </w:rPr>
        <w:t>4.     -1      3 4 X * + 2 Y * 3 / -</w:t>
      </w:r>
    </w:p>
    <w:p w:rsidR="00DB5D86" w:rsidRPr="00DB5D86" w:rsidRDefault="00DB5D86" w:rsidP="00DB5D86">
      <w:pPr>
        <w:numPr>
          <w:ilvl w:val="1"/>
          <w:numId w:val="17"/>
        </w:numPr>
        <w:snapToGrid w:val="0"/>
        <w:rPr>
          <w:rFonts w:ascii="Times New Roman" w:eastAsia="宋体" w:hAnsi="Times New Roman" w:cs="Times New Roman"/>
          <w:szCs w:val="20"/>
        </w:rPr>
      </w:pPr>
      <w:r w:rsidRPr="00DB5D86">
        <w:rPr>
          <w:rFonts w:ascii="Times New Roman" w:eastAsia="宋体" w:hAnsi="Times New Roman" w:cs="Times New Roman"/>
          <w:szCs w:val="20"/>
        </w:rPr>
        <w:t>5.     2n   n-1     n+1</w:t>
      </w:r>
    </w:p>
    <w:p w:rsidR="00DB5D86" w:rsidRPr="00DB5D86" w:rsidRDefault="00DB5D86" w:rsidP="00DB5D86">
      <w:pPr>
        <w:numPr>
          <w:ilvl w:val="1"/>
          <w:numId w:val="17"/>
        </w:numPr>
        <w:snapToGrid w:val="0"/>
        <w:rPr>
          <w:rFonts w:ascii="Times New Roman" w:eastAsia="宋体" w:hAnsi="Times New Roman" w:cs="Times New Roman"/>
          <w:szCs w:val="20"/>
        </w:rPr>
      </w:pPr>
      <w:r w:rsidRPr="00DB5D86">
        <w:rPr>
          <w:rFonts w:ascii="Times New Roman" w:eastAsia="宋体" w:hAnsi="Times New Roman" w:cs="Times New Roman"/>
          <w:szCs w:val="20"/>
        </w:rPr>
        <w:t>6.     e    2e</w:t>
      </w:r>
    </w:p>
    <w:p w:rsidR="00DB5D86" w:rsidRPr="00DB5D86" w:rsidRDefault="00DB5D86" w:rsidP="00DB5D86">
      <w:pPr>
        <w:numPr>
          <w:ilvl w:val="1"/>
          <w:numId w:val="17"/>
        </w:numPr>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7.     </w:t>
      </w:r>
      <w:r w:rsidRPr="00DB5D86">
        <w:rPr>
          <w:rFonts w:ascii="Times New Roman" w:eastAsia="宋体" w:hAnsi="Times New Roman" w:cs="Times New Roman" w:hint="eastAsia"/>
          <w:szCs w:val="20"/>
        </w:rPr>
        <w:t>有向无回路</w:t>
      </w:r>
    </w:p>
    <w:p w:rsidR="00DB5D86" w:rsidRPr="00DB5D86" w:rsidRDefault="00DB5D86" w:rsidP="00DB5D86">
      <w:pPr>
        <w:numPr>
          <w:ilvl w:val="1"/>
          <w:numId w:val="17"/>
        </w:numPr>
        <w:snapToGrid w:val="0"/>
        <w:rPr>
          <w:rFonts w:ascii="Times New Roman" w:eastAsia="宋体" w:hAnsi="Times New Roman" w:cs="Times New Roman"/>
          <w:szCs w:val="20"/>
        </w:rPr>
      </w:pPr>
      <w:r w:rsidRPr="00DB5D86">
        <w:rPr>
          <w:rFonts w:ascii="Times New Roman" w:eastAsia="宋体" w:hAnsi="Times New Roman" w:cs="Times New Roman"/>
          <w:szCs w:val="20"/>
        </w:rPr>
        <w:t>8.     n(n-1)/2     n(n-1)</w:t>
      </w:r>
    </w:p>
    <w:p w:rsidR="00DB5D86" w:rsidRPr="00DB5D86" w:rsidRDefault="00DB5D86" w:rsidP="00DB5D86">
      <w:pPr>
        <w:numPr>
          <w:ilvl w:val="1"/>
          <w:numId w:val="17"/>
        </w:numPr>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9.     </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12</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40</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 xml:space="preserve">    </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 xml:space="preserve">  </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 xml:space="preserve">   </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74</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 xml:space="preserve">   </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23,55</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63</w:t>
      </w:r>
      <w:r w:rsidRPr="00DB5D86">
        <w:rPr>
          <w:rFonts w:ascii="Times New Roman" w:eastAsia="宋体" w:hAnsi="Times New Roman" w:cs="Times New Roman" w:hint="eastAsia"/>
          <w:szCs w:val="20"/>
        </w:rPr>
        <w:t>）</w:t>
      </w:r>
    </w:p>
    <w:p w:rsidR="00DB5D86" w:rsidRPr="00DB5D86" w:rsidRDefault="00DB5D86" w:rsidP="00DB5D86">
      <w:pPr>
        <w:numPr>
          <w:ilvl w:val="1"/>
          <w:numId w:val="17"/>
        </w:numPr>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10.  </w:t>
      </w:r>
      <w:r w:rsidRPr="00DB5D86">
        <w:rPr>
          <w:rFonts w:ascii="Times New Roman" w:eastAsia="宋体" w:hAnsi="Times New Roman" w:cs="Times New Roman" w:hint="eastAsia"/>
          <w:szCs w:val="20"/>
        </w:rPr>
        <w:t>增加</w:t>
      </w:r>
      <w:r w:rsidRPr="00DB5D86">
        <w:rPr>
          <w:rFonts w:ascii="Times New Roman" w:eastAsia="宋体" w:hAnsi="Times New Roman" w:cs="Times New Roman"/>
          <w:szCs w:val="20"/>
        </w:rPr>
        <w:t>1</w:t>
      </w:r>
    </w:p>
    <w:p w:rsidR="00DB5D86" w:rsidRPr="00DB5D86" w:rsidRDefault="00DB5D86" w:rsidP="00DB5D86">
      <w:pPr>
        <w:numPr>
          <w:ilvl w:val="1"/>
          <w:numId w:val="17"/>
        </w:numPr>
        <w:snapToGrid w:val="0"/>
        <w:rPr>
          <w:rFonts w:ascii="Times New Roman" w:eastAsia="宋体" w:hAnsi="Times New Roman" w:cs="Times New Roman"/>
          <w:szCs w:val="20"/>
        </w:rPr>
      </w:pPr>
      <w:r w:rsidRPr="00DB5D86">
        <w:rPr>
          <w:rFonts w:ascii="Times New Roman" w:eastAsia="宋体" w:hAnsi="Times New Roman" w:cs="Times New Roman"/>
          <w:szCs w:val="20"/>
        </w:rPr>
        <w:t>11.  O(log</w:t>
      </w:r>
      <w:r w:rsidRPr="00DB5D86">
        <w:rPr>
          <w:rFonts w:ascii="Times New Roman" w:eastAsia="宋体" w:hAnsi="Times New Roman" w:cs="Times New Roman"/>
          <w:szCs w:val="20"/>
          <w:vertAlign w:val="subscript"/>
        </w:rPr>
        <w:t>2</w:t>
      </w:r>
      <w:r w:rsidRPr="00DB5D86">
        <w:rPr>
          <w:rFonts w:ascii="Times New Roman" w:eastAsia="宋体" w:hAnsi="Times New Roman" w:cs="Times New Roman"/>
          <w:szCs w:val="20"/>
        </w:rPr>
        <w:t>n)   O(nlog</w:t>
      </w:r>
      <w:r w:rsidRPr="00DB5D86">
        <w:rPr>
          <w:rFonts w:ascii="Times New Roman" w:eastAsia="宋体" w:hAnsi="Times New Roman" w:cs="Times New Roman"/>
          <w:szCs w:val="20"/>
          <w:vertAlign w:val="subscript"/>
        </w:rPr>
        <w:t>2</w:t>
      </w:r>
      <w:r w:rsidRPr="00DB5D86">
        <w:rPr>
          <w:rFonts w:ascii="Times New Roman" w:eastAsia="宋体" w:hAnsi="Times New Roman" w:cs="Times New Roman"/>
          <w:szCs w:val="20"/>
        </w:rPr>
        <w:t>n)</w:t>
      </w:r>
    </w:p>
    <w:p w:rsidR="00DB5D86" w:rsidRPr="00DB5D86" w:rsidRDefault="00DB5D86" w:rsidP="00DB5D86">
      <w:pPr>
        <w:numPr>
          <w:ilvl w:val="1"/>
          <w:numId w:val="17"/>
        </w:numPr>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12.  </w:t>
      </w:r>
      <w:r w:rsidRPr="00DB5D86">
        <w:rPr>
          <w:rFonts w:ascii="Times New Roman" w:eastAsia="宋体" w:hAnsi="Times New Roman" w:cs="Times New Roman" w:hint="eastAsia"/>
          <w:szCs w:val="20"/>
        </w:rPr>
        <w:t>归并</w:t>
      </w:r>
    </w:p>
    <w:p w:rsidR="00DB5D86" w:rsidRPr="00DB5D86" w:rsidRDefault="00DB5D86" w:rsidP="00DB5D86">
      <w:pPr>
        <w:numPr>
          <w:ilvl w:val="0"/>
          <w:numId w:val="17"/>
        </w:numPr>
        <w:snapToGrid w:val="0"/>
        <w:rPr>
          <w:rFonts w:ascii="Times New Roman" w:eastAsia="宋体" w:hAnsi="Times New Roman" w:cs="Times New Roman"/>
          <w:szCs w:val="20"/>
        </w:rPr>
      </w:pPr>
      <w:r w:rsidRPr="00DB5D86">
        <w:rPr>
          <w:rFonts w:ascii="Times New Roman" w:eastAsia="宋体" w:hAnsi="Times New Roman" w:cs="Times New Roman" w:hint="eastAsia"/>
          <w:szCs w:val="20"/>
        </w:rPr>
        <w:t>三、</w:t>
      </w:r>
      <w:r w:rsidRPr="00DB5D86">
        <w:rPr>
          <w:rFonts w:ascii="Times New Roman" w:eastAsia="宋体" w:hAnsi="Times New Roman" w:cs="Times New Roman"/>
          <w:szCs w:val="20"/>
        </w:rPr>
        <w:t xml:space="preserve">                      </w:t>
      </w:r>
      <w:r w:rsidRPr="00DB5D86">
        <w:rPr>
          <w:rFonts w:ascii="Times New Roman" w:eastAsia="宋体" w:hAnsi="Times New Roman" w:cs="Times New Roman" w:hint="eastAsia"/>
          <w:szCs w:val="20"/>
        </w:rPr>
        <w:t>运算题（每题</w:t>
      </w:r>
      <w:r w:rsidRPr="00DB5D86">
        <w:rPr>
          <w:rFonts w:ascii="Times New Roman" w:eastAsia="宋体" w:hAnsi="Times New Roman" w:cs="Times New Roman"/>
          <w:szCs w:val="20"/>
        </w:rPr>
        <w:t>6</w:t>
      </w:r>
      <w:r w:rsidRPr="00DB5D86">
        <w:rPr>
          <w:rFonts w:ascii="Times New Roman" w:eastAsia="宋体" w:hAnsi="Times New Roman" w:cs="Times New Roman" w:hint="eastAsia"/>
          <w:szCs w:val="20"/>
        </w:rPr>
        <w:t>分，共</w:t>
      </w:r>
      <w:r w:rsidRPr="00DB5D86">
        <w:rPr>
          <w:rFonts w:ascii="Times New Roman" w:eastAsia="宋体" w:hAnsi="Times New Roman" w:cs="Times New Roman"/>
          <w:szCs w:val="20"/>
        </w:rPr>
        <w:t>24</w:t>
      </w:r>
      <w:r w:rsidRPr="00DB5D86">
        <w:rPr>
          <w:rFonts w:ascii="Times New Roman" w:eastAsia="宋体" w:hAnsi="Times New Roman" w:cs="Times New Roman" w:hint="eastAsia"/>
          <w:szCs w:val="20"/>
        </w:rPr>
        <w:t>分）</w:t>
      </w:r>
    </w:p>
    <w:p w:rsidR="00DB5D86" w:rsidRPr="00DB5D86" w:rsidRDefault="00DB5D86" w:rsidP="00DB5D86">
      <w:pPr>
        <w:numPr>
          <w:ilvl w:val="0"/>
          <w:numId w:val="18"/>
        </w:numPr>
        <w:snapToGrid w:val="0"/>
        <w:rPr>
          <w:rFonts w:ascii="Times New Roman" w:eastAsia="宋体" w:hAnsi="Times New Roman" w:cs="Times New Roman"/>
          <w:kern w:val="16"/>
          <w:szCs w:val="20"/>
        </w:rPr>
      </w:pPr>
      <w:r w:rsidRPr="00DB5D86">
        <w:rPr>
          <w:rFonts w:ascii="Times New Roman" w:eastAsia="宋体" w:hAnsi="Times New Roman" w:cs="Times New Roman"/>
          <w:kern w:val="16"/>
          <w:szCs w:val="20"/>
        </w:rPr>
        <w:t xml:space="preserve">1.     </w:t>
      </w:r>
      <w:r w:rsidRPr="00DB5D86">
        <w:rPr>
          <w:rFonts w:ascii="Times New Roman" w:eastAsia="宋体" w:hAnsi="Times New Roman" w:cs="Times New Roman" w:hint="eastAsia"/>
          <w:szCs w:val="20"/>
        </w:rPr>
        <w:t>线性表为：</w:t>
      </w:r>
      <w:r w:rsidRPr="00DB5D86">
        <w:rPr>
          <w:rFonts w:ascii="Times New Roman" w:eastAsia="宋体" w:hAnsi="Times New Roman" w:cs="Times New Roman" w:hint="eastAsia"/>
          <w:kern w:val="16"/>
          <w:szCs w:val="20"/>
        </w:rPr>
        <w:t>（</w:t>
      </w:r>
      <w:r w:rsidRPr="00DB5D86">
        <w:rPr>
          <w:rFonts w:ascii="Times New Roman" w:eastAsia="宋体" w:hAnsi="Times New Roman" w:cs="Times New Roman"/>
          <w:kern w:val="16"/>
          <w:szCs w:val="20"/>
        </w:rPr>
        <w:t>78</w:t>
      </w:r>
      <w:r w:rsidRPr="00DB5D86">
        <w:rPr>
          <w:rFonts w:ascii="Times New Roman" w:eastAsia="宋体" w:hAnsi="Times New Roman" w:cs="Times New Roman" w:hint="eastAsia"/>
          <w:kern w:val="16"/>
          <w:szCs w:val="20"/>
        </w:rPr>
        <w:t>，</w:t>
      </w:r>
      <w:r w:rsidRPr="00DB5D86">
        <w:rPr>
          <w:rFonts w:ascii="Times New Roman" w:eastAsia="宋体" w:hAnsi="Times New Roman" w:cs="Times New Roman"/>
          <w:kern w:val="16"/>
          <w:szCs w:val="20"/>
        </w:rPr>
        <w:t>50</w:t>
      </w:r>
      <w:r w:rsidRPr="00DB5D86">
        <w:rPr>
          <w:rFonts w:ascii="Times New Roman" w:eastAsia="宋体" w:hAnsi="Times New Roman" w:cs="Times New Roman" w:hint="eastAsia"/>
          <w:kern w:val="16"/>
          <w:szCs w:val="20"/>
        </w:rPr>
        <w:t>，</w:t>
      </w:r>
      <w:r w:rsidRPr="00DB5D86">
        <w:rPr>
          <w:rFonts w:ascii="Times New Roman" w:eastAsia="宋体" w:hAnsi="Times New Roman" w:cs="Times New Roman"/>
          <w:kern w:val="16"/>
          <w:szCs w:val="20"/>
        </w:rPr>
        <w:t>40</w:t>
      </w:r>
      <w:r w:rsidRPr="00DB5D86">
        <w:rPr>
          <w:rFonts w:ascii="Times New Roman" w:eastAsia="宋体" w:hAnsi="Times New Roman" w:cs="Times New Roman" w:hint="eastAsia"/>
          <w:kern w:val="16"/>
          <w:szCs w:val="20"/>
        </w:rPr>
        <w:t>，</w:t>
      </w:r>
      <w:r w:rsidRPr="00DB5D86">
        <w:rPr>
          <w:rFonts w:ascii="Times New Roman" w:eastAsia="宋体" w:hAnsi="Times New Roman" w:cs="Times New Roman"/>
          <w:kern w:val="16"/>
          <w:szCs w:val="20"/>
        </w:rPr>
        <w:t>60</w:t>
      </w:r>
      <w:r w:rsidRPr="00DB5D86">
        <w:rPr>
          <w:rFonts w:ascii="Times New Roman" w:eastAsia="宋体" w:hAnsi="Times New Roman" w:cs="Times New Roman" w:hint="eastAsia"/>
          <w:kern w:val="16"/>
          <w:szCs w:val="20"/>
        </w:rPr>
        <w:t>，</w:t>
      </w:r>
      <w:r w:rsidRPr="00DB5D86">
        <w:rPr>
          <w:rFonts w:ascii="Times New Roman" w:eastAsia="宋体" w:hAnsi="Times New Roman" w:cs="Times New Roman"/>
          <w:kern w:val="16"/>
          <w:szCs w:val="20"/>
        </w:rPr>
        <w:t>34</w:t>
      </w:r>
      <w:r w:rsidRPr="00DB5D86">
        <w:rPr>
          <w:rFonts w:ascii="Times New Roman" w:eastAsia="宋体" w:hAnsi="Times New Roman" w:cs="Times New Roman" w:hint="eastAsia"/>
          <w:kern w:val="16"/>
          <w:szCs w:val="20"/>
        </w:rPr>
        <w:t>，</w:t>
      </w:r>
      <w:r w:rsidRPr="00DB5D86">
        <w:rPr>
          <w:rFonts w:ascii="Times New Roman" w:eastAsia="宋体" w:hAnsi="Times New Roman" w:cs="Times New Roman"/>
          <w:kern w:val="16"/>
          <w:szCs w:val="20"/>
        </w:rPr>
        <w:t>90</w:t>
      </w:r>
      <w:r w:rsidRPr="00DB5D86">
        <w:rPr>
          <w:rFonts w:ascii="Times New Roman" w:eastAsia="宋体" w:hAnsi="Times New Roman" w:cs="Times New Roman" w:hint="eastAsia"/>
          <w:kern w:val="16"/>
          <w:szCs w:val="20"/>
        </w:rPr>
        <w:t>）</w:t>
      </w:r>
    </w:p>
    <w:p w:rsidR="00DB5D86" w:rsidRPr="00DB5D86" w:rsidRDefault="00DB5D86" w:rsidP="00DB5D86">
      <w:pPr>
        <w:numPr>
          <w:ilvl w:val="0"/>
          <w:numId w:val="18"/>
        </w:numPr>
        <w:snapToGrid w:val="0"/>
        <w:outlineLvl w:val="0"/>
        <w:rPr>
          <w:rFonts w:ascii="Times New Roman" w:eastAsia="宋体" w:hAnsi="Times New Roman" w:cs="Times New Roman"/>
          <w:szCs w:val="20"/>
        </w:rPr>
      </w:pPr>
      <w:r w:rsidRPr="00DB5D86">
        <w:rPr>
          <w:rFonts w:ascii="Times New Roman" w:eastAsia="宋体" w:hAnsi="Times New Roman" w:cs="Times New Roman"/>
          <w:szCs w:val="20"/>
        </w:rPr>
        <w:t xml:space="preserve">2.     </w:t>
      </w:r>
      <w:r w:rsidRPr="00DB5D86">
        <w:rPr>
          <w:rFonts w:ascii="Times New Roman" w:eastAsia="宋体" w:hAnsi="Times New Roman" w:cs="Times New Roman" w:hint="eastAsia"/>
          <w:szCs w:val="20"/>
        </w:rPr>
        <w:t>邻接矩阵：</w:t>
      </w:r>
      <w:r w:rsidRPr="00DB5D86">
        <w:rPr>
          <w:rFonts w:ascii="Times New Roman" w:eastAsia="宋体" w:hAnsi="Times New Roman" w:cs="Times New Roman"/>
          <w:noProof/>
          <w:szCs w:val="20"/>
          <w:vertAlign w:val="subscript"/>
        </w:rPr>
        <w:drawing>
          <wp:inline distT="0" distB="0" distL="0" distR="0" wp14:anchorId="3B084C57" wp14:editId="6AD8EF94">
            <wp:extent cx="1114425" cy="1143000"/>
            <wp:effectExtent l="0" t="0" r="9525" b="0"/>
            <wp:docPr id="4"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114425" cy="1143000"/>
                    </a:xfrm>
                    <a:prstGeom prst="rect">
                      <a:avLst/>
                    </a:prstGeom>
                    <a:noFill/>
                    <a:ln>
                      <a:noFill/>
                    </a:ln>
                  </pic:spPr>
                </pic:pic>
              </a:graphicData>
            </a:graphic>
          </wp:inline>
        </w:drawing>
      </w:r>
    </w:p>
    <w:p w:rsidR="00DB5D86" w:rsidRPr="00DB5D86" w:rsidRDefault="00DB5D86" w:rsidP="00DB5D86">
      <w:pPr>
        <w:snapToGrid w:val="0"/>
        <w:outlineLvl w:val="0"/>
        <w:rPr>
          <w:rFonts w:ascii="Times New Roman" w:eastAsia="宋体" w:hAnsi="Times New Roman" w:cs="Times New Roman"/>
          <w:szCs w:val="20"/>
        </w:rPr>
      </w:pPr>
      <w:r w:rsidRPr="00DB5D86">
        <w:rPr>
          <w:rFonts w:ascii="Times New Roman" w:eastAsia="宋体" w:hAnsi="Times New Roman" w:cs="Times New Roman"/>
          <w:szCs w:val="20"/>
        </w:rPr>
        <w:t xml:space="preserve">      </w:t>
      </w:r>
      <w:r w:rsidRPr="00DB5D86">
        <w:rPr>
          <w:rFonts w:ascii="Times New Roman" w:eastAsia="宋体" w:hAnsi="Times New Roman" w:cs="Times New Roman" w:hint="eastAsia"/>
          <w:szCs w:val="20"/>
        </w:rPr>
        <w:t>邻接表如图</w:t>
      </w:r>
      <w:r w:rsidRPr="00DB5D86">
        <w:rPr>
          <w:rFonts w:ascii="Times New Roman" w:eastAsia="宋体" w:hAnsi="Times New Roman" w:cs="Times New Roman"/>
          <w:szCs w:val="20"/>
        </w:rPr>
        <w:t>11</w:t>
      </w:r>
      <w:r w:rsidRPr="00DB5D86">
        <w:rPr>
          <w:rFonts w:ascii="Times New Roman" w:eastAsia="宋体" w:hAnsi="Times New Roman" w:cs="Times New Roman" w:hint="eastAsia"/>
          <w:szCs w:val="20"/>
        </w:rPr>
        <w:t>所示：</w:t>
      </w:r>
    </w:p>
    <w:p w:rsidR="00DB5D86" w:rsidRPr="00DB5D86" w:rsidRDefault="00DB5D86" w:rsidP="00DB5D86">
      <w:pPr>
        <w:snapToGrid w:val="0"/>
        <w:jc w:val="center"/>
        <w:rPr>
          <w:rFonts w:ascii="Times New Roman" w:eastAsia="宋体" w:hAnsi="Times New Roman" w:cs="Times New Roman"/>
          <w:szCs w:val="20"/>
        </w:rPr>
      </w:pPr>
      <w:r w:rsidRPr="00DB5D86">
        <w:rPr>
          <w:rFonts w:ascii="Times New Roman" w:eastAsia="宋体" w:hAnsi="Times New Roman" w:cs="Times New Roman"/>
          <w:noProof/>
          <w:szCs w:val="20"/>
        </w:rPr>
        <w:lastRenderedPageBreak/>
        <w:drawing>
          <wp:inline distT="0" distB="0" distL="0" distR="0" wp14:anchorId="4865837E" wp14:editId="08531C57">
            <wp:extent cx="3924300" cy="1714500"/>
            <wp:effectExtent l="0" t="0" r="0" b="0"/>
            <wp:docPr id="5" name="图片 30" descr="214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2142-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24300" cy="1714500"/>
                    </a:xfrm>
                    <a:prstGeom prst="rect">
                      <a:avLst/>
                    </a:prstGeom>
                    <a:noFill/>
                    <a:ln>
                      <a:noFill/>
                    </a:ln>
                  </pic:spPr>
                </pic:pic>
              </a:graphicData>
            </a:graphic>
          </wp:inline>
        </w:drawing>
      </w:r>
    </w:p>
    <w:p w:rsidR="00DB5D86" w:rsidRPr="00DB5D86" w:rsidRDefault="00DB5D86" w:rsidP="00DB5D86">
      <w:pPr>
        <w:snapToGrid w:val="0"/>
        <w:jc w:val="center"/>
        <w:rPr>
          <w:rFonts w:ascii="Times New Roman" w:eastAsia="宋体" w:hAnsi="Times New Roman" w:cs="Times New Roman"/>
          <w:kern w:val="16"/>
          <w:szCs w:val="20"/>
        </w:rPr>
      </w:pPr>
      <w:r w:rsidRPr="00DB5D86">
        <w:rPr>
          <w:rFonts w:ascii="Times New Roman" w:eastAsia="宋体" w:hAnsi="Times New Roman" w:cs="Times New Roman" w:hint="eastAsia"/>
          <w:szCs w:val="20"/>
        </w:rPr>
        <w:t>图</w:t>
      </w:r>
      <w:r w:rsidRPr="00DB5D86">
        <w:rPr>
          <w:rFonts w:ascii="Times New Roman" w:eastAsia="宋体" w:hAnsi="Times New Roman" w:cs="Times New Roman"/>
          <w:szCs w:val="20"/>
        </w:rPr>
        <w:t>11</w:t>
      </w:r>
    </w:p>
    <w:p w:rsidR="00DB5D86" w:rsidRPr="00DB5D86" w:rsidRDefault="00DB5D86" w:rsidP="00DB5D86">
      <w:pPr>
        <w:numPr>
          <w:ilvl w:val="0"/>
          <w:numId w:val="18"/>
        </w:numPr>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3.     </w:t>
      </w:r>
      <w:r w:rsidRPr="00DB5D86">
        <w:rPr>
          <w:rFonts w:ascii="Times New Roman" w:eastAsia="宋体" w:hAnsi="Times New Roman" w:cs="Times New Roman" w:hint="eastAsia"/>
          <w:szCs w:val="20"/>
        </w:rPr>
        <w:t>用克鲁斯卡尔算法得到的最小生成树为：</w:t>
      </w:r>
      <w:r w:rsidRPr="00DB5D86">
        <w:rPr>
          <w:rFonts w:ascii="Times New Roman" w:eastAsia="宋体" w:hAnsi="Times New Roman" w:cs="Times New Roman"/>
          <w:szCs w:val="20"/>
        </w:rPr>
        <w:t xml:space="preserve">  </w:t>
      </w:r>
    </w:p>
    <w:p w:rsidR="00DB5D86" w:rsidRPr="00DB5D86" w:rsidRDefault="00DB5D86" w:rsidP="00DB5D86">
      <w:pPr>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     (1,2)3,  (4,6)4,  (1,3)5,  (1,4)8,  (2,5)10,  (4,7)20</w:t>
      </w:r>
    </w:p>
    <w:p w:rsidR="00DB5D86" w:rsidRPr="00DB5D86" w:rsidRDefault="00DB5D86" w:rsidP="00DB5D86">
      <w:pPr>
        <w:numPr>
          <w:ilvl w:val="0"/>
          <w:numId w:val="18"/>
        </w:numPr>
        <w:snapToGrid w:val="0"/>
        <w:rPr>
          <w:rFonts w:ascii="Times New Roman" w:eastAsia="宋体" w:hAnsi="Times New Roman" w:cs="Times New Roman"/>
          <w:kern w:val="16"/>
          <w:szCs w:val="20"/>
        </w:rPr>
      </w:pPr>
      <w:r w:rsidRPr="00DB5D86">
        <w:rPr>
          <w:rFonts w:ascii="Times New Roman" w:eastAsia="宋体" w:hAnsi="Times New Roman" w:cs="Times New Roman"/>
          <w:kern w:val="16"/>
          <w:szCs w:val="20"/>
        </w:rPr>
        <w:t xml:space="preserve">4.     </w:t>
      </w:r>
      <w:r w:rsidRPr="00DB5D86">
        <w:rPr>
          <w:rFonts w:ascii="Times New Roman" w:eastAsia="宋体" w:hAnsi="Times New Roman" w:cs="Times New Roman" w:hint="eastAsia"/>
          <w:kern w:val="16"/>
          <w:szCs w:val="20"/>
        </w:rPr>
        <w:t>见图</w:t>
      </w:r>
      <w:r w:rsidRPr="00DB5D86">
        <w:rPr>
          <w:rFonts w:ascii="Times New Roman" w:eastAsia="宋体" w:hAnsi="Times New Roman" w:cs="Times New Roman"/>
          <w:kern w:val="16"/>
          <w:szCs w:val="20"/>
        </w:rPr>
        <w:t>12</w:t>
      </w:r>
    </w:p>
    <w:p w:rsidR="00DB5D86" w:rsidRPr="00DB5D86" w:rsidRDefault="00DB5D86" w:rsidP="00DB5D86">
      <w:pPr>
        <w:snapToGrid w:val="0"/>
        <w:rPr>
          <w:rFonts w:ascii="Times New Roman" w:eastAsia="宋体" w:hAnsi="Times New Roman" w:cs="Times New Roman"/>
          <w:kern w:val="16"/>
          <w:szCs w:val="20"/>
        </w:rPr>
      </w:pPr>
      <w:r w:rsidRPr="00DB5D86">
        <w:rPr>
          <w:rFonts w:ascii="Times New Roman" w:eastAsia="宋体" w:hAnsi="Times New Roman" w:cs="Times New Roman"/>
          <w:noProof/>
          <w:szCs w:val="20"/>
        </w:rPr>
        <mc:AlternateContent>
          <mc:Choice Requires="wps">
            <w:drawing>
              <wp:anchor distT="0" distB="0" distL="114300" distR="114300" simplePos="0" relativeHeight="251676672" behindDoc="0" locked="0" layoutInCell="0" allowOverlap="1" wp14:anchorId="1450049C" wp14:editId="5FE6E9C8">
                <wp:simplePos x="0" y="0"/>
                <wp:positionH relativeFrom="column">
                  <wp:posOffset>279400</wp:posOffset>
                </wp:positionH>
                <wp:positionV relativeFrom="paragraph">
                  <wp:posOffset>88900</wp:posOffset>
                </wp:positionV>
                <wp:extent cx="190500" cy="190500"/>
                <wp:effectExtent l="12700" t="12700" r="6350" b="6350"/>
                <wp:wrapNone/>
                <wp:docPr id="219" name="Oval 1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905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3F08188" id="Oval 115" o:spid="_x0000_s1026" style="position:absolute;left:0;text-align:left;margin-left:22pt;margin-top:7pt;width:15pt;height:1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" o:allowincell="f"/>
            </w:pict>
          </mc:Fallback>
        </mc:AlternateContent>
      </w:r>
      <w:r w:rsidRPr="00DB5D86">
        <w:rPr>
          <w:rFonts w:ascii="Times New Roman" w:eastAsia="宋体" w:hAnsi="Times New Roman" w:cs="Times New Roman"/>
          <w:noProof/>
          <w:szCs w:val="20"/>
        </w:rPr>
        <mc:AlternateContent>
          <mc:Choice Requires="wps">
            <w:drawing>
              <wp:anchor distT="0" distB="0" distL="114300" distR="114300" simplePos="0" relativeHeight="251710464" behindDoc="0" locked="0" layoutInCell="0" allowOverlap="1" wp14:anchorId="5CCD9722" wp14:editId="56305BCA">
                <wp:simplePos x="0" y="0"/>
                <wp:positionH relativeFrom="column">
                  <wp:posOffset>254000</wp:posOffset>
                </wp:positionH>
                <wp:positionV relativeFrom="paragraph">
                  <wp:posOffset>76200</wp:posOffset>
                </wp:positionV>
                <wp:extent cx="254000" cy="241300"/>
                <wp:effectExtent l="0" t="0" r="0" b="0"/>
                <wp:wrapNone/>
                <wp:docPr id="218" name="Text Box 1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CellSpacing w:w="0" w:type="dxa"/>
                              <w:tblLayout w:type="fixed"/>
                              <w:tblCellMar>
                                <w:left w:w="0" w:type="dxa"/>
                                <w:right w:w="0" w:type="dxa"/>
                              </w:tblCellMar>
                              <w:tblLook w:val="04A0" w:firstRow="1" w:lastRow="0" w:firstColumn="1" w:lastColumn="0" w:noHBand="0" w:noVBand="1"/>
                            </w:tblPr>
                            <w:tblGrid>
                              <w:gridCol w:w="127"/>
                            </w:tblGrid>
                            <w:tr w:rsidR="00CC1C06">
                              <w:trPr>
                                <w:tblCellSpacing w:w="0" w:type="dxa"/>
                              </w:trPr>
                              <w:tc>
                                <w:tcPr>
                                  <w:tcW w:w="127" w:type="dxa"/>
                                  <w:vAlign w:val="center"/>
                                  <w:hideMark/>
                                </w:tcPr>
                                <w:p w:rsidR="00CC1C06" w:rsidRDefault="00CC1C06">
                                  <w:pPr>
                                    <w:spacing w:line="0" w:lineRule="atLeast"/>
                                    <w:rPr>
                                      <w:sz w:val="18"/>
                                    </w:rPr>
                                  </w:pPr>
                                  <w:r>
                                    <w:rPr>
                                      <w:sz w:val="18"/>
                                    </w:rPr>
                                    <w:t>4</w:t>
                                  </w:r>
                                </w:p>
                              </w:tc>
                            </w:tr>
                          </w:tbl>
                          <w:p w:rsidR="00CC1C06" w:rsidRDefault="00CC1C06" w:rsidP="00DB5D86">
                            <w:pPr>
                              <w:widowControl/>
                              <w:jc w:val="left"/>
                              <w:rPr>
                                <w:rFonts w:ascii="宋体" w:hAnsi="宋体" w:cs="Times New Roman"/>
                                <w:kern w:val="0"/>
                                <w:sz w:val="24"/>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CD9722" id="Text Box 148" o:spid="_x0000_s1037" type="#_x0000_t202" style="position:absolute;left:0;text-align:left;margin-left:20pt;margin-top:6pt;width:20pt;height:19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" o:allowincell="f" filled="f" stroked="f">
                <v:textbox>
                  <w:txbxContent>
                    <w:tbl>
                      <w:tblPr>
                        <w:tblW w:w="0" w:type="auto"/>
                        <w:tblCellSpacing w:w="0" w:type="dxa"/>
                        <w:tblLayout w:type="fixed"/>
                        <w:tblCellMar>
                          <w:left w:w="0" w:type="dxa"/>
                          <w:right w:w="0" w:type="dxa"/>
                        </w:tblCellMar>
                        <w:tblLook w:val="04A0" w:firstRow="1" w:lastRow="0" w:firstColumn="1" w:lastColumn="0" w:noHBand="0" w:noVBand="1"/>
                      </w:tblPr>
                      <w:tblGrid>
                        <w:gridCol w:w="127"/>
                      </w:tblGrid>
                      <w:tr w:rsidR="00CC1C06">
                        <w:trPr>
                          <w:tblCellSpacing w:w="0" w:type="dxa"/>
                        </w:trPr>
                        <w:tc>
                          <w:tcPr>
                            <w:tcW w:w="127" w:type="dxa"/>
                            <w:vAlign w:val="center"/>
                            <w:hideMark/>
                          </w:tcPr>
                          <w:p w:rsidR="00CC1C06" w:rsidRDefault="00CC1C06">
                            <w:pPr>
                              <w:spacing w:line="0" w:lineRule="atLeast"/>
                              <w:rPr>
                                <w:sz w:val="18"/>
                              </w:rPr>
                            </w:pPr>
                            <w:r>
                              <w:rPr>
                                <w:sz w:val="18"/>
                              </w:rPr>
                              <w:t>4</w:t>
                            </w:r>
                          </w:p>
                        </w:tc>
                      </w:tr>
                    </w:tbl>
                    <w:p w:rsidR="00CC1C06" w:rsidRDefault="00CC1C06" w:rsidP="00DB5D86">
                      <w:pPr>
                        <w:widowControl/>
                        <w:jc w:val="left"/>
                        <w:rPr>
                          <w:rFonts w:ascii="宋体" w:hAnsi="宋体" w:cs="Times New Roman"/>
                          <w:kern w:val="0"/>
                          <w:sz w:val="24"/>
                          <w:szCs w:val="20"/>
                        </w:rPr>
                      </w:pPr>
                    </w:p>
                  </w:txbxContent>
                </v:textbox>
              </v:shape>
            </w:pict>
          </mc:Fallback>
        </mc:AlternateContent>
      </w:r>
      <w:r w:rsidRPr="00DB5D86">
        <w:rPr>
          <w:rFonts w:ascii="Times New Roman" w:eastAsia="宋体" w:hAnsi="Times New Roman" w:cs="Times New Roman"/>
          <w:noProof/>
          <w:szCs w:val="20"/>
        </w:rPr>
        <mc:AlternateContent>
          <mc:Choice Requires="wps">
            <w:drawing>
              <wp:anchor distT="0" distB="0" distL="114300" distR="114300" simplePos="0" relativeHeight="251673600" behindDoc="0" locked="0" layoutInCell="0" allowOverlap="1" wp14:anchorId="562BD19C" wp14:editId="79DB189D">
                <wp:simplePos x="0" y="0"/>
                <wp:positionH relativeFrom="column">
                  <wp:posOffset>2997200</wp:posOffset>
                </wp:positionH>
                <wp:positionV relativeFrom="paragraph">
                  <wp:posOffset>525780</wp:posOffset>
                </wp:positionV>
                <wp:extent cx="88900" cy="152400"/>
                <wp:effectExtent l="6350" t="11430" r="9525" b="7620"/>
                <wp:wrapNone/>
                <wp:docPr id="217" name="Line 1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8900" cy="152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C3B702" id="Line 112" o:spid="_x0000_s1026" style="position:absolute;left:0;text-align:lef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6pt,41.4pt" to="243pt,5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" o:allowincell="f"/>
            </w:pict>
          </mc:Fallback>
        </mc:AlternateContent>
      </w:r>
      <w:r w:rsidRPr="00DB5D86">
        <w:rPr>
          <w:rFonts w:ascii="Times New Roman" w:eastAsia="宋体" w:hAnsi="Times New Roman" w:cs="Times New Roman"/>
          <w:noProof/>
          <w:szCs w:val="20"/>
        </w:rPr>
        <mc:AlternateContent>
          <mc:Choice Requires="wps">
            <w:drawing>
              <wp:anchor distT="0" distB="0" distL="114300" distR="114300" simplePos="0" relativeHeight="251674624" behindDoc="0" locked="0" layoutInCell="0" allowOverlap="1" wp14:anchorId="6A153AD7" wp14:editId="3CF972BE">
                <wp:simplePos x="0" y="0"/>
                <wp:positionH relativeFrom="column">
                  <wp:posOffset>2501900</wp:posOffset>
                </wp:positionH>
                <wp:positionV relativeFrom="paragraph">
                  <wp:posOffset>231775</wp:posOffset>
                </wp:positionV>
                <wp:extent cx="152400" cy="165100"/>
                <wp:effectExtent l="6350" t="12700" r="12700" b="12700"/>
                <wp:wrapNone/>
                <wp:docPr id="216" name="Line 1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2400" cy="1651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1012D2" id="Line 113" o:spid="_x0000_s1026" style="position:absolute;left:0;text-align:lef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7pt,18.25pt" to="209pt,3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" o:allowincell="f"/>
            </w:pict>
          </mc:Fallback>
        </mc:AlternateContent>
      </w:r>
      <w:r w:rsidRPr="00DB5D86">
        <w:rPr>
          <w:rFonts w:ascii="Times New Roman" w:eastAsia="宋体" w:hAnsi="Times New Roman" w:cs="Times New Roman"/>
          <w:noProof/>
          <w:szCs w:val="20"/>
        </w:rPr>
        <mc:AlternateContent>
          <mc:Choice Requires="wps">
            <w:drawing>
              <wp:anchor distT="0" distB="0" distL="114300" distR="114300" simplePos="0" relativeHeight="251675648" behindDoc="0" locked="0" layoutInCell="0" allowOverlap="1" wp14:anchorId="4B7F3CE5" wp14:editId="2B694ECB">
                <wp:simplePos x="0" y="0"/>
                <wp:positionH relativeFrom="column">
                  <wp:posOffset>812800</wp:posOffset>
                </wp:positionH>
                <wp:positionV relativeFrom="paragraph">
                  <wp:posOffset>231775</wp:posOffset>
                </wp:positionV>
                <wp:extent cx="127000" cy="190500"/>
                <wp:effectExtent l="12700" t="12700" r="12700" b="6350"/>
                <wp:wrapNone/>
                <wp:docPr id="215" name="Line 1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7000" cy="1905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FF5A98" id="Line 114" o:spid="_x0000_s1026" style="position:absolute;left:0;text-align:lef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4pt,18.25pt" to="74pt,3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" o:allowincell="f"/>
            </w:pict>
          </mc:Fallback>
        </mc:AlternateContent>
      </w:r>
      <w:r w:rsidRPr="00DB5D86">
        <w:rPr>
          <w:rFonts w:ascii="Times New Roman" w:eastAsia="宋体" w:hAnsi="Times New Roman" w:cs="Times New Roman"/>
          <w:noProof/>
          <w:szCs w:val="20"/>
        </w:rPr>
        <mc:AlternateContent>
          <mc:Choice Requires="wps">
            <w:drawing>
              <wp:anchor distT="0" distB="0" distL="114300" distR="114300" simplePos="0" relativeHeight="251677696" behindDoc="0" locked="0" layoutInCell="0" allowOverlap="1" wp14:anchorId="6B500185" wp14:editId="6072B29E">
                <wp:simplePos x="0" y="0"/>
                <wp:positionH relativeFrom="column">
                  <wp:posOffset>889000</wp:posOffset>
                </wp:positionH>
                <wp:positionV relativeFrom="paragraph">
                  <wp:posOffset>88900</wp:posOffset>
                </wp:positionV>
                <wp:extent cx="190500" cy="190500"/>
                <wp:effectExtent l="12700" t="12700" r="6350" b="6350"/>
                <wp:wrapNone/>
                <wp:docPr id="214" name="Oval 1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905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5B30807" id="Oval 116" o:spid="_x0000_s1026" style="position:absolute;left:0;text-align:left;margin-left:70pt;margin-top:7pt;width:15pt;height:1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" o:allowincell="f"/>
            </w:pict>
          </mc:Fallback>
        </mc:AlternateContent>
      </w:r>
      <w:r w:rsidRPr="00DB5D86">
        <w:rPr>
          <w:rFonts w:ascii="Times New Roman" w:eastAsia="宋体" w:hAnsi="Times New Roman" w:cs="Times New Roman"/>
          <w:noProof/>
          <w:szCs w:val="20"/>
        </w:rPr>
        <mc:AlternateContent>
          <mc:Choice Requires="wps">
            <w:drawing>
              <wp:anchor distT="0" distB="0" distL="114300" distR="114300" simplePos="0" relativeHeight="251678720" behindDoc="0" locked="0" layoutInCell="0" allowOverlap="1" wp14:anchorId="77572D78" wp14:editId="34A475B0">
                <wp:simplePos x="0" y="0"/>
                <wp:positionH relativeFrom="column">
                  <wp:posOffset>685800</wp:posOffset>
                </wp:positionH>
                <wp:positionV relativeFrom="paragraph">
                  <wp:posOffset>383540</wp:posOffset>
                </wp:positionV>
                <wp:extent cx="190500" cy="190500"/>
                <wp:effectExtent l="9525" t="12065" r="9525" b="6985"/>
                <wp:wrapNone/>
                <wp:docPr id="213" name="Oval 1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905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2E59DE0" id="Oval 117" o:spid="_x0000_s1026" style="position:absolute;left:0;text-align:left;margin-left:54pt;margin-top:30.2pt;width:15pt;height:1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" o:allowincell="f"/>
            </w:pict>
          </mc:Fallback>
        </mc:AlternateContent>
      </w:r>
      <w:r w:rsidRPr="00DB5D86">
        <w:rPr>
          <w:rFonts w:ascii="Times New Roman" w:eastAsia="宋体" w:hAnsi="Times New Roman" w:cs="Times New Roman"/>
          <w:noProof/>
          <w:szCs w:val="20"/>
        </w:rPr>
        <mc:AlternateContent>
          <mc:Choice Requires="wps">
            <w:drawing>
              <wp:anchor distT="0" distB="0" distL="114300" distR="114300" simplePos="0" relativeHeight="251679744" behindDoc="0" locked="0" layoutInCell="0" allowOverlap="1" wp14:anchorId="667852FF" wp14:editId="67C2D570">
                <wp:simplePos x="0" y="0"/>
                <wp:positionH relativeFrom="column">
                  <wp:posOffset>1689100</wp:posOffset>
                </wp:positionH>
                <wp:positionV relativeFrom="paragraph">
                  <wp:posOffset>231775</wp:posOffset>
                </wp:positionV>
                <wp:extent cx="165100" cy="190500"/>
                <wp:effectExtent l="12700" t="12700" r="12700" b="6350"/>
                <wp:wrapNone/>
                <wp:docPr id="212" name="Line 1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65100" cy="1905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0D059F" id="Line 118" o:spid="_x0000_s1026" style="position:absolute;left:0;text-align:lef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3pt,18.25pt" to="146pt,3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" o:allowincell="f"/>
            </w:pict>
          </mc:Fallback>
        </mc:AlternateContent>
      </w:r>
      <w:r w:rsidRPr="00DB5D86">
        <w:rPr>
          <w:rFonts w:ascii="Times New Roman" w:eastAsia="宋体" w:hAnsi="Times New Roman" w:cs="Times New Roman"/>
          <w:noProof/>
          <w:szCs w:val="20"/>
        </w:rPr>
        <mc:AlternateContent>
          <mc:Choice Requires="wps">
            <w:drawing>
              <wp:anchor distT="0" distB="0" distL="114300" distR="114300" simplePos="0" relativeHeight="251680768" behindDoc="0" locked="0" layoutInCell="0" allowOverlap="1" wp14:anchorId="3114EAF6" wp14:editId="12FCDEAD">
                <wp:simplePos x="0" y="0"/>
                <wp:positionH relativeFrom="column">
                  <wp:posOffset>1803400</wp:posOffset>
                </wp:positionH>
                <wp:positionV relativeFrom="paragraph">
                  <wp:posOffset>88900</wp:posOffset>
                </wp:positionV>
                <wp:extent cx="190500" cy="190500"/>
                <wp:effectExtent l="12700" t="12700" r="6350" b="6350"/>
                <wp:wrapNone/>
                <wp:docPr id="211" name="Oval 1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905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E6C2679" id="Oval 119" o:spid="_x0000_s1026" style="position:absolute;left:0;text-align:left;margin-left:142pt;margin-top:7pt;width:15pt;height:1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" o:allowincell="f"/>
            </w:pict>
          </mc:Fallback>
        </mc:AlternateContent>
      </w:r>
      <w:r w:rsidRPr="00DB5D86">
        <w:rPr>
          <w:rFonts w:ascii="Times New Roman" w:eastAsia="宋体" w:hAnsi="Times New Roman" w:cs="Times New Roman"/>
          <w:noProof/>
          <w:szCs w:val="20"/>
        </w:rPr>
        <mc:AlternateContent>
          <mc:Choice Requires="wps">
            <w:drawing>
              <wp:anchor distT="0" distB="0" distL="114300" distR="114300" simplePos="0" relativeHeight="251681792" behindDoc="0" locked="0" layoutInCell="0" allowOverlap="1" wp14:anchorId="0A86AF8B" wp14:editId="1E87F622">
                <wp:simplePos x="0" y="0"/>
                <wp:positionH relativeFrom="column">
                  <wp:posOffset>1562100</wp:posOffset>
                </wp:positionH>
                <wp:positionV relativeFrom="paragraph">
                  <wp:posOffset>383540</wp:posOffset>
                </wp:positionV>
                <wp:extent cx="190500" cy="190500"/>
                <wp:effectExtent l="9525" t="12065" r="9525" b="6985"/>
                <wp:wrapNone/>
                <wp:docPr id="210" name="Oval 1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905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189A51D" id="Oval 120" o:spid="_x0000_s1026" style="position:absolute;left:0;text-align:left;margin-left:123pt;margin-top:30.2pt;width:15pt;height:1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" o:allowincell="f"/>
            </w:pict>
          </mc:Fallback>
        </mc:AlternateContent>
      </w:r>
      <w:r w:rsidRPr="00DB5D86">
        <w:rPr>
          <w:rFonts w:ascii="Times New Roman" w:eastAsia="宋体" w:hAnsi="Times New Roman" w:cs="Times New Roman"/>
          <w:noProof/>
          <w:szCs w:val="20"/>
        </w:rPr>
        <mc:AlternateContent>
          <mc:Choice Requires="wps">
            <w:drawing>
              <wp:anchor distT="0" distB="0" distL="114300" distR="114300" simplePos="0" relativeHeight="251682816" behindDoc="0" locked="0" layoutInCell="0" allowOverlap="1" wp14:anchorId="6C09289B" wp14:editId="397CFE9C">
                <wp:simplePos x="0" y="0"/>
                <wp:positionH relativeFrom="column">
                  <wp:posOffset>1181100</wp:posOffset>
                </wp:positionH>
                <wp:positionV relativeFrom="paragraph">
                  <wp:posOffset>282575</wp:posOffset>
                </wp:positionV>
                <wp:extent cx="330200" cy="635"/>
                <wp:effectExtent l="9525" t="44450" r="22225" b="40640"/>
                <wp:wrapNone/>
                <wp:docPr id="209" name="Line 1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0200" cy="635"/>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79385B" id="Line 121" o:spid="_x0000_s1026" style="position:absolute;left:0;text-align:lef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3pt,22.25pt" to="119pt,2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" o:allowincell="f">
                <v:stroke endarrow="block" endarrowwidth="narrow"/>
              </v:line>
            </w:pict>
          </mc:Fallback>
        </mc:AlternateContent>
      </w:r>
      <w:r w:rsidRPr="00DB5D86">
        <w:rPr>
          <w:rFonts w:ascii="Times New Roman" w:eastAsia="宋体" w:hAnsi="Times New Roman" w:cs="Times New Roman"/>
          <w:noProof/>
          <w:szCs w:val="20"/>
        </w:rPr>
        <mc:AlternateContent>
          <mc:Choice Requires="wps">
            <w:drawing>
              <wp:anchor distT="0" distB="0" distL="114300" distR="114300" simplePos="0" relativeHeight="251683840" behindDoc="0" locked="0" layoutInCell="0" allowOverlap="1" wp14:anchorId="3667BC98" wp14:editId="7AC5C233">
                <wp:simplePos x="0" y="0"/>
                <wp:positionH relativeFrom="column">
                  <wp:posOffset>2260600</wp:posOffset>
                </wp:positionH>
                <wp:positionV relativeFrom="paragraph">
                  <wp:posOffset>231775</wp:posOffset>
                </wp:positionV>
                <wp:extent cx="177800" cy="190500"/>
                <wp:effectExtent l="12700" t="12700" r="9525" b="6350"/>
                <wp:wrapNone/>
                <wp:docPr id="208" name="Line 1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77800" cy="1905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AEAFBB" id="Line 122" o:spid="_x0000_s1026" style="position:absolute;left:0;text-align:left;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8pt,18.25pt" to="192pt,3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" o:allowincell="f"/>
            </w:pict>
          </mc:Fallback>
        </mc:AlternateContent>
      </w:r>
      <w:r w:rsidRPr="00DB5D86">
        <w:rPr>
          <w:rFonts w:ascii="Times New Roman" w:eastAsia="宋体" w:hAnsi="Times New Roman" w:cs="Times New Roman"/>
          <w:noProof/>
          <w:szCs w:val="20"/>
        </w:rPr>
        <mc:AlternateContent>
          <mc:Choice Requires="wps">
            <w:drawing>
              <wp:anchor distT="0" distB="0" distL="114300" distR="114300" simplePos="0" relativeHeight="251684864" behindDoc="0" locked="0" layoutInCell="0" allowOverlap="1" wp14:anchorId="44BAD77A" wp14:editId="1AFE516A">
                <wp:simplePos x="0" y="0"/>
                <wp:positionH relativeFrom="column">
                  <wp:posOffset>2374900</wp:posOffset>
                </wp:positionH>
                <wp:positionV relativeFrom="paragraph">
                  <wp:posOffset>88900</wp:posOffset>
                </wp:positionV>
                <wp:extent cx="190500" cy="190500"/>
                <wp:effectExtent l="12700" t="12700" r="6350" b="6350"/>
                <wp:wrapNone/>
                <wp:docPr id="207" name="Oval 1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905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4C0B771" id="Oval 123" o:spid="_x0000_s1026" style="position:absolute;left:0;text-align:left;margin-left:187pt;margin-top:7pt;width:15pt;height:1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" o:allowincell="f"/>
            </w:pict>
          </mc:Fallback>
        </mc:AlternateContent>
      </w:r>
      <w:r w:rsidRPr="00DB5D86">
        <w:rPr>
          <w:rFonts w:ascii="Times New Roman" w:eastAsia="宋体" w:hAnsi="Times New Roman" w:cs="Times New Roman"/>
          <w:noProof/>
          <w:szCs w:val="20"/>
        </w:rPr>
        <mc:AlternateContent>
          <mc:Choice Requires="wps">
            <w:drawing>
              <wp:anchor distT="0" distB="0" distL="114300" distR="114300" simplePos="0" relativeHeight="251685888" behindDoc="0" locked="0" layoutInCell="0" allowOverlap="1" wp14:anchorId="4EE94F5E" wp14:editId="6CF9E682">
                <wp:simplePos x="0" y="0"/>
                <wp:positionH relativeFrom="column">
                  <wp:posOffset>2133600</wp:posOffset>
                </wp:positionH>
                <wp:positionV relativeFrom="paragraph">
                  <wp:posOffset>383540</wp:posOffset>
                </wp:positionV>
                <wp:extent cx="190500" cy="190500"/>
                <wp:effectExtent l="9525" t="12065" r="9525" b="6985"/>
                <wp:wrapNone/>
                <wp:docPr id="206" name="Oval 1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905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6C48D33" id="Oval 124" o:spid="_x0000_s1026" style="position:absolute;left:0;text-align:left;margin-left:168pt;margin-top:30.2pt;width:15pt;height:1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" o:allowincell="f"/>
            </w:pict>
          </mc:Fallback>
        </mc:AlternateContent>
      </w:r>
      <w:r w:rsidRPr="00DB5D86">
        <w:rPr>
          <w:rFonts w:ascii="Times New Roman" w:eastAsia="宋体" w:hAnsi="Times New Roman" w:cs="Times New Roman"/>
          <w:noProof/>
          <w:szCs w:val="20"/>
        </w:rPr>
        <mc:AlternateContent>
          <mc:Choice Requires="wps">
            <w:drawing>
              <wp:anchor distT="0" distB="0" distL="114300" distR="114300" simplePos="0" relativeHeight="251686912" behindDoc="0" locked="0" layoutInCell="0" allowOverlap="1" wp14:anchorId="6796A023" wp14:editId="6EBF1BDA">
                <wp:simplePos x="0" y="0"/>
                <wp:positionH relativeFrom="column">
                  <wp:posOffset>2590800</wp:posOffset>
                </wp:positionH>
                <wp:positionV relativeFrom="paragraph">
                  <wp:posOffset>383540</wp:posOffset>
                </wp:positionV>
                <wp:extent cx="190500" cy="190500"/>
                <wp:effectExtent l="9525" t="12065" r="9525" b="6985"/>
                <wp:wrapNone/>
                <wp:docPr id="205" name="Oval 1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905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00BDCD7" id="Oval 125" o:spid="_x0000_s1026" style="position:absolute;left:0;text-align:left;margin-left:204pt;margin-top:30.2pt;width:15pt;height:1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" o:allowincell="f"/>
            </w:pict>
          </mc:Fallback>
        </mc:AlternateContent>
      </w:r>
      <w:r w:rsidRPr="00DB5D86">
        <w:rPr>
          <w:rFonts w:ascii="Times New Roman" w:eastAsia="宋体" w:hAnsi="Times New Roman" w:cs="Times New Roman"/>
          <w:noProof/>
          <w:szCs w:val="20"/>
        </w:rPr>
        <mc:AlternateContent>
          <mc:Choice Requires="wps">
            <w:drawing>
              <wp:anchor distT="0" distB="0" distL="114300" distR="114300" simplePos="0" relativeHeight="251687936" behindDoc="0" locked="0" layoutInCell="0" allowOverlap="1" wp14:anchorId="188A5A80" wp14:editId="4EF0A4E5">
                <wp:simplePos x="0" y="0"/>
                <wp:positionH relativeFrom="column">
                  <wp:posOffset>3390900</wp:posOffset>
                </wp:positionH>
                <wp:positionV relativeFrom="paragraph">
                  <wp:posOffset>231775</wp:posOffset>
                </wp:positionV>
                <wp:extent cx="152400" cy="190500"/>
                <wp:effectExtent l="9525" t="12700" r="9525" b="6350"/>
                <wp:wrapNone/>
                <wp:docPr id="204" name="Line 1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2400" cy="1905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BF451D" id="Line 126" o:spid="_x0000_s1026" style="position:absolute;left:0;text-align:lef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pt,18.25pt" to="279pt,3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" o:allowincell="f"/>
            </w:pict>
          </mc:Fallback>
        </mc:AlternateContent>
      </w:r>
      <w:r w:rsidRPr="00DB5D86">
        <w:rPr>
          <w:rFonts w:ascii="Times New Roman" w:eastAsia="宋体" w:hAnsi="Times New Roman" w:cs="Times New Roman"/>
          <w:noProof/>
          <w:szCs w:val="20"/>
        </w:rPr>
        <mc:AlternateContent>
          <mc:Choice Requires="wps">
            <w:drawing>
              <wp:anchor distT="0" distB="0" distL="114300" distR="114300" simplePos="0" relativeHeight="251688960" behindDoc="0" locked="0" layoutInCell="0" allowOverlap="1" wp14:anchorId="0EBE96AD" wp14:editId="30BC472B">
                <wp:simplePos x="0" y="0"/>
                <wp:positionH relativeFrom="column">
                  <wp:posOffset>3162300</wp:posOffset>
                </wp:positionH>
                <wp:positionV relativeFrom="paragraph">
                  <wp:posOffset>231775</wp:posOffset>
                </wp:positionV>
                <wp:extent cx="165100" cy="190500"/>
                <wp:effectExtent l="9525" t="12700" r="6350" b="6350"/>
                <wp:wrapNone/>
                <wp:docPr id="203" name="Line 1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65100" cy="1905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2374A8" id="Line 127" o:spid="_x0000_s1026" style="position:absolute;left:0;text-align:left;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9pt,18.25pt" to="262pt,3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" o:allowincell="f"/>
            </w:pict>
          </mc:Fallback>
        </mc:AlternateContent>
      </w:r>
      <w:r w:rsidRPr="00DB5D86">
        <w:rPr>
          <w:rFonts w:ascii="Times New Roman" w:eastAsia="宋体" w:hAnsi="Times New Roman" w:cs="Times New Roman"/>
          <w:noProof/>
          <w:szCs w:val="20"/>
        </w:rPr>
        <mc:AlternateContent>
          <mc:Choice Requires="wps">
            <w:drawing>
              <wp:anchor distT="0" distB="0" distL="114300" distR="114300" simplePos="0" relativeHeight="251689984" behindDoc="0" locked="0" layoutInCell="0" allowOverlap="1" wp14:anchorId="40A72AD6" wp14:editId="61FDEE4C">
                <wp:simplePos x="0" y="0"/>
                <wp:positionH relativeFrom="column">
                  <wp:posOffset>3263900</wp:posOffset>
                </wp:positionH>
                <wp:positionV relativeFrom="paragraph">
                  <wp:posOffset>88900</wp:posOffset>
                </wp:positionV>
                <wp:extent cx="190500" cy="190500"/>
                <wp:effectExtent l="6350" t="12700" r="12700" b="6350"/>
                <wp:wrapNone/>
                <wp:docPr id="202" name="Oval 1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905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17A1748" id="Oval 128" o:spid="_x0000_s1026" style="position:absolute;left:0;text-align:left;margin-left:257pt;margin-top:7pt;width:15pt;height:1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" o:allowincell="f"/>
            </w:pict>
          </mc:Fallback>
        </mc:AlternateContent>
      </w:r>
      <w:r w:rsidRPr="00DB5D86">
        <w:rPr>
          <w:rFonts w:ascii="Times New Roman" w:eastAsia="宋体" w:hAnsi="Times New Roman" w:cs="Times New Roman"/>
          <w:noProof/>
          <w:szCs w:val="20"/>
        </w:rPr>
        <mc:AlternateContent>
          <mc:Choice Requires="wps">
            <w:drawing>
              <wp:anchor distT="0" distB="0" distL="114300" distR="114300" simplePos="0" relativeHeight="251691008" behindDoc="0" locked="0" layoutInCell="0" allowOverlap="1" wp14:anchorId="6823323A" wp14:editId="263F7D51">
                <wp:simplePos x="0" y="0"/>
                <wp:positionH relativeFrom="column">
                  <wp:posOffset>3048000</wp:posOffset>
                </wp:positionH>
                <wp:positionV relativeFrom="paragraph">
                  <wp:posOffset>383540</wp:posOffset>
                </wp:positionV>
                <wp:extent cx="190500" cy="190500"/>
                <wp:effectExtent l="9525" t="12065" r="9525" b="6985"/>
                <wp:wrapNone/>
                <wp:docPr id="201" name="Oval 1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905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ACC396B" id="Oval 129" o:spid="_x0000_s1026" style="position:absolute;left:0;text-align:left;margin-left:240pt;margin-top:30.2pt;width:15pt;height:1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" o:allowincell="f"/>
            </w:pict>
          </mc:Fallback>
        </mc:AlternateContent>
      </w:r>
      <w:r w:rsidRPr="00DB5D86">
        <w:rPr>
          <w:rFonts w:ascii="Times New Roman" w:eastAsia="宋体" w:hAnsi="Times New Roman" w:cs="Times New Roman"/>
          <w:noProof/>
          <w:szCs w:val="20"/>
        </w:rPr>
        <mc:AlternateContent>
          <mc:Choice Requires="wps">
            <w:drawing>
              <wp:anchor distT="0" distB="0" distL="114300" distR="114300" simplePos="0" relativeHeight="251692032" behindDoc="0" locked="0" layoutInCell="0" allowOverlap="1" wp14:anchorId="294AB6C9" wp14:editId="641D93BA">
                <wp:simplePos x="0" y="0"/>
                <wp:positionH relativeFrom="column">
                  <wp:posOffset>3467100</wp:posOffset>
                </wp:positionH>
                <wp:positionV relativeFrom="paragraph">
                  <wp:posOffset>383540</wp:posOffset>
                </wp:positionV>
                <wp:extent cx="190500" cy="190500"/>
                <wp:effectExtent l="9525" t="12065" r="9525" b="6985"/>
                <wp:wrapNone/>
                <wp:docPr id="200" name="Oval 1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905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D7A5F1F" id="Oval 130" o:spid="_x0000_s1026" style="position:absolute;left:0;text-align:left;margin-left:273pt;margin-top:30.2pt;width:15pt;height:1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" o:allowincell="f"/>
            </w:pict>
          </mc:Fallback>
        </mc:AlternateContent>
      </w:r>
      <w:r w:rsidRPr="00DB5D86">
        <w:rPr>
          <w:rFonts w:ascii="Times New Roman" w:eastAsia="宋体" w:hAnsi="Times New Roman" w:cs="Times New Roman"/>
          <w:noProof/>
          <w:szCs w:val="20"/>
        </w:rPr>
        <mc:AlternateContent>
          <mc:Choice Requires="wps">
            <w:drawing>
              <wp:anchor distT="0" distB="0" distL="114300" distR="114300" simplePos="0" relativeHeight="251698176" behindDoc="0" locked="0" layoutInCell="0" allowOverlap="1" wp14:anchorId="3252FD16" wp14:editId="4DE2535B">
                <wp:simplePos x="0" y="0"/>
                <wp:positionH relativeFrom="column">
                  <wp:posOffset>2882900</wp:posOffset>
                </wp:positionH>
                <wp:positionV relativeFrom="paragraph">
                  <wp:posOffset>642620</wp:posOffset>
                </wp:positionV>
                <wp:extent cx="190500" cy="190500"/>
                <wp:effectExtent l="6350" t="13970" r="12700" b="5080"/>
                <wp:wrapNone/>
                <wp:docPr id="199" name="Oval 1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905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16889FF" id="Oval 136" o:spid="_x0000_s1026" style="position:absolute;left:0;text-align:left;margin-left:227pt;margin-top:50.6pt;width:15pt;height:1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" o:allowincell="f"/>
            </w:pict>
          </mc:Fallback>
        </mc:AlternateContent>
      </w:r>
      <w:r w:rsidRPr="00DB5D86">
        <w:rPr>
          <w:rFonts w:ascii="Times New Roman" w:eastAsia="宋体" w:hAnsi="Times New Roman" w:cs="Times New Roman"/>
          <w:noProof/>
          <w:szCs w:val="20"/>
        </w:rPr>
        <mc:AlternateContent>
          <mc:Choice Requires="wps">
            <w:drawing>
              <wp:anchor distT="0" distB="0" distL="114300" distR="114300" simplePos="0" relativeHeight="251701248" behindDoc="0" locked="0" layoutInCell="1" allowOverlap="1" wp14:anchorId="34C3F415" wp14:editId="3AB86655">
                <wp:simplePos x="0" y="0"/>
                <wp:positionH relativeFrom="column">
                  <wp:posOffset>1473200</wp:posOffset>
                </wp:positionH>
                <wp:positionV relativeFrom="paragraph">
                  <wp:posOffset>1308100</wp:posOffset>
                </wp:positionV>
                <wp:extent cx="88900" cy="152400"/>
                <wp:effectExtent l="6350" t="12700" r="9525" b="6350"/>
                <wp:wrapNone/>
                <wp:docPr id="198" name="Line 1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8900" cy="152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BB317C" id="Line 139" o:spid="_x0000_s1026" style="position:absolute;left:0;text-align:left;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6pt,103pt" to="123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"/>
            </w:pict>
          </mc:Fallback>
        </mc:AlternateContent>
      </w:r>
      <w:r w:rsidRPr="00DB5D86">
        <w:rPr>
          <w:rFonts w:ascii="Times New Roman" w:eastAsia="宋体" w:hAnsi="Times New Roman" w:cs="Times New Roman"/>
          <w:noProof/>
          <w:szCs w:val="20"/>
        </w:rPr>
        <mc:AlternateContent>
          <mc:Choice Requires="wps">
            <w:drawing>
              <wp:anchor distT="0" distB="0" distL="114300" distR="114300" simplePos="0" relativeHeight="251702272" behindDoc="0" locked="0" layoutInCell="1" allowOverlap="1" wp14:anchorId="5C77A138" wp14:editId="57B9E19F">
                <wp:simplePos x="0" y="0"/>
                <wp:positionH relativeFrom="column">
                  <wp:posOffset>1638300</wp:posOffset>
                </wp:positionH>
                <wp:positionV relativeFrom="paragraph">
                  <wp:posOffset>1308100</wp:posOffset>
                </wp:positionV>
                <wp:extent cx="88900" cy="165100"/>
                <wp:effectExtent l="9525" t="12700" r="6350" b="12700"/>
                <wp:wrapNone/>
                <wp:docPr id="197" name="Line 1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8900" cy="1651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DFC7D0" id="Line 140" o:spid="_x0000_s1026" style="position:absolute;left:0;text-align:lef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9pt,103pt" to="136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"/>
            </w:pict>
          </mc:Fallback>
        </mc:AlternateContent>
      </w:r>
      <w:r w:rsidRPr="00DB5D86">
        <w:rPr>
          <w:rFonts w:ascii="Times New Roman" w:eastAsia="宋体" w:hAnsi="Times New Roman" w:cs="Times New Roman"/>
          <w:noProof/>
          <w:szCs w:val="20"/>
        </w:rPr>
        <mc:AlternateContent>
          <mc:Choice Requires="wps">
            <w:drawing>
              <wp:anchor distT="0" distB="0" distL="114300" distR="114300" simplePos="0" relativeHeight="251703296" behindDoc="0" locked="0" layoutInCell="1" allowOverlap="1" wp14:anchorId="7470C824" wp14:editId="02FCE74C">
                <wp:simplePos x="0" y="0"/>
                <wp:positionH relativeFrom="column">
                  <wp:posOffset>1879600</wp:posOffset>
                </wp:positionH>
                <wp:positionV relativeFrom="paragraph">
                  <wp:posOffset>1028700</wp:posOffset>
                </wp:positionV>
                <wp:extent cx="127000" cy="177800"/>
                <wp:effectExtent l="12700" t="9525" r="12700" b="12700"/>
                <wp:wrapNone/>
                <wp:docPr id="196" name="Line 1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00" cy="177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A27C6D" id="Line 141" o:spid="_x0000_s1026" style="position:absolute;left:0;text-align:lef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8pt,81pt" to="158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"/>
            </w:pict>
          </mc:Fallback>
        </mc:AlternateContent>
      </w:r>
      <w:r w:rsidRPr="00DB5D86">
        <w:rPr>
          <w:rFonts w:ascii="Times New Roman" w:eastAsia="宋体" w:hAnsi="Times New Roman" w:cs="Times New Roman"/>
          <w:noProof/>
          <w:szCs w:val="20"/>
        </w:rPr>
        <mc:AlternateContent>
          <mc:Choice Requires="wps">
            <w:drawing>
              <wp:anchor distT="0" distB="0" distL="114300" distR="114300" simplePos="0" relativeHeight="251704320" behindDoc="0" locked="0" layoutInCell="1" allowOverlap="1" wp14:anchorId="25BB1560" wp14:editId="403C2FE0">
                <wp:simplePos x="0" y="0"/>
                <wp:positionH relativeFrom="column">
                  <wp:posOffset>1638300</wp:posOffset>
                </wp:positionH>
                <wp:positionV relativeFrom="paragraph">
                  <wp:posOffset>1021080</wp:posOffset>
                </wp:positionV>
                <wp:extent cx="152400" cy="190500"/>
                <wp:effectExtent l="9525" t="11430" r="9525" b="7620"/>
                <wp:wrapNone/>
                <wp:docPr id="195" name="Line 1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52400" cy="1905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73793A" id="Line 142" o:spid="_x0000_s1026" style="position:absolute;left:0;text-align:left;flip:x;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9pt,80.4pt" to="141pt,9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"/>
            </w:pict>
          </mc:Fallback>
        </mc:AlternateContent>
      </w:r>
      <w:r w:rsidRPr="00DB5D86">
        <w:rPr>
          <w:rFonts w:ascii="Times New Roman" w:eastAsia="宋体" w:hAnsi="Times New Roman" w:cs="Times New Roman"/>
          <w:noProof/>
          <w:szCs w:val="20"/>
        </w:rPr>
        <mc:AlternateContent>
          <mc:Choice Requires="wps">
            <w:drawing>
              <wp:anchor distT="0" distB="0" distL="114300" distR="114300" simplePos="0" relativeHeight="251705344" behindDoc="0" locked="0" layoutInCell="1" allowOverlap="1" wp14:anchorId="152FC6F0" wp14:editId="6306B95C">
                <wp:simplePos x="0" y="0"/>
                <wp:positionH relativeFrom="column">
                  <wp:posOffset>1739900</wp:posOffset>
                </wp:positionH>
                <wp:positionV relativeFrom="paragraph">
                  <wp:posOffset>871220</wp:posOffset>
                </wp:positionV>
                <wp:extent cx="190500" cy="190500"/>
                <wp:effectExtent l="6350" t="13970" r="12700" b="5080"/>
                <wp:wrapNone/>
                <wp:docPr id="194" name="Oval 1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905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0C1E861" id="Oval 143" o:spid="_x0000_s1026" style="position:absolute;left:0;text-align:left;margin-left:137pt;margin-top:68.6pt;width:15pt;height:1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"/>
            </w:pict>
          </mc:Fallback>
        </mc:AlternateContent>
      </w:r>
      <w:r w:rsidRPr="00DB5D86">
        <w:rPr>
          <w:rFonts w:ascii="Times New Roman" w:eastAsia="宋体" w:hAnsi="Times New Roman" w:cs="Times New Roman"/>
          <w:noProof/>
          <w:szCs w:val="20"/>
        </w:rPr>
        <mc:AlternateContent>
          <mc:Choice Requires="wps">
            <w:drawing>
              <wp:anchor distT="0" distB="0" distL="114300" distR="114300" simplePos="0" relativeHeight="251706368" behindDoc="0" locked="0" layoutInCell="1" allowOverlap="1" wp14:anchorId="64EFAE77" wp14:editId="3F65B43F">
                <wp:simplePos x="0" y="0"/>
                <wp:positionH relativeFrom="column">
                  <wp:posOffset>1511300</wp:posOffset>
                </wp:positionH>
                <wp:positionV relativeFrom="paragraph">
                  <wp:posOffset>1158240</wp:posOffset>
                </wp:positionV>
                <wp:extent cx="190500" cy="190500"/>
                <wp:effectExtent l="6350" t="5715" r="12700" b="13335"/>
                <wp:wrapNone/>
                <wp:docPr id="193" name="Oval 1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905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2FABC7A" id="Oval 144" o:spid="_x0000_s1026" style="position:absolute;left:0;text-align:left;margin-left:119pt;margin-top:91.2pt;width:15pt;height:1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"/>
            </w:pict>
          </mc:Fallback>
        </mc:AlternateContent>
      </w:r>
      <w:r w:rsidRPr="00DB5D86">
        <w:rPr>
          <w:rFonts w:ascii="Times New Roman" w:eastAsia="宋体" w:hAnsi="Times New Roman" w:cs="Times New Roman"/>
          <w:noProof/>
          <w:szCs w:val="20"/>
        </w:rPr>
        <mc:AlternateContent>
          <mc:Choice Requires="wps">
            <w:drawing>
              <wp:anchor distT="0" distB="0" distL="114300" distR="114300" simplePos="0" relativeHeight="251707392" behindDoc="0" locked="0" layoutInCell="1" allowOverlap="1" wp14:anchorId="5A04FDCB" wp14:editId="1E94C961">
                <wp:simplePos x="0" y="0"/>
                <wp:positionH relativeFrom="column">
                  <wp:posOffset>1651000</wp:posOffset>
                </wp:positionH>
                <wp:positionV relativeFrom="paragraph">
                  <wp:posOffset>1447800</wp:posOffset>
                </wp:positionV>
                <wp:extent cx="190500" cy="190500"/>
                <wp:effectExtent l="12700" t="9525" r="6350" b="9525"/>
                <wp:wrapNone/>
                <wp:docPr id="192" name="Oval 1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905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58F23E3" id="Oval 145" o:spid="_x0000_s1026" style="position:absolute;left:0;text-align:left;margin-left:130pt;margin-top:114pt;width:15pt;height:1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"/>
            </w:pict>
          </mc:Fallback>
        </mc:AlternateContent>
      </w:r>
      <w:r w:rsidRPr="00DB5D86">
        <w:rPr>
          <w:rFonts w:ascii="Times New Roman" w:eastAsia="宋体" w:hAnsi="Times New Roman" w:cs="Times New Roman"/>
          <w:noProof/>
          <w:szCs w:val="20"/>
        </w:rPr>
        <mc:AlternateContent>
          <mc:Choice Requires="wps">
            <w:drawing>
              <wp:anchor distT="0" distB="0" distL="114300" distR="114300" simplePos="0" relativeHeight="251708416" behindDoc="0" locked="0" layoutInCell="1" allowOverlap="1" wp14:anchorId="0C894A89" wp14:editId="5EE16B92">
                <wp:simplePos x="0" y="0"/>
                <wp:positionH relativeFrom="column">
                  <wp:posOffset>1358900</wp:posOffset>
                </wp:positionH>
                <wp:positionV relativeFrom="paragraph">
                  <wp:posOffset>1447800</wp:posOffset>
                </wp:positionV>
                <wp:extent cx="190500" cy="190500"/>
                <wp:effectExtent l="6350" t="9525" r="12700" b="9525"/>
                <wp:wrapNone/>
                <wp:docPr id="191" name="Oval 1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905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FEE3E87" id="Oval 146" o:spid="_x0000_s1026" style="position:absolute;left:0;text-align:left;margin-left:107pt;margin-top:114pt;width:15pt;height:1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"/>
            </w:pict>
          </mc:Fallback>
        </mc:AlternateContent>
      </w:r>
      <w:r w:rsidRPr="00DB5D86">
        <w:rPr>
          <w:rFonts w:ascii="Times New Roman" w:eastAsia="宋体" w:hAnsi="Times New Roman" w:cs="Times New Roman"/>
          <w:noProof/>
          <w:szCs w:val="20"/>
        </w:rPr>
        <mc:AlternateContent>
          <mc:Choice Requires="wps">
            <w:drawing>
              <wp:anchor distT="0" distB="0" distL="114300" distR="114300" simplePos="0" relativeHeight="251709440" behindDoc="0" locked="0" layoutInCell="1" allowOverlap="1" wp14:anchorId="09FD31EE" wp14:editId="20BB56D0">
                <wp:simplePos x="0" y="0"/>
                <wp:positionH relativeFrom="column">
                  <wp:posOffset>1955800</wp:posOffset>
                </wp:positionH>
                <wp:positionV relativeFrom="paragraph">
                  <wp:posOffset>1158240</wp:posOffset>
                </wp:positionV>
                <wp:extent cx="190500" cy="190500"/>
                <wp:effectExtent l="12700" t="5715" r="6350" b="13335"/>
                <wp:wrapNone/>
                <wp:docPr id="190" name="Oval 1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905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A068E9F" id="Oval 147" o:spid="_x0000_s1026" style="position:absolute;left:0;text-align:left;margin-left:154pt;margin-top:91.2pt;width:15pt;height:1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"/>
            </w:pict>
          </mc:Fallback>
        </mc:AlternateContent>
      </w:r>
      <w:r w:rsidRPr="00DB5D86">
        <w:rPr>
          <w:rFonts w:ascii="Times New Roman" w:eastAsia="宋体" w:hAnsi="Times New Roman" w:cs="Times New Roman"/>
          <w:noProof/>
          <w:szCs w:val="20"/>
        </w:rPr>
        <mc:AlternateContent>
          <mc:Choice Requires="wps">
            <w:drawing>
              <wp:anchor distT="0" distB="0" distL="114300" distR="114300" simplePos="0" relativeHeight="251711488" behindDoc="0" locked="0" layoutInCell="0" allowOverlap="1" wp14:anchorId="517127DD" wp14:editId="6CE4DA31">
                <wp:simplePos x="0" y="0"/>
                <wp:positionH relativeFrom="column">
                  <wp:posOffset>863600</wp:posOffset>
                </wp:positionH>
                <wp:positionV relativeFrom="paragraph">
                  <wp:posOffset>76200</wp:posOffset>
                </wp:positionV>
                <wp:extent cx="254000" cy="241300"/>
                <wp:effectExtent l="0" t="0" r="0" b="0"/>
                <wp:wrapNone/>
                <wp:docPr id="189" name="Text Box 1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CellSpacing w:w="0" w:type="dxa"/>
                              <w:tblLayout w:type="fixed"/>
                              <w:tblCellMar>
                                <w:left w:w="0" w:type="dxa"/>
                                <w:right w:w="0" w:type="dxa"/>
                              </w:tblCellMar>
                              <w:tblLook w:val="04A0" w:firstRow="1" w:lastRow="0" w:firstColumn="1" w:lastColumn="0" w:noHBand="0" w:noVBand="1"/>
                            </w:tblPr>
                            <w:tblGrid>
                              <w:gridCol w:w="127"/>
                            </w:tblGrid>
                            <w:tr w:rsidR="00CC1C06">
                              <w:trPr>
                                <w:tblCellSpacing w:w="0" w:type="dxa"/>
                              </w:trPr>
                              <w:tc>
                                <w:tcPr>
                                  <w:tcW w:w="127" w:type="dxa"/>
                                  <w:vAlign w:val="center"/>
                                  <w:hideMark/>
                                </w:tcPr>
                                <w:p w:rsidR="00CC1C06" w:rsidRDefault="00CC1C06">
                                  <w:pPr>
                                    <w:spacing w:line="0" w:lineRule="atLeast"/>
                                    <w:rPr>
                                      <w:sz w:val="18"/>
                                    </w:rPr>
                                  </w:pPr>
                                  <w:r>
                                    <w:rPr>
                                      <w:sz w:val="18"/>
                                    </w:rPr>
                                    <w:t>4</w:t>
                                  </w:r>
                                </w:p>
                              </w:tc>
                            </w:tr>
                          </w:tbl>
                          <w:p w:rsidR="00CC1C06" w:rsidRDefault="00CC1C06" w:rsidP="00DB5D86">
                            <w:pPr>
                              <w:widowControl/>
                              <w:jc w:val="left"/>
                              <w:rPr>
                                <w:rFonts w:ascii="宋体" w:hAnsi="宋体" w:cs="Times New Roman"/>
                                <w:kern w:val="0"/>
                                <w:sz w:val="24"/>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7127DD" id="Text Box 149" o:spid="_x0000_s1038" type="#_x0000_t202" style="position:absolute;left:0;text-align:left;margin-left:68pt;margin-top:6pt;width:20pt;height:19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" o:allowincell="f" filled="f" stroked="f">
                <v:textbox>
                  <w:txbxContent>
                    <w:tbl>
                      <w:tblPr>
                        <w:tblW w:w="0" w:type="auto"/>
                        <w:tblCellSpacing w:w="0" w:type="dxa"/>
                        <w:tblLayout w:type="fixed"/>
                        <w:tblCellMar>
                          <w:left w:w="0" w:type="dxa"/>
                          <w:right w:w="0" w:type="dxa"/>
                        </w:tblCellMar>
                        <w:tblLook w:val="04A0" w:firstRow="1" w:lastRow="0" w:firstColumn="1" w:lastColumn="0" w:noHBand="0" w:noVBand="1"/>
                      </w:tblPr>
                      <w:tblGrid>
                        <w:gridCol w:w="127"/>
                      </w:tblGrid>
                      <w:tr w:rsidR="00CC1C06">
                        <w:trPr>
                          <w:tblCellSpacing w:w="0" w:type="dxa"/>
                        </w:trPr>
                        <w:tc>
                          <w:tcPr>
                            <w:tcW w:w="127" w:type="dxa"/>
                            <w:vAlign w:val="center"/>
                            <w:hideMark/>
                          </w:tcPr>
                          <w:p w:rsidR="00CC1C06" w:rsidRDefault="00CC1C06">
                            <w:pPr>
                              <w:spacing w:line="0" w:lineRule="atLeast"/>
                              <w:rPr>
                                <w:sz w:val="18"/>
                              </w:rPr>
                            </w:pPr>
                            <w:r>
                              <w:rPr>
                                <w:sz w:val="18"/>
                              </w:rPr>
                              <w:t>4</w:t>
                            </w:r>
                          </w:p>
                        </w:tc>
                      </w:tr>
                    </w:tbl>
                    <w:p w:rsidR="00CC1C06" w:rsidRDefault="00CC1C06" w:rsidP="00DB5D86">
                      <w:pPr>
                        <w:widowControl/>
                        <w:jc w:val="left"/>
                        <w:rPr>
                          <w:rFonts w:ascii="宋体" w:hAnsi="宋体" w:cs="Times New Roman"/>
                          <w:kern w:val="0"/>
                          <w:sz w:val="24"/>
                          <w:szCs w:val="20"/>
                        </w:rPr>
                      </w:pPr>
                    </w:p>
                  </w:txbxContent>
                </v:textbox>
              </v:shape>
            </w:pict>
          </mc:Fallback>
        </mc:AlternateContent>
      </w:r>
      <w:r w:rsidRPr="00DB5D86">
        <w:rPr>
          <w:rFonts w:ascii="Times New Roman" w:eastAsia="宋体" w:hAnsi="Times New Roman" w:cs="Times New Roman"/>
          <w:noProof/>
          <w:szCs w:val="20"/>
        </w:rPr>
        <mc:AlternateContent>
          <mc:Choice Requires="wps">
            <w:drawing>
              <wp:anchor distT="0" distB="0" distL="114300" distR="114300" simplePos="0" relativeHeight="251712512" behindDoc="0" locked="0" layoutInCell="0" allowOverlap="1" wp14:anchorId="7D133029" wp14:editId="2E7D8177">
                <wp:simplePos x="0" y="0"/>
                <wp:positionH relativeFrom="column">
                  <wp:posOffset>1536700</wp:posOffset>
                </wp:positionH>
                <wp:positionV relativeFrom="paragraph">
                  <wp:posOffset>358140</wp:posOffset>
                </wp:positionV>
                <wp:extent cx="254000" cy="241300"/>
                <wp:effectExtent l="3175" t="0" r="0" b="635"/>
                <wp:wrapNone/>
                <wp:docPr id="188" name="Text Box 1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CellSpacing w:w="0" w:type="dxa"/>
                              <w:tblLayout w:type="fixed"/>
                              <w:tblCellMar>
                                <w:left w:w="0" w:type="dxa"/>
                                <w:right w:w="0" w:type="dxa"/>
                              </w:tblCellMar>
                              <w:tblLook w:val="04A0" w:firstRow="1" w:lastRow="0" w:firstColumn="1" w:lastColumn="0" w:noHBand="0" w:noVBand="1"/>
                            </w:tblPr>
                            <w:tblGrid>
                              <w:gridCol w:w="127"/>
                            </w:tblGrid>
                            <w:tr w:rsidR="00CC1C06">
                              <w:trPr>
                                <w:tblCellSpacing w:w="0" w:type="dxa"/>
                              </w:trPr>
                              <w:tc>
                                <w:tcPr>
                                  <w:tcW w:w="127" w:type="dxa"/>
                                  <w:vAlign w:val="center"/>
                                  <w:hideMark/>
                                </w:tcPr>
                                <w:p w:rsidR="00CC1C06" w:rsidRDefault="00CC1C06">
                                  <w:pPr>
                                    <w:spacing w:line="0" w:lineRule="atLeast"/>
                                    <w:rPr>
                                      <w:sz w:val="18"/>
                                    </w:rPr>
                                  </w:pPr>
                                  <w:r>
                                    <w:rPr>
                                      <w:sz w:val="18"/>
                                    </w:rPr>
                                    <w:t>4</w:t>
                                  </w:r>
                                </w:p>
                              </w:tc>
                            </w:tr>
                          </w:tbl>
                          <w:p w:rsidR="00CC1C06" w:rsidRDefault="00CC1C06" w:rsidP="00DB5D86">
                            <w:pPr>
                              <w:widowControl/>
                              <w:jc w:val="left"/>
                              <w:rPr>
                                <w:rFonts w:ascii="宋体" w:hAnsi="宋体" w:cs="Times New Roman"/>
                                <w:kern w:val="0"/>
                                <w:sz w:val="24"/>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133029" id="Text Box 150" o:spid="_x0000_s1039" type="#_x0000_t202" style="position:absolute;left:0;text-align:left;margin-left:121pt;margin-top:28.2pt;width:20pt;height:19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" o:allowincell="f" filled="f" stroked="f">
                <v:textbox>
                  <w:txbxContent>
                    <w:tbl>
                      <w:tblPr>
                        <w:tblW w:w="0" w:type="auto"/>
                        <w:tblCellSpacing w:w="0" w:type="dxa"/>
                        <w:tblLayout w:type="fixed"/>
                        <w:tblCellMar>
                          <w:left w:w="0" w:type="dxa"/>
                          <w:right w:w="0" w:type="dxa"/>
                        </w:tblCellMar>
                        <w:tblLook w:val="04A0" w:firstRow="1" w:lastRow="0" w:firstColumn="1" w:lastColumn="0" w:noHBand="0" w:noVBand="1"/>
                      </w:tblPr>
                      <w:tblGrid>
                        <w:gridCol w:w="127"/>
                      </w:tblGrid>
                      <w:tr w:rsidR="00CC1C06">
                        <w:trPr>
                          <w:tblCellSpacing w:w="0" w:type="dxa"/>
                        </w:trPr>
                        <w:tc>
                          <w:tcPr>
                            <w:tcW w:w="127" w:type="dxa"/>
                            <w:vAlign w:val="center"/>
                            <w:hideMark/>
                          </w:tcPr>
                          <w:p w:rsidR="00CC1C06" w:rsidRDefault="00CC1C06">
                            <w:pPr>
                              <w:spacing w:line="0" w:lineRule="atLeast"/>
                              <w:rPr>
                                <w:sz w:val="18"/>
                              </w:rPr>
                            </w:pPr>
                            <w:r>
                              <w:rPr>
                                <w:sz w:val="18"/>
                              </w:rPr>
                              <w:t>4</w:t>
                            </w:r>
                          </w:p>
                        </w:tc>
                      </w:tr>
                    </w:tbl>
                    <w:p w:rsidR="00CC1C06" w:rsidRDefault="00CC1C06" w:rsidP="00DB5D86">
                      <w:pPr>
                        <w:widowControl/>
                        <w:jc w:val="left"/>
                        <w:rPr>
                          <w:rFonts w:ascii="宋体" w:hAnsi="宋体" w:cs="Times New Roman"/>
                          <w:kern w:val="0"/>
                          <w:sz w:val="24"/>
                          <w:szCs w:val="20"/>
                        </w:rPr>
                      </w:pPr>
                    </w:p>
                  </w:txbxContent>
                </v:textbox>
              </v:shape>
            </w:pict>
          </mc:Fallback>
        </mc:AlternateContent>
      </w:r>
      <w:r w:rsidRPr="00DB5D86">
        <w:rPr>
          <w:rFonts w:ascii="Times New Roman" w:eastAsia="宋体" w:hAnsi="Times New Roman" w:cs="Times New Roman"/>
          <w:noProof/>
          <w:szCs w:val="20"/>
        </w:rPr>
        <mc:AlternateContent>
          <mc:Choice Requires="wps">
            <w:drawing>
              <wp:anchor distT="0" distB="0" distL="114300" distR="114300" simplePos="0" relativeHeight="251713536" behindDoc="0" locked="0" layoutInCell="0" allowOverlap="1" wp14:anchorId="642B7DCB" wp14:editId="303634F1">
                <wp:simplePos x="0" y="0"/>
                <wp:positionH relativeFrom="column">
                  <wp:posOffset>2108200</wp:posOffset>
                </wp:positionH>
                <wp:positionV relativeFrom="paragraph">
                  <wp:posOffset>358140</wp:posOffset>
                </wp:positionV>
                <wp:extent cx="254000" cy="241300"/>
                <wp:effectExtent l="3175" t="0" r="0" b="635"/>
                <wp:wrapNone/>
                <wp:docPr id="187" name="Text Box 1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CellSpacing w:w="0" w:type="dxa"/>
                              <w:tblLayout w:type="fixed"/>
                              <w:tblCellMar>
                                <w:left w:w="0" w:type="dxa"/>
                                <w:right w:w="0" w:type="dxa"/>
                              </w:tblCellMar>
                              <w:tblLook w:val="04A0" w:firstRow="1" w:lastRow="0" w:firstColumn="1" w:lastColumn="0" w:noHBand="0" w:noVBand="1"/>
                            </w:tblPr>
                            <w:tblGrid>
                              <w:gridCol w:w="127"/>
                            </w:tblGrid>
                            <w:tr w:rsidR="00CC1C06">
                              <w:trPr>
                                <w:tblCellSpacing w:w="0" w:type="dxa"/>
                              </w:trPr>
                              <w:tc>
                                <w:tcPr>
                                  <w:tcW w:w="127" w:type="dxa"/>
                                  <w:vAlign w:val="center"/>
                                  <w:hideMark/>
                                </w:tcPr>
                                <w:p w:rsidR="00CC1C06" w:rsidRDefault="00CC1C06">
                                  <w:pPr>
                                    <w:spacing w:line="0" w:lineRule="atLeast"/>
                                    <w:rPr>
                                      <w:sz w:val="18"/>
                                    </w:rPr>
                                  </w:pPr>
                                  <w:r>
                                    <w:rPr>
                                      <w:sz w:val="18"/>
                                    </w:rPr>
                                    <w:t>4</w:t>
                                  </w:r>
                                </w:p>
                              </w:tc>
                            </w:tr>
                          </w:tbl>
                          <w:p w:rsidR="00CC1C06" w:rsidRDefault="00CC1C06" w:rsidP="00DB5D86">
                            <w:pPr>
                              <w:widowControl/>
                              <w:jc w:val="left"/>
                              <w:rPr>
                                <w:rFonts w:ascii="宋体" w:hAnsi="宋体" w:cs="Times New Roman"/>
                                <w:kern w:val="0"/>
                                <w:sz w:val="24"/>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2B7DCB" id="Text Box 151" o:spid="_x0000_s1040" type="#_x0000_t202" style="position:absolute;left:0;text-align:left;margin-left:166pt;margin-top:28.2pt;width:20pt;height:19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" o:allowincell="f" filled="f" stroked="f">
                <v:textbox>
                  <w:txbxContent>
                    <w:tbl>
                      <w:tblPr>
                        <w:tblW w:w="0" w:type="auto"/>
                        <w:tblCellSpacing w:w="0" w:type="dxa"/>
                        <w:tblLayout w:type="fixed"/>
                        <w:tblCellMar>
                          <w:left w:w="0" w:type="dxa"/>
                          <w:right w:w="0" w:type="dxa"/>
                        </w:tblCellMar>
                        <w:tblLook w:val="04A0" w:firstRow="1" w:lastRow="0" w:firstColumn="1" w:lastColumn="0" w:noHBand="0" w:noVBand="1"/>
                      </w:tblPr>
                      <w:tblGrid>
                        <w:gridCol w:w="127"/>
                      </w:tblGrid>
                      <w:tr w:rsidR="00CC1C06">
                        <w:trPr>
                          <w:tblCellSpacing w:w="0" w:type="dxa"/>
                        </w:trPr>
                        <w:tc>
                          <w:tcPr>
                            <w:tcW w:w="127" w:type="dxa"/>
                            <w:vAlign w:val="center"/>
                            <w:hideMark/>
                          </w:tcPr>
                          <w:p w:rsidR="00CC1C06" w:rsidRDefault="00CC1C06">
                            <w:pPr>
                              <w:spacing w:line="0" w:lineRule="atLeast"/>
                              <w:rPr>
                                <w:sz w:val="18"/>
                              </w:rPr>
                            </w:pPr>
                            <w:r>
                              <w:rPr>
                                <w:sz w:val="18"/>
                              </w:rPr>
                              <w:t>4</w:t>
                            </w:r>
                          </w:p>
                        </w:tc>
                      </w:tr>
                    </w:tbl>
                    <w:p w:rsidR="00CC1C06" w:rsidRDefault="00CC1C06" w:rsidP="00DB5D86">
                      <w:pPr>
                        <w:widowControl/>
                        <w:jc w:val="left"/>
                        <w:rPr>
                          <w:rFonts w:ascii="宋体" w:hAnsi="宋体" w:cs="Times New Roman"/>
                          <w:kern w:val="0"/>
                          <w:sz w:val="24"/>
                          <w:szCs w:val="20"/>
                        </w:rPr>
                      </w:pPr>
                    </w:p>
                  </w:txbxContent>
                </v:textbox>
              </v:shape>
            </w:pict>
          </mc:Fallback>
        </mc:AlternateContent>
      </w:r>
      <w:r w:rsidRPr="00DB5D86">
        <w:rPr>
          <w:rFonts w:ascii="Times New Roman" w:eastAsia="宋体" w:hAnsi="Times New Roman" w:cs="Times New Roman"/>
          <w:noProof/>
          <w:szCs w:val="20"/>
        </w:rPr>
        <mc:AlternateContent>
          <mc:Choice Requires="wps">
            <w:drawing>
              <wp:anchor distT="0" distB="0" distL="114300" distR="114300" simplePos="0" relativeHeight="251714560" behindDoc="0" locked="0" layoutInCell="0" allowOverlap="1" wp14:anchorId="7385B9F9" wp14:editId="29764D71">
                <wp:simplePos x="0" y="0"/>
                <wp:positionH relativeFrom="column">
                  <wp:posOffset>3022600</wp:posOffset>
                </wp:positionH>
                <wp:positionV relativeFrom="paragraph">
                  <wp:posOffset>358140</wp:posOffset>
                </wp:positionV>
                <wp:extent cx="254000" cy="241300"/>
                <wp:effectExtent l="3175" t="0" r="0" b="635"/>
                <wp:wrapNone/>
                <wp:docPr id="186" name="Text Box 1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CellSpacing w:w="0" w:type="dxa"/>
                              <w:tblLayout w:type="fixed"/>
                              <w:tblCellMar>
                                <w:left w:w="0" w:type="dxa"/>
                                <w:right w:w="0" w:type="dxa"/>
                              </w:tblCellMar>
                              <w:tblLook w:val="04A0" w:firstRow="1" w:lastRow="0" w:firstColumn="1" w:lastColumn="0" w:noHBand="0" w:noVBand="1"/>
                            </w:tblPr>
                            <w:tblGrid>
                              <w:gridCol w:w="127"/>
                            </w:tblGrid>
                            <w:tr w:rsidR="00CC1C06">
                              <w:trPr>
                                <w:tblCellSpacing w:w="0" w:type="dxa"/>
                              </w:trPr>
                              <w:tc>
                                <w:tcPr>
                                  <w:tcW w:w="127" w:type="dxa"/>
                                  <w:vAlign w:val="center"/>
                                  <w:hideMark/>
                                </w:tcPr>
                                <w:p w:rsidR="00CC1C06" w:rsidRDefault="00CC1C06">
                                  <w:pPr>
                                    <w:spacing w:line="0" w:lineRule="atLeast"/>
                                    <w:rPr>
                                      <w:sz w:val="18"/>
                                    </w:rPr>
                                  </w:pPr>
                                  <w:r>
                                    <w:rPr>
                                      <w:sz w:val="18"/>
                                    </w:rPr>
                                    <w:t>4</w:t>
                                  </w:r>
                                </w:p>
                              </w:tc>
                            </w:tr>
                          </w:tbl>
                          <w:p w:rsidR="00CC1C06" w:rsidRDefault="00CC1C06" w:rsidP="00DB5D86">
                            <w:pPr>
                              <w:widowControl/>
                              <w:jc w:val="left"/>
                              <w:rPr>
                                <w:rFonts w:ascii="宋体" w:hAnsi="宋体" w:cs="Times New Roman"/>
                                <w:kern w:val="0"/>
                                <w:sz w:val="24"/>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85B9F9" id="Text Box 152" o:spid="_x0000_s1041" type="#_x0000_t202" style="position:absolute;left:0;text-align:left;margin-left:238pt;margin-top:28.2pt;width:20pt;height:19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" o:allowincell="f" filled="f" stroked="f">
                <v:textbox>
                  <w:txbxContent>
                    <w:tbl>
                      <w:tblPr>
                        <w:tblW w:w="0" w:type="auto"/>
                        <w:tblCellSpacing w:w="0" w:type="dxa"/>
                        <w:tblLayout w:type="fixed"/>
                        <w:tblCellMar>
                          <w:left w:w="0" w:type="dxa"/>
                          <w:right w:w="0" w:type="dxa"/>
                        </w:tblCellMar>
                        <w:tblLook w:val="04A0" w:firstRow="1" w:lastRow="0" w:firstColumn="1" w:lastColumn="0" w:noHBand="0" w:noVBand="1"/>
                      </w:tblPr>
                      <w:tblGrid>
                        <w:gridCol w:w="127"/>
                      </w:tblGrid>
                      <w:tr w:rsidR="00CC1C06">
                        <w:trPr>
                          <w:tblCellSpacing w:w="0" w:type="dxa"/>
                        </w:trPr>
                        <w:tc>
                          <w:tcPr>
                            <w:tcW w:w="127" w:type="dxa"/>
                            <w:vAlign w:val="center"/>
                            <w:hideMark/>
                          </w:tcPr>
                          <w:p w:rsidR="00CC1C06" w:rsidRDefault="00CC1C06">
                            <w:pPr>
                              <w:spacing w:line="0" w:lineRule="atLeast"/>
                              <w:rPr>
                                <w:sz w:val="18"/>
                              </w:rPr>
                            </w:pPr>
                            <w:r>
                              <w:rPr>
                                <w:sz w:val="18"/>
                              </w:rPr>
                              <w:t>4</w:t>
                            </w:r>
                          </w:p>
                        </w:tc>
                      </w:tr>
                    </w:tbl>
                    <w:p w:rsidR="00CC1C06" w:rsidRDefault="00CC1C06" w:rsidP="00DB5D86">
                      <w:pPr>
                        <w:widowControl/>
                        <w:jc w:val="left"/>
                        <w:rPr>
                          <w:rFonts w:ascii="宋体" w:hAnsi="宋体" w:cs="Times New Roman"/>
                          <w:kern w:val="0"/>
                          <w:sz w:val="24"/>
                          <w:szCs w:val="20"/>
                        </w:rPr>
                      </w:pPr>
                    </w:p>
                  </w:txbxContent>
                </v:textbox>
              </v:shape>
            </w:pict>
          </mc:Fallback>
        </mc:AlternateContent>
      </w:r>
      <w:r w:rsidRPr="00DB5D86">
        <w:rPr>
          <w:rFonts w:ascii="Times New Roman" w:eastAsia="宋体" w:hAnsi="Times New Roman" w:cs="Times New Roman"/>
          <w:noProof/>
          <w:szCs w:val="20"/>
        </w:rPr>
        <mc:AlternateContent>
          <mc:Choice Requires="wps">
            <w:drawing>
              <wp:anchor distT="0" distB="0" distL="114300" distR="114300" simplePos="0" relativeHeight="251715584" behindDoc="0" locked="0" layoutInCell="0" allowOverlap="1" wp14:anchorId="6C3C6E81" wp14:editId="74E2F5E9">
                <wp:simplePos x="0" y="0"/>
                <wp:positionH relativeFrom="column">
                  <wp:posOffset>673100</wp:posOffset>
                </wp:positionH>
                <wp:positionV relativeFrom="paragraph">
                  <wp:posOffset>335280</wp:posOffset>
                </wp:positionV>
                <wp:extent cx="266700" cy="241300"/>
                <wp:effectExtent l="0" t="1905" r="3175" b="4445"/>
                <wp:wrapNone/>
                <wp:docPr id="185" name="Text Box 1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CellSpacing w:w="0" w:type="dxa"/>
                              <w:tblLayout w:type="fixed"/>
                              <w:tblCellMar>
                                <w:left w:w="0" w:type="dxa"/>
                                <w:right w:w="0" w:type="dxa"/>
                              </w:tblCellMar>
                              <w:tblLook w:val="04A0" w:firstRow="1" w:lastRow="0" w:firstColumn="1" w:lastColumn="0" w:noHBand="0" w:noVBand="1"/>
                            </w:tblPr>
                            <w:tblGrid>
                              <w:gridCol w:w="147"/>
                            </w:tblGrid>
                            <w:tr w:rsidR="00CC1C06">
                              <w:trPr>
                                <w:tblCellSpacing w:w="0" w:type="dxa"/>
                              </w:trPr>
                              <w:tc>
                                <w:tcPr>
                                  <w:tcW w:w="147" w:type="dxa"/>
                                  <w:vAlign w:val="center"/>
                                  <w:hideMark/>
                                </w:tcPr>
                                <w:p w:rsidR="00CC1C06" w:rsidRDefault="00CC1C06">
                                  <w:pPr>
                                    <w:spacing w:line="0" w:lineRule="atLeast"/>
                                    <w:rPr>
                                      <w:sz w:val="18"/>
                                    </w:rPr>
                                  </w:pPr>
                                  <w:r>
                                    <w:rPr>
                                      <w:sz w:val="18"/>
                                    </w:rPr>
                                    <w:t>2</w:t>
                                  </w:r>
                                </w:p>
                              </w:tc>
                            </w:tr>
                          </w:tbl>
                          <w:p w:rsidR="00CC1C06" w:rsidRDefault="00CC1C06" w:rsidP="00DB5D86">
                            <w:pPr>
                              <w:widowControl/>
                              <w:jc w:val="left"/>
                              <w:rPr>
                                <w:rFonts w:ascii="宋体" w:hAnsi="宋体" w:cs="Times New Roman"/>
                                <w:kern w:val="0"/>
                                <w:sz w:val="24"/>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3C6E81" id="Text Box 153" o:spid="_x0000_s1042" type="#_x0000_t202" style="position:absolute;left:0;text-align:left;margin-left:53pt;margin-top:26.4pt;width:21pt;height:19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" o:allowincell="f" filled="f" stroked="f">
                <v:textbox>
                  <w:txbxContent>
                    <w:tbl>
                      <w:tblPr>
                        <w:tblW w:w="0" w:type="auto"/>
                        <w:tblCellSpacing w:w="0" w:type="dxa"/>
                        <w:tblLayout w:type="fixed"/>
                        <w:tblCellMar>
                          <w:left w:w="0" w:type="dxa"/>
                          <w:right w:w="0" w:type="dxa"/>
                        </w:tblCellMar>
                        <w:tblLook w:val="04A0" w:firstRow="1" w:lastRow="0" w:firstColumn="1" w:lastColumn="0" w:noHBand="0" w:noVBand="1"/>
                      </w:tblPr>
                      <w:tblGrid>
                        <w:gridCol w:w="147"/>
                      </w:tblGrid>
                      <w:tr w:rsidR="00CC1C06">
                        <w:trPr>
                          <w:tblCellSpacing w:w="0" w:type="dxa"/>
                        </w:trPr>
                        <w:tc>
                          <w:tcPr>
                            <w:tcW w:w="147" w:type="dxa"/>
                            <w:vAlign w:val="center"/>
                            <w:hideMark/>
                          </w:tcPr>
                          <w:p w:rsidR="00CC1C06" w:rsidRDefault="00CC1C06">
                            <w:pPr>
                              <w:spacing w:line="0" w:lineRule="atLeast"/>
                              <w:rPr>
                                <w:sz w:val="18"/>
                              </w:rPr>
                            </w:pPr>
                            <w:r>
                              <w:rPr>
                                <w:sz w:val="18"/>
                              </w:rPr>
                              <w:t>2</w:t>
                            </w:r>
                          </w:p>
                        </w:tc>
                      </w:tr>
                    </w:tbl>
                    <w:p w:rsidR="00CC1C06" w:rsidRDefault="00CC1C06" w:rsidP="00DB5D86">
                      <w:pPr>
                        <w:widowControl/>
                        <w:jc w:val="left"/>
                        <w:rPr>
                          <w:rFonts w:ascii="宋体" w:hAnsi="宋体" w:cs="Times New Roman"/>
                          <w:kern w:val="0"/>
                          <w:sz w:val="24"/>
                          <w:szCs w:val="20"/>
                        </w:rPr>
                      </w:pPr>
                    </w:p>
                  </w:txbxContent>
                </v:textbox>
              </v:shape>
            </w:pict>
          </mc:Fallback>
        </mc:AlternateContent>
      </w:r>
      <w:r w:rsidRPr="00DB5D86">
        <w:rPr>
          <w:rFonts w:ascii="Times New Roman" w:eastAsia="宋体" w:hAnsi="Times New Roman" w:cs="Times New Roman"/>
          <w:noProof/>
          <w:szCs w:val="20"/>
        </w:rPr>
        <mc:AlternateContent>
          <mc:Choice Requires="wps">
            <w:drawing>
              <wp:anchor distT="0" distB="0" distL="114300" distR="114300" simplePos="0" relativeHeight="251716608" behindDoc="0" locked="0" layoutInCell="0" allowOverlap="1" wp14:anchorId="65683E2D" wp14:editId="7530874B">
                <wp:simplePos x="0" y="0"/>
                <wp:positionH relativeFrom="column">
                  <wp:posOffset>1778000</wp:posOffset>
                </wp:positionH>
                <wp:positionV relativeFrom="paragraph">
                  <wp:posOffset>53340</wp:posOffset>
                </wp:positionV>
                <wp:extent cx="266700" cy="241300"/>
                <wp:effectExtent l="0" t="0" r="3175" b="635"/>
                <wp:wrapNone/>
                <wp:docPr id="184" name="Text Box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CellSpacing w:w="0" w:type="dxa"/>
                              <w:tblLayout w:type="fixed"/>
                              <w:tblCellMar>
                                <w:left w:w="0" w:type="dxa"/>
                                <w:right w:w="0" w:type="dxa"/>
                              </w:tblCellMar>
                              <w:tblLook w:val="04A0" w:firstRow="1" w:lastRow="0" w:firstColumn="1" w:lastColumn="0" w:noHBand="0" w:noVBand="1"/>
                            </w:tblPr>
                            <w:tblGrid>
                              <w:gridCol w:w="147"/>
                            </w:tblGrid>
                            <w:tr w:rsidR="00CC1C06">
                              <w:trPr>
                                <w:tblCellSpacing w:w="0" w:type="dxa"/>
                              </w:trPr>
                              <w:tc>
                                <w:tcPr>
                                  <w:tcW w:w="147" w:type="dxa"/>
                                  <w:vAlign w:val="center"/>
                                  <w:hideMark/>
                                </w:tcPr>
                                <w:p w:rsidR="00CC1C06" w:rsidRDefault="00CC1C06">
                                  <w:pPr>
                                    <w:spacing w:line="0" w:lineRule="atLeast"/>
                                    <w:rPr>
                                      <w:sz w:val="18"/>
                                    </w:rPr>
                                  </w:pPr>
                                  <w:r>
                                    <w:rPr>
                                      <w:sz w:val="18"/>
                                    </w:rPr>
                                    <w:t>2</w:t>
                                  </w:r>
                                </w:p>
                              </w:tc>
                            </w:tr>
                          </w:tbl>
                          <w:p w:rsidR="00CC1C06" w:rsidRDefault="00CC1C06" w:rsidP="00DB5D86">
                            <w:pPr>
                              <w:widowControl/>
                              <w:jc w:val="left"/>
                              <w:rPr>
                                <w:rFonts w:ascii="宋体" w:hAnsi="宋体" w:cs="Times New Roman"/>
                                <w:kern w:val="0"/>
                                <w:sz w:val="24"/>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683E2D" id="Text Box 154" o:spid="_x0000_s1043" type="#_x0000_t202" style="position:absolute;left:0;text-align:left;margin-left:140pt;margin-top:4.2pt;width:21pt;height:19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" o:allowincell="f" filled="f" stroked="f">
                <v:textbox>
                  <w:txbxContent>
                    <w:tbl>
                      <w:tblPr>
                        <w:tblW w:w="0" w:type="auto"/>
                        <w:tblCellSpacing w:w="0" w:type="dxa"/>
                        <w:tblLayout w:type="fixed"/>
                        <w:tblCellMar>
                          <w:left w:w="0" w:type="dxa"/>
                          <w:right w:w="0" w:type="dxa"/>
                        </w:tblCellMar>
                        <w:tblLook w:val="04A0" w:firstRow="1" w:lastRow="0" w:firstColumn="1" w:lastColumn="0" w:noHBand="0" w:noVBand="1"/>
                      </w:tblPr>
                      <w:tblGrid>
                        <w:gridCol w:w="147"/>
                      </w:tblGrid>
                      <w:tr w:rsidR="00CC1C06">
                        <w:trPr>
                          <w:tblCellSpacing w:w="0" w:type="dxa"/>
                        </w:trPr>
                        <w:tc>
                          <w:tcPr>
                            <w:tcW w:w="147" w:type="dxa"/>
                            <w:vAlign w:val="center"/>
                            <w:hideMark/>
                          </w:tcPr>
                          <w:p w:rsidR="00CC1C06" w:rsidRDefault="00CC1C06">
                            <w:pPr>
                              <w:spacing w:line="0" w:lineRule="atLeast"/>
                              <w:rPr>
                                <w:sz w:val="18"/>
                              </w:rPr>
                            </w:pPr>
                            <w:r>
                              <w:rPr>
                                <w:sz w:val="18"/>
                              </w:rPr>
                              <w:t>2</w:t>
                            </w:r>
                          </w:p>
                        </w:tc>
                      </w:tr>
                    </w:tbl>
                    <w:p w:rsidR="00CC1C06" w:rsidRDefault="00CC1C06" w:rsidP="00DB5D86">
                      <w:pPr>
                        <w:widowControl/>
                        <w:jc w:val="left"/>
                        <w:rPr>
                          <w:rFonts w:ascii="宋体" w:hAnsi="宋体" w:cs="Times New Roman"/>
                          <w:kern w:val="0"/>
                          <w:sz w:val="24"/>
                          <w:szCs w:val="20"/>
                        </w:rPr>
                      </w:pPr>
                    </w:p>
                  </w:txbxContent>
                </v:textbox>
              </v:shape>
            </w:pict>
          </mc:Fallback>
        </mc:AlternateContent>
      </w:r>
      <w:r w:rsidRPr="00DB5D86">
        <w:rPr>
          <w:rFonts w:ascii="Times New Roman" w:eastAsia="宋体" w:hAnsi="Times New Roman" w:cs="Times New Roman"/>
          <w:noProof/>
          <w:szCs w:val="20"/>
        </w:rPr>
        <mc:AlternateContent>
          <mc:Choice Requires="wps">
            <w:drawing>
              <wp:anchor distT="0" distB="0" distL="114300" distR="114300" simplePos="0" relativeHeight="251717632" behindDoc="0" locked="0" layoutInCell="0" allowOverlap="1" wp14:anchorId="6B26332A" wp14:editId="13015A7E">
                <wp:simplePos x="0" y="0"/>
                <wp:positionH relativeFrom="column">
                  <wp:posOffset>2349500</wp:posOffset>
                </wp:positionH>
                <wp:positionV relativeFrom="paragraph">
                  <wp:posOffset>76200</wp:posOffset>
                </wp:positionV>
                <wp:extent cx="266700" cy="241300"/>
                <wp:effectExtent l="0" t="0" r="3175" b="0"/>
                <wp:wrapNone/>
                <wp:docPr id="183" name="Text Box 1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CellSpacing w:w="0" w:type="dxa"/>
                              <w:tblLayout w:type="fixed"/>
                              <w:tblCellMar>
                                <w:left w:w="0" w:type="dxa"/>
                                <w:right w:w="0" w:type="dxa"/>
                              </w:tblCellMar>
                              <w:tblLook w:val="04A0" w:firstRow="1" w:lastRow="0" w:firstColumn="1" w:lastColumn="0" w:noHBand="0" w:noVBand="1"/>
                            </w:tblPr>
                            <w:tblGrid>
                              <w:gridCol w:w="147"/>
                            </w:tblGrid>
                            <w:tr w:rsidR="00CC1C06">
                              <w:trPr>
                                <w:tblCellSpacing w:w="0" w:type="dxa"/>
                              </w:trPr>
                              <w:tc>
                                <w:tcPr>
                                  <w:tcW w:w="147" w:type="dxa"/>
                                  <w:vAlign w:val="center"/>
                                  <w:hideMark/>
                                </w:tcPr>
                                <w:p w:rsidR="00CC1C06" w:rsidRDefault="00CC1C06">
                                  <w:pPr>
                                    <w:spacing w:line="0" w:lineRule="atLeast"/>
                                    <w:rPr>
                                      <w:sz w:val="18"/>
                                    </w:rPr>
                                  </w:pPr>
                                  <w:r>
                                    <w:rPr>
                                      <w:sz w:val="18"/>
                                    </w:rPr>
                                    <w:t>2</w:t>
                                  </w:r>
                                </w:p>
                              </w:tc>
                            </w:tr>
                          </w:tbl>
                          <w:p w:rsidR="00CC1C06" w:rsidRDefault="00CC1C06" w:rsidP="00DB5D86">
                            <w:pPr>
                              <w:widowControl/>
                              <w:jc w:val="left"/>
                              <w:rPr>
                                <w:rFonts w:ascii="宋体" w:hAnsi="宋体" w:cs="Times New Roman"/>
                                <w:kern w:val="0"/>
                                <w:sz w:val="24"/>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26332A" id="Text Box 155" o:spid="_x0000_s1044" type="#_x0000_t202" style="position:absolute;left:0;text-align:left;margin-left:185pt;margin-top:6pt;width:21pt;height:19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" o:allowincell="f" filled="f" stroked="f">
                <v:textbox>
                  <w:txbxContent>
                    <w:tbl>
                      <w:tblPr>
                        <w:tblW w:w="0" w:type="auto"/>
                        <w:tblCellSpacing w:w="0" w:type="dxa"/>
                        <w:tblLayout w:type="fixed"/>
                        <w:tblCellMar>
                          <w:left w:w="0" w:type="dxa"/>
                          <w:right w:w="0" w:type="dxa"/>
                        </w:tblCellMar>
                        <w:tblLook w:val="04A0" w:firstRow="1" w:lastRow="0" w:firstColumn="1" w:lastColumn="0" w:noHBand="0" w:noVBand="1"/>
                      </w:tblPr>
                      <w:tblGrid>
                        <w:gridCol w:w="147"/>
                      </w:tblGrid>
                      <w:tr w:rsidR="00CC1C06">
                        <w:trPr>
                          <w:tblCellSpacing w:w="0" w:type="dxa"/>
                        </w:trPr>
                        <w:tc>
                          <w:tcPr>
                            <w:tcW w:w="147" w:type="dxa"/>
                            <w:vAlign w:val="center"/>
                            <w:hideMark/>
                          </w:tcPr>
                          <w:p w:rsidR="00CC1C06" w:rsidRDefault="00CC1C06">
                            <w:pPr>
                              <w:spacing w:line="0" w:lineRule="atLeast"/>
                              <w:rPr>
                                <w:sz w:val="18"/>
                              </w:rPr>
                            </w:pPr>
                            <w:r>
                              <w:rPr>
                                <w:sz w:val="18"/>
                              </w:rPr>
                              <w:t>2</w:t>
                            </w:r>
                          </w:p>
                        </w:tc>
                      </w:tr>
                    </w:tbl>
                    <w:p w:rsidR="00CC1C06" w:rsidRDefault="00CC1C06" w:rsidP="00DB5D86">
                      <w:pPr>
                        <w:widowControl/>
                        <w:jc w:val="left"/>
                        <w:rPr>
                          <w:rFonts w:ascii="宋体" w:hAnsi="宋体" w:cs="Times New Roman"/>
                          <w:kern w:val="0"/>
                          <w:sz w:val="24"/>
                          <w:szCs w:val="20"/>
                        </w:rPr>
                      </w:pPr>
                    </w:p>
                  </w:txbxContent>
                </v:textbox>
              </v:shape>
            </w:pict>
          </mc:Fallback>
        </mc:AlternateContent>
      </w:r>
      <w:r w:rsidRPr="00DB5D86">
        <w:rPr>
          <w:rFonts w:ascii="Times New Roman" w:eastAsia="宋体" w:hAnsi="Times New Roman" w:cs="Times New Roman"/>
          <w:noProof/>
          <w:szCs w:val="20"/>
        </w:rPr>
        <mc:AlternateContent>
          <mc:Choice Requires="wps">
            <w:drawing>
              <wp:anchor distT="0" distB="0" distL="114300" distR="114300" simplePos="0" relativeHeight="251718656" behindDoc="0" locked="0" layoutInCell="0" allowOverlap="1" wp14:anchorId="3385C4E6" wp14:editId="4CC9E45D">
                <wp:simplePos x="0" y="0"/>
                <wp:positionH relativeFrom="column">
                  <wp:posOffset>2578100</wp:posOffset>
                </wp:positionH>
                <wp:positionV relativeFrom="paragraph">
                  <wp:posOffset>358140</wp:posOffset>
                </wp:positionV>
                <wp:extent cx="266700" cy="266700"/>
                <wp:effectExtent l="0" t="0" r="3175" b="3810"/>
                <wp:wrapNone/>
                <wp:docPr id="182" name="Text Box 1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CellSpacing w:w="0" w:type="dxa"/>
                              <w:tblLayout w:type="fixed"/>
                              <w:tblCellMar>
                                <w:left w:w="0" w:type="dxa"/>
                                <w:right w:w="0" w:type="dxa"/>
                              </w:tblCellMar>
                              <w:tblLook w:val="04A0" w:firstRow="1" w:lastRow="0" w:firstColumn="1" w:lastColumn="0" w:noHBand="0" w:noVBand="1"/>
                            </w:tblPr>
                            <w:tblGrid>
                              <w:gridCol w:w="147"/>
                            </w:tblGrid>
                            <w:tr w:rsidR="00CC1C06">
                              <w:trPr>
                                <w:tblCellSpacing w:w="0" w:type="dxa"/>
                              </w:trPr>
                              <w:tc>
                                <w:tcPr>
                                  <w:tcW w:w="147" w:type="dxa"/>
                                  <w:vAlign w:val="center"/>
                                  <w:hideMark/>
                                </w:tcPr>
                                <w:p w:rsidR="00CC1C06" w:rsidRDefault="00CC1C06">
                                  <w:pPr>
                                    <w:spacing w:line="0" w:lineRule="atLeast"/>
                                    <w:rPr>
                                      <w:sz w:val="18"/>
                                    </w:rPr>
                                  </w:pPr>
                                  <w:r>
                                    <w:rPr>
                                      <w:sz w:val="18"/>
                                    </w:rPr>
                                    <w:t>5</w:t>
                                  </w:r>
                                </w:p>
                              </w:tc>
                            </w:tr>
                          </w:tbl>
                          <w:p w:rsidR="00CC1C06" w:rsidRDefault="00CC1C06" w:rsidP="00DB5D86">
                            <w:pPr>
                              <w:widowControl/>
                              <w:jc w:val="left"/>
                              <w:rPr>
                                <w:rFonts w:ascii="宋体" w:hAnsi="宋体" w:cs="Times New Roman"/>
                                <w:kern w:val="0"/>
                                <w:sz w:val="24"/>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85C4E6" id="Text Box 156" o:spid="_x0000_s1045" type="#_x0000_t202" style="position:absolute;left:0;text-align:left;margin-left:203pt;margin-top:28.2pt;width:21pt;height:21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" o:allowincell="f" filled="f" stroked="f">
                <v:textbox>
                  <w:txbxContent>
                    <w:tbl>
                      <w:tblPr>
                        <w:tblW w:w="0" w:type="auto"/>
                        <w:tblCellSpacing w:w="0" w:type="dxa"/>
                        <w:tblLayout w:type="fixed"/>
                        <w:tblCellMar>
                          <w:left w:w="0" w:type="dxa"/>
                          <w:right w:w="0" w:type="dxa"/>
                        </w:tblCellMar>
                        <w:tblLook w:val="04A0" w:firstRow="1" w:lastRow="0" w:firstColumn="1" w:lastColumn="0" w:noHBand="0" w:noVBand="1"/>
                      </w:tblPr>
                      <w:tblGrid>
                        <w:gridCol w:w="147"/>
                      </w:tblGrid>
                      <w:tr w:rsidR="00CC1C06">
                        <w:trPr>
                          <w:tblCellSpacing w:w="0" w:type="dxa"/>
                        </w:trPr>
                        <w:tc>
                          <w:tcPr>
                            <w:tcW w:w="147" w:type="dxa"/>
                            <w:vAlign w:val="center"/>
                            <w:hideMark/>
                          </w:tcPr>
                          <w:p w:rsidR="00CC1C06" w:rsidRDefault="00CC1C06">
                            <w:pPr>
                              <w:spacing w:line="0" w:lineRule="atLeast"/>
                              <w:rPr>
                                <w:sz w:val="18"/>
                              </w:rPr>
                            </w:pPr>
                            <w:r>
                              <w:rPr>
                                <w:sz w:val="18"/>
                              </w:rPr>
                              <w:t>5</w:t>
                            </w:r>
                          </w:p>
                        </w:tc>
                      </w:tr>
                    </w:tbl>
                    <w:p w:rsidR="00CC1C06" w:rsidRDefault="00CC1C06" w:rsidP="00DB5D86">
                      <w:pPr>
                        <w:widowControl/>
                        <w:jc w:val="left"/>
                        <w:rPr>
                          <w:rFonts w:ascii="宋体" w:hAnsi="宋体" w:cs="Times New Roman"/>
                          <w:kern w:val="0"/>
                          <w:sz w:val="24"/>
                          <w:szCs w:val="20"/>
                        </w:rPr>
                      </w:pPr>
                    </w:p>
                  </w:txbxContent>
                </v:textbox>
              </v:shape>
            </w:pict>
          </mc:Fallback>
        </mc:AlternateContent>
      </w:r>
      <w:r w:rsidRPr="00DB5D86">
        <w:rPr>
          <w:rFonts w:ascii="Times New Roman" w:eastAsia="宋体" w:hAnsi="Times New Roman" w:cs="Times New Roman"/>
          <w:noProof/>
          <w:szCs w:val="20"/>
        </w:rPr>
        <mc:AlternateContent>
          <mc:Choice Requires="wps">
            <w:drawing>
              <wp:anchor distT="0" distB="0" distL="114300" distR="114300" simplePos="0" relativeHeight="251719680" behindDoc="0" locked="0" layoutInCell="0" allowOverlap="1" wp14:anchorId="2DDF8219" wp14:editId="319CE205">
                <wp:simplePos x="0" y="0"/>
                <wp:positionH relativeFrom="column">
                  <wp:posOffset>3454400</wp:posOffset>
                </wp:positionH>
                <wp:positionV relativeFrom="paragraph">
                  <wp:posOffset>358140</wp:posOffset>
                </wp:positionV>
                <wp:extent cx="266700" cy="266700"/>
                <wp:effectExtent l="0" t="0" r="3175" b="3810"/>
                <wp:wrapNone/>
                <wp:docPr id="177" name="Text Box 1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CellSpacing w:w="0" w:type="dxa"/>
                              <w:tblLayout w:type="fixed"/>
                              <w:tblCellMar>
                                <w:left w:w="0" w:type="dxa"/>
                                <w:right w:w="0" w:type="dxa"/>
                              </w:tblCellMar>
                              <w:tblLook w:val="04A0" w:firstRow="1" w:lastRow="0" w:firstColumn="1" w:lastColumn="0" w:noHBand="0" w:noVBand="1"/>
                            </w:tblPr>
                            <w:tblGrid>
                              <w:gridCol w:w="147"/>
                            </w:tblGrid>
                            <w:tr w:rsidR="00CC1C06">
                              <w:trPr>
                                <w:tblCellSpacing w:w="0" w:type="dxa"/>
                              </w:trPr>
                              <w:tc>
                                <w:tcPr>
                                  <w:tcW w:w="147" w:type="dxa"/>
                                  <w:vAlign w:val="center"/>
                                  <w:hideMark/>
                                </w:tcPr>
                                <w:p w:rsidR="00CC1C06" w:rsidRDefault="00CC1C06">
                                  <w:pPr>
                                    <w:spacing w:line="0" w:lineRule="atLeast"/>
                                    <w:rPr>
                                      <w:sz w:val="18"/>
                                    </w:rPr>
                                  </w:pPr>
                                  <w:r>
                                    <w:rPr>
                                      <w:sz w:val="18"/>
                                    </w:rPr>
                                    <w:t>5</w:t>
                                  </w:r>
                                </w:p>
                              </w:tc>
                            </w:tr>
                          </w:tbl>
                          <w:p w:rsidR="00CC1C06" w:rsidRDefault="00CC1C06" w:rsidP="00DB5D86">
                            <w:pPr>
                              <w:widowControl/>
                              <w:jc w:val="left"/>
                              <w:rPr>
                                <w:rFonts w:ascii="宋体" w:hAnsi="宋体" w:cs="Times New Roman"/>
                                <w:kern w:val="0"/>
                                <w:sz w:val="24"/>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DF8219" id="Text Box 157" o:spid="_x0000_s1046" type="#_x0000_t202" style="position:absolute;left:0;text-align:left;margin-left:272pt;margin-top:28.2pt;width:21pt;height:21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" o:allowincell="f" filled="f" stroked="f">
                <v:textbox>
                  <w:txbxContent>
                    <w:tbl>
                      <w:tblPr>
                        <w:tblW w:w="0" w:type="auto"/>
                        <w:tblCellSpacing w:w="0" w:type="dxa"/>
                        <w:tblLayout w:type="fixed"/>
                        <w:tblCellMar>
                          <w:left w:w="0" w:type="dxa"/>
                          <w:right w:w="0" w:type="dxa"/>
                        </w:tblCellMar>
                        <w:tblLook w:val="04A0" w:firstRow="1" w:lastRow="0" w:firstColumn="1" w:lastColumn="0" w:noHBand="0" w:noVBand="1"/>
                      </w:tblPr>
                      <w:tblGrid>
                        <w:gridCol w:w="147"/>
                      </w:tblGrid>
                      <w:tr w:rsidR="00CC1C06">
                        <w:trPr>
                          <w:tblCellSpacing w:w="0" w:type="dxa"/>
                        </w:trPr>
                        <w:tc>
                          <w:tcPr>
                            <w:tcW w:w="147" w:type="dxa"/>
                            <w:vAlign w:val="center"/>
                            <w:hideMark/>
                          </w:tcPr>
                          <w:p w:rsidR="00CC1C06" w:rsidRDefault="00CC1C06">
                            <w:pPr>
                              <w:spacing w:line="0" w:lineRule="atLeast"/>
                              <w:rPr>
                                <w:sz w:val="18"/>
                              </w:rPr>
                            </w:pPr>
                            <w:r>
                              <w:rPr>
                                <w:sz w:val="18"/>
                              </w:rPr>
                              <w:t>5</w:t>
                            </w:r>
                          </w:p>
                        </w:tc>
                      </w:tr>
                    </w:tbl>
                    <w:p w:rsidR="00CC1C06" w:rsidRDefault="00CC1C06" w:rsidP="00DB5D86">
                      <w:pPr>
                        <w:widowControl/>
                        <w:jc w:val="left"/>
                        <w:rPr>
                          <w:rFonts w:ascii="宋体" w:hAnsi="宋体" w:cs="Times New Roman"/>
                          <w:kern w:val="0"/>
                          <w:sz w:val="24"/>
                          <w:szCs w:val="20"/>
                        </w:rPr>
                      </w:pPr>
                    </w:p>
                  </w:txbxContent>
                </v:textbox>
              </v:shape>
            </w:pict>
          </mc:Fallback>
        </mc:AlternateContent>
      </w:r>
      <w:r w:rsidRPr="00DB5D86">
        <w:rPr>
          <w:rFonts w:ascii="Times New Roman" w:eastAsia="宋体" w:hAnsi="Times New Roman" w:cs="Times New Roman"/>
          <w:noProof/>
          <w:szCs w:val="20"/>
        </w:rPr>
        <mc:AlternateContent>
          <mc:Choice Requires="wps">
            <w:drawing>
              <wp:anchor distT="0" distB="0" distL="114300" distR="114300" simplePos="0" relativeHeight="251721728" behindDoc="0" locked="0" layoutInCell="0" allowOverlap="1" wp14:anchorId="728ECB0D" wp14:editId="7B0B0B9F">
                <wp:simplePos x="0" y="0"/>
                <wp:positionH relativeFrom="column">
                  <wp:posOffset>3238500</wp:posOffset>
                </wp:positionH>
                <wp:positionV relativeFrom="paragraph">
                  <wp:posOffset>76200</wp:posOffset>
                </wp:positionV>
                <wp:extent cx="266700" cy="241300"/>
                <wp:effectExtent l="0" t="0" r="0" b="0"/>
                <wp:wrapNone/>
                <wp:docPr id="176" name="Text Box 1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CellSpacing w:w="0" w:type="dxa"/>
                              <w:tblLayout w:type="fixed"/>
                              <w:tblCellMar>
                                <w:left w:w="0" w:type="dxa"/>
                                <w:right w:w="0" w:type="dxa"/>
                              </w:tblCellMar>
                              <w:tblLook w:val="04A0" w:firstRow="1" w:lastRow="0" w:firstColumn="1" w:lastColumn="0" w:noHBand="0" w:noVBand="1"/>
                            </w:tblPr>
                            <w:tblGrid>
                              <w:gridCol w:w="147"/>
                            </w:tblGrid>
                            <w:tr w:rsidR="00CC1C06">
                              <w:trPr>
                                <w:tblCellSpacing w:w="0" w:type="dxa"/>
                              </w:trPr>
                              <w:tc>
                                <w:tcPr>
                                  <w:tcW w:w="147" w:type="dxa"/>
                                  <w:vAlign w:val="center"/>
                                  <w:hideMark/>
                                </w:tcPr>
                                <w:p w:rsidR="00CC1C06" w:rsidRDefault="00CC1C06">
                                  <w:pPr>
                                    <w:spacing w:line="0" w:lineRule="atLeast"/>
                                    <w:rPr>
                                      <w:sz w:val="18"/>
                                    </w:rPr>
                                  </w:pPr>
                                  <w:r>
                                    <w:rPr>
                                      <w:sz w:val="18"/>
                                    </w:rPr>
                                    <w:t>2</w:t>
                                  </w:r>
                                </w:p>
                              </w:tc>
                            </w:tr>
                          </w:tbl>
                          <w:p w:rsidR="00CC1C06" w:rsidRDefault="00CC1C06" w:rsidP="00DB5D86">
                            <w:pPr>
                              <w:widowControl/>
                              <w:jc w:val="left"/>
                              <w:rPr>
                                <w:rFonts w:ascii="宋体" w:hAnsi="宋体" w:cs="Times New Roman"/>
                                <w:kern w:val="0"/>
                                <w:sz w:val="24"/>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8ECB0D" id="Text Box 159" o:spid="_x0000_s1047" type="#_x0000_t202" style="position:absolute;left:0;text-align:left;margin-left:255pt;margin-top:6pt;width:21pt;height:19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" o:allowincell="f" filled="f" stroked="f">
                <v:textbox>
                  <w:txbxContent>
                    <w:tbl>
                      <w:tblPr>
                        <w:tblW w:w="0" w:type="auto"/>
                        <w:tblCellSpacing w:w="0" w:type="dxa"/>
                        <w:tblLayout w:type="fixed"/>
                        <w:tblCellMar>
                          <w:left w:w="0" w:type="dxa"/>
                          <w:right w:w="0" w:type="dxa"/>
                        </w:tblCellMar>
                        <w:tblLook w:val="04A0" w:firstRow="1" w:lastRow="0" w:firstColumn="1" w:lastColumn="0" w:noHBand="0" w:noVBand="1"/>
                      </w:tblPr>
                      <w:tblGrid>
                        <w:gridCol w:w="147"/>
                      </w:tblGrid>
                      <w:tr w:rsidR="00CC1C06">
                        <w:trPr>
                          <w:tblCellSpacing w:w="0" w:type="dxa"/>
                        </w:trPr>
                        <w:tc>
                          <w:tcPr>
                            <w:tcW w:w="147" w:type="dxa"/>
                            <w:vAlign w:val="center"/>
                            <w:hideMark/>
                          </w:tcPr>
                          <w:p w:rsidR="00CC1C06" w:rsidRDefault="00CC1C06">
                            <w:pPr>
                              <w:spacing w:line="0" w:lineRule="atLeast"/>
                              <w:rPr>
                                <w:sz w:val="18"/>
                              </w:rPr>
                            </w:pPr>
                            <w:r>
                              <w:rPr>
                                <w:sz w:val="18"/>
                              </w:rPr>
                              <w:t>2</w:t>
                            </w:r>
                          </w:p>
                        </w:tc>
                      </w:tr>
                    </w:tbl>
                    <w:p w:rsidR="00CC1C06" w:rsidRDefault="00CC1C06" w:rsidP="00DB5D86">
                      <w:pPr>
                        <w:widowControl/>
                        <w:jc w:val="left"/>
                        <w:rPr>
                          <w:rFonts w:ascii="宋体" w:hAnsi="宋体" w:cs="Times New Roman"/>
                          <w:kern w:val="0"/>
                          <w:sz w:val="24"/>
                          <w:szCs w:val="20"/>
                        </w:rPr>
                      </w:pPr>
                    </w:p>
                  </w:txbxContent>
                </v:textbox>
              </v:shape>
            </w:pict>
          </mc:Fallback>
        </mc:AlternateContent>
      </w:r>
      <w:r w:rsidRPr="00DB5D86">
        <w:rPr>
          <w:rFonts w:ascii="Times New Roman" w:eastAsia="宋体" w:hAnsi="Times New Roman" w:cs="Times New Roman"/>
          <w:noProof/>
          <w:szCs w:val="20"/>
        </w:rPr>
        <mc:AlternateContent>
          <mc:Choice Requires="wps">
            <w:drawing>
              <wp:anchor distT="0" distB="0" distL="114300" distR="114300" simplePos="0" relativeHeight="251723776" behindDoc="0" locked="0" layoutInCell="0" allowOverlap="1" wp14:anchorId="6B10A6FC" wp14:editId="7F8ACF07">
                <wp:simplePos x="0" y="0"/>
                <wp:positionH relativeFrom="column">
                  <wp:posOffset>2857500</wp:posOffset>
                </wp:positionH>
                <wp:positionV relativeFrom="paragraph">
                  <wp:posOffset>617220</wp:posOffset>
                </wp:positionV>
                <wp:extent cx="254000" cy="241300"/>
                <wp:effectExtent l="0" t="0" r="3175" b="0"/>
                <wp:wrapNone/>
                <wp:docPr id="175" name="Text Box 1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CellSpacing w:w="0" w:type="dxa"/>
                              <w:tblLayout w:type="fixed"/>
                              <w:tblCellMar>
                                <w:left w:w="0" w:type="dxa"/>
                                <w:right w:w="0" w:type="dxa"/>
                              </w:tblCellMar>
                              <w:tblLook w:val="04A0" w:firstRow="1" w:lastRow="0" w:firstColumn="1" w:lastColumn="0" w:noHBand="0" w:noVBand="1"/>
                            </w:tblPr>
                            <w:tblGrid>
                              <w:gridCol w:w="127"/>
                            </w:tblGrid>
                            <w:tr w:rsidR="00CC1C06">
                              <w:trPr>
                                <w:tblCellSpacing w:w="0" w:type="dxa"/>
                              </w:trPr>
                              <w:tc>
                                <w:tcPr>
                                  <w:tcW w:w="127" w:type="dxa"/>
                                  <w:vAlign w:val="center"/>
                                  <w:hideMark/>
                                </w:tcPr>
                                <w:p w:rsidR="00CC1C06" w:rsidRDefault="00CC1C06">
                                  <w:pPr>
                                    <w:spacing w:line="0" w:lineRule="atLeast"/>
                                    <w:rPr>
                                      <w:sz w:val="18"/>
                                    </w:rPr>
                                  </w:pPr>
                                  <w:r>
                                    <w:rPr>
                                      <w:sz w:val="18"/>
                                    </w:rPr>
                                    <w:t>8</w:t>
                                  </w:r>
                                </w:p>
                              </w:tc>
                            </w:tr>
                          </w:tbl>
                          <w:p w:rsidR="00CC1C06" w:rsidRDefault="00CC1C06" w:rsidP="00DB5D86">
                            <w:pPr>
                              <w:widowControl/>
                              <w:jc w:val="left"/>
                              <w:rPr>
                                <w:rFonts w:ascii="宋体" w:hAnsi="宋体" w:cs="Times New Roman"/>
                                <w:kern w:val="0"/>
                                <w:sz w:val="24"/>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10A6FC" id="Text Box 161" o:spid="_x0000_s1048" type="#_x0000_t202" style="position:absolute;left:0;text-align:left;margin-left:225pt;margin-top:48.6pt;width:20pt;height:19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" o:allowincell="f" filled="f" stroked="f">
                <v:textbox>
                  <w:txbxContent>
                    <w:tbl>
                      <w:tblPr>
                        <w:tblW w:w="0" w:type="auto"/>
                        <w:tblCellSpacing w:w="0" w:type="dxa"/>
                        <w:tblLayout w:type="fixed"/>
                        <w:tblCellMar>
                          <w:left w:w="0" w:type="dxa"/>
                          <w:right w:w="0" w:type="dxa"/>
                        </w:tblCellMar>
                        <w:tblLook w:val="04A0" w:firstRow="1" w:lastRow="0" w:firstColumn="1" w:lastColumn="0" w:noHBand="0" w:noVBand="1"/>
                      </w:tblPr>
                      <w:tblGrid>
                        <w:gridCol w:w="127"/>
                      </w:tblGrid>
                      <w:tr w:rsidR="00CC1C06">
                        <w:trPr>
                          <w:tblCellSpacing w:w="0" w:type="dxa"/>
                        </w:trPr>
                        <w:tc>
                          <w:tcPr>
                            <w:tcW w:w="127" w:type="dxa"/>
                            <w:vAlign w:val="center"/>
                            <w:hideMark/>
                          </w:tcPr>
                          <w:p w:rsidR="00CC1C06" w:rsidRDefault="00CC1C06">
                            <w:pPr>
                              <w:spacing w:line="0" w:lineRule="atLeast"/>
                              <w:rPr>
                                <w:sz w:val="18"/>
                              </w:rPr>
                            </w:pPr>
                            <w:r>
                              <w:rPr>
                                <w:sz w:val="18"/>
                              </w:rPr>
                              <w:t>8</w:t>
                            </w:r>
                          </w:p>
                        </w:tc>
                      </w:tr>
                    </w:tbl>
                    <w:p w:rsidR="00CC1C06" w:rsidRDefault="00CC1C06" w:rsidP="00DB5D86">
                      <w:pPr>
                        <w:widowControl/>
                        <w:jc w:val="left"/>
                        <w:rPr>
                          <w:rFonts w:ascii="宋体" w:hAnsi="宋体" w:cs="Times New Roman"/>
                          <w:kern w:val="0"/>
                          <w:sz w:val="24"/>
                          <w:szCs w:val="20"/>
                        </w:rPr>
                      </w:pPr>
                    </w:p>
                  </w:txbxContent>
                </v:textbox>
              </v:shape>
            </w:pict>
          </mc:Fallback>
        </mc:AlternateContent>
      </w:r>
      <w:r w:rsidRPr="00DB5D86">
        <w:rPr>
          <w:rFonts w:ascii="Times New Roman" w:eastAsia="宋体" w:hAnsi="Times New Roman" w:cs="Times New Roman"/>
          <w:noProof/>
          <w:szCs w:val="20"/>
        </w:rPr>
        <mc:AlternateContent>
          <mc:Choice Requires="wps">
            <w:drawing>
              <wp:anchor distT="0" distB="0" distL="114300" distR="114300" simplePos="0" relativeHeight="251727872" behindDoc="0" locked="0" layoutInCell="1" allowOverlap="1" wp14:anchorId="78E2F5B9" wp14:editId="5C9FFD27">
                <wp:simplePos x="0" y="0"/>
                <wp:positionH relativeFrom="column">
                  <wp:posOffset>1930400</wp:posOffset>
                </wp:positionH>
                <wp:positionV relativeFrom="paragraph">
                  <wp:posOffset>1145540</wp:posOffset>
                </wp:positionV>
                <wp:extent cx="266700" cy="266700"/>
                <wp:effectExtent l="0" t="2540" r="3175" b="0"/>
                <wp:wrapNone/>
                <wp:docPr id="174" name="Text Box 1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CellSpacing w:w="0" w:type="dxa"/>
                              <w:tblLayout w:type="fixed"/>
                              <w:tblCellMar>
                                <w:left w:w="0" w:type="dxa"/>
                                <w:right w:w="0" w:type="dxa"/>
                              </w:tblCellMar>
                              <w:tblLook w:val="04A0" w:firstRow="1" w:lastRow="0" w:firstColumn="1" w:lastColumn="0" w:noHBand="0" w:noVBand="1"/>
                            </w:tblPr>
                            <w:tblGrid>
                              <w:gridCol w:w="147"/>
                            </w:tblGrid>
                            <w:tr w:rsidR="00CC1C06">
                              <w:trPr>
                                <w:tblCellSpacing w:w="0" w:type="dxa"/>
                              </w:trPr>
                              <w:tc>
                                <w:tcPr>
                                  <w:tcW w:w="147" w:type="dxa"/>
                                  <w:vAlign w:val="center"/>
                                  <w:hideMark/>
                                </w:tcPr>
                                <w:p w:rsidR="00CC1C06" w:rsidRDefault="00CC1C06">
                                  <w:pPr>
                                    <w:spacing w:line="0" w:lineRule="atLeast"/>
                                    <w:rPr>
                                      <w:sz w:val="18"/>
                                    </w:rPr>
                                  </w:pPr>
                                  <w:r>
                                    <w:rPr>
                                      <w:sz w:val="18"/>
                                    </w:rPr>
                                    <w:t>5</w:t>
                                  </w:r>
                                </w:p>
                              </w:tc>
                            </w:tr>
                          </w:tbl>
                          <w:p w:rsidR="00CC1C06" w:rsidRDefault="00CC1C06" w:rsidP="00DB5D86">
                            <w:pPr>
                              <w:widowControl/>
                              <w:jc w:val="left"/>
                              <w:rPr>
                                <w:rFonts w:ascii="宋体" w:hAnsi="宋体" w:cs="Times New Roman"/>
                                <w:kern w:val="0"/>
                                <w:sz w:val="24"/>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E2F5B9" id="Text Box 165" o:spid="_x0000_s1049" type="#_x0000_t202" style="position:absolute;left:0;text-align:left;margin-left:152pt;margin-top:90.2pt;width:21pt;height:21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" filled="f" stroked="f">
                <v:textbox>
                  <w:txbxContent>
                    <w:tbl>
                      <w:tblPr>
                        <w:tblW w:w="0" w:type="auto"/>
                        <w:tblCellSpacing w:w="0" w:type="dxa"/>
                        <w:tblLayout w:type="fixed"/>
                        <w:tblCellMar>
                          <w:left w:w="0" w:type="dxa"/>
                          <w:right w:w="0" w:type="dxa"/>
                        </w:tblCellMar>
                        <w:tblLook w:val="04A0" w:firstRow="1" w:lastRow="0" w:firstColumn="1" w:lastColumn="0" w:noHBand="0" w:noVBand="1"/>
                      </w:tblPr>
                      <w:tblGrid>
                        <w:gridCol w:w="147"/>
                      </w:tblGrid>
                      <w:tr w:rsidR="00CC1C06">
                        <w:trPr>
                          <w:tblCellSpacing w:w="0" w:type="dxa"/>
                        </w:trPr>
                        <w:tc>
                          <w:tcPr>
                            <w:tcW w:w="147" w:type="dxa"/>
                            <w:vAlign w:val="center"/>
                            <w:hideMark/>
                          </w:tcPr>
                          <w:p w:rsidR="00CC1C06" w:rsidRDefault="00CC1C06">
                            <w:pPr>
                              <w:spacing w:line="0" w:lineRule="atLeast"/>
                              <w:rPr>
                                <w:sz w:val="18"/>
                              </w:rPr>
                            </w:pPr>
                            <w:r>
                              <w:rPr>
                                <w:sz w:val="18"/>
                              </w:rPr>
                              <w:t>5</w:t>
                            </w:r>
                          </w:p>
                        </w:tc>
                      </w:tr>
                    </w:tbl>
                    <w:p w:rsidR="00CC1C06" w:rsidRDefault="00CC1C06" w:rsidP="00DB5D86">
                      <w:pPr>
                        <w:widowControl/>
                        <w:jc w:val="left"/>
                        <w:rPr>
                          <w:rFonts w:ascii="宋体" w:hAnsi="宋体" w:cs="Times New Roman"/>
                          <w:kern w:val="0"/>
                          <w:sz w:val="24"/>
                          <w:szCs w:val="20"/>
                        </w:rPr>
                      </w:pPr>
                    </w:p>
                  </w:txbxContent>
                </v:textbox>
              </v:shape>
            </w:pict>
          </mc:Fallback>
        </mc:AlternateContent>
      </w:r>
      <w:r w:rsidRPr="00DB5D86">
        <w:rPr>
          <w:rFonts w:ascii="Times New Roman" w:eastAsia="宋体" w:hAnsi="Times New Roman" w:cs="Times New Roman"/>
          <w:noProof/>
          <w:szCs w:val="20"/>
        </w:rPr>
        <mc:AlternateContent>
          <mc:Choice Requires="wps">
            <w:drawing>
              <wp:anchor distT="0" distB="0" distL="114300" distR="114300" simplePos="0" relativeHeight="251728896" behindDoc="0" locked="0" layoutInCell="1" allowOverlap="1" wp14:anchorId="35F9B4DE" wp14:editId="3627805E">
                <wp:simplePos x="0" y="0"/>
                <wp:positionH relativeFrom="column">
                  <wp:posOffset>1714500</wp:posOffset>
                </wp:positionH>
                <wp:positionV relativeFrom="paragraph">
                  <wp:posOffset>861060</wp:posOffset>
                </wp:positionV>
                <wp:extent cx="266700" cy="241300"/>
                <wp:effectExtent l="0" t="3810" r="0" b="2540"/>
                <wp:wrapNone/>
                <wp:docPr id="173" name="Text Box 1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CellSpacing w:w="0" w:type="dxa"/>
                              <w:tblLayout w:type="fixed"/>
                              <w:tblCellMar>
                                <w:left w:w="0" w:type="dxa"/>
                                <w:right w:w="0" w:type="dxa"/>
                              </w:tblCellMar>
                              <w:tblLook w:val="04A0" w:firstRow="1" w:lastRow="0" w:firstColumn="1" w:lastColumn="0" w:noHBand="0" w:noVBand="1"/>
                            </w:tblPr>
                            <w:tblGrid>
                              <w:gridCol w:w="147"/>
                            </w:tblGrid>
                            <w:tr w:rsidR="00CC1C06">
                              <w:trPr>
                                <w:tblCellSpacing w:w="0" w:type="dxa"/>
                              </w:trPr>
                              <w:tc>
                                <w:tcPr>
                                  <w:tcW w:w="147" w:type="dxa"/>
                                  <w:vAlign w:val="center"/>
                                  <w:hideMark/>
                                </w:tcPr>
                                <w:p w:rsidR="00CC1C06" w:rsidRDefault="00CC1C06">
                                  <w:pPr>
                                    <w:spacing w:line="0" w:lineRule="atLeast"/>
                                    <w:rPr>
                                      <w:sz w:val="18"/>
                                    </w:rPr>
                                  </w:pPr>
                                  <w:r>
                                    <w:rPr>
                                      <w:sz w:val="18"/>
                                    </w:rPr>
                                    <w:t>2</w:t>
                                  </w:r>
                                </w:p>
                              </w:tc>
                            </w:tr>
                          </w:tbl>
                          <w:p w:rsidR="00CC1C06" w:rsidRDefault="00CC1C06" w:rsidP="00DB5D86">
                            <w:pPr>
                              <w:widowControl/>
                              <w:jc w:val="left"/>
                              <w:rPr>
                                <w:rFonts w:ascii="宋体" w:hAnsi="宋体" w:cs="Times New Roman"/>
                                <w:kern w:val="0"/>
                                <w:sz w:val="24"/>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F9B4DE" id="Text Box 166" o:spid="_x0000_s1050" type="#_x0000_t202" style="position:absolute;left:0;text-align:left;margin-left:135pt;margin-top:67.8pt;width:21pt;height:19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" filled="f" stroked="f">
                <v:textbox>
                  <w:txbxContent>
                    <w:tbl>
                      <w:tblPr>
                        <w:tblW w:w="0" w:type="auto"/>
                        <w:tblCellSpacing w:w="0" w:type="dxa"/>
                        <w:tblLayout w:type="fixed"/>
                        <w:tblCellMar>
                          <w:left w:w="0" w:type="dxa"/>
                          <w:right w:w="0" w:type="dxa"/>
                        </w:tblCellMar>
                        <w:tblLook w:val="04A0" w:firstRow="1" w:lastRow="0" w:firstColumn="1" w:lastColumn="0" w:noHBand="0" w:noVBand="1"/>
                      </w:tblPr>
                      <w:tblGrid>
                        <w:gridCol w:w="147"/>
                      </w:tblGrid>
                      <w:tr w:rsidR="00CC1C06">
                        <w:trPr>
                          <w:tblCellSpacing w:w="0" w:type="dxa"/>
                        </w:trPr>
                        <w:tc>
                          <w:tcPr>
                            <w:tcW w:w="147" w:type="dxa"/>
                            <w:vAlign w:val="center"/>
                            <w:hideMark/>
                          </w:tcPr>
                          <w:p w:rsidR="00CC1C06" w:rsidRDefault="00CC1C06">
                            <w:pPr>
                              <w:spacing w:line="0" w:lineRule="atLeast"/>
                              <w:rPr>
                                <w:sz w:val="18"/>
                              </w:rPr>
                            </w:pPr>
                            <w:r>
                              <w:rPr>
                                <w:sz w:val="18"/>
                              </w:rPr>
                              <w:t>2</w:t>
                            </w:r>
                          </w:p>
                        </w:tc>
                      </w:tr>
                    </w:tbl>
                    <w:p w:rsidR="00CC1C06" w:rsidRDefault="00CC1C06" w:rsidP="00DB5D86">
                      <w:pPr>
                        <w:widowControl/>
                        <w:jc w:val="left"/>
                        <w:rPr>
                          <w:rFonts w:ascii="宋体" w:hAnsi="宋体" w:cs="Times New Roman"/>
                          <w:kern w:val="0"/>
                          <w:sz w:val="24"/>
                          <w:szCs w:val="20"/>
                        </w:rPr>
                      </w:pPr>
                    </w:p>
                  </w:txbxContent>
                </v:textbox>
              </v:shape>
            </w:pict>
          </mc:Fallback>
        </mc:AlternateContent>
      </w:r>
      <w:r w:rsidRPr="00DB5D86">
        <w:rPr>
          <w:rFonts w:ascii="Times New Roman" w:eastAsia="宋体" w:hAnsi="Times New Roman" w:cs="Times New Roman"/>
          <w:noProof/>
          <w:szCs w:val="20"/>
        </w:rPr>
        <mc:AlternateContent>
          <mc:Choice Requires="wps">
            <w:drawing>
              <wp:anchor distT="0" distB="0" distL="114300" distR="114300" simplePos="0" relativeHeight="251729920" behindDoc="0" locked="0" layoutInCell="1" allowOverlap="1" wp14:anchorId="479C6976" wp14:editId="4CC7620D">
                <wp:simplePos x="0" y="0"/>
                <wp:positionH relativeFrom="column">
                  <wp:posOffset>1333500</wp:posOffset>
                </wp:positionH>
                <wp:positionV relativeFrom="paragraph">
                  <wp:posOffset>1435100</wp:posOffset>
                </wp:positionV>
                <wp:extent cx="254000" cy="241300"/>
                <wp:effectExtent l="0" t="0" r="3175" b="0"/>
                <wp:wrapNone/>
                <wp:docPr id="172" name="Text Box 1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CellSpacing w:w="0" w:type="dxa"/>
                              <w:tblLayout w:type="fixed"/>
                              <w:tblCellMar>
                                <w:left w:w="0" w:type="dxa"/>
                                <w:right w:w="0" w:type="dxa"/>
                              </w:tblCellMar>
                              <w:tblLook w:val="04A0" w:firstRow="1" w:lastRow="0" w:firstColumn="1" w:lastColumn="0" w:noHBand="0" w:noVBand="1"/>
                            </w:tblPr>
                            <w:tblGrid>
                              <w:gridCol w:w="127"/>
                            </w:tblGrid>
                            <w:tr w:rsidR="00CC1C06">
                              <w:trPr>
                                <w:tblCellSpacing w:w="0" w:type="dxa"/>
                              </w:trPr>
                              <w:tc>
                                <w:tcPr>
                                  <w:tcW w:w="127" w:type="dxa"/>
                                  <w:vAlign w:val="center"/>
                                  <w:hideMark/>
                                </w:tcPr>
                                <w:p w:rsidR="00CC1C06" w:rsidRDefault="00CC1C06">
                                  <w:pPr>
                                    <w:spacing w:line="0" w:lineRule="atLeast"/>
                                    <w:rPr>
                                      <w:sz w:val="18"/>
                                    </w:rPr>
                                  </w:pPr>
                                  <w:r>
                                    <w:rPr>
                                      <w:sz w:val="18"/>
                                    </w:rPr>
                                    <w:t>8</w:t>
                                  </w:r>
                                </w:p>
                              </w:tc>
                            </w:tr>
                          </w:tbl>
                          <w:p w:rsidR="00CC1C06" w:rsidRDefault="00CC1C06" w:rsidP="00DB5D86">
                            <w:pPr>
                              <w:widowControl/>
                              <w:jc w:val="left"/>
                              <w:rPr>
                                <w:rFonts w:ascii="宋体" w:hAnsi="宋体" w:cs="Times New Roman"/>
                                <w:kern w:val="0"/>
                                <w:sz w:val="24"/>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9C6976" id="Text Box 167" o:spid="_x0000_s1051" type="#_x0000_t202" style="position:absolute;left:0;text-align:left;margin-left:105pt;margin-top:113pt;width:20pt;height:19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" filled="f" stroked="f">
                <v:textbox>
                  <w:txbxContent>
                    <w:tbl>
                      <w:tblPr>
                        <w:tblW w:w="0" w:type="auto"/>
                        <w:tblCellSpacing w:w="0" w:type="dxa"/>
                        <w:tblLayout w:type="fixed"/>
                        <w:tblCellMar>
                          <w:left w:w="0" w:type="dxa"/>
                          <w:right w:w="0" w:type="dxa"/>
                        </w:tblCellMar>
                        <w:tblLook w:val="04A0" w:firstRow="1" w:lastRow="0" w:firstColumn="1" w:lastColumn="0" w:noHBand="0" w:noVBand="1"/>
                      </w:tblPr>
                      <w:tblGrid>
                        <w:gridCol w:w="127"/>
                      </w:tblGrid>
                      <w:tr w:rsidR="00CC1C06">
                        <w:trPr>
                          <w:tblCellSpacing w:w="0" w:type="dxa"/>
                        </w:trPr>
                        <w:tc>
                          <w:tcPr>
                            <w:tcW w:w="127" w:type="dxa"/>
                            <w:vAlign w:val="center"/>
                            <w:hideMark/>
                          </w:tcPr>
                          <w:p w:rsidR="00CC1C06" w:rsidRDefault="00CC1C06">
                            <w:pPr>
                              <w:spacing w:line="0" w:lineRule="atLeast"/>
                              <w:rPr>
                                <w:sz w:val="18"/>
                              </w:rPr>
                            </w:pPr>
                            <w:r>
                              <w:rPr>
                                <w:sz w:val="18"/>
                              </w:rPr>
                              <w:t>8</w:t>
                            </w:r>
                          </w:p>
                        </w:tc>
                      </w:tr>
                    </w:tbl>
                    <w:p w:rsidR="00CC1C06" w:rsidRDefault="00CC1C06" w:rsidP="00DB5D86">
                      <w:pPr>
                        <w:widowControl/>
                        <w:jc w:val="left"/>
                        <w:rPr>
                          <w:rFonts w:ascii="宋体" w:hAnsi="宋体" w:cs="Times New Roman"/>
                          <w:kern w:val="0"/>
                          <w:sz w:val="24"/>
                          <w:szCs w:val="20"/>
                        </w:rPr>
                      </w:pPr>
                    </w:p>
                  </w:txbxContent>
                </v:textbox>
              </v:shape>
            </w:pict>
          </mc:Fallback>
        </mc:AlternateContent>
      </w:r>
      <w:r w:rsidRPr="00DB5D86">
        <w:rPr>
          <w:rFonts w:ascii="Times New Roman" w:eastAsia="宋体" w:hAnsi="Times New Roman" w:cs="Times New Roman"/>
          <w:noProof/>
          <w:szCs w:val="20"/>
        </w:rPr>
        <mc:AlternateContent>
          <mc:Choice Requires="wps">
            <w:drawing>
              <wp:anchor distT="0" distB="0" distL="114300" distR="114300" simplePos="0" relativeHeight="251730944" behindDoc="0" locked="0" layoutInCell="1" allowOverlap="1" wp14:anchorId="5686B247" wp14:editId="16F77014">
                <wp:simplePos x="0" y="0"/>
                <wp:positionH relativeFrom="column">
                  <wp:posOffset>1498600</wp:posOffset>
                </wp:positionH>
                <wp:positionV relativeFrom="paragraph">
                  <wp:posOffset>1145540</wp:posOffset>
                </wp:positionV>
                <wp:extent cx="254000" cy="241300"/>
                <wp:effectExtent l="3175" t="2540" r="0" b="3810"/>
                <wp:wrapNone/>
                <wp:docPr id="171" name="Text Box 1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CellSpacing w:w="0" w:type="dxa"/>
                              <w:tblLayout w:type="fixed"/>
                              <w:tblCellMar>
                                <w:left w:w="0" w:type="dxa"/>
                                <w:right w:w="0" w:type="dxa"/>
                              </w:tblCellMar>
                              <w:tblLook w:val="04A0" w:firstRow="1" w:lastRow="0" w:firstColumn="1" w:lastColumn="0" w:noHBand="0" w:noVBand="1"/>
                            </w:tblPr>
                            <w:tblGrid>
                              <w:gridCol w:w="127"/>
                            </w:tblGrid>
                            <w:tr w:rsidR="00CC1C06">
                              <w:trPr>
                                <w:tblCellSpacing w:w="0" w:type="dxa"/>
                              </w:trPr>
                              <w:tc>
                                <w:tcPr>
                                  <w:tcW w:w="127" w:type="dxa"/>
                                  <w:vAlign w:val="center"/>
                                  <w:hideMark/>
                                </w:tcPr>
                                <w:p w:rsidR="00CC1C06" w:rsidRDefault="00CC1C06">
                                  <w:pPr>
                                    <w:spacing w:line="0" w:lineRule="atLeast"/>
                                    <w:rPr>
                                      <w:sz w:val="18"/>
                                    </w:rPr>
                                  </w:pPr>
                                  <w:r>
                                    <w:rPr>
                                      <w:sz w:val="18"/>
                                    </w:rPr>
                                    <w:t>3</w:t>
                                  </w:r>
                                </w:p>
                              </w:tc>
                            </w:tr>
                          </w:tbl>
                          <w:p w:rsidR="00CC1C06" w:rsidRDefault="00CC1C06" w:rsidP="00DB5D86">
                            <w:pPr>
                              <w:widowControl/>
                              <w:jc w:val="left"/>
                              <w:rPr>
                                <w:rFonts w:ascii="宋体" w:hAnsi="宋体" w:cs="Times New Roman"/>
                                <w:kern w:val="0"/>
                                <w:sz w:val="24"/>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86B247" id="Text Box 168" o:spid="_x0000_s1052" type="#_x0000_t202" style="position:absolute;left:0;text-align:left;margin-left:118pt;margin-top:90.2pt;width:20pt;height:19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" filled="f" stroked="f">
                <v:textbox>
                  <w:txbxContent>
                    <w:tbl>
                      <w:tblPr>
                        <w:tblW w:w="0" w:type="auto"/>
                        <w:tblCellSpacing w:w="0" w:type="dxa"/>
                        <w:tblLayout w:type="fixed"/>
                        <w:tblCellMar>
                          <w:left w:w="0" w:type="dxa"/>
                          <w:right w:w="0" w:type="dxa"/>
                        </w:tblCellMar>
                        <w:tblLook w:val="04A0" w:firstRow="1" w:lastRow="0" w:firstColumn="1" w:lastColumn="0" w:noHBand="0" w:noVBand="1"/>
                      </w:tblPr>
                      <w:tblGrid>
                        <w:gridCol w:w="127"/>
                      </w:tblGrid>
                      <w:tr w:rsidR="00CC1C06">
                        <w:trPr>
                          <w:tblCellSpacing w:w="0" w:type="dxa"/>
                        </w:trPr>
                        <w:tc>
                          <w:tcPr>
                            <w:tcW w:w="127" w:type="dxa"/>
                            <w:vAlign w:val="center"/>
                            <w:hideMark/>
                          </w:tcPr>
                          <w:p w:rsidR="00CC1C06" w:rsidRDefault="00CC1C06">
                            <w:pPr>
                              <w:spacing w:line="0" w:lineRule="atLeast"/>
                              <w:rPr>
                                <w:sz w:val="18"/>
                              </w:rPr>
                            </w:pPr>
                            <w:r>
                              <w:rPr>
                                <w:sz w:val="18"/>
                              </w:rPr>
                              <w:t>3</w:t>
                            </w:r>
                          </w:p>
                        </w:tc>
                      </w:tr>
                    </w:tbl>
                    <w:p w:rsidR="00CC1C06" w:rsidRDefault="00CC1C06" w:rsidP="00DB5D86">
                      <w:pPr>
                        <w:widowControl/>
                        <w:jc w:val="left"/>
                        <w:rPr>
                          <w:rFonts w:ascii="宋体" w:hAnsi="宋体" w:cs="Times New Roman"/>
                          <w:kern w:val="0"/>
                          <w:sz w:val="24"/>
                          <w:szCs w:val="20"/>
                        </w:rPr>
                      </w:pPr>
                    </w:p>
                  </w:txbxContent>
                </v:textbox>
              </v:shape>
            </w:pict>
          </mc:Fallback>
        </mc:AlternateContent>
      </w:r>
      <w:r w:rsidRPr="00DB5D86">
        <w:rPr>
          <w:rFonts w:ascii="Times New Roman" w:eastAsia="宋体" w:hAnsi="Times New Roman" w:cs="Times New Roman"/>
          <w:noProof/>
          <w:szCs w:val="20"/>
        </w:rPr>
        <mc:AlternateContent>
          <mc:Choice Requires="wps">
            <w:drawing>
              <wp:anchor distT="0" distB="0" distL="114300" distR="114300" simplePos="0" relativeHeight="251731968" behindDoc="0" locked="0" layoutInCell="1" allowOverlap="1" wp14:anchorId="0872228A" wp14:editId="69889F82">
                <wp:simplePos x="0" y="0"/>
                <wp:positionH relativeFrom="column">
                  <wp:posOffset>1625600</wp:posOffset>
                </wp:positionH>
                <wp:positionV relativeFrom="paragraph">
                  <wp:posOffset>1427480</wp:posOffset>
                </wp:positionV>
                <wp:extent cx="254000" cy="241300"/>
                <wp:effectExtent l="0" t="0" r="0" b="0"/>
                <wp:wrapNone/>
                <wp:docPr id="170" name="Text Box 1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CellSpacing w:w="0" w:type="dxa"/>
                              <w:tblLayout w:type="fixed"/>
                              <w:tblCellMar>
                                <w:left w:w="0" w:type="dxa"/>
                                <w:right w:w="0" w:type="dxa"/>
                              </w:tblCellMar>
                              <w:tblLook w:val="04A0" w:firstRow="1" w:lastRow="0" w:firstColumn="1" w:lastColumn="0" w:noHBand="0" w:noVBand="1"/>
                            </w:tblPr>
                            <w:tblGrid>
                              <w:gridCol w:w="127"/>
                            </w:tblGrid>
                            <w:tr w:rsidR="00CC1C06">
                              <w:trPr>
                                <w:tblCellSpacing w:w="0" w:type="dxa"/>
                              </w:trPr>
                              <w:tc>
                                <w:tcPr>
                                  <w:tcW w:w="127" w:type="dxa"/>
                                  <w:vAlign w:val="center"/>
                                  <w:hideMark/>
                                </w:tcPr>
                                <w:p w:rsidR="00CC1C06" w:rsidRDefault="00CC1C06">
                                  <w:pPr>
                                    <w:spacing w:line="0" w:lineRule="atLeast"/>
                                    <w:rPr>
                                      <w:sz w:val="18"/>
                                    </w:rPr>
                                  </w:pPr>
                                  <w:r>
                                    <w:rPr>
                                      <w:sz w:val="18"/>
                                    </w:rPr>
                                    <w:t>4</w:t>
                                  </w:r>
                                </w:p>
                              </w:tc>
                            </w:tr>
                          </w:tbl>
                          <w:p w:rsidR="00CC1C06" w:rsidRDefault="00CC1C06" w:rsidP="00DB5D86">
                            <w:pPr>
                              <w:widowControl/>
                              <w:jc w:val="left"/>
                              <w:rPr>
                                <w:rFonts w:ascii="宋体" w:hAnsi="宋体" w:cs="Times New Roman"/>
                                <w:kern w:val="0"/>
                                <w:sz w:val="24"/>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72228A" id="Text Box 169" o:spid="_x0000_s1053" type="#_x0000_t202" style="position:absolute;left:0;text-align:left;margin-left:128pt;margin-top:112.4pt;width:20pt;height:19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" filled="f" stroked="f">
                <v:textbox>
                  <w:txbxContent>
                    <w:tbl>
                      <w:tblPr>
                        <w:tblW w:w="0" w:type="auto"/>
                        <w:tblCellSpacing w:w="0" w:type="dxa"/>
                        <w:tblLayout w:type="fixed"/>
                        <w:tblCellMar>
                          <w:left w:w="0" w:type="dxa"/>
                          <w:right w:w="0" w:type="dxa"/>
                        </w:tblCellMar>
                        <w:tblLook w:val="04A0" w:firstRow="1" w:lastRow="0" w:firstColumn="1" w:lastColumn="0" w:noHBand="0" w:noVBand="1"/>
                      </w:tblPr>
                      <w:tblGrid>
                        <w:gridCol w:w="127"/>
                      </w:tblGrid>
                      <w:tr w:rsidR="00CC1C06">
                        <w:trPr>
                          <w:tblCellSpacing w:w="0" w:type="dxa"/>
                        </w:trPr>
                        <w:tc>
                          <w:tcPr>
                            <w:tcW w:w="127" w:type="dxa"/>
                            <w:vAlign w:val="center"/>
                            <w:hideMark/>
                          </w:tcPr>
                          <w:p w:rsidR="00CC1C06" w:rsidRDefault="00CC1C06">
                            <w:pPr>
                              <w:spacing w:line="0" w:lineRule="atLeast"/>
                              <w:rPr>
                                <w:sz w:val="18"/>
                              </w:rPr>
                            </w:pPr>
                            <w:r>
                              <w:rPr>
                                <w:sz w:val="18"/>
                              </w:rPr>
                              <w:t>4</w:t>
                            </w:r>
                          </w:p>
                        </w:tc>
                      </w:tr>
                    </w:tbl>
                    <w:p w:rsidR="00CC1C06" w:rsidRDefault="00CC1C06" w:rsidP="00DB5D86">
                      <w:pPr>
                        <w:widowControl/>
                        <w:jc w:val="left"/>
                        <w:rPr>
                          <w:rFonts w:ascii="宋体" w:hAnsi="宋体" w:cs="Times New Roman"/>
                          <w:kern w:val="0"/>
                          <w:sz w:val="24"/>
                          <w:szCs w:val="20"/>
                        </w:rPr>
                      </w:pPr>
                    </w:p>
                  </w:txbxContent>
                </v:textbox>
              </v:shape>
            </w:pict>
          </mc:Fallback>
        </mc:AlternateContent>
      </w:r>
      <w:r w:rsidRPr="00DB5D86">
        <w:rPr>
          <w:rFonts w:ascii="Times New Roman" w:eastAsia="宋体" w:hAnsi="Times New Roman" w:cs="Times New Roman"/>
          <w:noProof/>
          <w:szCs w:val="20"/>
        </w:rPr>
        <mc:AlternateContent>
          <mc:Choice Requires="wps">
            <w:drawing>
              <wp:anchor distT="0" distB="0" distL="114300" distR="114300" simplePos="0" relativeHeight="251732992" behindDoc="0" locked="0" layoutInCell="1" allowOverlap="1" wp14:anchorId="1DA3CC52" wp14:editId="7FE8ED19">
                <wp:simplePos x="0" y="0"/>
                <wp:positionH relativeFrom="column">
                  <wp:posOffset>914400</wp:posOffset>
                </wp:positionH>
                <wp:positionV relativeFrom="paragraph">
                  <wp:posOffset>1241425</wp:posOffset>
                </wp:positionV>
                <wp:extent cx="317500" cy="635"/>
                <wp:effectExtent l="9525" t="41275" r="15875" b="43815"/>
                <wp:wrapNone/>
                <wp:docPr id="169" name="Line 1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7500" cy="635"/>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FBE2AF" id="Line 170" o:spid="_x0000_s1026" style="position:absolute;left:0;text-align:lef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97.75pt" to="97pt,9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">
                <v:stroke endarrow="block" endarrowwidth="narrow"/>
              </v:line>
            </w:pict>
          </mc:Fallback>
        </mc:AlternateContent>
      </w:r>
      <w:r w:rsidRPr="00DB5D86">
        <w:rPr>
          <w:rFonts w:ascii="Times New Roman" w:eastAsia="宋体" w:hAnsi="Times New Roman" w:cs="Times New Roman"/>
          <w:noProof/>
          <w:szCs w:val="20"/>
        </w:rPr>
        <mc:AlternateContent>
          <mc:Choice Requires="wps">
            <w:drawing>
              <wp:anchor distT="0" distB="0" distL="114300" distR="114300" simplePos="0" relativeHeight="251671552" behindDoc="0" locked="0" layoutInCell="0" allowOverlap="1" wp14:anchorId="2FE22481" wp14:editId="39D55E09">
                <wp:simplePos x="0" y="0"/>
                <wp:positionH relativeFrom="column">
                  <wp:posOffset>3911600</wp:posOffset>
                </wp:positionH>
                <wp:positionV relativeFrom="paragraph">
                  <wp:posOffset>525780</wp:posOffset>
                </wp:positionV>
                <wp:extent cx="88900" cy="152400"/>
                <wp:effectExtent l="6350" t="11430" r="9525" b="7620"/>
                <wp:wrapNone/>
                <wp:docPr id="168" name="Line 1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8900" cy="152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C6AB2F" id="Line 110" o:spid="_x0000_s1026" style="position:absolute;left:0;text-align:lef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8pt,41.4pt" to="315pt,5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" o:allowincell="f"/>
            </w:pict>
          </mc:Fallback>
        </mc:AlternateContent>
      </w:r>
      <w:r w:rsidRPr="00DB5D86">
        <w:rPr>
          <w:rFonts w:ascii="Times New Roman" w:eastAsia="宋体" w:hAnsi="Times New Roman" w:cs="Times New Roman"/>
          <w:noProof/>
          <w:szCs w:val="20"/>
        </w:rPr>
        <mc:AlternateContent>
          <mc:Choice Requires="wps">
            <w:drawing>
              <wp:anchor distT="0" distB="0" distL="114300" distR="114300" simplePos="0" relativeHeight="251672576" behindDoc="0" locked="0" layoutInCell="0" allowOverlap="1" wp14:anchorId="119F43FB" wp14:editId="5F56D38C">
                <wp:simplePos x="0" y="0"/>
                <wp:positionH relativeFrom="column">
                  <wp:posOffset>4076700</wp:posOffset>
                </wp:positionH>
                <wp:positionV relativeFrom="paragraph">
                  <wp:posOffset>525780</wp:posOffset>
                </wp:positionV>
                <wp:extent cx="88900" cy="165100"/>
                <wp:effectExtent l="9525" t="11430" r="6350" b="13970"/>
                <wp:wrapNone/>
                <wp:docPr id="167" name="Line 1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8900" cy="1651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D18543" id="Line 111" o:spid="_x0000_s1026" style="position:absolute;left:0;text-align:lef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1pt,41.4pt" to="328pt,5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" o:allowincell="f"/>
            </w:pict>
          </mc:Fallback>
        </mc:AlternateContent>
      </w:r>
      <w:r w:rsidRPr="00DB5D86">
        <w:rPr>
          <w:rFonts w:ascii="Times New Roman" w:eastAsia="宋体" w:hAnsi="Times New Roman" w:cs="Times New Roman"/>
          <w:noProof/>
          <w:szCs w:val="20"/>
        </w:rPr>
        <mc:AlternateContent>
          <mc:Choice Requires="wps">
            <w:drawing>
              <wp:anchor distT="0" distB="0" distL="114300" distR="114300" simplePos="0" relativeHeight="251693056" behindDoc="0" locked="0" layoutInCell="0" allowOverlap="1" wp14:anchorId="25FFA2DE" wp14:editId="553599CA">
                <wp:simplePos x="0" y="0"/>
                <wp:positionH relativeFrom="column">
                  <wp:posOffset>4318000</wp:posOffset>
                </wp:positionH>
                <wp:positionV relativeFrom="paragraph">
                  <wp:posOffset>231775</wp:posOffset>
                </wp:positionV>
                <wp:extent cx="127000" cy="177800"/>
                <wp:effectExtent l="12700" t="12700" r="12700" b="9525"/>
                <wp:wrapNone/>
                <wp:docPr id="166" name="Line 1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00" cy="177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76F6C2" id="Line 131" o:spid="_x0000_s1026" style="position:absolute;left:0;text-align:lef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0pt,18.25pt" to="350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" o:allowincell="f"/>
            </w:pict>
          </mc:Fallback>
        </mc:AlternateContent>
      </w:r>
      <w:r w:rsidRPr="00DB5D86">
        <w:rPr>
          <w:rFonts w:ascii="Times New Roman" w:eastAsia="宋体" w:hAnsi="Times New Roman" w:cs="Times New Roman"/>
          <w:noProof/>
          <w:szCs w:val="20"/>
        </w:rPr>
        <mc:AlternateContent>
          <mc:Choice Requires="wps">
            <w:drawing>
              <wp:anchor distT="0" distB="0" distL="114300" distR="114300" simplePos="0" relativeHeight="251694080" behindDoc="0" locked="0" layoutInCell="0" allowOverlap="1" wp14:anchorId="5B17D858" wp14:editId="5B582793">
                <wp:simplePos x="0" y="0"/>
                <wp:positionH relativeFrom="column">
                  <wp:posOffset>4076700</wp:posOffset>
                </wp:positionH>
                <wp:positionV relativeFrom="paragraph">
                  <wp:posOffset>231775</wp:posOffset>
                </wp:positionV>
                <wp:extent cx="152400" cy="190500"/>
                <wp:effectExtent l="9525" t="12700" r="9525" b="6350"/>
                <wp:wrapNone/>
                <wp:docPr id="165" name="Line 1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52400" cy="1905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E696F2" id="Line 132" o:spid="_x0000_s1026" style="position:absolute;left:0;text-align:left;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1pt,18.25pt" to="333pt,3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" o:allowincell="f"/>
            </w:pict>
          </mc:Fallback>
        </mc:AlternateContent>
      </w:r>
      <w:r w:rsidRPr="00DB5D86">
        <w:rPr>
          <w:rFonts w:ascii="Times New Roman" w:eastAsia="宋体" w:hAnsi="Times New Roman" w:cs="Times New Roman"/>
          <w:noProof/>
          <w:szCs w:val="20"/>
        </w:rPr>
        <mc:AlternateContent>
          <mc:Choice Requires="wps">
            <w:drawing>
              <wp:anchor distT="0" distB="0" distL="114300" distR="114300" simplePos="0" relativeHeight="251695104" behindDoc="0" locked="0" layoutInCell="0" allowOverlap="1" wp14:anchorId="3CD37C90" wp14:editId="3EC3496B">
                <wp:simplePos x="0" y="0"/>
                <wp:positionH relativeFrom="column">
                  <wp:posOffset>4178300</wp:posOffset>
                </wp:positionH>
                <wp:positionV relativeFrom="paragraph">
                  <wp:posOffset>88900</wp:posOffset>
                </wp:positionV>
                <wp:extent cx="190500" cy="190500"/>
                <wp:effectExtent l="6350" t="12700" r="12700" b="6350"/>
                <wp:wrapNone/>
                <wp:docPr id="164" name="Oval 1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905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F29892D" id="Oval 133" o:spid="_x0000_s1026" style="position:absolute;left:0;text-align:left;margin-left:329pt;margin-top:7pt;width:15pt;height:1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" o:allowincell="f"/>
            </w:pict>
          </mc:Fallback>
        </mc:AlternateContent>
      </w:r>
      <w:r w:rsidRPr="00DB5D86">
        <w:rPr>
          <w:rFonts w:ascii="Times New Roman" w:eastAsia="宋体" w:hAnsi="Times New Roman" w:cs="Times New Roman"/>
          <w:noProof/>
          <w:szCs w:val="20"/>
        </w:rPr>
        <mc:AlternateContent>
          <mc:Choice Requires="wps">
            <w:drawing>
              <wp:anchor distT="0" distB="0" distL="114300" distR="114300" simplePos="0" relativeHeight="251696128" behindDoc="0" locked="0" layoutInCell="0" allowOverlap="1" wp14:anchorId="185E7CED" wp14:editId="15B94577">
                <wp:simplePos x="0" y="0"/>
                <wp:positionH relativeFrom="column">
                  <wp:posOffset>3949700</wp:posOffset>
                </wp:positionH>
                <wp:positionV relativeFrom="paragraph">
                  <wp:posOffset>383540</wp:posOffset>
                </wp:positionV>
                <wp:extent cx="190500" cy="190500"/>
                <wp:effectExtent l="6350" t="12065" r="12700" b="6985"/>
                <wp:wrapNone/>
                <wp:docPr id="163" name="Oval 1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905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8D9B511" id="Oval 134" o:spid="_x0000_s1026" style="position:absolute;left:0;text-align:left;margin-left:311pt;margin-top:30.2pt;width:15pt;height:1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" o:allowincell="f"/>
            </w:pict>
          </mc:Fallback>
        </mc:AlternateContent>
      </w:r>
      <w:r w:rsidRPr="00DB5D86">
        <w:rPr>
          <w:rFonts w:ascii="Times New Roman" w:eastAsia="宋体" w:hAnsi="Times New Roman" w:cs="Times New Roman"/>
          <w:noProof/>
          <w:szCs w:val="20"/>
        </w:rPr>
        <mc:AlternateContent>
          <mc:Choice Requires="wps">
            <w:drawing>
              <wp:anchor distT="0" distB="0" distL="114300" distR="114300" simplePos="0" relativeHeight="251697152" behindDoc="0" locked="0" layoutInCell="0" allowOverlap="1" wp14:anchorId="7BEB570D" wp14:editId="51863103">
                <wp:simplePos x="0" y="0"/>
                <wp:positionH relativeFrom="column">
                  <wp:posOffset>4381500</wp:posOffset>
                </wp:positionH>
                <wp:positionV relativeFrom="paragraph">
                  <wp:posOffset>383540</wp:posOffset>
                </wp:positionV>
                <wp:extent cx="190500" cy="190500"/>
                <wp:effectExtent l="9525" t="12065" r="9525" b="6985"/>
                <wp:wrapNone/>
                <wp:docPr id="162" name="Oval 1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905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FF90808" id="Oval 135" o:spid="_x0000_s1026" style="position:absolute;left:0;text-align:left;margin-left:345pt;margin-top:30.2pt;width:15pt;height:1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" o:allowincell="f"/>
            </w:pict>
          </mc:Fallback>
        </mc:AlternateContent>
      </w:r>
      <w:r w:rsidRPr="00DB5D86">
        <w:rPr>
          <w:rFonts w:ascii="Times New Roman" w:eastAsia="宋体" w:hAnsi="Times New Roman" w:cs="Times New Roman"/>
          <w:noProof/>
          <w:szCs w:val="20"/>
        </w:rPr>
        <mc:AlternateContent>
          <mc:Choice Requires="wps">
            <w:drawing>
              <wp:anchor distT="0" distB="0" distL="114300" distR="114300" simplePos="0" relativeHeight="251699200" behindDoc="0" locked="0" layoutInCell="0" allowOverlap="1" wp14:anchorId="0E778E74" wp14:editId="700C9448">
                <wp:simplePos x="0" y="0"/>
                <wp:positionH relativeFrom="column">
                  <wp:posOffset>4089400</wp:posOffset>
                </wp:positionH>
                <wp:positionV relativeFrom="paragraph">
                  <wp:posOffset>642620</wp:posOffset>
                </wp:positionV>
                <wp:extent cx="190500" cy="190500"/>
                <wp:effectExtent l="12700" t="13970" r="6350" b="5080"/>
                <wp:wrapNone/>
                <wp:docPr id="161" name="Oval 1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905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6C98E7F" id="Oval 137" o:spid="_x0000_s1026" style="position:absolute;left:0;text-align:left;margin-left:322pt;margin-top:50.6pt;width:15pt;height:1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" o:allowincell="f"/>
            </w:pict>
          </mc:Fallback>
        </mc:AlternateContent>
      </w:r>
      <w:r w:rsidRPr="00DB5D86">
        <w:rPr>
          <w:rFonts w:ascii="Times New Roman" w:eastAsia="宋体" w:hAnsi="Times New Roman" w:cs="Times New Roman"/>
          <w:noProof/>
          <w:szCs w:val="20"/>
        </w:rPr>
        <mc:AlternateContent>
          <mc:Choice Requires="wps">
            <w:drawing>
              <wp:anchor distT="0" distB="0" distL="114300" distR="114300" simplePos="0" relativeHeight="251700224" behindDoc="0" locked="0" layoutInCell="0" allowOverlap="1" wp14:anchorId="1BA0AE04" wp14:editId="2AD4EE19">
                <wp:simplePos x="0" y="0"/>
                <wp:positionH relativeFrom="column">
                  <wp:posOffset>3797300</wp:posOffset>
                </wp:positionH>
                <wp:positionV relativeFrom="paragraph">
                  <wp:posOffset>642620</wp:posOffset>
                </wp:positionV>
                <wp:extent cx="190500" cy="190500"/>
                <wp:effectExtent l="6350" t="13970" r="12700" b="5080"/>
                <wp:wrapNone/>
                <wp:docPr id="160" name="Oval 1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905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11A614D" id="Oval 138" o:spid="_x0000_s1026" style="position:absolute;left:0;text-align:left;margin-left:299pt;margin-top:50.6pt;width:15pt;height:1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" o:allowincell="f"/>
            </w:pict>
          </mc:Fallback>
        </mc:AlternateContent>
      </w:r>
      <w:r w:rsidRPr="00DB5D86">
        <w:rPr>
          <w:rFonts w:ascii="Times New Roman" w:eastAsia="宋体" w:hAnsi="Times New Roman" w:cs="Times New Roman"/>
          <w:noProof/>
          <w:szCs w:val="20"/>
        </w:rPr>
        <mc:AlternateContent>
          <mc:Choice Requires="wps">
            <w:drawing>
              <wp:anchor distT="0" distB="0" distL="114300" distR="114300" simplePos="0" relativeHeight="251720704" behindDoc="0" locked="0" layoutInCell="0" allowOverlap="1" wp14:anchorId="7E4099EE" wp14:editId="5326FD10">
                <wp:simplePos x="0" y="0"/>
                <wp:positionH relativeFrom="column">
                  <wp:posOffset>4368800</wp:posOffset>
                </wp:positionH>
                <wp:positionV relativeFrom="paragraph">
                  <wp:posOffset>358140</wp:posOffset>
                </wp:positionV>
                <wp:extent cx="266700" cy="266700"/>
                <wp:effectExtent l="0" t="0" r="3175" b="3810"/>
                <wp:wrapNone/>
                <wp:docPr id="63" name="Text Box 1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CellSpacing w:w="0" w:type="dxa"/>
                              <w:tblLayout w:type="fixed"/>
                              <w:tblCellMar>
                                <w:left w:w="0" w:type="dxa"/>
                                <w:right w:w="0" w:type="dxa"/>
                              </w:tblCellMar>
                              <w:tblLook w:val="04A0" w:firstRow="1" w:lastRow="0" w:firstColumn="1" w:lastColumn="0" w:noHBand="0" w:noVBand="1"/>
                            </w:tblPr>
                            <w:tblGrid>
                              <w:gridCol w:w="147"/>
                            </w:tblGrid>
                            <w:tr w:rsidR="00CC1C06">
                              <w:trPr>
                                <w:tblCellSpacing w:w="0" w:type="dxa"/>
                              </w:trPr>
                              <w:tc>
                                <w:tcPr>
                                  <w:tcW w:w="147" w:type="dxa"/>
                                  <w:vAlign w:val="center"/>
                                  <w:hideMark/>
                                </w:tcPr>
                                <w:p w:rsidR="00CC1C06" w:rsidRDefault="00CC1C06">
                                  <w:pPr>
                                    <w:spacing w:line="0" w:lineRule="atLeast"/>
                                    <w:rPr>
                                      <w:sz w:val="18"/>
                                    </w:rPr>
                                  </w:pPr>
                                  <w:r>
                                    <w:rPr>
                                      <w:sz w:val="18"/>
                                    </w:rPr>
                                    <w:t>5</w:t>
                                  </w:r>
                                </w:p>
                              </w:tc>
                            </w:tr>
                          </w:tbl>
                          <w:p w:rsidR="00CC1C06" w:rsidRDefault="00CC1C06" w:rsidP="00DB5D86">
                            <w:pPr>
                              <w:widowControl/>
                              <w:jc w:val="left"/>
                              <w:rPr>
                                <w:rFonts w:ascii="宋体" w:hAnsi="宋体" w:cs="Times New Roman"/>
                                <w:kern w:val="0"/>
                                <w:sz w:val="24"/>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4099EE" id="Text Box 158" o:spid="_x0000_s1054" type="#_x0000_t202" style="position:absolute;left:0;text-align:left;margin-left:344pt;margin-top:28.2pt;width:21pt;height:21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" o:allowincell="f" filled="f" stroked="f">
                <v:textbox>
                  <w:txbxContent>
                    <w:tbl>
                      <w:tblPr>
                        <w:tblW w:w="0" w:type="auto"/>
                        <w:tblCellSpacing w:w="0" w:type="dxa"/>
                        <w:tblLayout w:type="fixed"/>
                        <w:tblCellMar>
                          <w:left w:w="0" w:type="dxa"/>
                          <w:right w:w="0" w:type="dxa"/>
                        </w:tblCellMar>
                        <w:tblLook w:val="04A0" w:firstRow="1" w:lastRow="0" w:firstColumn="1" w:lastColumn="0" w:noHBand="0" w:noVBand="1"/>
                      </w:tblPr>
                      <w:tblGrid>
                        <w:gridCol w:w="147"/>
                      </w:tblGrid>
                      <w:tr w:rsidR="00CC1C06">
                        <w:trPr>
                          <w:tblCellSpacing w:w="0" w:type="dxa"/>
                        </w:trPr>
                        <w:tc>
                          <w:tcPr>
                            <w:tcW w:w="147" w:type="dxa"/>
                            <w:vAlign w:val="center"/>
                            <w:hideMark/>
                          </w:tcPr>
                          <w:p w:rsidR="00CC1C06" w:rsidRDefault="00CC1C06">
                            <w:pPr>
                              <w:spacing w:line="0" w:lineRule="atLeast"/>
                              <w:rPr>
                                <w:sz w:val="18"/>
                              </w:rPr>
                            </w:pPr>
                            <w:r>
                              <w:rPr>
                                <w:sz w:val="18"/>
                              </w:rPr>
                              <w:t>5</w:t>
                            </w:r>
                          </w:p>
                        </w:tc>
                      </w:tr>
                    </w:tbl>
                    <w:p w:rsidR="00CC1C06" w:rsidRDefault="00CC1C06" w:rsidP="00DB5D86">
                      <w:pPr>
                        <w:widowControl/>
                        <w:jc w:val="left"/>
                        <w:rPr>
                          <w:rFonts w:ascii="宋体" w:hAnsi="宋体" w:cs="Times New Roman"/>
                          <w:kern w:val="0"/>
                          <w:sz w:val="24"/>
                          <w:szCs w:val="20"/>
                        </w:rPr>
                      </w:pPr>
                    </w:p>
                  </w:txbxContent>
                </v:textbox>
              </v:shape>
            </w:pict>
          </mc:Fallback>
        </mc:AlternateContent>
      </w:r>
      <w:r w:rsidRPr="00DB5D86">
        <w:rPr>
          <w:rFonts w:ascii="Times New Roman" w:eastAsia="宋体" w:hAnsi="Times New Roman" w:cs="Times New Roman"/>
          <w:noProof/>
          <w:szCs w:val="20"/>
        </w:rPr>
        <mc:AlternateContent>
          <mc:Choice Requires="wps">
            <w:drawing>
              <wp:anchor distT="0" distB="0" distL="114300" distR="114300" simplePos="0" relativeHeight="251722752" behindDoc="0" locked="0" layoutInCell="0" allowOverlap="1" wp14:anchorId="0F5E2E6F" wp14:editId="3D106BBF">
                <wp:simplePos x="0" y="0"/>
                <wp:positionH relativeFrom="column">
                  <wp:posOffset>4152900</wp:posOffset>
                </wp:positionH>
                <wp:positionV relativeFrom="paragraph">
                  <wp:posOffset>76200</wp:posOffset>
                </wp:positionV>
                <wp:extent cx="266700" cy="241300"/>
                <wp:effectExtent l="0" t="0" r="0" b="0"/>
                <wp:wrapNone/>
                <wp:docPr id="62" name="Text Box 1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CellSpacing w:w="0" w:type="dxa"/>
                              <w:tblLayout w:type="fixed"/>
                              <w:tblCellMar>
                                <w:left w:w="0" w:type="dxa"/>
                                <w:right w:w="0" w:type="dxa"/>
                              </w:tblCellMar>
                              <w:tblLook w:val="04A0" w:firstRow="1" w:lastRow="0" w:firstColumn="1" w:lastColumn="0" w:noHBand="0" w:noVBand="1"/>
                            </w:tblPr>
                            <w:tblGrid>
                              <w:gridCol w:w="147"/>
                            </w:tblGrid>
                            <w:tr w:rsidR="00CC1C06">
                              <w:trPr>
                                <w:tblCellSpacing w:w="0" w:type="dxa"/>
                              </w:trPr>
                              <w:tc>
                                <w:tcPr>
                                  <w:tcW w:w="147" w:type="dxa"/>
                                  <w:vAlign w:val="center"/>
                                  <w:hideMark/>
                                </w:tcPr>
                                <w:p w:rsidR="00CC1C06" w:rsidRDefault="00CC1C06">
                                  <w:pPr>
                                    <w:spacing w:line="0" w:lineRule="atLeast"/>
                                    <w:rPr>
                                      <w:sz w:val="18"/>
                                    </w:rPr>
                                  </w:pPr>
                                  <w:r>
                                    <w:rPr>
                                      <w:sz w:val="18"/>
                                    </w:rPr>
                                    <w:t>2</w:t>
                                  </w:r>
                                </w:p>
                              </w:tc>
                            </w:tr>
                          </w:tbl>
                          <w:p w:rsidR="00CC1C06" w:rsidRDefault="00CC1C06" w:rsidP="00DB5D86">
                            <w:pPr>
                              <w:widowControl/>
                              <w:jc w:val="left"/>
                              <w:rPr>
                                <w:rFonts w:ascii="宋体" w:hAnsi="宋体" w:cs="Times New Roman"/>
                                <w:kern w:val="0"/>
                                <w:sz w:val="24"/>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5E2E6F" id="Text Box 160" o:spid="_x0000_s1055" type="#_x0000_t202" style="position:absolute;left:0;text-align:left;margin-left:327pt;margin-top:6pt;width:21pt;height:19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" o:allowincell="f" filled="f" stroked="f">
                <v:textbox>
                  <w:txbxContent>
                    <w:tbl>
                      <w:tblPr>
                        <w:tblW w:w="0" w:type="auto"/>
                        <w:tblCellSpacing w:w="0" w:type="dxa"/>
                        <w:tblLayout w:type="fixed"/>
                        <w:tblCellMar>
                          <w:left w:w="0" w:type="dxa"/>
                          <w:right w:w="0" w:type="dxa"/>
                        </w:tblCellMar>
                        <w:tblLook w:val="04A0" w:firstRow="1" w:lastRow="0" w:firstColumn="1" w:lastColumn="0" w:noHBand="0" w:noVBand="1"/>
                      </w:tblPr>
                      <w:tblGrid>
                        <w:gridCol w:w="147"/>
                      </w:tblGrid>
                      <w:tr w:rsidR="00CC1C06">
                        <w:trPr>
                          <w:tblCellSpacing w:w="0" w:type="dxa"/>
                        </w:trPr>
                        <w:tc>
                          <w:tcPr>
                            <w:tcW w:w="147" w:type="dxa"/>
                            <w:vAlign w:val="center"/>
                            <w:hideMark/>
                          </w:tcPr>
                          <w:p w:rsidR="00CC1C06" w:rsidRDefault="00CC1C06">
                            <w:pPr>
                              <w:spacing w:line="0" w:lineRule="atLeast"/>
                              <w:rPr>
                                <w:sz w:val="18"/>
                              </w:rPr>
                            </w:pPr>
                            <w:r>
                              <w:rPr>
                                <w:sz w:val="18"/>
                              </w:rPr>
                              <w:t>2</w:t>
                            </w:r>
                          </w:p>
                        </w:tc>
                      </w:tr>
                    </w:tbl>
                    <w:p w:rsidR="00CC1C06" w:rsidRDefault="00CC1C06" w:rsidP="00DB5D86">
                      <w:pPr>
                        <w:widowControl/>
                        <w:jc w:val="left"/>
                        <w:rPr>
                          <w:rFonts w:ascii="宋体" w:hAnsi="宋体" w:cs="Times New Roman"/>
                          <w:kern w:val="0"/>
                          <w:sz w:val="24"/>
                          <w:szCs w:val="20"/>
                        </w:rPr>
                      </w:pPr>
                    </w:p>
                  </w:txbxContent>
                </v:textbox>
              </v:shape>
            </w:pict>
          </mc:Fallback>
        </mc:AlternateContent>
      </w:r>
      <w:r w:rsidRPr="00DB5D86">
        <w:rPr>
          <w:rFonts w:ascii="Times New Roman" w:eastAsia="宋体" w:hAnsi="Times New Roman" w:cs="Times New Roman"/>
          <w:noProof/>
          <w:szCs w:val="20"/>
        </w:rPr>
        <mc:AlternateContent>
          <mc:Choice Requires="wps">
            <w:drawing>
              <wp:anchor distT="0" distB="0" distL="114300" distR="114300" simplePos="0" relativeHeight="251724800" behindDoc="0" locked="0" layoutInCell="0" allowOverlap="1" wp14:anchorId="2B280C40" wp14:editId="23B3D22F">
                <wp:simplePos x="0" y="0"/>
                <wp:positionH relativeFrom="column">
                  <wp:posOffset>3771900</wp:posOffset>
                </wp:positionH>
                <wp:positionV relativeFrom="paragraph">
                  <wp:posOffset>617220</wp:posOffset>
                </wp:positionV>
                <wp:extent cx="254000" cy="241300"/>
                <wp:effectExtent l="0" t="0" r="3175" b="0"/>
                <wp:wrapNone/>
                <wp:docPr id="61" name="Text Box 1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CellSpacing w:w="0" w:type="dxa"/>
                              <w:tblLayout w:type="fixed"/>
                              <w:tblCellMar>
                                <w:left w:w="0" w:type="dxa"/>
                                <w:right w:w="0" w:type="dxa"/>
                              </w:tblCellMar>
                              <w:tblLook w:val="04A0" w:firstRow="1" w:lastRow="0" w:firstColumn="1" w:lastColumn="0" w:noHBand="0" w:noVBand="1"/>
                            </w:tblPr>
                            <w:tblGrid>
                              <w:gridCol w:w="127"/>
                            </w:tblGrid>
                            <w:tr w:rsidR="00CC1C06">
                              <w:trPr>
                                <w:tblCellSpacing w:w="0" w:type="dxa"/>
                              </w:trPr>
                              <w:tc>
                                <w:tcPr>
                                  <w:tcW w:w="127" w:type="dxa"/>
                                  <w:vAlign w:val="center"/>
                                  <w:hideMark/>
                                </w:tcPr>
                                <w:p w:rsidR="00CC1C06" w:rsidRDefault="00CC1C06">
                                  <w:pPr>
                                    <w:spacing w:line="0" w:lineRule="atLeast"/>
                                    <w:rPr>
                                      <w:sz w:val="18"/>
                                    </w:rPr>
                                  </w:pPr>
                                  <w:r>
                                    <w:rPr>
                                      <w:sz w:val="18"/>
                                    </w:rPr>
                                    <w:t>8</w:t>
                                  </w:r>
                                </w:p>
                              </w:tc>
                            </w:tr>
                          </w:tbl>
                          <w:p w:rsidR="00CC1C06" w:rsidRDefault="00CC1C06" w:rsidP="00DB5D86">
                            <w:pPr>
                              <w:widowControl/>
                              <w:jc w:val="left"/>
                              <w:rPr>
                                <w:rFonts w:ascii="宋体" w:hAnsi="宋体" w:cs="Times New Roman"/>
                                <w:kern w:val="0"/>
                                <w:sz w:val="24"/>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280C40" id="Text Box 162" o:spid="_x0000_s1056" type="#_x0000_t202" style="position:absolute;left:0;text-align:left;margin-left:297pt;margin-top:48.6pt;width:20pt;height:19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" o:allowincell="f" filled="f" stroked="f">
                <v:textbox>
                  <w:txbxContent>
                    <w:tbl>
                      <w:tblPr>
                        <w:tblW w:w="0" w:type="auto"/>
                        <w:tblCellSpacing w:w="0" w:type="dxa"/>
                        <w:tblLayout w:type="fixed"/>
                        <w:tblCellMar>
                          <w:left w:w="0" w:type="dxa"/>
                          <w:right w:w="0" w:type="dxa"/>
                        </w:tblCellMar>
                        <w:tblLook w:val="04A0" w:firstRow="1" w:lastRow="0" w:firstColumn="1" w:lastColumn="0" w:noHBand="0" w:noVBand="1"/>
                      </w:tblPr>
                      <w:tblGrid>
                        <w:gridCol w:w="127"/>
                      </w:tblGrid>
                      <w:tr w:rsidR="00CC1C06">
                        <w:trPr>
                          <w:tblCellSpacing w:w="0" w:type="dxa"/>
                        </w:trPr>
                        <w:tc>
                          <w:tcPr>
                            <w:tcW w:w="127" w:type="dxa"/>
                            <w:vAlign w:val="center"/>
                            <w:hideMark/>
                          </w:tcPr>
                          <w:p w:rsidR="00CC1C06" w:rsidRDefault="00CC1C06">
                            <w:pPr>
                              <w:spacing w:line="0" w:lineRule="atLeast"/>
                              <w:rPr>
                                <w:sz w:val="18"/>
                              </w:rPr>
                            </w:pPr>
                            <w:r>
                              <w:rPr>
                                <w:sz w:val="18"/>
                              </w:rPr>
                              <w:t>8</w:t>
                            </w:r>
                          </w:p>
                        </w:tc>
                      </w:tr>
                    </w:tbl>
                    <w:p w:rsidR="00CC1C06" w:rsidRDefault="00CC1C06" w:rsidP="00DB5D86">
                      <w:pPr>
                        <w:widowControl/>
                        <w:jc w:val="left"/>
                        <w:rPr>
                          <w:rFonts w:ascii="宋体" w:hAnsi="宋体" w:cs="Times New Roman"/>
                          <w:kern w:val="0"/>
                          <w:sz w:val="24"/>
                          <w:szCs w:val="20"/>
                        </w:rPr>
                      </w:pPr>
                    </w:p>
                  </w:txbxContent>
                </v:textbox>
              </v:shape>
            </w:pict>
          </mc:Fallback>
        </mc:AlternateContent>
      </w:r>
      <w:r w:rsidRPr="00DB5D86">
        <w:rPr>
          <w:rFonts w:ascii="Times New Roman" w:eastAsia="宋体" w:hAnsi="Times New Roman" w:cs="Times New Roman"/>
          <w:noProof/>
          <w:szCs w:val="20"/>
        </w:rPr>
        <mc:AlternateContent>
          <mc:Choice Requires="wps">
            <w:drawing>
              <wp:anchor distT="0" distB="0" distL="114300" distR="114300" simplePos="0" relativeHeight="251725824" behindDoc="0" locked="0" layoutInCell="0" allowOverlap="1" wp14:anchorId="3A6AC85F" wp14:editId="3EED3030">
                <wp:simplePos x="0" y="0"/>
                <wp:positionH relativeFrom="column">
                  <wp:posOffset>3911600</wp:posOffset>
                </wp:positionH>
                <wp:positionV relativeFrom="paragraph">
                  <wp:posOffset>358140</wp:posOffset>
                </wp:positionV>
                <wp:extent cx="254000" cy="241300"/>
                <wp:effectExtent l="0" t="0" r="0" b="635"/>
                <wp:wrapNone/>
                <wp:docPr id="60" name="Text Box 1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CellSpacing w:w="0" w:type="dxa"/>
                              <w:tblLayout w:type="fixed"/>
                              <w:tblCellMar>
                                <w:left w:w="0" w:type="dxa"/>
                                <w:right w:w="0" w:type="dxa"/>
                              </w:tblCellMar>
                              <w:tblLook w:val="04A0" w:firstRow="1" w:lastRow="0" w:firstColumn="1" w:lastColumn="0" w:noHBand="0" w:noVBand="1"/>
                            </w:tblPr>
                            <w:tblGrid>
                              <w:gridCol w:w="127"/>
                            </w:tblGrid>
                            <w:tr w:rsidR="00CC1C06">
                              <w:trPr>
                                <w:tblCellSpacing w:w="0" w:type="dxa"/>
                              </w:trPr>
                              <w:tc>
                                <w:tcPr>
                                  <w:tcW w:w="127" w:type="dxa"/>
                                  <w:vAlign w:val="center"/>
                                  <w:hideMark/>
                                </w:tcPr>
                                <w:p w:rsidR="00CC1C06" w:rsidRDefault="00CC1C06">
                                  <w:pPr>
                                    <w:spacing w:line="0" w:lineRule="atLeast"/>
                                    <w:rPr>
                                      <w:sz w:val="18"/>
                                    </w:rPr>
                                  </w:pPr>
                                  <w:r>
                                    <w:rPr>
                                      <w:sz w:val="18"/>
                                    </w:rPr>
                                    <w:t>4</w:t>
                                  </w:r>
                                </w:p>
                              </w:tc>
                            </w:tr>
                          </w:tbl>
                          <w:p w:rsidR="00CC1C06" w:rsidRDefault="00CC1C06" w:rsidP="00DB5D86">
                            <w:pPr>
                              <w:widowControl/>
                              <w:jc w:val="left"/>
                              <w:rPr>
                                <w:rFonts w:ascii="宋体" w:hAnsi="宋体" w:cs="Times New Roman"/>
                                <w:kern w:val="0"/>
                                <w:sz w:val="24"/>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6AC85F" id="Text Box 163" o:spid="_x0000_s1057" type="#_x0000_t202" style="position:absolute;left:0;text-align:left;margin-left:308pt;margin-top:28.2pt;width:20pt;height:19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" o:allowincell="f" filled="f" stroked="f">
                <v:textbox>
                  <w:txbxContent>
                    <w:tbl>
                      <w:tblPr>
                        <w:tblW w:w="0" w:type="auto"/>
                        <w:tblCellSpacing w:w="0" w:type="dxa"/>
                        <w:tblLayout w:type="fixed"/>
                        <w:tblCellMar>
                          <w:left w:w="0" w:type="dxa"/>
                          <w:right w:w="0" w:type="dxa"/>
                        </w:tblCellMar>
                        <w:tblLook w:val="04A0" w:firstRow="1" w:lastRow="0" w:firstColumn="1" w:lastColumn="0" w:noHBand="0" w:noVBand="1"/>
                      </w:tblPr>
                      <w:tblGrid>
                        <w:gridCol w:w="127"/>
                      </w:tblGrid>
                      <w:tr w:rsidR="00CC1C06">
                        <w:trPr>
                          <w:tblCellSpacing w:w="0" w:type="dxa"/>
                        </w:trPr>
                        <w:tc>
                          <w:tcPr>
                            <w:tcW w:w="127" w:type="dxa"/>
                            <w:vAlign w:val="center"/>
                            <w:hideMark/>
                          </w:tcPr>
                          <w:p w:rsidR="00CC1C06" w:rsidRDefault="00CC1C06">
                            <w:pPr>
                              <w:spacing w:line="0" w:lineRule="atLeast"/>
                              <w:rPr>
                                <w:sz w:val="18"/>
                              </w:rPr>
                            </w:pPr>
                            <w:r>
                              <w:rPr>
                                <w:sz w:val="18"/>
                              </w:rPr>
                              <w:t>4</w:t>
                            </w:r>
                          </w:p>
                        </w:tc>
                      </w:tr>
                    </w:tbl>
                    <w:p w:rsidR="00CC1C06" w:rsidRDefault="00CC1C06" w:rsidP="00DB5D86">
                      <w:pPr>
                        <w:widowControl/>
                        <w:jc w:val="left"/>
                        <w:rPr>
                          <w:rFonts w:ascii="宋体" w:hAnsi="宋体" w:cs="Times New Roman"/>
                          <w:kern w:val="0"/>
                          <w:sz w:val="24"/>
                          <w:szCs w:val="20"/>
                        </w:rPr>
                      </w:pPr>
                    </w:p>
                  </w:txbxContent>
                </v:textbox>
              </v:shape>
            </w:pict>
          </mc:Fallback>
        </mc:AlternateContent>
      </w:r>
      <w:r w:rsidRPr="00DB5D86">
        <w:rPr>
          <w:rFonts w:ascii="Times New Roman" w:eastAsia="宋体" w:hAnsi="Times New Roman" w:cs="Times New Roman"/>
          <w:noProof/>
          <w:szCs w:val="20"/>
        </w:rPr>
        <mc:AlternateContent>
          <mc:Choice Requires="wps">
            <w:drawing>
              <wp:anchor distT="0" distB="0" distL="114300" distR="114300" simplePos="0" relativeHeight="251726848" behindDoc="0" locked="0" layoutInCell="0" allowOverlap="1" wp14:anchorId="2D95A52D" wp14:editId="10E24904">
                <wp:simplePos x="0" y="0"/>
                <wp:positionH relativeFrom="column">
                  <wp:posOffset>4064000</wp:posOffset>
                </wp:positionH>
                <wp:positionV relativeFrom="paragraph">
                  <wp:posOffset>617220</wp:posOffset>
                </wp:positionV>
                <wp:extent cx="254000" cy="241300"/>
                <wp:effectExtent l="0" t="0" r="0" b="0"/>
                <wp:wrapNone/>
                <wp:docPr id="59" name="Text Box 1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CellSpacing w:w="0" w:type="dxa"/>
                              <w:tblLayout w:type="fixed"/>
                              <w:tblCellMar>
                                <w:left w:w="0" w:type="dxa"/>
                                <w:right w:w="0" w:type="dxa"/>
                              </w:tblCellMar>
                              <w:tblLook w:val="04A0" w:firstRow="1" w:lastRow="0" w:firstColumn="1" w:lastColumn="0" w:noHBand="0" w:noVBand="1"/>
                            </w:tblPr>
                            <w:tblGrid>
                              <w:gridCol w:w="127"/>
                            </w:tblGrid>
                            <w:tr w:rsidR="00CC1C06">
                              <w:trPr>
                                <w:tblCellSpacing w:w="0" w:type="dxa"/>
                              </w:trPr>
                              <w:tc>
                                <w:tcPr>
                                  <w:tcW w:w="127" w:type="dxa"/>
                                  <w:vAlign w:val="center"/>
                                  <w:hideMark/>
                                </w:tcPr>
                                <w:p w:rsidR="00CC1C06" w:rsidRDefault="00CC1C06">
                                  <w:pPr>
                                    <w:spacing w:line="0" w:lineRule="atLeast"/>
                                    <w:rPr>
                                      <w:sz w:val="18"/>
                                    </w:rPr>
                                  </w:pPr>
                                  <w:r>
                                    <w:rPr>
                                      <w:sz w:val="18"/>
                                    </w:rPr>
                                    <w:t>3</w:t>
                                  </w:r>
                                </w:p>
                              </w:tc>
                            </w:tr>
                          </w:tbl>
                          <w:p w:rsidR="00CC1C06" w:rsidRDefault="00CC1C06" w:rsidP="00DB5D86">
                            <w:pPr>
                              <w:widowControl/>
                              <w:jc w:val="left"/>
                              <w:rPr>
                                <w:rFonts w:ascii="宋体" w:hAnsi="宋体" w:cs="Times New Roman"/>
                                <w:kern w:val="0"/>
                                <w:sz w:val="24"/>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95A52D" id="Text Box 164" o:spid="_x0000_s1058" type="#_x0000_t202" style="position:absolute;left:0;text-align:left;margin-left:320pt;margin-top:48.6pt;width:20pt;height:19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" o:allowincell="f" filled="f" stroked="f">
                <v:textbox>
                  <w:txbxContent>
                    <w:tbl>
                      <w:tblPr>
                        <w:tblW w:w="0" w:type="auto"/>
                        <w:tblCellSpacing w:w="0" w:type="dxa"/>
                        <w:tblLayout w:type="fixed"/>
                        <w:tblCellMar>
                          <w:left w:w="0" w:type="dxa"/>
                          <w:right w:w="0" w:type="dxa"/>
                        </w:tblCellMar>
                        <w:tblLook w:val="04A0" w:firstRow="1" w:lastRow="0" w:firstColumn="1" w:lastColumn="0" w:noHBand="0" w:noVBand="1"/>
                      </w:tblPr>
                      <w:tblGrid>
                        <w:gridCol w:w="127"/>
                      </w:tblGrid>
                      <w:tr w:rsidR="00CC1C06">
                        <w:trPr>
                          <w:tblCellSpacing w:w="0" w:type="dxa"/>
                        </w:trPr>
                        <w:tc>
                          <w:tcPr>
                            <w:tcW w:w="127" w:type="dxa"/>
                            <w:vAlign w:val="center"/>
                            <w:hideMark/>
                          </w:tcPr>
                          <w:p w:rsidR="00CC1C06" w:rsidRDefault="00CC1C06">
                            <w:pPr>
                              <w:spacing w:line="0" w:lineRule="atLeast"/>
                              <w:rPr>
                                <w:sz w:val="18"/>
                              </w:rPr>
                            </w:pPr>
                            <w:r>
                              <w:rPr>
                                <w:sz w:val="18"/>
                              </w:rPr>
                              <w:t>3</w:t>
                            </w:r>
                          </w:p>
                        </w:tc>
                      </w:tr>
                    </w:tbl>
                    <w:p w:rsidR="00CC1C06" w:rsidRDefault="00CC1C06" w:rsidP="00DB5D86">
                      <w:pPr>
                        <w:widowControl/>
                        <w:jc w:val="left"/>
                        <w:rPr>
                          <w:rFonts w:ascii="宋体" w:hAnsi="宋体" w:cs="Times New Roman"/>
                          <w:kern w:val="0"/>
                          <w:sz w:val="24"/>
                          <w:szCs w:val="20"/>
                        </w:rPr>
                      </w:pPr>
                    </w:p>
                  </w:txbxContent>
                </v:textbox>
              </v:shape>
            </w:pict>
          </mc:Fallback>
        </mc:AlternateContent>
      </w:r>
      <w:r w:rsidRPr="00DB5D86">
        <w:rPr>
          <w:rFonts w:ascii="Times New Roman" w:eastAsia="宋体" w:hAnsi="Times New Roman" w:cs="Times New Roman"/>
          <w:kern w:val="16"/>
          <w:szCs w:val="20"/>
        </w:rPr>
        <w:t> </w:t>
      </w:r>
    </w:p>
    <w:p w:rsidR="00DB5D86" w:rsidRPr="00DB5D86" w:rsidRDefault="00DB5D86" w:rsidP="00DB5D86">
      <w:pPr>
        <w:snapToGrid w:val="0"/>
        <w:rPr>
          <w:rFonts w:ascii="Times New Roman" w:eastAsia="宋体" w:hAnsi="Times New Roman" w:cs="Times New Roman"/>
          <w:kern w:val="16"/>
          <w:szCs w:val="20"/>
        </w:rPr>
      </w:pPr>
      <w:r w:rsidRPr="00DB5D86">
        <w:rPr>
          <w:rFonts w:ascii="Times New Roman" w:eastAsia="宋体" w:hAnsi="Times New Roman" w:cs="Times New Roman"/>
          <w:kern w:val="16"/>
          <w:szCs w:val="20"/>
        </w:rPr>
        <w:t> </w:t>
      </w:r>
    </w:p>
    <w:p w:rsidR="00DB5D86" w:rsidRPr="00DB5D86" w:rsidRDefault="00DB5D86" w:rsidP="00DB5D86">
      <w:pPr>
        <w:snapToGrid w:val="0"/>
        <w:rPr>
          <w:rFonts w:ascii="Times New Roman" w:eastAsia="宋体" w:hAnsi="Times New Roman" w:cs="Times New Roman"/>
          <w:kern w:val="16"/>
          <w:szCs w:val="20"/>
        </w:rPr>
      </w:pPr>
      <w:r w:rsidRPr="00DB5D86">
        <w:rPr>
          <w:rFonts w:ascii="Times New Roman" w:eastAsia="宋体" w:hAnsi="Times New Roman" w:cs="Times New Roman"/>
          <w:kern w:val="16"/>
          <w:szCs w:val="20"/>
        </w:rPr>
        <w:t> </w:t>
      </w:r>
    </w:p>
    <w:p w:rsidR="00DB5D86" w:rsidRPr="00DB5D86" w:rsidRDefault="00DB5D86" w:rsidP="00DB5D86">
      <w:pPr>
        <w:snapToGrid w:val="0"/>
        <w:rPr>
          <w:rFonts w:ascii="Times New Roman" w:eastAsia="宋体" w:hAnsi="Times New Roman" w:cs="Times New Roman"/>
          <w:kern w:val="16"/>
          <w:szCs w:val="20"/>
        </w:rPr>
      </w:pPr>
      <w:r w:rsidRPr="00DB5D86">
        <w:rPr>
          <w:rFonts w:ascii="Times New Roman" w:eastAsia="宋体" w:hAnsi="Times New Roman" w:cs="Times New Roman"/>
          <w:kern w:val="16"/>
          <w:szCs w:val="20"/>
        </w:rPr>
        <w:t> </w:t>
      </w:r>
    </w:p>
    <w:p w:rsidR="00DB5D86" w:rsidRPr="00DB5D86" w:rsidRDefault="00DB5D86" w:rsidP="00DB5D86">
      <w:pPr>
        <w:snapToGrid w:val="0"/>
        <w:rPr>
          <w:rFonts w:ascii="Times New Roman" w:eastAsia="宋体" w:hAnsi="Times New Roman" w:cs="Times New Roman"/>
          <w:kern w:val="16"/>
          <w:szCs w:val="20"/>
        </w:rPr>
      </w:pPr>
      <w:r w:rsidRPr="00DB5D86">
        <w:rPr>
          <w:rFonts w:ascii="Times New Roman" w:eastAsia="宋体" w:hAnsi="Times New Roman" w:cs="Times New Roman"/>
          <w:kern w:val="16"/>
          <w:szCs w:val="20"/>
        </w:rPr>
        <w:t> </w:t>
      </w:r>
    </w:p>
    <w:p w:rsidR="00DB5D86" w:rsidRPr="00DB5D86" w:rsidRDefault="00DB5D86" w:rsidP="00DB5D86">
      <w:pPr>
        <w:snapToGrid w:val="0"/>
        <w:rPr>
          <w:rFonts w:ascii="Times New Roman" w:eastAsia="宋体" w:hAnsi="Times New Roman" w:cs="Times New Roman"/>
          <w:kern w:val="16"/>
          <w:szCs w:val="20"/>
        </w:rPr>
      </w:pPr>
      <w:r w:rsidRPr="00DB5D86">
        <w:rPr>
          <w:rFonts w:ascii="Times New Roman" w:eastAsia="宋体" w:hAnsi="Times New Roman" w:cs="Times New Roman"/>
          <w:kern w:val="16"/>
          <w:szCs w:val="20"/>
        </w:rPr>
        <w:t> </w:t>
      </w:r>
    </w:p>
    <w:p w:rsidR="00DB5D86" w:rsidRPr="00DB5D86" w:rsidRDefault="00DB5D86" w:rsidP="00DB5D86">
      <w:pPr>
        <w:snapToGrid w:val="0"/>
        <w:rPr>
          <w:rFonts w:ascii="Times New Roman" w:eastAsia="宋体" w:hAnsi="Times New Roman" w:cs="Times New Roman"/>
          <w:kern w:val="16"/>
          <w:szCs w:val="20"/>
        </w:rPr>
      </w:pPr>
      <w:r w:rsidRPr="00DB5D86">
        <w:rPr>
          <w:rFonts w:ascii="Times New Roman" w:eastAsia="宋体" w:hAnsi="Times New Roman" w:cs="Times New Roman"/>
          <w:kern w:val="16"/>
          <w:szCs w:val="20"/>
        </w:rPr>
        <w:t> </w:t>
      </w:r>
    </w:p>
    <w:p w:rsidR="00DB5D86" w:rsidRPr="00DB5D86" w:rsidRDefault="00DB5D86" w:rsidP="00DB5D86">
      <w:pPr>
        <w:snapToGrid w:val="0"/>
        <w:rPr>
          <w:rFonts w:ascii="Times New Roman" w:eastAsia="宋体" w:hAnsi="Times New Roman" w:cs="Times New Roman"/>
          <w:kern w:val="16"/>
          <w:szCs w:val="20"/>
        </w:rPr>
      </w:pPr>
      <w:r w:rsidRPr="00DB5D86">
        <w:rPr>
          <w:rFonts w:ascii="Times New Roman" w:eastAsia="宋体" w:hAnsi="Times New Roman" w:cs="Times New Roman"/>
          <w:kern w:val="16"/>
          <w:szCs w:val="20"/>
        </w:rPr>
        <w:t> </w:t>
      </w:r>
    </w:p>
    <w:p w:rsidR="00DB5D86" w:rsidRPr="00DB5D86" w:rsidRDefault="00DB5D86" w:rsidP="00DB5D86">
      <w:pPr>
        <w:snapToGrid w:val="0"/>
        <w:rPr>
          <w:rFonts w:ascii="Times New Roman" w:eastAsia="宋体" w:hAnsi="Times New Roman" w:cs="Times New Roman"/>
          <w:kern w:val="16"/>
          <w:szCs w:val="20"/>
        </w:rPr>
      </w:pPr>
      <w:r w:rsidRPr="00DB5D86">
        <w:rPr>
          <w:rFonts w:ascii="Times New Roman" w:eastAsia="宋体" w:hAnsi="Times New Roman" w:cs="Times New Roman"/>
          <w:kern w:val="16"/>
          <w:szCs w:val="20"/>
        </w:rPr>
        <w:t> </w:t>
      </w:r>
    </w:p>
    <w:p w:rsidR="00DB5D86" w:rsidRPr="00DB5D86" w:rsidRDefault="00DB5D86" w:rsidP="00DB5D86">
      <w:pPr>
        <w:snapToGrid w:val="0"/>
        <w:rPr>
          <w:rFonts w:ascii="Times New Roman" w:eastAsia="宋体" w:hAnsi="Times New Roman" w:cs="Times New Roman"/>
          <w:kern w:val="16"/>
          <w:szCs w:val="20"/>
        </w:rPr>
      </w:pPr>
      <w:r w:rsidRPr="00DB5D86">
        <w:rPr>
          <w:rFonts w:ascii="Times New Roman" w:eastAsia="宋体" w:hAnsi="Times New Roman" w:cs="Times New Roman"/>
          <w:kern w:val="16"/>
          <w:szCs w:val="20"/>
        </w:rPr>
        <w:t> </w:t>
      </w:r>
    </w:p>
    <w:p w:rsidR="00DB5D86" w:rsidRPr="00DB5D86" w:rsidRDefault="00DB5D86" w:rsidP="00DB5D86">
      <w:pPr>
        <w:snapToGrid w:val="0"/>
        <w:jc w:val="center"/>
        <w:rPr>
          <w:rFonts w:ascii="Times New Roman" w:eastAsia="宋体" w:hAnsi="Times New Roman" w:cs="Times New Roman"/>
          <w:szCs w:val="20"/>
        </w:rPr>
      </w:pPr>
      <w:r w:rsidRPr="00DB5D86">
        <w:rPr>
          <w:rFonts w:ascii="Times New Roman" w:eastAsia="宋体" w:hAnsi="Times New Roman" w:cs="Times New Roman" w:hint="eastAsia"/>
          <w:szCs w:val="20"/>
        </w:rPr>
        <w:t>图</w:t>
      </w:r>
      <w:r w:rsidRPr="00DB5D86">
        <w:rPr>
          <w:rFonts w:ascii="Times New Roman" w:eastAsia="宋体" w:hAnsi="Times New Roman" w:cs="Times New Roman"/>
          <w:szCs w:val="20"/>
        </w:rPr>
        <w:t>12</w:t>
      </w:r>
    </w:p>
    <w:p w:rsidR="00DB5D86" w:rsidRPr="00DB5D86" w:rsidRDefault="00DB5D86" w:rsidP="00DB5D86">
      <w:pPr>
        <w:numPr>
          <w:ilvl w:val="0"/>
          <w:numId w:val="17"/>
        </w:numPr>
        <w:snapToGrid w:val="0"/>
        <w:rPr>
          <w:rFonts w:ascii="Times New Roman" w:eastAsia="宋体" w:hAnsi="Times New Roman" w:cs="Times New Roman"/>
          <w:szCs w:val="20"/>
        </w:rPr>
      </w:pPr>
      <w:r w:rsidRPr="00DB5D86">
        <w:rPr>
          <w:rFonts w:ascii="Times New Roman" w:eastAsia="宋体" w:hAnsi="Times New Roman" w:cs="Times New Roman" w:hint="eastAsia"/>
          <w:szCs w:val="20"/>
        </w:rPr>
        <w:t>四、</w:t>
      </w:r>
      <w:r w:rsidRPr="00DB5D86">
        <w:rPr>
          <w:rFonts w:ascii="Times New Roman" w:eastAsia="宋体" w:hAnsi="Times New Roman" w:cs="Times New Roman"/>
          <w:szCs w:val="20"/>
        </w:rPr>
        <w:t xml:space="preserve">                      </w:t>
      </w:r>
      <w:r w:rsidRPr="00DB5D86">
        <w:rPr>
          <w:rFonts w:ascii="Times New Roman" w:eastAsia="宋体" w:hAnsi="Times New Roman" w:cs="Times New Roman" w:hint="eastAsia"/>
          <w:szCs w:val="20"/>
        </w:rPr>
        <w:t>阅读算法（每题</w:t>
      </w:r>
      <w:r w:rsidRPr="00DB5D86">
        <w:rPr>
          <w:rFonts w:ascii="Times New Roman" w:eastAsia="宋体" w:hAnsi="Times New Roman" w:cs="Times New Roman"/>
          <w:szCs w:val="20"/>
        </w:rPr>
        <w:t>7</w:t>
      </w:r>
      <w:r w:rsidRPr="00DB5D86">
        <w:rPr>
          <w:rFonts w:ascii="Times New Roman" w:eastAsia="宋体" w:hAnsi="Times New Roman" w:cs="Times New Roman" w:hint="eastAsia"/>
          <w:szCs w:val="20"/>
        </w:rPr>
        <w:t>分，共</w:t>
      </w:r>
      <w:r w:rsidRPr="00DB5D86">
        <w:rPr>
          <w:rFonts w:ascii="Times New Roman" w:eastAsia="宋体" w:hAnsi="Times New Roman" w:cs="Times New Roman"/>
          <w:szCs w:val="20"/>
        </w:rPr>
        <w:t>14</w:t>
      </w:r>
      <w:r w:rsidRPr="00DB5D86">
        <w:rPr>
          <w:rFonts w:ascii="Times New Roman" w:eastAsia="宋体" w:hAnsi="Times New Roman" w:cs="Times New Roman" w:hint="eastAsia"/>
          <w:szCs w:val="20"/>
        </w:rPr>
        <w:t>分）</w:t>
      </w:r>
    </w:p>
    <w:p w:rsidR="00DB5D86" w:rsidRPr="00DB5D86" w:rsidRDefault="00DB5D86" w:rsidP="00DB5D86">
      <w:pPr>
        <w:numPr>
          <w:ilvl w:val="0"/>
          <w:numId w:val="19"/>
        </w:numPr>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1.     </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1</w:t>
      </w:r>
      <w:r w:rsidRPr="00DB5D86">
        <w:rPr>
          <w:rFonts w:ascii="Times New Roman" w:eastAsia="宋体" w:hAnsi="Times New Roman" w:cs="Times New Roman" w:hint="eastAsia"/>
          <w:szCs w:val="20"/>
        </w:rPr>
        <w:t>）查询链表的尾结点</w:t>
      </w:r>
    </w:p>
    <w:p w:rsidR="00DB5D86" w:rsidRPr="00DB5D86" w:rsidRDefault="00DB5D86" w:rsidP="00DB5D86">
      <w:pPr>
        <w:snapToGrid w:val="0"/>
        <w:rPr>
          <w:rFonts w:ascii="Times New Roman" w:eastAsia="宋体" w:hAnsi="Times New Roman" w:cs="Times New Roman"/>
          <w:szCs w:val="20"/>
        </w:rPr>
      </w:pP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2</w:t>
      </w:r>
      <w:r w:rsidRPr="00DB5D86">
        <w:rPr>
          <w:rFonts w:ascii="Times New Roman" w:eastAsia="宋体" w:hAnsi="Times New Roman" w:cs="Times New Roman" w:hint="eastAsia"/>
          <w:szCs w:val="20"/>
        </w:rPr>
        <w:t>）将第一个结点链接到链表的尾部，作为新的尾结点</w:t>
      </w:r>
    </w:p>
    <w:p w:rsidR="00DB5D86" w:rsidRPr="00DB5D86" w:rsidRDefault="00DB5D86" w:rsidP="00DB5D86">
      <w:pPr>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   </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3</w:t>
      </w:r>
      <w:r w:rsidRPr="00DB5D86">
        <w:rPr>
          <w:rFonts w:ascii="Times New Roman" w:eastAsia="宋体" w:hAnsi="Times New Roman" w:cs="Times New Roman" w:hint="eastAsia"/>
          <w:szCs w:val="20"/>
        </w:rPr>
        <w:t>）返回的线性表为（</w:t>
      </w:r>
      <w:r w:rsidRPr="00DB5D86">
        <w:rPr>
          <w:rFonts w:ascii="Times New Roman" w:eastAsia="宋体" w:hAnsi="Times New Roman" w:cs="Times New Roman"/>
          <w:szCs w:val="20"/>
        </w:rPr>
        <w:t>a</w:t>
      </w:r>
      <w:r w:rsidRPr="00DB5D86">
        <w:rPr>
          <w:rFonts w:ascii="Times New Roman" w:eastAsia="宋体" w:hAnsi="Times New Roman" w:cs="Times New Roman"/>
          <w:szCs w:val="20"/>
          <w:vertAlign w:val="subscript"/>
        </w:rPr>
        <w:t>2</w:t>
      </w:r>
      <w:r w:rsidRPr="00DB5D86">
        <w:rPr>
          <w:rFonts w:ascii="Times New Roman" w:eastAsia="宋体" w:hAnsi="Times New Roman" w:cs="Times New Roman"/>
          <w:szCs w:val="20"/>
        </w:rPr>
        <w:t>,a</w:t>
      </w:r>
      <w:r w:rsidRPr="00DB5D86">
        <w:rPr>
          <w:rFonts w:ascii="Times New Roman" w:eastAsia="宋体" w:hAnsi="Times New Roman" w:cs="Times New Roman"/>
          <w:szCs w:val="20"/>
          <w:vertAlign w:val="subscript"/>
        </w:rPr>
        <w:t>3</w:t>
      </w:r>
      <w:r w:rsidRPr="00DB5D86">
        <w:rPr>
          <w:rFonts w:ascii="Times New Roman" w:eastAsia="宋体" w:hAnsi="Times New Roman" w:cs="Times New Roman"/>
          <w:szCs w:val="20"/>
        </w:rPr>
        <w:t>,</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,a</w:t>
      </w:r>
      <w:r w:rsidRPr="00DB5D86">
        <w:rPr>
          <w:rFonts w:ascii="Times New Roman" w:eastAsia="宋体" w:hAnsi="Times New Roman" w:cs="Times New Roman"/>
          <w:szCs w:val="20"/>
          <w:vertAlign w:val="subscript"/>
        </w:rPr>
        <w:t>n</w:t>
      </w:r>
      <w:r w:rsidRPr="00DB5D86">
        <w:rPr>
          <w:rFonts w:ascii="Times New Roman" w:eastAsia="宋体" w:hAnsi="Times New Roman" w:cs="Times New Roman"/>
          <w:szCs w:val="20"/>
        </w:rPr>
        <w:t>,a</w:t>
      </w:r>
      <w:r w:rsidRPr="00DB5D86">
        <w:rPr>
          <w:rFonts w:ascii="Times New Roman" w:eastAsia="宋体" w:hAnsi="Times New Roman" w:cs="Times New Roman"/>
          <w:szCs w:val="20"/>
          <w:vertAlign w:val="subscript"/>
        </w:rPr>
        <w:t>1</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 xml:space="preserve"> </w:t>
      </w:r>
    </w:p>
    <w:p w:rsidR="00DB5D86" w:rsidRPr="00DB5D86" w:rsidRDefault="00DB5D86" w:rsidP="00DB5D86">
      <w:pPr>
        <w:numPr>
          <w:ilvl w:val="0"/>
          <w:numId w:val="19"/>
        </w:numPr>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2.     </w:t>
      </w:r>
      <w:r w:rsidRPr="00DB5D86">
        <w:rPr>
          <w:rFonts w:ascii="Times New Roman" w:eastAsia="宋体" w:hAnsi="Times New Roman" w:cs="Times New Roman" w:hint="eastAsia"/>
          <w:szCs w:val="20"/>
        </w:rPr>
        <w:t>递归地后序遍历链式存储的二叉树。</w:t>
      </w:r>
    </w:p>
    <w:p w:rsidR="00DB5D86" w:rsidRPr="00DB5D86" w:rsidRDefault="00DB5D86" w:rsidP="00DB5D86">
      <w:pPr>
        <w:numPr>
          <w:ilvl w:val="0"/>
          <w:numId w:val="17"/>
        </w:numPr>
        <w:snapToGrid w:val="0"/>
        <w:rPr>
          <w:rFonts w:ascii="Times New Roman" w:eastAsia="宋体" w:hAnsi="Times New Roman" w:cs="Times New Roman"/>
          <w:szCs w:val="20"/>
        </w:rPr>
      </w:pPr>
      <w:r w:rsidRPr="00DB5D86">
        <w:rPr>
          <w:rFonts w:ascii="Times New Roman" w:eastAsia="宋体" w:hAnsi="Times New Roman" w:cs="Times New Roman" w:hint="eastAsia"/>
          <w:szCs w:val="20"/>
        </w:rPr>
        <w:t>五、</w:t>
      </w:r>
      <w:r w:rsidRPr="00DB5D86">
        <w:rPr>
          <w:rFonts w:ascii="Times New Roman" w:eastAsia="宋体" w:hAnsi="Times New Roman" w:cs="Times New Roman"/>
          <w:szCs w:val="20"/>
        </w:rPr>
        <w:t xml:space="preserve">                      </w:t>
      </w:r>
      <w:r w:rsidRPr="00DB5D86">
        <w:rPr>
          <w:rFonts w:ascii="Times New Roman" w:eastAsia="宋体" w:hAnsi="Times New Roman" w:cs="Times New Roman" w:hint="eastAsia"/>
          <w:szCs w:val="20"/>
        </w:rPr>
        <w:t>算法填空（每空</w:t>
      </w:r>
      <w:r w:rsidRPr="00DB5D86">
        <w:rPr>
          <w:rFonts w:ascii="Times New Roman" w:eastAsia="宋体" w:hAnsi="Times New Roman" w:cs="Times New Roman"/>
          <w:szCs w:val="20"/>
        </w:rPr>
        <w:t>2</w:t>
      </w:r>
      <w:r w:rsidRPr="00DB5D86">
        <w:rPr>
          <w:rFonts w:ascii="Times New Roman" w:eastAsia="宋体" w:hAnsi="Times New Roman" w:cs="Times New Roman" w:hint="eastAsia"/>
          <w:szCs w:val="20"/>
        </w:rPr>
        <w:t>分，共</w:t>
      </w:r>
      <w:r w:rsidRPr="00DB5D86">
        <w:rPr>
          <w:rFonts w:ascii="Times New Roman" w:eastAsia="宋体" w:hAnsi="Times New Roman" w:cs="Times New Roman"/>
          <w:szCs w:val="20"/>
        </w:rPr>
        <w:t xml:space="preserve">8 </w:t>
      </w:r>
      <w:r w:rsidRPr="00DB5D86">
        <w:rPr>
          <w:rFonts w:ascii="Times New Roman" w:eastAsia="宋体" w:hAnsi="Times New Roman" w:cs="Times New Roman" w:hint="eastAsia"/>
          <w:szCs w:val="20"/>
        </w:rPr>
        <w:t>分）</w:t>
      </w:r>
    </w:p>
    <w:p w:rsidR="00DB5D86" w:rsidRPr="00DB5D86" w:rsidRDefault="00DB5D86" w:rsidP="00DB5D86">
      <w:pPr>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true     BST-&gt;left        BST-&gt;right </w:t>
      </w:r>
    </w:p>
    <w:p w:rsidR="00DB5D86" w:rsidRPr="00DB5D86" w:rsidRDefault="00DB5D86" w:rsidP="00DB5D86">
      <w:pPr>
        <w:numPr>
          <w:ilvl w:val="0"/>
          <w:numId w:val="17"/>
        </w:numPr>
        <w:snapToGrid w:val="0"/>
        <w:rPr>
          <w:rFonts w:ascii="Times New Roman" w:eastAsia="宋体" w:hAnsi="Times New Roman" w:cs="Times New Roman"/>
          <w:szCs w:val="20"/>
        </w:rPr>
      </w:pPr>
      <w:r w:rsidRPr="00DB5D86">
        <w:rPr>
          <w:rFonts w:ascii="Times New Roman" w:eastAsia="宋体" w:hAnsi="Times New Roman" w:cs="Times New Roman" w:hint="eastAsia"/>
          <w:szCs w:val="20"/>
        </w:rPr>
        <w:t>六、</w:t>
      </w:r>
      <w:r w:rsidRPr="00DB5D86">
        <w:rPr>
          <w:rFonts w:ascii="Times New Roman" w:eastAsia="宋体" w:hAnsi="Times New Roman" w:cs="Times New Roman"/>
          <w:szCs w:val="20"/>
        </w:rPr>
        <w:t xml:space="preserve">                      </w:t>
      </w:r>
      <w:r w:rsidRPr="00DB5D86">
        <w:rPr>
          <w:rFonts w:ascii="Times New Roman" w:eastAsia="宋体" w:hAnsi="Times New Roman" w:cs="Times New Roman" w:hint="eastAsia"/>
          <w:szCs w:val="20"/>
        </w:rPr>
        <w:t>编写算法（</w:t>
      </w:r>
      <w:r w:rsidRPr="00DB5D86">
        <w:rPr>
          <w:rFonts w:ascii="Times New Roman" w:eastAsia="宋体" w:hAnsi="Times New Roman" w:cs="Times New Roman"/>
          <w:szCs w:val="20"/>
        </w:rPr>
        <w:t>8</w:t>
      </w:r>
      <w:r w:rsidRPr="00DB5D86">
        <w:rPr>
          <w:rFonts w:ascii="Times New Roman" w:eastAsia="宋体" w:hAnsi="Times New Roman" w:cs="Times New Roman" w:hint="eastAsia"/>
          <w:szCs w:val="20"/>
        </w:rPr>
        <w:t>分）</w:t>
      </w:r>
    </w:p>
    <w:p w:rsidR="00DB5D86" w:rsidRPr="00DB5D86" w:rsidRDefault="00DB5D86" w:rsidP="00DB5D86">
      <w:pPr>
        <w:snapToGrid w:val="0"/>
        <w:rPr>
          <w:rFonts w:ascii="Times New Roman" w:eastAsia="宋体" w:hAnsi="Times New Roman" w:cs="Times New Roman"/>
          <w:szCs w:val="20"/>
        </w:rPr>
      </w:pPr>
      <w:r w:rsidRPr="00DB5D86">
        <w:rPr>
          <w:rFonts w:ascii="Times New Roman" w:eastAsia="宋体" w:hAnsi="Times New Roman" w:cs="Times New Roman"/>
          <w:szCs w:val="20"/>
        </w:rPr>
        <w:t>int CountX(LNode* HL,ElemType x)</w:t>
      </w:r>
    </w:p>
    <w:p w:rsidR="00DB5D86" w:rsidRPr="00DB5D86" w:rsidRDefault="00DB5D86" w:rsidP="00DB5D86">
      <w:pPr>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   {  int i=0; LNode* p=HL;//i</w:t>
      </w:r>
      <w:r w:rsidRPr="00DB5D86">
        <w:rPr>
          <w:rFonts w:ascii="Times New Roman" w:eastAsia="宋体" w:hAnsi="Times New Roman" w:cs="Times New Roman" w:hint="eastAsia"/>
          <w:szCs w:val="20"/>
        </w:rPr>
        <w:t>为计数器</w:t>
      </w:r>
      <w:r w:rsidRPr="00DB5D86">
        <w:rPr>
          <w:rFonts w:ascii="Times New Roman" w:eastAsia="宋体" w:hAnsi="Times New Roman" w:cs="Times New Roman"/>
          <w:szCs w:val="20"/>
        </w:rPr>
        <w:t xml:space="preserve"> </w:t>
      </w:r>
    </w:p>
    <w:p w:rsidR="00DB5D86" w:rsidRPr="00DB5D86" w:rsidRDefault="00DB5D86" w:rsidP="00DB5D86">
      <w:pPr>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      while(p!=NULL)</w:t>
      </w:r>
    </w:p>
    <w:p w:rsidR="00DB5D86" w:rsidRPr="00DB5D86" w:rsidRDefault="00DB5D86" w:rsidP="00DB5D86">
      <w:pPr>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        { if (P-&gt;data==x) i++;</w:t>
      </w:r>
    </w:p>
    <w:p w:rsidR="00DB5D86" w:rsidRPr="00DB5D86" w:rsidRDefault="00DB5D86" w:rsidP="00DB5D86">
      <w:pPr>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          p=p-&gt;next;</w:t>
      </w:r>
    </w:p>
    <w:p w:rsidR="00DB5D86" w:rsidRPr="00DB5D86" w:rsidRDefault="00DB5D86" w:rsidP="00DB5D86">
      <w:pPr>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         }//while, </w:t>
      </w:r>
      <w:r w:rsidRPr="00DB5D86">
        <w:rPr>
          <w:rFonts w:ascii="Times New Roman" w:eastAsia="宋体" w:hAnsi="Times New Roman" w:cs="Times New Roman" w:hint="eastAsia"/>
          <w:szCs w:val="20"/>
        </w:rPr>
        <w:t>出循环时</w:t>
      </w:r>
      <w:r w:rsidRPr="00DB5D86">
        <w:rPr>
          <w:rFonts w:ascii="Times New Roman" w:eastAsia="宋体" w:hAnsi="Times New Roman" w:cs="Times New Roman"/>
          <w:szCs w:val="20"/>
        </w:rPr>
        <w:t>i</w:t>
      </w:r>
      <w:r w:rsidRPr="00DB5D86">
        <w:rPr>
          <w:rFonts w:ascii="Times New Roman" w:eastAsia="宋体" w:hAnsi="Times New Roman" w:cs="Times New Roman" w:hint="eastAsia"/>
          <w:szCs w:val="20"/>
        </w:rPr>
        <w:t>中的值即为</w:t>
      </w:r>
      <w:r w:rsidRPr="00DB5D86">
        <w:rPr>
          <w:rFonts w:ascii="Times New Roman" w:eastAsia="宋体" w:hAnsi="Times New Roman" w:cs="Times New Roman"/>
          <w:szCs w:val="20"/>
        </w:rPr>
        <w:t>x</w:t>
      </w:r>
      <w:r w:rsidRPr="00DB5D86">
        <w:rPr>
          <w:rFonts w:ascii="Times New Roman" w:eastAsia="宋体" w:hAnsi="Times New Roman" w:cs="Times New Roman" w:hint="eastAsia"/>
          <w:szCs w:val="20"/>
        </w:rPr>
        <w:t>结点个数</w:t>
      </w:r>
    </w:p>
    <w:p w:rsidR="00DB5D86" w:rsidRPr="00DB5D86" w:rsidRDefault="00DB5D86" w:rsidP="00DB5D86">
      <w:pPr>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       return i;</w:t>
      </w:r>
    </w:p>
    <w:p w:rsidR="00DB5D86" w:rsidRPr="00DB5D86" w:rsidRDefault="00DB5D86" w:rsidP="00DB5D86">
      <w:pPr>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   }//CountX</w:t>
      </w:r>
    </w:p>
    <w:p w:rsidR="00DB5D86" w:rsidRPr="00DB5D86" w:rsidRDefault="00DB5D86" w:rsidP="00DB5D86">
      <w:pPr>
        <w:snapToGrid w:val="0"/>
        <w:jc w:val="center"/>
        <w:rPr>
          <w:rFonts w:ascii="Times New Roman" w:eastAsia="宋体" w:hAnsi="Times New Roman" w:cs="Times New Roman"/>
          <w:szCs w:val="20"/>
        </w:rPr>
      </w:pPr>
      <w:r w:rsidRPr="00DB5D86">
        <w:rPr>
          <w:rFonts w:ascii="Times New Roman" w:eastAsia="宋体" w:hAnsi="Times New Roman" w:cs="Times New Roman"/>
          <w:szCs w:val="20"/>
        </w:rPr>
        <w:t> </w:t>
      </w:r>
    </w:p>
    <w:p w:rsidR="00DB5D86" w:rsidRPr="00DB5D86" w:rsidRDefault="00DB5D86" w:rsidP="00DB5D86">
      <w:pPr>
        <w:snapToGrid w:val="0"/>
        <w:rPr>
          <w:rFonts w:ascii="Times New Roman" w:eastAsia="宋体" w:hAnsi="Times New Roman" w:cs="Times New Roman"/>
          <w:szCs w:val="20"/>
        </w:rPr>
      </w:pPr>
      <w:r w:rsidRPr="00DB5D86">
        <w:rPr>
          <w:rFonts w:ascii="Times New Roman" w:eastAsia="宋体" w:hAnsi="Times New Roman" w:cs="Times New Roman"/>
          <w:szCs w:val="20"/>
        </w:rPr>
        <w:t> </w:t>
      </w:r>
    </w:p>
    <w:p w:rsidR="00DB5D86" w:rsidRPr="00DB5D86" w:rsidRDefault="00DB5D86" w:rsidP="00DB5D86">
      <w:pPr>
        <w:snapToGrid w:val="0"/>
        <w:rPr>
          <w:rFonts w:ascii="Times New Roman" w:eastAsia="宋体" w:hAnsi="Times New Roman" w:cs="Times New Roman"/>
          <w:szCs w:val="20"/>
        </w:rPr>
      </w:pPr>
      <w:r w:rsidRPr="00DB5D86">
        <w:rPr>
          <w:rFonts w:ascii="Times New Roman" w:eastAsia="宋体" w:hAnsi="Times New Roman" w:cs="Times New Roman"/>
          <w:szCs w:val="20"/>
        </w:rPr>
        <w:t> </w:t>
      </w:r>
    </w:p>
    <w:p w:rsidR="00DB5D86" w:rsidRPr="00DB5D86" w:rsidRDefault="00DB5D86" w:rsidP="00DB5D86">
      <w:pPr>
        <w:snapToGrid w:val="0"/>
        <w:jc w:val="center"/>
        <w:rPr>
          <w:rFonts w:ascii="Times New Roman" w:eastAsia="宋体" w:hAnsi="Times New Roman" w:cs="Times New Roman"/>
          <w:szCs w:val="20"/>
        </w:rPr>
      </w:pPr>
      <w:r w:rsidRPr="00DB5D86">
        <w:rPr>
          <w:rFonts w:ascii="Times New Roman" w:eastAsia="宋体" w:hAnsi="Times New Roman" w:cs="Times New Roman"/>
          <w:szCs w:val="20"/>
        </w:rPr>
        <w:t xml:space="preserve">                                                      </w:t>
      </w:r>
    </w:p>
    <w:p w:rsidR="00DB5D86" w:rsidRPr="00DB5D86" w:rsidRDefault="00DB5D86" w:rsidP="00DB5D86">
      <w:pPr>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     </w:t>
      </w:r>
    </w:p>
    <w:p w:rsidR="00DB5D86" w:rsidRPr="00DB5D86" w:rsidRDefault="00DB5D86" w:rsidP="00DB5D86">
      <w:pPr>
        <w:numPr>
          <w:ilvl w:val="0"/>
          <w:numId w:val="20"/>
        </w:numPr>
        <w:snapToGrid w:val="0"/>
        <w:rPr>
          <w:rFonts w:ascii="Times New Roman" w:eastAsia="宋体" w:hAnsi="Times New Roman" w:cs="Times New Roman"/>
          <w:szCs w:val="20"/>
        </w:rPr>
      </w:pPr>
      <w:r w:rsidRPr="00DB5D86">
        <w:rPr>
          <w:rFonts w:ascii="Times New Roman" w:eastAsia="宋体" w:hAnsi="Times New Roman" w:cs="Times New Roman" w:hint="eastAsia"/>
          <w:szCs w:val="20"/>
        </w:rPr>
        <w:t>一、</w:t>
      </w:r>
      <w:r w:rsidRPr="00DB5D86">
        <w:rPr>
          <w:rFonts w:ascii="Times New Roman" w:eastAsia="宋体" w:hAnsi="Times New Roman" w:cs="Times New Roman"/>
          <w:szCs w:val="20"/>
        </w:rPr>
        <w:t xml:space="preserve">            </w:t>
      </w:r>
      <w:r w:rsidRPr="00DB5D86">
        <w:rPr>
          <w:rFonts w:ascii="Times New Roman" w:eastAsia="宋体" w:hAnsi="Times New Roman" w:cs="Times New Roman" w:hint="eastAsia"/>
          <w:szCs w:val="20"/>
        </w:rPr>
        <w:t>单选题（每小题</w:t>
      </w:r>
      <w:r w:rsidRPr="00DB5D86">
        <w:rPr>
          <w:rFonts w:ascii="Times New Roman" w:eastAsia="宋体" w:hAnsi="Times New Roman" w:cs="Times New Roman"/>
          <w:szCs w:val="20"/>
        </w:rPr>
        <w:t>2</w:t>
      </w:r>
      <w:r w:rsidRPr="00DB5D86">
        <w:rPr>
          <w:rFonts w:ascii="Times New Roman" w:eastAsia="宋体" w:hAnsi="Times New Roman" w:cs="Times New Roman" w:hint="eastAsia"/>
          <w:szCs w:val="20"/>
        </w:rPr>
        <w:t>分，共</w:t>
      </w:r>
      <w:r w:rsidRPr="00DB5D86">
        <w:rPr>
          <w:rFonts w:ascii="Times New Roman" w:eastAsia="宋体" w:hAnsi="Times New Roman" w:cs="Times New Roman"/>
          <w:szCs w:val="20"/>
        </w:rPr>
        <w:t>8</w:t>
      </w:r>
      <w:r w:rsidRPr="00DB5D86">
        <w:rPr>
          <w:rFonts w:ascii="Times New Roman" w:eastAsia="宋体" w:hAnsi="Times New Roman" w:cs="Times New Roman" w:hint="eastAsia"/>
          <w:szCs w:val="20"/>
        </w:rPr>
        <w:t>分）</w:t>
      </w:r>
    </w:p>
    <w:p w:rsidR="00DB5D86" w:rsidRPr="00DB5D86" w:rsidRDefault="00DB5D86" w:rsidP="00DB5D86">
      <w:pPr>
        <w:numPr>
          <w:ilvl w:val="1"/>
          <w:numId w:val="21"/>
        </w:numPr>
        <w:tabs>
          <w:tab w:val="left" w:pos="360"/>
        </w:tabs>
        <w:snapToGrid w:val="0"/>
        <w:ind w:hanging="780"/>
        <w:rPr>
          <w:rFonts w:ascii="Times New Roman" w:eastAsia="宋体" w:hAnsi="Times New Roman" w:cs="Times New Roman"/>
          <w:szCs w:val="20"/>
        </w:rPr>
      </w:pPr>
      <w:r w:rsidRPr="00DB5D86">
        <w:rPr>
          <w:rFonts w:ascii="Times New Roman" w:eastAsia="宋体" w:hAnsi="Times New Roman" w:cs="Times New Roman"/>
          <w:szCs w:val="20"/>
        </w:rPr>
        <w:t>1</w:t>
      </w:r>
      <w:r w:rsidRPr="00DB5D86">
        <w:rPr>
          <w:rFonts w:ascii="Times New Roman" w:eastAsia="宋体" w:hAnsi="Times New Roman" w:cs="Times New Roman" w:hint="eastAsia"/>
          <w:szCs w:val="20"/>
        </w:rPr>
        <w:t>、在一个长度为</w:t>
      </w:r>
      <w:r w:rsidRPr="00DB5D86">
        <w:rPr>
          <w:rFonts w:ascii="Times New Roman" w:eastAsia="宋体" w:hAnsi="Times New Roman" w:cs="Times New Roman"/>
          <w:szCs w:val="20"/>
        </w:rPr>
        <w:t>n</w:t>
      </w:r>
      <w:r w:rsidRPr="00DB5D86">
        <w:rPr>
          <w:rFonts w:ascii="Times New Roman" w:eastAsia="宋体" w:hAnsi="Times New Roman" w:cs="Times New Roman" w:hint="eastAsia"/>
          <w:szCs w:val="20"/>
        </w:rPr>
        <w:t>的顺序线性表中顺序查找值为</w:t>
      </w:r>
      <w:r w:rsidRPr="00DB5D86">
        <w:rPr>
          <w:rFonts w:ascii="Times New Roman" w:eastAsia="宋体" w:hAnsi="Times New Roman" w:cs="Times New Roman"/>
          <w:szCs w:val="20"/>
        </w:rPr>
        <w:t>x</w:t>
      </w:r>
      <w:r w:rsidRPr="00DB5D86">
        <w:rPr>
          <w:rFonts w:ascii="Times New Roman" w:eastAsia="宋体" w:hAnsi="Times New Roman" w:cs="Times New Roman" w:hint="eastAsia"/>
          <w:szCs w:val="20"/>
        </w:rPr>
        <w:t>的元素时，查找成功时的平均查找长度（即</w:t>
      </w:r>
      <w:r w:rsidRPr="00DB5D86">
        <w:rPr>
          <w:rFonts w:ascii="Times New Roman" w:eastAsia="宋体" w:hAnsi="Times New Roman" w:cs="Times New Roman"/>
          <w:szCs w:val="20"/>
        </w:rPr>
        <w:t>x</w:t>
      </w:r>
      <w:r w:rsidRPr="00DB5D86">
        <w:rPr>
          <w:rFonts w:ascii="Times New Roman" w:eastAsia="宋体" w:hAnsi="Times New Roman" w:cs="Times New Roman" w:hint="eastAsia"/>
          <w:szCs w:val="20"/>
        </w:rPr>
        <w:t>与元素的平均比较次数，假定查找每个元素的概率都相等）为</w:t>
      </w:r>
      <w:r w:rsidRPr="00DB5D86">
        <w:rPr>
          <w:rFonts w:ascii="Times New Roman" w:eastAsia="宋体" w:hAnsi="Times New Roman" w:cs="Times New Roman"/>
          <w:szCs w:val="20"/>
        </w:rPr>
        <w:t xml:space="preserve">  ( B )</w:t>
      </w:r>
      <w:r w:rsidRPr="00DB5D86">
        <w:rPr>
          <w:rFonts w:ascii="Times New Roman" w:eastAsia="宋体" w:hAnsi="Times New Roman" w:cs="Times New Roman" w:hint="eastAsia"/>
          <w:szCs w:val="20"/>
        </w:rPr>
        <w:t>。</w:t>
      </w:r>
    </w:p>
    <w:p w:rsidR="00DB5D86" w:rsidRPr="00DB5D86" w:rsidRDefault="00DB5D86" w:rsidP="00DB5D86">
      <w:pPr>
        <w:snapToGrid w:val="0"/>
        <w:rPr>
          <w:rFonts w:ascii="Times New Roman" w:eastAsia="宋体" w:hAnsi="Times New Roman" w:cs="Times New Roman"/>
          <w:szCs w:val="20"/>
        </w:rPr>
      </w:pPr>
      <w:r w:rsidRPr="00DB5D86">
        <w:rPr>
          <w:rFonts w:ascii="Times New Roman" w:eastAsia="宋体" w:hAnsi="Times New Roman" w:cs="Times New Roman"/>
          <w:szCs w:val="20"/>
        </w:rPr>
        <w:t>A  n         B   n/2       C   (n+1)/2       D   (n-1)/2</w:t>
      </w:r>
    </w:p>
    <w:p w:rsidR="00DB5D86" w:rsidRPr="00DB5D86" w:rsidRDefault="00DB5D86" w:rsidP="00DB5D86">
      <w:pPr>
        <w:numPr>
          <w:ilvl w:val="1"/>
          <w:numId w:val="21"/>
        </w:numPr>
        <w:tabs>
          <w:tab w:val="left" w:pos="360"/>
        </w:tabs>
        <w:snapToGrid w:val="0"/>
        <w:ind w:left="420" w:hanging="420"/>
        <w:rPr>
          <w:rFonts w:ascii="Times New Roman" w:eastAsia="宋体" w:hAnsi="Times New Roman" w:cs="Times New Roman"/>
          <w:szCs w:val="20"/>
        </w:rPr>
      </w:pPr>
      <w:r w:rsidRPr="00DB5D86">
        <w:rPr>
          <w:rFonts w:ascii="Times New Roman" w:eastAsia="宋体" w:hAnsi="Times New Roman" w:cs="Times New Roman"/>
          <w:szCs w:val="20"/>
        </w:rPr>
        <w:t>2</w:t>
      </w:r>
      <w:r w:rsidRPr="00DB5D86">
        <w:rPr>
          <w:rFonts w:ascii="Times New Roman" w:eastAsia="宋体" w:hAnsi="Times New Roman" w:cs="Times New Roman" w:hint="eastAsia"/>
          <w:szCs w:val="20"/>
        </w:rPr>
        <w:t>、在一个单链表中</w:t>
      </w:r>
      <w:r w:rsidRPr="00DB5D86">
        <w:rPr>
          <w:rFonts w:ascii="Times New Roman" w:eastAsia="宋体" w:hAnsi="Times New Roman" w:cs="Times New Roman"/>
          <w:szCs w:val="20"/>
        </w:rPr>
        <w:t>,</w:t>
      </w:r>
      <w:r w:rsidRPr="00DB5D86">
        <w:rPr>
          <w:rFonts w:ascii="Times New Roman" w:eastAsia="宋体" w:hAnsi="Times New Roman" w:cs="Times New Roman" w:hint="eastAsia"/>
          <w:szCs w:val="20"/>
        </w:rPr>
        <w:t>若</w:t>
      </w:r>
      <w:r w:rsidRPr="00DB5D86">
        <w:rPr>
          <w:rFonts w:ascii="Times New Roman" w:eastAsia="宋体" w:hAnsi="Times New Roman" w:cs="Times New Roman"/>
          <w:szCs w:val="20"/>
        </w:rPr>
        <w:t>q</w:t>
      </w:r>
      <w:r w:rsidRPr="00DB5D86">
        <w:rPr>
          <w:rFonts w:ascii="Times New Roman" w:eastAsia="宋体" w:hAnsi="Times New Roman" w:cs="Times New Roman" w:hint="eastAsia"/>
          <w:szCs w:val="20"/>
        </w:rPr>
        <w:t>所指结点是</w:t>
      </w:r>
      <w:r w:rsidRPr="00DB5D86">
        <w:rPr>
          <w:rFonts w:ascii="Times New Roman" w:eastAsia="宋体" w:hAnsi="Times New Roman" w:cs="Times New Roman"/>
          <w:szCs w:val="20"/>
        </w:rPr>
        <w:t>p</w:t>
      </w:r>
      <w:r w:rsidRPr="00DB5D86">
        <w:rPr>
          <w:rFonts w:ascii="Times New Roman" w:eastAsia="宋体" w:hAnsi="Times New Roman" w:cs="Times New Roman" w:hint="eastAsia"/>
          <w:szCs w:val="20"/>
        </w:rPr>
        <w:t>所指结点的前驱结点</w:t>
      </w:r>
      <w:r w:rsidRPr="00DB5D86">
        <w:rPr>
          <w:rFonts w:ascii="Times New Roman" w:eastAsia="宋体" w:hAnsi="Times New Roman" w:cs="Times New Roman"/>
          <w:szCs w:val="20"/>
        </w:rPr>
        <w:t>,</w:t>
      </w:r>
      <w:r w:rsidRPr="00DB5D86">
        <w:rPr>
          <w:rFonts w:ascii="Times New Roman" w:eastAsia="宋体" w:hAnsi="Times New Roman" w:cs="Times New Roman" w:hint="eastAsia"/>
          <w:szCs w:val="20"/>
        </w:rPr>
        <w:t>若在</w:t>
      </w:r>
      <w:r w:rsidRPr="00DB5D86">
        <w:rPr>
          <w:rFonts w:ascii="Times New Roman" w:eastAsia="宋体" w:hAnsi="Times New Roman" w:cs="Times New Roman"/>
          <w:szCs w:val="20"/>
        </w:rPr>
        <w:t>q</w:t>
      </w:r>
      <w:r w:rsidRPr="00DB5D86">
        <w:rPr>
          <w:rFonts w:ascii="Times New Roman" w:eastAsia="宋体" w:hAnsi="Times New Roman" w:cs="Times New Roman" w:hint="eastAsia"/>
          <w:szCs w:val="20"/>
        </w:rPr>
        <w:t>与</w:t>
      </w:r>
      <w:r w:rsidRPr="00DB5D86">
        <w:rPr>
          <w:rFonts w:ascii="Times New Roman" w:eastAsia="宋体" w:hAnsi="Times New Roman" w:cs="Times New Roman"/>
          <w:szCs w:val="20"/>
        </w:rPr>
        <w:t>p</w:t>
      </w:r>
      <w:r w:rsidRPr="00DB5D86">
        <w:rPr>
          <w:rFonts w:ascii="Times New Roman" w:eastAsia="宋体" w:hAnsi="Times New Roman" w:cs="Times New Roman" w:hint="eastAsia"/>
          <w:szCs w:val="20"/>
        </w:rPr>
        <w:t>之间插入一个</w:t>
      </w:r>
      <w:r w:rsidRPr="00DB5D86">
        <w:rPr>
          <w:rFonts w:ascii="Times New Roman" w:eastAsia="宋体" w:hAnsi="Times New Roman" w:cs="Times New Roman"/>
          <w:szCs w:val="20"/>
        </w:rPr>
        <w:t>s</w:t>
      </w:r>
      <w:r w:rsidRPr="00DB5D86">
        <w:rPr>
          <w:rFonts w:ascii="Times New Roman" w:eastAsia="宋体" w:hAnsi="Times New Roman" w:cs="Times New Roman" w:hint="eastAsia"/>
          <w:szCs w:val="20"/>
        </w:rPr>
        <w:t>所指的结点</w:t>
      </w:r>
      <w:r w:rsidRPr="00DB5D86">
        <w:rPr>
          <w:rFonts w:ascii="Times New Roman" w:eastAsia="宋体" w:hAnsi="Times New Roman" w:cs="Times New Roman"/>
          <w:szCs w:val="20"/>
        </w:rPr>
        <w:t>,</w:t>
      </w:r>
      <w:r w:rsidRPr="00DB5D86">
        <w:rPr>
          <w:rFonts w:ascii="Times New Roman" w:eastAsia="宋体" w:hAnsi="Times New Roman" w:cs="Times New Roman" w:hint="eastAsia"/>
          <w:szCs w:val="20"/>
        </w:rPr>
        <w:t>则执行</w:t>
      </w:r>
      <w:r w:rsidRPr="00DB5D86">
        <w:rPr>
          <w:rFonts w:ascii="Times New Roman" w:eastAsia="宋体" w:hAnsi="Times New Roman" w:cs="Times New Roman"/>
          <w:szCs w:val="20"/>
        </w:rPr>
        <w:t>( A )</w:t>
      </w:r>
      <w:r w:rsidRPr="00DB5D86">
        <w:rPr>
          <w:rFonts w:ascii="Times New Roman" w:eastAsia="宋体" w:hAnsi="Times New Roman" w:cs="Times New Roman" w:hint="eastAsia"/>
          <w:szCs w:val="20"/>
        </w:rPr>
        <w:t>。</w:t>
      </w:r>
    </w:p>
    <w:p w:rsidR="00DB5D86" w:rsidRPr="00DB5D86" w:rsidRDefault="00DB5D86" w:rsidP="00DB5D86">
      <w:pPr>
        <w:snapToGrid w:val="0"/>
        <w:jc w:val="left"/>
        <w:rPr>
          <w:rFonts w:ascii="Times New Roman" w:eastAsia="宋体" w:hAnsi="Times New Roman" w:cs="Times New Roman"/>
          <w:szCs w:val="20"/>
        </w:rPr>
      </w:pPr>
      <w:r w:rsidRPr="00DB5D86">
        <w:rPr>
          <w:rFonts w:ascii="Times New Roman" w:eastAsia="宋体" w:hAnsi="Times New Roman" w:cs="Times New Roman"/>
          <w:szCs w:val="20"/>
        </w:rPr>
        <w:t xml:space="preserve">   A  s</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link=p</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link;   p</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link=s;       B  p</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link=s;   s</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link=q;</w:t>
      </w:r>
    </w:p>
    <w:p w:rsidR="00DB5D86" w:rsidRPr="00DB5D86" w:rsidRDefault="00DB5D86" w:rsidP="00DB5D86">
      <w:pPr>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   C  p</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link=s</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link;   s</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 xml:space="preserve">link=p;       D  q </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link=s;  s</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link =p;</w:t>
      </w:r>
    </w:p>
    <w:p w:rsidR="00DB5D86" w:rsidRPr="00DB5D86" w:rsidRDefault="00DB5D86" w:rsidP="00DB5D86">
      <w:pPr>
        <w:numPr>
          <w:ilvl w:val="1"/>
          <w:numId w:val="21"/>
        </w:numPr>
        <w:tabs>
          <w:tab w:val="left" w:pos="540"/>
        </w:tabs>
        <w:snapToGrid w:val="0"/>
        <w:ind w:left="360"/>
        <w:jc w:val="left"/>
        <w:rPr>
          <w:rFonts w:ascii="Times New Roman" w:eastAsia="宋体" w:hAnsi="Times New Roman" w:cs="Times New Roman"/>
          <w:szCs w:val="20"/>
        </w:rPr>
      </w:pPr>
      <w:r w:rsidRPr="00DB5D86">
        <w:rPr>
          <w:rFonts w:ascii="Times New Roman" w:eastAsia="宋体" w:hAnsi="Times New Roman" w:cs="Times New Roman"/>
          <w:szCs w:val="20"/>
        </w:rPr>
        <w:lastRenderedPageBreak/>
        <w:t>3</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 xml:space="preserve">      </w:t>
      </w:r>
      <w:r w:rsidRPr="00DB5D86">
        <w:rPr>
          <w:rFonts w:ascii="Times New Roman" w:eastAsia="宋体" w:hAnsi="Times New Roman" w:cs="Times New Roman" w:hint="eastAsia"/>
          <w:szCs w:val="20"/>
        </w:rPr>
        <w:t>栈的插入和删除操作在（</w:t>
      </w:r>
      <w:r w:rsidRPr="00DB5D86">
        <w:rPr>
          <w:rFonts w:ascii="Times New Roman" w:eastAsia="宋体" w:hAnsi="Times New Roman" w:cs="Times New Roman"/>
          <w:szCs w:val="20"/>
        </w:rPr>
        <w:t xml:space="preserve"> </w:t>
      </w:r>
      <w:r w:rsidRPr="00DB5D86">
        <w:rPr>
          <w:rFonts w:ascii="Times New Roman" w:eastAsia="宋体" w:hAnsi="Times New Roman" w:cs="Times New Roman" w:hint="eastAsia"/>
          <w:szCs w:val="20"/>
        </w:rPr>
        <w:t>）进行。</w:t>
      </w:r>
    </w:p>
    <w:p w:rsidR="00DB5D86" w:rsidRPr="00DB5D86" w:rsidRDefault="00DB5D86" w:rsidP="00DB5D86">
      <w:pPr>
        <w:tabs>
          <w:tab w:val="left" w:pos="540"/>
        </w:tabs>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A  </w:t>
      </w:r>
      <w:r w:rsidRPr="00DB5D86">
        <w:rPr>
          <w:rFonts w:ascii="Times New Roman" w:eastAsia="宋体" w:hAnsi="Times New Roman" w:cs="Times New Roman" w:hint="eastAsia"/>
          <w:szCs w:val="20"/>
        </w:rPr>
        <w:t>栈顶</w:t>
      </w:r>
      <w:r w:rsidRPr="00DB5D86">
        <w:rPr>
          <w:rFonts w:ascii="Times New Roman" w:eastAsia="宋体" w:hAnsi="Times New Roman" w:cs="Times New Roman"/>
          <w:szCs w:val="20"/>
        </w:rPr>
        <w:t xml:space="preserve">      B  </w:t>
      </w:r>
      <w:r w:rsidRPr="00DB5D86">
        <w:rPr>
          <w:rFonts w:ascii="Times New Roman" w:eastAsia="宋体" w:hAnsi="Times New Roman" w:cs="Times New Roman" w:hint="eastAsia"/>
          <w:szCs w:val="20"/>
        </w:rPr>
        <w:t>栈底</w:t>
      </w:r>
      <w:r w:rsidRPr="00DB5D86">
        <w:rPr>
          <w:rFonts w:ascii="Times New Roman" w:eastAsia="宋体" w:hAnsi="Times New Roman" w:cs="Times New Roman"/>
          <w:szCs w:val="20"/>
        </w:rPr>
        <w:t xml:space="preserve">      C   </w:t>
      </w:r>
      <w:r w:rsidRPr="00DB5D86">
        <w:rPr>
          <w:rFonts w:ascii="Times New Roman" w:eastAsia="宋体" w:hAnsi="Times New Roman" w:cs="Times New Roman" w:hint="eastAsia"/>
          <w:szCs w:val="20"/>
        </w:rPr>
        <w:t>任意位置</w:t>
      </w:r>
      <w:r w:rsidRPr="00DB5D86">
        <w:rPr>
          <w:rFonts w:ascii="Times New Roman" w:eastAsia="宋体" w:hAnsi="Times New Roman" w:cs="Times New Roman"/>
          <w:szCs w:val="20"/>
        </w:rPr>
        <w:t xml:space="preserve">     D  </w:t>
      </w:r>
      <w:r w:rsidRPr="00DB5D86">
        <w:rPr>
          <w:rFonts w:ascii="Times New Roman" w:eastAsia="宋体" w:hAnsi="Times New Roman" w:cs="Times New Roman" w:hint="eastAsia"/>
          <w:szCs w:val="20"/>
        </w:rPr>
        <w:t>指定位置</w:t>
      </w:r>
    </w:p>
    <w:p w:rsidR="00DB5D86" w:rsidRPr="00DB5D86" w:rsidRDefault="00DB5D86" w:rsidP="00DB5D86">
      <w:pPr>
        <w:numPr>
          <w:ilvl w:val="1"/>
          <w:numId w:val="21"/>
        </w:numPr>
        <w:tabs>
          <w:tab w:val="left" w:pos="540"/>
        </w:tabs>
        <w:snapToGrid w:val="0"/>
        <w:ind w:left="360"/>
        <w:rPr>
          <w:rFonts w:ascii="Times New Roman" w:eastAsia="宋体" w:hAnsi="Times New Roman" w:cs="Times New Roman"/>
          <w:szCs w:val="20"/>
        </w:rPr>
      </w:pPr>
      <w:r w:rsidRPr="00DB5D86">
        <w:rPr>
          <w:rFonts w:ascii="Times New Roman" w:eastAsia="宋体" w:hAnsi="Times New Roman" w:cs="Times New Roman"/>
          <w:szCs w:val="20"/>
        </w:rPr>
        <w:t>4</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 xml:space="preserve">      </w:t>
      </w:r>
      <w:r w:rsidRPr="00DB5D86">
        <w:rPr>
          <w:rFonts w:ascii="Times New Roman" w:eastAsia="宋体" w:hAnsi="Times New Roman" w:cs="Times New Roman" w:hint="eastAsia"/>
          <w:szCs w:val="20"/>
        </w:rPr>
        <w:t>由权值分别为</w:t>
      </w:r>
      <w:r w:rsidRPr="00DB5D86">
        <w:rPr>
          <w:rFonts w:ascii="Times New Roman" w:eastAsia="宋体" w:hAnsi="Times New Roman" w:cs="Times New Roman"/>
          <w:szCs w:val="20"/>
        </w:rPr>
        <w:t>11</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8</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6</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2</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5</w:t>
      </w:r>
      <w:r w:rsidRPr="00DB5D86">
        <w:rPr>
          <w:rFonts w:ascii="Times New Roman" w:eastAsia="宋体" w:hAnsi="Times New Roman" w:cs="Times New Roman" w:hint="eastAsia"/>
          <w:szCs w:val="20"/>
        </w:rPr>
        <w:t>的叶子结点生成一棵哈夫曼树，它的带权路径长度为（</w:t>
      </w:r>
      <w:r w:rsidRPr="00DB5D86">
        <w:rPr>
          <w:rFonts w:ascii="Times New Roman" w:eastAsia="宋体" w:hAnsi="Times New Roman" w:cs="Times New Roman"/>
          <w:szCs w:val="20"/>
        </w:rPr>
        <w:t xml:space="preserve">  </w:t>
      </w:r>
      <w:r w:rsidRPr="00DB5D86">
        <w:rPr>
          <w:rFonts w:ascii="Times New Roman" w:eastAsia="宋体" w:hAnsi="Times New Roman" w:cs="Times New Roman" w:hint="eastAsia"/>
          <w:szCs w:val="20"/>
        </w:rPr>
        <w:t>）</w:t>
      </w:r>
    </w:p>
    <w:p w:rsidR="00DB5D86" w:rsidRPr="00DB5D86" w:rsidRDefault="00DB5D86" w:rsidP="00DB5D86">
      <w:pPr>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 A  24        B  71        C   48           D  53</w:t>
      </w:r>
    </w:p>
    <w:p w:rsidR="00DB5D86" w:rsidRPr="00DB5D86" w:rsidRDefault="00DB5D86" w:rsidP="00DB5D86">
      <w:pPr>
        <w:numPr>
          <w:ilvl w:val="0"/>
          <w:numId w:val="21"/>
        </w:numPr>
        <w:snapToGrid w:val="0"/>
        <w:jc w:val="left"/>
        <w:rPr>
          <w:rFonts w:ascii="Times New Roman" w:eastAsia="宋体" w:hAnsi="Times New Roman" w:cs="Times New Roman"/>
          <w:szCs w:val="20"/>
        </w:rPr>
      </w:pPr>
      <w:r w:rsidRPr="00DB5D86">
        <w:rPr>
          <w:rFonts w:ascii="Times New Roman" w:eastAsia="宋体" w:hAnsi="Times New Roman" w:cs="Times New Roman" w:hint="eastAsia"/>
          <w:szCs w:val="20"/>
        </w:rPr>
        <w:t>二、</w:t>
      </w:r>
      <w:r w:rsidRPr="00DB5D86">
        <w:rPr>
          <w:rFonts w:ascii="Times New Roman" w:eastAsia="宋体" w:hAnsi="Times New Roman" w:cs="Times New Roman"/>
          <w:szCs w:val="20"/>
        </w:rPr>
        <w:t xml:space="preserve">            </w:t>
      </w:r>
      <w:r w:rsidRPr="00DB5D86">
        <w:rPr>
          <w:rFonts w:ascii="Times New Roman" w:eastAsia="宋体" w:hAnsi="Times New Roman" w:cs="Times New Roman" w:hint="eastAsia"/>
          <w:szCs w:val="20"/>
        </w:rPr>
        <w:t>填空题（每空</w:t>
      </w:r>
      <w:r w:rsidRPr="00DB5D86">
        <w:rPr>
          <w:rFonts w:ascii="Times New Roman" w:eastAsia="宋体" w:hAnsi="Times New Roman" w:cs="Times New Roman"/>
          <w:szCs w:val="20"/>
        </w:rPr>
        <w:t>1</w:t>
      </w:r>
      <w:r w:rsidRPr="00DB5D86">
        <w:rPr>
          <w:rFonts w:ascii="Times New Roman" w:eastAsia="宋体" w:hAnsi="Times New Roman" w:cs="Times New Roman" w:hint="eastAsia"/>
          <w:szCs w:val="20"/>
        </w:rPr>
        <w:t>分，共</w:t>
      </w:r>
      <w:r w:rsidRPr="00DB5D86">
        <w:rPr>
          <w:rFonts w:ascii="Times New Roman" w:eastAsia="宋体" w:hAnsi="Times New Roman" w:cs="Times New Roman"/>
          <w:szCs w:val="20"/>
        </w:rPr>
        <w:t>32</w:t>
      </w:r>
      <w:r w:rsidRPr="00DB5D86">
        <w:rPr>
          <w:rFonts w:ascii="Times New Roman" w:eastAsia="宋体" w:hAnsi="Times New Roman" w:cs="Times New Roman" w:hint="eastAsia"/>
          <w:szCs w:val="20"/>
        </w:rPr>
        <w:t>分）</w:t>
      </w:r>
    </w:p>
    <w:p w:rsidR="00DB5D86" w:rsidRPr="00DB5D86" w:rsidRDefault="00DB5D86" w:rsidP="00DB5D86">
      <w:pPr>
        <w:numPr>
          <w:ilvl w:val="1"/>
          <w:numId w:val="21"/>
        </w:numPr>
        <w:snapToGrid w:val="0"/>
        <w:rPr>
          <w:rFonts w:ascii="Times New Roman" w:eastAsia="宋体" w:hAnsi="Times New Roman" w:cs="Times New Roman"/>
          <w:szCs w:val="20"/>
        </w:rPr>
      </w:pPr>
      <w:r w:rsidRPr="00DB5D86">
        <w:rPr>
          <w:rFonts w:ascii="Times New Roman" w:eastAsia="宋体" w:hAnsi="Times New Roman" w:cs="Times New Roman"/>
          <w:szCs w:val="20"/>
        </w:rPr>
        <w:t>1</w:t>
      </w:r>
      <w:r w:rsidRPr="00DB5D86">
        <w:rPr>
          <w:rFonts w:ascii="Times New Roman" w:eastAsia="宋体" w:hAnsi="Times New Roman" w:cs="Times New Roman" w:hint="eastAsia"/>
          <w:szCs w:val="20"/>
        </w:rPr>
        <w:t>、数据的逻辑结构被分为</w:t>
      </w:r>
      <w:r w:rsidRPr="00DB5D86">
        <w:rPr>
          <w:rFonts w:ascii="Times New Roman" w:eastAsia="宋体" w:hAnsi="Times New Roman" w:cs="Times New Roman"/>
          <w:szCs w:val="20"/>
        </w:rPr>
        <w:t>__________</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 xml:space="preserve"> ___________ </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________</w:t>
      </w:r>
      <w:r w:rsidRPr="00DB5D86">
        <w:rPr>
          <w:rFonts w:ascii="Times New Roman" w:eastAsia="宋体" w:hAnsi="Times New Roman" w:cs="Times New Roman" w:hint="eastAsia"/>
          <w:szCs w:val="20"/>
        </w:rPr>
        <w:t>和</w:t>
      </w:r>
      <w:r w:rsidRPr="00DB5D86">
        <w:rPr>
          <w:rFonts w:ascii="Times New Roman" w:eastAsia="宋体" w:hAnsi="Times New Roman" w:cs="Times New Roman"/>
          <w:szCs w:val="20"/>
        </w:rPr>
        <w:t>________</w:t>
      </w:r>
      <w:r w:rsidRPr="00DB5D86">
        <w:rPr>
          <w:rFonts w:ascii="Times New Roman" w:eastAsia="宋体" w:hAnsi="Times New Roman" w:cs="Times New Roman" w:hint="eastAsia"/>
          <w:szCs w:val="20"/>
        </w:rPr>
        <w:t>四种。</w:t>
      </w:r>
    </w:p>
    <w:p w:rsidR="00DB5D86" w:rsidRPr="00DB5D86" w:rsidRDefault="00DB5D86" w:rsidP="00DB5D86">
      <w:pPr>
        <w:numPr>
          <w:ilvl w:val="1"/>
          <w:numId w:val="21"/>
        </w:numPr>
        <w:snapToGrid w:val="0"/>
        <w:rPr>
          <w:rFonts w:ascii="Times New Roman" w:eastAsia="宋体" w:hAnsi="Times New Roman" w:cs="Times New Roman"/>
          <w:szCs w:val="20"/>
        </w:rPr>
      </w:pPr>
      <w:r w:rsidRPr="00DB5D86">
        <w:rPr>
          <w:rFonts w:ascii="Times New Roman" w:eastAsia="宋体" w:hAnsi="Times New Roman" w:cs="Times New Roman"/>
          <w:szCs w:val="20"/>
        </w:rPr>
        <w:t>2</w:t>
      </w:r>
      <w:r w:rsidRPr="00DB5D86">
        <w:rPr>
          <w:rFonts w:ascii="Times New Roman" w:eastAsia="宋体" w:hAnsi="Times New Roman" w:cs="Times New Roman" w:hint="eastAsia"/>
          <w:szCs w:val="20"/>
        </w:rPr>
        <w:t>、一种抽象数据类型包括</w:t>
      </w:r>
      <w:r w:rsidRPr="00DB5D86">
        <w:rPr>
          <w:rFonts w:ascii="Times New Roman" w:eastAsia="宋体" w:hAnsi="Times New Roman" w:cs="Times New Roman"/>
          <w:szCs w:val="20"/>
        </w:rPr>
        <w:t>______________</w:t>
      </w:r>
      <w:r w:rsidRPr="00DB5D86">
        <w:rPr>
          <w:rFonts w:ascii="Times New Roman" w:eastAsia="宋体" w:hAnsi="Times New Roman" w:cs="Times New Roman" w:hint="eastAsia"/>
          <w:szCs w:val="20"/>
        </w:rPr>
        <w:t>和</w:t>
      </w:r>
      <w:r w:rsidRPr="00DB5D86">
        <w:rPr>
          <w:rFonts w:ascii="Times New Roman" w:eastAsia="宋体" w:hAnsi="Times New Roman" w:cs="Times New Roman"/>
          <w:szCs w:val="20"/>
        </w:rPr>
        <w:t>_____________</w:t>
      </w:r>
      <w:r w:rsidRPr="00DB5D86">
        <w:rPr>
          <w:rFonts w:ascii="Times New Roman" w:eastAsia="宋体" w:hAnsi="Times New Roman" w:cs="Times New Roman" w:hint="eastAsia"/>
          <w:szCs w:val="20"/>
        </w:rPr>
        <w:t>两个部分。</w:t>
      </w:r>
    </w:p>
    <w:p w:rsidR="00DB5D86" w:rsidRPr="00DB5D86" w:rsidRDefault="00DB5D86" w:rsidP="00DB5D86">
      <w:pPr>
        <w:numPr>
          <w:ilvl w:val="1"/>
          <w:numId w:val="21"/>
        </w:numPr>
        <w:snapToGrid w:val="0"/>
        <w:rPr>
          <w:rFonts w:ascii="Times New Roman" w:eastAsia="宋体" w:hAnsi="Times New Roman" w:cs="Times New Roman"/>
          <w:szCs w:val="20"/>
        </w:rPr>
      </w:pPr>
      <w:r w:rsidRPr="00DB5D86">
        <w:rPr>
          <w:rFonts w:ascii="Times New Roman" w:eastAsia="宋体" w:hAnsi="Times New Roman" w:cs="Times New Roman"/>
          <w:szCs w:val="20"/>
        </w:rPr>
        <w:t>3</w:t>
      </w:r>
      <w:r w:rsidRPr="00DB5D86">
        <w:rPr>
          <w:rFonts w:ascii="Times New Roman" w:eastAsia="宋体" w:hAnsi="Times New Roman" w:cs="Times New Roman" w:hint="eastAsia"/>
          <w:szCs w:val="20"/>
        </w:rPr>
        <w:t>、在下面的数组</w:t>
      </w:r>
      <w:r w:rsidRPr="00DB5D86">
        <w:rPr>
          <w:rFonts w:ascii="Times New Roman" w:eastAsia="宋体" w:hAnsi="Times New Roman" w:cs="Times New Roman"/>
          <w:szCs w:val="20"/>
        </w:rPr>
        <w:t>a</w:t>
      </w:r>
      <w:r w:rsidRPr="00DB5D86">
        <w:rPr>
          <w:rFonts w:ascii="Times New Roman" w:eastAsia="宋体" w:hAnsi="Times New Roman" w:cs="Times New Roman" w:hint="eastAsia"/>
          <w:szCs w:val="20"/>
        </w:rPr>
        <w:t>中链接存储着一个线性表，表头指针为</w:t>
      </w:r>
      <w:r w:rsidRPr="00DB5D86">
        <w:rPr>
          <w:rFonts w:ascii="Times New Roman" w:eastAsia="宋体" w:hAnsi="Times New Roman" w:cs="Times New Roman"/>
          <w:szCs w:val="20"/>
        </w:rPr>
        <w:t>a[o].next</w:t>
      </w:r>
      <w:r w:rsidRPr="00DB5D86">
        <w:rPr>
          <w:rFonts w:ascii="Times New Roman" w:eastAsia="宋体" w:hAnsi="Times New Roman" w:cs="Times New Roman" w:hint="eastAsia"/>
          <w:szCs w:val="20"/>
        </w:rPr>
        <w:t>，则该线性表为</w:t>
      </w:r>
      <w:r w:rsidRPr="00DB5D86">
        <w:rPr>
          <w:rFonts w:ascii="Times New Roman" w:eastAsia="宋体" w:hAnsi="Times New Roman" w:cs="Times New Roman"/>
          <w:szCs w:val="20"/>
        </w:rPr>
        <w:t>_________________________________________________</w:t>
      </w:r>
      <w:r w:rsidRPr="00DB5D86">
        <w:rPr>
          <w:rFonts w:ascii="Times New Roman" w:eastAsia="宋体" w:hAnsi="Times New Roman" w:cs="Times New Roman" w:hint="eastAsia"/>
          <w:szCs w:val="20"/>
        </w:rPr>
        <w:t>。</w:t>
      </w:r>
    </w:p>
    <w:p w:rsidR="00DB5D86" w:rsidRPr="00DB5D86" w:rsidRDefault="00DB5D86" w:rsidP="00DB5D86">
      <w:pPr>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       </w:t>
      </w:r>
    </w:p>
    <w:p w:rsidR="00DB5D86" w:rsidRPr="00DB5D86" w:rsidRDefault="00DB5D86" w:rsidP="00DB5D86">
      <w:pPr>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 a    0      1      2      3       4     5     6     7      8   </w:t>
      </w:r>
    </w:p>
    <w:tbl>
      <w:tblPr>
        <w:tblpPr w:leftFromText="180" w:rightFromText="180" w:vertAnchor="text" w:horzAnchor="margin" w:tblpY="131"/>
        <w:tblW w:w="0" w:type="auto"/>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764"/>
        <w:gridCol w:w="764"/>
        <w:gridCol w:w="764"/>
        <w:gridCol w:w="764"/>
        <w:gridCol w:w="764"/>
        <w:gridCol w:w="764"/>
        <w:gridCol w:w="764"/>
        <w:gridCol w:w="764"/>
        <w:gridCol w:w="764"/>
      </w:tblGrid>
      <w:tr w:rsidR="00DB5D86" w:rsidRPr="00DB5D86" w:rsidTr="00DB5D86">
        <w:trPr>
          <w:trHeight w:val="303"/>
        </w:trPr>
        <w:tc>
          <w:tcPr>
            <w:tcW w:w="764" w:type="dxa"/>
            <w:tcBorders>
              <w:top w:val="single" w:sz="4" w:space="0" w:color="auto"/>
              <w:left w:val="single" w:sz="4" w:space="0" w:color="auto"/>
              <w:bottom w:val="single" w:sz="4" w:space="0" w:color="auto"/>
              <w:right w:val="single" w:sz="4" w:space="0" w:color="auto"/>
            </w:tcBorders>
            <w:hideMark/>
          </w:tcPr>
          <w:p w:rsidR="00DB5D86" w:rsidRPr="00DB5D86" w:rsidRDefault="00DB5D86" w:rsidP="00DB5D86">
            <w:pPr>
              <w:rPr>
                <w:rFonts w:ascii="Times New Roman" w:eastAsia="宋体" w:hAnsi="Times New Roman" w:cs="Times New Roman"/>
                <w:szCs w:val="20"/>
              </w:rPr>
            </w:pPr>
            <w:r w:rsidRPr="00DB5D86">
              <w:rPr>
                <w:rFonts w:ascii="Times New Roman" w:eastAsia="宋体" w:hAnsi="Times New Roman" w:cs="Times New Roman"/>
                <w:szCs w:val="20"/>
              </w:rPr>
              <w:t> </w:t>
            </w:r>
          </w:p>
        </w:tc>
        <w:tc>
          <w:tcPr>
            <w:tcW w:w="764" w:type="dxa"/>
            <w:tcBorders>
              <w:top w:val="single" w:sz="4" w:space="0" w:color="auto"/>
              <w:left w:val="single" w:sz="4" w:space="0" w:color="auto"/>
              <w:bottom w:val="single" w:sz="4" w:space="0" w:color="auto"/>
              <w:right w:val="single" w:sz="4" w:space="0" w:color="auto"/>
            </w:tcBorders>
            <w:hideMark/>
          </w:tcPr>
          <w:p w:rsidR="00DB5D86" w:rsidRPr="00DB5D86" w:rsidRDefault="00DB5D86" w:rsidP="00DB5D86">
            <w:pPr>
              <w:rPr>
                <w:rFonts w:ascii="Times New Roman" w:eastAsia="宋体" w:hAnsi="Times New Roman" w:cs="Times New Roman"/>
                <w:szCs w:val="20"/>
              </w:rPr>
            </w:pPr>
            <w:r w:rsidRPr="00DB5D86">
              <w:rPr>
                <w:rFonts w:ascii="Times New Roman" w:eastAsia="宋体" w:hAnsi="Times New Roman" w:cs="Times New Roman"/>
                <w:szCs w:val="20"/>
              </w:rPr>
              <w:t xml:space="preserve"> 60</w:t>
            </w:r>
          </w:p>
        </w:tc>
        <w:tc>
          <w:tcPr>
            <w:tcW w:w="764" w:type="dxa"/>
            <w:tcBorders>
              <w:top w:val="single" w:sz="4" w:space="0" w:color="auto"/>
              <w:left w:val="single" w:sz="4" w:space="0" w:color="auto"/>
              <w:bottom w:val="single" w:sz="4" w:space="0" w:color="auto"/>
              <w:right w:val="single" w:sz="4" w:space="0" w:color="auto"/>
            </w:tcBorders>
            <w:hideMark/>
          </w:tcPr>
          <w:p w:rsidR="00DB5D86" w:rsidRPr="00DB5D86" w:rsidRDefault="00DB5D86" w:rsidP="00DB5D86">
            <w:pPr>
              <w:rPr>
                <w:rFonts w:ascii="Times New Roman" w:eastAsia="宋体" w:hAnsi="Times New Roman" w:cs="Times New Roman"/>
                <w:szCs w:val="20"/>
              </w:rPr>
            </w:pPr>
            <w:r w:rsidRPr="00DB5D86">
              <w:rPr>
                <w:rFonts w:ascii="Times New Roman" w:eastAsia="宋体" w:hAnsi="Times New Roman" w:cs="Times New Roman"/>
                <w:szCs w:val="20"/>
              </w:rPr>
              <w:t xml:space="preserve"> 56</w:t>
            </w:r>
          </w:p>
        </w:tc>
        <w:tc>
          <w:tcPr>
            <w:tcW w:w="764" w:type="dxa"/>
            <w:tcBorders>
              <w:top w:val="single" w:sz="4" w:space="0" w:color="auto"/>
              <w:left w:val="single" w:sz="4" w:space="0" w:color="auto"/>
              <w:bottom w:val="single" w:sz="4" w:space="0" w:color="auto"/>
              <w:right w:val="single" w:sz="4" w:space="0" w:color="auto"/>
            </w:tcBorders>
            <w:hideMark/>
          </w:tcPr>
          <w:p w:rsidR="00DB5D86" w:rsidRPr="00DB5D86" w:rsidRDefault="00DB5D86" w:rsidP="00DB5D86">
            <w:pPr>
              <w:rPr>
                <w:rFonts w:ascii="Times New Roman" w:eastAsia="宋体" w:hAnsi="Times New Roman" w:cs="Times New Roman"/>
                <w:szCs w:val="20"/>
              </w:rPr>
            </w:pPr>
            <w:r w:rsidRPr="00DB5D86">
              <w:rPr>
                <w:rFonts w:ascii="Times New Roman" w:eastAsia="宋体" w:hAnsi="Times New Roman" w:cs="Times New Roman"/>
                <w:szCs w:val="20"/>
              </w:rPr>
              <w:t xml:space="preserve"> 42</w:t>
            </w:r>
          </w:p>
        </w:tc>
        <w:tc>
          <w:tcPr>
            <w:tcW w:w="764" w:type="dxa"/>
            <w:tcBorders>
              <w:top w:val="single" w:sz="4" w:space="0" w:color="auto"/>
              <w:left w:val="single" w:sz="4" w:space="0" w:color="auto"/>
              <w:bottom w:val="single" w:sz="4" w:space="0" w:color="auto"/>
              <w:right w:val="single" w:sz="4" w:space="0" w:color="auto"/>
            </w:tcBorders>
            <w:hideMark/>
          </w:tcPr>
          <w:p w:rsidR="00DB5D86" w:rsidRPr="00DB5D86" w:rsidRDefault="00DB5D86" w:rsidP="00DB5D86">
            <w:pPr>
              <w:rPr>
                <w:rFonts w:ascii="Times New Roman" w:eastAsia="宋体" w:hAnsi="Times New Roman" w:cs="Times New Roman"/>
                <w:szCs w:val="20"/>
              </w:rPr>
            </w:pPr>
            <w:r w:rsidRPr="00DB5D86">
              <w:rPr>
                <w:rFonts w:ascii="Times New Roman" w:eastAsia="宋体" w:hAnsi="Times New Roman" w:cs="Times New Roman"/>
                <w:szCs w:val="20"/>
              </w:rPr>
              <w:t xml:space="preserve"> 38</w:t>
            </w:r>
          </w:p>
        </w:tc>
        <w:tc>
          <w:tcPr>
            <w:tcW w:w="764" w:type="dxa"/>
            <w:tcBorders>
              <w:top w:val="single" w:sz="4" w:space="0" w:color="auto"/>
              <w:left w:val="single" w:sz="4" w:space="0" w:color="auto"/>
              <w:bottom w:val="single" w:sz="4" w:space="0" w:color="auto"/>
              <w:right w:val="single" w:sz="4" w:space="0" w:color="auto"/>
            </w:tcBorders>
            <w:hideMark/>
          </w:tcPr>
          <w:p w:rsidR="00DB5D86" w:rsidRPr="00DB5D86" w:rsidRDefault="00DB5D86" w:rsidP="00DB5D86">
            <w:pPr>
              <w:rPr>
                <w:rFonts w:ascii="Times New Roman" w:eastAsia="宋体" w:hAnsi="Times New Roman" w:cs="Times New Roman"/>
                <w:szCs w:val="20"/>
              </w:rPr>
            </w:pPr>
            <w:r w:rsidRPr="00DB5D86">
              <w:rPr>
                <w:rFonts w:ascii="Times New Roman" w:eastAsia="宋体" w:hAnsi="Times New Roman" w:cs="Times New Roman"/>
                <w:szCs w:val="20"/>
              </w:rPr>
              <w:t> </w:t>
            </w:r>
          </w:p>
        </w:tc>
        <w:tc>
          <w:tcPr>
            <w:tcW w:w="764" w:type="dxa"/>
            <w:tcBorders>
              <w:top w:val="single" w:sz="4" w:space="0" w:color="auto"/>
              <w:left w:val="single" w:sz="4" w:space="0" w:color="auto"/>
              <w:bottom w:val="single" w:sz="4" w:space="0" w:color="auto"/>
              <w:right w:val="single" w:sz="4" w:space="0" w:color="auto"/>
            </w:tcBorders>
            <w:hideMark/>
          </w:tcPr>
          <w:p w:rsidR="00DB5D86" w:rsidRPr="00DB5D86" w:rsidRDefault="00DB5D86" w:rsidP="00DB5D86">
            <w:pPr>
              <w:rPr>
                <w:rFonts w:ascii="Times New Roman" w:eastAsia="宋体" w:hAnsi="Times New Roman" w:cs="Times New Roman"/>
                <w:szCs w:val="20"/>
              </w:rPr>
            </w:pPr>
            <w:r w:rsidRPr="00DB5D86">
              <w:rPr>
                <w:rFonts w:ascii="Times New Roman" w:eastAsia="宋体" w:hAnsi="Times New Roman" w:cs="Times New Roman"/>
                <w:szCs w:val="20"/>
              </w:rPr>
              <w:t xml:space="preserve"> 74</w:t>
            </w:r>
          </w:p>
        </w:tc>
        <w:tc>
          <w:tcPr>
            <w:tcW w:w="764" w:type="dxa"/>
            <w:tcBorders>
              <w:top w:val="single" w:sz="4" w:space="0" w:color="auto"/>
              <w:left w:val="single" w:sz="4" w:space="0" w:color="auto"/>
              <w:bottom w:val="single" w:sz="4" w:space="0" w:color="auto"/>
              <w:right w:val="single" w:sz="4" w:space="0" w:color="auto"/>
            </w:tcBorders>
            <w:hideMark/>
          </w:tcPr>
          <w:p w:rsidR="00DB5D86" w:rsidRPr="00DB5D86" w:rsidRDefault="00DB5D86" w:rsidP="00DB5D86">
            <w:pPr>
              <w:rPr>
                <w:rFonts w:ascii="Times New Roman" w:eastAsia="宋体" w:hAnsi="Times New Roman" w:cs="Times New Roman"/>
                <w:szCs w:val="20"/>
              </w:rPr>
            </w:pPr>
            <w:r w:rsidRPr="00DB5D86">
              <w:rPr>
                <w:rFonts w:ascii="Times New Roman" w:eastAsia="宋体" w:hAnsi="Times New Roman" w:cs="Times New Roman"/>
                <w:szCs w:val="20"/>
              </w:rPr>
              <w:t xml:space="preserve"> 25</w:t>
            </w:r>
          </w:p>
        </w:tc>
        <w:tc>
          <w:tcPr>
            <w:tcW w:w="764" w:type="dxa"/>
            <w:tcBorders>
              <w:top w:val="single" w:sz="4" w:space="0" w:color="auto"/>
              <w:left w:val="single" w:sz="4" w:space="0" w:color="auto"/>
              <w:bottom w:val="single" w:sz="4" w:space="0" w:color="auto"/>
              <w:right w:val="single" w:sz="4" w:space="0" w:color="auto"/>
            </w:tcBorders>
            <w:hideMark/>
          </w:tcPr>
          <w:p w:rsidR="00DB5D86" w:rsidRPr="00DB5D86" w:rsidRDefault="00DB5D86" w:rsidP="00DB5D86">
            <w:pPr>
              <w:rPr>
                <w:rFonts w:ascii="Times New Roman" w:eastAsia="宋体" w:hAnsi="Times New Roman" w:cs="Times New Roman"/>
                <w:szCs w:val="20"/>
              </w:rPr>
            </w:pPr>
            <w:r w:rsidRPr="00DB5D86">
              <w:rPr>
                <w:rFonts w:ascii="Times New Roman" w:eastAsia="宋体" w:hAnsi="Times New Roman" w:cs="Times New Roman"/>
                <w:szCs w:val="20"/>
              </w:rPr>
              <w:t> </w:t>
            </w:r>
          </w:p>
        </w:tc>
      </w:tr>
      <w:tr w:rsidR="00DB5D86" w:rsidRPr="00DB5D86" w:rsidTr="00DB5D86">
        <w:trPr>
          <w:trHeight w:val="303"/>
        </w:trPr>
        <w:tc>
          <w:tcPr>
            <w:tcW w:w="764" w:type="dxa"/>
            <w:tcBorders>
              <w:top w:val="single" w:sz="4" w:space="0" w:color="auto"/>
              <w:left w:val="single" w:sz="4" w:space="0" w:color="auto"/>
              <w:bottom w:val="single" w:sz="4" w:space="0" w:color="auto"/>
              <w:right w:val="single" w:sz="4" w:space="0" w:color="auto"/>
            </w:tcBorders>
            <w:hideMark/>
          </w:tcPr>
          <w:p w:rsidR="00DB5D86" w:rsidRPr="00DB5D86" w:rsidRDefault="00DB5D86" w:rsidP="00DB5D86">
            <w:pPr>
              <w:rPr>
                <w:rFonts w:ascii="Times New Roman" w:eastAsia="宋体" w:hAnsi="Times New Roman" w:cs="Times New Roman"/>
                <w:szCs w:val="20"/>
              </w:rPr>
            </w:pPr>
            <w:r w:rsidRPr="00DB5D86">
              <w:rPr>
                <w:rFonts w:ascii="Times New Roman" w:eastAsia="宋体" w:hAnsi="Times New Roman" w:cs="Times New Roman"/>
                <w:szCs w:val="20"/>
              </w:rPr>
              <w:t xml:space="preserve">  4</w:t>
            </w:r>
          </w:p>
        </w:tc>
        <w:tc>
          <w:tcPr>
            <w:tcW w:w="764" w:type="dxa"/>
            <w:tcBorders>
              <w:top w:val="single" w:sz="4" w:space="0" w:color="auto"/>
              <w:left w:val="single" w:sz="4" w:space="0" w:color="auto"/>
              <w:bottom w:val="single" w:sz="4" w:space="0" w:color="auto"/>
              <w:right w:val="single" w:sz="4" w:space="0" w:color="auto"/>
            </w:tcBorders>
            <w:hideMark/>
          </w:tcPr>
          <w:p w:rsidR="00DB5D86" w:rsidRPr="00DB5D86" w:rsidRDefault="00DB5D86" w:rsidP="00DB5D86">
            <w:pPr>
              <w:rPr>
                <w:rFonts w:ascii="Times New Roman" w:eastAsia="宋体" w:hAnsi="Times New Roman" w:cs="Times New Roman"/>
                <w:szCs w:val="20"/>
              </w:rPr>
            </w:pPr>
            <w:r w:rsidRPr="00DB5D86">
              <w:rPr>
                <w:rFonts w:ascii="Times New Roman" w:eastAsia="宋体" w:hAnsi="Times New Roman" w:cs="Times New Roman"/>
                <w:szCs w:val="20"/>
              </w:rPr>
              <w:t xml:space="preserve">  3</w:t>
            </w:r>
          </w:p>
        </w:tc>
        <w:tc>
          <w:tcPr>
            <w:tcW w:w="764" w:type="dxa"/>
            <w:tcBorders>
              <w:top w:val="single" w:sz="4" w:space="0" w:color="auto"/>
              <w:left w:val="single" w:sz="4" w:space="0" w:color="auto"/>
              <w:bottom w:val="single" w:sz="4" w:space="0" w:color="auto"/>
              <w:right w:val="single" w:sz="4" w:space="0" w:color="auto"/>
            </w:tcBorders>
            <w:hideMark/>
          </w:tcPr>
          <w:p w:rsidR="00DB5D86" w:rsidRPr="00DB5D86" w:rsidRDefault="00DB5D86" w:rsidP="00DB5D86">
            <w:pPr>
              <w:rPr>
                <w:rFonts w:ascii="Times New Roman" w:eastAsia="宋体" w:hAnsi="Times New Roman" w:cs="Times New Roman"/>
                <w:szCs w:val="20"/>
              </w:rPr>
            </w:pPr>
            <w:r w:rsidRPr="00DB5D86">
              <w:rPr>
                <w:rFonts w:ascii="Times New Roman" w:eastAsia="宋体" w:hAnsi="Times New Roman" w:cs="Times New Roman"/>
                <w:szCs w:val="20"/>
              </w:rPr>
              <w:t xml:space="preserve">  7</w:t>
            </w:r>
          </w:p>
        </w:tc>
        <w:tc>
          <w:tcPr>
            <w:tcW w:w="764" w:type="dxa"/>
            <w:tcBorders>
              <w:top w:val="single" w:sz="4" w:space="0" w:color="auto"/>
              <w:left w:val="single" w:sz="4" w:space="0" w:color="auto"/>
              <w:bottom w:val="single" w:sz="4" w:space="0" w:color="auto"/>
              <w:right w:val="single" w:sz="4" w:space="0" w:color="auto"/>
            </w:tcBorders>
            <w:hideMark/>
          </w:tcPr>
          <w:p w:rsidR="00DB5D86" w:rsidRPr="00DB5D86" w:rsidRDefault="00DB5D86" w:rsidP="00DB5D86">
            <w:pPr>
              <w:rPr>
                <w:rFonts w:ascii="Times New Roman" w:eastAsia="宋体" w:hAnsi="Times New Roman" w:cs="Times New Roman"/>
                <w:szCs w:val="20"/>
              </w:rPr>
            </w:pPr>
            <w:r w:rsidRPr="00DB5D86">
              <w:rPr>
                <w:rFonts w:ascii="Times New Roman" w:eastAsia="宋体" w:hAnsi="Times New Roman" w:cs="Times New Roman"/>
                <w:szCs w:val="20"/>
              </w:rPr>
              <w:t xml:space="preserve">  6</w:t>
            </w:r>
          </w:p>
        </w:tc>
        <w:tc>
          <w:tcPr>
            <w:tcW w:w="764" w:type="dxa"/>
            <w:tcBorders>
              <w:top w:val="single" w:sz="4" w:space="0" w:color="auto"/>
              <w:left w:val="single" w:sz="4" w:space="0" w:color="auto"/>
              <w:bottom w:val="single" w:sz="4" w:space="0" w:color="auto"/>
              <w:right w:val="single" w:sz="4" w:space="0" w:color="auto"/>
            </w:tcBorders>
            <w:hideMark/>
          </w:tcPr>
          <w:p w:rsidR="00DB5D86" w:rsidRPr="00DB5D86" w:rsidRDefault="00DB5D86" w:rsidP="00DB5D86">
            <w:pPr>
              <w:rPr>
                <w:rFonts w:ascii="Times New Roman" w:eastAsia="宋体" w:hAnsi="Times New Roman" w:cs="Times New Roman"/>
                <w:szCs w:val="20"/>
              </w:rPr>
            </w:pPr>
            <w:r w:rsidRPr="00DB5D86">
              <w:rPr>
                <w:rFonts w:ascii="Times New Roman" w:eastAsia="宋体" w:hAnsi="Times New Roman" w:cs="Times New Roman"/>
                <w:szCs w:val="20"/>
              </w:rPr>
              <w:t xml:space="preserve">  2</w:t>
            </w:r>
          </w:p>
        </w:tc>
        <w:tc>
          <w:tcPr>
            <w:tcW w:w="764" w:type="dxa"/>
            <w:tcBorders>
              <w:top w:val="single" w:sz="4" w:space="0" w:color="auto"/>
              <w:left w:val="single" w:sz="4" w:space="0" w:color="auto"/>
              <w:bottom w:val="single" w:sz="4" w:space="0" w:color="auto"/>
              <w:right w:val="single" w:sz="4" w:space="0" w:color="auto"/>
            </w:tcBorders>
            <w:hideMark/>
          </w:tcPr>
          <w:p w:rsidR="00DB5D86" w:rsidRPr="00DB5D86" w:rsidRDefault="00DB5D86" w:rsidP="00DB5D86">
            <w:pPr>
              <w:rPr>
                <w:rFonts w:ascii="Times New Roman" w:eastAsia="宋体" w:hAnsi="Times New Roman" w:cs="Times New Roman"/>
                <w:szCs w:val="20"/>
              </w:rPr>
            </w:pPr>
            <w:r w:rsidRPr="00DB5D86">
              <w:rPr>
                <w:rFonts w:ascii="Times New Roman" w:eastAsia="宋体" w:hAnsi="Times New Roman" w:cs="Times New Roman"/>
                <w:szCs w:val="20"/>
              </w:rPr>
              <w:t xml:space="preserve">   </w:t>
            </w:r>
          </w:p>
        </w:tc>
        <w:tc>
          <w:tcPr>
            <w:tcW w:w="764" w:type="dxa"/>
            <w:tcBorders>
              <w:top w:val="single" w:sz="4" w:space="0" w:color="auto"/>
              <w:left w:val="single" w:sz="4" w:space="0" w:color="auto"/>
              <w:bottom w:val="single" w:sz="4" w:space="0" w:color="auto"/>
              <w:right w:val="single" w:sz="4" w:space="0" w:color="auto"/>
            </w:tcBorders>
            <w:hideMark/>
          </w:tcPr>
          <w:p w:rsidR="00DB5D86" w:rsidRPr="00DB5D86" w:rsidRDefault="00DB5D86" w:rsidP="00DB5D86">
            <w:pPr>
              <w:rPr>
                <w:rFonts w:ascii="Times New Roman" w:eastAsia="宋体" w:hAnsi="Times New Roman" w:cs="Times New Roman"/>
                <w:szCs w:val="20"/>
              </w:rPr>
            </w:pPr>
            <w:r w:rsidRPr="00DB5D86">
              <w:rPr>
                <w:rFonts w:ascii="Times New Roman" w:eastAsia="宋体" w:hAnsi="Times New Roman" w:cs="Times New Roman"/>
                <w:szCs w:val="20"/>
              </w:rPr>
              <w:t xml:space="preserve">  0</w:t>
            </w:r>
          </w:p>
        </w:tc>
        <w:tc>
          <w:tcPr>
            <w:tcW w:w="764" w:type="dxa"/>
            <w:tcBorders>
              <w:top w:val="single" w:sz="4" w:space="0" w:color="auto"/>
              <w:left w:val="single" w:sz="4" w:space="0" w:color="auto"/>
              <w:bottom w:val="single" w:sz="4" w:space="0" w:color="auto"/>
              <w:right w:val="single" w:sz="4" w:space="0" w:color="auto"/>
            </w:tcBorders>
            <w:hideMark/>
          </w:tcPr>
          <w:p w:rsidR="00DB5D86" w:rsidRPr="00DB5D86" w:rsidRDefault="00DB5D86" w:rsidP="00DB5D86">
            <w:pPr>
              <w:rPr>
                <w:rFonts w:ascii="Times New Roman" w:eastAsia="宋体" w:hAnsi="Times New Roman" w:cs="Times New Roman"/>
                <w:szCs w:val="20"/>
              </w:rPr>
            </w:pPr>
            <w:r w:rsidRPr="00DB5D86">
              <w:rPr>
                <w:rFonts w:ascii="Times New Roman" w:eastAsia="宋体" w:hAnsi="Times New Roman" w:cs="Times New Roman"/>
                <w:szCs w:val="20"/>
              </w:rPr>
              <w:t xml:space="preserve">  1</w:t>
            </w:r>
          </w:p>
        </w:tc>
        <w:tc>
          <w:tcPr>
            <w:tcW w:w="764" w:type="dxa"/>
            <w:tcBorders>
              <w:top w:val="single" w:sz="4" w:space="0" w:color="auto"/>
              <w:left w:val="single" w:sz="4" w:space="0" w:color="auto"/>
              <w:bottom w:val="single" w:sz="4" w:space="0" w:color="auto"/>
              <w:right w:val="single" w:sz="4" w:space="0" w:color="auto"/>
            </w:tcBorders>
            <w:hideMark/>
          </w:tcPr>
          <w:p w:rsidR="00DB5D86" w:rsidRPr="00DB5D86" w:rsidRDefault="00DB5D86" w:rsidP="00DB5D86">
            <w:pPr>
              <w:rPr>
                <w:rFonts w:ascii="Times New Roman" w:eastAsia="宋体" w:hAnsi="Times New Roman" w:cs="Times New Roman"/>
                <w:szCs w:val="20"/>
              </w:rPr>
            </w:pPr>
            <w:r w:rsidRPr="00DB5D86">
              <w:rPr>
                <w:rFonts w:ascii="Times New Roman" w:eastAsia="宋体" w:hAnsi="Times New Roman" w:cs="Times New Roman"/>
                <w:szCs w:val="20"/>
              </w:rPr>
              <w:t> </w:t>
            </w:r>
          </w:p>
        </w:tc>
      </w:tr>
    </w:tbl>
    <w:p w:rsidR="00DB5D86" w:rsidRPr="00DB5D86" w:rsidRDefault="00DB5D86" w:rsidP="00DB5D86">
      <w:pPr>
        <w:snapToGrid w:val="0"/>
        <w:rPr>
          <w:rFonts w:ascii="Times New Roman" w:eastAsia="宋体" w:hAnsi="Times New Roman" w:cs="Times New Roman"/>
          <w:szCs w:val="20"/>
        </w:rPr>
      </w:pPr>
      <w:r w:rsidRPr="00DB5D86">
        <w:rPr>
          <w:rFonts w:ascii="Times New Roman" w:eastAsia="宋体" w:hAnsi="Times New Roman" w:cs="Times New Roman"/>
          <w:szCs w:val="20"/>
        </w:rPr>
        <w:t>data</w:t>
      </w:r>
    </w:p>
    <w:p w:rsidR="00DB5D86" w:rsidRPr="00DB5D86" w:rsidRDefault="00DB5D86" w:rsidP="00DB5D86">
      <w:pPr>
        <w:snapToGrid w:val="0"/>
        <w:rPr>
          <w:rFonts w:ascii="Times New Roman" w:eastAsia="宋体" w:hAnsi="Times New Roman" w:cs="Times New Roman"/>
          <w:szCs w:val="20"/>
        </w:rPr>
      </w:pPr>
      <w:r w:rsidRPr="00DB5D86">
        <w:rPr>
          <w:rFonts w:ascii="Times New Roman" w:eastAsia="宋体" w:hAnsi="Times New Roman" w:cs="Times New Roman"/>
          <w:szCs w:val="20"/>
        </w:rPr>
        <w:t>next</w:t>
      </w:r>
    </w:p>
    <w:p w:rsidR="00DB5D86" w:rsidRPr="00DB5D86" w:rsidRDefault="00DB5D86" w:rsidP="00DB5D86">
      <w:pPr>
        <w:snapToGrid w:val="0"/>
        <w:rPr>
          <w:rFonts w:ascii="Times New Roman" w:eastAsia="宋体" w:hAnsi="Times New Roman" w:cs="Times New Roman"/>
          <w:szCs w:val="20"/>
        </w:rPr>
      </w:pPr>
      <w:r w:rsidRPr="00DB5D86">
        <w:rPr>
          <w:rFonts w:ascii="Times New Roman" w:eastAsia="宋体" w:hAnsi="Times New Roman" w:cs="Times New Roman"/>
          <w:szCs w:val="20"/>
        </w:rPr>
        <w:t> </w:t>
      </w:r>
    </w:p>
    <w:p w:rsidR="00DB5D86" w:rsidRPr="00DB5D86" w:rsidRDefault="00DB5D86" w:rsidP="00DB5D86">
      <w:pPr>
        <w:numPr>
          <w:ilvl w:val="1"/>
          <w:numId w:val="21"/>
        </w:numPr>
        <w:snapToGrid w:val="0"/>
        <w:rPr>
          <w:rFonts w:ascii="Times New Roman" w:eastAsia="宋体" w:hAnsi="Times New Roman" w:cs="Times New Roman"/>
          <w:szCs w:val="20"/>
        </w:rPr>
      </w:pPr>
      <w:r w:rsidRPr="00DB5D86">
        <w:rPr>
          <w:rFonts w:ascii="Times New Roman" w:eastAsia="宋体" w:hAnsi="Times New Roman" w:cs="Times New Roman"/>
          <w:szCs w:val="20"/>
        </w:rPr>
        <w:t>4</w:t>
      </w:r>
      <w:r w:rsidRPr="00DB5D86">
        <w:rPr>
          <w:rFonts w:ascii="Times New Roman" w:eastAsia="宋体" w:hAnsi="Times New Roman" w:cs="Times New Roman" w:hint="eastAsia"/>
          <w:szCs w:val="20"/>
        </w:rPr>
        <w:t>、在以</w:t>
      </w:r>
      <w:r w:rsidRPr="00DB5D86">
        <w:rPr>
          <w:rFonts w:ascii="Times New Roman" w:eastAsia="宋体" w:hAnsi="Times New Roman" w:cs="Times New Roman"/>
          <w:szCs w:val="20"/>
        </w:rPr>
        <w:t>HL</w:t>
      </w:r>
      <w:r w:rsidRPr="00DB5D86">
        <w:rPr>
          <w:rFonts w:ascii="Times New Roman" w:eastAsia="宋体" w:hAnsi="Times New Roman" w:cs="Times New Roman" w:hint="eastAsia"/>
          <w:szCs w:val="20"/>
        </w:rPr>
        <w:t>为表头指针的带表头附加结点的单链表和循环单链表中，判断链表为空的条件分别为</w:t>
      </w:r>
      <w:r w:rsidRPr="00DB5D86">
        <w:rPr>
          <w:rFonts w:ascii="Times New Roman" w:eastAsia="宋体" w:hAnsi="Times New Roman" w:cs="Times New Roman"/>
          <w:szCs w:val="20"/>
        </w:rPr>
        <w:t>________________</w:t>
      </w:r>
      <w:r w:rsidRPr="00DB5D86">
        <w:rPr>
          <w:rFonts w:ascii="Times New Roman" w:eastAsia="宋体" w:hAnsi="Times New Roman" w:cs="Times New Roman" w:hint="eastAsia"/>
          <w:szCs w:val="20"/>
        </w:rPr>
        <w:t>和</w:t>
      </w:r>
      <w:r w:rsidRPr="00DB5D86">
        <w:rPr>
          <w:rFonts w:ascii="Times New Roman" w:eastAsia="宋体" w:hAnsi="Times New Roman" w:cs="Times New Roman"/>
          <w:szCs w:val="20"/>
        </w:rPr>
        <w:t>____________________</w:t>
      </w:r>
      <w:r w:rsidRPr="00DB5D86">
        <w:rPr>
          <w:rFonts w:ascii="Times New Roman" w:eastAsia="宋体" w:hAnsi="Times New Roman" w:cs="Times New Roman" w:hint="eastAsia"/>
          <w:szCs w:val="20"/>
        </w:rPr>
        <w:t>。</w:t>
      </w:r>
    </w:p>
    <w:p w:rsidR="00DB5D86" w:rsidRPr="00DB5D86" w:rsidRDefault="00DB5D86" w:rsidP="00DB5D86">
      <w:pPr>
        <w:numPr>
          <w:ilvl w:val="1"/>
          <w:numId w:val="21"/>
        </w:numPr>
        <w:snapToGrid w:val="0"/>
        <w:rPr>
          <w:rFonts w:ascii="Times New Roman" w:eastAsia="宋体" w:hAnsi="Times New Roman" w:cs="Times New Roman"/>
          <w:szCs w:val="20"/>
        </w:rPr>
      </w:pPr>
      <w:r w:rsidRPr="00DB5D86">
        <w:rPr>
          <w:rFonts w:ascii="Times New Roman" w:eastAsia="宋体" w:hAnsi="Times New Roman" w:cs="Times New Roman"/>
          <w:szCs w:val="20"/>
        </w:rPr>
        <w:t>5</w:t>
      </w:r>
      <w:r w:rsidRPr="00DB5D86">
        <w:rPr>
          <w:rFonts w:ascii="Times New Roman" w:eastAsia="宋体" w:hAnsi="Times New Roman" w:cs="Times New Roman" w:hint="eastAsia"/>
          <w:szCs w:val="20"/>
        </w:rPr>
        <w:t>、用具有</w:t>
      </w:r>
      <w:r w:rsidRPr="00DB5D86">
        <w:rPr>
          <w:rFonts w:ascii="Times New Roman" w:eastAsia="宋体" w:hAnsi="Times New Roman" w:cs="Times New Roman"/>
          <w:szCs w:val="20"/>
        </w:rPr>
        <w:t>n</w:t>
      </w:r>
      <w:r w:rsidRPr="00DB5D86">
        <w:rPr>
          <w:rFonts w:ascii="Times New Roman" w:eastAsia="宋体" w:hAnsi="Times New Roman" w:cs="Times New Roman" w:hint="eastAsia"/>
          <w:szCs w:val="20"/>
        </w:rPr>
        <w:t>个元素的一维数组存储一个循环队列，则其队首指针总是指向队首元素的</w:t>
      </w:r>
      <w:r w:rsidRPr="00DB5D86">
        <w:rPr>
          <w:rFonts w:ascii="Times New Roman" w:eastAsia="宋体" w:hAnsi="Times New Roman" w:cs="Times New Roman"/>
          <w:szCs w:val="20"/>
        </w:rPr>
        <w:t>___________</w:t>
      </w:r>
      <w:r w:rsidRPr="00DB5D86">
        <w:rPr>
          <w:rFonts w:ascii="Times New Roman" w:eastAsia="宋体" w:hAnsi="Times New Roman" w:cs="Times New Roman" w:hint="eastAsia"/>
          <w:szCs w:val="20"/>
        </w:rPr>
        <w:t>，该循环队列的最大长度为</w:t>
      </w:r>
      <w:r w:rsidRPr="00DB5D86">
        <w:rPr>
          <w:rFonts w:ascii="Times New Roman" w:eastAsia="宋体" w:hAnsi="Times New Roman" w:cs="Times New Roman"/>
          <w:szCs w:val="20"/>
        </w:rPr>
        <w:t>__________</w:t>
      </w:r>
      <w:r w:rsidRPr="00DB5D86">
        <w:rPr>
          <w:rFonts w:ascii="Times New Roman" w:eastAsia="宋体" w:hAnsi="Times New Roman" w:cs="Times New Roman" w:hint="eastAsia"/>
          <w:szCs w:val="20"/>
        </w:rPr>
        <w:t>。</w:t>
      </w:r>
    </w:p>
    <w:p w:rsidR="00DB5D86" w:rsidRPr="00DB5D86" w:rsidRDefault="00DB5D86" w:rsidP="00DB5D86">
      <w:pPr>
        <w:numPr>
          <w:ilvl w:val="1"/>
          <w:numId w:val="21"/>
        </w:numPr>
        <w:snapToGrid w:val="0"/>
        <w:rPr>
          <w:rFonts w:ascii="Times New Roman" w:eastAsia="宋体" w:hAnsi="Times New Roman" w:cs="Times New Roman"/>
          <w:szCs w:val="20"/>
        </w:rPr>
      </w:pPr>
      <w:r w:rsidRPr="00DB5D86">
        <w:rPr>
          <w:rFonts w:ascii="Times New Roman" w:eastAsia="宋体" w:hAnsi="Times New Roman" w:cs="Times New Roman"/>
          <w:szCs w:val="20"/>
        </w:rPr>
        <w:t>6</w:t>
      </w:r>
      <w:r w:rsidRPr="00DB5D86">
        <w:rPr>
          <w:rFonts w:ascii="Times New Roman" w:eastAsia="宋体" w:hAnsi="Times New Roman" w:cs="Times New Roman" w:hint="eastAsia"/>
          <w:szCs w:val="20"/>
        </w:rPr>
        <w:t>、当堆栈采用顺序存储结构时，栈顶元素的值可用</w:t>
      </w:r>
      <w:r w:rsidRPr="00DB5D86">
        <w:rPr>
          <w:rFonts w:ascii="Times New Roman" w:eastAsia="宋体" w:hAnsi="Times New Roman" w:cs="Times New Roman"/>
          <w:szCs w:val="20"/>
        </w:rPr>
        <w:t>———————</w:t>
      </w:r>
      <w:r w:rsidRPr="00DB5D86">
        <w:rPr>
          <w:rFonts w:ascii="Times New Roman" w:eastAsia="宋体" w:hAnsi="Times New Roman" w:cs="Times New Roman" w:hint="eastAsia"/>
          <w:szCs w:val="20"/>
        </w:rPr>
        <w:t>表示；当堆栈采用链接存储结构时，栈顶元素的值可用</w:t>
      </w:r>
      <w:r w:rsidRPr="00DB5D86">
        <w:rPr>
          <w:rFonts w:ascii="Times New Roman" w:eastAsia="宋体" w:hAnsi="Times New Roman" w:cs="Times New Roman"/>
          <w:szCs w:val="20"/>
        </w:rPr>
        <w:t>_______________</w:t>
      </w:r>
      <w:r w:rsidRPr="00DB5D86">
        <w:rPr>
          <w:rFonts w:ascii="Times New Roman" w:eastAsia="宋体" w:hAnsi="Times New Roman" w:cs="Times New Roman" w:hint="eastAsia"/>
          <w:szCs w:val="20"/>
        </w:rPr>
        <w:t>表示。</w:t>
      </w:r>
    </w:p>
    <w:p w:rsidR="00DB5D86" w:rsidRPr="00DB5D86" w:rsidRDefault="00DB5D86" w:rsidP="00DB5D86">
      <w:pPr>
        <w:numPr>
          <w:ilvl w:val="1"/>
          <w:numId w:val="21"/>
        </w:numPr>
        <w:snapToGrid w:val="0"/>
        <w:rPr>
          <w:rFonts w:ascii="Times New Roman" w:eastAsia="宋体" w:hAnsi="Times New Roman" w:cs="Times New Roman"/>
          <w:szCs w:val="20"/>
        </w:rPr>
      </w:pPr>
      <w:r w:rsidRPr="00DB5D86">
        <w:rPr>
          <w:rFonts w:ascii="Times New Roman" w:eastAsia="宋体" w:hAnsi="Times New Roman" w:cs="Times New Roman"/>
          <w:szCs w:val="20"/>
        </w:rPr>
        <w:t>7</w:t>
      </w:r>
      <w:r w:rsidRPr="00DB5D86">
        <w:rPr>
          <w:rFonts w:ascii="Times New Roman" w:eastAsia="宋体" w:hAnsi="Times New Roman" w:cs="Times New Roman" w:hint="eastAsia"/>
          <w:szCs w:val="20"/>
        </w:rPr>
        <w:t>、一棵高度为</w:t>
      </w:r>
      <w:r w:rsidRPr="00DB5D86">
        <w:rPr>
          <w:rFonts w:ascii="Times New Roman" w:eastAsia="宋体" w:hAnsi="Times New Roman" w:cs="Times New Roman"/>
          <w:szCs w:val="20"/>
        </w:rPr>
        <w:t>5</w:t>
      </w:r>
      <w:r w:rsidRPr="00DB5D86">
        <w:rPr>
          <w:rFonts w:ascii="Times New Roman" w:eastAsia="宋体" w:hAnsi="Times New Roman" w:cs="Times New Roman" w:hint="eastAsia"/>
          <w:szCs w:val="20"/>
        </w:rPr>
        <w:t>的二叉树中最少含有</w:t>
      </w:r>
      <w:r w:rsidRPr="00DB5D86">
        <w:rPr>
          <w:rFonts w:ascii="Times New Roman" w:eastAsia="宋体" w:hAnsi="Times New Roman" w:cs="Times New Roman"/>
          <w:szCs w:val="20"/>
        </w:rPr>
        <w:t>_________</w:t>
      </w:r>
      <w:r w:rsidRPr="00DB5D86">
        <w:rPr>
          <w:rFonts w:ascii="Times New Roman" w:eastAsia="宋体" w:hAnsi="Times New Roman" w:cs="Times New Roman" w:hint="eastAsia"/>
          <w:szCs w:val="20"/>
        </w:rPr>
        <w:t>个结点，最多含有</w:t>
      </w:r>
      <w:r w:rsidRPr="00DB5D86">
        <w:rPr>
          <w:rFonts w:ascii="Times New Roman" w:eastAsia="宋体" w:hAnsi="Times New Roman" w:cs="Times New Roman"/>
          <w:szCs w:val="20"/>
        </w:rPr>
        <w:t>________</w:t>
      </w:r>
      <w:r w:rsidRPr="00DB5D86">
        <w:rPr>
          <w:rFonts w:ascii="Times New Roman" w:eastAsia="宋体" w:hAnsi="Times New Roman" w:cs="Times New Roman" w:hint="eastAsia"/>
          <w:szCs w:val="20"/>
        </w:rPr>
        <w:t>个结点；</w:t>
      </w:r>
    </w:p>
    <w:p w:rsidR="00DB5D86" w:rsidRPr="00DB5D86" w:rsidRDefault="00DB5D86" w:rsidP="00DB5D86">
      <w:pPr>
        <w:snapToGrid w:val="0"/>
        <w:rPr>
          <w:rFonts w:ascii="Times New Roman" w:eastAsia="宋体" w:hAnsi="Times New Roman" w:cs="Times New Roman"/>
          <w:szCs w:val="20"/>
        </w:rPr>
      </w:pPr>
      <w:r w:rsidRPr="00DB5D86">
        <w:rPr>
          <w:rFonts w:ascii="Times New Roman" w:eastAsia="宋体" w:hAnsi="Times New Roman" w:cs="Times New Roman" w:hint="eastAsia"/>
          <w:szCs w:val="20"/>
        </w:rPr>
        <w:t>一棵高度为</w:t>
      </w:r>
      <w:r w:rsidRPr="00DB5D86">
        <w:rPr>
          <w:rFonts w:ascii="Times New Roman" w:eastAsia="宋体" w:hAnsi="Times New Roman" w:cs="Times New Roman"/>
          <w:szCs w:val="20"/>
        </w:rPr>
        <w:t>5</w:t>
      </w:r>
      <w:r w:rsidRPr="00DB5D86">
        <w:rPr>
          <w:rFonts w:ascii="Times New Roman" w:eastAsia="宋体" w:hAnsi="Times New Roman" w:cs="Times New Roman" w:hint="eastAsia"/>
          <w:szCs w:val="20"/>
        </w:rPr>
        <w:t>的理想平衡树中，最少含有</w:t>
      </w:r>
      <w:r w:rsidRPr="00DB5D86">
        <w:rPr>
          <w:rFonts w:ascii="Times New Roman" w:eastAsia="宋体" w:hAnsi="Times New Roman" w:cs="Times New Roman"/>
          <w:szCs w:val="20"/>
        </w:rPr>
        <w:t>_________</w:t>
      </w:r>
      <w:r w:rsidRPr="00DB5D86">
        <w:rPr>
          <w:rFonts w:ascii="Times New Roman" w:eastAsia="宋体" w:hAnsi="Times New Roman" w:cs="Times New Roman" w:hint="eastAsia"/>
          <w:szCs w:val="20"/>
        </w:rPr>
        <w:t>个结点，最多含有</w:t>
      </w:r>
      <w:r w:rsidRPr="00DB5D86">
        <w:rPr>
          <w:rFonts w:ascii="Times New Roman" w:eastAsia="宋体" w:hAnsi="Times New Roman" w:cs="Times New Roman"/>
          <w:szCs w:val="20"/>
        </w:rPr>
        <w:t>_________</w:t>
      </w:r>
      <w:r w:rsidRPr="00DB5D86">
        <w:rPr>
          <w:rFonts w:ascii="Times New Roman" w:eastAsia="宋体" w:hAnsi="Times New Roman" w:cs="Times New Roman" w:hint="eastAsia"/>
          <w:szCs w:val="20"/>
        </w:rPr>
        <w:t>个结点。</w:t>
      </w:r>
    </w:p>
    <w:p w:rsidR="00DB5D86" w:rsidRPr="00DB5D86" w:rsidRDefault="00DB5D86" w:rsidP="00DB5D86">
      <w:pPr>
        <w:numPr>
          <w:ilvl w:val="1"/>
          <w:numId w:val="21"/>
        </w:numPr>
        <w:snapToGrid w:val="0"/>
        <w:rPr>
          <w:rFonts w:ascii="Times New Roman" w:eastAsia="宋体" w:hAnsi="Times New Roman" w:cs="Times New Roman"/>
          <w:szCs w:val="20"/>
        </w:rPr>
      </w:pPr>
      <w:r w:rsidRPr="00DB5D86">
        <w:rPr>
          <w:rFonts w:ascii="Times New Roman" w:eastAsia="宋体" w:hAnsi="Times New Roman" w:cs="Times New Roman"/>
          <w:szCs w:val="20"/>
        </w:rPr>
        <w:t>8</w:t>
      </w:r>
      <w:r w:rsidRPr="00DB5D86">
        <w:rPr>
          <w:rFonts w:ascii="Times New Roman" w:eastAsia="宋体" w:hAnsi="Times New Roman" w:cs="Times New Roman" w:hint="eastAsia"/>
          <w:szCs w:val="20"/>
        </w:rPr>
        <w:t>、在图的邻接表中，每个结点被称为</w:t>
      </w:r>
      <w:r w:rsidRPr="00DB5D86">
        <w:rPr>
          <w:rFonts w:ascii="Times New Roman" w:eastAsia="宋体" w:hAnsi="Times New Roman" w:cs="Times New Roman"/>
          <w:szCs w:val="20"/>
        </w:rPr>
        <w:t>____________</w:t>
      </w:r>
      <w:r w:rsidRPr="00DB5D86">
        <w:rPr>
          <w:rFonts w:ascii="Times New Roman" w:eastAsia="宋体" w:hAnsi="Times New Roman" w:cs="Times New Roman" w:hint="eastAsia"/>
          <w:szCs w:val="20"/>
        </w:rPr>
        <w:t>，通常它包含三个域：一是</w:t>
      </w:r>
      <w:r w:rsidRPr="00DB5D86">
        <w:rPr>
          <w:rFonts w:ascii="Times New Roman" w:eastAsia="宋体" w:hAnsi="Times New Roman" w:cs="Times New Roman"/>
          <w:szCs w:val="20"/>
        </w:rPr>
        <w:t>_____________</w:t>
      </w:r>
      <w:r w:rsidRPr="00DB5D86">
        <w:rPr>
          <w:rFonts w:ascii="Times New Roman" w:eastAsia="宋体" w:hAnsi="Times New Roman" w:cs="Times New Roman" w:hint="eastAsia"/>
          <w:szCs w:val="20"/>
        </w:rPr>
        <w:t>；二是</w:t>
      </w:r>
      <w:r w:rsidRPr="00DB5D86">
        <w:rPr>
          <w:rFonts w:ascii="Times New Roman" w:eastAsia="宋体" w:hAnsi="Times New Roman" w:cs="Times New Roman"/>
          <w:szCs w:val="20"/>
        </w:rPr>
        <w:t>___________</w:t>
      </w:r>
      <w:r w:rsidRPr="00DB5D86">
        <w:rPr>
          <w:rFonts w:ascii="Times New Roman" w:eastAsia="宋体" w:hAnsi="Times New Roman" w:cs="Times New Roman" w:hint="eastAsia"/>
          <w:szCs w:val="20"/>
        </w:rPr>
        <w:t>；三是</w:t>
      </w:r>
      <w:r w:rsidRPr="00DB5D86">
        <w:rPr>
          <w:rFonts w:ascii="Times New Roman" w:eastAsia="宋体" w:hAnsi="Times New Roman" w:cs="Times New Roman"/>
          <w:szCs w:val="20"/>
        </w:rPr>
        <w:t>_____________</w:t>
      </w:r>
      <w:r w:rsidRPr="00DB5D86">
        <w:rPr>
          <w:rFonts w:ascii="Times New Roman" w:eastAsia="宋体" w:hAnsi="Times New Roman" w:cs="Times New Roman" w:hint="eastAsia"/>
          <w:szCs w:val="20"/>
        </w:rPr>
        <w:t>。</w:t>
      </w:r>
    </w:p>
    <w:p w:rsidR="00DB5D86" w:rsidRPr="00DB5D86" w:rsidRDefault="00DB5D86" w:rsidP="00DB5D86">
      <w:pPr>
        <w:numPr>
          <w:ilvl w:val="1"/>
          <w:numId w:val="21"/>
        </w:numPr>
        <w:snapToGrid w:val="0"/>
        <w:rPr>
          <w:rFonts w:ascii="Times New Roman" w:eastAsia="宋体" w:hAnsi="Times New Roman" w:cs="Times New Roman"/>
          <w:szCs w:val="20"/>
        </w:rPr>
      </w:pPr>
      <w:r w:rsidRPr="00DB5D86">
        <w:rPr>
          <w:rFonts w:ascii="Times New Roman" w:eastAsia="宋体" w:hAnsi="Times New Roman" w:cs="Times New Roman"/>
          <w:szCs w:val="20"/>
        </w:rPr>
        <w:t>9</w:t>
      </w:r>
      <w:r w:rsidRPr="00DB5D86">
        <w:rPr>
          <w:rFonts w:ascii="Times New Roman" w:eastAsia="宋体" w:hAnsi="Times New Roman" w:cs="Times New Roman" w:hint="eastAsia"/>
          <w:szCs w:val="20"/>
        </w:rPr>
        <w:t>、在一个索引文件的索引表中，每个索引项包含对应记录的</w:t>
      </w:r>
      <w:r w:rsidRPr="00DB5D86">
        <w:rPr>
          <w:rFonts w:ascii="Times New Roman" w:eastAsia="宋体" w:hAnsi="Times New Roman" w:cs="Times New Roman"/>
          <w:szCs w:val="20"/>
        </w:rPr>
        <w:t>_________</w:t>
      </w:r>
      <w:r w:rsidRPr="00DB5D86">
        <w:rPr>
          <w:rFonts w:ascii="Times New Roman" w:eastAsia="宋体" w:hAnsi="Times New Roman" w:cs="Times New Roman" w:hint="eastAsia"/>
          <w:szCs w:val="20"/>
        </w:rPr>
        <w:t>和</w:t>
      </w:r>
      <w:r w:rsidRPr="00DB5D86">
        <w:rPr>
          <w:rFonts w:ascii="Times New Roman" w:eastAsia="宋体" w:hAnsi="Times New Roman" w:cs="Times New Roman"/>
          <w:szCs w:val="20"/>
        </w:rPr>
        <w:t>___________</w:t>
      </w:r>
      <w:r w:rsidRPr="00DB5D86">
        <w:rPr>
          <w:rFonts w:ascii="Times New Roman" w:eastAsia="宋体" w:hAnsi="Times New Roman" w:cs="Times New Roman" w:hint="eastAsia"/>
          <w:szCs w:val="20"/>
        </w:rPr>
        <w:t>两项数据。</w:t>
      </w:r>
    </w:p>
    <w:p w:rsidR="00DB5D86" w:rsidRPr="00DB5D86" w:rsidRDefault="00DB5D86" w:rsidP="00DB5D86">
      <w:pPr>
        <w:numPr>
          <w:ilvl w:val="1"/>
          <w:numId w:val="21"/>
        </w:numPr>
        <w:snapToGrid w:val="0"/>
        <w:rPr>
          <w:rFonts w:ascii="Times New Roman" w:eastAsia="宋体" w:hAnsi="Times New Roman" w:cs="Times New Roman"/>
          <w:szCs w:val="20"/>
        </w:rPr>
      </w:pPr>
      <w:r w:rsidRPr="00DB5D86">
        <w:rPr>
          <w:rFonts w:ascii="Times New Roman" w:eastAsia="宋体" w:hAnsi="Times New Roman" w:cs="Times New Roman"/>
          <w:szCs w:val="20"/>
        </w:rPr>
        <w:t>10</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 xml:space="preserve">            </w:t>
      </w:r>
      <w:r w:rsidRPr="00DB5D86">
        <w:rPr>
          <w:rFonts w:ascii="Times New Roman" w:eastAsia="宋体" w:hAnsi="Times New Roman" w:cs="Times New Roman" w:hint="eastAsia"/>
          <w:szCs w:val="20"/>
        </w:rPr>
        <w:t>假定一棵树的广义表表示为</w:t>
      </w:r>
      <w:r w:rsidRPr="00DB5D86">
        <w:rPr>
          <w:rFonts w:ascii="Times New Roman" w:eastAsia="宋体" w:hAnsi="Times New Roman" w:cs="Times New Roman"/>
          <w:szCs w:val="20"/>
        </w:rPr>
        <w:t>A</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B</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C</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D</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E</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F</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G</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H</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I</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J</w:t>
      </w:r>
      <w:r w:rsidRPr="00DB5D86">
        <w:rPr>
          <w:rFonts w:ascii="Times New Roman" w:eastAsia="宋体" w:hAnsi="Times New Roman" w:cs="Times New Roman" w:hint="eastAsia"/>
          <w:szCs w:val="20"/>
        </w:rPr>
        <w:t>））），则树中所含的结点数为</w:t>
      </w:r>
      <w:r w:rsidRPr="00DB5D86">
        <w:rPr>
          <w:rFonts w:ascii="Times New Roman" w:eastAsia="宋体" w:hAnsi="Times New Roman" w:cs="Times New Roman"/>
          <w:szCs w:val="20"/>
        </w:rPr>
        <w:t>_________</w:t>
      </w:r>
      <w:r w:rsidRPr="00DB5D86">
        <w:rPr>
          <w:rFonts w:ascii="Times New Roman" w:eastAsia="宋体" w:hAnsi="Times New Roman" w:cs="Times New Roman" w:hint="eastAsia"/>
          <w:szCs w:val="20"/>
        </w:rPr>
        <w:t>个，树的深度为</w:t>
      </w:r>
      <w:r w:rsidRPr="00DB5D86">
        <w:rPr>
          <w:rFonts w:ascii="Times New Roman" w:eastAsia="宋体" w:hAnsi="Times New Roman" w:cs="Times New Roman"/>
          <w:szCs w:val="20"/>
        </w:rPr>
        <w:t>_________,</w:t>
      </w:r>
      <w:r w:rsidRPr="00DB5D86">
        <w:rPr>
          <w:rFonts w:ascii="Times New Roman" w:eastAsia="宋体" w:hAnsi="Times New Roman" w:cs="Times New Roman" w:hint="eastAsia"/>
          <w:szCs w:val="20"/>
        </w:rPr>
        <w:t>树的度为</w:t>
      </w:r>
      <w:r w:rsidRPr="00DB5D86">
        <w:rPr>
          <w:rFonts w:ascii="Times New Roman" w:eastAsia="宋体" w:hAnsi="Times New Roman" w:cs="Times New Roman"/>
          <w:szCs w:val="20"/>
        </w:rPr>
        <w:t xml:space="preserve">________, </w:t>
      </w:r>
      <w:r w:rsidRPr="00DB5D86">
        <w:rPr>
          <w:rFonts w:ascii="Times New Roman" w:eastAsia="宋体" w:hAnsi="Times New Roman" w:cs="Times New Roman" w:hint="eastAsia"/>
          <w:szCs w:val="20"/>
        </w:rPr>
        <w:t>结点</w:t>
      </w:r>
      <w:r w:rsidRPr="00DB5D86">
        <w:rPr>
          <w:rFonts w:ascii="Times New Roman" w:eastAsia="宋体" w:hAnsi="Times New Roman" w:cs="Times New Roman"/>
          <w:szCs w:val="20"/>
        </w:rPr>
        <w:t>H</w:t>
      </w:r>
      <w:r w:rsidRPr="00DB5D86">
        <w:rPr>
          <w:rFonts w:ascii="Times New Roman" w:eastAsia="宋体" w:hAnsi="Times New Roman" w:cs="Times New Roman" w:hint="eastAsia"/>
          <w:szCs w:val="20"/>
        </w:rPr>
        <w:t>的双亲结点为</w:t>
      </w:r>
      <w:r w:rsidRPr="00DB5D86">
        <w:rPr>
          <w:rFonts w:ascii="Times New Roman" w:eastAsia="宋体" w:hAnsi="Times New Roman" w:cs="Times New Roman"/>
          <w:szCs w:val="20"/>
        </w:rPr>
        <w:t>________,</w:t>
      </w:r>
      <w:r w:rsidRPr="00DB5D86">
        <w:rPr>
          <w:rFonts w:ascii="Times New Roman" w:eastAsia="宋体" w:hAnsi="Times New Roman" w:cs="Times New Roman" w:hint="eastAsia"/>
          <w:szCs w:val="20"/>
        </w:rPr>
        <w:t>孩子结点为</w:t>
      </w:r>
      <w:r w:rsidRPr="00DB5D86">
        <w:rPr>
          <w:rFonts w:ascii="Times New Roman" w:eastAsia="宋体" w:hAnsi="Times New Roman" w:cs="Times New Roman"/>
          <w:szCs w:val="20"/>
        </w:rPr>
        <w:t xml:space="preserve">_______________ </w:t>
      </w:r>
      <w:r w:rsidRPr="00DB5D86">
        <w:rPr>
          <w:rFonts w:ascii="Times New Roman" w:eastAsia="宋体" w:hAnsi="Times New Roman" w:cs="Times New Roman" w:hint="eastAsia"/>
          <w:szCs w:val="20"/>
        </w:rPr>
        <w:t>。</w:t>
      </w:r>
    </w:p>
    <w:p w:rsidR="00DB5D86" w:rsidRPr="00DB5D86" w:rsidRDefault="00DB5D86" w:rsidP="00DB5D86">
      <w:pPr>
        <w:numPr>
          <w:ilvl w:val="1"/>
          <w:numId w:val="21"/>
        </w:numPr>
        <w:snapToGrid w:val="0"/>
        <w:rPr>
          <w:rFonts w:ascii="Times New Roman" w:eastAsia="宋体" w:hAnsi="Times New Roman" w:cs="Times New Roman"/>
          <w:szCs w:val="20"/>
        </w:rPr>
      </w:pPr>
      <w:r w:rsidRPr="00DB5D86">
        <w:rPr>
          <w:rFonts w:ascii="Times New Roman" w:eastAsia="宋体" w:hAnsi="Times New Roman" w:cs="Times New Roman"/>
          <w:szCs w:val="20"/>
        </w:rPr>
        <w:t>11</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 xml:space="preserve">            </w:t>
      </w:r>
      <w:r w:rsidRPr="00DB5D86">
        <w:rPr>
          <w:rFonts w:ascii="Times New Roman" w:eastAsia="宋体" w:hAnsi="Times New Roman" w:cs="Times New Roman" w:hint="eastAsia"/>
          <w:szCs w:val="20"/>
        </w:rPr>
        <w:t>在堆排序的过程中，对任一分支结点进行筛运算的时间复杂度为</w:t>
      </w:r>
      <w:r w:rsidRPr="00DB5D86">
        <w:rPr>
          <w:rFonts w:ascii="Times New Roman" w:eastAsia="宋体" w:hAnsi="Times New Roman" w:cs="Times New Roman"/>
          <w:szCs w:val="20"/>
        </w:rPr>
        <w:t>_________,</w:t>
      </w:r>
      <w:r w:rsidRPr="00DB5D86">
        <w:rPr>
          <w:rFonts w:ascii="Times New Roman" w:eastAsia="宋体" w:hAnsi="Times New Roman" w:cs="Times New Roman" w:hint="eastAsia"/>
          <w:szCs w:val="20"/>
        </w:rPr>
        <w:t>整个堆排序过程的时间复杂度为</w:t>
      </w:r>
      <w:r w:rsidRPr="00DB5D86">
        <w:rPr>
          <w:rFonts w:ascii="Times New Roman" w:eastAsia="宋体" w:hAnsi="Times New Roman" w:cs="Times New Roman"/>
          <w:szCs w:val="20"/>
        </w:rPr>
        <w:t>________________</w:t>
      </w:r>
      <w:r w:rsidRPr="00DB5D86">
        <w:rPr>
          <w:rFonts w:ascii="Times New Roman" w:eastAsia="宋体" w:hAnsi="Times New Roman" w:cs="Times New Roman" w:hint="eastAsia"/>
          <w:szCs w:val="20"/>
        </w:rPr>
        <w:t>。</w:t>
      </w:r>
    </w:p>
    <w:p w:rsidR="00DB5D86" w:rsidRPr="00DB5D86" w:rsidRDefault="00DB5D86" w:rsidP="00DB5D86">
      <w:pPr>
        <w:numPr>
          <w:ilvl w:val="1"/>
          <w:numId w:val="21"/>
        </w:numPr>
        <w:snapToGrid w:val="0"/>
        <w:rPr>
          <w:rFonts w:ascii="Times New Roman" w:eastAsia="宋体" w:hAnsi="Times New Roman" w:cs="Times New Roman"/>
          <w:szCs w:val="20"/>
        </w:rPr>
      </w:pPr>
      <w:r w:rsidRPr="00DB5D86">
        <w:rPr>
          <w:rFonts w:ascii="Times New Roman" w:eastAsia="宋体" w:hAnsi="Times New Roman" w:cs="Times New Roman"/>
          <w:szCs w:val="20"/>
        </w:rPr>
        <w:t>12</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 xml:space="preserve">            </w:t>
      </w:r>
      <w:r w:rsidRPr="00DB5D86">
        <w:rPr>
          <w:rFonts w:ascii="Times New Roman" w:eastAsia="宋体" w:hAnsi="Times New Roman" w:cs="Times New Roman" w:hint="eastAsia"/>
          <w:szCs w:val="20"/>
        </w:rPr>
        <w:t>在对</w:t>
      </w:r>
      <w:r w:rsidRPr="00DB5D86">
        <w:rPr>
          <w:rFonts w:ascii="Times New Roman" w:eastAsia="宋体" w:hAnsi="Times New Roman" w:cs="Times New Roman"/>
          <w:szCs w:val="20"/>
        </w:rPr>
        <w:t>m</w:t>
      </w:r>
      <w:r w:rsidRPr="00DB5D86">
        <w:rPr>
          <w:rFonts w:ascii="Times New Roman" w:eastAsia="宋体" w:hAnsi="Times New Roman" w:cs="Times New Roman" w:hint="eastAsia"/>
          <w:szCs w:val="20"/>
        </w:rPr>
        <w:t>阶的</w:t>
      </w:r>
      <w:r w:rsidRPr="00DB5D86">
        <w:rPr>
          <w:rFonts w:ascii="Times New Roman" w:eastAsia="宋体" w:hAnsi="Times New Roman" w:cs="Times New Roman"/>
          <w:szCs w:val="20"/>
        </w:rPr>
        <w:t>B_</w:t>
      </w:r>
      <w:r w:rsidRPr="00DB5D86">
        <w:rPr>
          <w:rFonts w:ascii="Times New Roman" w:eastAsia="宋体" w:hAnsi="Times New Roman" w:cs="Times New Roman" w:hint="eastAsia"/>
          <w:szCs w:val="20"/>
        </w:rPr>
        <w:t>树插入元素的过程中，每向一个结点插入一个索引项（叶子结点中的索引项为关键字和空指针）后，若该结点的索引项数等于</w:t>
      </w:r>
      <w:r w:rsidRPr="00DB5D86">
        <w:rPr>
          <w:rFonts w:ascii="Times New Roman" w:eastAsia="宋体" w:hAnsi="Times New Roman" w:cs="Times New Roman"/>
          <w:szCs w:val="20"/>
        </w:rPr>
        <w:t>______</w:t>
      </w:r>
      <w:r w:rsidRPr="00DB5D86">
        <w:rPr>
          <w:rFonts w:ascii="Times New Roman" w:eastAsia="宋体" w:hAnsi="Times New Roman" w:cs="Times New Roman" w:hint="eastAsia"/>
          <w:szCs w:val="20"/>
        </w:rPr>
        <w:t>个，则必须把它分裂为</w:t>
      </w:r>
      <w:r w:rsidRPr="00DB5D86">
        <w:rPr>
          <w:rFonts w:ascii="Times New Roman" w:eastAsia="宋体" w:hAnsi="Times New Roman" w:cs="Times New Roman"/>
          <w:szCs w:val="20"/>
        </w:rPr>
        <w:t>_______</w:t>
      </w:r>
      <w:r w:rsidRPr="00DB5D86">
        <w:rPr>
          <w:rFonts w:ascii="Times New Roman" w:eastAsia="宋体" w:hAnsi="Times New Roman" w:cs="Times New Roman" w:hint="eastAsia"/>
          <w:szCs w:val="20"/>
        </w:rPr>
        <w:t>个结点。</w:t>
      </w:r>
    </w:p>
    <w:p w:rsidR="00DB5D86" w:rsidRPr="00DB5D86" w:rsidRDefault="00DB5D86" w:rsidP="00DB5D86">
      <w:pPr>
        <w:snapToGrid w:val="0"/>
        <w:rPr>
          <w:rFonts w:ascii="Times New Roman" w:eastAsia="宋体" w:hAnsi="Times New Roman" w:cs="Times New Roman"/>
          <w:szCs w:val="20"/>
        </w:rPr>
      </w:pPr>
      <w:r w:rsidRPr="00DB5D86">
        <w:rPr>
          <w:rFonts w:ascii="Times New Roman" w:eastAsia="宋体" w:hAnsi="Times New Roman" w:cs="Times New Roman"/>
          <w:szCs w:val="20"/>
        </w:rPr>
        <w:t> </w:t>
      </w:r>
    </w:p>
    <w:p w:rsidR="00DB5D86" w:rsidRPr="00DB5D86" w:rsidRDefault="00DB5D86" w:rsidP="00DB5D86">
      <w:pPr>
        <w:numPr>
          <w:ilvl w:val="0"/>
          <w:numId w:val="21"/>
        </w:numPr>
        <w:snapToGrid w:val="0"/>
        <w:rPr>
          <w:rFonts w:ascii="Times New Roman" w:eastAsia="宋体" w:hAnsi="Times New Roman" w:cs="Times New Roman"/>
          <w:szCs w:val="20"/>
        </w:rPr>
      </w:pPr>
      <w:r w:rsidRPr="00DB5D86">
        <w:rPr>
          <w:rFonts w:ascii="Times New Roman" w:eastAsia="宋体" w:hAnsi="Times New Roman" w:cs="Times New Roman" w:hint="eastAsia"/>
          <w:szCs w:val="20"/>
        </w:rPr>
        <w:t>三、</w:t>
      </w:r>
      <w:r w:rsidRPr="00DB5D86">
        <w:rPr>
          <w:rFonts w:ascii="Times New Roman" w:eastAsia="宋体" w:hAnsi="Times New Roman" w:cs="Times New Roman"/>
          <w:szCs w:val="20"/>
        </w:rPr>
        <w:t xml:space="preserve">            </w:t>
      </w:r>
      <w:r w:rsidRPr="00DB5D86">
        <w:rPr>
          <w:rFonts w:ascii="Times New Roman" w:eastAsia="宋体" w:hAnsi="Times New Roman" w:cs="Times New Roman" w:hint="eastAsia"/>
          <w:szCs w:val="20"/>
        </w:rPr>
        <w:t>运算题（每小题</w:t>
      </w:r>
      <w:r w:rsidRPr="00DB5D86">
        <w:rPr>
          <w:rFonts w:ascii="Times New Roman" w:eastAsia="宋体" w:hAnsi="Times New Roman" w:cs="Times New Roman"/>
          <w:szCs w:val="20"/>
        </w:rPr>
        <w:t>6</w:t>
      </w:r>
      <w:r w:rsidRPr="00DB5D86">
        <w:rPr>
          <w:rFonts w:ascii="Times New Roman" w:eastAsia="宋体" w:hAnsi="Times New Roman" w:cs="Times New Roman" w:hint="eastAsia"/>
          <w:szCs w:val="20"/>
        </w:rPr>
        <w:t>分，共</w:t>
      </w:r>
      <w:r w:rsidRPr="00DB5D86">
        <w:rPr>
          <w:rFonts w:ascii="Times New Roman" w:eastAsia="宋体" w:hAnsi="Times New Roman" w:cs="Times New Roman"/>
          <w:szCs w:val="20"/>
        </w:rPr>
        <w:t>24</w:t>
      </w:r>
      <w:r w:rsidRPr="00DB5D86">
        <w:rPr>
          <w:rFonts w:ascii="Times New Roman" w:eastAsia="宋体" w:hAnsi="Times New Roman" w:cs="Times New Roman" w:hint="eastAsia"/>
          <w:szCs w:val="20"/>
        </w:rPr>
        <w:t>分）</w:t>
      </w:r>
    </w:p>
    <w:p w:rsidR="00DB5D86" w:rsidRPr="00DB5D86" w:rsidRDefault="00DB5D86" w:rsidP="00DB5D86">
      <w:pPr>
        <w:numPr>
          <w:ilvl w:val="1"/>
          <w:numId w:val="21"/>
        </w:numPr>
        <w:snapToGrid w:val="0"/>
        <w:rPr>
          <w:rFonts w:ascii="Times New Roman" w:eastAsia="宋体" w:hAnsi="Times New Roman" w:cs="Times New Roman"/>
          <w:szCs w:val="20"/>
        </w:rPr>
      </w:pPr>
      <w:r w:rsidRPr="00DB5D86">
        <w:rPr>
          <w:rFonts w:ascii="Times New Roman" w:eastAsia="宋体" w:hAnsi="Times New Roman" w:cs="Times New Roman"/>
          <w:szCs w:val="20"/>
        </w:rPr>
        <w:t>1</w:t>
      </w:r>
      <w:r w:rsidRPr="00DB5D86">
        <w:rPr>
          <w:rFonts w:ascii="Times New Roman" w:eastAsia="宋体" w:hAnsi="Times New Roman" w:cs="Times New Roman" w:hint="eastAsia"/>
          <w:szCs w:val="20"/>
        </w:rPr>
        <w:t>、已知一组记录的排序码为（</w:t>
      </w:r>
      <w:r w:rsidRPr="00DB5D86">
        <w:rPr>
          <w:rFonts w:ascii="Times New Roman" w:eastAsia="宋体" w:hAnsi="Times New Roman" w:cs="Times New Roman"/>
          <w:szCs w:val="20"/>
        </w:rPr>
        <w:t>46</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79</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56</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38</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40</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80,  95</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24</w:t>
      </w:r>
      <w:r w:rsidRPr="00DB5D86">
        <w:rPr>
          <w:rFonts w:ascii="Times New Roman" w:eastAsia="宋体" w:hAnsi="Times New Roman" w:cs="Times New Roman" w:hint="eastAsia"/>
          <w:szCs w:val="20"/>
        </w:rPr>
        <w:t>），写出对其进行快速排序的每一次划分结果。</w:t>
      </w:r>
    </w:p>
    <w:p w:rsidR="00DB5D86" w:rsidRPr="00DB5D86" w:rsidRDefault="00DB5D86" w:rsidP="00DB5D86">
      <w:pPr>
        <w:snapToGrid w:val="0"/>
        <w:rPr>
          <w:rFonts w:ascii="Times New Roman" w:eastAsia="宋体" w:hAnsi="Times New Roman" w:cs="Times New Roman"/>
          <w:szCs w:val="20"/>
        </w:rPr>
      </w:pPr>
      <w:r w:rsidRPr="00DB5D86">
        <w:rPr>
          <w:rFonts w:ascii="Times New Roman" w:eastAsia="宋体" w:hAnsi="Times New Roman" w:cs="Times New Roman"/>
          <w:szCs w:val="20"/>
        </w:rPr>
        <w:t> </w:t>
      </w:r>
    </w:p>
    <w:p w:rsidR="00DB5D86" w:rsidRPr="00DB5D86" w:rsidRDefault="00DB5D86" w:rsidP="00DB5D86">
      <w:pPr>
        <w:numPr>
          <w:ilvl w:val="1"/>
          <w:numId w:val="21"/>
        </w:numPr>
        <w:snapToGrid w:val="0"/>
        <w:rPr>
          <w:rFonts w:ascii="Times New Roman" w:eastAsia="宋体" w:hAnsi="Times New Roman" w:cs="Times New Roman"/>
          <w:szCs w:val="20"/>
        </w:rPr>
      </w:pPr>
      <w:r w:rsidRPr="00DB5D86">
        <w:rPr>
          <w:rFonts w:ascii="Times New Roman" w:eastAsia="宋体" w:hAnsi="Times New Roman" w:cs="Times New Roman"/>
          <w:szCs w:val="20"/>
        </w:rPr>
        <w:t>2</w:t>
      </w:r>
      <w:r w:rsidRPr="00DB5D86">
        <w:rPr>
          <w:rFonts w:ascii="Times New Roman" w:eastAsia="宋体" w:hAnsi="Times New Roman" w:cs="Times New Roman" w:hint="eastAsia"/>
          <w:szCs w:val="20"/>
        </w:rPr>
        <w:t>、一个线性表为</w:t>
      </w:r>
      <w:r w:rsidRPr="00DB5D86">
        <w:rPr>
          <w:rFonts w:ascii="Times New Roman" w:eastAsia="宋体" w:hAnsi="Times New Roman" w:cs="Times New Roman"/>
          <w:szCs w:val="20"/>
        </w:rPr>
        <w:t>B=</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12</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23</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45</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57</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20</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03</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78</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31</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15</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36</w:t>
      </w:r>
      <w:r w:rsidRPr="00DB5D86">
        <w:rPr>
          <w:rFonts w:ascii="Times New Roman" w:eastAsia="宋体" w:hAnsi="Times New Roman" w:cs="Times New Roman" w:hint="eastAsia"/>
          <w:szCs w:val="20"/>
        </w:rPr>
        <w:t>），设散列表为</w:t>
      </w:r>
      <w:r w:rsidRPr="00DB5D86">
        <w:rPr>
          <w:rFonts w:ascii="Times New Roman" w:eastAsia="宋体" w:hAnsi="Times New Roman" w:cs="Times New Roman"/>
          <w:szCs w:val="20"/>
        </w:rPr>
        <w:t>HT[0..12]</w:t>
      </w:r>
      <w:r w:rsidRPr="00DB5D86">
        <w:rPr>
          <w:rFonts w:ascii="Times New Roman" w:eastAsia="宋体" w:hAnsi="Times New Roman" w:cs="Times New Roman" w:hint="eastAsia"/>
          <w:szCs w:val="20"/>
        </w:rPr>
        <w:t>，散列函数为</w:t>
      </w:r>
      <w:r w:rsidRPr="00DB5D86">
        <w:rPr>
          <w:rFonts w:ascii="Times New Roman" w:eastAsia="宋体" w:hAnsi="Times New Roman" w:cs="Times New Roman"/>
          <w:szCs w:val="20"/>
        </w:rPr>
        <w:t>H</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key</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 key % 13</w:t>
      </w:r>
      <w:r w:rsidRPr="00DB5D86">
        <w:rPr>
          <w:rFonts w:ascii="Times New Roman" w:eastAsia="宋体" w:hAnsi="Times New Roman" w:cs="Times New Roman" w:hint="eastAsia"/>
          <w:szCs w:val="20"/>
        </w:rPr>
        <w:t>并用线性探查法解决冲突，请画出散列表，并计算等概率情况下查找成功的平均查找长度。</w:t>
      </w:r>
    </w:p>
    <w:p w:rsidR="00DB5D86" w:rsidRPr="00DB5D86" w:rsidRDefault="00DB5D86" w:rsidP="00DB5D86">
      <w:pPr>
        <w:snapToGrid w:val="0"/>
        <w:rPr>
          <w:rFonts w:ascii="Times New Roman" w:eastAsia="宋体" w:hAnsi="Times New Roman" w:cs="Times New Roman"/>
          <w:szCs w:val="20"/>
        </w:rPr>
      </w:pPr>
      <w:r w:rsidRPr="00DB5D86">
        <w:rPr>
          <w:rFonts w:ascii="Times New Roman" w:eastAsia="宋体" w:hAnsi="Times New Roman" w:cs="Times New Roman"/>
          <w:szCs w:val="20"/>
        </w:rPr>
        <w:t> </w:t>
      </w:r>
    </w:p>
    <w:p w:rsidR="00DB5D86" w:rsidRPr="00DB5D86" w:rsidRDefault="00DB5D86" w:rsidP="00DB5D86">
      <w:pPr>
        <w:numPr>
          <w:ilvl w:val="1"/>
          <w:numId w:val="21"/>
        </w:numPr>
        <w:snapToGrid w:val="0"/>
        <w:rPr>
          <w:rFonts w:ascii="Times New Roman" w:eastAsia="宋体" w:hAnsi="Times New Roman" w:cs="Times New Roman"/>
          <w:szCs w:val="20"/>
        </w:rPr>
      </w:pPr>
      <w:r w:rsidRPr="00DB5D86">
        <w:rPr>
          <w:rFonts w:ascii="Times New Roman" w:eastAsia="宋体" w:hAnsi="Times New Roman" w:cs="Times New Roman"/>
          <w:szCs w:val="20"/>
        </w:rPr>
        <w:t>3</w:t>
      </w:r>
      <w:r w:rsidRPr="00DB5D86">
        <w:rPr>
          <w:rFonts w:ascii="Times New Roman" w:eastAsia="宋体" w:hAnsi="Times New Roman" w:cs="Times New Roman" w:hint="eastAsia"/>
          <w:szCs w:val="20"/>
        </w:rPr>
        <w:t>、已知一棵二叉树的前序遍历的结果序列是</w:t>
      </w:r>
      <w:r w:rsidRPr="00DB5D86">
        <w:rPr>
          <w:rFonts w:ascii="Times New Roman" w:eastAsia="宋体" w:hAnsi="Times New Roman" w:cs="Times New Roman"/>
          <w:szCs w:val="20"/>
        </w:rPr>
        <w:t>ABECKFGHIJ</w:t>
      </w:r>
      <w:r w:rsidRPr="00DB5D86">
        <w:rPr>
          <w:rFonts w:ascii="Times New Roman" w:eastAsia="宋体" w:hAnsi="Times New Roman" w:cs="Times New Roman" w:hint="eastAsia"/>
          <w:szCs w:val="20"/>
        </w:rPr>
        <w:t>，中序遍历的结果是</w:t>
      </w:r>
      <w:r w:rsidRPr="00DB5D86">
        <w:rPr>
          <w:rFonts w:ascii="Times New Roman" w:eastAsia="宋体" w:hAnsi="Times New Roman" w:cs="Times New Roman"/>
          <w:szCs w:val="20"/>
        </w:rPr>
        <w:t>EBCDAFHIGJ</w:t>
      </w:r>
      <w:r w:rsidRPr="00DB5D86">
        <w:rPr>
          <w:rFonts w:ascii="Times New Roman" w:eastAsia="宋体" w:hAnsi="Times New Roman" w:cs="Times New Roman" w:hint="eastAsia"/>
          <w:szCs w:val="20"/>
        </w:rPr>
        <w:t>，试写出这棵二叉树的后序遍历结果。</w:t>
      </w:r>
    </w:p>
    <w:p w:rsidR="00DB5D86" w:rsidRPr="00DB5D86" w:rsidRDefault="00DB5D86" w:rsidP="00DB5D86">
      <w:pPr>
        <w:snapToGrid w:val="0"/>
        <w:rPr>
          <w:rFonts w:ascii="Times New Roman" w:eastAsia="宋体" w:hAnsi="Times New Roman" w:cs="Times New Roman"/>
          <w:szCs w:val="20"/>
        </w:rPr>
      </w:pPr>
      <w:r w:rsidRPr="00DB5D86">
        <w:rPr>
          <w:rFonts w:ascii="Times New Roman" w:eastAsia="宋体" w:hAnsi="Times New Roman" w:cs="Times New Roman"/>
          <w:szCs w:val="20"/>
        </w:rPr>
        <w:t> </w:t>
      </w:r>
    </w:p>
    <w:p w:rsidR="00DB5D86" w:rsidRPr="00DB5D86" w:rsidRDefault="00DB5D86" w:rsidP="00DB5D86">
      <w:pPr>
        <w:snapToGrid w:val="0"/>
        <w:rPr>
          <w:rFonts w:ascii="Times New Roman" w:eastAsia="宋体" w:hAnsi="Times New Roman" w:cs="Times New Roman"/>
          <w:szCs w:val="20"/>
        </w:rPr>
      </w:pPr>
      <w:r w:rsidRPr="00DB5D86">
        <w:rPr>
          <w:rFonts w:ascii="Times New Roman" w:eastAsia="宋体" w:hAnsi="Times New Roman" w:cs="Times New Roman"/>
          <w:szCs w:val="20"/>
        </w:rPr>
        <w:t> </w:t>
      </w:r>
    </w:p>
    <w:p w:rsidR="00DB5D86" w:rsidRPr="00DB5D86" w:rsidRDefault="00DB5D86" w:rsidP="00DB5D86">
      <w:pPr>
        <w:numPr>
          <w:ilvl w:val="1"/>
          <w:numId w:val="21"/>
        </w:numPr>
        <w:snapToGrid w:val="0"/>
        <w:rPr>
          <w:rFonts w:ascii="Times New Roman" w:eastAsia="宋体" w:hAnsi="Times New Roman" w:cs="Times New Roman"/>
          <w:szCs w:val="20"/>
        </w:rPr>
      </w:pPr>
      <w:r w:rsidRPr="00DB5D86">
        <w:rPr>
          <w:rFonts w:ascii="Times New Roman" w:eastAsia="宋体" w:hAnsi="Times New Roman" w:cs="Times New Roman"/>
          <w:szCs w:val="20"/>
        </w:rPr>
        <w:t>4</w:t>
      </w:r>
      <w:r w:rsidRPr="00DB5D86">
        <w:rPr>
          <w:rFonts w:ascii="Times New Roman" w:eastAsia="宋体" w:hAnsi="Times New Roman" w:cs="Times New Roman" w:hint="eastAsia"/>
          <w:szCs w:val="20"/>
        </w:rPr>
        <w:t>、已知一个图的顶点集</w:t>
      </w:r>
      <w:r w:rsidRPr="00DB5D86">
        <w:rPr>
          <w:rFonts w:ascii="Times New Roman" w:eastAsia="宋体" w:hAnsi="Times New Roman" w:cs="Times New Roman"/>
          <w:szCs w:val="20"/>
        </w:rPr>
        <w:t>V</w:t>
      </w:r>
      <w:r w:rsidRPr="00DB5D86">
        <w:rPr>
          <w:rFonts w:ascii="Times New Roman" w:eastAsia="宋体" w:hAnsi="Times New Roman" w:cs="Times New Roman" w:hint="eastAsia"/>
          <w:szCs w:val="20"/>
        </w:rPr>
        <w:t>各边集</w:t>
      </w:r>
      <w:r w:rsidRPr="00DB5D86">
        <w:rPr>
          <w:rFonts w:ascii="Times New Roman" w:eastAsia="宋体" w:hAnsi="Times New Roman" w:cs="Times New Roman"/>
          <w:szCs w:val="20"/>
        </w:rPr>
        <w:t>G</w:t>
      </w:r>
      <w:r w:rsidRPr="00DB5D86">
        <w:rPr>
          <w:rFonts w:ascii="Times New Roman" w:eastAsia="宋体" w:hAnsi="Times New Roman" w:cs="Times New Roman" w:hint="eastAsia"/>
          <w:szCs w:val="20"/>
        </w:rPr>
        <w:t>如下：</w:t>
      </w:r>
    </w:p>
    <w:p w:rsidR="00DB5D86" w:rsidRPr="00DB5D86" w:rsidRDefault="00DB5D86" w:rsidP="00DB5D86">
      <w:pPr>
        <w:snapToGrid w:val="0"/>
        <w:rPr>
          <w:rFonts w:ascii="Times New Roman" w:eastAsia="宋体" w:hAnsi="Times New Roman" w:cs="Times New Roman"/>
          <w:szCs w:val="20"/>
        </w:rPr>
      </w:pPr>
      <w:r w:rsidRPr="00DB5D86">
        <w:rPr>
          <w:rFonts w:ascii="Times New Roman" w:eastAsia="宋体" w:hAnsi="Times New Roman" w:cs="Times New Roman"/>
          <w:szCs w:val="20"/>
        </w:rPr>
        <w:t>V = {0</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1</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2</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3</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4</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5</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6</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7</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8</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9}</w:t>
      </w:r>
      <w:r w:rsidRPr="00DB5D86">
        <w:rPr>
          <w:rFonts w:ascii="Times New Roman" w:eastAsia="宋体" w:hAnsi="Times New Roman" w:cs="Times New Roman" w:hint="eastAsia"/>
          <w:szCs w:val="20"/>
        </w:rPr>
        <w:t>；</w:t>
      </w:r>
    </w:p>
    <w:p w:rsidR="00DB5D86" w:rsidRPr="00DB5D86" w:rsidRDefault="00DB5D86" w:rsidP="00DB5D86">
      <w:pPr>
        <w:snapToGrid w:val="0"/>
        <w:rPr>
          <w:rFonts w:ascii="Times New Roman" w:eastAsia="宋体" w:hAnsi="Times New Roman" w:cs="Times New Roman"/>
          <w:szCs w:val="20"/>
        </w:rPr>
      </w:pPr>
      <w:r w:rsidRPr="00DB5D86">
        <w:rPr>
          <w:rFonts w:ascii="Times New Roman" w:eastAsia="宋体" w:hAnsi="Times New Roman" w:cs="Times New Roman"/>
          <w:szCs w:val="20"/>
        </w:rPr>
        <w:t>E = {</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0</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1</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0</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4</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1</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2</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1</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7</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2</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8</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3</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4</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 xml:space="preserve">3 </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8</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5</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6</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5</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8</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5</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lastRenderedPageBreak/>
        <w:t>9</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6</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7</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7</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8</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8</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9</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w:t>
      </w:r>
    </w:p>
    <w:p w:rsidR="00DB5D86" w:rsidRPr="00DB5D86" w:rsidRDefault="00DB5D86" w:rsidP="00DB5D86">
      <w:pPr>
        <w:snapToGrid w:val="0"/>
        <w:rPr>
          <w:rFonts w:ascii="Times New Roman" w:eastAsia="宋体" w:hAnsi="Times New Roman" w:cs="Times New Roman"/>
          <w:szCs w:val="20"/>
        </w:rPr>
      </w:pPr>
      <w:r w:rsidRPr="00DB5D86">
        <w:rPr>
          <w:rFonts w:ascii="Times New Roman" w:eastAsia="宋体" w:hAnsi="Times New Roman" w:cs="Times New Roman" w:hint="eastAsia"/>
          <w:szCs w:val="20"/>
        </w:rPr>
        <w:t>当它用邻接矩阵表示和邻接表表示时，分别写出从顶点</w:t>
      </w:r>
      <w:r w:rsidRPr="00DB5D86">
        <w:rPr>
          <w:rFonts w:ascii="Times New Roman" w:eastAsia="宋体" w:hAnsi="Times New Roman" w:cs="Times New Roman"/>
          <w:szCs w:val="20"/>
        </w:rPr>
        <w:t>V</w:t>
      </w:r>
      <w:r w:rsidRPr="00DB5D86">
        <w:rPr>
          <w:rFonts w:ascii="Times New Roman" w:eastAsia="宋体" w:hAnsi="Times New Roman" w:cs="Times New Roman"/>
          <w:szCs w:val="20"/>
          <w:vertAlign w:val="subscript"/>
        </w:rPr>
        <w:t>0</w:t>
      </w:r>
      <w:r w:rsidRPr="00DB5D86">
        <w:rPr>
          <w:rFonts w:ascii="Times New Roman" w:eastAsia="宋体" w:hAnsi="Times New Roman" w:cs="Times New Roman" w:hint="eastAsia"/>
          <w:szCs w:val="20"/>
        </w:rPr>
        <w:t>出发按深度优先搜索遍历得到的顶点序列和按广度优先搜索遍历等到的顶点序列。</w:t>
      </w:r>
    </w:p>
    <w:p w:rsidR="00DB5D86" w:rsidRPr="00DB5D86" w:rsidRDefault="00DB5D86" w:rsidP="00DB5D86">
      <w:pPr>
        <w:snapToGrid w:val="0"/>
        <w:rPr>
          <w:rFonts w:ascii="Times New Roman" w:eastAsia="宋体" w:hAnsi="Times New Roman" w:cs="Times New Roman"/>
          <w:szCs w:val="20"/>
        </w:rPr>
      </w:pPr>
      <w:r w:rsidRPr="00DB5D86">
        <w:rPr>
          <w:rFonts w:ascii="Times New Roman" w:eastAsia="宋体" w:hAnsi="Times New Roman" w:cs="Times New Roman" w:hint="eastAsia"/>
          <w:szCs w:val="20"/>
        </w:rPr>
        <w:t>假定每个顶点邻接表中的结点是按顶点序号从大到小的次序链接的。</w:t>
      </w:r>
    </w:p>
    <w:tbl>
      <w:tblPr>
        <w:tblpPr w:leftFromText="180" w:rightFromText="180" w:vertAnchor="text" w:horzAnchor="margin" w:tblpXSpec="center" w:tblpY="158"/>
        <w:tblW w:w="0" w:type="auto"/>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2057"/>
        <w:gridCol w:w="2058"/>
        <w:gridCol w:w="2058"/>
      </w:tblGrid>
      <w:tr w:rsidR="00DB5D86" w:rsidRPr="00DB5D86" w:rsidTr="00DB5D86">
        <w:trPr>
          <w:trHeight w:val="400"/>
        </w:trPr>
        <w:tc>
          <w:tcPr>
            <w:tcW w:w="2057" w:type="dxa"/>
            <w:tcBorders>
              <w:top w:val="single" w:sz="4" w:space="0" w:color="auto"/>
              <w:left w:val="single" w:sz="4" w:space="0" w:color="auto"/>
              <w:bottom w:val="single" w:sz="4" w:space="0" w:color="auto"/>
              <w:right w:val="single" w:sz="4" w:space="0" w:color="auto"/>
            </w:tcBorders>
            <w:hideMark/>
          </w:tcPr>
          <w:p w:rsidR="00DB5D86" w:rsidRPr="00DB5D86" w:rsidRDefault="00DB5D86" w:rsidP="00DB5D86">
            <w:pPr>
              <w:jc w:val="center"/>
              <w:rPr>
                <w:rFonts w:ascii="Times New Roman" w:eastAsia="宋体" w:hAnsi="Times New Roman" w:cs="Times New Roman"/>
                <w:szCs w:val="20"/>
              </w:rPr>
            </w:pPr>
            <w:r w:rsidRPr="00DB5D86">
              <w:rPr>
                <w:rFonts w:ascii="Times New Roman" w:eastAsia="宋体" w:hAnsi="Times New Roman" w:cs="Times New Roman" w:hint="eastAsia"/>
                <w:szCs w:val="20"/>
              </w:rPr>
              <w:t>图</w:t>
            </w:r>
          </w:p>
        </w:tc>
        <w:tc>
          <w:tcPr>
            <w:tcW w:w="2058" w:type="dxa"/>
            <w:tcBorders>
              <w:top w:val="single" w:sz="4" w:space="0" w:color="auto"/>
              <w:left w:val="single" w:sz="4" w:space="0" w:color="auto"/>
              <w:bottom w:val="single" w:sz="4" w:space="0" w:color="auto"/>
              <w:right w:val="single" w:sz="4" w:space="0" w:color="auto"/>
            </w:tcBorders>
            <w:hideMark/>
          </w:tcPr>
          <w:p w:rsidR="00DB5D86" w:rsidRPr="00DB5D86" w:rsidRDefault="00DB5D86" w:rsidP="00DB5D86">
            <w:pPr>
              <w:jc w:val="center"/>
              <w:rPr>
                <w:rFonts w:ascii="Times New Roman" w:eastAsia="宋体" w:hAnsi="Times New Roman" w:cs="Times New Roman"/>
                <w:szCs w:val="20"/>
              </w:rPr>
            </w:pPr>
            <w:r w:rsidRPr="00DB5D86">
              <w:rPr>
                <w:rFonts w:ascii="Times New Roman" w:eastAsia="宋体" w:hAnsi="Times New Roman" w:cs="Times New Roman" w:hint="eastAsia"/>
                <w:szCs w:val="20"/>
              </w:rPr>
              <w:t>深度优先序列</w:t>
            </w:r>
          </w:p>
        </w:tc>
        <w:tc>
          <w:tcPr>
            <w:tcW w:w="2058" w:type="dxa"/>
            <w:tcBorders>
              <w:top w:val="single" w:sz="4" w:space="0" w:color="auto"/>
              <w:left w:val="single" w:sz="4" w:space="0" w:color="auto"/>
              <w:bottom w:val="single" w:sz="4" w:space="0" w:color="auto"/>
              <w:right w:val="single" w:sz="4" w:space="0" w:color="auto"/>
            </w:tcBorders>
            <w:hideMark/>
          </w:tcPr>
          <w:p w:rsidR="00DB5D86" w:rsidRPr="00DB5D86" w:rsidRDefault="00DB5D86" w:rsidP="00DB5D86">
            <w:pPr>
              <w:jc w:val="center"/>
              <w:rPr>
                <w:rFonts w:ascii="Times New Roman" w:eastAsia="宋体" w:hAnsi="Times New Roman" w:cs="Times New Roman"/>
                <w:szCs w:val="20"/>
              </w:rPr>
            </w:pPr>
            <w:r w:rsidRPr="00DB5D86">
              <w:rPr>
                <w:rFonts w:ascii="Times New Roman" w:eastAsia="宋体" w:hAnsi="Times New Roman" w:cs="Times New Roman" w:hint="eastAsia"/>
                <w:szCs w:val="20"/>
              </w:rPr>
              <w:t>广度优先序列</w:t>
            </w:r>
          </w:p>
        </w:tc>
      </w:tr>
      <w:tr w:rsidR="00DB5D86" w:rsidRPr="00DB5D86" w:rsidTr="00DB5D86">
        <w:trPr>
          <w:trHeight w:val="420"/>
        </w:trPr>
        <w:tc>
          <w:tcPr>
            <w:tcW w:w="2057" w:type="dxa"/>
            <w:tcBorders>
              <w:top w:val="single" w:sz="4" w:space="0" w:color="auto"/>
              <w:left w:val="single" w:sz="4" w:space="0" w:color="auto"/>
              <w:bottom w:val="single" w:sz="4" w:space="0" w:color="auto"/>
              <w:right w:val="single" w:sz="4" w:space="0" w:color="auto"/>
            </w:tcBorders>
            <w:hideMark/>
          </w:tcPr>
          <w:p w:rsidR="00DB5D86" w:rsidRPr="00DB5D86" w:rsidRDefault="00DB5D86" w:rsidP="00DB5D86">
            <w:pPr>
              <w:jc w:val="center"/>
              <w:rPr>
                <w:rFonts w:ascii="Times New Roman" w:eastAsia="宋体" w:hAnsi="Times New Roman" w:cs="Times New Roman"/>
                <w:szCs w:val="20"/>
              </w:rPr>
            </w:pPr>
            <w:r w:rsidRPr="00DB5D86">
              <w:rPr>
                <w:rFonts w:ascii="Times New Roman" w:eastAsia="宋体" w:hAnsi="Times New Roman" w:cs="Times New Roman" w:hint="eastAsia"/>
                <w:szCs w:val="20"/>
              </w:rPr>
              <w:t>邻接矩阵表示时</w:t>
            </w:r>
          </w:p>
        </w:tc>
        <w:tc>
          <w:tcPr>
            <w:tcW w:w="2058" w:type="dxa"/>
            <w:tcBorders>
              <w:top w:val="single" w:sz="4" w:space="0" w:color="auto"/>
              <w:left w:val="single" w:sz="4" w:space="0" w:color="auto"/>
              <w:bottom w:val="single" w:sz="4" w:space="0" w:color="auto"/>
              <w:right w:val="single" w:sz="4" w:space="0" w:color="auto"/>
            </w:tcBorders>
            <w:hideMark/>
          </w:tcPr>
          <w:p w:rsidR="00DB5D86" w:rsidRPr="00DB5D86" w:rsidRDefault="00DB5D86" w:rsidP="00DB5D86">
            <w:pPr>
              <w:jc w:val="center"/>
              <w:rPr>
                <w:rFonts w:ascii="Times New Roman" w:eastAsia="宋体" w:hAnsi="Times New Roman" w:cs="Times New Roman"/>
                <w:szCs w:val="20"/>
              </w:rPr>
            </w:pPr>
            <w:r w:rsidRPr="00DB5D86">
              <w:rPr>
                <w:rFonts w:ascii="Times New Roman" w:eastAsia="宋体" w:hAnsi="Times New Roman" w:cs="Times New Roman"/>
                <w:szCs w:val="20"/>
              </w:rPr>
              <w:t> </w:t>
            </w:r>
          </w:p>
        </w:tc>
        <w:tc>
          <w:tcPr>
            <w:tcW w:w="2058" w:type="dxa"/>
            <w:tcBorders>
              <w:top w:val="single" w:sz="4" w:space="0" w:color="auto"/>
              <w:left w:val="single" w:sz="4" w:space="0" w:color="auto"/>
              <w:bottom w:val="single" w:sz="4" w:space="0" w:color="auto"/>
              <w:right w:val="single" w:sz="4" w:space="0" w:color="auto"/>
            </w:tcBorders>
            <w:hideMark/>
          </w:tcPr>
          <w:p w:rsidR="00DB5D86" w:rsidRPr="00DB5D86" w:rsidRDefault="00DB5D86" w:rsidP="00DB5D86">
            <w:pPr>
              <w:jc w:val="center"/>
              <w:rPr>
                <w:rFonts w:ascii="Times New Roman" w:eastAsia="宋体" w:hAnsi="Times New Roman" w:cs="Times New Roman"/>
                <w:szCs w:val="20"/>
              </w:rPr>
            </w:pPr>
            <w:r w:rsidRPr="00DB5D86">
              <w:rPr>
                <w:rFonts w:ascii="Times New Roman" w:eastAsia="宋体" w:hAnsi="Times New Roman" w:cs="Times New Roman"/>
                <w:szCs w:val="20"/>
              </w:rPr>
              <w:t> </w:t>
            </w:r>
          </w:p>
        </w:tc>
      </w:tr>
      <w:tr w:rsidR="00DB5D86" w:rsidRPr="00DB5D86" w:rsidTr="00DB5D86">
        <w:trPr>
          <w:trHeight w:val="420"/>
        </w:trPr>
        <w:tc>
          <w:tcPr>
            <w:tcW w:w="2057" w:type="dxa"/>
            <w:tcBorders>
              <w:top w:val="single" w:sz="4" w:space="0" w:color="auto"/>
              <w:left w:val="single" w:sz="4" w:space="0" w:color="auto"/>
              <w:bottom w:val="single" w:sz="4" w:space="0" w:color="auto"/>
              <w:right w:val="single" w:sz="4" w:space="0" w:color="auto"/>
            </w:tcBorders>
            <w:hideMark/>
          </w:tcPr>
          <w:p w:rsidR="00DB5D86" w:rsidRPr="00DB5D86" w:rsidRDefault="00DB5D86" w:rsidP="00DB5D86">
            <w:pPr>
              <w:jc w:val="center"/>
              <w:rPr>
                <w:rFonts w:ascii="Times New Roman" w:eastAsia="宋体" w:hAnsi="Times New Roman" w:cs="Times New Roman"/>
                <w:szCs w:val="20"/>
              </w:rPr>
            </w:pPr>
            <w:r w:rsidRPr="00DB5D86">
              <w:rPr>
                <w:rFonts w:ascii="Times New Roman" w:eastAsia="宋体" w:hAnsi="Times New Roman" w:cs="Times New Roman" w:hint="eastAsia"/>
                <w:szCs w:val="20"/>
              </w:rPr>
              <w:t>邻接表表示时</w:t>
            </w:r>
          </w:p>
        </w:tc>
        <w:tc>
          <w:tcPr>
            <w:tcW w:w="2058" w:type="dxa"/>
            <w:tcBorders>
              <w:top w:val="single" w:sz="4" w:space="0" w:color="auto"/>
              <w:left w:val="single" w:sz="4" w:space="0" w:color="auto"/>
              <w:bottom w:val="single" w:sz="4" w:space="0" w:color="auto"/>
              <w:right w:val="single" w:sz="4" w:space="0" w:color="auto"/>
            </w:tcBorders>
            <w:hideMark/>
          </w:tcPr>
          <w:p w:rsidR="00DB5D86" w:rsidRPr="00DB5D86" w:rsidRDefault="00DB5D86" w:rsidP="00DB5D86">
            <w:pPr>
              <w:jc w:val="center"/>
              <w:rPr>
                <w:rFonts w:ascii="Times New Roman" w:eastAsia="宋体" w:hAnsi="Times New Roman" w:cs="Times New Roman"/>
                <w:szCs w:val="20"/>
              </w:rPr>
            </w:pPr>
            <w:r w:rsidRPr="00DB5D86">
              <w:rPr>
                <w:rFonts w:ascii="Times New Roman" w:eastAsia="宋体" w:hAnsi="Times New Roman" w:cs="Times New Roman"/>
                <w:szCs w:val="20"/>
              </w:rPr>
              <w:t> </w:t>
            </w:r>
          </w:p>
        </w:tc>
        <w:tc>
          <w:tcPr>
            <w:tcW w:w="2058" w:type="dxa"/>
            <w:tcBorders>
              <w:top w:val="single" w:sz="4" w:space="0" w:color="auto"/>
              <w:left w:val="single" w:sz="4" w:space="0" w:color="auto"/>
              <w:bottom w:val="single" w:sz="4" w:space="0" w:color="auto"/>
              <w:right w:val="single" w:sz="4" w:space="0" w:color="auto"/>
            </w:tcBorders>
            <w:hideMark/>
          </w:tcPr>
          <w:p w:rsidR="00DB5D86" w:rsidRPr="00DB5D86" w:rsidRDefault="00DB5D86" w:rsidP="00DB5D86">
            <w:pPr>
              <w:jc w:val="center"/>
              <w:rPr>
                <w:rFonts w:ascii="Times New Roman" w:eastAsia="宋体" w:hAnsi="Times New Roman" w:cs="Times New Roman"/>
                <w:szCs w:val="20"/>
              </w:rPr>
            </w:pPr>
            <w:r w:rsidRPr="00DB5D86">
              <w:rPr>
                <w:rFonts w:ascii="Times New Roman" w:eastAsia="宋体" w:hAnsi="Times New Roman" w:cs="Times New Roman"/>
                <w:szCs w:val="20"/>
              </w:rPr>
              <w:t> </w:t>
            </w:r>
          </w:p>
        </w:tc>
      </w:tr>
    </w:tbl>
    <w:p w:rsidR="00DB5D86" w:rsidRPr="00DB5D86" w:rsidRDefault="00DB5D86" w:rsidP="00DB5D86">
      <w:pPr>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         </w:t>
      </w:r>
    </w:p>
    <w:p w:rsidR="00DB5D86" w:rsidRPr="00DB5D86" w:rsidRDefault="00DB5D86" w:rsidP="00DB5D86">
      <w:pPr>
        <w:snapToGrid w:val="0"/>
        <w:rPr>
          <w:rFonts w:ascii="Times New Roman" w:eastAsia="宋体" w:hAnsi="Times New Roman" w:cs="Times New Roman"/>
          <w:szCs w:val="20"/>
        </w:rPr>
      </w:pPr>
      <w:r w:rsidRPr="00DB5D86">
        <w:rPr>
          <w:rFonts w:ascii="Times New Roman" w:eastAsia="宋体" w:hAnsi="Times New Roman" w:cs="Times New Roman"/>
          <w:szCs w:val="20"/>
        </w:rPr>
        <w:t> </w:t>
      </w:r>
    </w:p>
    <w:p w:rsidR="00DB5D86" w:rsidRPr="00DB5D86" w:rsidRDefault="00DB5D86" w:rsidP="00DB5D86">
      <w:pPr>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                         </w:t>
      </w:r>
    </w:p>
    <w:p w:rsidR="00DB5D86" w:rsidRPr="00DB5D86" w:rsidRDefault="00DB5D86" w:rsidP="00DB5D86">
      <w:pPr>
        <w:snapToGrid w:val="0"/>
        <w:rPr>
          <w:rFonts w:ascii="Times New Roman" w:eastAsia="宋体" w:hAnsi="Times New Roman" w:cs="Times New Roman"/>
          <w:szCs w:val="20"/>
        </w:rPr>
      </w:pPr>
      <w:r w:rsidRPr="00DB5D86">
        <w:rPr>
          <w:rFonts w:ascii="Times New Roman" w:eastAsia="宋体" w:hAnsi="Times New Roman" w:cs="Times New Roman"/>
          <w:szCs w:val="20"/>
        </w:rPr>
        <w:t> </w:t>
      </w:r>
    </w:p>
    <w:p w:rsidR="00DB5D86" w:rsidRPr="00DB5D86" w:rsidRDefault="00DB5D86" w:rsidP="00DB5D86">
      <w:pPr>
        <w:snapToGrid w:val="0"/>
        <w:rPr>
          <w:rFonts w:ascii="Times New Roman" w:eastAsia="宋体" w:hAnsi="Times New Roman" w:cs="Times New Roman"/>
          <w:szCs w:val="20"/>
        </w:rPr>
      </w:pPr>
      <w:r w:rsidRPr="00DB5D86">
        <w:rPr>
          <w:rFonts w:ascii="Times New Roman" w:eastAsia="宋体" w:hAnsi="Times New Roman" w:cs="Times New Roman"/>
          <w:szCs w:val="20"/>
        </w:rPr>
        <w:t> </w:t>
      </w:r>
    </w:p>
    <w:p w:rsidR="00DB5D86" w:rsidRPr="00DB5D86" w:rsidRDefault="00DB5D86" w:rsidP="00DB5D86">
      <w:pPr>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    </w:t>
      </w:r>
    </w:p>
    <w:p w:rsidR="00DB5D86" w:rsidRPr="00DB5D86" w:rsidRDefault="00DB5D86" w:rsidP="00DB5D86">
      <w:pPr>
        <w:snapToGrid w:val="0"/>
        <w:rPr>
          <w:rFonts w:ascii="Times New Roman" w:eastAsia="宋体" w:hAnsi="Times New Roman" w:cs="Times New Roman"/>
          <w:szCs w:val="20"/>
        </w:rPr>
      </w:pPr>
      <w:r w:rsidRPr="00DB5D86">
        <w:rPr>
          <w:rFonts w:ascii="Times New Roman" w:eastAsia="宋体" w:hAnsi="Times New Roman" w:cs="Times New Roman"/>
          <w:szCs w:val="20"/>
        </w:rPr>
        <w:t> </w:t>
      </w:r>
    </w:p>
    <w:p w:rsidR="00DB5D86" w:rsidRPr="00DB5D86" w:rsidRDefault="00DB5D86" w:rsidP="00DB5D86">
      <w:pPr>
        <w:numPr>
          <w:ilvl w:val="0"/>
          <w:numId w:val="21"/>
        </w:numPr>
        <w:snapToGrid w:val="0"/>
        <w:rPr>
          <w:rFonts w:ascii="Times New Roman" w:eastAsia="宋体" w:hAnsi="Times New Roman" w:cs="Times New Roman"/>
          <w:szCs w:val="20"/>
        </w:rPr>
      </w:pPr>
      <w:r w:rsidRPr="00DB5D86">
        <w:rPr>
          <w:rFonts w:ascii="Times New Roman" w:eastAsia="宋体" w:hAnsi="Times New Roman" w:cs="Times New Roman" w:hint="eastAsia"/>
          <w:szCs w:val="20"/>
        </w:rPr>
        <w:t>四、</w:t>
      </w:r>
      <w:r w:rsidRPr="00DB5D86">
        <w:rPr>
          <w:rFonts w:ascii="Times New Roman" w:eastAsia="宋体" w:hAnsi="Times New Roman" w:cs="Times New Roman"/>
          <w:szCs w:val="20"/>
        </w:rPr>
        <w:t xml:space="preserve">            </w:t>
      </w:r>
      <w:r w:rsidRPr="00DB5D86">
        <w:rPr>
          <w:rFonts w:ascii="Times New Roman" w:eastAsia="宋体" w:hAnsi="Times New Roman" w:cs="Times New Roman" w:hint="eastAsia"/>
          <w:szCs w:val="20"/>
        </w:rPr>
        <w:t>阅读算法，回答问题（每小题</w:t>
      </w:r>
      <w:r w:rsidRPr="00DB5D86">
        <w:rPr>
          <w:rFonts w:ascii="Times New Roman" w:eastAsia="宋体" w:hAnsi="Times New Roman" w:cs="Times New Roman"/>
          <w:szCs w:val="20"/>
        </w:rPr>
        <w:t>8</w:t>
      </w:r>
      <w:r w:rsidRPr="00DB5D86">
        <w:rPr>
          <w:rFonts w:ascii="Times New Roman" w:eastAsia="宋体" w:hAnsi="Times New Roman" w:cs="Times New Roman" w:hint="eastAsia"/>
          <w:szCs w:val="20"/>
        </w:rPr>
        <w:t>分，共</w:t>
      </w:r>
      <w:r w:rsidRPr="00DB5D86">
        <w:rPr>
          <w:rFonts w:ascii="Times New Roman" w:eastAsia="宋体" w:hAnsi="Times New Roman" w:cs="Times New Roman"/>
          <w:szCs w:val="20"/>
        </w:rPr>
        <w:t>16</w:t>
      </w:r>
      <w:r w:rsidRPr="00DB5D86">
        <w:rPr>
          <w:rFonts w:ascii="Times New Roman" w:eastAsia="宋体" w:hAnsi="Times New Roman" w:cs="Times New Roman" w:hint="eastAsia"/>
          <w:szCs w:val="20"/>
        </w:rPr>
        <w:t>分）</w:t>
      </w:r>
    </w:p>
    <w:p w:rsidR="00DB5D86" w:rsidRPr="00DB5D86" w:rsidRDefault="00DB5D86" w:rsidP="00DB5D86">
      <w:pPr>
        <w:snapToGrid w:val="0"/>
        <w:rPr>
          <w:rFonts w:ascii="Times New Roman" w:eastAsia="宋体" w:hAnsi="Times New Roman" w:cs="Times New Roman"/>
          <w:szCs w:val="20"/>
        </w:rPr>
      </w:pPr>
      <w:r w:rsidRPr="00DB5D86">
        <w:rPr>
          <w:rFonts w:ascii="Times New Roman" w:eastAsia="宋体" w:hAnsi="Times New Roman" w:cs="Times New Roman"/>
          <w:szCs w:val="20"/>
        </w:rPr>
        <w:t> </w:t>
      </w:r>
    </w:p>
    <w:p w:rsidR="00DB5D86" w:rsidRPr="00DB5D86" w:rsidRDefault="00DB5D86" w:rsidP="00DB5D86">
      <w:pPr>
        <w:snapToGrid w:val="0"/>
        <w:rPr>
          <w:rFonts w:ascii="Times New Roman" w:eastAsia="宋体" w:hAnsi="Times New Roman" w:cs="Times New Roman"/>
          <w:szCs w:val="20"/>
        </w:rPr>
      </w:pPr>
      <w:r w:rsidRPr="00DB5D86">
        <w:rPr>
          <w:rFonts w:ascii="Times New Roman" w:eastAsia="宋体" w:hAnsi="Times New Roman" w:cs="Times New Roman"/>
          <w:szCs w:val="20"/>
        </w:rPr>
        <w:t>1</w:t>
      </w:r>
      <w:r w:rsidRPr="00DB5D86">
        <w:rPr>
          <w:rFonts w:ascii="Times New Roman" w:eastAsia="宋体" w:hAnsi="Times New Roman" w:cs="Times New Roman" w:hint="eastAsia"/>
          <w:szCs w:val="20"/>
        </w:rPr>
        <w:t>、假定从键盘上输入一批整数，依次为：</w:t>
      </w:r>
      <w:r w:rsidRPr="00DB5D86">
        <w:rPr>
          <w:rFonts w:ascii="Times New Roman" w:eastAsia="宋体" w:hAnsi="Times New Roman" w:cs="Times New Roman"/>
          <w:szCs w:val="20"/>
        </w:rPr>
        <w:t xml:space="preserve">78  63  45  30  91  34  </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1</w:t>
      </w:r>
      <w:r w:rsidRPr="00DB5D86">
        <w:rPr>
          <w:rFonts w:ascii="Times New Roman" w:eastAsia="宋体" w:hAnsi="Times New Roman" w:cs="Times New Roman" w:hint="eastAsia"/>
          <w:szCs w:val="20"/>
        </w:rPr>
        <w:t>，请写出输出结果。</w:t>
      </w:r>
    </w:p>
    <w:p w:rsidR="00DB5D86" w:rsidRPr="00DB5D86" w:rsidRDefault="00DB5D86" w:rsidP="00DB5D86">
      <w:pPr>
        <w:snapToGrid w:val="0"/>
        <w:rPr>
          <w:rFonts w:ascii="Times New Roman" w:eastAsia="宋体" w:hAnsi="Times New Roman" w:cs="Times New Roman"/>
          <w:szCs w:val="20"/>
        </w:rPr>
      </w:pPr>
      <w:r w:rsidRPr="00DB5D86">
        <w:rPr>
          <w:rFonts w:ascii="Times New Roman" w:eastAsia="宋体" w:hAnsi="Times New Roman" w:cs="Times New Roman"/>
          <w:szCs w:val="20"/>
        </w:rPr>
        <w:t># include &lt; iostream.h&gt;</w:t>
      </w:r>
    </w:p>
    <w:p w:rsidR="00DB5D86" w:rsidRPr="00DB5D86" w:rsidRDefault="00DB5D86" w:rsidP="00DB5D86">
      <w:pPr>
        <w:snapToGrid w:val="0"/>
        <w:rPr>
          <w:rFonts w:ascii="Times New Roman" w:eastAsia="宋体" w:hAnsi="Times New Roman" w:cs="Times New Roman"/>
          <w:szCs w:val="20"/>
        </w:rPr>
      </w:pPr>
      <w:r w:rsidRPr="00DB5D86">
        <w:rPr>
          <w:rFonts w:ascii="Times New Roman" w:eastAsia="宋体" w:hAnsi="Times New Roman" w:cs="Times New Roman"/>
          <w:szCs w:val="20"/>
        </w:rPr>
        <w:t># include &lt; stdlib.h &gt;</w:t>
      </w:r>
    </w:p>
    <w:p w:rsidR="00DB5D86" w:rsidRPr="00DB5D86" w:rsidRDefault="00DB5D86" w:rsidP="00DB5D86">
      <w:pPr>
        <w:snapToGrid w:val="0"/>
        <w:rPr>
          <w:rFonts w:ascii="Times New Roman" w:eastAsia="宋体" w:hAnsi="Times New Roman" w:cs="Times New Roman"/>
          <w:szCs w:val="20"/>
        </w:rPr>
      </w:pPr>
      <w:r w:rsidRPr="00DB5D86">
        <w:rPr>
          <w:rFonts w:ascii="Times New Roman" w:eastAsia="宋体" w:hAnsi="Times New Roman" w:cs="Times New Roman"/>
          <w:szCs w:val="20"/>
        </w:rPr>
        <w:t>consst int stackmaxsize = 30;</w:t>
      </w:r>
    </w:p>
    <w:p w:rsidR="00DB5D86" w:rsidRPr="00DB5D86" w:rsidRDefault="00DB5D86" w:rsidP="00DB5D86">
      <w:pPr>
        <w:snapToGrid w:val="0"/>
        <w:rPr>
          <w:rFonts w:ascii="Times New Roman" w:eastAsia="宋体" w:hAnsi="Times New Roman" w:cs="Times New Roman"/>
          <w:szCs w:val="20"/>
        </w:rPr>
      </w:pPr>
      <w:r w:rsidRPr="00DB5D86">
        <w:rPr>
          <w:rFonts w:ascii="Times New Roman" w:eastAsia="宋体" w:hAnsi="Times New Roman" w:cs="Times New Roman"/>
          <w:szCs w:val="20"/>
        </w:rPr>
        <w:t>typedef int elemtype;</w:t>
      </w:r>
    </w:p>
    <w:p w:rsidR="00DB5D86" w:rsidRPr="00DB5D86" w:rsidRDefault="00DB5D86" w:rsidP="00DB5D86">
      <w:pPr>
        <w:snapToGrid w:val="0"/>
        <w:rPr>
          <w:rFonts w:ascii="Times New Roman" w:eastAsia="宋体" w:hAnsi="Times New Roman" w:cs="Times New Roman"/>
          <w:szCs w:val="20"/>
        </w:rPr>
      </w:pPr>
      <w:r w:rsidRPr="00DB5D86">
        <w:rPr>
          <w:rFonts w:ascii="Times New Roman" w:eastAsia="宋体" w:hAnsi="Times New Roman" w:cs="Times New Roman"/>
          <w:szCs w:val="20"/>
        </w:rPr>
        <w:t>struct stack {</w:t>
      </w:r>
    </w:p>
    <w:p w:rsidR="00DB5D86" w:rsidRPr="00DB5D86" w:rsidRDefault="00DB5D86" w:rsidP="00DB5D86">
      <w:pPr>
        <w:snapToGrid w:val="0"/>
        <w:rPr>
          <w:rFonts w:ascii="Times New Roman" w:eastAsia="宋体" w:hAnsi="Times New Roman" w:cs="Times New Roman"/>
          <w:szCs w:val="20"/>
        </w:rPr>
      </w:pPr>
      <w:r w:rsidRPr="00DB5D86">
        <w:rPr>
          <w:rFonts w:ascii="Times New Roman" w:eastAsia="宋体" w:hAnsi="Times New Roman" w:cs="Times New Roman"/>
          <w:szCs w:val="20"/>
        </w:rPr>
        <w:t>elemtype stack [stackmaxsize];</w:t>
      </w:r>
    </w:p>
    <w:p w:rsidR="00DB5D86" w:rsidRPr="00DB5D86" w:rsidRDefault="00DB5D86" w:rsidP="00DB5D86">
      <w:pPr>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    int top;</w:t>
      </w:r>
    </w:p>
    <w:p w:rsidR="00DB5D86" w:rsidRPr="00DB5D86" w:rsidRDefault="00DB5D86" w:rsidP="00DB5D86">
      <w:pPr>
        <w:snapToGrid w:val="0"/>
        <w:rPr>
          <w:rFonts w:ascii="Times New Roman" w:eastAsia="宋体" w:hAnsi="Times New Roman" w:cs="Times New Roman"/>
          <w:szCs w:val="20"/>
        </w:rPr>
      </w:pPr>
      <w:r w:rsidRPr="00DB5D86">
        <w:rPr>
          <w:rFonts w:ascii="Times New Roman" w:eastAsia="宋体" w:hAnsi="Times New Roman" w:cs="Times New Roman"/>
          <w:szCs w:val="20"/>
        </w:rPr>
        <w:t>};</w:t>
      </w:r>
    </w:p>
    <w:p w:rsidR="00DB5D86" w:rsidRPr="00DB5D86" w:rsidRDefault="00DB5D86" w:rsidP="00DB5D86">
      <w:pPr>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 include </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stack.h</w:t>
      </w:r>
      <w:r w:rsidRPr="00DB5D86">
        <w:rPr>
          <w:rFonts w:ascii="Times New Roman" w:eastAsia="宋体" w:hAnsi="Times New Roman" w:cs="Times New Roman" w:hint="eastAsia"/>
          <w:szCs w:val="20"/>
        </w:rPr>
        <w:t>”</w:t>
      </w:r>
    </w:p>
    <w:p w:rsidR="00DB5D86" w:rsidRPr="00DB5D86" w:rsidRDefault="00DB5D86" w:rsidP="00DB5D86">
      <w:pPr>
        <w:snapToGrid w:val="0"/>
        <w:rPr>
          <w:rFonts w:ascii="Times New Roman" w:eastAsia="宋体" w:hAnsi="Times New Roman" w:cs="Times New Roman"/>
          <w:szCs w:val="20"/>
        </w:rPr>
      </w:pPr>
      <w:r w:rsidRPr="00DB5D86">
        <w:rPr>
          <w:rFonts w:ascii="Times New Roman" w:eastAsia="宋体" w:hAnsi="Times New Roman" w:cs="Times New Roman"/>
          <w:szCs w:val="20"/>
        </w:rPr>
        <w:t>Void  main ( )</w:t>
      </w:r>
    </w:p>
    <w:p w:rsidR="00DB5D86" w:rsidRPr="00DB5D86" w:rsidRDefault="00DB5D86" w:rsidP="00DB5D86">
      <w:pPr>
        <w:snapToGrid w:val="0"/>
        <w:rPr>
          <w:rFonts w:ascii="Times New Roman" w:eastAsia="宋体" w:hAnsi="Times New Roman" w:cs="Times New Roman"/>
          <w:szCs w:val="20"/>
        </w:rPr>
      </w:pPr>
      <w:r w:rsidRPr="00DB5D86">
        <w:rPr>
          <w:rFonts w:ascii="Times New Roman" w:eastAsia="宋体" w:hAnsi="Times New Roman" w:cs="Times New Roman"/>
          <w:szCs w:val="20"/>
        </w:rPr>
        <w:t>{</w:t>
      </w:r>
    </w:p>
    <w:p w:rsidR="00DB5D86" w:rsidRPr="00DB5D86" w:rsidRDefault="00DB5D86" w:rsidP="00DB5D86">
      <w:pPr>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  stack a;</w:t>
      </w:r>
    </w:p>
    <w:p w:rsidR="00DB5D86" w:rsidRPr="00DB5D86" w:rsidRDefault="00DB5D86" w:rsidP="00DB5D86">
      <w:pPr>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  initstack(a);</w:t>
      </w:r>
    </w:p>
    <w:p w:rsidR="00DB5D86" w:rsidRPr="00DB5D86" w:rsidRDefault="00DB5D86" w:rsidP="00DB5D86">
      <w:pPr>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  int x;</w:t>
      </w:r>
    </w:p>
    <w:p w:rsidR="00DB5D86" w:rsidRPr="00DB5D86" w:rsidRDefault="00DB5D86" w:rsidP="00DB5D86">
      <w:pPr>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  cin &gt;&gt;x;</w:t>
      </w:r>
    </w:p>
    <w:p w:rsidR="00DB5D86" w:rsidRPr="00DB5D86" w:rsidRDefault="00DB5D86" w:rsidP="00DB5D86">
      <w:pPr>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  while (x! = -1) {</w:t>
      </w:r>
    </w:p>
    <w:p w:rsidR="00DB5D86" w:rsidRPr="00DB5D86" w:rsidRDefault="00DB5D86" w:rsidP="00DB5D86">
      <w:pPr>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      push (a, x );</w:t>
      </w:r>
    </w:p>
    <w:p w:rsidR="00DB5D86" w:rsidRPr="00DB5D86" w:rsidRDefault="00DB5D86" w:rsidP="00DB5D86">
      <w:pPr>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      cin &gt;&gt;x;</w:t>
      </w:r>
    </w:p>
    <w:p w:rsidR="00DB5D86" w:rsidRPr="00DB5D86" w:rsidRDefault="00DB5D86" w:rsidP="00DB5D86">
      <w:pPr>
        <w:snapToGrid w:val="0"/>
        <w:rPr>
          <w:rFonts w:ascii="Times New Roman" w:eastAsia="宋体" w:hAnsi="Times New Roman" w:cs="Times New Roman"/>
          <w:szCs w:val="20"/>
        </w:rPr>
      </w:pPr>
      <w:r w:rsidRPr="00DB5D86">
        <w:rPr>
          <w:rFonts w:ascii="Times New Roman" w:eastAsia="宋体" w:hAnsi="Times New Roman" w:cs="Times New Roman"/>
          <w:szCs w:val="20"/>
        </w:rPr>
        <w:t>}</w:t>
      </w:r>
    </w:p>
    <w:p w:rsidR="00DB5D86" w:rsidRPr="00DB5D86" w:rsidRDefault="00DB5D86" w:rsidP="00DB5D86">
      <w:pPr>
        <w:snapToGrid w:val="0"/>
        <w:rPr>
          <w:rFonts w:ascii="Times New Roman" w:eastAsia="宋体" w:hAnsi="Times New Roman" w:cs="Times New Roman"/>
          <w:szCs w:val="20"/>
        </w:rPr>
      </w:pPr>
      <w:r w:rsidRPr="00DB5D86">
        <w:rPr>
          <w:rFonts w:ascii="Times New Roman" w:eastAsia="宋体" w:hAnsi="Times New Roman" w:cs="Times New Roman"/>
          <w:szCs w:val="20"/>
        </w:rPr>
        <w:t>while (!stackempty (a))</w:t>
      </w:r>
    </w:p>
    <w:p w:rsidR="00DB5D86" w:rsidRPr="00DB5D86" w:rsidRDefault="00DB5D86" w:rsidP="00DB5D86">
      <w:pPr>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  cout &lt;&lt;pop (a) &lt;&lt;</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 xml:space="preserve"> ;</w:t>
      </w:r>
    </w:p>
    <w:p w:rsidR="00DB5D86" w:rsidRPr="00DB5D86" w:rsidRDefault="00DB5D86" w:rsidP="00DB5D86">
      <w:pPr>
        <w:snapToGrid w:val="0"/>
        <w:rPr>
          <w:rFonts w:ascii="Times New Roman" w:eastAsia="宋体" w:hAnsi="Times New Roman" w:cs="Times New Roman"/>
          <w:szCs w:val="20"/>
        </w:rPr>
      </w:pPr>
      <w:r w:rsidRPr="00DB5D86">
        <w:rPr>
          <w:rFonts w:ascii="Times New Roman" w:eastAsia="宋体" w:hAnsi="Times New Roman" w:cs="Times New Roman"/>
          <w:szCs w:val="20"/>
        </w:rPr>
        <w:t>cout &lt;&lt;end1;</w:t>
      </w:r>
    </w:p>
    <w:p w:rsidR="00DB5D86" w:rsidRPr="00DB5D86" w:rsidRDefault="00DB5D86" w:rsidP="00DB5D86">
      <w:pPr>
        <w:snapToGrid w:val="0"/>
        <w:rPr>
          <w:rFonts w:ascii="Times New Roman" w:eastAsia="宋体" w:hAnsi="Times New Roman" w:cs="Times New Roman"/>
          <w:szCs w:val="20"/>
        </w:rPr>
      </w:pPr>
      <w:r w:rsidRPr="00DB5D86">
        <w:rPr>
          <w:rFonts w:ascii="Times New Roman" w:eastAsia="宋体" w:hAnsi="Times New Roman" w:cs="Times New Roman"/>
          <w:szCs w:val="20"/>
        </w:rPr>
        <w:t>}</w:t>
      </w:r>
    </w:p>
    <w:p w:rsidR="00DB5D86" w:rsidRPr="00DB5D86" w:rsidRDefault="00DB5D86" w:rsidP="00DB5D86">
      <w:pPr>
        <w:snapToGrid w:val="0"/>
        <w:rPr>
          <w:rFonts w:ascii="Times New Roman" w:eastAsia="宋体" w:hAnsi="Times New Roman" w:cs="Times New Roman"/>
          <w:szCs w:val="20"/>
        </w:rPr>
      </w:pPr>
      <w:r w:rsidRPr="00DB5D86">
        <w:rPr>
          <w:rFonts w:ascii="Times New Roman" w:eastAsia="宋体" w:hAnsi="Times New Roman" w:cs="Times New Roman" w:hint="eastAsia"/>
          <w:szCs w:val="20"/>
        </w:rPr>
        <w:t>该算法的输出结果为：</w:t>
      </w:r>
    </w:p>
    <w:p w:rsidR="00DB5D86" w:rsidRPr="00DB5D86" w:rsidRDefault="00DB5D86" w:rsidP="00DB5D86">
      <w:pPr>
        <w:snapToGrid w:val="0"/>
        <w:rPr>
          <w:rFonts w:ascii="Times New Roman" w:eastAsia="宋体" w:hAnsi="Times New Roman" w:cs="Times New Roman"/>
          <w:szCs w:val="20"/>
        </w:rPr>
      </w:pPr>
      <w:r w:rsidRPr="00DB5D86">
        <w:rPr>
          <w:rFonts w:ascii="Times New Roman" w:eastAsia="宋体" w:hAnsi="Times New Roman" w:cs="Times New Roman"/>
          <w:szCs w:val="20"/>
        </w:rPr>
        <w:t>__________________________________________________________.</w:t>
      </w:r>
    </w:p>
    <w:p w:rsidR="00DB5D86" w:rsidRPr="00DB5D86" w:rsidRDefault="00DB5D86" w:rsidP="00DB5D86">
      <w:pPr>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                                                      </w:t>
      </w:r>
    </w:p>
    <w:p w:rsidR="00DB5D86" w:rsidRPr="00DB5D86" w:rsidRDefault="00DB5D86" w:rsidP="00DB5D86">
      <w:pPr>
        <w:snapToGrid w:val="0"/>
        <w:rPr>
          <w:rFonts w:ascii="Times New Roman" w:eastAsia="宋体" w:hAnsi="Times New Roman" w:cs="Times New Roman"/>
          <w:szCs w:val="20"/>
        </w:rPr>
      </w:pPr>
      <w:r w:rsidRPr="00DB5D86">
        <w:rPr>
          <w:rFonts w:ascii="Times New Roman" w:eastAsia="宋体" w:hAnsi="Times New Roman" w:cs="Times New Roman"/>
          <w:szCs w:val="20"/>
        </w:rPr>
        <w:t>2</w:t>
      </w:r>
      <w:r w:rsidRPr="00DB5D86">
        <w:rPr>
          <w:rFonts w:ascii="Times New Roman" w:eastAsia="宋体" w:hAnsi="Times New Roman" w:cs="Times New Roman" w:hint="eastAsia"/>
          <w:szCs w:val="20"/>
        </w:rPr>
        <w:t>、阅读以下二叉树操作算法，指出该算法的功能。</w:t>
      </w:r>
    </w:p>
    <w:p w:rsidR="00DB5D86" w:rsidRPr="00DB5D86" w:rsidRDefault="00DB5D86" w:rsidP="00DB5D86">
      <w:pPr>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Template &lt;calss  type &gt; void  BinTree &lt;Type&gt; </w:t>
      </w:r>
      <w:r w:rsidRPr="00DB5D86">
        <w:rPr>
          <w:rFonts w:ascii="Times New Roman" w:eastAsia="宋体" w:hAnsi="Times New Roman" w:cs="Times New Roman" w:hint="eastAsia"/>
          <w:szCs w:val="20"/>
        </w:rPr>
        <w:t>：：</w:t>
      </w:r>
    </w:p>
    <w:p w:rsidR="00DB5D86" w:rsidRPr="00DB5D86" w:rsidRDefault="00DB5D86" w:rsidP="00DB5D86">
      <w:pPr>
        <w:snapToGrid w:val="0"/>
        <w:rPr>
          <w:rFonts w:ascii="Times New Roman" w:eastAsia="宋体" w:hAnsi="Times New Roman" w:cs="Times New Roman"/>
          <w:szCs w:val="20"/>
        </w:rPr>
      </w:pPr>
      <w:r w:rsidRPr="00DB5D86">
        <w:rPr>
          <w:rFonts w:ascii="Times New Roman" w:eastAsia="宋体" w:hAnsi="Times New Roman" w:cs="Times New Roman"/>
          <w:szCs w:val="20"/>
        </w:rPr>
        <w:t>unknown (BinTreeNode&lt;Type&gt;*t)   {</w:t>
      </w:r>
    </w:p>
    <w:p w:rsidR="00DB5D86" w:rsidRPr="00DB5D86" w:rsidRDefault="00DB5D86" w:rsidP="00DB5D86">
      <w:pPr>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    BinTreeNode&lt; Type&gt; </w:t>
      </w:r>
      <w:r w:rsidRPr="00DB5D86">
        <w:rPr>
          <w:rFonts w:ascii="Times New Roman" w:eastAsia="宋体" w:hAnsi="Times New Roman" w:cs="Times New Roman"/>
          <w:b/>
          <w:szCs w:val="20"/>
        </w:rPr>
        <w:t xml:space="preserve">  </w:t>
      </w:r>
      <w:r w:rsidRPr="00DB5D86">
        <w:rPr>
          <w:rFonts w:ascii="Times New Roman" w:eastAsia="宋体" w:hAnsi="Times New Roman" w:cs="Times New Roman"/>
          <w:szCs w:val="20"/>
        </w:rPr>
        <w:t>*p =t, *temp;</w:t>
      </w:r>
    </w:p>
    <w:p w:rsidR="00DB5D86" w:rsidRPr="00DB5D86" w:rsidRDefault="00DB5D86" w:rsidP="00DB5D86">
      <w:pPr>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    if (p!=NULL) {</w:t>
      </w:r>
    </w:p>
    <w:p w:rsidR="00DB5D86" w:rsidRPr="00DB5D86" w:rsidRDefault="00DB5D86" w:rsidP="00DB5D86">
      <w:pPr>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        temp = p</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leftchild;</w:t>
      </w:r>
    </w:p>
    <w:p w:rsidR="00DB5D86" w:rsidRPr="00DB5D86" w:rsidRDefault="00DB5D86" w:rsidP="00DB5D86">
      <w:pPr>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        p</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leftchild = p</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rightchild;</w:t>
      </w:r>
    </w:p>
    <w:p w:rsidR="00DB5D86" w:rsidRPr="00DB5D86" w:rsidRDefault="00DB5D86" w:rsidP="00DB5D86">
      <w:pPr>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        p</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rightchild = temp;</w:t>
      </w:r>
    </w:p>
    <w:p w:rsidR="00DB5D86" w:rsidRPr="00DB5D86" w:rsidRDefault="00DB5D86" w:rsidP="00DB5D86">
      <w:pPr>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        unknown(p</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leftchild);</w:t>
      </w:r>
    </w:p>
    <w:p w:rsidR="00DB5D86" w:rsidRPr="00DB5D86" w:rsidRDefault="00DB5D86" w:rsidP="00DB5D86">
      <w:pPr>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        undnown(p</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rightchild);</w:t>
      </w:r>
    </w:p>
    <w:p w:rsidR="00DB5D86" w:rsidRPr="00DB5D86" w:rsidRDefault="00DB5D86" w:rsidP="00DB5D86">
      <w:pPr>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     }</w:t>
      </w:r>
    </w:p>
    <w:p w:rsidR="00DB5D86" w:rsidRPr="00DB5D86" w:rsidRDefault="00DB5D86" w:rsidP="00DB5D86">
      <w:pPr>
        <w:snapToGrid w:val="0"/>
        <w:rPr>
          <w:rFonts w:ascii="Times New Roman" w:eastAsia="宋体" w:hAnsi="Times New Roman" w:cs="Times New Roman"/>
          <w:szCs w:val="20"/>
        </w:rPr>
      </w:pPr>
      <w:r w:rsidRPr="00DB5D86">
        <w:rPr>
          <w:rFonts w:ascii="Times New Roman" w:eastAsia="宋体" w:hAnsi="Times New Roman" w:cs="Times New Roman"/>
          <w:szCs w:val="20"/>
        </w:rPr>
        <w:t>}</w:t>
      </w:r>
    </w:p>
    <w:p w:rsidR="00DB5D86" w:rsidRPr="00DB5D86" w:rsidRDefault="00DB5D86" w:rsidP="00DB5D86">
      <w:pPr>
        <w:snapToGrid w:val="0"/>
        <w:rPr>
          <w:rFonts w:ascii="Times New Roman" w:eastAsia="宋体" w:hAnsi="Times New Roman" w:cs="Times New Roman"/>
          <w:szCs w:val="20"/>
        </w:rPr>
      </w:pPr>
      <w:r w:rsidRPr="00DB5D86">
        <w:rPr>
          <w:rFonts w:ascii="Times New Roman" w:eastAsia="宋体" w:hAnsi="Times New Roman" w:cs="Times New Roman" w:hint="eastAsia"/>
          <w:szCs w:val="20"/>
        </w:rPr>
        <w:t>该算法的功能是：</w:t>
      </w:r>
      <w:r w:rsidRPr="00DB5D86">
        <w:rPr>
          <w:rFonts w:ascii="Times New Roman" w:eastAsia="宋体" w:hAnsi="Times New Roman" w:cs="Times New Roman"/>
          <w:szCs w:val="20"/>
        </w:rPr>
        <w:t>________________________________</w:t>
      </w:r>
    </w:p>
    <w:p w:rsidR="00DB5D86" w:rsidRPr="00DB5D86" w:rsidRDefault="00DB5D86" w:rsidP="00DB5D86">
      <w:pPr>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                 </w:t>
      </w:r>
    </w:p>
    <w:p w:rsidR="00DB5D86" w:rsidRPr="00DB5D86" w:rsidRDefault="00DB5D86" w:rsidP="00DB5D86">
      <w:pPr>
        <w:snapToGrid w:val="0"/>
        <w:rPr>
          <w:rFonts w:ascii="Times New Roman" w:eastAsia="宋体" w:hAnsi="Times New Roman" w:cs="Times New Roman"/>
          <w:szCs w:val="20"/>
        </w:rPr>
      </w:pPr>
      <w:r w:rsidRPr="00DB5D86">
        <w:rPr>
          <w:rFonts w:ascii="Times New Roman" w:eastAsia="宋体" w:hAnsi="Times New Roman" w:cs="Times New Roman"/>
          <w:szCs w:val="20"/>
        </w:rPr>
        <w:t> </w:t>
      </w:r>
    </w:p>
    <w:p w:rsidR="00DB5D86" w:rsidRPr="00DB5D86" w:rsidRDefault="00DB5D86" w:rsidP="00DB5D86">
      <w:pPr>
        <w:numPr>
          <w:ilvl w:val="0"/>
          <w:numId w:val="21"/>
        </w:numPr>
        <w:snapToGrid w:val="0"/>
        <w:rPr>
          <w:rFonts w:ascii="Times New Roman" w:eastAsia="宋体" w:hAnsi="Times New Roman" w:cs="Times New Roman"/>
          <w:szCs w:val="20"/>
        </w:rPr>
      </w:pPr>
      <w:r w:rsidRPr="00DB5D86">
        <w:rPr>
          <w:rFonts w:ascii="Times New Roman" w:eastAsia="宋体" w:hAnsi="Times New Roman" w:cs="Times New Roman" w:hint="eastAsia"/>
          <w:szCs w:val="20"/>
        </w:rPr>
        <w:lastRenderedPageBreak/>
        <w:t>五、</w:t>
      </w:r>
      <w:r w:rsidRPr="00DB5D86">
        <w:rPr>
          <w:rFonts w:ascii="Times New Roman" w:eastAsia="宋体" w:hAnsi="Times New Roman" w:cs="Times New Roman"/>
          <w:szCs w:val="20"/>
        </w:rPr>
        <w:t xml:space="preserve">            </w:t>
      </w:r>
      <w:r w:rsidRPr="00DB5D86">
        <w:rPr>
          <w:rFonts w:ascii="Times New Roman" w:eastAsia="宋体" w:hAnsi="Times New Roman" w:cs="Times New Roman" w:hint="eastAsia"/>
          <w:szCs w:val="20"/>
        </w:rPr>
        <w:t>算法填空，在画有横线的地方填写合适的内容（</w:t>
      </w:r>
      <w:r w:rsidRPr="00DB5D86">
        <w:rPr>
          <w:rFonts w:ascii="Times New Roman" w:eastAsia="宋体" w:hAnsi="Times New Roman" w:cs="Times New Roman"/>
          <w:szCs w:val="20"/>
        </w:rPr>
        <w:t>10</w:t>
      </w:r>
      <w:r w:rsidRPr="00DB5D86">
        <w:rPr>
          <w:rFonts w:ascii="Times New Roman" w:eastAsia="宋体" w:hAnsi="Times New Roman" w:cs="Times New Roman" w:hint="eastAsia"/>
          <w:szCs w:val="20"/>
        </w:rPr>
        <w:t>分）</w:t>
      </w:r>
    </w:p>
    <w:p w:rsidR="00DB5D86" w:rsidRPr="00DB5D86" w:rsidRDefault="00DB5D86" w:rsidP="00DB5D86">
      <w:pPr>
        <w:snapToGrid w:val="0"/>
        <w:rPr>
          <w:rFonts w:ascii="Times New Roman" w:eastAsia="宋体" w:hAnsi="Times New Roman" w:cs="Times New Roman"/>
          <w:szCs w:val="20"/>
        </w:rPr>
      </w:pPr>
      <w:r w:rsidRPr="00DB5D86">
        <w:rPr>
          <w:rFonts w:ascii="Times New Roman" w:eastAsia="宋体" w:hAnsi="Times New Roman" w:cs="Times New Roman"/>
          <w:szCs w:val="20"/>
        </w:rPr>
        <w:t> </w:t>
      </w:r>
    </w:p>
    <w:p w:rsidR="00DB5D86" w:rsidRPr="00DB5D86" w:rsidRDefault="00DB5D86" w:rsidP="00DB5D86">
      <w:pPr>
        <w:snapToGrid w:val="0"/>
        <w:rPr>
          <w:rFonts w:ascii="Times New Roman" w:eastAsia="宋体" w:hAnsi="Times New Roman" w:cs="Times New Roman"/>
          <w:szCs w:val="20"/>
        </w:rPr>
      </w:pPr>
      <w:r w:rsidRPr="00DB5D86">
        <w:rPr>
          <w:rFonts w:ascii="Times New Roman" w:eastAsia="宋体" w:hAnsi="Times New Roman" w:cs="Times New Roman" w:hint="eastAsia"/>
          <w:szCs w:val="20"/>
        </w:rPr>
        <w:t>对顺序存储的有序表进行二分查找的递归算法</w:t>
      </w:r>
      <w:r w:rsidRPr="00DB5D86">
        <w:rPr>
          <w:rFonts w:ascii="Times New Roman" w:eastAsia="宋体" w:hAnsi="Times New Roman" w:cs="Times New Roman"/>
          <w:szCs w:val="20"/>
        </w:rPr>
        <w:t xml:space="preserve"> </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 xml:space="preserve">  </w:t>
      </w:r>
    </w:p>
    <w:p w:rsidR="00DB5D86" w:rsidRPr="00DB5D86" w:rsidRDefault="00DB5D86" w:rsidP="00DB5D86">
      <w:pPr>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 int Binsch( ElemType A[ ],int low ,int high,KeyType K )</w:t>
      </w:r>
    </w:p>
    <w:p w:rsidR="00DB5D86" w:rsidRPr="00DB5D86" w:rsidRDefault="00DB5D86" w:rsidP="00DB5D86">
      <w:pPr>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          {</w:t>
      </w:r>
    </w:p>
    <w:p w:rsidR="00DB5D86" w:rsidRPr="00DB5D86" w:rsidRDefault="00DB5D86" w:rsidP="00DB5D86">
      <w:pPr>
        <w:snapToGrid w:val="0"/>
        <w:rPr>
          <w:rFonts w:ascii="Times New Roman" w:eastAsia="宋体" w:hAnsi="Times New Roman" w:cs="Times New Roman"/>
          <w:szCs w:val="20"/>
        </w:rPr>
      </w:pPr>
      <w:r w:rsidRPr="00DB5D86">
        <w:rPr>
          <w:rFonts w:ascii="Times New Roman" w:eastAsia="宋体" w:hAnsi="Times New Roman" w:cs="Times New Roman"/>
          <w:szCs w:val="20"/>
        </w:rPr>
        <w:t>if (low &lt;= high)</w:t>
      </w:r>
    </w:p>
    <w:p w:rsidR="00DB5D86" w:rsidRPr="00DB5D86" w:rsidRDefault="00DB5D86" w:rsidP="00DB5D86">
      <w:pPr>
        <w:snapToGrid w:val="0"/>
        <w:rPr>
          <w:rFonts w:ascii="Times New Roman" w:eastAsia="宋体" w:hAnsi="Times New Roman" w:cs="Times New Roman"/>
          <w:szCs w:val="20"/>
        </w:rPr>
      </w:pPr>
      <w:r w:rsidRPr="00DB5D86">
        <w:rPr>
          <w:rFonts w:ascii="Times New Roman" w:eastAsia="宋体" w:hAnsi="Times New Roman" w:cs="Times New Roman"/>
          <w:szCs w:val="20"/>
        </w:rPr>
        <w:t>{</w:t>
      </w:r>
    </w:p>
    <w:p w:rsidR="00DB5D86" w:rsidRPr="00DB5D86" w:rsidRDefault="00DB5D86" w:rsidP="00DB5D86">
      <w:pPr>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   int mid = 1 </w:t>
      </w:r>
    </w:p>
    <w:p w:rsidR="00DB5D86" w:rsidRPr="00DB5D86" w:rsidRDefault="00DB5D86" w:rsidP="00DB5D86">
      <w:pPr>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   if ( K= = A[ mid ].key )</w:t>
      </w:r>
    </w:p>
    <w:p w:rsidR="00DB5D86" w:rsidRPr="00DB5D86" w:rsidRDefault="00DB5D86" w:rsidP="00DB5D86">
      <w:pPr>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        return mid;</w:t>
      </w:r>
    </w:p>
    <w:p w:rsidR="00DB5D86" w:rsidRPr="00DB5D86" w:rsidRDefault="00DB5D86" w:rsidP="00DB5D86">
      <w:pPr>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   else if ( K &lt; A[mid].key)</w:t>
      </w:r>
    </w:p>
    <w:p w:rsidR="00DB5D86" w:rsidRPr="00DB5D86" w:rsidRDefault="00DB5D86" w:rsidP="00DB5D86">
      <w:pPr>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        return 2</w:t>
      </w:r>
    </w:p>
    <w:p w:rsidR="00DB5D86" w:rsidRPr="00DB5D86" w:rsidRDefault="00DB5D86" w:rsidP="00DB5D86">
      <w:pPr>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   else </w:t>
      </w:r>
    </w:p>
    <w:p w:rsidR="00DB5D86" w:rsidRPr="00DB5D86" w:rsidRDefault="00DB5D86" w:rsidP="00DB5D86">
      <w:pPr>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        return 3</w:t>
      </w:r>
    </w:p>
    <w:p w:rsidR="00DB5D86" w:rsidRPr="00DB5D86" w:rsidRDefault="00DB5D86" w:rsidP="00DB5D86">
      <w:pPr>
        <w:snapToGrid w:val="0"/>
        <w:rPr>
          <w:rFonts w:ascii="Times New Roman" w:eastAsia="宋体" w:hAnsi="Times New Roman" w:cs="Times New Roman"/>
          <w:szCs w:val="20"/>
        </w:rPr>
      </w:pPr>
      <w:r w:rsidRPr="00DB5D86">
        <w:rPr>
          <w:rFonts w:ascii="Times New Roman" w:eastAsia="宋体" w:hAnsi="Times New Roman" w:cs="Times New Roman"/>
          <w:szCs w:val="20"/>
        </w:rPr>
        <w:t>}</w:t>
      </w:r>
    </w:p>
    <w:p w:rsidR="00DB5D86" w:rsidRPr="00DB5D86" w:rsidRDefault="00DB5D86" w:rsidP="00DB5D86">
      <w:pPr>
        <w:snapToGrid w:val="0"/>
        <w:rPr>
          <w:rFonts w:ascii="Times New Roman" w:eastAsia="宋体" w:hAnsi="Times New Roman" w:cs="Times New Roman"/>
          <w:szCs w:val="20"/>
        </w:rPr>
      </w:pPr>
      <w:r w:rsidRPr="00DB5D86">
        <w:rPr>
          <w:rFonts w:ascii="Times New Roman" w:eastAsia="宋体" w:hAnsi="Times New Roman" w:cs="Times New Roman"/>
          <w:szCs w:val="20"/>
        </w:rPr>
        <w:t>else</w:t>
      </w:r>
    </w:p>
    <w:p w:rsidR="00DB5D86" w:rsidRPr="00DB5D86" w:rsidRDefault="00DB5D86" w:rsidP="00DB5D86">
      <w:pPr>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   return  4</w:t>
      </w:r>
    </w:p>
    <w:p w:rsidR="00DB5D86" w:rsidRPr="00DB5D86" w:rsidRDefault="00DB5D86" w:rsidP="00DB5D86">
      <w:pPr>
        <w:snapToGrid w:val="0"/>
        <w:rPr>
          <w:rFonts w:ascii="Times New Roman" w:eastAsia="宋体" w:hAnsi="Times New Roman" w:cs="Times New Roman"/>
          <w:szCs w:val="20"/>
        </w:rPr>
      </w:pPr>
      <w:r w:rsidRPr="00DB5D86">
        <w:rPr>
          <w:rFonts w:ascii="Times New Roman" w:eastAsia="宋体" w:hAnsi="Times New Roman" w:cs="Times New Roman"/>
          <w:szCs w:val="20"/>
        </w:rPr>
        <w:t> </w:t>
      </w:r>
    </w:p>
    <w:p w:rsidR="00DB5D86" w:rsidRPr="00DB5D86" w:rsidRDefault="00DB5D86" w:rsidP="00DB5D86">
      <w:pPr>
        <w:numPr>
          <w:ilvl w:val="0"/>
          <w:numId w:val="21"/>
        </w:numPr>
        <w:snapToGrid w:val="0"/>
        <w:rPr>
          <w:rFonts w:ascii="Times New Roman" w:eastAsia="宋体" w:hAnsi="Times New Roman" w:cs="Times New Roman"/>
          <w:szCs w:val="20"/>
        </w:rPr>
      </w:pPr>
      <w:r w:rsidRPr="00DB5D86">
        <w:rPr>
          <w:rFonts w:ascii="Times New Roman" w:eastAsia="宋体" w:hAnsi="Times New Roman" w:cs="Times New Roman" w:hint="eastAsia"/>
          <w:szCs w:val="20"/>
        </w:rPr>
        <w:t>六、</w:t>
      </w:r>
      <w:r w:rsidRPr="00DB5D86">
        <w:rPr>
          <w:rFonts w:ascii="Times New Roman" w:eastAsia="宋体" w:hAnsi="Times New Roman" w:cs="Times New Roman"/>
          <w:szCs w:val="20"/>
        </w:rPr>
        <w:t xml:space="preserve">            </w:t>
      </w:r>
      <w:r w:rsidRPr="00DB5D86">
        <w:rPr>
          <w:rFonts w:ascii="Times New Roman" w:eastAsia="宋体" w:hAnsi="Times New Roman" w:cs="Times New Roman" w:hint="eastAsia"/>
          <w:szCs w:val="20"/>
        </w:rPr>
        <w:t>编写算法（</w:t>
      </w:r>
      <w:r w:rsidRPr="00DB5D86">
        <w:rPr>
          <w:rFonts w:ascii="Times New Roman" w:eastAsia="宋体" w:hAnsi="Times New Roman" w:cs="Times New Roman"/>
          <w:szCs w:val="20"/>
        </w:rPr>
        <w:t>10</w:t>
      </w:r>
      <w:r w:rsidRPr="00DB5D86">
        <w:rPr>
          <w:rFonts w:ascii="Times New Roman" w:eastAsia="宋体" w:hAnsi="Times New Roman" w:cs="Times New Roman" w:hint="eastAsia"/>
          <w:szCs w:val="20"/>
        </w:rPr>
        <w:t>分）</w:t>
      </w:r>
    </w:p>
    <w:p w:rsidR="00DB5D86" w:rsidRPr="00DB5D86" w:rsidRDefault="00DB5D86" w:rsidP="00DB5D86">
      <w:pPr>
        <w:snapToGrid w:val="0"/>
        <w:rPr>
          <w:rFonts w:ascii="Times New Roman" w:eastAsia="宋体" w:hAnsi="Times New Roman" w:cs="Times New Roman"/>
          <w:szCs w:val="20"/>
        </w:rPr>
      </w:pPr>
      <w:r w:rsidRPr="00DB5D86">
        <w:rPr>
          <w:rFonts w:ascii="Times New Roman" w:eastAsia="宋体" w:hAnsi="Times New Roman" w:cs="Times New Roman"/>
          <w:szCs w:val="20"/>
        </w:rPr>
        <w:t> </w:t>
      </w:r>
    </w:p>
    <w:p w:rsidR="00DB5D86" w:rsidRPr="00DB5D86" w:rsidRDefault="00DB5D86" w:rsidP="00DB5D86">
      <w:pPr>
        <w:snapToGrid w:val="0"/>
        <w:rPr>
          <w:rFonts w:ascii="Times New Roman" w:eastAsia="宋体" w:hAnsi="Times New Roman" w:cs="Times New Roman"/>
          <w:szCs w:val="20"/>
        </w:rPr>
      </w:pPr>
      <w:r w:rsidRPr="00DB5D86">
        <w:rPr>
          <w:rFonts w:ascii="Times New Roman" w:eastAsia="宋体" w:hAnsi="Times New Roman" w:cs="Times New Roman" w:hint="eastAsia"/>
          <w:szCs w:val="20"/>
        </w:rPr>
        <w:t>编写算法，将一个结点类型为</w:t>
      </w:r>
      <w:r w:rsidRPr="00DB5D86">
        <w:rPr>
          <w:rFonts w:ascii="Times New Roman" w:eastAsia="宋体" w:hAnsi="Times New Roman" w:cs="Times New Roman"/>
          <w:szCs w:val="20"/>
        </w:rPr>
        <w:t>Lnode</w:t>
      </w:r>
      <w:r w:rsidRPr="00DB5D86">
        <w:rPr>
          <w:rFonts w:ascii="Times New Roman" w:eastAsia="宋体" w:hAnsi="Times New Roman" w:cs="Times New Roman" w:hint="eastAsia"/>
          <w:szCs w:val="20"/>
        </w:rPr>
        <w:t>的单链表按逆序链接，即若原单链表中存储元素的次序为</w:t>
      </w:r>
      <w:r w:rsidRPr="00DB5D86">
        <w:rPr>
          <w:rFonts w:ascii="Times New Roman" w:eastAsia="宋体" w:hAnsi="Times New Roman" w:cs="Times New Roman"/>
          <w:szCs w:val="20"/>
        </w:rPr>
        <w:t>a</w:t>
      </w:r>
      <w:r w:rsidRPr="00DB5D86">
        <w:rPr>
          <w:rFonts w:ascii="Times New Roman" w:eastAsia="宋体" w:hAnsi="Times New Roman" w:cs="Times New Roman"/>
          <w:szCs w:val="20"/>
          <w:vertAlign w:val="subscript"/>
        </w:rPr>
        <w:t>1</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……a</w:t>
      </w:r>
      <w:r w:rsidRPr="00DB5D86">
        <w:rPr>
          <w:rFonts w:ascii="Times New Roman" w:eastAsia="宋体" w:hAnsi="Times New Roman" w:cs="Times New Roman"/>
          <w:szCs w:val="20"/>
          <w:vertAlign w:val="subscript"/>
        </w:rPr>
        <w:t>n-1</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a</w:t>
      </w:r>
      <w:r w:rsidRPr="00DB5D86">
        <w:rPr>
          <w:rFonts w:ascii="Times New Roman" w:eastAsia="宋体" w:hAnsi="Times New Roman" w:cs="Times New Roman"/>
          <w:szCs w:val="20"/>
          <w:vertAlign w:val="subscript"/>
        </w:rPr>
        <w:t>n</w:t>
      </w:r>
      <w:r w:rsidRPr="00DB5D86">
        <w:rPr>
          <w:rFonts w:ascii="Times New Roman" w:eastAsia="宋体" w:hAnsi="Times New Roman" w:cs="Times New Roman" w:hint="eastAsia"/>
          <w:szCs w:val="20"/>
        </w:rPr>
        <w:t>，则逆序链接后变为</w:t>
      </w:r>
      <w:r w:rsidRPr="00DB5D86">
        <w:rPr>
          <w:rFonts w:ascii="Times New Roman" w:eastAsia="宋体" w:hAnsi="Times New Roman" w:cs="Times New Roman"/>
          <w:szCs w:val="20"/>
        </w:rPr>
        <w:t>, a</w:t>
      </w:r>
      <w:r w:rsidRPr="00DB5D86">
        <w:rPr>
          <w:rFonts w:ascii="Times New Roman" w:eastAsia="宋体" w:hAnsi="Times New Roman" w:cs="Times New Roman"/>
          <w:szCs w:val="20"/>
          <w:vertAlign w:val="subscript"/>
        </w:rPr>
        <w:t>n</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a</w:t>
      </w:r>
      <w:r w:rsidRPr="00DB5D86">
        <w:rPr>
          <w:rFonts w:ascii="Times New Roman" w:eastAsia="宋体" w:hAnsi="Times New Roman" w:cs="Times New Roman"/>
          <w:szCs w:val="20"/>
          <w:vertAlign w:val="subscript"/>
        </w:rPr>
        <w:t>n-1</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……a</w:t>
      </w:r>
      <w:r w:rsidRPr="00DB5D86">
        <w:rPr>
          <w:rFonts w:ascii="Times New Roman" w:eastAsia="宋体" w:hAnsi="Times New Roman" w:cs="Times New Roman"/>
          <w:szCs w:val="20"/>
          <w:vertAlign w:val="subscript"/>
        </w:rPr>
        <w:t>1</w:t>
      </w:r>
      <w:r w:rsidRPr="00DB5D86">
        <w:rPr>
          <w:rFonts w:ascii="Times New Roman" w:eastAsia="宋体" w:hAnsi="Times New Roman" w:cs="Times New Roman" w:hint="eastAsia"/>
          <w:szCs w:val="20"/>
        </w:rPr>
        <w:t>。</w:t>
      </w:r>
    </w:p>
    <w:p w:rsidR="00DB5D86" w:rsidRPr="00DB5D86" w:rsidRDefault="00DB5D86" w:rsidP="00DB5D86">
      <w:pPr>
        <w:snapToGrid w:val="0"/>
        <w:rPr>
          <w:rFonts w:ascii="Times New Roman" w:eastAsia="宋体" w:hAnsi="Times New Roman" w:cs="Times New Roman"/>
          <w:szCs w:val="20"/>
        </w:rPr>
      </w:pPr>
      <w:r w:rsidRPr="00DB5D86">
        <w:rPr>
          <w:rFonts w:ascii="Times New Roman" w:eastAsia="宋体" w:hAnsi="Times New Roman" w:cs="Times New Roman"/>
          <w:szCs w:val="20"/>
        </w:rPr>
        <w:t>Void  contrary (Lnode * &amp; HL)</w:t>
      </w:r>
    </w:p>
    <w:p w:rsidR="00DB5D86" w:rsidRPr="00DB5D86" w:rsidRDefault="00DB5D86" w:rsidP="00DB5D86">
      <w:pPr>
        <w:snapToGrid w:val="0"/>
        <w:rPr>
          <w:rFonts w:ascii="Times New Roman" w:eastAsia="宋体" w:hAnsi="Times New Roman" w:cs="Times New Roman"/>
          <w:szCs w:val="20"/>
        </w:rPr>
      </w:pPr>
      <w:r w:rsidRPr="00DB5D86">
        <w:rPr>
          <w:rFonts w:ascii="Times New Roman" w:eastAsia="宋体" w:hAnsi="Times New Roman" w:cs="Times New Roman"/>
          <w:szCs w:val="20"/>
        </w:rPr>
        <w:t> </w:t>
      </w:r>
    </w:p>
    <w:p w:rsidR="00DB5D86" w:rsidRPr="00DB5D86" w:rsidRDefault="00DB5D86" w:rsidP="00DB5D86">
      <w:pPr>
        <w:snapToGrid w:val="0"/>
        <w:rPr>
          <w:rFonts w:ascii="Times New Roman" w:eastAsia="宋体" w:hAnsi="Times New Roman" w:cs="Times New Roman"/>
          <w:szCs w:val="20"/>
        </w:rPr>
      </w:pPr>
      <w:r w:rsidRPr="00DB5D86">
        <w:rPr>
          <w:rFonts w:ascii="Times New Roman" w:eastAsia="宋体" w:hAnsi="Times New Roman" w:cs="Times New Roman"/>
          <w:szCs w:val="20"/>
        </w:rPr>
        <w:t> </w:t>
      </w:r>
    </w:p>
    <w:p w:rsidR="00DB5D86" w:rsidRPr="00DB5D86" w:rsidRDefault="00DB5D86" w:rsidP="00DB5D86">
      <w:pPr>
        <w:snapToGrid w:val="0"/>
        <w:jc w:val="center"/>
        <w:rPr>
          <w:rFonts w:ascii="Times New Roman" w:eastAsia="宋体" w:hAnsi="Times New Roman" w:cs="Times New Roman"/>
          <w:b/>
          <w:szCs w:val="20"/>
        </w:rPr>
      </w:pPr>
      <w:r w:rsidRPr="00DB5D86">
        <w:rPr>
          <w:rFonts w:ascii="Times New Roman" w:eastAsia="宋体" w:hAnsi="Times New Roman" w:cs="Times New Roman" w:hint="eastAsia"/>
          <w:b/>
          <w:szCs w:val="20"/>
        </w:rPr>
        <w:t>数据结构试题（答案）</w:t>
      </w:r>
    </w:p>
    <w:p w:rsidR="00DB5D86" w:rsidRPr="00DB5D86" w:rsidRDefault="00DB5D86" w:rsidP="00DB5D86">
      <w:pPr>
        <w:snapToGrid w:val="0"/>
        <w:jc w:val="center"/>
        <w:rPr>
          <w:rFonts w:ascii="Times New Roman" w:eastAsia="宋体" w:hAnsi="Times New Roman" w:cs="Times New Roman"/>
          <w:szCs w:val="20"/>
        </w:rPr>
      </w:pPr>
      <w:r w:rsidRPr="00DB5D86">
        <w:rPr>
          <w:rFonts w:ascii="Times New Roman" w:eastAsia="宋体" w:hAnsi="Times New Roman" w:cs="Times New Roman"/>
          <w:szCs w:val="20"/>
        </w:rPr>
        <w:t xml:space="preserve">                                                      </w:t>
      </w:r>
    </w:p>
    <w:p w:rsidR="00DB5D86" w:rsidRPr="00DB5D86" w:rsidRDefault="00DB5D86" w:rsidP="00DB5D86">
      <w:pPr>
        <w:snapToGrid w:val="0"/>
        <w:rPr>
          <w:rFonts w:ascii="Times New Roman" w:eastAsia="宋体" w:hAnsi="Times New Roman" w:cs="Times New Roman"/>
          <w:szCs w:val="20"/>
        </w:rPr>
      </w:pPr>
      <w:r w:rsidRPr="00DB5D86">
        <w:rPr>
          <w:rFonts w:ascii="Times New Roman" w:eastAsia="宋体" w:hAnsi="Times New Roman" w:cs="Times New Roman" w:hint="eastAsia"/>
          <w:szCs w:val="20"/>
        </w:rPr>
        <w:t>一、单选题（每小题</w:t>
      </w:r>
      <w:r w:rsidRPr="00DB5D86">
        <w:rPr>
          <w:rFonts w:ascii="Times New Roman" w:eastAsia="宋体" w:hAnsi="Times New Roman" w:cs="Times New Roman"/>
          <w:szCs w:val="20"/>
        </w:rPr>
        <w:t>2</w:t>
      </w:r>
      <w:r w:rsidRPr="00DB5D86">
        <w:rPr>
          <w:rFonts w:ascii="Times New Roman" w:eastAsia="宋体" w:hAnsi="Times New Roman" w:cs="Times New Roman" w:hint="eastAsia"/>
          <w:szCs w:val="20"/>
        </w:rPr>
        <w:t>分，共</w:t>
      </w:r>
      <w:r w:rsidRPr="00DB5D86">
        <w:rPr>
          <w:rFonts w:ascii="Times New Roman" w:eastAsia="宋体" w:hAnsi="Times New Roman" w:cs="Times New Roman"/>
          <w:szCs w:val="20"/>
        </w:rPr>
        <w:t>8</w:t>
      </w:r>
      <w:r w:rsidRPr="00DB5D86">
        <w:rPr>
          <w:rFonts w:ascii="Times New Roman" w:eastAsia="宋体" w:hAnsi="Times New Roman" w:cs="Times New Roman" w:hint="eastAsia"/>
          <w:szCs w:val="20"/>
        </w:rPr>
        <w:t>分）</w:t>
      </w:r>
    </w:p>
    <w:tbl>
      <w:tblPr>
        <w:tblW w:w="0" w:type="auto"/>
        <w:tblInd w:w="1097"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1174"/>
        <w:gridCol w:w="1174"/>
        <w:gridCol w:w="1174"/>
        <w:gridCol w:w="1175"/>
        <w:gridCol w:w="1175"/>
      </w:tblGrid>
      <w:tr w:rsidR="00DB5D86" w:rsidRPr="00DB5D86" w:rsidTr="00DB5D86">
        <w:trPr>
          <w:trHeight w:val="288"/>
        </w:trPr>
        <w:tc>
          <w:tcPr>
            <w:tcW w:w="1174" w:type="dxa"/>
            <w:tcBorders>
              <w:top w:val="single" w:sz="4" w:space="0" w:color="auto"/>
              <w:left w:val="single" w:sz="4" w:space="0" w:color="auto"/>
              <w:bottom w:val="single" w:sz="4" w:space="0" w:color="auto"/>
              <w:right w:val="single" w:sz="4" w:space="0" w:color="auto"/>
            </w:tcBorders>
            <w:hideMark/>
          </w:tcPr>
          <w:p w:rsidR="00DB5D86" w:rsidRPr="00DB5D86" w:rsidRDefault="00DB5D86" w:rsidP="00DB5D86">
            <w:pPr>
              <w:rPr>
                <w:rFonts w:ascii="Times New Roman" w:eastAsia="宋体" w:hAnsi="Times New Roman" w:cs="Times New Roman"/>
                <w:szCs w:val="20"/>
              </w:rPr>
            </w:pPr>
            <w:r w:rsidRPr="00DB5D86">
              <w:rPr>
                <w:rFonts w:ascii="Times New Roman" w:eastAsia="宋体" w:hAnsi="Times New Roman" w:cs="Times New Roman" w:hint="eastAsia"/>
                <w:szCs w:val="20"/>
              </w:rPr>
              <w:t>题</w:t>
            </w:r>
            <w:r w:rsidRPr="00DB5D86">
              <w:rPr>
                <w:rFonts w:ascii="Times New Roman" w:eastAsia="宋体" w:hAnsi="Times New Roman" w:cs="Times New Roman"/>
                <w:szCs w:val="20"/>
              </w:rPr>
              <w:t xml:space="preserve"> </w:t>
            </w:r>
            <w:r w:rsidRPr="00DB5D86">
              <w:rPr>
                <w:rFonts w:ascii="Times New Roman" w:eastAsia="宋体" w:hAnsi="Times New Roman" w:cs="Times New Roman" w:hint="eastAsia"/>
                <w:szCs w:val="20"/>
              </w:rPr>
              <w:t>号</w:t>
            </w:r>
          </w:p>
        </w:tc>
        <w:tc>
          <w:tcPr>
            <w:tcW w:w="1174" w:type="dxa"/>
            <w:tcBorders>
              <w:top w:val="single" w:sz="4" w:space="0" w:color="auto"/>
              <w:left w:val="single" w:sz="4" w:space="0" w:color="auto"/>
              <w:bottom w:val="single" w:sz="4" w:space="0" w:color="auto"/>
              <w:right w:val="single" w:sz="4" w:space="0" w:color="auto"/>
            </w:tcBorders>
            <w:hideMark/>
          </w:tcPr>
          <w:p w:rsidR="00DB5D86" w:rsidRPr="00DB5D86" w:rsidRDefault="00DB5D86" w:rsidP="00DB5D86">
            <w:pPr>
              <w:rPr>
                <w:rFonts w:ascii="Times New Roman" w:eastAsia="宋体" w:hAnsi="Times New Roman" w:cs="Times New Roman"/>
                <w:szCs w:val="20"/>
              </w:rPr>
            </w:pPr>
            <w:r w:rsidRPr="00DB5D86">
              <w:rPr>
                <w:rFonts w:ascii="Times New Roman" w:eastAsia="宋体" w:hAnsi="Times New Roman" w:cs="Times New Roman"/>
                <w:szCs w:val="20"/>
              </w:rPr>
              <w:t xml:space="preserve">    1</w:t>
            </w:r>
          </w:p>
        </w:tc>
        <w:tc>
          <w:tcPr>
            <w:tcW w:w="1174" w:type="dxa"/>
            <w:tcBorders>
              <w:top w:val="single" w:sz="4" w:space="0" w:color="auto"/>
              <w:left w:val="single" w:sz="4" w:space="0" w:color="auto"/>
              <w:bottom w:val="single" w:sz="4" w:space="0" w:color="auto"/>
              <w:right w:val="single" w:sz="4" w:space="0" w:color="auto"/>
            </w:tcBorders>
            <w:hideMark/>
          </w:tcPr>
          <w:p w:rsidR="00DB5D86" w:rsidRPr="00DB5D86" w:rsidRDefault="00DB5D86" w:rsidP="00DB5D86">
            <w:pPr>
              <w:rPr>
                <w:rFonts w:ascii="Times New Roman" w:eastAsia="宋体" w:hAnsi="Times New Roman" w:cs="Times New Roman"/>
                <w:szCs w:val="20"/>
              </w:rPr>
            </w:pPr>
            <w:r w:rsidRPr="00DB5D86">
              <w:rPr>
                <w:rFonts w:ascii="Times New Roman" w:eastAsia="宋体" w:hAnsi="Times New Roman" w:cs="Times New Roman"/>
                <w:szCs w:val="20"/>
              </w:rPr>
              <w:t xml:space="preserve">    2    </w:t>
            </w:r>
          </w:p>
        </w:tc>
        <w:tc>
          <w:tcPr>
            <w:tcW w:w="1175" w:type="dxa"/>
            <w:tcBorders>
              <w:top w:val="single" w:sz="4" w:space="0" w:color="auto"/>
              <w:left w:val="single" w:sz="4" w:space="0" w:color="auto"/>
              <w:bottom w:val="single" w:sz="4" w:space="0" w:color="auto"/>
              <w:right w:val="single" w:sz="4" w:space="0" w:color="auto"/>
            </w:tcBorders>
            <w:hideMark/>
          </w:tcPr>
          <w:p w:rsidR="00DB5D86" w:rsidRPr="00DB5D86" w:rsidRDefault="00DB5D86" w:rsidP="00DB5D86">
            <w:pPr>
              <w:rPr>
                <w:rFonts w:ascii="Times New Roman" w:eastAsia="宋体" w:hAnsi="Times New Roman" w:cs="Times New Roman"/>
                <w:szCs w:val="20"/>
              </w:rPr>
            </w:pPr>
            <w:r w:rsidRPr="00DB5D86">
              <w:rPr>
                <w:rFonts w:ascii="Times New Roman" w:eastAsia="宋体" w:hAnsi="Times New Roman" w:cs="Times New Roman"/>
                <w:szCs w:val="20"/>
              </w:rPr>
              <w:t xml:space="preserve">    3</w:t>
            </w:r>
          </w:p>
        </w:tc>
        <w:tc>
          <w:tcPr>
            <w:tcW w:w="1175" w:type="dxa"/>
            <w:tcBorders>
              <w:top w:val="single" w:sz="4" w:space="0" w:color="auto"/>
              <w:left w:val="single" w:sz="4" w:space="0" w:color="auto"/>
              <w:bottom w:val="single" w:sz="4" w:space="0" w:color="auto"/>
              <w:right w:val="single" w:sz="4" w:space="0" w:color="auto"/>
            </w:tcBorders>
            <w:hideMark/>
          </w:tcPr>
          <w:p w:rsidR="00DB5D86" w:rsidRPr="00DB5D86" w:rsidRDefault="00DB5D86" w:rsidP="00DB5D86">
            <w:pPr>
              <w:rPr>
                <w:rFonts w:ascii="Times New Roman" w:eastAsia="宋体" w:hAnsi="Times New Roman" w:cs="Times New Roman"/>
                <w:szCs w:val="20"/>
              </w:rPr>
            </w:pPr>
            <w:r w:rsidRPr="00DB5D86">
              <w:rPr>
                <w:rFonts w:ascii="Times New Roman" w:eastAsia="宋体" w:hAnsi="Times New Roman" w:cs="Times New Roman"/>
                <w:szCs w:val="20"/>
              </w:rPr>
              <w:t xml:space="preserve">   4</w:t>
            </w:r>
          </w:p>
        </w:tc>
      </w:tr>
      <w:tr w:rsidR="00DB5D86" w:rsidRPr="00DB5D86" w:rsidTr="00DB5D86">
        <w:trPr>
          <w:trHeight w:val="317"/>
        </w:trPr>
        <w:tc>
          <w:tcPr>
            <w:tcW w:w="1174" w:type="dxa"/>
            <w:tcBorders>
              <w:top w:val="single" w:sz="4" w:space="0" w:color="auto"/>
              <w:left w:val="single" w:sz="4" w:space="0" w:color="auto"/>
              <w:bottom w:val="single" w:sz="4" w:space="0" w:color="auto"/>
              <w:right w:val="single" w:sz="4" w:space="0" w:color="auto"/>
            </w:tcBorders>
            <w:hideMark/>
          </w:tcPr>
          <w:p w:rsidR="00DB5D86" w:rsidRPr="00DB5D86" w:rsidRDefault="00DB5D86" w:rsidP="00DB5D86">
            <w:pPr>
              <w:rPr>
                <w:rFonts w:ascii="Times New Roman" w:eastAsia="宋体" w:hAnsi="Times New Roman" w:cs="Times New Roman"/>
                <w:szCs w:val="20"/>
              </w:rPr>
            </w:pPr>
            <w:r w:rsidRPr="00DB5D86">
              <w:rPr>
                <w:rFonts w:ascii="Times New Roman" w:eastAsia="宋体" w:hAnsi="Times New Roman" w:cs="Times New Roman" w:hint="eastAsia"/>
                <w:szCs w:val="20"/>
              </w:rPr>
              <w:t>答</w:t>
            </w:r>
            <w:r w:rsidRPr="00DB5D86">
              <w:rPr>
                <w:rFonts w:ascii="Times New Roman" w:eastAsia="宋体" w:hAnsi="Times New Roman" w:cs="Times New Roman"/>
                <w:szCs w:val="20"/>
              </w:rPr>
              <w:t xml:space="preserve"> </w:t>
            </w:r>
            <w:r w:rsidRPr="00DB5D86">
              <w:rPr>
                <w:rFonts w:ascii="Times New Roman" w:eastAsia="宋体" w:hAnsi="Times New Roman" w:cs="Times New Roman" w:hint="eastAsia"/>
                <w:szCs w:val="20"/>
              </w:rPr>
              <w:t>案</w:t>
            </w:r>
          </w:p>
        </w:tc>
        <w:tc>
          <w:tcPr>
            <w:tcW w:w="1174" w:type="dxa"/>
            <w:tcBorders>
              <w:top w:val="single" w:sz="4" w:space="0" w:color="auto"/>
              <w:left w:val="single" w:sz="4" w:space="0" w:color="auto"/>
              <w:bottom w:val="single" w:sz="4" w:space="0" w:color="auto"/>
              <w:right w:val="single" w:sz="4" w:space="0" w:color="auto"/>
            </w:tcBorders>
            <w:hideMark/>
          </w:tcPr>
          <w:p w:rsidR="00DB5D86" w:rsidRPr="00DB5D86" w:rsidRDefault="00DB5D86" w:rsidP="00DB5D86">
            <w:pPr>
              <w:rPr>
                <w:rFonts w:ascii="Times New Roman" w:eastAsia="宋体" w:hAnsi="Times New Roman" w:cs="Times New Roman"/>
                <w:szCs w:val="20"/>
              </w:rPr>
            </w:pPr>
            <w:r w:rsidRPr="00DB5D86">
              <w:rPr>
                <w:rFonts w:ascii="Times New Roman" w:eastAsia="宋体" w:hAnsi="Times New Roman" w:cs="Times New Roman"/>
                <w:szCs w:val="20"/>
              </w:rPr>
              <w:t xml:space="preserve">    C</w:t>
            </w:r>
          </w:p>
        </w:tc>
        <w:tc>
          <w:tcPr>
            <w:tcW w:w="1174" w:type="dxa"/>
            <w:tcBorders>
              <w:top w:val="single" w:sz="4" w:space="0" w:color="auto"/>
              <w:left w:val="single" w:sz="4" w:space="0" w:color="auto"/>
              <w:bottom w:val="single" w:sz="4" w:space="0" w:color="auto"/>
              <w:right w:val="single" w:sz="4" w:space="0" w:color="auto"/>
            </w:tcBorders>
            <w:hideMark/>
          </w:tcPr>
          <w:p w:rsidR="00DB5D86" w:rsidRPr="00DB5D86" w:rsidRDefault="00DB5D86" w:rsidP="00DB5D86">
            <w:pPr>
              <w:rPr>
                <w:rFonts w:ascii="Times New Roman" w:eastAsia="宋体" w:hAnsi="Times New Roman" w:cs="Times New Roman"/>
                <w:szCs w:val="20"/>
              </w:rPr>
            </w:pPr>
            <w:r w:rsidRPr="00DB5D86">
              <w:rPr>
                <w:rFonts w:ascii="Times New Roman" w:eastAsia="宋体" w:hAnsi="Times New Roman" w:cs="Times New Roman"/>
                <w:szCs w:val="20"/>
              </w:rPr>
              <w:t xml:space="preserve">    D</w:t>
            </w:r>
          </w:p>
        </w:tc>
        <w:tc>
          <w:tcPr>
            <w:tcW w:w="1175" w:type="dxa"/>
            <w:tcBorders>
              <w:top w:val="single" w:sz="4" w:space="0" w:color="auto"/>
              <w:left w:val="single" w:sz="4" w:space="0" w:color="auto"/>
              <w:bottom w:val="single" w:sz="4" w:space="0" w:color="auto"/>
              <w:right w:val="single" w:sz="4" w:space="0" w:color="auto"/>
            </w:tcBorders>
            <w:hideMark/>
          </w:tcPr>
          <w:p w:rsidR="00DB5D86" w:rsidRPr="00DB5D86" w:rsidRDefault="00DB5D86" w:rsidP="00DB5D86">
            <w:pPr>
              <w:rPr>
                <w:rFonts w:ascii="Times New Roman" w:eastAsia="宋体" w:hAnsi="Times New Roman" w:cs="Times New Roman"/>
                <w:szCs w:val="20"/>
              </w:rPr>
            </w:pPr>
            <w:r w:rsidRPr="00DB5D86">
              <w:rPr>
                <w:rFonts w:ascii="Times New Roman" w:eastAsia="宋体" w:hAnsi="Times New Roman" w:cs="Times New Roman"/>
                <w:szCs w:val="20"/>
              </w:rPr>
              <w:t xml:space="preserve">    A</w:t>
            </w:r>
          </w:p>
        </w:tc>
        <w:tc>
          <w:tcPr>
            <w:tcW w:w="1175" w:type="dxa"/>
            <w:tcBorders>
              <w:top w:val="single" w:sz="4" w:space="0" w:color="auto"/>
              <w:left w:val="single" w:sz="4" w:space="0" w:color="auto"/>
              <w:bottom w:val="single" w:sz="4" w:space="0" w:color="auto"/>
              <w:right w:val="single" w:sz="4" w:space="0" w:color="auto"/>
            </w:tcBorders>
            <w:hideMark/>
          </w:tcPr>
          <w:p w:rsidR="00DB5D86" w:rsidRPr="00DB5D86" w:rsidRDefault="00DB5D86" w:rsidP="00DB5D86">
            <w:pPr>
              <w:rPr>
                <w:rFonts w:ascii="Times New Roman" w:eastAsia="宋体" w:hAnsi="Times New Roman" w:cs="Times New Roman"/>
                <w:szCs w:val="20"/>
              </w:rPr>
            </w:pPr>
            <w:r w:rsidRPr="00DB5D86">
              <w:rPr>
                <w:rFonts w:ascii="Times New Roman" w:eastAsia="宋体" w:hAnsi="Times New Roman" w:cs="Times New Roman"/>
                <w:szCs w:val="20"/>
              </w:rPr>
              <w:t xml:space="preserve">   B</w:t>
            </w:r>
          </w:p>
        </w:tc>
      </w:tr>
    </w:tbl>
    <w:p w:rsidR="00DB5D86" w:rsidRPr="00DB5D86" w:rsidRDefault="00DB5D86" w:rsidP="00DB5D86">
      <w:pPr>
        <w:snapToGrid w:val="0"/>
        <w:rPr>
          <w:rFonts w:ascii="Times New Roman" w:eastAsia="宋体" w:hAnsi="Times New Roman" w:cs="Times New Roman"/>
          <w:szCs w:val="20"/>
        </w:rPr>
      </w:pPr>
      <w:r w:rsidRPr="00DB5D86">
        <w:rPr>
          <w:rFonts w:ascii="Times New Roman" w:eastAsia="宋体" w:hAnsi="Times New Roman" w:cs="Times New Roman" w:hint="eastAsia"/>
          <w:szCs w:val="20"/>
        </w:rPr>
        <w:t>二、填空题（每空</w:t>
      </w:r>
      <w:r w:rsidRPr="00DB5D86">
        <w:rPr>
          <w:rFonts w:ascii="Times New Roman" w:eastAsia="宋体" w:hAnsi="Times New Roman" w:cs="Times New Roman"/>
          <w:szCs w:val="20"/>
        </w:rPr>
        <w:t>1</w:t>
      </w:r>
      <w:r w:rsidRPr="00DB5D86">
        <w:rPr>
          <w:rFonts w:ascii="Times New Roman" w:eastAsia="宋体" w:hAnsi="Times New Roman" w:cs="Times New Roman" w:hint="eastAsia"/>
          <w:szCs w:val="20"/>
        </w:rPr>
        <w:t>分，共</w:t>
      </w:r>
      <w:r w:rsidRPr="00DB5D86">
        <w:rPr>
          <w:rFonts w:ascii="Times New Roman" w:eastAsia="宋体" w:hAnsi="Times New Roman" w:cs="Times New Roman"/>
          <w:szCs w:val="20"/>
        </w:rPr>
        <w:t>32</w:t>
      </w:r>
      <w:r w:rsidRPr="00DB5D86">
        <w:rPr>
          <w:rFonts w:ascii="Times New Roman" w:eastAsia="宋体" w:hAnsi="Times New Roman" w:cs="Times New Roman" w:hint="eastAsia"/>
          <w:szCs w:val="20"/>
        </w:rPr>
        <w:t>分）</w:t>
      </w:r>
    </w:p>
    <w:p w:rsidR="00DB5D86" w:rsidRPr="00DB5D86" w:rsidRDefault="00DB5D86" w:rsidP="00DB5D86">
      <w:pPr>
        <w:snapToGrid w:val="0"/>
        <w:rPr>
          <w:rFonts w:ascii="Times New Roman" w:eastAsia="宋体" w:hAnsi="Times New Roman" w:cs="Times New Roman"/>
          <w:szCs w:val="20"/>
        </w:rPr>
      </w:pPr>
      <w:r w:rsidRPr="00DB5D86">
        <w:rPr>
          <w:rFonts w:ascii="Times New Roman" w:eastAsia="宋体" w:hAnsi="Times New Roman" w:cs="Times New Roman"/>
          <w:szCs w:val="20"/>
        </w:rPr>
        <w:t>1</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 xml:space="preserve"> </w:t>
      </w:r>
      <w:r w:rsidRPr="00DB5D86">
        <w:rPr>
          <w:rFonts w:ascii="Times New Roman" w:eastAsia="宋体" w:hAnsi="Times New Roman" w:cs="Times New Roman" w:hint="eastAsia"/>
          <w:szCs w:val="20"/>
        </w:rPr>
        <w:t>集合、线性、树、图；</w:t>
      </w:r>
    </w:p>
    <w:p w:rsidR="00DB5D86" w:rsidRPr="00DB5D86" w:rsidRDefault="00DB5D86" w:rsidP="00DB5D86">
      <w:pPr>
        <w:snapToGrid w:val="0"/>
        <w:rPr>
          <w:rFonts w:ascii="Times New Roman" w:eastAsia="宋体" w:hAnsi="Times New Roman" w:cs="Times New Roman"/>
          <w:szCs w:val="20"/>
        </w:rPr>
      </w:pPr>
      <w:r w:rsidRPr="00DB5D86">
        <w:rPr>
          <w:rFonts w:ascii="Times New Roman" w:eastAsia="宋体" w:hAnsi="Times New Roman" w:cs="Times New Roman"/>
          <w:szCs w:val="20"/>
        </w:rPr>
        <w:t>2</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 xml:space="preserve"> </w:t>
      </w:r>
      <w:r w:rsidRPr="00DB5D86">
        <w:rPr>
          <w:rFonts w:ascii="Times New Roman" w:eastAsia="宋体" w:hAnsi="Times New Roman" w:cs="Times New Roman" w:hint="eastAsia"/>
          <w:szCs w:val="20"/>
        </w:rPr>
        <w:t>数据描述、操作声名；</w:t>
      </w:r>
    </w:p>
    <w:p w:rsidR="00DB5D86" w:rsidRPr="00DB5D86" w:rsidRDefault="00DB5D86" w:rsidP="00DB5D86">
      <w:pPr>
        <w:snapToGrid w:val="0"/>
        <w:rPr>
          <w:rFonts w:ascii="Times New Roman" w:eastAsia="宋体" w:hAnsi="Times New Roman" w:cs="Times New Roman"/>
          <w:szCs w:val="20"/>
        </w:rPr>
      </w:pPr>
      <w:r w:rsidRPr="00DB5D86">
        <w:rPr>
          <w:rFonts w:ascii="Times New Roman" w:eastAsia="宋体" w:hAnsi="Times New Roman" w:cs="Times New Roman"/>
          <w:szCs w:val="20"/>
        </w:rPr>
        <w:t>3</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 xml:space="preserve"> </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38</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56</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25</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60</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42</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74</w:t>
      </w:r>
      <w:r w:rsidRPr="00DB5D86">
        <w:rPr>
          <w:rFonts w:ascii="Times New Roman" w:eastAsia="宋体" w:hAnsi="Times New Roman" w:cs="Times New Roman" w:hint="eastAsia"/>
          <w:szCs w:val="20"/>
        </w:rPr>
        <w:t>）；</w:t>
      </w:r>
    </w:p>
    <w:p w:rsidR="00DB5D86" w:rsidRPr="00DB5D86" w:rsidRDefault="00DB5D86" w:rsidP="00DB5D86">
      <w:pPr>
        <w:snapToGrid w:val="0"/>
        <w:rPr>
          <w:rFonts w:ascii="Times New Roman" w:eastAsia="宋体" w:hAnsi="Times New Roman" w:cs="Times New Roman"/>
          <w:szCs w:val="20"/>
        </w:rPr>
      </w:pPr>
      <w:r w:rsidRPr="00DB5D86">
        <w:rPr>
          <w:rFonts w:ascii="Times New Roman" w:eastAsia="宋体" w:hAnsi="Times New Roman" w:cs="Times New Roman"/>
          <w:szCs w:val="20"/>
        </w:rPr>
        <w:t>4</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 xml:space="preserve"> HL</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next =NULL</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 xml:space="preserve">  HL=HL</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next</w:t>
      </w:r>
      <w:r w:rsidRPr="00DB5D86">
        <w:rPr>
          <w:rFonts w:ascii="Times New Roman" w:eastAsia="宋体" w:hAnsi="Times New Roman" w:cs="Times New Roman" w:hint="eastAsia"/>
          <w:szCs w:val="20"/>
        </w:rPr>
        <w:t>；</w:t>
      </w:r>
    </w:p>
    <w:p w:rsidR="00DB5D86" w:rsidRPr="00DB5D86" w:rsidRDefault="00DB5D86" w:rsidP="00DB5D86">
      <w:pPr>
        <w:snapToGrid w:val="0"/>
        <w:rPr>
          <w:rFonts w:ascii="Times New Roman" w:eastAsia="宋体" w:hAnsi="Times New Roman" w:cs="Times New Roman"/>
          <w:szCs w:val="20"/>
        </w:rPr>
      </w:pPr>
      <w:r w:rsidRPr="00DB5D86">
        <w:rPr>
          <w:rFonts w:ascii="Times New Roman" w:eastAsia="宋体" w:hAnsi="Times New Roman" w:cs="Times New Roman"/>
          <w:szCs w:val="20"/>
        </w:rPr>
        <w:t>5</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 xml:space="preserve"> </w:t>
      </w:r>
      <w:r w:rsidRPr="00DB5D86">
        <w:rPr>
          <w:rFonts w:ascii="Times New Roman" w:eastAsia="宋体" w:hAnsi="Times New Roman" w:cs="Times New Roman" w:hint="eastAsia"/>
          <w:szCs w:val="20"/>
        </w:rPr>
        <w:t>前一个位置；</w:t>
      </w:r>
      <w:r w:rsidRPr="00DB5D86">
        <w:rPr>
          <w:rFonts w:ascii="Times New Roman" w:eastAsia="宋体" w:hAnsi="Times New Roman" w:cs="Times New Roman"/>
          <w:szCs w:val="20"/>
        </w:rPr>
        <w:t xml:space="preserve">  n-1</w:t>
      </w:r>
      <w:r w:rsidRPr="00DB5D86">
        <w:rPr>
          <w:rFonts w:ascii="Times New Roman" w:eastAsia="宋体" w:hAnsi="Times New Roman" w:cs="Times New Roman" w:hint="eastAsia"/>
          <w:szCs w:val="20"/>
        </w:rPr>
        <w:t>；</w:t>
      </w:r>
    </w:p>
    <w:p w:rsidR="00DB5D86" w:rsidRPr="00DB5D86" w:rsidRDefault="00DB5D86" w:rsidP="00DB5D86">
      <w:pPr>
        <w:snapToGrid w:val="0"/>
        <w:rPr>
          <w:rFonts w:ascii="Times New Roman" w:eastAsia="宋体" w:hAnsi="Times New Roman" w:cs="Times New Roman"/>
          <w:szCs w:val="20"/>
        </w:rPr>
      </w:pPr>
      <w:r w:rsidRPr="00DB5D86">
        <w:rPr>
          <w:rFonts w:ascii="Times New Roman" w:eastAsia="宋体" w:hAnsi="Times New Roman" w:cs="Times New Roman"/>
          <w:szCs w:val="20"/>
        </w:rPr>
        <w:t>6</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 xml:space="preserve"> S.stack [S.top];   HS</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data;</w:t>
      </w:r>
    </w:p>
    <w:p w:rsidR="00DB5D86" w:rsidRPr="00DB5D86" w:rsidRDefault="00DB5D86" w:rsidP="00DB5D86">
      <w:pPr>
        <w:snapToGrid w:val="0"/>
        <w:rPr>
          <w:rFonts w:ascii="Times New Roman" w:eastAsia="宋体" w:hAnsi="Times New Roman" w:cs="Times New Roman"/>
          <w:szCs w:val="20"/>
        </w:rPr>
      </w:pPr>
      <w:r w:rsidRPr="00DB5D86">
        <w:rPr>
          <w:rFonts w:ascii="Times New Roman" w:eastAsia="宋体" w:hAnsi="Times New Roman" w:cs="Times New Roman"/>
          <w:szCs w:val="20"/>
        </w:rPr>
        <w:t>7</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 xml:space="preserve"> 5   31</w:t>
      </w:r>
    </w:p>
    <w:p w:rsidR="00DB5D86" w:rsidRPr="00DB5D86" w:rsidRDefault="00DB5D86" w:rsidP="00DB5D86">
      <w:pPr>
        <w:snapToGrid w:val="0"/>
        <w:rPr>
          <w:rFonts w:ascii="Times New Roman" w:eastAsia="宋体" w:hAnsi="Times New Roman" w:cs="Times New Roman"/>
          <w:szCs w:val="20"/>
        </w:rPr>
      </w:pPr>
      <w:r w:rsidRPr="00DB5D86">
        <w:rPr>
          <w:rFonts w:ascii="Times New Roman" w:eastAsia="宋体" w:hAnsi="Times New Roman" w:cs="Times New Roman"/>
          <w:szCs w:val="20"/>
        </w:rPr>
        <w:t>8</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 xml:space="preserve"> </w:t>
      </w:r>
      <w:r w:rsidRPr="00DB5D86">
        <w:rPr>
          <w:rFonts w:ascii="Times New Roman" w:eastAsia="宋体" w:hAnsi="Times New Roman" w:cs="Times New Roman" w:hint="eastAsia"/>
          <w:szCs w:val="20"/>
        </w:rPr>
        <w:t>边结点、邻接点域、权域、链域；</w:t>
      </w:r>
    </w:p>
    <w:p w:rsidR="00DB5D86" w:rsidRPr="00DB5D86" w:rsidRDefault="00DB5D86" w:rsidP="00DB5D86">
      <w:pPr>
        <w:snapToGrid w:val="0"/>
        <w:rPr>
          <w:rFonts w:ascii="Times New Roman" w:eastAsia="宋体" w:hAnsi="Times New Roman" w:cs="Times New Roman"/>
          <w:szCs w:val="20"/>
        </w:rPr>
      </w:pPr>
      <w:r w:rsidRPr="00DB5D86">
        <w:rPr>
          <w:rFonts w:ascii="Times New Roman" w:eastAsia="宋体" w:hAnsi="Times New Roman" w:cs="Times New Roman"/>
          <w:szCs w:val="20"/>
        </w:rPr>
        <w:t>9</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 xml:space="preserve"> </w:t>
      </w:r>
      <w:r w:rsidRPr="00DB5D86">
        <w:rPr>
          <w:rFonts w:ascii="Times New Roman" w:eastAsia="宋体" w:hAnsi="Times New Roman" w:cs="Times New Roman" w:hint="eastAsia"/>
          <w:szCs w:val="20"/>
        </w:rPr>
        <w:t>索引值域、开始位置域；</w:t>
      </w:r>
    </w:p>
    <w:p w:rsidR="00DB5D86" w:rsidRPr="00DB5D86" w:rsidRDefault="00DB5D86" w:rsidP="00DB5D86">
      <w:pPr>
        <w:snapToGrid w:val="0"/>
        <w:rPr>
          <w:rFonts w:ascii="Times New Roman" w:eastAsia="宋体" w:hAnsi="Times New Roman" w:cs="Times New Roman"/>
          <w:szCs w:val="20"/>
        </w:rPr>
      </w:pPr>
      <w:r w:rsidRPr="00DB5D86">
        <w:rPr>
          <w:rFonts w:ascii="Times New Roman" w:eastAsia="宋体" w:hAnsi="Times New Roman" w:cs="Times New Roman"/>
          <w:szCs w:val="20"/>
        </w:rPr>
        <w:t>10</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 xml:space="preserve"> 10</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3</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3</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B</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I</w:t>
      </w:r>
      <w:r w:rsidRPr="00DB5D86">
        <w:rPr>
          <w:rFonts w:ascii="Times New Roman" w:eastAsia="宋体" w:hAnsi="Times New Roman" w:cs="Times New Roman" w:hint="eastAsia"/>
          <w:szCs w:val="20"/>
        </w:rPr>
        <w:t>和</w:t>
      </w:r>
      <w:r w:rsidRPr="00DB5D86">
        <w:rPr>
          <w:rFonts w:ascii="Times New Roman" w:eastAsia="宋体" w:hAnsi="Times New Roman" w:cs="Times New Roman"/>
          <w:szCs w:val="20"/>
        </w:rPr>
        <w:t>J</w:t>
      </w:r>
      <w:r w:rsidRPr="00DB5D86">
        <w:rPr>
          <w:rFonts w:ascii="Times New Roman" w:eastAsia="宋体" w:hAnsi="Times New Roman" w:cs="Times New Roman" w:hint="eastAsia"/>
          <w:szCs w:val="20"/>
        </w:rPr>
        <w:t>；</w:t>
      </w:r>
    </w:p>
    <w:p w:rsidR="00DB5D86" w:rsidRPr="00DB5D86" w:rsidRDefault="00DB5D86" w:rsidP="00DB5D86">
      <w:pPr>
        <w:snapToGrid w:val="0"/>
        <w:rPr>
          <w:rFonts w:ascii="Times New Roman" w:eastAsia="宋体" w:hAnsi="Times New Roman" w:cs="Times New Roman"/>
          <w:szCs w:val="20"/>
        </w:rPr>
      </w:pPr>
      <w:r w:rsidRPr="00DB5D86">
        <w:rPr>
          <w:rFonts w:ascii="Times New Roman" w:eastAsia="宋体" w:hAnsi="Times New Roman" w:cs="Times New Roman"/>
          <w:szCs w:val="20"/>
        </w:rPr>
        <w:t>11</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 xml:space="preserve"> O</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log</w:t>
      </w:r>
      <w:r w:rsidRPr="00DB5D86">
        <w:rPr>
          <w:rFonts w:ascii="Times New Roman" w:eastAsia="宋体" w:hAnsi="Times New Roman" w:cs="Times New Roman"/>
          <w:szCs w:val="20"/>
          <w:vertAlign w:val="subscript"/>
        </w:rPr>
        <w:t>2</w:t>
      </w:r>
      <w:r w:rsidRPr="00DB5D86">
        <w:rPr>
          <w:rFonts w:ascii="Times New Roman" w:eastAsia="宋体" w:hAnsi="Times New Roman" w:cs="Times New Roman"/>
          <w:szCs w:val="20"/>
        </w:rPr>
        <w:t>n</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O(nlog</w:t>
      </w:r>
      <w:r w:rsidRPr="00DB5D86">
        <w:rPr>
          <w:rFonts w:ascii="Times New Roman" w:eastAsia="宋体" w:hAnsi="Times New Roman" w:cs="Times New Roman"/>
          <w:szCs w:val="20"/>
          <w:vertAlign w:val="subscript"/>
        </w:rPr>
        <w:t>2</w:t>
      </w:r>
      <w:r w:rsidRPr="00DB5D86">
        <w:rPr>
          <w:rFonts w:ascii="Times New Roman" w:eastAsia="宋体" w:hAnsi="Times New Roman" w:cs="Times New Roman"/>
          <w:szCs w:val="20"/>
        </w:rPr>
        <w:t>n);</w:t>
      </w:r>
    </w:p>
    <w:p w:rsidR="00DB5D86" w:rsidRPr="00DB5D86" w:rsidRDefault="00DB5D86" w:rsidP="00DB5D86">
      <w:pPr>
        <w:snapToGrid w:val="0"/>
        <w:rPr>
          <w:rFonts w:ascii="Times New Roman" w:eastAsia="宋体" w:hAnsi="Times New Roman" w:cs="Times New Roman"/>
          <w:szCs w:val="20"/>
        </w:rPr>
      </w:pPr>
      <w:r w:rsidRPr="00DB5D86">
        <w:rPr>
          <w:rFonts w:ascii="Times New Roman" w:eastAsia="宋体" w:hAnsi="Times New Roman" w:cs="Times New Roman"/>
          <w:szCs w:val="20"/>
        </w:rPr>
        <w:t>12</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 xml:space="preserve"> m </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 xml:space="preserve">  m - 1</w:t>
      </w:r>
    </w:p>
    <w:p w:rsidR="00DB5D86" w:rsidRPr="00DB5D86" w:rsidRDefault="00DB5D86" w:rsidP="00DB5D86">
      <w:pPr>
        <w:snapToGrid w:val="0"/>
        <w:rPr>
          <w:rFonts w:ascii="Times New Roman" w:eastAsia="宋体" w:hAnsi="Times New Roman" w:cs="Times New Roman"/>
          <w:szCs w:val="20"/>
        </w:rPr>
      </w:pPr>
      <w:r w:rsidRPr="00DB5D86">
        <w:rPr>
          <w:rFonts w:ascii="Times New Roman" w:eastAsia="宋体" w:hAnsi="Times New Roman" w:cs="Times New Roman" w:hint="eastAsia"/>
          <w:szCs w:val="20"/>
        </w:rPr>
        <w:t>三、运算题（每小题</w:t>
      </w:r>
      <w:r w:rsidRPr="00DB5D86">
        <w:rPr>
          <w:rFonts w:ascii="Times New Roman" w:eastAsia="宋体" w:hAnsi="Times New Roman" w:cs="Times New Roman"/>
          <w:szCs w:val="20"/>
        </w:rPr>
        <w:t>6</w:t>
      </w:r>
      <w:r w:rsidRPr="00DB5D86">
        <w:rPr>
          <w:rFonts w:ascii="Times New Roman" w:eastAsia="宋体" w:hAnsi="Times New Roman" w:cs="Times New Roman" w:hint="eastAsia"/>
          <w:szCs w:val="20"/>
        </w:rPr>
        <w:t>分，共</w:t>
      </w:r>
      <w:r w:rsidRPr="00DB5D86">
        <w:rPr>
          <w:rFonts w:ascii="Times New Roman" w:eastAsia="宋体" w:hAnsi="Times New Roman" w:cs="Times New Roman"/>
          <w:szCs w:val="20"/>
        </w:rPr>
        <w:t>24</w:t>
      </w:r>
      <w:r w:rsidRPr="00DB5D86">
        <w:rPr>
          <w:rFonts w:ascii="Times New Roman" w:eastAsia="宋体" w:hAnsi="Times New Roman" w:cs="Times New Roman" w:hint="eastAsia"/>
          <w:szCs w:val="20"/>
        </w:rPr>
        <w:t>分）</w:t>
      </w:r>
    </w:p>
    <w:p w:rsidR="00DB5D86" w:rsidRPr="00DB5D86" w:rsidRDefault="00DB5D86" w:rsidP="00DB5D86">
      <w:pPr>
        <w:snapToGrid w:val="0"/>
        <w:rPr>
          <w:rFonts w:ascii="Times New Roman" w:eastAsia="宋体" w:hAnsi="Times New Roman" w:cs="Times New Roman"/>
          <w:szCs w:val="20"/>
        </w:rPr>
      </w:pPr>
      <w:r w:rsidRPr="00DB5D86">
        <w:rPr>
          <w:rFonts w:ascii="Times New Roman" w:eastAsia="宋体" w:hAnsi="Times New Roman" w:cs="Times New Roman"/>
          <w:szCs w:val="20"/>
        </w:rPr>
        <w:t>1</w:t>
      </w:r>
      <w:r w:rsidRPr="00DB5D86">
        <w:rPr>
          <w:rFonts w:ascii="Times New Roman" w:eastAsia="宋体" w:hAnsi="Times New Roman" w:cs="Times New Roman" w:hint="eastAsia"/>
          <w:szCs w:val="20"/>
        </w:rPr>
        <w:t>、</w:t>
      </w:r>
    </w:p>
    <w:tbl>
      <w:tblPr>
        <w:tblW w:w="0" w:type="auto"/>
        <w:tblInd w:w="1504"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1368"/>
        <w:gridCol w:w="4504"/>
      </w:tblGrid>
      <w:tr w:rsidR="00DB5D86" w:rsidRPr="00DB5D86" w:rsidTr="00DB5D86">
        <w:trPr>
          <w:trHeight w:val="333"/>
        </w:trPr>
        <w:tc>
          <w:tcPr>
            <w:tcW w:w="1368" w:type="dxa"/>
            <w:tcBorders>
              <w:top w:val="single" w:sz="4" w:space="0" w:color="auto"/>
              <w:left w:val="single" w:sz="4" w:space="0" w:color="auto"/>
              <w:bottom w:val="single" w:sz="4" w:space="0" w:color="auto"/>
              <w:right w:val="single" w:sz="4" w:space="0" w:color="auto"/>
            </w:tcBorders>
            <w:hideMark/>
          </w:tcPr>
          <w:p w:rsidR="00DB5D86" w:rsidRPr="00DB5D86" w:rsidRDefault="00DB5D86" w:rsidP="00DB5D86">
            <w:pPr>
              <w:jc w:val="center"/>
              <w:rPr>
                <w:rFonts w:ascii="Times New Roman" w:eastAsia="宋体" w:hAnsi="Times New Roman" w:cs="Times New Roman"/>
                <w:szCs w:val="20"/>
              </w:rPr>
            </w:pPr>
            <w:r w:rsidRPr="00DB5D86">
              <w:rPr>
                <w:rFonts w:ascii="Times New Roman" w:eastAsia="宋体" w:hAnsi="Times New Roman" w:cs="Times New Roman" w:hint="eastAsia"/>
                <w:szCs w:val="20"/>
              </w:rPr>
              <w:t>划分次序</w:t>
            </w:r>
          </w:p>
        </w:tc>
        <w:tc>
          <w:tcPr>
            <w:tcW w:w="4504" w:type="dxa"/>
            <w:tcBorders>
              <w:top w:val="single" w:sz="4" w:space="0" w:color="auto"/>
              <w:left w:val="single" w:sz="4" w:space="0" w:color="auto"/>
              <w:bottom w:val="single" w:sz="4" w:space="0" w:color="auto"/>
              <w:right w:val="single" w:sz="4" w:space="0" w:color="auto"/>
            </w:tcBorders>
            <w:hideMark/>
          </w:tcPr>
          <w:p w:rsidR="00DB5D86" w:rsidRPr="00DB5D86" w:rsidRDefault="00DB5D86" w:rsidP="00DB5D86">
            <w:pPr>
              <w:jc w:val="center"/>
              <w:rPr>
                <w:rFonts w:ascii="Times New Roman" w:eastAsia="宋体" w:hAnsi="Times New Roman" w:cs="Times New Roman"/>
                <w:szCs w:val="20"/>
              </w:rPr>
            </w:pPr>
            <w:r w:rsidRPr="00DB5D86">
              <w:rPr>
                <w:rFonts w:ascii="Times New Roman" w:eastAsia="宋体" w:hAnsi="Times New Roman" w:cs="Times New Roman" w:hint="eastAsia"/>
                <w:szCs w:val="20"/>
              </w:rPr>
              <w:t>划分结果</w:t>
            </w:r>
          </w:p>
        </w:tc>
      </w:tr>
      <w:tr w:rsidR="00DB5D86" w:rsidRPr="00DB5D86" w:rsidTr="00DB5D86">
        <w:trPr>
          <w:trHeight w:val="317"/>
        </w:trPr>
        <w:tc>
          <w:tcPr>
            <w:tcW w:w="1368" w:type="dxa"/>
            <w:tcBorders>
              <w:top w:val="single" w:sz="4" w:space="0" w:color="auto"/>
              <w:left w:val="single" w:sz="4" w:space="0" w:color="auto"/>
              <w:bottom w:val="single" w:sz="4" w:space="0" w:color="auto"/>
              <w:right w:val="single" w:sz="4" w:space="0" w:color="auto"/>
            </w:tcBorders>
            <w:hideMark/>
          </w:tcPr>
          <w:p w:rsidR="00DB5D86" w:rsidRPr="00DB5D86" w:rsidRDefault="00DB5D86" w:rsidP="00DB5D86">
            <w:pPr>
              <w:jc w:val="center"/>
              <w:rPr>
                <w:rFonts w:ascii="Times New Roman" w:eastAsia="宋体" w:hAnsi="Times New Roman" w:cs="Times New Roman"/>
                <w:szCs w:val="20"/>
              </w:rPr>
            </w:pPr>
            <w:r w:rsidRPr="00DB5D86">
              <w:rPr>
                <w:rFonts w:ascii="Times New Roman" w:eastAsia="宋体" w:hAnsi="Times New Roman" w:cs="Times New Roman" w:hint="eastAsia"/>
                <w:szCs w:val="20"/>
              </w:rPr>
              <w:t>第一次</w:t>
            </w:r>
          </w:p>
        </w:tc>
        <w:tc>
          <w:tcPr>
            <w:tcW w:w="4504" w:type="dxa"/>
            <w:tcBorders>
              <w:top w:val="single" w:sz="4" w:space="0" w:color="auto"/>
              <w:left w:val="single" w:sz="4" w:space="0" w:color="auto"/>
              <w:bottom w:val="single" w:sz="4" w:space="0" w:color="auto"/>
              <w:right w:val="single" w:sz="4" w:space="0" w:color="auto"/>
            </w:tcBorders>
            <w:hideMark/>
          </w:tcPr>
          <w:p w:rsidR="00DB5D86" w:rsidRPr="00DB5D86" w:rsidRDefault="00DB5D86" w:rsidP="00DB5D86">
            <w:pPr>
              <w:jc w:val="center"/>
              <w:rPr>
                <w:rFonts w:ascii="Times New Roman" w:eastAsia="宋体" w:hAnsi="Times New Roman" w:cs="Times New Roman"/>
                <w:szCs w:val="20"/>
              </w:rPr>
            </w:pPr>
            <w:r w:rsidRPr="00DB5D86">
              <w:rPr>
                <w:rFonts w:ascii="Times New Roman" w:eastAsia="宋体" w:hAnsi="Times New Roman" w:cs="Times New Roman"/>
                <w:szCs w:val="20"/>
              </w:rPr>
              <w:t>[38  24  40] 46  [56  80  95  79]</w:t>
            </w:r>
          </w:p>
        </w:tc>
      </w:tr>
      <w:tr w:rsidR="00DB5D86" w:rsidRPr="00DB5D86" w:rsidTr="00DB5D86">
        <w:trPr>
          <w:trHeight w:val="333"/>
        </w:trPr>
        <w:tc>
          <w:tcPr>
            <w:tcW w:w="1368" w:type="dxa"/>
            <w:tcBorders>
              <w:top w:val="single" w:sz="4" w:space="0" w:color="auto"/>
              <w:left w:val="single" w:sz="4" w:space="0" w:color="auto"/>
              <w:bottom w:val="single" w:sz="4" w:space="0" w:color="auto"/>
              <w:right w:val="single" w:sz="4" w:space="0" w:color="auto"/>
            </w:tcBorders>
            <w:hideMark/>
          </w:tcPr>
          <w:p w:rsidR="00DB5D86" w:rsidRPr="00DB5D86" w:rsidRDefault="00DB5D86" w:rsidP="00DB5D86">
            <w:pPr>
              <w:jc w:val="center"/>
              <w:rPr>
                <w:rFonts w:ascii="Times New Roman" w:eastAsia="宋体" w:hAnsi="Times New Roman" w:cs="Times New Roman"/>
                <w:szCs w:val="20"/>
              </w:rPr>
            </w:pPr>
            <w:r w:rsidRPr="00DB5D86">
              <w:rPr>
                <w:rFonts w:ascii="Times New Roman" w:eastAsia="宋体" w:hAnsi="Times New Roman" w:cs="Times New Roman" w:hint="eastAsia"/>
                <w:szCs w:val="20"/>
              </w:rPr>
              <w:t>第二次</w:t>
            </w:r>
          </w:p>
        </w:tc>
        <w:tc>
          <w:tcPr>
            <w:tcW w:w="4504" w:type="dxa"/>
            <w:tcBorders>
              <w:top w:val="single" w:sz="4" w:space="0" w:color="auto"/>
              <w:left w:val="single" w:sz="4" w:space="0" w:color="auto"/>
              <w:bottom w:val="single" w:sz="4" w:space="0" w:color="auto"/>
              <w:right w:val="single" w:sz="4" w:space="0" w:color="auto"/>
            </w:tcBorders>
            <w:hideMark/>
          </w:tcPr>
          <w:p w:rsidR="00DB5D86" w:rsidRPr="00DB5D86" w:rsidRDefault="00DB5D86" w:rsidP="00DB5D86">
            <w:pPr>
              <w:jc w:val="center"/>
              <w:rPr>
                <w:rFonts w:ascii="Times New Roman" w:eastAsia="宋体" w:hAnsi="Times New Roman" w:cs="Times New Roman"/>
                <w:szCs w:val="20"/>
              </w:rPr>
            </w:pPr>
            <w:r w:rsidRPr="00DB5D86">
              <w:rPr>
                <w:rFonts w:ascii="Times New Roman" w:eastAsia="宋体" w:hAnsi="Times New Roman" w:cs="Times New Roman"/>
                <w:szCs w:val="20"/>
              </w:rPr>
              <w:t>24  [38  40] 46  [56  80  95  79]</w:t>
            </w:r>
          </w:p>
        </w:tc>
      </w:tr>
      <w:tr w:rsidR="00DB5D86" w:rsidRPr="00DB5D86" w:rsidTr="00DB5D86">
        <w:trPr>
          <w:trHeight w:val="317"/>
        </w:trPr>
        <w:tc>
          <w:tcPr>
            <w:tcW w:w="1368" w:type="dxa"/>
            <w:tcBorders>
              <w:top w:val="single" w:sz="4" w:space="0" w:color="auto"/>
              <w:left w:val="single" w:sz="4" w:space="0" w:color="auto"/>
              <w:bottom w:val="single" w:sz="4" w:space="0" w:color="auto"/>
              <w:right w:val="single" w:sz="4" w:space="0" w:color="auto"/>
            </w:tcBorders>
            <w:hideMark/>
          </w:tcPr>
          <w:p w:rsidR="00DB5D86" w:rsidRPr="00DB5D86" w:rsidRDefault="00DB5D86" w:rsidP="00DB5D86">
            <w:pPr>
              <w:jc w:val="center"/>
              <w:rPr>
                <w:rFonts w:ascii="Times New Roman" w:eastAsia="宋体" w:hAnsi="Times New Roman" w:cs="Times New Roman"/>
                <w:szCs w:val="20"/>
              </w:rPr>
            </w:pPr>
            <w:r w:rsidRPr="00DB5D86">
              <w:rPr>
                <w:rFonts w:ascii="Times New Roman" w:eastAsia="宋体" w:hAnsi="Times New Roman" w:cs="Times New Roman" w:hint="eastAsia"/>
                <w:szCs w:val="20"/>
              </w:rPr>
              <w:t>第三次</w:t>
            </w:r>
          </w:p>
        </w:tc>
        <w:tc>
          <w:tcPr>
            <w:tcW w:w="4504" w:type="dxa"/>
            <w:tcBorders>
              <w:top w:val="single" w:sz="4" w:space="0" w:color="auto"/>
              <w:left w:val="single" w:sz="4" w:space="0" w:color="auto"/>
              <w:bottom w:val="single" w:sz="4" w:space="0" w:color="auto"/>
              <w:right w:val="single" w:sz="4" w:space="0" w:color="auto"/>
            </w:tcBorders>
            <w:hideMark/>
          </w:tcPr>
          <w:p w:rsidR="00DB5D86" w:rsidRPr="00DB5D86" w:rsidRDefault="00DB5D86" w:rsidP="00DB5D86">
            <w:pPr>
              <w:jc w:val="center"/>
              <w:rPr>
                <w:rFonts w:ascii="Times New Roman" w:eastAsia="宋体" w:hAnsi="Times New Roman" w:cs="Times New Roman"/>
                <w:szCs w:val="20"/>
              </w:rPr>
            </w:pPr>
            <w:r w:rsidRPr="00DB5D86">
              <w:rPr>
                <w:rFonts w:ascii="Times New Roman" w:eastAsia="宋体" w:hAnsi="Times New Roman" w:cs="Times New Roman"/>
                <w:szCs w:val="20"/>
              </w:rPr>
              <w:t>24  38  40  46  [56  80  95  79]</w:t>
            </w:r>
          </w:p>
        </w:tc>
      </w:tr>
      <w:tr w:rsidR="00DB5D86" w:rsidRPr="00DB5D86" w:rsidTr="00DB5D86">
        <w:trPr>
          <w:trHeight w:val="333"/>
        </w:trPr>
        <w:tc>
          <w:tcPr>
            <w:tcW w:w="1368" w:type="dxa"/>
            <w:tcBorders>
              <w:top w:val="single" w:sz="4" w:space="0" w:color="auto"/>
              <w:left w:val="single" w:sz="4" w:space="0" w:color="auto"/>
              <w:bottom w:val="single" w:sz="4" w:space="0" w:color="auto"/>
              <w:right w:val="single" w:sz="4" w:space="0" w:color="auto"/>
            </w:tcBorders>
            <w:hideMark/>
          </w:tcPr>
          <w:p w:rsidR="00DB5D86" w:rsidRPr="00DB5D86" w:rsidRDefault="00DB5D86" w:rsidP="00DB5D86">
            <w:pPr>
              <w:jc w:val="center"/>
              <w:rPr>
                <w:rFonts w:ascii="Times New Roman" w:eastAsia="宋体" w:hAnsi="Times New Roman" w:cs="Times New Roman"/>
                <w:szCs w:val="20"/>
              </w:rPr>
            </w:pPr>
            <w:r w:rsidRPr="00DB5D86">
              <w:rPr>
                <w:rFonts w:ascii="Times New Roman" w:eastAsia="宋体" w:hAnsi="Times New Roman" w:cs="Times New Roman" w:hint="eastAsia"/>
                <w:szCs w:val="20"/>
              </w:rPr>
              <w:t>第四次</w:t>
            </w:r>
          </w:p>
        </w:tc>
        <w:tc>
          <w:tcPr>
            <w:tcW w:w="4504" w:type="dxa"/>
            <w:tcBorders>
              <w:top w:val="single" w:sz="4" w:space="0" w:color="auto"/>
              <w:left w:val="single" w:sz="4" w:space="0" w:color="auto"/>
              <w:bottom w:val="single" w:sz="4" w:space="0" w:color="auto"/>
              <w:right w:val="single" w:sz="4" w:space="0" w:color="auto"/>
            </w:tcBorders>
            <w:hideMark/>
          </w:tcPr>
          <w:p w:rsidR="00DB5D86" w:rsidRPr="00DB5D86" w:rsidRDefault="00DB5D86" w:rsidP="00DB5D86">
            <w:pPr>
              <w:jc w:val="center"/>
              <w:rPr>
                <w:rFonts w:ascii="Times New Roman" w:eastAsia="宋体" w:hAnsi="Times New Roman" w:cs="Times New Roman"/>
                <w:szCs w:val="20"/>
              </w:rPr>
            </w:pPr>
            <w:r w:rsidRPr="00DB5D86">
              <w:rPr>
                <w:rFonts w:ascii="Times New Roman" w:eastAsia="宋体" w:hAnsi="Times New Roman" w:cs="Times New Roman"/>
                <w:szCs w:val="20"/>
              </w:rPr>
              <w:t>24  38  40  46  56  [80  95  79]</w:t>
            </w:r>
          </w:p>
        </w:tc>
      </w:tr>
      <w:tr w:rsidR="00DB5D86" w:rsidRPr="00DB5D86" w:rsidTr="00DB5D86">
        <w:trPr>
          <w:trHeight w:val="333"/>
        </w:trPr>
        <w:tc>
          <w:tcPr>
            <w:tcW w:w="1368" w:type="dxa"/>
            <w:tcBorders>
              <w:top w:val="single" w:sz="4" w:space="0" w:color="auto"/>
              <w:left w:val="single" w:sz="4" w:space="0" w:color="auto"/>
              <w:bottom w:val="single" w:sz="4" w:space="0" w:color="auto"/>
              <w:right w:val="single" w:sz="4" w:space="0" w:color="auto"/>
            </w:tcBorders>
            <w:hideMark/>
          </w:tcPr>
          <w:p w:rsidR="00DB5D86" w:rsidRPr="00DB5D86" w:rsidRDefault="00DB5D86" w:rsidP="00DB5D86">
            <w:pPr>
              <w:jc w:val="center"/>
              <w:rPr>
                <w:rFonts w:ascii="Times New Roman" w:eastAsia="宋体" w:hAnsi="Times New Roman" w:cs="Times New Roman"/>
                <w:szCs w:val="20"/>
              </w:rPr>
            </w:pPr>
            <w:r w:rsidRPr="00DB5D86">
              <w:rPr>
                <w:rFonts w:ascii="Times New Roman" w:eastAsia="宋体" w:hAnsi="Times New Roman" w:cs="Times New Roman" w:hint="eastAsia"/>
                <w:szCs w:val="20"/>
              </w:rPr>
              <w:t>第五次</w:t>
            </w:r>
          </w:p>
        </w:tc>
        <w:tc>
          <w:tcPr>
            <w:tcW w:w="4504" w:type="dxa"/>
            <w:tcBorders>
              <w:top w:val="single" w:sz="4" w:space="0" w:color="auto"/>
              <w:left w:val="single" w:sz="4" w:space="0" w:color="auto"/>
              <w:bottom w:val="single" w:sz="4" w:space="0" w:color="auto"/>
              <w:right w:val="single" w:sz="4" w:space="0" w:color="auto"/>
            </w:tcBorders>
            <w:hideMark/>
          </w:tcPr>
          <w:p w:rsidR="00DB5D86" w:rsidRPr="00DB5D86" w:rsidRDefault="00DB5D86" w:rsidP="00DB5D86">
            <w:pPr>
              <w:jc w:val="center"/>
              <w:rPr>
                <w:rFonts w:ascii="Times New Roman" w:eastAsia="宋体" w:hAnsi="Times New Roman" w:cs="Times New Roman"/>
                <w:szCs w:val="20"/>
              </w:rPr>
            </w:pPr>
            <w:r w:rsidRPr="00DB5D86">
              <w:rPr>
                <w:rFonts w:ascii="Times New Roman" w:eastAsia="宋体" w:hAnsi="Times New Roman" w:cs="Times New Roman"/>
                <w:szCs w:val="20"/>
              </w:rPr>
              <w:t>24  38  40  46  56  79  [80  95]</w:t>
            </w:r>
          </w:p>
        </w:tc>
      </w:tr>
      <w:tr w:rsidR="00DB5D86" w:rsidRPr="00DB5D86" w:rsidTr="00DB5D86">
        <w:trPr>
          <w:trHeight w:val="333"/>
        </w:trPr>
        <w:tc>
          <w:tcPr>
            <w:tcW w:w="1368" w:type="dxa"/>
            <w:tcBorders>
              <w:top w:val="single" w:sz="4" w:space="0" w:color="auto"/>
              <w:left w:val="single" w:sz="4" w:space="0" w:color="auto"/>
              <w:bottom w:val="single" w:sz="4" w:space="0" w:color="auto"/>
              <w:right w:val="single" w:sz="4" w:space="0" w:color="auto"/>
            </w:tcBorders>
            <w:hideMark/>
          </w:tcPr>
          <w:p w:rsidR="00DB5D86" w:rsidRPr="00DB5D86" w:rsidRDefault="00DB5D86" w:rsidP="00DB5D86">
            <w:pPr>
              <w:jc w:val="center"/>
              <w:rPr>
                <w:rFonts w:ascii="Times New Roman" w:eastAsia="宋体" w:hAnsi="Times New Roman" w:cs="Times New Roman"/>
                <w:szCs w:val="20"/>
              </w:rPr>
            </w:pPr>
            <w:r w:rsidRPr="00DB5D86">
              <w:rPr>
                <w:rFonts w:ascii="Times New Roman" w:eastAsia="宋体" w:hAnsi="Times New Roman" w:cs="Times New Roman" w:hint="eastAsia"/>
                <w:szCs w:val="20"/>
              </w:rPr>
              <w:lastRenderedPageBreak/>
              <w:t>第六次</w:t>
            </w:r>
          </w:p>
        </w:tc>
        <w:tc>
          <w:tcPr>
            <w:tcW w:w="4504" w:type="dxa"/>
            <w:tcBorders>
              <w:top w:val="single" w:sz="4" w:space="0" w:color="auto"/>
              <w:left w:val="single" w:sz="4" w:space="0" w:color="auto"/>
              <w:bottom w:val="single" w:sz="4" w:space="0" w:color="auto"/>
              <w:right w:val="single" w:sz="4" w:space="0" w:color="auto"/>
            </w:tcBorders>
            <w:hideMark/>
          </w:tcPr>
          <w:p w:rsidR="00DB5D86" w:rsidRPr="00DB5D86" w:rsidRDefault="00DB5D86" w:rsidP="00DB5D86">
            <w:pPr>
              <w:jc w:val="center"/>
              <w:rPr>
                <w:rFonts w:ascii="Times New Roman" w:eastAsia="宋体" w:hAnsi="Times New Roman" w:cs="Times New Roman"/>
                <w:szCs w:val="20"/>
              </w:rPr>
            </w:pPr>
            <w:r w:rsidRPr="00DB5D86">
              <w:rPr>
                <w:rFonts w:ascii="Times New Roman" w:eastAsia="宋体" w:hAnsi="Times New Roman" w:cs="Times New Roman"/>
                <w:szCs w:val="20"/>
              </w:rPr>
              <w:t>24  38  40  46  56  79  80  95</w:t>
            </w:r>
          </w:p>
        </w:tc>
      </w:tr>
    </w:tbl>
    <w:p w:rsidR="00DB5D86" w:rsidRPr="00DB5D86" w:rsidRDefault="00DB5D86" w:rsidP="00DB5D86">
      <w:pPr>
        <w:snapToGrid w:val="0"/>
        <w:rPr>
          <w:rFonts w:ascii="Times New Roman" w:eastAsia="宋体" w:hAnsi="Times New Roman" w:cs="Times New Roman"/>
          <w:szCs w:val="20"/>
        </w:rPr>
      </w:pPr>
      <w:r w:rsidRPr="00DB5D86">
        <w:rPr>
          <w:rFonts w:ascii="Times New Roman" w:eastAsia="宋体" w:hAnsi="Times New Roman" w:cs="Times New Roman"/>
          <w:szCs w:val="20"/>
        </w:rPr>
        <w:t> </w:t>
      </w:r>
    </w:p>
    <w:p w:rsidR="00DB5D86" w:rsidRPr="00DB5D86" w:rsidRDefault="00DB5D86" w:rsidP="00DB5D86">
      <w:pPr>
        <w:snapToGrid w:val="0"/>
        <w:rPr>
          <w:rFonts w:ascii="Times New Roman" w:eastAsia="宋体" w:hAnsi="Times New Roman" w:cs="Times New Roman"/>
          <w:szCs w:val="20"/>
        </w:rPr>
      </w:pPr>
      <w:r w:rsidRPr="00DB5D86">
        <w:rPr>
          <w:rFonts w:ascii="Times New Roman" w:eastAsia="宋体" w:hAnsi="Times New Roman" w:cs="Times New Roman"/>
          <w:szCs w:val="20"/>
        </w:rPr>
        <w:t>2</w:t>
      </w:r>
      <w:r w:rsidRPr="00DB5D86">
        <w:rPr>
          <w:rFonts w:ascii="Times New Roman" w:eastAsia="宋体" w:hAnsi="Times New Roman" w:cs="Times New Roman" w:hint="eastAsia"/>
          <w:szCs w:val="20"/>
        </w:rPr>
        <w:t>、</w:t>
      </w:r>
    </w:p>
    <w:p w:rsidR="00DB5D86" w:rsidRPr="00DB5D86" w:rsidRDefault="00DB5D86" w:rsidP="00DB5D86">
      <w:pPr>
        <w:snapToGrid w:val="0"/>
        <w:rPr>
          <w:rFonts w:ascii="Times New Roman" w:eastAsia="宋体" w:hAnsi="Times New Roman" w:cs="Times New Roman"/>
          <w:szCs w:val="20"/>
        </w:rPr>
      </w:pPr>
      <w:r w:rsidRPr="00DB5D86">
        <w:rPr>
          <w:rFonts w:ascii="Times New Roman" w:eastAsia="宋体" w:hAnsi="Times New Roman" w:cs="Times New Roman"/>
          <w:noProof/>
          <w:szCs w:val="20"/>
        </w:rPr>
        <mc:AlternateContent>
          <mc:Choice Requires="wps">
            <w:drawing>
              <wp:anchor distT="0" distB="0" distL="114300" distR="114300" simplePos="0" relativeHeight="251734016" behindDoc="0" locked="0" layoutInCell="1" allowOverlap="1" wp14:anchorId="60EE7FD2" wp14:editId="176B2AB1">
                <wp:simplePos x="0" y="0"/>
                <wp:positionH relativeFrom="column">
                  <wp:posOffset>-114300</wp:posOffset>
                </wp:positionH>
                <wp:positionV relativeFrom="paragraph">
                  <wp:posOffset>50165</wp:posOffset>
                </wp:positionV>
                <wp:extent cx="5143500" cy="297180"/>
                <wp:effectExtent l="0" t="2540" r="0" b="0"/>
                <wp:wrapNone/>
                <wp:docPr id="58" name="Text Box 1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0"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C1C06" w:rsidRDefault="00CC1C06" w:rsidP="00DB5D86">
                            <w:r>
                              <w:t xml:space="preserve">  0    1     2     3     4     5     6    7     8     9    10     11    12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EE7FD2" id="Text Box 171" o:spid="_x0000_s1059" type="#_x0000_t202" style="position:absolute;left:0;text-align:left;margin-left:-9pt;margin-top:3.95pt;width:405pt;height:23.4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" filled="f" stroked="f">
                <v:textbox>
                  <w:txbxContent>
                    <w:p w:rsidR="00CC1C06" w:rsidRDefault="00CC1C06" w:rsidP="00DB5D86">
                      <w:r>
                        <w:t xml:space="preserve">  0    1     2     3     4     5     6    7     8     9    10     11    12</w:t>
                      </w:r>
                    </w:p>
                  </w:txbxContent>
                </v:textbox>
              </v:shape>
            </w:pict>
          </mc:Fallback>
        </mc:AlternateContent>
      </w:r>
    </w:p>
    <w:tbl>
      <w:tblPr>
        <w:tblW w:w="0" w:type="auto"/>
        <w:tblCellSpacing w:w="0" w:type="dxa"/>
        <w:tblLayout w:type="fixed"/>
        <w:tblCellMar>
          <w:left w:w="0" w:type="dxa"/>
          <w:right w:w="0" w:type="dxa"/>
        </w:tblCellMar>
        <w:tblLook w:val="04A0" w:firstRow="1" w:lastRow="0" w:firstColumn="1" w:lastColumn="0" w:noHBand="0" w:noVBand="1"/>
      </w:tblPr>
      <w:tblGrid>
        <w:gridCol w:w="8306"/>
      </w:tblGrid>
      <w:tr w:rsidR="00DB5D86" w:rsidRPr="00DB5D86" w:rsidTr="00DB5D86">
        <w:trPr>
          <w:tblCellSpacing w:w="0" w:type="dxa"/>
        </w:trPr>
        <w:tc>
          <w:tcPr>
            <w:tcW w:w="8306" w:type="dxa"/>
            <w:vAlign w:val="center"/>
          </w:tcPr>
          <w:p w:rsidR="00DB5D86" w:rsidRPr="00DB5D86" w:rsidRDefault="00DB5D86" w:rsidP="00DB5D86">
            <w:pPr>
              <w:widowControl/>
              <w:jc w:val="left"/>
              <w:rPr>
                <w:rFonts w:ascii="宋体" w:eastAsia="宋体" w:hAnsi="宋体" w:cs="Times New Roman"/>
                <w:kern w:val="0"/>
                <w:szCs w:val="20"/>
              </w:rPr>
            </w:pPr>
          </w:p>
        </w:tc>
      </w:tr>
    </w:tbl>
    <w:p w:rsidR="00DB5D86" w:rsidRPr="00DB5D86" w:rsidRDefault="00DB5D86" w:rsidP="00DB5D86">
      <w:pPr>
        <w:snapToGrid w:val="0"/>
        <w:rPr>
          <w:rFonts w:ascii="Times New Roman" w:eastAsia="宋体" w:hAnsi="Times New Roman" w:cs="Times New Roman"/>
          <w:szCs w:val="20"/>
        </w:rPr>
      </w:pPr>
      <w:r w:rsidRPr="00DB5D86">
        <w:rPr>
          <w:rFonts w:ascii="Times New Roman" w:eastAsia="宋体" w:hAnsi="Times New Roman" w:cs="Times New Roman"/>
          <w:szCs w:val="20"/>
        </w:rPr>
        <w:t> </w:t>
      </w:r>
    </w:p>
    <w:p w:rsidR="00DB5D86" w:rsidRPr="00DB5D86" w:rsidRDefault="00DB5D86" w:rsidP="00DB5D86">
      <w:pPr>
        <w:snapToGrid w:val="0"/>
        <w:rPr>
          <w:rFonts w:ascii="Times New Roman" w:eastAsia="宋体" w:hAnsi="Times New Roman" w:cs="Times New Roman"/>
          <w:szCs w:val="20"/>
        </w:rPr>
      </w:pPr>
      <w:r w:rsidRPr="00DB5D86">
        <w:rPr>
          <w:rFonts w:ascii="Times New Roman" w:eastAsia="宋体" w:hAnsi="Times New Roman" w:cs="Times New Roman"/>
          <w:szCs w:val="20"/>
        </w:rPr>
        <w:t> </w:t>
      </w:r>
    </w:p>
    <w:tbl>
      <w:tblPr>
        <w:tblW w:w="0" w:type="auto"/>
        <w:tblInd w:w="-116"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617"/>
        <w:gridCol w:w="617"/>
        <w:gridCol w:w="617"/>
        <w:gridCol w:w="617"/>
        <w:gridCol w:w="617"/>
        <w:gridCol w:w="617"/>
        <w:gridCol w:w="618"/>
        <w:gridCol w:w="618"/>
        <w:gridCol w:w="618"/>
        <w:gridCol w:w="618"/>
        <w:gridCol w:w="618"/>
        <w:gridCol w:w="618"/>
        <w:gridCol w:w="618"/>
      </w:tblGrid>
      <w:tr w:rsidR="00DB5D86" w:rsidRPr="00DB5D86" w:rsidTr="00DB5D86">
        <w:trPr>
          <w:trHeight w:val="414"/>
        </w:trPr>
        <w:tc>
          <w:tcPr>
            <w:tcW w:w="617" w:type="dxa"/>
            <w:tcBorders>
              <w:top w:val="single" w:sz="4" w:space="0" w:color="auto"/>
              <w:left w:val="single" w:sz="4" w:space="0" w:color="auto"/>
              <w:bottom w:val="single" w:sz="4" w:space="0" w:color="auto"/>
              <w:right w:val="single" w:sz="4" w:space="0" w:color="auto"/>
            </w:tcBorders>
            <w:hideMark/>
          </w:tcPr>
          <w:p w:rsidR="00DB5D86" w:rsidRPr="00DB5D86" w:rsidRDefault="00DB5D86" w:rsidP="00DB5D86">
            <w:pPr>
              <w:jc w:val="center"/>
              <w:rPr>
                <w:rFonts w:ascii="Times New Roman" w:eastAsia="宋体" w:hAnsi="Times New Roman" w:cs="Times New Roman"/>
                <w:szCs w:val="20"/>
              </w:rPr>
            </w:pPr>
            <w:r w:rsidRPr="00DB5D86">
              <w:rPr>
                <w:rFonts w:ascii="Times New Roman" w:eastAsia="宋体" w:hAnsi="Times New Roman" w:cs="Times New Roman"/>
                <w:szCs w:val="20"/>
              </w:rPr>
              <w:t>78</w:t>
            </w:r>
          </w:p>
        </w:tc>
        <w:tc>
          <w:tcPr>
            <w:tcW w:w="617" w:type="dxa"/>
            <w:tcBorders>
              <w:top w:val="single" w:sz="4" w:space="0" w:color="auto"/>
              <w:left w:val="single" w:sz="4" w:space="0" w:color="auto"/>
              <w:bottom w:val="single" w:sz="4" w:space="0" w:color="auto"/>
              <w:right w:val="single" w:sz="4" w:space="0" w:color="auto"/>
            </w:tcBorders>
            <w:hideMark/>
          </w:tcPr>
          <w:p w:rsidR="00DB5D86" w:rsidRPr="00DB5D86" w:rsidRDefault="00DB5D86" w:rsidP="00DB5D86">
            <w:pPr>
              <w:jc w:val="center"/>
              <w:rPr>
                <w:rFonts w:ascii="Times New Roman" w:eastAsia="宋体" w:hAnsi="Times New Roman" w:cs="Times New Roman"/>
                <w:szCs w:val="20"/>
              </w:rPr>
            </w:pPr>
            <w:r w:rsidRPr="00DB5D86">
              <w:rPr>
                <w:rFonts w:ascii="Times New Roman" w:eastAsia="宋体" w:hAnsi="Times New Roman" w:cs="Times New Roman"/>
                <w:szCs w:val="20"/>
              </w:rPr>
              <w:t> </w:t>
            </w:r>
          </w:p>
        </w:tc>
        <w:tc>
          <w:tcPr>
            <w:tcW w:w="617" w:type="dxa"/>
            <w:tcBorders>
              <w:top w:val="single" w:sz="4" w:space="0" w:color="auto"/>
              <w:left w:val="single" w:sz="4" w:space="0" w:color="auto"/>
              <w:bottom w:val="single" w:sz="4" w:space="0" w:color="auto"/>
              <w:right w:val="single" w:sz="4" w:space="0" w:color="auto"/>
            </w:tcBorders>
            <w:hideMark/>
          </w:tcPr>
          <w:p w:rsidR="00DB5D86" w:rsidRPr="00DB5D86" w:rsidRDefault="00DB5D86" w:rsidP="00DB5D86">
            <w:pPr>
              <w:jc w:val="center"/>
              <w:rPr>
                <w:rFonts w:ascii="Times New Roman" w:eastAsia="宋体" w:hAnsi="Times New Roman" w:cs="Times New Roman"/>
                <w:szCs w:val="20"/>
              </w:rPr>
            </w:pPr>
            <w:r w:rsidRPr="00DB5D86">
              <w:rPr>
                <w:rFonts w:ascii="Times New Roman" w:eastAsia="宋体" w:hAnsi="Times New Roman" w:cs="Times New Roman"/>
                <w:szCs w:val="20"/>
              </w:rPr>
              <w:t>15</w:t>
            </w:r>
          </w:p>
        </w:tc>
        <w:tc>
          <w:tcPr>
            <w:tcW w:w="617" w:type="dxa"/>
            <w:tcBorders>
              <w:top w:val="single" w:sz="4" w:space="0" w:color="auto"/>
              <w:left w:val="single" w:sz="4" w:space="0" w:color="auto"/>
              <w:bottom w:val="single" w:sz="4" w:space="0" w:color="auto"/>
              <w:right w:val="single" w:sz="4" w:space="0" w:color="auto"/>
            </w:tcBorders>
            <w:hideMark/>
          </w:tcPr>
          <w:p w:rsidR="00DB5D86" w:rsidRPr="00DB5D86" w:rsidRDefault="00DB5D86" w:rsidP="00DB5D86">
            <w:pPr>
              <w:jc w:val="center"/>
              <w:rPr>
                <w:rFonts w:ascii="Times New Roman" w:eastAsia="宋体" w:hAnsi="Times New Roman" w:cs="Times New Roman"/>
                <w:szCs w:val="20"/>
              </w:rPr>
            </w:pPr>
            <w:r w:rsidRPr="00DB5D86">
              <w:rPr>
                <w:rFonts w:ascii="Times New Roman" w:eastAsia="宋体" w:hAnsi="Times New Roman" w:cs="Times New Roman"/>
                <w:szCs w:val="20"/>
              </w:rPr>
              <w:t>03</w:t>
            </w:r>
          </w:p>
        </w:tc>
        <w:tc>
          <w:tcPr>
            <w:tcW w:w="617" w:type="dxa"/>
            <w:tcBorders>
              <w:top w:val="single" w:sz="4" w:space="0" w:color="auto"/>
              <w:left w:val="single" w:sz="4" w:space="0" w:color="auto"/>
              <w:bottom w:val="single" w:sz="4" w:space="0" w:color="auto"/>
              <w:right w:val="single" w:sz="4" w:space="0" w:color="auto"/>
            </w:tcBorders>
            <w:hideMark/>
          </w:tcPr>
          <w:p w:rsidR="00DB5D86" w:rsidRPr="00DB5D86" w:rsidRDefault="00DB5D86" w:rsidP="00DB5D86">
            <w:pPr>
              <w:jc w:val="center"/>
              <w:rPr>
                <w:rFonts w:ascii="Times New Roman" w:eastAsia="宋体" w:hAnsi="Times New Roman" w:cs="Times New Roman"/>
                <w:szCs w:val="20"/>
              </w:rPr>
            </w:pPr>
            <w:r w:rsidRPr="00DB5D86">
              <w:rPr>
                <w:rFonts w:ascii="Times New Roman" w:eastAsia="宋体" w:hAnsi="Times New Roman" w:cs="Times New Roman"/>
                <w:szCs w:val="20"/>
              </w:rPr>
              <w:t> </w:t>
            </w:r>
          </w:p>
        </w:tc>
        <w:tc>
          <w:tcPr>
            <w:tcW w:w="617" w:type="dxa"/>
            <w:tcBorders>
              <w:top w:val="single" w:sz="4" w:space="0" w:color="auto"/>
              <w:left w:val="single" w:sz="4" w:space="0" w:color="auto"/>
              <w:bottom w:val="single" w:sz="4" w:space="0" w:color="auto"/>
              <w:right w:val="single" w:sz="4" w:space="0" w:color="auto"/>
            </w:tcBorders>
            <w:hideMark/>
          </w:tcPr>
          <w:p w:rsidR="00DB5D86" w:rsidRPr="00DB5D86" w:rsidRDefault="00DB5D86" w:rsidP="00DB5D86">
            <w:pPr>
              <w:jc w:val="center"/>
              <w:rPr>
                <w:rFonts w:ascii="Times New Roman" w:eastAsia="宋体" w:hAnsi="Times New Roman" w:cs="Times New Roman"/>
                <w:szCs w:val="20"/>
              </w:rPr>
            </w:pPr>
            <w:r w:rsidRPr="00DB5D86">
              <w:rPr>
                <w:rFonts w:ascii="Times New Roman" w:eastAsia="宋体" w:hAnsi="Times New Roman" w:cs="Times New Roman"/>
                <w:szCs w:val="20"/>
              </w:rPr>
              <w:t>57</w:t>
            </w:r>
          </w:p>
        </w:tc>
        <w:tc>
          <w:tcPr>
            <w:tcW w:w="618" w:type="dxa"/>
            <w:tcBorders>
              <w:top w:val="single" w:sz="4" w:space="0" w:color="auto"/>
              <w:left w:val="single" w:sz="4" w:space="0" w:color="auto"/>
              <w:bottom w:val="single" w:sz="4" w:space="0" w:color="auto"/>
              <w:right w:val="single" w:sz="4" w:space="0" w:color="auto"/>
            </w:tcBorders>
            <w:hideMark/>
          </w:tcPr>
          <w:p w:rsidR="00DB5D86" w:rsidRPr="00DB5D86" w:rsidRDefault="00DB5D86" w:rsidP="00DB5D86">
            <w:pPr>
              <w:jc w:val="center"/>
              <w:rPr>
                <w:rFonts w:ascii="Times New Roman" w:eastAsia="宋体" w:hAnsi="Times New Roman" w:cs="Times New Roman"/>
                <w:szCs w:val="20"/>
              </w:rPr>
            </w:pPr>
            <w:r w:rsidRPr="00DB5D86">
              <w:rPr>
                <w:rFonts w:ascii="Times New Roman" w:eastAsia="宋体" w:hAnsi="Times New Roman" w:cs="Times New Roman"/>
                <w:szCs w:val="20"/>
              </w:rPr>
              <w:t>45</w:t>
            </w:r>
          </w:p>
        </w:tc>
        <w:tc>
          <w:tcPr>
            <w:tcW w:w="618" w:type="dxa"/>
            <w:tcBorders>
              <w:top w:val="single" w:sz="4" w:space="0" w:color="auto"/>
              <w:left w:val="single" w:sz="4" w:space="0" w:color="auto"/>
              <w:bottom w:val="single" w:sz="4" w:space="0" w:color="auto"/>
              <w:right w:val="single" w:sz="4" w:space="0" w:color="auto"/>
            </w:tcBorders>
            <w:hideMark/>
          </w:tcPr>
          <w:p w:rsidR="00DB5D86" w:rsidRPr="00DB5D86" w:rsidRDefault="00DB5D86" w:rsidP="00DB5D86">
            <w:pPr>
              <w:jc w:val="center"/>
              <w:rPr>
                <w:rFonts w:ascii="Times New Roman" w:eastAsia="宋体" w:hAnsi="Times New Roman" w:cs="Times New Roman"/>
                <w:szCs w:val="20"/>
              </w:rPr>
            </w:pPr>
            <w:r w:rsidRPr="00DB5D86">
              <w:rPr>
                <w:rFonts w:ascii="Times New Roman" w:eastAsia="宋体" w:hAnsi="Times New Roman" w:cs="Times New Roman"/>
                <w:szCs w:val="20"/>
              </w:rPr>
              <w:t>20</w:t>
            </w:r>
          </w:p>
        </w:tc>
        <w:tc>
          <w:tcPr>
            <w:tcW w:w="618" w:type="dxa"/>
            <w:tcBorders>
              <w:top w:val="single" w:sz="4" w:space="0" w:color="auto"/>
              <w:left w:val="single" w:sz="4" w:space="0" w:color="auto"/>
              <w:bottom w:val="single" w:sz="4" w:space="0" w:color="auto"/>
              <w:right w:val="single" w:sz="4" w:space="0" w:color="auto"/>
            </w:tcBorders>
            <w:hideMark/>
          </w:tcPr>
          <w:p w:rsidR="00DB5D86" w:rsidRPr="00DB5D86" w:rsidRDefault="00DB5D86" w:rsidP="00DB5D86">
            <w:pPr>
              <w:jc w:val="center"/>
              <w:rPr>
                <w:rFonts w:ascii="Times New Roman" w:eastAsia="宋体" w:hAnsi="Times New Roman" w:cs="Times New Roman"/>
                <w:szCs w:val="20"/>
              </w:rPr>
            </w:pPr>
            <w:r w:rsidRPr="00DB5D86">
              <w:rPr>
                <w:rFonts w:ascii="Times New Roman" w:eastAsia="宋体" w:hAnsi="Times New Roman" w:cs="Times New Roman"/>
                <w:szCs w:val="20"/>
              </w:rPr>
              <w:t>31</w:t>
            </w:r>
          </w:p>
        </w:tc>
        <w:tc>
          <w:tcPr>
            <w:tcW w:w="618" w:type="dxa"/>
            <w:tcBorders>
              <w:top w:val="single" w:sz="4" w:space="0" w:color="auto"/>
              <w:left w:val="single" w:sz="4" w:space="0" w:color="auto"/>
              <w:bottom w:val="single" w:sz="4" w:space="0" w:color="auto"/>
              <w:right w:val="single" w:sz="4" w:space="0" w:color="auto"/>
            </w:tcBorders>
            <w:hideMark/>
          </w:tcPr>
          <w:p w:rsidR="00DB5D86" w:rsidRPr="00DB5D86" w:rsidRDefault="00DB5D86" w:rsidP="00DB5D86">
            <w:pPr>
              <w:jc w:val="center"/>
              <w:rPr>
                <w:rFonts w:ascii="Times New Roman" w:eastAsia="宋体" w:hAnsi="Times New Roman" w:cs="Times New Roman"/>
                <w:szCs w:val="20"/>
              </w:rPr>
            </w:pPr>
            <w:r w:rsidRPr="00DB5D86">
              <w:rPr>
                <w:rFonts w:ascii="Times New Roman" w:eastAsia="宋体" w:hAnsi="Times New Roman" w:cs="Times New Roman"/>
                <w:szCs w:val="20"/>
              </w:rPr>
              <w:t> </w:t>
            </w:r>
          </w:p>
        </w:tc>
        <w:tc>
          <w:tcPr>
            <w:tcW w:w="618" w:type="dxa"/>
            <w:tcBorders>
              <w:top w:val="single" w:sz="4" w:space="0" w:color="auto"/>
              <w:left w:val="single" w:sz="4" w:space="0" w:color="auto"/>
              <w:bottom w:val="single" w:sz="4" w:space="0" w:color="auto"/>
              <w:right w:val="single" w:sz="4" w:space="0" w:color="auto"/>
            </w:tcBorders>
            <w:hideMark/>
          </w:tcPr>
          <w:p w:rsidR="00DB5D86" w:rsidRPr="00DB5D86" w:rsidRDefault="00DB5D86" w:rsidP="00DB5D86">
            <w:pPr>
              <w:jc w:val="center"/>
              <w:rPr>
                <w:rFonts w:ascii="Times New Roman" w:eastAsia="宋体" w:hAnsi="Times New Roman" w:cs="Times New Roman"/>
                <w:szCs w:val="20"/>
              </w:rPr>
            </w:pPr>
            <w:r w:rsidRPr="00DB5D86">
              <w:rPr>
                <w:rFonts w:ascii="Times New Roman" w:eastAsia="宋体" w:hAnsi="Times New Roman" w:cs="Times New Roman"/>
                <w:szCs w:val="20"/>
              </w:rPr>
              <w:t>23</w:t>
            </w:r>
          </w:p>
        </w:tc>
        <w:tc>
          <w:tcPr>
            <w:tcW w:w="618" w:type="dxa"/>
            <w:tcBorders>
              <w:top w:val="single" w:sz="4" w:space="0" w:color="auto"/>
              <w:left w:val="single" w:sz="4" w:space="0" w:color="auto"/>
              <w:bottom w:val="single" w:sz="4" w:space="0" w:color="auto"/>
              <w:right w:val="single" w:sz="4" w:space="0" w:color="auto"/>
            </w:tcBorders>
            <w:hideMark/>
          </w:tcPr>
          <w:p w:rsidR="00DB5D86" w:rsidRPr="00DB5D86" w:rsidRDefault="00DB5D86" w:rsidP="00DB5D86">
            <w:pPr>
              <w:jc w:val="center"/>
              <w:rPr>
                <w:rFonts w:ascii="Times New Roman" w:eastAsia="宋体" w:hAnsi="Times New Roman" w:cs="Times New Roman"/>
                <w:szCs w:val="20"/>
              </w:rPr>
            </w:pPr>
            <w:r w:rsidRPr="00DB5D86">
              <w:rPr>
                <w:rFonts w:ascii="Times New Roman" w:eastAsia="宋体" w:hAnsi="Times New Roman" w:cs="Times New Roman"/>
                <w:szCs w:val="20"/>
              </w:rPr>
              <w:t>36</w:t>
            </w:r>
          </w:p>
        </w:tc>
        <w:tc>
          <w:tcPr>
            <w:tcW w:w="618" w:type="dxa"/>
            <w:tcBorders>
              <w:top w:val="single" w:sz="4" w:space="0" w:color="auto"/>
              <w:left w:val="single" w:sz="4" w:space="0" w:color="auto"/>
              <w:bottom w:val="single" w:sz="4" w:space="0" w:color="auto"/>
              <w:right w:val="single" w:sz="4" w:space="0" w:color="auto"/>
            </w:tcBorders>
            <w:hideMark/>
          </w:tcPr>
          <w:p w:rsidR="00DB5D86" w:rsidRPr="00DB5D86" w:rsidRDefault="00DB5D86" w:rsidP="00DB5D86">
            <w:pPr>
              <w:jc w:val="center"/>
              <w:rPr>
                <w:rFonts w:ascii="Times New Roman" w:eastAsia="宋体" w:hAnsi="Times New Roman" w:cs="Times New Roman"/>
                <w:szCs w:val="20"/>
              </w:rPr>
            </w:pPr>
            <w:r w:rsidRPr="00DB5D86">
              <w:rPr>
                <w:rFonts w:ascii="Times New Roman" w:eastAsia="宋体" w:hAnsi="Times New Roman" w:cs="Times New Roman"/>
                <w:szCs w:val="20"/>
              </w:rPr>
              <w:t>12</w:t>
            </w:r>
          </w:p>
        </w:tc>
      </w:tr>
    </w:tbl>
    <w:p w:rsidR="00DB5D86" w:rsidRPr="00DB5D86" w:rsidRDefault="00DB5D86" w:rsidP="00DB5D86">
      <w:pPr>
        <w:snapToGrid w:val="0"/>
        <w:jc w:val="center"/>
        <w:rPr>
          <w:rFonts w:ascii="Times New Roman" w:eastAsia="宋体" w:hAnsi="Times New Roman" w:cs="Times New Roman"/>
          <w:szCs w:val="20"/>
        </w:rPr>
      </w:pPr>
      <w:r w:rsidRPr="00DB5D86">
        <w:rPr>
          <w:rFonts w:ascii="Times New Roman" w:eastAsia="宋体" w:hAnsi="Times New Roman" w:cs="Times New Roman"/>
          <w:szCs w:val="20"/>
        </w:rPr>
        <w:t> </w:t>
      </w:r>
    </w:p>
    <w:p w:rsidR="00DB5D86" w:rsidRPr="00DB5D86" w:rsidRDefault="00DB5D86" w:rsidP="00DB5D86">
      <w:pPr>
        <w:snapToGrid w:val="0"/>
        <w:rPr>
          <w:rFonts w:ascii="Times New Roman" w:eastAsia="宋体" w:hAnsi="Times New Roman" w:cs="Times New Roman"/>
          <w:szCs w:val="20"/>
        </w:rPr>
      </w:pPr>
      <w:r w:rsidRPr="00DB5D86">
        <w:rPr>
          <w:rFonts w:ascii="Times New Roman" w:eastAsia="宋体" w:hAnsi="Times New Roman" w:cs="Times New Roman" w:hint="eastAsia"/>
          <w:szCs w:val="20"/>
        </w:rPr>
        <w:t>查找成功的平均查找长度：</w:t>
      </w:r>
      <w:r w:rsidRPr="00DB5D86">
        <w:rPr>
          <w:rFonts w:ascii="Times New Roman" w:eastAsia="宋体" w:hAnsi="Times New Roman" w:cs="Times New Roman"/>
          <w:szCs w:val="20"/>
        </w:rPr>
        <w:t>ASL</w:t>
      </w:r>
      <w:r w:rsidRPr="00DB5D86">
        <w:rPr>
          <w:rFonts w:ascii="Times New Roman" w:eastAsia="宋体" w:hAnsi="Times New Roman" w:cs="Times New Roman"/>
          <w:szCs w:val="20"/>
          <w:vertAlign w:val="subscript"/>
        </w:rPr>
        <w:t xml:space="preserve"> SUCC</w:t>
      </w:r>
      <w:r w:rsidRPr="00DB5D86">
        <w:rPr>
          <w:rFonts w:ascii="Times New Roman" w:eastAsia="宋体" w:hAnsi="Times New Roman" w:cs="Times New Roman"/>
          <w:szCs w:val="20"/>
        </w:rPr>
        <w:t>=14/10= 1.4</w:t>
      </w:r>
    </w:p>
    <w:p w:rsidR="00DB5D86" w:rsidRPr="00DB5D86" w:rsidRDefault="00DB5D86" w:rsidP="00DB5D86">
      <w:pPr>
        <w:snapToGrid w:val="0"/>
        <w:rPr>
          <w:rFonts w:ascii="Times New Roman" w:eastAsia="宋体" w:hAnsi="Times New Roman" w:cs="Times New Roman"/>
          <w:szCs w:val="20"/>
        </w:rPr>
      </w:pPr>
      <w:r w:rsidRPr="00DB5D86">
        <w:rPr>
          <w:rFonts w:ascii="Times New Roman" w:eastAsia="宋体" w:hAnsi="Times New Roman" w:cs="Times New Roman"/>
          <w:szCs w:val="20"/>
        </w:rPr>
        <w:t>3</w:t>
      </w:r>
      <w:r w:rsidRPr="00DB5D86">
        <w:rPr>
          <w:rFonts w:ascii="Times New Roman" w:eastAsia="宋体" w:hAnsi="Times New Roman" w:cs="Times New Roman" w:hint="eastAsia"/>
          <w:szCs w:val="20"/>
        </w:rPr>
        <w:t>、此二叉树的后序遍历结果是：</w:t>
      </w:r>
      <w:r w:rsidRPr="00DB5D86">
        <w:rPr>
          <w:rFonts w:ascii="Times New Roman" w:eastAsia="宋体" w:hAnsi="Times New Roman" w:cs="Times New Roman"/>
          <w:szCs w:val="20"/>
        </w:rPr>
        <w:t>EDCBIHJGFA</w:t>
      </w:r>
    </w:p>
    <w:p w:rsidR="00DB5D86" w:rsidRPr="00DB5D86" w:rsidRDefault="00DB5D86" w:rsidP="00DB5D86">
      <w:pPr>
        <w:snapToGrid w:val="0"/>
        <w:rPr>
          <w:rFonts w:ascii="Times New Roman" w:eastAsia="宋体" w:hAnsi="Times New Roman" w:cs="Times New Roman"/>
          <w:szCs w:val="20"/>
        </w:rPr>
      </w:pPr>
      <w:r w:rsidRPr="00DB5D86">
        <w:rPr>
          <w:rFonts w:ascii="Times New Roman" w:eastAsia="宋体" w:hAnsi="Times New Roman" w:cs="Times New Roman"/>
          <w:szCs w:val="20"/>
        </w:rPr>
        <w:t>4</w:t>
      </w:r>
      <w:r w:rsidRPr="00DB5D86">
        <w:rPr>
          <w:rFonts w:ascii="Times New Roman" w:eastAsia="宋体" w:hAnsi="Times New Roman" w:cs="Times New Roman" w:hint="eastAsia"/>
          <w:szCs w:val="20"/>
        </w:rPr>
        <w:t>、</w:t>
      </w:r>
    </w:p>
    <w:tbl>
      <w:tblPr>
        <w:tblpPr w:leftFromText="180" w:rightFromText="180" w:vertAnchor="text" w:horzAnchor="margin" w:tblpXSpec="center" w:tblpY="158"/>
        <w:tblW w:w="0" w:type="auto"/>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1762"/>
        <w:gridCol w:w="3386"/>
        <w:gridCol w:w="3420"/>
      </w:tblGrid>
      <w:tr w:rsidR="00DB5D86" w:rsidRPr="00DB5D86" w:rsidTr="00DB5D86">
        <w:trPr>
          <w:trHeight w:val="426"/>
        </w:trPr>
        <w:tc>
          <w:tcPr>
            <w:tcW w:w="1762" w:type="dxa"/>
            <w:tcBorders>
              <w:top w:val="single" w:sz="4" w:space="0" w:color="auto"/>
              <w:left w:val="single" w:sz="4" w:space="0" w:color="auto"/>
              <w:bottom w:val="single" w:sz="4" w:space="0" w:color="auto"/>
              <w:right w:val="single" w:sz="4" w:space="0" w:color="auto"/>
            </w:tcBorders>
            <w:hideMark/>
          </w:tcPr>
          <w:p w:rsidR="00DB5D86" w:rsidRPr="00DB5D86" w:rsidRDefault="00DB5D86" w:rsidP="00DB5D86">
            <w:pPr>
              <w:jc w:val="center"/>
              <w:rPr>
                <w:rFonts w:ascii="Times New Roman" w:eastAsia="宋体" w:hAnsi="Times New Roman" w:cs="Times New Roman"/>
                <w:szCs w:val="20"/>
              </w:rPr>
            </w:pPr>
            <w:r w:rsidRPr="00DB5D86">
              <w:rPr>
                <w:rFonts w:ascii="Times New Roman" w:eastAsia="宋体" w:hAnsi="Times New Roman" w:cs="Times New Roman" w:hint="eastAsia"/>
                <w:szCs w:val="20"/>
              </w:rPr>
              <w:t>图</w:t>
            </w:r>
          </w:p>
        </w:tc>
        <w:tc>
          <w:tcPr>
            <w:tcW w:w="3386" w:type="dxa"/>
            <w:tcBorders>
              <w:top w:val="single" w:sz="4" w:space="0" w:color="auto"/>
              <w:left w:val="single" w:sz="4" w:space="0" w:color="auto"/>
              <w:bottom w:val="single" w:sz="4" w:space="0" w:color="auto"/>
              <w:right w:val="single" w:sz="4" w:space="0" w:color="auto"/>
            </w:tcBorders>
            <w:hideMark/>
          </w:tcPr>
          <w:p w:rsidR="00DB5D86" w:rsidRPr="00DB5D86" w:rsidRDefault="00DB5D86" w:rsidP="00DB5D86">
            <w:pPr>
              <w:jc w:val="center"/>
              <w:rPr>
                <w:rFonts w:ascii="Times New Roman" w:eastAsia="宋体" w:hAnsi="Times New Roman" w:cs="Times New Roman"/>
                <w:szCs w:val="20"/>
              </w:rPr>
            </w:pPr>
            <w:r w:rsidRPr="00DB5D86">
              <w:rPr>
                <w:rFonts w:ascii="Times New Roman" w:eastAsia="宋体" w:hAnsi="Times New Roman" w:cs="Times New Roman" w:hint="eastAsia"/>
                <w:szCs w:val="20"/>
              </w:rPr>
              <w:t>深度优先序列</w:t>
            </w:r>
          </w:p>
        </w:tc>
        <w:tc>
          <w:tcPr>
            <w:tcW w:w="3420" w:type="dxa"/>
            <w:tcBorders>
              <w:top w:val="single" w:sz="4" w:space="0" w:color="auto"/>
              <w:left w:val="single" w:sz="4" w:space="0" w:color="auto"/>
              <w:bottom w:val="single" w:sz="4" w:space="0" w:color="auto"/>
              <w:right w:val="single" w:sz="4" w:space="0" w:color="auto"/>
            </w:tcBorders>
            <w:hideMark/>
          </w:tcPr>
          <w:p w:rsidR="00DB5D86" w:rsidRPr="00DB5D86" w:rsidRDefault="00DB5D86" w:rsidP="00DB5D86">
            <w:pPr>
              <w:jc w:val="center"/>
              <w:rPr>
                <w:rFonts w:ascii="Times New Roman" w:eastAsia="宋体" w:hAnsi="Times New Roman" w:cs="Times New Roman"/>
                <w:szCs w:val="20"/>
              </w:rPr>
            </w:pPr>
            <w:r w:rsidRPr="00DB5D86">
              <w:rPr>
                <w:rFonts w:ascii="Times New Roman" w:eastAsia="宋体" w:hAnsi="Times New Roman" w:cs="Times New Roman" w:hint="eastAsia"/>
                <w:szCs w:val="20"/>
              </w:rPr>
              <w:t>广度优先序列</w:t>
            </w:r>
          </w:p>
        </w:tc>
      </w:tr>
      <w:tr w:rsidR="00DB5D86" w:rsidRPr="00DB5D86" w:rsidTr="00DB5D86">
        <w:trPr>
          <w:trHeight w:val="447"/>
        </w:trPr>
        <w:tc>
          <w:tcPr>
            <w:tcW w:w="1762" w:type="dxa"/>
            <w:tcBorders>
              <w:top w:val="single" w:sz="4" w:space="0" w:color="auto"/>
              <w:left w:val="single" w:sz="4" w:space="0" w:color="auto"/>
              <w:bottom w:val="single" w:sz="4" w:space="0" w:color="auto"/>
              <w:right w:val="single" w:sz="4" w:space="0" w:color="auto"/>
            </w:tcBorders>
            <w:hideMark/>
          </w:tcPr>
          <w:p w:rsidR="00DB5D86" w:rsidRPr="00DB5D86" w:rsidRDefault="00DB5D86" w:rsidP="00DB5D86">
            <w:pPr>
              <w:jc w:val="center"/>
              <w:rPr>
                <w:rFonts w:ascii="Times New Roman" w:eastAsia="宋体" w:hAnsi="Times New Roman" w:cs="Times New Roman"/>
                <w:szCs w:val="20"/>
              </w:rPr>
            </w:pPr>
            <w:r w:rsidRPr="00DB5D86">
              <w:rPr>
                <w:rFonts w:ascii="Times New Roman" w:eastAsia="宋体" w:hAnsi="Times New Roman" w:cs="Times New Roman" w:hint="eastAsia"/>
                <w:szCs w:val="20"/>
              </w:rPr>
              <w:t>邻接矩阵表示时</w:t>
            </w:r>
          </w:p>
        </w:tc>
        <w:tc>
          <w:tcPr>
            <w:tcW w:w="3386" w:type="dxa"/>
            <w:tcBorders>
              <w:top w:val="single" w:sz="4" w:space="0" w:color="auto"/>
              <w:left w:val="single" w:sz="4" w:space="0" w:color="auto"/>
              <w:bottom w:val="single" w:sz="4" w:space="0" w:color="auto"/>
              <w:right w:val="single" w:sz="4" w:space="0" w:color="auto"/>
            </w:tcBorders>
            <w:hideMark/>
          </w:tcPr>
          <w:p w:rsidR="00DB5D86" w:rsidRPr="00DB5D86" w:rsidRDefault="00DB5D86" w:rsidP="00DB5D86">
            <w:pPr>
              <w:jc w:val="center"/>
              <w:rPr>
                <w:rFonts w:ascii="Times New Roman" w:eastAsia="宋体" w:hAnsi="Times New Roman" w:cs="Times New Roman"/>
                <w:szCs w:val="20"/>
              </w:rPr>
            </w:pPr>
            <w:r w:rsidRPr="00DB5D86">
              <w:rPr>
                <w:rFonts w:ascii="Times New Roman" w:eastAsia="宋体" w:hAnsi="Times New Roman" w:cs="Times New Roman"/>
                <w:szCs w:val="20"/>
              </w:rPr>
              <w:t>0</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1</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2</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8</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3</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4</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5</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6</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7</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9</w:t>
            </w:r>
          </w:p>
        </w:tc>
        <w:tc>
          <w:tcPr>
            <w:tcW w:w="3420" w:type="dxa"/>
            <w:tcBorders>
              <w:top w:val="single" w:sz="4" w:space="0" w:color="auto"/>
              <w:left w:val="single" w:sz="4" w:space="0" w:color="auto"/>
              <w:bottom w:val="single" w:sz="4" w:space="0" w:color="auto"/>
              <w:right w:val="single" w:sz="4" w:space="0" w:color="auto"/>
            </w:tcBorders>
            <w:hideMark/>
          </w:tcPr>
          <w:p w:rsidR="00DB5D86" w:rsidRPr="00DB5D86" w:rsidRDefault="00DB5D86" w:rsidP="00DB5D86">
            <w:pPr>
              <w:jc w:val="center"/>
              <w:rPr>
                <w:rFonts w:ascii="Times New Roman" w:eastAsia="宋体" w:hAnsi="Times New Roman" w:cs="Times New Roman"/>
                <w:szCs w:val="20"/>
              </w:rPr>
            </w:pPr>
            <w:r w:rsidRPr="00DB5D86">
              <w:rPr>
                <w:rFonts w:ascii="Times New Roman" w:eastAsia="宋体" w:hAnsi="Times New Roman" w:cs="Times New Roman"/>
                <w:szCs w:val="20"/>
              </w:rPr>
              <w:t>0</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1</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4</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2</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7</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3</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8</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6</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5</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9</w:t>
            </w:r>
          </w:p>
        </w:tc>
      </w:tr>
      <w:tr w:rsidR="00DB5D86" w:rsidRPr="00DB5D86" w:rsidTr="00DB5D86">
        <w:trPr>
          <w:trHeight w:val="447"/>
        </w:trPr>
        <w:tc>
          <w:tcPr>
            <w:tcW w:w="1762" w:type="dxa"/>
            <w:tcBorders>
              <w:top w:val="single" w:sz="4" w:space="0" w:color="auto"/>
              <w:left w:val="single" w:sz="4" w:space="0" w:color="auto"/>
              <w:bottom w:val="single" w:sz="4" w:space="0" w:color="auto"/>
              <w:right w:val="single" w:sz="4" w:space="0" w:color="auto"/>
            </w:tcBorders>
            <w:hideMark/>
          </w:tcPr>
          <w:p w:rsidR="00DB5D86" w:rsidRPr="00DB5D86" w:rsidRDefault="00DB5D86" w:rsidP="00DB5D86">
            <w:pPr>
              <w:jc w:val="center"/>
              <w:rPr>
                <w:rFonts w:ascii="Times New Roman" w:eastAsia="宋体" w:hAnsi="Times New Roman" w:cs="Times New Roman"/>
                <w:szCs w:val="20"/>
              </w:rPr>
            </w:pPr>
            <w:r w:rsidRPr="00DB5D86">
              <w:rPr>
                <w:rFonts w:ascii="Times New Roman" w:eastAsia="宋体" w:hAnsi="Times New Roman" w:cs="Times New Roman" w:hint="eastAsia"/>
                <w:szCs w:val="20"/>
              </w:rPr>
              <w:t>邻接表表示时</w:t>
            </w:r>
          </w:p>
        </w:tc>
        <w:tc>
          <w:tcPr>
            <w:tcW w:w="3386" w:type="dxa"/>
            <w:tcBorders>
              <w:top w:val="single" w:sz="4" w:space="0" w:color="auto"/>
              <w:left w:val="single" w:sz="4" w:space="0" w:color="auto"/>
              <w:bottom w:val="single" w:sz="4" w:space="0" w:color="auto"/>
              <w:right w:val="single" w:sz="4" w:space="0" w:color="auto"/>
            </w:tcBorders>
            <w:hideMark/>
          </w:tcPr>
          <w:p w:rsidR="00DB5D86" w:rsidRPr="00DB5D86" w:rsidRDefault="00DB5D86" w:rsidP="00DB5D86">
            <w:pPr>
              <w:jc w:val="center"/>
              <w:rPr>
                <w:rFonts w:ascii="Times New Roman" w:eastAsia="宋体" w:hAnsi="Times New Roman" w:cs="Times New Roman"/>
                <w:szCs w:val="20"/>
              </w:rPr>
            </w:pPr>
            <w:r w:rsidRPr="00DB5D86">
              <w:rPr>
                <w:rFonts w:ascii="Times New Roman" w:eastAsia="宋体" w:hAnsi="Times New Roman" w:cs="Times New Roman"/>
                <w:szCs w:val="20"/>
              </w:rPr>
              <w:t>0</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4</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3</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8</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9</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5</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6</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7</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1</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2</w:t>
            </w:r>
          </w:p>
        </w:tc>
        <w:tc>
          <w:tcPr>
            <w:tcW w:w="3420" w:type="dxa"/>
            <w:tcBorders>
              <w:top w:val="single" w:sz="4" w:space="0" w:color="auto"/>
              <w:left w:val="single" w:sz="4" w:space="0" w:color="auto"/>
              <w:bottom w:val="single" w:sz="4" w:space="0" w:color="auto"/>
              <w:right w:val="single" w:sz="4" w:space="0" w:color="auto"/>
            </w:tcBorders>
            <w:hideMark/>
          </w:tcPr>
          <w:p w:rsidR="00DB5D86" w:rsidRPr="00DB5D86" w:rsidRDefault="00DB5D86" w:rsidP="00DB5D86">
            <w:pPr>
              <w:jc w:val="center"/>
              <w:rPr>
                <w:rFonts w:ascii="Times New Roman" w:eastAsia="宋体" w:hAnsi="Times New Roman" w:cs="Times New Roman"/>
                <w:szCs w:val="20"/>
              </w:rPr>
            </w:pPr>
            <w:r w:rsidRPr="00DB5D86">
              <w:rPr>
                <w:rFonts w:ascii="Times New Roman" w:eastAsia="宋体" w:hAnsi="Times New Roman" w:cs="Times New Roman"/>
                <w:szCs w:val="20"/>
              </w:rPr>
              <w:t>0</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4</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1</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3</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7</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2</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8</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6</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9</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5</w:t>
            </w:r>
          </w:p>
        </w:tc>
      </w:tr>
    </w:tbl>
    <w:p w:rsidR="00DB5D86" w:rsidRPr="00DB5D86" w:rsidRDefault="00DB5D86" w:rsidP="00DB5D86">
      <w:pPr>
        <w:snapToGrid w:val="0"/>
        <w:rPr>
          <w:rFonts w:ascii="Times New Roman" w:eastAsia="宋体" w:hAnsi="Times New Roman" w:cs="Times New Roman"/>
          <w:szCs w:val="20"/>
        </w:rPr>
      </w:pPr>
      <w:r w:rsidRPr="00DB5D86">
        <w:rPr>
          <w:rFonts w:ascii="Times New Roman" w:eastAsia="宋体" w:hAnsi="Times New Roman" w:cs="Times New Roman" w:hint="eastAsia"/>
          <w:szCs w:val="20"/>
        </w:rPr>
        <w:t>四、阅读算法，回答问题（每小题</w:t>
      </w:r>
      <w:r w:rsidRPr="00DB5D86">
        <w:rPr>
          <w:rFonts w:ascii="Times New Roman" w:eastAsia="宋体" w:hAnsi="Times New Roman" w:cs="Times New Roman"/>
          <w:szCs w:val="20"/>
        </w:rPr>
        <w:t>8</w:t>
      </w:r>
      <w:r w:rsidRPr="00DB5D86">
        <w:rPr>
          <w:rFonts w:ascii="Times New Roman" w:eastAsia="宋体" w:hAnsi="Times New Roman" w:cs="Times New Roman" w:hint="eastAsia"/>
          <w:szCs w:val="20"/>
        </w:rPr>
        <w:t>分，共</w:t>
      </w:r>
      <w:r w:rsidRPr="00DB5D86">
        <w:rPr>
          <w:rFonts w:ascii="Times New Roman" w:eastAsia="宋体" w:hAnsi="Times New Roman" w:cs="Times New Roman"/>
          <w:szCs w:val="20"/>
        </w:rPr>
        <w:t>16</w:t>
      </w:r>
      <w:r w:rsidRPr="00DB5D86">
        <w:rPr>
          <w:rFonts w:ascii="Times New Roman" w:eastAsia="宋体" w:hAnsi="Times New Roman" w:cs="Times New Roman" w:hint="eastAsia"/>
          <w:szCs w:val="20"/>
        </w:rPr>
        <w:t>分）</w:t>
      </w:r>
    </w:p>
    <w:p w:rsidR="00DB5D86" w:rsidRPr="00DB5D86" w:rsidRDefault="00DB5D86" w:rsidP="00DB5D86">
      <w:pPr>
        <w:numPr>
          <w:ilvl w:val="1"/>
          <w:numId w:val="21"/>
        </w:numPr>
        <w:snapToGrid w:val="0"/>
        <w:rPr>
          <w:rFonts w:ascii="Times New Roman" w:eastAsia="宋体" w:hAnsi="Times New Roman" w:cs="Times New Roman"/>
          <w:szCs w:val="20"/>
        </w:rPr>
      </w:pPr>
      <w:r w:rsidRPr="00DB5D86">
        <w:rPr>
          <w:rFonts w:ascii="Times New Roman" w:eastAsia="宋体" w:hAnsi="Times New Roman" w:cs="Times New Roman"/>
          <w:szCs w:val="20"/>
        </w:rPr>
        <w:t>1</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 xml:space="preserve">  </w:t>
      </w:r>
      <w:r w:rsidRPr="00DB5D86">
        <w:rPr>
          <w:rFonts w:ascii="Times New Roman" w:eastAsia="宋体" w:hAnsi="Times New Roman" w:cs="Times New Roman" w:hint="eastAsia"/>
          <w:szCs w:val="20"/>
        </w:rPr>
        <w:t>该算法的输入结果是：</w:t>
      </w:r>
      <w:r w:rsidRPr="00DB5D86">
        <w:rPr>
          <w:rFonts w:ascii="Times New Roman" w:eastAsia="宋体" w:hAnsi="Times New Roman" w:cs="Times New Roman"/>
          <w:szCs w:val="20"/>
        </w:rPr>
        <w:t>34  91  30  45  63  78</w:t>
      </w:r>
    </w:p>
    <w:p w:rsidR="00DB5D86" w:rsidRPr="00DB5D86" w:rsidRDefault="00DB5D86" w:rsidP="00DB5D86">
      <w:pPr>
        <w:numPr>
          <w:ilvl w:val="1"/>
          <w:numId w:val="21"/>
        </w:numPr>
        <w:snapToGrid w:val="0"/>
        <w:rPr>
          <w:rFonts w:ascii="Times New Roman" w:eastAsia="宋体" w:hAnsi="Times New Roman" w:cs="Times New Roman"/>
          <w:szCs w:val="20"/>
        </w:rPr>
      </w:pPr>
      <w:r w:rsidRPr="00DB5D86">
        <w:rPr>
          <w:rFonts w:ascii="Times New Roman" w:eastAsia="宋体" w:hAnsi="Times New Roman" w:cs="Times New Roman"/>
          <w:szCs w:val="20"/>
        </w:rPr>
        <w:t>2</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 xml:space="preserve">  </w:t>
      </w:r>
      <w:r w:rsidRPr="00DB5D86">
        <w:rPr>
          <w:rFonts w:ascii="Times New Roman" w:eastAsia="宋体" w:hAnsi="Times New Roman" w:cs="Times New Roman" w:hint="eastAsia"/>
          <w:szCs w:val="20"/>
        </w:rPr>
        <w:t>该算法的功能是：交换二叉树的左右子树的递归算法。</w:t>
      </w:r>
    </w:p>
    <w:p w:rsidR="00DB5D86" w:rsidRPr="00DB5D86" w:rsidRDefault="00DB5D86" w:rsidP="00DB5D86">
      <w:pPr>
        <w:snapToGrid w:val="0"/>
        <w:rPr>
          <w:rFonts w:ascii="Times New Roman" w:eastAsia="宋体" w:hAnsi="Times New Roman" w:cs="Times New Roman"/>
          <w:szCs w:val="20"/>
        </w:rPr>
      </w:pPr>
      <w:r w:rsidRPr="00DB5D86">
        <w:rPr>
          <w:rFonts w:ascii="Times New Roman" w:eastAsia="宋体" w:hAnsi="Times New Roman" w:cs="Times New Roman" w:hint="eastAsia"/>
          <w:szCs w:val="20"/>
        </w:rPr>
        <w:t>五、算法填空，在画有横线的地方填写合适的内容（</w:t>
      </w:r>
      <w:r w:rsidRPr="00DB5D86">
        <w:rPr>
          <w:rFonts w:ascii="Times New Roman" w:eastAsia="宋体" w:hAnsi="Times New Roman" w:cs="Times New Roman"/>
          <w:szCs w:val="20"/>
        </w:rPr>
        <w:t>10</w:t>
      </w:r>
      <w:r w:rsidRPr="00DB5D86">
        <w:rPr>
          <w:rFonts w:ascii="Times New Roman" w:eastAsia="宋体" w:hAnsi="Times New Roman" w:cs="Times New Roman" w:hint="eastAsia"/>
          <w:szCs w:val="20"/>
        </w:rPr>
        <w:t>分）</w:t>
      </w:r>
    </w:p>
    <w:p w:rsidR="00DB5D86" w:rsidRPr="00DB5D86" w:rsidRDefault="00DB5D86" w:rsidP="00DB5D86">
      <w:pPr>
        <w:snapToGrid w:val="0"/>
        <w:rPr>
          <w:rFonts w:ascii="Times New Roman" w:eastAsia="宋体" w:hAnsi="Times New Roman" w:cs="Times New Roman"/>
          <w:szCs w:val="20"/>
        </w:rPr>
      </w:pPr>
      <w:r w:rsidRPr="00DB5D86">
        <w:rPr>
          <w:rFonts w:ascii="Times New Roman" w:eastAsia="宋体" w:hAnsi="Times New Roman" w:cs="Times New Roman"/>
          <w:szCs w:val="20"/>
        </w:rPr>
        <w:t>1</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1</w:t>
      </w:r>
      <w:r w:rsidRPr="00DB5D86">
        <w:rPr>
          <w:rFonts w:ascii="Times New Roman" w:eastAsia="宋体" w:hAnsi="Times New Roman" w:cs="Times New Roman" w:hint="eastAsia"/>
          <w:szCs w:val="20"/>
        </w:rPr>
        <w:t>是：（</w:t>
      </w:r>
      <w:r w:rsidRPr="00DB5D86">
        <w:rPr>
          <w:rFonts w:ascii="Times New Roman" w:eastAsia="宋体" w:hAnsi="Times New Roman" w:cs="Times New Roman"/>
          <w:szCs w:val="20"/>
        </w:rPr>
        <w:t>low + high</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/2;</w:t>
      </w:r>
    </w:p>
    <w:p w:rsidR="00DB5D86" w:rsidRPr="00DB5D86" w:rsidRDefault="00DB5D86" w:rsidP="00DB5D86">
      <w:pPr>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   2</w:t>
      </w:r>
      <w:r w:rsidRPr="00DB5D86">
        <w:rPr>
          <w:rFonts w:ascii="Times New Roman" w:eastAsia="宋体" w:hAnsi="Times New Roman" w:cs="Times New Roman" w:hint="eastAsia"/>
          <w:szCs w:val="20"/>
        </w:rPr>
        <w:t>是：</w:t>
      </w:r>
      <w:r w:rsidRPr="00DB5D86">
        <w:rPr>
          <w:rFonts w:ascii="Times New Roman" w:eastAsia="宋体" w:hAnsi="Times New Roman" w:cs="Times New Roman"/>
          <w:szCs w:val="20"/>
        </w:rPr>
        <w:t xml:space="preserve"> Binsch(A,low,mid</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1,K);</w:t>
      </w:r>
    </w:p>
    <w:p w:rsidR="00DB5D86" w:rsidRPr="00DB5D86" w:rsidRDefault="00DB5D86" w:rsidP="00DB5D86">
      <w:pPr>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   3</w:t>
      </w:r>
      <w:r w:rsidRPr="00DB5D86">
        <w:rPr>
          <w:rFonts w:ascii="Times New Roman" w:eastAsia="宋体" w:hAnsi="Times New Roman" w:cs="Times New Roman" w:hint="eastAsia"/>
          <w:szCs w:val="20"/>
        </w:rPr>
        <w:t>是：</w:t>
      </w:r>
      <w:r w:rsidRPr="00DB5D86">
        <w:rPr>
          <w:rFonts w:ascii="Times New Roman" w:eastAsia="宋体" w:hAnsi="Times New Roman" w:cs="Times New Roman"/>
          <w:szCs w:val="20"/>
        </w:rPr>
        <w:t xml:space="preserve"> Binsch(A,mid+1,high,K);</w:t>
      </w:r>
    </w:p>
    <w:p w:rsidR="00DB5D86" w:rsidRPr="00DB5D86" w:rsidRDefault="00DB5D86" w:rsidP="00DB5D86">
      <w:pPr>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   4</w:t>
      </w:r>
      <w:r w:rsidRPr="00DB5D86">
        <w:rPr>
          <w:rFonts w:ascii="Times New Roman" w:eastAsia="宋体" w:hAnsi="Times New Roman" w:cs="Times New Roman" w:hint="eastAsia"/>
          <w:szCs w:val="20"/>
        </w:rPr>
        <w:t>是：</w:t>
      </w:r>
      <w:r w:rsidRPr="00DB5D86">
        <w:rPr>
          <w:rFonts w:ascii="Times New Roman" w:eastAsia="宋体" w:hAnsi="Times New Roman" w:cs="Times New Roman"/>
          <w:szCs w:val="20"/>
        </w:rPr>
        <w:t xml:space="preserve"> -1</w:t>
      </w:r>
      <w:r w:rsidRPr="00DB5D86">
        <w:rPr>
          <w:rFonts w:ascii="Times New Roman" w:eastAsia="宋体" w:hAnsi="Times New Roman" w:cs="Times New Roman" w:hint="eastAsia"/>
          <w:szCs w:val="20"/>
        </w:rPr>
        <w:t>；</w:t>
      </w:r>
    </w:p>
    <w:p w:rsidR="00DB5D86" w:rsidRPr="00DB5D86" w:rsidRDefault="00DB5D86" w:rsidP="00DB5D86">
      <w:pPr>
        <w:snapToGrid w:val="0"/>
        <w:rPr>
          <w:rFonts w:ascii="Times New Roman" w:eastAsia="宋体" w:hAnsi="Times New Roman" w:cs="Times New Roman"/>
          <w:szCs w:val="20"/>
        </w:rPr>
      </w:pPr>
      <w:r w:rsidRPr="00DB5D86">
        <w:rPr>
          <w:rFonts w:ascii="Times New Roman" w:eastAsia="宋体" w:hAnsi="Times New Roman" w:cs="Times New Roman" w:hint="eastAsia"/>
          <w:szCs w:val="20"/>
        </w:rPr>
        <w:t>六、编写算法（</w:t>
      </w:r>
      <w:r w:rsidRPr="00DB5D86">
        <w:rPr>
          <w:rFonts w:ascii="Times New Roman" w:eastAsia="宋体" w:hAnsi="Times New Roman" w:cs="Times New Roman"/>
          <w:szCs w:val="20"/>
        </w:rPr>
        <w:t>10</w:t>
      </w:r>
      <w:r w:rsidRPr="00DB5D86">
        <w:rPr>
          <w:rFonts w:ascii="Times New Roman" w:eastAsia="宋体" w:hAnsi="Times New Roman" w:cs="Times New Roman" w:hint="eastAsia"/>
          <w:szCs w:val="20"/>
        </w:rPr>
        <w:t>分）</w:t>
      </w:r>
    </w:p>
    <w:p w:rsidR="00DB5D86" w:rsidRPr="00DB5D86" w:rsidRDefault="00DB5D86" w:rsidP="00DB5D86">
      <w:pPr>
        <w:snapToGrid w:val="0"/>
        <w:rPr>
          <w:rFonts w:ascii="Times New Roman" w:eastAsia="宋体" w:hAnsi="Times New Roman" w:cs="Times New Roman"/>
          <w:szCs w:val="20"/>
        </w:rPr>
      </w:pPr>
      <w:r w:rsidRPr="00DB5D86">
        <w:rPr>
          <w:rFonts w:ascii="Times New Roman" w:eastAsia="宋体" w:hAnsi="Times New Roman" w:cs="Times New Roman" w:hint="eastAsia"/>
          <w:szCs w:val="20"/>
        </w:rPr>
        <w:t>根据编程情况，酌情给分。</w:t>
      </w:r>
    </w:p>
    <w:p w:rsidR="00DB5D86" w:rsidRPr="00DB5D86" w:rsidRDefault="00DB5D86" w:rsidP="00DB5D86">
      <w:pPr>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  {</w:t>
      </w:r>
    </w:p>
    <w:p w:rsidR="00DB5D86" w:rsidRPr="00DB5D86" w:rsidRDefault="00DB5D86" w:rsidP="00DB5D86">
      <w:pPr>
        <w:snapToGrid w:val="0"/>
        <w:rPr>
          <w:rFonts w:ascii="Times New Roman" w:eastAsia="宋体" w:hAnsi="Times New Roman" w:cs="Times New Roman"/>
          <w:szCs w:val="20"/>
        </w:rPr>
      </w:pPr>
      <w:r w:rsidRPr="00DB5D86">
        <w:rPr>
          <w:rFonts w:ascii="Times New Roman" w:eastAsia="宋体" w:hAnsi="Times New Roman" w:cs="Times New Roman"/>
          <w:szCs w:val="20"/>
        </w:rPr>
        <w:t>Lnode *P=HL;</w:t>
      </w:r>
    </w:p>
    <w:p w:rsidR="00DB5D86" w:rsidRPr="00DB5D86" w:rsidRDefault="00DB5D86" w:rsidP="00DB5D86">
      <w:pPr>
        <w:snapToGrid w:val="0"/>
        <w:rPr>
          <w:rFonts w:ascii="Times New Roman" w:eastAsia="宋体" w:hAnsi="Times New Roman" w:cs="Times New Roman"/>
          <w:szCs w:val="20"/>
        </w:rPr>
      </w:pPr>
      <w:r w:rsidRPr="00DB5D86">
        <w:rPr>
          <w:rFonts w:ascii="Times New Roman" w:eastAsia="宋体" w:hAnsi="Times New Roman" w:cs="Times New Roman"/>
          <w:szCs w:val="20"/>
        </w:rPr>
        <w:t>HL=NULL;</w:t>
      </w:r>
    </w:p>
    <w:p w:rsidR="00DB5D86" w:rsidRPr="00DB5D86" w:rsidRDefault="00DB5D86" w:rsidP="00DB5D86">
      <w:pPr>
        <w:snapToGrid w:val="0"/>
        <w:rPr>
          <w:rFonts w:ascii="Times New Roman" w:eastAsia="宋体" w:hAnsi="Times New Roman" w:cs="Times New Roman"/>
          <w:szCs w:val="20"/>
        </w:rPr>
      </w:pPr>
      <w:r w:rsidRPr="00DB5D86">
        <w:rPr>
          <w:rFonts w:ascii="Times New Roman" w:eastAsia="宋体" w:hAnsi="Times New Roman" w:cs="Times New Roman"/>
          <w:szCs w:val="20"/>
        </w:rPr>
        <w:t>While (p!=null)</w:t>
      </w:r>
    </w:p>
    <w:p w:rsidR="00DB5D86" w:rsidRPr="00DB5D86" w:rsidRDefault="00DB5D86" w:rsidP="00DB5D86">
      <w:pPr>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   {   </w:t>
      </w:r>
    </w:p>
    <w:p w:rsidR="00DB5D86" w:rsidRPr="00DB5D86" w:rsidRDefault="00DB5D86" w:rsidP="00DB5D86">
      <w:pPr>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      Lnode*q=p;</w:t>
      </w:r>
    </w:p>
    <w:p w:rsidR="00DB5D86" w:rsidRPr="00DB5D86" w:rsidRDefault="00DB5D86" w:rsidP="00DB5D86">
      <w:pPr>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      P=p</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next;</w:t>
      </w:r>
    </w:p>
    <w:p w:rsidR="00DB5D86" w:rsidRPr="00DB5D86" w:rsidRDefault="00DB5D86" w:rsidP="00DB5D86">
      <w:pPr>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      q</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next=HL;</w:t>
      </w:r>
    </w:p>
    <w:p w:rsidR="00DB5D86" w:rsidRPr="00DB5D86" w:rsidRDefault="00DB5D86" w:rsidP="00DB5D86">
      <w:pPr>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      HL=q;</w:t>
      </w:r>
    </w:p>
    <w:p w:rsidR="00DB5D86" w:rsidRPr="00DB5D86" w:rsidRDefault="00DB5D86" w:rsidP="00DB5D86">
      <w:pPr>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    }</w:t>
      </w:r>
    </w:p>
    <w:p w:rsidR="00DB5D86" w:rsidRPr="00DB5D86" w:rsidRDefault="00DB5D86" w:rsidP="00DB5D86">
      <w:pPr>
        <w:snapToGrid w:val="0"/>
        <w:rPr>
          <w:rFonts w:ascii="Times New Roman" w:eastAsia="宋体" w:hAnsi="Times New Roman" w:cs="Times New Roman"/>
          <w:szCs w:val="20"/>
        </w:rPr>
      </w:pPr>
      <w:r w:rsidRPr="00DB5D86">
        <w:rPr>
          <w:rFonts w:ascii="Times New Roman" w:eastAsia="宋体" w:hAnsi="Times New Roman" w:cs="Times New Roman"/>
          <w:szCs w:val="20"/>
        </w:rPr>
        <w:t>}</w:t>
      </w:r>
    </w:p>
    <w:p w:rsidR="00DB5D86" w:rsidRPr="00DB5D86" w:rsidRDefault="00DB5D86" w:rsidP="00DB5D86">
      <w:pPr>
        <w:rPr>
          <w:rFonts w:ascii="Times New Roman" w:eastAsia="宋体" w:hAnsi="Times New Roman" w:cs="Times New Roman"/>
          <w:szCs w:val="20"/>
        </w:rPr>
      </w:pPr>
    </w:p>
    <w:p w:rsidR="00DB5D86" w:rsidRPr="00DB5D86" w:rsidRDefault="00DB5D86" w:rsidP="00DB5D86">
      <w:pPr>
        <w:jc w:val="center"/>
        <w:rPr>
          <w:rFonts w:ascii="Times New Roman" w:eastAsia="宋体" w:hAnsi="Times New Roman" w:cs="Times New Roman"/>
          <w:szCs w:val="20"/>
        </w:rPr>
      </w:pPr>
      <w:r w:rsidRPr="00DB5D86">
        <w:rPr>
          <w:rFonts w:ascii="Times New Roman" w:eastAsia="宋体" w:hAnsi="Times New Roman" w:cs="Times New Roman" w:hint="eastAsia"/>
          <w:szCs w:val="20"/>
        </w:rPr>
        <w:t>第一部分</w:t>
      </w:r>
      <w:r w:rsidRPr="00DB5D86">
        <w:rPr>
          <w:rFonts w:ascii="Times New Roman" w:eastAsia="宋体" w:hAnsi="Times New Roman" w:cs="Times New Roman"/>
          <w:szCs w:val="20"/>
        </w:rPr>
        <w:t xml:space="preserve">  </w:t>
      </w:r>
      <w:r w:rsidRPr="00DB5D86">
        <w:rPr>
          <w:rFonts w:ascii="Times New Roman" w:eastAsia="宋体" w:hAnsi="Times New Roman" w:cs="Times New Roman" w:hint="eastAsia"/>
          <w:szCs w:val="20"/>
        </w:rPr>
        <w:t>选择题</w:t>
      </w:r>
      <w:r w:rsidRPr="00DB5D86">
        <w:rPr>
          <w:rFonts w:ascii="Times New Roman" w:eastAsia="宋体" w:hAnsi="Times New Roman" w:cs="Times New Roman"/>
          <w:szCs w:val="20"/>
        </w:rPr>
        <w:t>(30</w:t>
      </w:r>
      <w:r w:rsidRPr="00DB5D86">
        <w:rPr>
          <w:rFonts w:ascii="Times New Roman" w:eastAsia="宋体" w:hAnsi="Times New Roman" w:cs="Times New Roman" w:hint="eastAsia"/>
          <w:szCs w:val="20"/>
        </w:rPr>
        <w:t>分</w:t>
      </w:r>
      <w:r w:rsidRPr="00DB5D86">
        <w:rPr>
          <w:rFonts w:ascii="Times New Roman" w:eastAsia="宋体" w:hAnsi="Times New Roman" w:cs="Times New Roman"/>
          <w:szCs w:val="20"/>
        </w:rPr>
        <w:t>)</w:t>
      </w:r>
    </w:p>
    <w:p w:rsidR="00DB5D86" w:rsidRPr="00DB5D86" w:rsidRDefault="00DB5D86" w:rsidP="00DB5D86">
      <w:pPr>
        <w:jc w:val="center"/>
        <w:rPr>
          <w:rFonts w:ascii="Times New Roman" w:eastAsia="宋体" w:hAnsi="Times New Roman" w:cs="Times New Roman"/>
          <w:szCs w:val="20"/>
        </w:rPr>
      </w:pPr>
      <w:r w:rsidRPr="00DB5D86">
        <w:rPr>
          <w:rFonts w:ascii="Times New Roman" w:eastAsia="宋体" w:hAnsi="Times New Roman" w:cs="Times New Roman"/>
          <w:szCs w:val="20"/>
        </w:rPr>
        <w:t> </w:t>
      </w:r>
    </w:p>
    <w:p w:rsidR="00DB5D86" w:rsidRPr="00DB5D86" w:rsidRDefault="00DB5D86" w:rsidP="00DB5D86">
      <w:pPr>
        <w:numPr>
          <w:ilvl w:val="0"/>
          <w:numId w:val="22"/>
        </w:numPr>
        <w:rPr>
          <w:rFonts w:ascii="Times New Roman" w:eastAsia="宋体" w:hAnsi="Times New Roman" w:cs="Times New Roman"/>
          <w:szCs w:val="20"/>
        </w:rPr>
      </w:pPr>
      <w:r w:rsidRPr="00DB5D86">
        <w:rPr>
          <w:rFonts w:ascii="Times New Roman" w:eastAsia="宋体" w:hAnsi="Times New Roman" w:cs="Times New Roman" w:hint="eastAsia"/>
          <w:szCs w:val="20"/>
        </w:rPr>
        <w:t>一、项选择题（本大题共</w:t>
      </w:r>
      <w:r w:rsidRPr="00DB5D86">
        <w:rPr>
          <w:rFonts w:ascii="Times New Roman" w:eastAsia="宋体" w:hAnsi="Times New Roman" w:cs="Times New Roman"/>
          <w:szCs w:val="20"/>
        </w:rPr>
        <w:t>15</w:t>
      </w:r>
      <w:r w:rsidRPr="00DB5D86">
        <w:rPr>
          <w:rFonts w:ascii="Times New Roman" w:eastAsia="宋体" w:hAnsi="Times New Roman" w:cs="Times New Roman" w:hint="eastAsia"/>
          <w:szCs w:val="20"/>
        </w:rPr>
        <w:t>小题，每小题</w:t>
      </w:r>
      <w:r w:rsidRPr="00DB5D86">
        <w:rPr>
          <w:rFonts w:ascii="Times New Roman" w:eastAsia="宋体" w:hAnsi="Times New Roman" w:cs="Times New Roman"/>
          <w:szCs w:val="20"/>
        </w:rPr>
        <w:t>2</w:t>
      </w:r>
      <w:r w:rsidRPr="00DB5D86">
        <w:rPr>
          <w:rFonts w:ascii="Times New Roman" w:eastAsia="宋体" w:hAnsi="Times New Roman" w:cs="Times New Roman" w:hint="eastAsia"/>
          <w:szCs w:val="20"/>
        </w:rPr>
        <w:t>分，共</w:t>
      </w:r>
      <w:r w:rsidRPr="00DB5D86">
        <w:rPr>
          <w:rFonts w:ascii="Times New Roman" w:eastAsia="宋体" w:hAnsi="Times New Roman" w:cs="Times New Roman"/>
          <w:szCs w:val="20"/>
        </w:rPr>
        <w:t>30</w:t>
      </w:r>
      <w:r w:rsidRPr="00DB5D86">
        <w:rPr>
          <w:rFonts w:ascii="Times New Roman" w:eastAsia="宋体" w:hAnsi="Times New Roman" w:cs="Times New Roman" w:hint="eastAsia"/>
          <w:szCs w:val="20"/>
        </w:rPr>
        <w:t>分）在每小题列出的四个选项中只有一个选项是符合题目要求的，请将正确选项前的字母填在题后的括号内。</w:t>
      </w:r>
    </w:p>
    <w:p w:rsidR="00DB5D86" w:rsidRPr="00DB5D86" w:rsidRDefault="00DB5D86" w:rsidP="00DB5D86">
      <w:pPr>
        <w:rPr>
          <w:rFonts w:ascii="Times New Roman" w:eastAsia="宋体" w:hAnsi="Times New Roman" w:cs="Times New Roman"/>
          <w:szCs w:val="20"/>
        </w:rPr>
      </w:pPr>
      <w:r w:rsidRPr="00DB5D86">
        <w:rPr>
          <w:rFonts w:ascii="Times New Roman" w:eastAsia="宋体" w:hAnsi="Times New Roman" w:cs="Times New Roman"/>
          <w:szCs w:val="20"/>
        </w:rPr>
        <w:t>1</w:t>
      </w:r>
      <w:r w:rsidRPr="00DB5D86">
        <w:rPr>
          <w:rFonts w:ascii="Times New Roman" w:eastAsia="宋体" w:hAnsi="Times New Roman" w:cs="Times New Roman" w:hint="eastAsia"/>
          <w:szCs w:val="20"/>
        </w:rPr>
        <w:t>．算法指的是（</w:t>
      </w:r>
      <w:r w:rsidRPr="00DB5D86">
        <w:rPr>
          <w:rFonts w:ascii="Times New Roman" w:eastAsia="宋体" w:hAnsi="Times New Roman" w:cs="Times New Roman"/>
          <w:szCs w:val="20"/>
        </w:rPr>
        <w:t xml:space="preserve">     </w:t>
      </w:r>
      <w:r w:rsidRPr="00DB5D86">
        <w:rPr>
          <w:rFonts w:ascii="Times New Roman" w:eastAsia="宋体" w:hAnsi="Times New Roman" w:cs="Times New Roman" w:hint="eastAsia"/>
          <w:szCs w:val="20"/>
        </w:rPr>
        <w:t>）</w:t>
      </w:r>
    </w:p>
    <w:p w:rsidR="00DB5D86" w:rsidRPr="00DB5D86" w:rsidRDefault="00DB5D86" w:rsidP="00DB5D86">
      <w:pPr>
        <w:rPr>
          <w:rFonts w:ascii="Times New Roman" w:eastAsia="宋体" w:hAnsi="Times New Roman" w:cs="Times New Roman"/>
          <w:szCs w:val="20"/>
        </w:rPr>
      </w:pPr>
      <w:r w:rsidRPr="00DB5D86">
        <w:rPr>
          <w:rFonts w:ascii="Times New Roman" w:eastAsia="宋体" w:hAnsi="Times New Roman" w:cs="Times New Roman"/>
          <w:szCs w:val="20"/>
        </w:rPr>
        <w:t xml:space="preserve">   A</w:t>
      </w:r>
      <w:r w:rsidRPr="00DB5D86">
        <w:rPr>
          <w:rFonts w:ascii="Times New Roman" w:eastAsia="宋体" w:hAnsi="Times New Roman" w:cs="Times New Roman" w:hint="eastAsia"/>
          <w:szCs w:val="20"/>
        </w:rPr>
        <w:t>．计算机程序</w:t>
      </w:r>
      <w:r w:rsidRPr="00DB5D86">
        <w:rPr>
          <w:rFonts w:ascii="Times New Roman" w:eastAsia="宋体" w:hAnsi="Times New Roman" w:cs="Times New Roman"/>
          <w:szCs w:val="20"/>
        </w:rPr>
        <w:t xml:space="preserve">                   B</w:t>
      </w:r>
      <w:r w:rsidRPr="00DB5D86">
        <w:rPr>
          <w:rFonts w:ascii="Times New Roman" w:eastAsia="宋体" w:hAnsi="Times New Roman" w:cs="Times New Roman" w:hint="eastAsia"/>
          <w:szCs w:val="20"/>
        </w:rPr>
        <w:t>．解决问题的计算方法</w:t>
      </w:r>
    </w:p>
    <w:p w:rsidR="00DB5D86" w:rsidRPr="00DB5D86" w:rsidRDefault="00DB5D86" w:rsidP="00DB5D86">
      <w:pPr>
        <w:rPr>
          <w:rFonts w:ascii="Times New Roman" w:eastAsia="宋体" w:hAnsi="Times New Roman" w:cs="Times New Roman"/>
          <w:szCs w:val="20"/>
        </w:rPr>
      </w:pPr>
      <w:r w:rsidRPr="00DB5D86">
        <w:rPr>
          <w:rFonts w:ascii="Times New Roman" w:eastAsia="宋体" w:hAnsi="Times New Roman" w:cs="Times New Roman"/>
          <w:szCs w:val="20"/>
        </w:rPr>
        <w:t xml:space="preserve">   C</w:t>
      </w:r>
      <w:r w:rsidRPr="00DB5D86">
        <w:rPr>
          <w:rFonts w:ascii="Times New Roman" w:eastAsia="宋体" w:hAnsi="Times New Roman" w:cs="Times New Roman" w:hint="eastAsia"/>
          <w:szCs w:val="20"/>
        </w:rPr>
        <w:t>．排序算法</w:t>
      </w:r>
      <w:r w:rsidRPr="00DB5D86">
        <w:rPr>
          <w:rFonts w:ascii="Times New Roman" w:eastAsia="宋体" w:hAnsi="Times New Roman" w:cs="Times New Roman"/>
          <w:szCs w:val="20"/>
        </w:rPr>
        <w:t xml:space="preserve">                     D</w:t>
      </w:r>
      <w:r w:rsidRPr="00DB5D86">
        <w:rPr>
          <w:rFonts w:ascii="Times New Roman" w:eastAsia="宋体" w:hAnsi="Times New Roman" w:cs="Times New Roman" w:hint="eastAsia"/>
          <w:szCs w:val="20"/>
        </w:rPr>
        <w:t>．解决问题的有限运算序列</w:t>
      </w:r>
    </w:p>
    <w:p w:rsidR="00DB5D86" w:rsidRPr="00DB5D86" w:rsidRDefault="00DB5D86" w:rsidP="00DB5D86">
      <w:pPr>
        <w:rPr>
          <w:rFonts w:ascii="Times New Roman" w:eastAsia="宋体" w:hAnsi="Times New Roman" w:cs="Times New Roman"/>
          <w:szCs w:val="20"/>
        </w:rPr>
      </w:pPr>
      <w:r w:rsidRPr="00DB5D86">
        <w:rPr>
          <w:rFonts w:ascii="Times New Roman" w:eastAsia="宋体" w:hAnsi="Times New Roman" w:cs="Times New Roman"/>
          <w:szCs w:val="20"/>
        </w:rPr>
        <w:t>2</w:t>
      </w:r>
      <w:r w:rsidRPr="00DB5D86">
        <w:rPr>
          <w:rFonts w:ascii="Times New Roman" w:eastAsia="宋体" w:hAnsi="Times New Roman" w:cs="Times New Roman" w:hint="eastAsia"/>
          <w:szCs w:val="20"/>
        </w:rPr>
        <w:t>．线性表采用链式存储时，结点的存储地址（</w:t>
      </w:r>
      <w:r w:rsidRPr="00DB5D86">
        <w:rPr>
          <w:rFonts w:ascii="Times New Roman" w:eastAsia="宋体" w:hAnsi="Times New Roman" w:cs="Times New Roman"/>
          <w:szCs w:val="20"/>
        </w:rPr>
        <w:t xml:space="preserve">   </w:t>
      </w:r>
      <w:r w:rsidRPr="00DB5D86">
        <w:rPr>
          <w:rFonts w:ascii="Times New Roman" w:eastAsia="宋体" w:hAnsi="Times New Roman" w:cs="Times New Roman" w:hint="eastAsia"/>
          <w:szCs w:val="20"/>
        </w:rPr>
        <w:t>）</w:t>
      </w:r>
    </w:p>
    <w:p w:rsidR="00DB5D86" w:rsidRPr="00DB5D86" w:rsidRDefault="00DB5D86" w:rsidP="00DB5D86">
      <w:pPr>
        <w:rPr>
          <w:rFonts w:ascii="Times New Roman" w:eastAsia="宋体" w:hAnsi="Times New Roman" w:cs="Times New Roman"/>
          <w:szCs w:val="20"/>
        </w:rPr>
      </w:pPr>
      <w:r w:rsidRPr="00DB5D86">
        <w:rPr>
          <w:rFonts w:ascii="Times New Roman" w:eastAsia="宋体" w:hAnsi="Times New Roman" w:cs="Times New Roman"/>
          <w:szCs w:val="20"/>
        </w:rPr>
        <w:t xml:space="preserve">   A</w:t>
      </w:r>
      <w:r w:rsidRPr="00DB5D86">
        <w:rPr>
          <w:rFonts w:ascii="Times New Roman" w:eastAsia="宋体" w:hAnsi="Times New Roman" w:cs="Times New Roman" w:hint="eastAsia"/>
          <w:szCs w:val="20"/>
        </w:rPr>
        <w:t>．必须是不连续的</w:t>
      </w:r>
    </w:p>
    <w:p w:rsidR="00DB5D86" w:rsidRPr="00DB5D86" w:rsidRDefault="00DB5D86" w:rsidP="00DB5D86">
      <w:pPr>
        <w:rPr>
          <w:rFonts w:ascii="Times New Roman" w:eastAsia="宋体" w:hAnsi="Times New Roman" w:cs="Times New Roman"/>
          <w:szCs w:val="20"/>
        </w:rPr>
      </w:pPr>
      <w:r w:rsidRPr="00DB5D86">
        <w:rPr>
          <w:rFonts w:ascii="Times New Roman" w:eastAsia="宋体" w:hAnsi="Times New Roman" w:cs="Times New Roman"/>
          <w:szCs w:val="20"/>
        </w:rPr>
        <w:t xml:space="preserve">   B</w:t>
      </w:r>
      <w:r w:rsidRPr="00DB5D86">
        <w:rPr>
          <w:rFonts w:ascii="Times New Roman" w:eastAsia="宋体" w:hAnsi="Times New Roman" w:cs="Times New Roman" w:hint="eastAsia"/>
          <w:szCs w:val="20"/>
        </w:rPr>
        <w:t>．连续与否均可</w:t>
      </w:r>
    </w:p>
    <w:p w:rsidR="00DB5D86" w:rsidRPr="00DB5D86" w:rsidRDefault="00DB5D86" w:rsidP="00DB5D86">
      <w:pPr>
        <w:rPr>
          <w:rFonts w:ascii="Times New Roman" w:eastAsia="宋体" w:hAnsi="Times New Roman" w:cs="Times New Roman"/>
          <w:szCs w:val="20"/>
        </w:rPr>
      </w:pPr>
      <w:r w:rsidRPr="00DB5D86">
        <w:rPr>
          <w:rFonts w:ascii="Times New Roman" w:eastAsia="宋体" w:hAnsi="Times New Roman" w:cs="Times New Roman"/>
          <w:szCs w:val="20"/>
        </w:rPr>
        <w:lastRenderedPageBreak/>
        <w:t xml:space="preserve">   C</w:t>
      </w:r>
      <w:r w:rsidRPr="00DB5D86">
        <w:rPr>
          <w:rFonts w:ascii="Times New Roman" w:eastAsia="宋体" w:hAnsi="Times New Roman" w:cs="Times New Roman" w:hint="eastAsia"/>
          <w:szCs w:val="20"/>
        </w:rPr>
        <w:t>．必须是连续的</w:t>
      </w:r>
    </w:p>
    <w:p w:rsidR="00DB5D86" w:rsidRPr="00DB5D86" w:rsidRDefault="00DB5D86" w:rsidP="00DB5D86">
      <w:pPr>
        <w:rPr>
          <w:rFonts w:ascii="Times New Roman" w:eastAsia="宋体" w:hAnsi="Times New Roman" w:cs="Times New Roman"/>
          <w:szCs w:val="20"/>
        </w:rPr>
      </w:pPr>
      <w:r w:rsidRPr="00DB5D86">
        <w:rPr>
          <w:rFonts w:ascii="Times New Roman" w:eastAsia="宋体" w:hAnsi="Times New Roman" w:cs="Times New Roman"/>
          <w:szCs w:val="20"/>
        </w:rPr>
        <w:t xml:space="preserve">   D</w:t>
      </w:r>
      <w:r w:rsidRPr="00DB5D86">
        <w:rPr>
          <w:rFonts w:ascii="Times New Roman" w:eastAsia="宋体" w:hAnsi="Times New Roman" w:cs="Times New Roman" w:hint="eastAsia"/>
          <w:szCs w:val="20"/>
        </w:rPr>
        <w:t>．和头结点的存储地址相连续</w:t>
      </w:r>
    </w:p>
    <w:p w:rsidR="00DB5D86" w:rsidRPr="00DB5D86" w:rsidRDefault="00DB5D86" w:rsidP="00DB5D86">
      <w:pPr>
        <w:rPr>
          <w:rFonts w:ascii="Times New Roman" w:eastAsia="宋体" w:hAnsi="Times New Roman" w:cs="Times New Roman"/>
          <w:szCs w:val="20"/>
        </w:rPr>
      </w:pPr>
      <w:r w:rsidRPr="00DB5D86">
        <w:rPr>
          <w:rFonts w:ascii="Times New Roman" w:eastAsia="宋体" w:hAnsi="Times New Roman" w:cs="Times New Roman"/>
          <w:szCs w:val="20"/>
        </w:rPr>
        <w:t>3</w:t>
      </w:r>
      <w:r w:rsidRPr="00DB5D86">
        <w:rPr>
          <w:rFonts w:ascii="Times New Roman" w:eastAsia="宋体" w:hAnsi="Times New Roman" w:cs="Times New Roman" w:hint="eastAsia"/>
          <w:szCs w:val="20"/>
        </w:rPr>
        <w:t>．将长度为</w:t>
      </w:r>
      <w:r w:rsidRPr="00DB5D86">
        <w:rPr>
          <w:rFonts w:ascii="Times New Roman" w:eastAsia="宋体" w:hAnsi="Times New Roman" w:cs="Times New Roman"/>
          <w:szCs w:val="20"/>
        </w:rPr>
        <w:t>n</w:t>
      </w:r>
      <w:r w:rsidRPr="00DB5D86">
        <w:rPr>
          <w:rFonts w:ascii="Times New Roman" w:eastAsia="宋体" w:hAnsi="Times New Roman" w:cs="Times New Roman" w:hint="eastAsia"/>
          <w:szCs w:val="20"/>
        </w:rPr>
        <w:t>的单链表链接在长度为</w:t>
      </w:r>
      <w:r w:rsidRPr="00DB5D86">
        <w:rPr>
          <w:rFonts w:ascii="Times New Roman" w:eastAsia="宋体" w:hAnsi="Times New Roman" w:cs="Times New Roman"/>
          <w:szCs w:val="20"/>
        </w:rPr>
        <w:t>m</w:t>
      </w:r>
      <w:r w:rsidRPr="00DB5D86">
        <w:rPr>
          <w:rFonts w:ascii="Times New Roman" w:eastAsia="宋体" w:hAnsi="Times New Roman" w:cs="Times New Roman" w:hint="eastAsia"/>
          <w:szCs w:val="20"/>
        </w:rPr>
        <w:t>的单链表之后的算法的时间复杂度为（</w:t>
      </w:r>
      <w:r w:rsidRPr="00DB5D86">
        <w:rPr>
          <w:rFonts w:ascii="Times New Roman" w:eastAsia="宋体" w:hAnsi="Times New Roman" w:cs="Times New Roman"/>
          <w:szCs w:val="20"/>
        </w:rPr>
        <w:t xml:space="preserve">  </w:t>
      </w:r>
      <w:r w:rsidRPr="00DB5D86">
        <w:rPr>
          <w:rFonts w:ascii="Times New Roman" w:eastAsia="宋体" w:hAnsi="Times New Roman" w:cs="Times New Roman" w:hint="eastAsia"/>
          <w:szCs w:val="20"/>
        </w:rPr>
        <w:t>）</w:t>
      </w:r>
    </w:p>
    <w:p w:rsidR="00DB5D86" w:rsidRPr="00DB5D86" w:rsidRDefault="00DB5D86" w:rsidP="00DB5D86">
      <w:pPr>
        <w:rPr>
          <w:rFonts w:ascii="Times New Roman" w:eastAsia="宋体" w:hAnsi="Times New Roman" w:cs="Times New Roman"/>
          <w:szCs w:val="20"/>
        </w:rPr>
      </w:pPr>
      <w:r w:rsidRPr="00DB5D86">
        <w:rPr>
          <w:rFonts w:ascii="Times New Roman" w:eastAsia="宋体" w:hAnsi="Times New Roman" w:cs="Times New Roman"/>
          <w:szCs w:val="20"/>
        </w:rPr>
        <w:t xml:space="preserve">   A</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O</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1</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 xml:space="preserve">         B</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O</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n</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 xml:space="preserve">    C</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O</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m</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 xml:space="preserve">     D</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O</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m+n</w:t>
      </w:r>
      <w:r w:rsidRPr="00DB5D86">
        <w:rPr>
          <w:rFonts w:ascii="Times New Roman" w:eastAsia="宋体" w:hAnsi="Times New Roman" w:cs="Times New Roman" w:hint="eastAsia"/>
          <w:szCs w:val="20"/>
        </w:rPr>
        <w:t>）</w:t>
      </w:r>
    </w:p>
    <w:p w:rsidR="00DB5D86" w:rsidRPr="00DB5D86" w:rsidRDefault="00DB5D86" w:rsidP="00DB5D86">
      <w:pPr>
        <w:rPr>
          <w:rFonts w:ascii="Times New Roman" w:eastAsia="宋体" w:hAnsi="Times New Roman" w:cs="Times New Roman"/>
          <w:szCs w:val="20"/>
        </w:rPr>
      </w:pPr>
      <w:r w:rsidRPr="00DB5D86">
        <w:rPr>
          <w:rFonts w:ascii="Times New Roman" w:eastAsia="宋体" w:hAnsi="Times New Roman" w:cs="Times New Roman"/>
          <w:szCs w:val="20"/>
        </w:rPr>
        <w:t>4</w:t>
      </w:r>
      <w:r w:rsidRPr="00DB5D86">
        <w:rPr>
          <w:rFonts w:ascii="Times New Roman" w:eastAsia="宋体" w:hAnsi="Times New Roman" w:cs="Times New Roman" w:hint="eastAsia"/>
          <w:szCs w:val="20"/>
        </w:rPr>
        <w:t>．由两个栈共享一个向量空间的好处是：（</w:t>
      </w:r>
      <w:r w:rsidRPr="00DB5D86">
        <w:rPr>
          <w:rFonts w:ascii="Times New Roman" w:eastAsia="宋体" w:hAnsi="Times New Roman" w:cs="Times New Roman"/>
          <w:szCs w:val="20"/>
        </w:rPr>
        <w:t xml:space="preserve">   </w:t>
      </w:r>
      <w:r w:rsidRPr="00DB5D86">
        <w:rPr>
          <w:rFonts w:ascii="Times New Roman" w:eastAsia="宋体" w:hAnsi="Times New Roman" w:cs="Times New Roman" w:hint="eastAsia"/>
          <w:szCs w:val="20"/>
        </w:rPr>
        <w:t>）</w:t>
      </w:r>
    </w:p>
    <w:p w:rsidR="00DB5D86" w:rsidRPr="00DB5D86" w:rsidRDefault="00DB5D86" w:rsidP="00DB5D86">
      <w:pPr>
        <w:rPr>
          <w:rFonts w:ascii="Times New Roman" w:eastAsia="宋体" w:hAnsi="Times New Roman" w:cs="Times New Roman"/>
          <w:szCs w:val="20"/>
        </w:rPr>
      </w:pPr>
      <w:r w:rsidRPr="00DB5D86">
        <w:rPr>
          <w:rFonts w:ascii="Times New Roman" w:eastAsia="宋体" w:hAnsi="Times New Roman" w:cs="Times New Roman"/>
          <w:szCs w:val="20"/>
        </w:rPr>
        <w:t xml:space="preserve">   A</w:t>
      </w:r>
      <w:r w:rsidRPr="00DB5D86">
        <w:rPr>
          <w:rFonts w:ascii="Times New Roman" w:eastAsia="宋体" w:hAnsi="Times New Roman" w:cs="Times New Roman" w:hint="eastAsia"/>
          <w:szCs w:val="20"/>
        </w:rPr>
        <w:t>．减少存取时间，降低下溢发生的机率</w:t>
      </w:r>
    </w:p>
    <w:p w:rsidR="00DB5D86" w:rsidRPr="00DB5D86" w:rsidRDefault="00DB5D86" w:rsidP="00DB5D86">
      <w:pPr>
        <w:rPr>
          <w:rFonts w:ascii="Times New Roman" w:eastAsia="宋体" w:hAnsi="Times New Roman" w:cs="Times New Roman"/>
          <w:szCs w:val="20"/>
        </w:rPr>
      </w:pPr>
      <w:r w:rsidRPr="00DB5D86">
        <w:rPr>
          <w:rFonts w:ascii="Times New Roman" w:eastAsia="宋体" w:hAnsi="Times New Roman" w:cs="Times New Roman"/>
          <w:szCs w:val="20"/>
        </w:rPr>
        <w:t xml:space="preserve">   B</w:t>
      </w:r>
      <w:r w:rsidRPr="00DB5D86">
        <w:rPr>
          <w:rFonts w:ascii="Times New Roman" w:eastAsia="宋体" w:hAnsi="Times New Roman" w:cs="Times New Roman" w:hint="eastAsia"/>
          <w:szCs w:val="20"/>
        </w:rPr>
        <w:t>．节省存储空间，降低上溢发生的机率</w:t>
      </w:r>
    </w:p>
    <w:p w:rsidR="00DB5D86" w:rsidRPr="00DB5D86" w:rsidRDefault="00DB5D86" w:rsidP="00DB5D86">
      <w:pPr>
        <w:rPr>
          <w:rFonts w:ascii="Times New Roman" w:eastAsia="宋体" w:hAnsi="Times New Roman" w:cs="Times New Roman"/>
          <w:szCs w:val="20"/>
        </w:rPr>
      </w:pPr>
      <w:r w:rsidRPr="00DB5D86">
        <w:rPr>
          <w:rFonts w:ascii="Times New Roman" w:eastAsia="宋体" w:hAnsi="Times New Roman" w:cs="Times New Roman"/>
          <w:szCs w:val="20"/>
        </w:rPr>
        <w:t xml:space="preserve">   C</w:t>
      </w:r>
      <w:r w:rsidRPr="00DB5D86">
        <w:rPr>
          <w:rFonts w:ascii="Times New Roman" w:eastAsia="宋体" w:hAnsi="Times New Roman" w:cs="Times New Roman" w:hint="eastAsia"/>
          <w:szCs w:val="20"/>
        </w:rPr>
        <w:t>．减少存取时间，降低上溢发生的机率</w:t>
      </w:r>
    </w:p>
    <w:p w:rsidR="00DB5D86" w:rsidRPr="00DB5D86" w:rsidRDefault="00DB5D86" w:rsidP="00DB5D86">
      <w:pPr>
        <w:rPr>
          <w:rFonts w:ascii="Times New Roman" w:eastAsia="宋体" w:hAnsi="Times New Roman" w:cs="Times New Roman"/>
          <w:szCs w:val="20"/>
        </w:rPr>
      </w:pPr>
      <w:r w:rsidRPr="00DB5D86">
        <w:rPr>
          <w:rFonts w:ascii="Times New Roman" w:eastAsia="宋体" w:hAnsi="Times New Roman" w:cs="Times New Roman"/>
          <w:szCs w:val="20"/>
        </w:rPr>
        <w:t xml:space="preserve">   D</w:t>
      </w:r>
      <w:r w:rsidRPr="00DB5D86">
        <w:rPr>
          <w:rFonts w:ascii="Times New Roman" w:eastAsia="宋体" w:hAnsi="Times New Roman" w:cs="Times New Roman" w:hint="eastAsia"/>
          <w:szCs w:val="20"/>
        </w:rPr>
        <w:t>．节省存储空间，降低下溢发生的机率</w:t>
      </w:r>
    </w:p>
    <w:p w:rsidR="00DB5D86" w:rsidRPr="00DB5D86" w:rsidRDefault="00DB5D86" w:rsidP="00DB5D86">
      <w:pPr>
        <w:rPr>
          <w:rFonts w:ascii="Times New Roman" w:eastAsia="宋体" w:hAnsi="Times New Roman" w:cs="Times New Roman"/>
          <w:szCs w:val="20"/>
        </w:rPr>
      </w:pPr>
      <w:r w:rsidRPr="00DB5D86">
        <w:rPr>
          <w:rFonts w:ascii="Times New Roman" w:eastAsia="宋体" w:hAnsi="Times New Roman" w:cs="Times New Roman"/>
          <w:szCs w:val="20"/>
        </w:rPr>
        <w:t>5</w:t>
      </w:r>
      <w:r w:rsidRPr="00DB5D86">
        <w:rPr>
          <w:rFonts w:ascii="Times New Roman" w:eastAsia="宋体" w:hAnsi="Times New Roman" w:cs="Times New Roman" w:hint="eastAsia"/>
          <w:szCs w:val="20"/>
        </w:rPr>
        <w:t>．设数组</w:t>
      </w:r>
      <w:r w:rsidRPr="00DB5D86">
        <w:rPr>
          <w:rFonts w:ascii="Times New Roman" w:eastAsia="宋体" w:hAnsi="Times New Roman" w:cs="Times New Roman"/>
          <w:szCs w:val="20"/>
        </w:rPr>
        <w:t>data[m]</w:t>
      </w:r>
      <w:r w:rsidRPr="00DB5D86">
        <w:rPr>
          <w:rFonts w:ascii="Times New Roman" w:eastAsia="宋体" w:hAnsi="Times New Roman" w:cs="Times New Roman" w:hint="eastAsia"/>
          <w:szCs w:val="20"/>
        </w:rPr>
        <w:t>作为循环队列</w:t>
      </w:r>
      <w:r w:rsidRPr="00DB5D86">
        <w:rPr>
          <w:rFonts w:ascii="Times New Roman" w:eastAsia="宋体" w:hAnsi="Times New Roman" w:cs="Times New Roman"/>
          <w:szCs w:val="20"/>
        </w:rPr>
        <w:t>SQ</w:t>
      </w:r>
      <w:r w:rsidRPr="00DB5D86">
        <w:rPr>
          <w:rFonts w:ascii="Times New Roman" w:eastAsia="宋体" w:hAnsi="Times New Roman" w:cs="Times New Roman" w:hint="eastAsia"/>
          <w:szCs w:val="20"/>
        </w:rPr>
        <w:t>的存储空间，</w:t>
      </w:r>
      <w:r w:rsidRPr="00DB5D86">
        <w:rPr>
          <w:rFonts w:ascii="Times New Roman" w:eastAsia="宋体" w:hAnsi="Times New Roman" w:cs="Times New Roman"/>
          <w:szCs w:val="20"/>
        </w:rPr>
        <w:t>front</w:t>
      </w:r>
      <w:r w:rsidRPr="00DB5D86">
        <w:rPr>
          <w:rFonts w:ascii="Times New Roman" w:eastAsia="宋体" w:hAnsi="Times New Roman" w:cs="Times New Roman" w:hint="eastAsia"/>
          <w:szCs w:val="20"/>
        </w:rPr>
        <w:t>为队头指针，</w:t>
      </w:r>
      <w:r w:rsidRPr="00DB5D86">
        <w:rPr>
          <w:rFonts w:ascii="Times New Roman" w:eastAsia="宋体" w:hAnsi="Times New Roman" w:cs="Times New Roman"/>
          <w:szCs w:val="20"/>
        </w:rPr>
        <w:t>rear</w:t>
      </w:r>
      <w:r w:rsidRPr="00DB5D86">
        <w:rPr>
          <w:rFonts w:ascii="Times New Roman" w:eastAsia="宋体" w:hAnsi="Times New Roman" w:cs="Times New Roman" w:hint="eastAsia"/>
          <w:szCs w:val="20"/>
        </w:rPr>
        <w:t>为队尾指针，则执行出队操作后其头指针</w:t>
      </w:r>
      <w:r w:rsidRPr="00DB5D86">
        <w:rPr>
          <w:rFonts w:ascii="Times New Roman" w:eastAsia="宋体" w:hAnsi="Times New Roman" w:cs="Times New Roman"/>
          <w:szCs w:val="20"/>
        </w:rPr>
        <w:t>front</w:t>
      </w:r>
      <w:r w:rsidRPr="00DB5D86">
        <w:rPr>
          <w:rFonts w:ascii="Times New Roman" w:eastAsia="宋体" w:hAnsi="Times New Roman" w:cs="Times New Roman" w:hint="eastAsia"/>
          <w:szCs w:val="20"/>
        </w:rPr>
        <w:t>值为（</w:t>
      </w:r>
      <w:r w:rsidRPr="00DB5D86">
        <w:rPr>
          <w:rFonts w:ascii="Times New Roman" w:eastAsia="宋体" w:hAnsi="Times New Roman" w:cs="Times New Roman"/>
          <w:szCs w:val="20"/>
        </w:rPr>
        <w:t xml:space="preserve">   </w:t>
      </w:r>
      <w:r w:rsidRPr="00DB5D86">
        <w:rPr>
          <w:rFonts w:ascii="Times New Roman" w:eastAsia="宋体" w:hAnsi="Times New Roman" w:cs="Times New Roman" w:hint="eastAsia"/>
          <w:szCs w:val="20"/>
        </w:rPr>
        <w:t>）</w:t>
      </w:r>
    </w:p>
    <w:p w:rsidR="00DB5D86" w:rsidRPr="00DB5D86" w:rsidRDefault="00DB5D86" w:rsidP="00DB5D86">
      <w:pPr>
        <w:rPr>
          <w:rFonts w:ascii="Times New Roman" w:eastAsia="宋体" w:hAnsi="Times New Roman" w:cs="Times New Roman"/>
          <w:szCs w:val="20"/>
        </w:rPr>
      </w:pPr>
      <w:r w:rsidRPr="00DB5D86">
        <w:rPr>
          <w:rFonts w:ascii="Times New Roman" w:eastAsia="宋体" w:hAnsi="Times New Roman" w:cs="Times New Roman"/>
          <w:szCs w:val="20"/>
        </w:rPr>
        <w:t xml:space="preserve">   A</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front=front+1                 B</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front=(front+1)%(m-1)</w:t>
      </w:r>
    </w:p>
    <w:p w:rsidR="00DB5D86" w:rsidRPr="00DB5D86" w:rsidRDefault="00DB5D86" w:rsidP="00DB5D86">
      <w:pPr>
        <w:rPr>
          <w:rFonts w:ascii="Times New Roman" w:eastAsia="宋体" w:hAnsi="Times New Roman" w:cs="Times New Roman"/>
          <w:szCs w:val="20"/>
        </w:rPr>
      </w:pPr>
      <w:r w:rsidRPr="00DB5D86">
        <w:rPr>
          <w:rFonts w:ascii="Times New Roman" w:eastAsia="宋体" w:hAnsi="Times New Roman" w:cs="Times New Roman"/>
          <w:szCs w:val="20"/>
        </w:rPr>
        <w:t xml:space="preserve">   C</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front=(front-1)%m             D</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front=(front+1)%m</w:t>
      </w:r>
    </w:p>
    <w:p w:rsidR="00DB5D86" w:rsidRPr="00DB5D86" w:rsidRDefault="00DB5D86" w:rsidP="00DB5D86">
      <w:pPr>
        <w:rPr>
          <w:rFonts w:ascii="Times New Roman" w:eastAsia="宋体" w:hAnsi="Times New Roman" w:cs="Times New Roman"/>
          <w:szCs w:val="20"/>
        </w:rPr>
      </w:pPr>
      <w:r w:rsidRPr="00DB5D86">
        <w:rPr>
          <w:rFonts w:ascii="Times New Roman" w:eastAsia="宋体" w:hAnsi="Times New Roman" w:cs="Times New Roman"/>
          <w:szCs w:val="20"/>
        </w:rPr>
        <w:t>6</w:t>
      </w:r>
      <w:r w:rsidRPr="00DB5D86">
        <w:rPr>
          <w:rFonts w:ascii="Times New Roman" w:eastAsia="宋体" w:hAnsi="Times New Roman" w:cs="Times New Roman" w:hint="eastAsia"/>
          <w:szCs w:val="20"/>
        </w:rPr>
        <w:t>．如下陈述中正确的是（</w:t>
      </w:r>
      <w:r w:rsidRPr="00DB5D86">
        <w:rPr>
          <w:rFonts w:ascii="Times New Roman" w:eastAsia="宋体" w:hAnsi="Times New Roman" w:cs="Times New Roman"/>
          <w:szCs w:val="20"/>
        </w:rPr>
        <w:t xml:space="preserve">    </w:t>
      </w:r>
      <w:r w:rsidRPr="00DB5D86">
        <w:rPr>
          <w:rFonts w:ascii="Times New Roman" w:eastAsia="宋体" w:hAnsi="Times New Roman" w:cs="Times New Roman" w:hint="eastAsia"/>
          <w:szCs w:val="20"/>
        </w:rPr>
        <w:t>）</w:t>
      </w:r>
    </w:p>
    <w:p w:rsidR="00DB5D86" w:rsidRPr="00DB5D86" w:rsidRDefault="00DB5D86" w:rsidP="00DB5D86">
      <w:pPr>
        <w:rPr>
          <w:rFonts w:ascii="Times New Roman" w:eastAsia="宋体" w:hAnsi="Times New Roman" w:cs="Times New Roman"/>
          <w:szCs w:val="20"/>
        </w:rPr>
      </w:pPr>
      <w:r w:rsidRPr="00DB5D86">
        <w:rPr>
          <w:rFonts w:ascii="Times New Roman" w:eastAsia="宋体" w:hAnsi="Times New Roman" w:cs="Times New Roman"/>
          <w:szCs w:val="20"/>
        </w:rPr>
        <w:t xml:space="preserve">   A</w:t>
      </w:r>
      <w:r w:rsidRPr="00DB5D86">
        <w:rPr>
          <w:rFonts w:ascii="Times New Roman" w:eastAsia="宋体" w:hAnsi="Times New Roman" w:cs="Times New Roman" w:hint="eastAsia"/>
          <w:szCs w:val="20"/>
        </w:rPr>
        <w:t>．串是一种特殊的线性表</w:t>
      </w:r>
      <w:r w:rsidRPr="00DB5D86">
        <w:rPr>
          <w:rFonts w:ascii="Times New Roman" w:eastAsia="宋体" w:hAnsi="Times New Roman" w:cs="Times New Roman"/>
          <w:szCs w:val="20"/>
        </w:rPr>
        <w:t xml:space="preserve">        B</w:t>
      </w:r>
      <w:r w:rsidRPr="00DB5D86">
        <w:rPr>
          <w:rFonts w:ascii="Times New Roman" w:eastAsia="宋体" w:hAnsi="Times New Roman" w:cs="Times New Roman" w:hint="eastAsia"/>
          <w:szCs w:val="20"/>
        </w:rPr>
        <w:t>．串的长度必须大于零</w:t>
      </w:r>
    </w:p>
    <w:p w:rsidR="00DB5D86" w:rsidRPr="00DB5D86" w:rsidRDefault="00DB5D86" w:rsidP="00DB5D86">
      <w:pPr>
        <w:rPr>
          <w:rFonts w:ascii="Times New Roman" w:eastAsia="宋体" w:hAnsi="Times New Roman" w:cs="Times New Roman"/>
          <w:szCs w:val="20"/>
        </w:rPr>
      </w:pPr>
      <w:r w:rsidRPr="00DB5D86">
        <w:rPr>
          <w:rFonts w:ascii="Times New Roman" w:eastAsia="宋体" w:hAnsi="Times New Roman" w:cs="Times New Roman"/>
          <w:szCs w:val="20"/>
        </w:rPr>
        <w:t xml:space="preserve">   C</w:t>
      </w:r>
      <w:r w:rsidRPr="00DB5D86">
        <w:rPr>
          <w:rFonts w:ascii="Times New Roman" w:eastAsia="宋体" w:hAnsi="Times New Roman" w:cs="Times New Roman" w:hint="eastAsia"/>
          <w:szCs w:val="20"/>
        </w:rPr>
        <w:t>．串中元素只能是字母</w:t>
      </w:r>
      <w:r w:rsidRPr="00DB5D86">
        <w:rPr>
          <w:rFonts w:ascii="Times New Roman" w:eastAsia="宋体" w:hAnsi="Times New Roman" w:cs="Times New Roman"/>
          <w:szCs w:val="20"/>
        </w:rPr>
        <w:t xml:space="preserve">          D</w:t>
      </w:r>
      <w:r w:rsidRPr="00DB5D86">
        <w:rPr>
          <w:rFonts w:ascii="Times New Roman" w:eastAsia="宋体" w:hAnsi="Times New Roman" w:cs="Times New Roman" w:hint="eastAsia"/>
          <w:szCs w:val="20"/>
        </w:rPr>
        <w:t>．空串就是空白串</w:t>
      </w:r>
    </w:p>
    <w:p w:rsidR="00DB5D86" w:rsidRPr="00DB5D86" w:rsidRDefault="00DB5D86" w:rsidP="00DB5D86">
      <w:pPr>
        <w:rPr>
          <w:rFonts w:ascii="Times New Roman" w:eastAsia="宋体" w:hAnsi="Times New Roman" w:cs="Times New Roman"/>
          <w:szCs w:val="20"/>
        </w:rPr>
      </w:pPr>
      <w:r w:rsidRPr="00DB5D86">
        <w:rPr>
          <w:rFonts w:ascii="Times New Roman" w:eastAsia="宋体" w:hAnsi="Times New Roman" w:cs="Times New Roman"/>
          <w:szCs w:val="20"/>
        </w:rPr>
        <w:t>7</w:t>
      </w:r>
      <w:r w:rsidRPr="00DB5D86">
        <w:rPr>
          <w:rFonts w:ascii="Times New Roman" w:eastAsia="宋体" w:hAnsi="Times New Roman" w:cs="Times New Roman" w:hint="eastAsia"/>
          <w:szCs w:val="20"/>
        </w:rPr>
        <w:t>．若目标串的长度为</w:t>
      </w:r>
      <w:r w:rsidRPr="00DB5D86">
        <w:rPr>
          <w:rFonts w:ascii="Times New Roman" w:eastAsia="宋体" w:hAnsi="Times New Roman" w:cs="Times New Roman"/>
          <w:szCs w:val="20"/>
        </w:rPr>
        <w:t>n</w:t>
      </w:r>
      <w:r w:rsidRPr="00DB5D86">
        <w:rPr>
          <w:rFonts w:ascii="Times New Roman" w:eastAsia="宋体" w:hAnsi="Times New Roman" w:cs="Times New Roman" w:hint="eastAsia"/>
          <w:szCs w:val="20"/>
        </w:rPr>
        <w:t>，模式串的长度为</w:t>
      </w:r>
      <w:r w:rsidRPr="00DB5D86">
        <w:rPr>
          <w:rFonts w:ascii="Times New Roman" w:eastAsia="宋体" w:hAnsi="Times New Roman" w:cs="Times New Roman"/>
          <w:szCs w:val="20"/>
        </w:rPr>
        <w:t>[n/3]</w:t>
      </w:r>
      <w:r w:rsidRPr="00DB5D86">
        <w:rPr>
          <w:rFonts w:ascii="Times New Roman" w:eastAsia="宋体" w:hAnsi="Times New Roman" w:cs="Times New Roman" w:hint="eastAsia"/>
          <w:szCs w:val="20"/>
        </w:rPr>
        <w:t>，则执行模式匹配算法时，在最坏情况下的时间复杂度是（</w:t>
      </w:r>
      <w:r w:rsidRPr="00DB5D86">
        <w:rPr>
          <w:rFonts w:ascii="Times New Roman" w:eastAsia="宋体" w:hAnsi="Times New Roman" w:cs="Times New Roman"/>
          <w:szCs w:val="20"/>
        </w:rPr>
        <w:t xml:space="preserve">    </w:t>
      </w:r>
      <w:r w:rsidRPr="00DB5D86">
        <w:rPr>
          <w:rFonts w:ascii="Times New Roman" w:eastAsia="宋体" w:hAnsi="Times New Roman" w:cs="Times New Roman" w:hint="eastAsia"/>
          <w:szCs w:val="20"/>
        </w:rPr>
        <w:t>）</w:t>
      </w:r>
    </w:p>
    <w:p w:rsidR="00DB5D86" w:rsidRPr="00DB5D86" w:rsidRDefault="00DB5D86" w:rsidP="00DB5D86">
      <w:pPr>
        <w:rPr>
          <w:rFonts w:ascii="Times New Roman" w:eastAsia="宋体" w:hAnsi="Times New Roman" w:cs="Times New Roman"/>
          <w:szCs w:val="20"/>
        </w:rPr>
      </w:pPr>
      <w:r w:rsidRPr="00DB5D86">
        <w:rPr>
          <w:rFonts w:ascii="Times New Roman" w:eastAsia="宋体" w:hAnsi="Times New Roman" w:cs="Times New Roman"/>
          <w:szCs w:val="20"/>
        </w:rPr>
        <w:t xml:space="preserve">   A</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O</w:t>
      </w:r>
      <w:r w:rsidRPr="00DB5D86">
        <w:rPr>
          <w:rFonts w:ascii="Times New Roman" w:eastAsia="宋体" w:hAnsi="Times New Roman" w:cs="Times New Roman" w:hint="eastAsia"/>
          <w:szCs w:val="20"/>
        </w:rPr>
        <w:t>（</w:t>
      </w:r>
      <w:r w:rsidRPr="00DB5D86">
        <w:rPr>
          <w:rFonts w:ascii="Times New Roman" w:eastAsia="宋体" w:hAnsi="Times New Roman" w:cs="Times New Roman"/>
          <w:noProof/>
          <w:szCs w:val="20"/>
          <w:vertAlign w:val="subscript"/>
        </w:rPr>
        <w:drawing>
          <wp:inline distT="0" distB="0" distL="0" distR="0" wp14:anchorId="79724319" wp14:editId="009D6284">
            <wp:extent cx="133350" cy="409575"/>
            <wp:effectExtent l="0" t="0" r="0" b="9525"/>
            <wp:docPr id="6"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33350" cy="409575"/>
                    </a:xfrm>
                    <a:prstGeom prst="rect">
                      <a:avLst/>
                    </a:prstGeom>
                    <a:noFill/>
                    <a:ln>
                      <a:noFill/>
                    </a:ln>
                  </pic:spPr>
                </pic:pic>
              </a:graphicData>
            </a:graphic>
          </wp:inline>
        </w:drawing>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 xml:space="preserve">     B</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O</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n</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 xml:space="preserve">      C</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O</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n</w:t>
      </w:r>
      <w:r w:rsidRPr="00DB5D86">
        <w:rPr>
          <w:rFonts w:ascii="Times New Roman" w:eastAsia="宋体" w:hAnsi="Times New Roman" w:cs="Times New Roman"/>
          <w:szCs w:val="20"/>
          <w:vertAlign w:val="superscript"/>
        </w:rPr>
        <w:t>2</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 xml:space="preserve">     D</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O</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n</w:t>
      </w:r>
      <w:r w:rsidRPr="00DB5D86">
        <w:rPr>
          <w:rFonts w:ascii="Times New Roman" w:eastAsia="宋体" w:hAnsi="Times New Roman" w:cs="Times New Roman"/>
          <w:szCs w:val="20"/>
          <w:vertAlign w:val="superscript"/>
        </w:rPr>
        <w:t>3</w:t>
      </w:r>
      <w:r w:rsidRPr="00DB5D86">
        <w:rPr>
          <w:rFonts w:ascii="Times New Roman" w:eastAsia="宋体" w:hAnsi="Times New Roman" w:cs="Times New Roman" w:hint="eastAsia"/>
          <w:szCs w:val="20"/>
        </w:rPr>
        <w:t>）</w:t>
      </w:r>
    </w:p>
    <w:p w:rsidR="00DB5D86" w:rsidRPr="00DB5D86" w:rsidRDefault="00DB5D86" w:rsidP="00DB5D86">
      <w:pPr>
        <w:rPr>
          <w:rFonts w:ascii="Times New Roman" w:eastAsia="宋体" w:hAnsi="Times New Roman" w:cs="Times New Roman"/>
          <w:szCs w:val="20"/>
        </w:rPr>
      </w:pPr>
      <w:r w:rsidRPr="00DB5D86">
        <w:rPr>
          <w:rFonts w:ascii="Times New Roman" w:eastAsia="宋体" w:hAnsi="Times New Roman" w:cs="Times New Roman"/>
          <w:szCs w:val="20"/>
        </w:rPr>
        <w:t>8</w:t>
      </w:r>
      <w:r w:rsidRPr="00DB5D86">
        <w:rPr>
          <w:rFonts w:ascii="Times New Roman" w:eastAsia="宋体" w:hAnsi="Times New Roman" w:cs="Times New Roman" w:hint="eastAsia"/>
          <w:szCs w:val="20"/>
        </w:rPr>
        <w:t>．一个非空广义表的表头（</w:t>
      </w:r>
      <w:r w:rsidRPr="00DB5D86">
        <w:rPr>
          <w:rFonts w:ascii="Times New Roman" w:eastAsia="宋体" w:hAnsi="Times New Roman" w:cs="Times New Roman"/>
          <w:szCs w:val="20"/>
        </w:rPr>
        <w:t xml:space="preserve">    </w:t>
      </w:r>
      <w:r w:rsidRPr="00DB5D86">
        <w:rPr>
          <w:rFonts w:ascii="Times New Roman" w:eastAsia="宋体" w:hAnsi="Times New Roman" w:cs="Times New Roman" w:hint="eastAsia"/>
          <w:szCs w:val="20"/>
        </w:rPr>
        <w:t>）</w:t>
      </w:r>
    </w:p>
    <w:p w:rsidR="00DB5D86" w:rsidRPr="00DB5D86" w:rsidRDefault="00DB5D86" w:rsidP="00DB5D86">
      <w:pPr>
        <w:rPr>
          <w:rFonts w:ascii="Times New Roman" w:eastAsia="宋体" w:hAnsi="Times New Roman" w:cs="Times New Roman"/>
          <w:szCs w:val="20"/>
        </w:rPr>
      </w:pPr>
      <w:r w:rsidRPr="00DB5D86">
        <w:rPr>
          <w:rFonts w:ascii="Times New Roman" w:eastAsia="宋体" w:hAnsi="Times New Roman" w:cs="Times New Roman"/>
          <w:szCs w:val="20"/>
        </w:rPr>
        <w:t xml:space="preserve">   A</w:t>
      </w:r>
      <w:r w:rsidRPr="00DB5D86">
        <w:rPr>
          <w:rFonts w:ascii="Times New Roman" w:eastAsia="宋体" w:hAnsi="Times New Roman" w:cs="Times New Roman" w:hint="eastAsia"/>
          <w:szCs w:val="20"/>
        </w:rPr>
        <w:t>．不可能是子表</w:t>
      </w:r>
      <w:r w:rsidRPr="00DB5D86">
        <w:rPr>
          <w:rFonts w:ascii="Times New Roman" w:eastAsia="宋体" w:hAnsi="Times New Roman" w:cs="Times New Roman"/>
          <w:szCs w:val="20"/>
        </w:rPr>
        <w:t xml:space="preserve">                B</w:t>
      </w:r>
      <w:r w:rsidRPr="00DB5D86">
        <w:rPr>
          <w:rFonts w:ascii="Times New Roman" w:eastAsia="宋体" w:hAnsi="Times New Roman" w:cs="Times New Roman" w:hint="eastAsia"/>
          <w:szCs w:val="20"/>
        </w:rPr>
        <w:t>．只能是子表</w:t>
      </w:r>
    </w:p>
    <w:p w:rsidR="00DB5D86" w:rsidRPr="00DB5D86" w:rsidRDefault="00DB5D86" w:rsidP="00DB5D86">
      <w:pPr>
        <w:rPr>
          <w:rFonts w:ascii="Times New Roman" w:eastAsia="宋体" w:hAnsi="Times New Roman" w:cs="Times New Roman"/>
          <w:szCs w:val="20"/>
        </w:rPr>
      </w:pPr>
      <w:r w:rsidRPr="00DB5D86">
        <w:rPr>
          <w:rFonts w:ascii="Times New Roman" w:eastAsia="宋体" w:hAnsi="Times New Roman" w:cs="Times New Roman"/>
          <w:szCs w:val="20"/>
        </w:rPr>
        <w:t xml:space="preserve">   C</w:t>
      </w:r>
      <w:r w:rsidRPr="00DB5D86">
        <w:rPr>
          <w:rFonts w:ascii="Times New Roman" w:eastAsia="宋体" w:hAnsi="Times New Roman" w:cs="Times New Roman" w:hint="eastAsia"/>
          <w:szCs w:val="20"/>
        </w:rPr>
        <w:t>．只能是原子</w:t>
      </w:r>
      <w:r w:rsidRPr="00DB5D86">
        <w:rPr>
          <w:rFonts w:ascii="Times New Roman" w:eastAsia="宋体" w:hAnsi="Times New Roman" w:cs="Times New Roman"/>
          <w:szCs w:val="20"/>
        </w:rPr>
        <w:t xml:space="preserve">                  D</w:t>
      </w:r>
      <w:r w:rsidRPr="00DB5D86">
        <w:rPr>
          <w:rFonts w:ascii="Times New Roman" w:eastAsia="宋体" w:hAnsi="Times New Roman" w:cs="Times New Roman" w:hint="eastAsia"/>
          <w:szCs w:val="20"/>
        </w:rPr>
        <w:t>．可以是子表或原子</w:t>
      </w:r>
    </w:p>
    <w:p w:rsidR="00DB5D86" w:rsidRPr="00DB5D86" w:rsidRDefault="00DB5D86" w:rsidP="00DB5D86">
      <w:pPr>
        <w:rPr>
          <w:rFonts w:ascii="Times New Roman" w:eastAsia="宋体" w:hAnsi="Times New Roman" w:cs="Times New Roman"/>
          <w:szCs w:val="20"/>
        </w:rPr>
      </w:pPr>
      <w:r w:rsidRPr="00DB5D86">
        <w:rPr>
          <w:rFonts w:ascii="Times New Roman" w:eastAsia="宋体" w:hAnsi="Times New Roman" w:cs="Times New Roman"/>
          <w:szCs w:val="20"/>
        </w:rPr>
        <w:t>9</w:t>
      </w:r>
      <w:r w:rsidRPr="00DB5D86">
        <w:rPr>
          <w:rFonts w:ascii="Times New Roman" w:eastAsia="宋体" w:hAnsi="Times New Roman" w:cs="Times New Roman" w:hint="eastAsia"/>
          <w:szCs w:val="20"/>
        </w:rPr>
        <w:t>．假设以带行表的三元组表表示稀疏矩阵，则和下列行表</w:t>
      </w:r>
    </w:p>
    <w:tbl>
      <w:tblPr>
        <w:tblW w:w="0" w:type="auto"/>
        <w:tblInd w:w="692"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336"/>
        <w:gridCol w:w="336"/>
        <w:gridCol w:w="336"/>
        <w:gridCol w:w="336"/>
        <w:gridCol w:w="336"/>
      </w:tblGrid>
      <w:tr w:rsidR="00DB5D86" w:rsidRPr="00DB5D86" w:rsidTr="00DB5D86">
        <w:trPr>
          <w:trHeight w:val="280"/>
        </w:trPr>
        <w:tc>
          <w:tcPr>
            <w:tcW w:w="336" w:type="dxa"/>
            <w:tcBorders>
              <w:top w:val="single" w:sz="4" w:space="0" w:color="auto"/>
              <w:left w:val="single" w:sz="4" w:space="0" w:color="auto"/>
              <w:bottom w:val="single" w:sz="4" w:space="0" w:color="auto"/>
              <w:right w:val="single" w:sz="4" w:space="0" w:color="auto"/>
            </w:tcBorders>
            <w:vAlign w:val="center"/>
            <w:hideMark/>
          </w:tcPr>
          <w:p w:rsidR="00DB5D86" w:rsidRPr="00DB5D86" w:rsidRDefault="00DB5D86" w:rsidP="00DB5D86">
            <w:pPr>
              <w:rPr>
                <w:rFonts w:ascii="Times New Roman" w:eastAsia="宋体" w:hAnsi="Times New Roman" w:cs="Times New Roman"/>
                <w:szCs w:val="20"/>
              </w:rPr>
            </w:pPr>
            <w:r w:rsidRPr="00DB5D86">
              <w:rPr>
                <w:rFonts w:ascii="Times New Roman" w:eastAsia="宋体" w:hAnsi="Times New Roman" w:cs="Times New Roman"/>
                <w:szCs w:val="20"/>
              </w:rPr>
              <w:t>0</w:t>
            </w:r>
          </w:p>
        </w:tc>
        <w:tc>
          <w:tcPr>
            <w:tcW w:w="336" w:type="dxa"/>
            <w:tcBorders>
              <w:top w:val="single" w:sz="4" w:space="0" w:color="auto"/>
              <w:left w:val="single" w:sz="4" w:space="0" w:color="auto"/>
              <w:bottom w:val="single" w:sz="4" w:space="0" w:color="auto"/>
              <w:right w:val="single" w:sz="4" w:space="0" w:color="auto"/>
            </w:tcBorders>
            <w:vAlign w:val="center"/>
            <w:hideMark/>
          </w:tcPr>
          <w:p w:rsidR="00DB5D86" w:rsidRPr="00DB5D86" w:rsidRDefault="00DB5D86" w:rsidP="00DB5D86">
            <w:pPr>
              <w:rPr>
                <w:rFonts w:ascii="Times New Roman" w:eastAsia="宋体" w:hAnsi="Times New Roman" w:cs="Times New Roman"/>
                <w:szCs w:val="20"/>
              </w:rPr>
            </w:pPr>
            <w:r w:rsidRPr="00DB5D86">
              <w:rPr>
                <w:rFonts w:ascii="Times New Roman" w:eastAsia="宋体" w:hAnsi="Times New Roman" w:cs="Times New Roman"/>
                <w:szCs w:val="20"/>
              </w:rPr>
              <w:t>2</w:t>
            </w:r>
          </w:p>
        </w:tc>
        <w:tc>
          <w:tcPr>
            <w:tcW w:w="336" w:type="dxa"/>
            <w:tcBorders>
              <w:top w:val="single" w:sz="4" w:space="0" w:color="auto"/>
              <w:left w:val="single" w:sz="4" w:space="0" w:color="auto"/>
              <w:bottom w:val="single" w:sz="4" w:space="0" w:color="auto"/>
              <w:right w:val="single" w:sz="4" w:space="0" w:color="auto"/>
            </w:tcBorders>
            <w:vAlign w:val="center"/>
            <w:hideMark/>
          </w:tcPr>
          <w:p w:rsidR="00DB5D86" w:rsidRPr="00DB5D86" w:rsidRDefault="00DB5D86" w:rsidP="00DB5D86">
            <w:pPr>
              <w:rPr>
                <w:rFonts w:ascii="Times New Roman" w:eastAsia="宋体" w:hAnsi="Times New Roman" w:cs="Times New Roman"/>
                <w:szCs w:val="20"/>
              </w:rPr>
            </w:pPr>
            <w:r w:rsidRPr="00DB5D86">
              <w:rPr>
                <w:rFonts w:ascii="Times New Roman" w:eastAsia="宋体" w:hAnsi="Times New Roman" w:cs="Times New Roman"/>
                <w:szCs w:val="20"/>
              </w:rPr>
              <w:t>3</w:t>
            </w:r>
          </w:p>
        </w:tc>
        <w:tc>
          <w:tcPr>
            <w:tcW w:w="336" w:type="dxa"/>
            <w:tcBorders>
              <w:top w:val="single" w:sz="4" w:space="0" w:color="auto"/>
              <w:left w:val="single" w:sz="4" w:space="0" w:color="auto"/>
              <w:bottom w:val="single" w:sz="4" w:space="0" w:color="auto"/>
              <w:right w:val="single" w:sz="4" w:space="0" w:color="auto"/>
            </w:tcBorders>
            <w:vAlign w:val="center"/>
            <w:hideMark/>
          </w:tcPr>
          <w:p w:rsidR="00DB5D86" w:rsidRPr="00DB5D86" w:rsidRDefault="00DB5D86" w:rsidP="00DB5D86">
            <w:pPr>
              <w:rPr>
                <w:rFonts w:ascii="Times New Roman" w:eastAsia="宋体" w:hAnsi="Times New Roman" w:cs="Times New Roman"/>
                <w:szCs w:val="20"/>
              </w:rPr>
            </w:pPr>
            <w:r w:rsidRPr="00DB5D86">
              <w:rPr>
                <w:rFonts w:ascii="Times New Roman" w:eastAsia="宋体" w:hAnsi="Times New Roman" w:cs="Times New Roman"/>
                <w:szCs w:val="20"/>
              </w:rPr>
              <w:t>3</w:t>
            </w:r>
          </w:p>
        </w:tc>
        <w:tc>
          <w:tcPr>
            <w:tcW w:w="336" w:type="dxa"/>
            <w:tcBorders>
              <w:top w:val="single" w:sz="4" w:space="0" w:color="auto"/>
              <w:left w:val="single" w:sz="4" w:space="0" w:color="auto"/>
              <w:bottom w:val="single" w:sz="4" w:space="0" w:color="auto"/>
              <w:right w:val="single" w:sz="4" w:space="0" w:color="auto"/>
            </w:tcBorders>
            <w:vAlign w:val="center"/>
            <w:hideMark/>
          </w:tcPr>
          <w:p w:rsidR="00DB5D86" w:rsidRPr="00DB5D86" w:rsidRDefault="00DB5D86" w:rsidP="00DB5D86">
            <w:pPr>
              <w:rPr>
                <w:rFonts w:ascii="Times New Roman" w:eastAsia="宋体" w:hAnsi="Times New Roman" w:cs="Times New Roman"/>
                <w:szCs w:val="20"/>
              </w:rPr>
            </w:pPr>
            <w:r w:rsidRPr="00DB5D86">
              <w:rPr>
                <w:rFonts w:ascii="Times New Roman" w:eastAsia="宋体" w:hAnsi="Times New Roman" w:cs="Times New Roman"/>
                <w:szCs w:val="20"/>
              </w:rPr>
              <w:t>5</w:t>
            </w:r>
          </w:p>
        </w:tc>
      </w:tr>
    </w:tbl>
    <w:p w:rsidR="00DB5D86" w:rsidRPr="00DB5D86" w:rsidRDefault="00DB5D86" w:rsidP="00DB5D86">
      <w:pPr>
        <w:rPr>
          <w:rFonts w:ascii="Times New Roman" w:eastAsia="宋体" w:hAnsi="Times New Roman" w:cs="Times New Roman"/>
          <w:szCs w:val="20"/>
        </w:rPr>
      </w:pPr>
      <w:r w:rsidRPr="00DB5D86">
        <w:rPr>
          <w:rFonts w:ascii="Times New Roman" w:eastAsia="宋体" w:hAnsi="Times New Roman" w:cs="Times New Roman"/>
          <w:szCs w:val="20"/>
        </w:rPr>
        <w:t xml:space="preserve">   </w:t>
      </w:r>
      <w:r w:rsidRPr="00DB5D86">
        <w:rPr>
          <w:rFonts w:ascii="Times New Roman" w:eastAsia="宋体" w:hAnsi="Times New Roman" w:cs="Times New Roman" w:hint="eastAsia"/>
          <w:szCs w:val="20"/>
        </w:rPr>
        <w:t>对应的稀疏矩阵是（</w:t>
      </w:r>
      <w:r w:rsidRPr="00DB5D86">
        <w:rPr>
          <w:rFonts w:ascii="Times New Roman" w:eastAsia="宋体" w:hAnsi="Times New Roman" w:cs="Times New Roman"/>
          <w:szCs w:val="20"/>
        </w:rPr>
        <w:t xml:space="preserve">      </w:t>
      </w:r>
      <w:r w:rsidRPr="00DB5D86">
        <w:rPr>
          <w:rFonts w:ascii="Times New Roman" w:eastAsia="宋体" w:hAnsi="Times New Roman" w:cs="Times New Roman" w:hint="eastAsia"/>
          <w:szCs w:val="20"/>
        </w:rPr>
        <w:t>）</w:t>
      </w:r>
    </w:p>
    <w:p w:rsidR="00DB5D86" w:rsidRPr="00DB5D86" w:rsidRDefault="00DB5D86" w:rsidP="00DB5D86">
      <w:pPr>
        <w:rPr>
          <w:rFonts w:ascii="Times New Roman" w:eastAsia="宋体" w:hAnsi="Times New Roman" w:cs="Times New Roman"/>
          <w:szCs w:val="20"/>
        </w:rPr>
      </w:pPr>
      <w:r w:rsidRPr="00DB5D86">
        <w:rPr>
          <w:rFonts w:ascii="Times New Roman" w:eastAsia="宋体" w:hAnsi="Times New Roman" w:cs="Times New Roman"/>
          <w:noProof/>
          <w:szCs w:val="20"/>
        </w:rPr>
        <mc:AlternateContent>
          <mc:Choice Requires="wps">
            <w:drawing>
              <wp:anchor distT="0" distB="0" distL="114300" distR="114300" simplePos="0" relativeHeight="251735040" behindDoc="0" locked="0" layoutInCell="0" allowOverlap="1" wp14:anchorId="38AA7847" wp14:editId="46445891">
                <wp:simplePos x="0" y="0"/>
                <wp:positionH relativeFrom="column">
                  <wp:posOffset>457200</wp:posOffset>
                </wp:positionH>
                <wp:positionV relativeFrom="paragraph">
                  <wp:posOffset>107950</wp:posOffset>
                </wp:positionV>
                <wp:extent cx="635" cy="635"/>
                <wp:effectExtent l="9525" t="12700" r="8890" b="5715"/>
                <wp:wrapNone/>
                <wp:docPr id="57" name="Line 1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DAC2D9" id="Line 172" o:spid="_x0000_s1026" style="position:absolute;left:0;text-align:lef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8.5pt" to="36.05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" o:allowincell="f"/>
            </w:pict>
          </mc:Fallback>
        </mc:AlternateContent>
      </w:r>
      <w:r w:rsidRPr="00DB5D86">
        <w:rPr>
          <w:rFonts w:ascii="Times New Roman" w:eastAsia="宋体" w:hAnsi="Times New Roman" w:cs="Times New Roman"/>
          <w:noProof/>
          <w:szCs w:val="20"/>
        </w:rPr>
        <mc:AlternateContent>
          <mc:Choice Requires="wps">
            <w:drawing>
              <wp:anchor distT="0" distB="0" distL="114300" distR="114300" simplePos="0" relativeHeight="251736064" behindDoc="0" locked="0" layoutInCell="0" allowOverlap="1" wp14:anchorId="7ED4FF3A" wp14:editId="58AC8044">
                <wp:simplePos x="0" y="0"/>
                <wp:positionH relativeFrom="column">
                  <wp:posOffset>457200</wp:posOffset>
                </wp:positionH>
                <wp:positionV relativeFrom="paragraph">
                  <wp:posOffset>107950</wp:posOffset>
                </wp:positionV>
                <wp:extent cx="635" cy="635"/>
                <wp:effectExtent l="9525" t="12700" r="8890" b="5715"/>
                <wp:wrapNone/>
                <wp:docPr id="56" name="Line 1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C2CF38" id="Line 173" o:spid="_x0000_s1026" style="position:absolute;left:0;text-align:lef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8.5pt" to="36.05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" o:allowincell="f"/>
            </w:pict>
          </mc:Fallback>
        </mc:AlternateContent>
      </w:r>
    </w:p>
    <w:p w:rsidR="00DB5D86" w:rsidRPr="00DB5D86" w:rsidRDefault="00DB5D86" w:rsidP="00DB5D86">
      <w:pPr>
        <w:rPr>
          <w:rFonts w:ascii="Times New Roman" w:eastAsia="宋体" w:hAnsi="Times New Roman" w:cs="Times New Roman"/>
          <w:szCs w:val="20"/>
        </w:rPr>
      </w:pPr>
      <w:r w:rsidRPr="00DB5D86">
        <w:rPr>
          <w:rFonts w:ascii="Times New Roman" w:eastAsia="宋体" w:hAnsi="Times New Roman" w:cs="Times New Roman"/>
          <w:szCs w:val="20"/>
        </w:rPr>
        <w:t xml:space="preserve">    </w:t>
      </w:r>
      <w:r w:rsidRPr="00DB5D86">
        <w:rPr>
          <w:rFonts w:ascii="Times New Roman" w:eastAsia="宋体" w:hAnsi="Times New Roman" w:cs="Times New Roman"/>
          <w:noProof/>
          <w:szCs w:val="20"/>
          <w:vertAlign w:val="subscript"/>
        </w:rPr>
        <w:drawing>
          <wp:inline distT="0" distB="0" distL="0" distR="0" wp14:anchorId="2F851D7B" wp14:editId="2BAEE853">
            <wp:extent cx="1028700" cy="98107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028700" cy="981075"/>
                    </a:xfrm>
                    <a:prstGeom prst="rect">
                      <a:avLst/>
                    </a:prstGeom>
                    <a:noFill/>
                    <a:ln>
                      <a:noFill/>
                    </a:ln>
                  </pic:spPr>
                </pic:pic>
              </a:graphicData>
            </a:graphic>
          </wp:inline>
        </w:drawing>
      </w:r>
      <w:r w:rsidRPr="00DB5D86">
        <w:rPr>
          <w:rFonts w:ascii="Times New Roman" w:eastAsia="宋体" w:hAnsi="Times New Roman" w:cs="Times New Roman"/>
          <w:szCs w:val="20"/>
        </w:rPr>
        <w:t xml:space="preserve">               </w:t>
      </w:r>
      <w:r w:rsidRPr="00DB5D86">
        <w:rPr>
          <w:rFonts w:ascii="Times New Roman" w:eastAsia="宋体" w:hAnsi="Times New Roman" w:cs="Times New Roman"/>
          <w:noProof/>
          <w:szCs w:val="20"/>
          <w:vertAlign w:val="subscript"/>
        </w:rPr>
        <w:drawing>
          <wp:inline distT="0" distB="0" distL="0" distR="0" wp14:anchorId="20C8B3DA" wp14:editId="141BCCAA">
            <wp:extent cx="1019175" cy="98107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019175" cy="981075"/>
                    </a:xfrm>
                    <a:prstGeom prst="rect">
                      <a:avLst/>
                    </a:prstGeom>
                    <a:noFill/>
                    <a:ln>
                      <a:noFill/>
                    </a:ln>
                  </pic:spPr>
                </pic:pic>
              </a:graphicData>
            </a:graphic>
          </wp:inline>
        </w:drawing>
      </w:r>
    </w:p>
    <w:p w:rsidR="00DB5D86" w:rsidRPr="00DB5D86" w:rsidRDefault="00DB5D86" w:rsidP="00DB5D86">
      <w:pPr>
        <w:tabs>
          <w:tab w:val="decimal" w:pos="3686"/>
        </w:tabs>
        <w:rPr>
          <w:rFonts w:ascii="Times New Roman" w:eastAsia="宋体" w:hAnsi="Times New Roman" w:cs="Times New Roman"/>
          <w:szCs w:val="20"/>
        </w:rPr>
      </w:pPr>
      <w:r w:rsidRPr="00DB5D86">
        <w:rPr>
          <w:rFonts w:ascii="Times New Roman" w:eastAsia="宋体" w:hAnsi="Times New Roman" w:cs="Times New Roman"/>
          <w:szCs w:val="20"/>
        </w:rPr>
        <w:t xml:space="preserve">    </w:t>
      </w:r>
      <w:r w:rsidRPr="00DB5D86">
        <w:rPr>
          <w:rFonts w:ascii="Times New Roman" w:eastAsia="宋体" w:hAnsi="Times New Roman" w:cs="Times New Roman"/>
          <w:noProof/>
          <w:szCs w:val="20"/>
          <w:vertAlign w:val="subscript"/>
        </w:rPr>
        <w:drawing>
          <wp:inline distT="0" distB="0" distL="0" distR="0" wp14:anchorId="4EA88690" wp14:editId="1C5983CD">
            <wp:extent cx="1019175" cy="981075"/>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019175" cy="981075"/>
                    </a:xfrm>
                    <a:prstGeom prst="rect">
                      <a:avLst/>
                    </a:prstGeom>
                    <a:noFill/>
                    <a:ln>
                      <a:noFill/>
                    </a:ln>
                  </pic:spPr>
                </pic:pic>
              </a:graphicData>
            </a:graphic>
          </wp:inline>
        </w:drawing>
      </w:r>
      <w:r w:rsidRPr="00DB5D86">
        <w:rPr>
          <w:rFonts w:ascii="Times New Roman" w:eastAsia="宋体" w:hAnsi="Times New Roman" w:cs="Times New Roman"/>
          <w:szCs w:val="20"/>
        </w:rPr>
        <w:t xml:space="preserve">               </w:t>
      </w:r>
      <w:r w:rsidRPr="00DB5D86">
        <w:rPr>
          <w:rFonts w:ascii="Times New Roman" w:eastAsia="宋体" w:hAnsi="Times New Roman" w:cs="Times New Roman"/>
          <w:noProof/>
          <w:szCs w:val="20"/>
          <w:vertAlign w:val="subscript"/>
        </w:rPr>
        <w:drawing>
          <wp:inline distT="0" distB="0" distL="0" distR="0" wp14:anchorId="323F3062" wp14:editId="28CDFA76">
            <wp:extent cx="1133475" cy="1066800"/>
            <wp:effectExtent l="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133475" cy="1066800"/>
                    </a:xfrm>
                    <a:prstGeom prst="rect">
                      <a:avLst/>
                    </a:prstGeom>
                    <a:noFill/>
                    <a:ln>
                      <a:noFill/>
                    </a:ln>
                  </pic:spPr>
                </pic:pic>
              </a:graphicData>
            </a:graphic>
          </wp:inline>
        </w:drawing>
      </w:r>
    </w:p>
    <w:p w:rsidR="00DB5D86" w:rsidRPr="00DB5D86" w:rsidRDefault="00DB5D86" w:rsidP="00DB5D86">
      <w:pPr>
        <w:rPr>
          <w:rFonts w:ascii="Times New Roman" w:eastAsia="宋体" w:hAnsi="Times New Roman" w:cs="Times New Roman"/>
          <w:szCs w:val="20"/>
        </w:rPr>
      </w:pPr>
      <w:r w:rsidRPr="00DB5D86">
        <w:rPr>
          <w:rFonts w:ascii="Times New Roman" w:eastAsia="宋体" w:hAnsi="Times New Roman" w:cs="Times New Roman"/>
          <w:szCs w:val="20"/>
        </w:rPr>
        <w:t>10</w:t>
      </w:r>
      <w:r w:rsidRPr="00DB5D86">
        <w:rPr>
          <w:rFonts w:ascii="Times New Roman" w:eastAsia="宋体" w:hAnsi="Times New Roman" w:cs="Times New Roman" w:hint="eastAsia"/>
          <w:szCs w:val="20"/>
        </w:rPr>
        <w:t>．在一棵度为</w:t>
      </w:r>
      <w:r w:rsidRPr="00DB5D86">
        <w:rPr>
          <w:rFonts w:ascii="Times New Roman" w:eastAsia="宋体" w:hAnsi="Times New Roman" w:cs="Times New Roman"/>
          <w:szCs w:val="20"/>
        </w:rPr>
        <w:t>3</w:t>
      </w:r>
      <w:r w:rsidRPr="00DB5D86">
        <w:rPr>
          <w:rFonts w:ascii="Times New Roman" w:eastAsia="宋体" w:hAnsi="Times New Roman" w:cs="Times New Roman" w:hint="eastAsia"/>
          <w:szCs w:val="20"/>
        </w:rPr>
        <w:t>的树中</w:t>
      </w:r>
      <w:r w:rsidRPr="00DB5D86">
        <w:rPr>
          <w:rFonts w:ascii="Times New Roman" w:eastAsia="宋体" w:hAnsi="Times New Roman" w:cs="Times New Roman"/>
          <w:szCs w:val="20"/>
        </w:rPr>
        <w:t>,</w:t>
      </w:r>
      <w:r w:rsidRPr="00DB5D86">
        <w:rPr>
          <w:rFonts w:ascii="Times New Roman" w:eastAsia="宋体" w:hAnsi="Times New Roman" w:cs="Times New Roman" w:hint="eastAsia"/>
          <w:szCs w:val="20"/>
        </w:rPr>
        <w:t>度为</w:t>
      </w:r>
      <w:r w:rsidRPr="00DB5D86">
        <w:rPr>
          <w:rFonts w:ascii="Times New Roman" w:eastAsia="宋体" w:hAnsi="Times New Roman" w:cs="Times New Roman"/>
          <w:szCs w:val="20"/>
        </w:rPr>
        <w:t>3</w:t>
      </w:r>
      <w:r w:rsidRPr="00DB5D86">
        <w:rPr>
          <w:rFonts w:ascii="Times New Roman" w:eastAsia="宋体" w:hAnsi="Times New Roman" w:cs="Times New Roman" w:hint="eastAsia"/>
          <w:szCs w:val="20"/>
        </w:rPr>
        <w:t>的结点个数为</w:t>
      </w:r>
      <w:r w:rsidRPr="00DB5D86">
        <w:rPr>
          <w:rFonts w:ascii="Times New Roman" w:eastAsia="宋体" w:hAnsi="Times New Roman" w:cs="Times New Roman"/>
          <w:szCs w:val="20"/>
        </w:rPr>
        <w:t>2,</w:t>
      </w:r>
      <w:r w:rsidRPr="00DB5D86">
        <w:rPr>
          <w:rFonts w:ascii="Times New Roman" w:eastAsia="宋体" w:hAnsi="Times New Roman" w:cs="Times New Roman" w:hint="eastAsia"/>
          <w:szCs w:val="20"/>
        </w:rPr>
        <w:t>度为</w:t>
      </w:r>
      <w:r w:rsidRPr="00DB5D86">
        <w:rPr>
          <w:rFonts w:ascii="Times New Roman" w:eastAsia="宋体" w:hAnsi="Times New Roman" w:cs="Times New Roman"/>
          <w:szCs w:val="20"/>
        </w:rPr>
        <w:t xml:space="preserve">2 </w:t>
      </w:r>
      <w:r w:rsidRPr="00DB5D86">
        <w:rPr>
          <w:rFonts w:ascii="Times New Roman" w:eastAsia="宋体" w:hAnsi="Times New Roman" w:cs="Times New Roman" w:hint="eastAsia"/>
          <w:szCs w:val="20"/>
        </w:rPr>
        <w:t>的结点个数为</w:t>
      </w:r>
      <w:r w:rsidRPr="00DB5D86">
        <w:rPr>
          <w:rFonts w:ascii="Times New Roman" w:eastAsia="宋体" w:hAnsi="Times New Roman" w:cs="Times New Roman"/>
          <w:szCs w:val="20"/>
        </w:rPr>
        <w:t>1,</w:t>
      </w:r>
      <w:r w:rsidRPr="00DB5D86">
        <w:rPr>
          <w:rFonts w:ascii="Times New Roman" w:eastAsia="宋体" w:hAnsi="Times New Roman" w:cs="Times New Roman" w:hint="eastAsia"/>
          <w:szCs w:val="20"/>
        </w:rPr>
        <w:t>则度为</w:t>
      </w:r>
      <w:r w:rsidRPr="00DB5D86">
        <w:rPr>
          <w:rFonts w:ascii="Times New Roman" w:eastAsia="宋体" w:hAnsi="Times New Roman" w:cs="Times New Roman"/>
          <w:szCs w:val="20"/>
        </w:rPr>
        <w:t>0</w:t>
      </w:r>
      <w:r w:rsidRPr="00DB5D86">
        <w:rPr>
          <w:rFonts w:ascii="Times New Roman" w:eastAsia="宋体" w:hAnsi="Times New Roman" w:cs="Times New Roman" w:hint="eastAsia"/>
          <w:szCs w:val="20"/>
        </w:rPr>
        <w:t>的结点个数为</w:t>
      </w:r>
      <w:r w:rsidRPr="00DB5D86">
        <w:rPr>
          <w:rFonts w:ascii="Times New Roman" w:eastAsia="宋体" w:hAnsi="Times New Roman" w:cs="Times New Roman"/>
          <w:szCs w:val="20"/>
        </w:rPr>
        <w:t>(    )</w:t>
      </w:r>
    </w:p>
    <w:p w:rsidR="00DB5D86" w:rsidRPr="00DB5D86" w:rsidRDefault="00DB5D86" w:rsidP="00DB5D86">
      <w:pPr>
        <w:tabs>
          <w:tab w:val="left" w:pos="3780"/>
        </w:tabs>
        <w:rPr>
          <w:rFonts w:ascii="Times New Roman" w:eastAsia="宋体" w:hAnsi="Times New Roman" w:cs="Times New Roman"/>
          <w:szCs w:val="20"/>
        </w:rPr>
      </w:pPr>
      <w:r w:rsidRPr="00DB5D86">
        <w:rPr>
          <w:rFonts w:ascii="Times New Roman" w:eastAsia="宋体" w:hAnsi="Times New Roman" w:cs="Times New Roman"/>
          <w:szCs w:val="20"/>
        </w:rPr>
        <w:t xml:space="preserve">    A</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4           B</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5            C</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6          D</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7</w:t>
      </w:r>
    </w:p>
    <w:p w:rsidR="00DB5D86" w:rsidRPr="00DB5D86" w:rsidRDefault="00DB5D86" w:rsidP="00DB5D86">
      <w:pPr>
        <w:rPr>
          <w:rFonts w:ascii="Times New Roman" w:eastAsia="宋体" w:hAnsi="Times New Roman" w:cs="Times New Roman"/>
          <w:szCs w:val="20"/>
        </w:rPr>
      </w:pPr>
      <w:r w:rsidRPr="00DB5D86">
        <w:rPr>
          <w:rFonts w:ascii="Times New Roman" w:eastAsia="宋体" w:hAnsi="Times New Roman" w:cs="Times New Roman"/>
          <w:szCs w:val="20"/>
        </w:rPr>
        <w:t>11</w:t>
      </w:r>
      <w:r w:rsidRPr="00DB5D86">
        <w:rPr>
          <w:rFonts w:ascii="Times New Roman" w:eastAsia="宋体" w:hAnsi="Times New Roman" w:cs="Times New Roman" w:hint="eastAsia"/>
          <w:szCs w:val="20"/>
        </w:rPr>
        <w:t>．在含</w:t>
      </w:r>
      <w:r w:rsidRPr="00DB5D86">
        <w:rPr>
          <w:rFonts w:ascii="Times New Roman" w:eastAsia="宋体" w:hAnsi="Times New Roman" w:cs="Times New Roman"/>
          <w:szCs w:val="20"/>
        </w:rPr>
        <w:t>n</w:t>
      </w:r>
      <w:r w:rsidRPr="00DB5D86">
        <w:rPr>
          <w:rFonts w:ascii="Times New Roman" w:eastAsia="宋体" w:hAnsi="Times New Roman" w:cs="Times New Roman" w:hint="eastAsia"/>
          <w:szCs w:val="20"/>
        </w:rPr>
        <w:t>个顶点和</w:t>
      </w:r>
      <w:r w:rsidRPr="00DB5D86">
        <w:rPr>
          <w:rFonts w:ascii="Times New Roman" w:eastAsia="宋体" w:hAnsi="Times New Roman" w:cs="Times New Roman"/>
          <w:szCs w:val="20"/>
        </w:rPr>
        <w:t>e</w:t>
      </w:r>
      <w:r w:rsidRPr="00DB5D86">
        <w:rPr>
          <w:rFonts w:ascii="Times New Roman" w:eastAsia="宋体" w:hAnsi="Times New Roman" w:cs="Times New Roman" w:hint="eastAsia"/>
          <w:szCs w:val="20"/>
        </w:rPr>
        <w:t>条边的无向图的邻接矩阵中</w:t>
      </w:r>
      <w:r w:rsidRPr="00DB5D86">
        <w:rPr>
          <w:rFonts w:ascii="Times New Roman" w:eastAsia="宋体" w:hAnsi="Times New Roman" w:cs="Times New Roman"/>
          <w:szCs w:val="20"/>
        </w:rPr>
        <w:t>,</w:t>
      </w:r>
      <w:r w:rsidRPr="00DB5D86">
        <w:rPr>
          <w:rFonts w:ascii="Times New Roman" w:eastAsia="宋体" w:hAnsi="Times New Roman" w:cs="Times New Roman" w:hint="eastAsia"/>
          <w:szCs w:val="20"/>
        </w:rPr>
        <w:t>零元素的个数为</w:t>
      </w:r>
      <w:r w:rsidRPr="00DB5D86">
        <w:rPr>
          <w:rFonts w:ascii="Times New Roman" w:eastAsia="宋体" w:hAnsi="Times New Roman" w:cs="Times New Roman"/>
          <w:szCs w:val="20"/>
        </w:rPr>
        <w:t>(    )</w:t>
      </w:r>
    </w:p>
    <w:p w:rsidR="00DB5D86" w:rsidRPr="00DB5D86" w:rsidRDefault="00DB5D86" w:rsidP="00DB5D86">
      <w:pPr>
        <w:rPr>
          <w:rFonts w:ascii="Times New Roman" w:eastAsia="宋体" w:hAnsi="Times New Roman" w:cs="Times New Roman"/>
          <w:szCs w:val="20"/>
        </w:rPr>
      </w:pPr>
      <w:r w:rsidRPr="00DB5D86">
        <w:rPr>
          <w:rFonts w:ascii="Times New Roman" w:eastAsia="宋体" w:hAnsi="Times New Roman" w:cs="Times New Roman"/>
          <w:szCs w:val="20"/>
        </w:rPr>
        <w:lastRenderedPageBreak/>
        <w:t xml:space="preserve">    A</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e           B</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2e           C</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n</w:t>
      </w:r>
      <w:r w:rsidRPr="00DB5D86">
        <w:rPr>
          <w:rFonts w:ascii="Times New Roman" w:eastAsia="宋体" w:hAnsi="Times New Roman" w:cs="Times New Roman"/>
          <w:szCs w:val="20"/>
          <w:vertAlign w:val="superscript"/>
        </w:rPr>
        <w:t>2</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e       D</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n</w:t>
      </w:r>
      <w:r w:rsidRPr="00DB5D86">
        <w:rPr>
          <w:rFonts w:ascii="Times New Roman" w:eastAsia="宋体" w:hAnsi="Times New Roman" w:cs="Times New Roman"/>
          <w:szCs w:val="20"/>
          <w:vertAlign w:val="superscript"/>
        </w:rPr>
        <w:t>2</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2e</w:t>
      </w:r>
    </w:p>
    <w:p w:rsidR="00DB5D86" w:rsidRPr="00DB5D86" w:rsidRDefault="00DB5D86" w:rsidP="00DB5D86">
      <w:pPr>
        <w:rPr>
          <w:rFonts w:ascii="Times New Roman" w:eastAsia="宋体" w:hAnsi="Times New Roman" w:cs="Times New Roman"/>
          <w:szCs w:val="20"/>
        </w:rPr>
      </w:pPr>
      <w:r w:rsidRPr="00DB5D86">
        <w:rPr>
          <w:rFonts w:ascii="Times New Roman" w:eastAsia="宋体" w:hAnsi="Times New Roman" w:cs="Times New Roman"/>
          <w:szCs w:val="20"/>
        </w:rPr>
        <w:t>12</w:t>
      </w:r>
      <w:r w:rsidRPr="00DB5D86">
        <w:rPr>
          <w:rFonts w:ascii="Times New Roman" w:eastAsia="宋体" w:hAnsi="Times New Roman" w:cs="Times New Roman" w:hint="eastAsia"/>
          <w:szCs w:val="20"/>
        </w:rPr>
        <w:t>．假设一个有</w:t>
      </w:r>
      <w:r w:rsidRPr="00DB5D86">
        <w:rPr>
          <w:rFonts w:ascii="Times New Roman" w:eastAsia="宋体" w:hAnsi="Times New Roman" w:cs="Times New Roman"/>
          <w:szCs w:val="20"/>
        </w:rPr>
        <w:t>n</w:t>
      </w:r>
      <w:r w:rsidRPr="00DB5D86">
        <w:rPr>
          <w:rFonts w:ascii="Times New Roman" w:eastAsia="宋体" w:hAnsi="Times New Roman" w:cs="Times New Roman" w:hint="eastAsia"/>
          <w:szCs w:val="20"/>
        </w:rPr>
        <w:t>个顶点和</w:t>
      </w:r>
      <w:r w:rsidRPr="00DB5D86">
        <w:rPr>
          <w:rFonts w:ascii="Times New Roman" w:eastAsia="宋体" w:hAnsi="Times New Roman" w:cs="Times New Roman"/>
          <w:szCs w:val="20"/>
        </w:rPr>
        <w:t>e</w:t>
      </w:r>
      <w:r w:rsidRPr="00DB5D86">
        <w:rPr>
          <w:rFonts w:ascii="Times New Roman" w:eastAsia="宋体" w:hAnsi="Times New Roman" w:cs="Times New Roman" w:hint="eastAsia"/>
          <w:szCs w:val="20"/>
        </w:rPr>
        <w:t>条弧的有向图用邻接表表示</w:t>
      </w:r>
      <w:r w:rsidRPr="00DB5D86">
        <w:rPr>
          <w:rFonts w:ascii="Times New Roman" w:eastAsia="宋体" w:hAnsi="Times New Roman" w:cs="Times New Roman"/>
          <w:szCs w:val="20"/>
        </w:rPr>
        <w:t>,</w:t>
      </w:r>
      <w:r w:rsidRPr="00DB5D86">
        <w:rPr>
          <w:rFonts w:ascii="Times New Roman" w:eastAsia="宋体" w:hAnsi="Times New Roman" w:cs="Times New Roman" w:hint="eastAsia"/>
          <w:szCs w:val="20"/>
        </w:rPr>
        <w:t>则删除与某个顶点</w:t>
      </w:r>
      <w:r w:rsidRPr="00DB5D86">
        <w:rPr>
          <w:rFonts w:ascii="Times New Roman" w:eastAsia="宋体" w:hAnsi="Times New Roman" w:cs="Times New Roman"/>
          <w:szCs w:val="20"/>
        </w:rPr>
        <w:t>v</w:t>
      </w:r>
      <w:r w:rsidRPr="00DB5D86">
        <w:rPr>
          <w:rFonts w:ascii="Times New Roman" w:eastAsia="宋体" w:hAnsi="Times New Roman" w:cs="Times New Roman"/>
          <w:szCs w:val="20"/>
          <w:vertAlign w:val="subscript"/>
        </w:rPr>
        <w:t>i</w:t>
      </w:r>
      <w:r w:rsidRPr="00DB5D86">
        <w:rPr>
          <w:rFonts w:ascii="Times New Roman" w:eastAsia="宋体" w:hAnsi="Times New Roman" w:cs="Times New Roman" w:hint="eastAsia"/>
          <w:szCs w:val="20"/>
        </w:rPr>
        <w:t>相关的所有弧的时间复杂度是</w:t>
      </w:r>
      <w:r w:rsidRPr="00DB5D86">
        <w:rPr>
          <w:rFonts w:ascii="Times New Roman" w:eastAsia="宋体" w:hAnsi="Times New Roman" w:cs="Times New Roman"/>
          <w:szCs w:val="20"/>
        </w:rPr>
        <w:t>(    )</w:t>
      </w:r>
    </w:p>
    <w:p w:rsidR="00DB5D86" w:rsidRPr="00DB5D86" w:rsidRDefault="00DB5D86" w:rsidP="00DB5D86">
      <w:pPr>
        <w:rPr>
          <w:rFonts w:ascii="Times New Roman" w:eastAsia="宋体" w:hAnsi="Times New Roman" w:cs="Times New Roman"/>
          <w:szCs w:val="20"/>
        </w:rPr>
      </w:pPr>
      <w:r w:rsidRPr="00DB5D86">
        <w:rPr>
          <w:rFonts w:ascii="Times New Roman" w:eastAsia="宋体" w:hAnsi="Times New Roman" w:cs="Times New Roman"/>
          <w:szCs w:val="20"/>
        </w:rPr>
        <w:t xml:space="preserve">    A</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O(n)        B</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O(e)         C</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O(n+e)     D</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O(n*e)</w:t>
      </w:r>
    </w:p>
    <w:p w:rsidR="00DB5D86" w:rsidRPr="00DB5D86" w:rsidRDefault="00DB5D86" w:rsidP="00DB5D86">
      <w:pPr>
        <w:rPr>
          <w:rFonts w:ascii="Times New Roman" w:eastAsia="宋体" w:hAnsi="Times New Roman" w:cs="Times New Roman"/>
          <w:szCs w:val="20"/>
        </w:rPr>
      </w:pPr>
      <w:r w:rsidRPr="00DB5D86">
        <w:rPr>
          <w:rFonts w:ascii="Times New Roman" w:eastAsia="宋体" w:hAnsi="Times New Roman" w:cs="Times New Roman"/>
          <w:szCs w:val="20"/>
        </w:rPr>
        <w:t>13</w:t>
      </w:r>
      <w:r w:rsidRPr="00DB5D86">
        <w:rPr>
          <w:rFonts w:ascii="Times New Roman" w:eastAsia="宋体" w:hAnsi="Times New Roman" w:cs="Times New Roman" w:hint="eastAsia"/>
          <w:szCs w:val="20"/>
        </w:rPr>
        <w:t>．用某种排序方法对关键字序列（</w:t>
      </w:r>
      <w:r w:rsidRPr="00DB5D86">
        <w:rPr>
          <w:rFonts w:ascii="Times New Roman" w:eastAsia="宋体" w:hAnsi="Times New Roman" w:cs="Times New Roman"/>
          <w:szCs w:val="20"/>
        </w:rPr>
        <w:t>25</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84</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21</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47</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15</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27</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68</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35</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20</w:t>
      </w:r>
      <w:r w:rsidRPr="00DB5D86">
        <w:rPr>
          <w:rFonts w:ascii="Times New Roman" w:eastAsia="宋体" w:hAnsi="Times New Roman" w:cs="Times New Roman" w:hint="eastAsia"/>
          <w:szCs w:val="20"/>
        </w:rPr>
        <w:t>）进行排序时，序列的变化情况如下：</w:t>
      </w:r>
    </w:p>
    <w:p w:rsidR="00DB5D86" w:rsidRPr="00DB5D86" w:rsidRDefault="00DB5D86" w:rsidP="00DB5D86">
      <w:pPr>
        <w:rPr>
          <w:rFonts w:ascii="Times New Roman" w:eastAsia="宋体" w:hAnsi="Times New Roman" w:cs="Times New Roman"/>
          <w:szCs w:val="20"/>
        </w:rPr>
      </w:pPr>
      <w:r w:rsidRPr="00DB5D86">
        <w:rPr>
          <w:rFonts w:ascii="Times New Roman" w:eastAsia="宋体" w:hAnsi="Times New Roman" w:cs="Times New Roman"/>
          <w:szCs w:val="20"/>
        </w:rPr>
        <w:t xml:space="preserve">        20</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15</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21</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25</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47</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27</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68</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35</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84</w:t>
      </w:r>
    </w:p>
    <w:p w:rsidR="00DB5D86" w:rsidRPr="00DB5D86" w:rsidRDefault="00DB5D86" w:rsidP="00DB5D86">
      <w:pPr>
        <w:rPr>
          <w:rFonts w:ascii="Times New Roman" w:eastAsia="宋体" w:hAnsi="Times New Roman" w:cs="Times New Roman"/>
          <w:szCs w:val="20"/>
        </w:rPr>
      </w:pPr>
      <w:r w:rsidRPr="00DB5D86">
        <w:rPr>
          <w:rFonts w:ascii="Times New Roman" w:eastAsia="宋体" w:hAnsi="Times New Roman" w:cs="Times New Roman"/>
          <w:szCs w:val="20"/>
        </w:rPr>
        <w:t xml:space="preserve">        15</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20</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21</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25</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35</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27</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47</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68</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84</w:t>
      </w:r>
    </w:p>
    <w:p w:rsidR="00DB5D86" w:rsidRPr="00DB5D86" w:rsidRDefault="00DB5D86" w:rsidP="00DB5D86">
      <w:pPr>
        <w:rPr>
          <w:rFonts w:ascii="Times New Roman" w:eastAsia="宋体" w:hAnsi="Times New Roman" w:cs="Times New Roman"/>
          <w:szCs w:val="20"/>
        </w:rPr>
      </w:pPr>
      <w:r w:rsidRPr="00DB5D86">
        <w:rPr>
          <w:rFonts w:ascii="Times New Roman" w:eastAsia="宋体" w:hAnsi="Times New Roman" w:cs="Times New Roman"/>
          <w:szCs w:val="20"/>
        </w:rPr>
        <w:t xml:space="preserve">        15</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20</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21</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25</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27</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35</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47</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68</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84</w:t>
      </w:r>
    </w:p>
    <w:p w:rsidR="00DB5D86" w:rsidRPr="00DB5D86" w:rsidRDefault="00DB5D86" w:rsidP="00DB5D86">
      <w:pPr>
        <w:rPr>
          <w:rFonts w:ascii="Times New Roman" w:eastAsia="宋体" w:hAnsi="Times New Roman" w:cs="Times New Roman"/>
          <w:szCs w:val="20"/>
        </w:rPr>
      </w:pPr>
      <w:r w:rsidRPr="00DB5D86">
        <w:rPr>
          <w:rFonts w:ascii="Times New Roman" w:eastAsia="宋体" w:hAnsi="Times New Roman" w:cs="Times New Roman"/>
          <w:szCs w:val="20"/>
        </w:rPr>
        <w:t xml:space="preserve">    </w:t>
      </w:r>
      <w:r w:rsidRPr="00DB5D86">
        <w:rPr>
          <w:rFonts w:ascii="Times New Roman" w:eastAsia="宋体" w:hAnsi="Times New Roman" w:cs="Times New Roman" w:hint="eastAsia"/>
          <w:szCs w:val="20"/>
        </w:rPr>
        <w:t>则所采用的排序方法是（</w:t>
      </w:r>
      <w:r w:rsidRPr="00DB5D86">
        <w:rPr>
          <w:rFonts w:ascii="Times New Roman" w:eastAsia="宋体" w:hAnsi="Times New Roman" w:cs="Times New Roman"/>
          <w:szCs w:val="20"/>
        </w:rPr>
        <w:t xml:space="preserve">   </w:t>
      </w:r>
      <w:r w:rsidRPr="00DB5D86">
        <w:rPr>
          <w:rFonts w:ascii="Times New Roman" w:eastAsia="宋体" w:hAnsi="Times New Roman" w:cs="Times New Roman" w:hint="eastAsia"/>
          <w:szCs w:val="20"/>
        </w:rPr>
        <w:t>）</w:t>
      </w:r>
    </w:p>
    <w:p w:rsidR="00DB5D86" w:rsidRPr="00DB5D86" w:rsidRDefault="00DB5D86" w:rsidP="00DB5D86">
      <w:pPr>
        <w:rPr>
          <w:rFonts w:ascii="Times New Roman" w:eastAsia="宋体" w:hAnsi="Times New Roman" w:cs="Times New Roman"/>
          <w:szCs w:val="20"/>
        </w:rPr>
      </w:pPr>
      <w:r w:rsidRPr="00DB5D86">
        <w:rPr>
          <w:rFonts w:ascii="Times New Roman" w:eastAsia="宋体" w:hAnsi="Times New Roman" w:cs="Times New Roman"/>
          <w:szCs w:val="20"/>
        </w:rPr>
        <w:t xml:space="preserve">    A</w:t>
      </w:r>
      <w:r w:rsidRPr="00DB5D86">
        <w:rPr>
          <w:rFonts w:ascii="Times New Roman" w:eastAsia="宋体" w:hAnsi="Times New Roman" w:cs="Times New Roman" w:hint="eastAsia"/>
          <w:szCs w:val="20"/>
        </w:rPr>
        <w:t>．选择排序</w:t>
      </w:r>
      <w:r w:rsidRPr="00DB5D86">
        <w:rPr>
          <w:rFonts w:ascii="Times New Roman" w:eastAsia="宋体" w:hAnsi="Times New Roman" w:cs="Times New Roman"/>
          <w:szCs w:val="20"/>
        </w:rPr>
        <w:t xml:space="preserve">    B</w:t>
      </w:r>
      <w:r w:rsidRPr="00DB5D86">
        <w:rPr>
          <w:rFonts w:ascii="Times New Roman" w:eastAsia="宋体" w:hAnsi="Times New Roman" w:cs="Times New Roman" w:hint="eastAsia"/>
          <w:szCs w:val="20"/>
        </w:rPr>
        <w:t>．希尔排序</w:t>
      </w:r>
      <w:r w:rsidRPr="00DB5D86">
        <w:rPr>
          <w:rFonts w:ascii="Times New Roman" w:eastAsia="宋体" w:hAnsi="Times New Roman" w:cs="Times New Roman"/>
          <w:szCs w:val="20"/>
        </w:rPr>
        <w:t xml:space="preserve">     C</w:t>
      </w:r>
      <w:r w:rsidRPr="00DB5D86">
        <w:rPr>
          <w:rFonts w:ascii="Times New Roman" w:eastAsia="宋体" w:hAnsi="Times New Roman" w:cs="Times New Roman" w:hint="eastAsia"/>
          <w:szCs w:val="20"/>
        </w:rPr>
        <w:t>．归并排序</w:t>
      </w:r>
      <w:r w:rsidRPr="00DB5D86">
        <w:rPr>
          <w:rFonts w:ascii="Times New Roman" w:eastAsia="宋体" w:hAnsi="Times New Roman" w:cs="Times New Roman"/>
          <w:szCs w:val="20"/>
        </w:rPr>
        <w:t xml:space="preserve">    D</w:t>
      </w:r>
      <w:r w:rsidRPr="00DB5D86">
        <w:rPr>
          <w:rFonts w:ascii="Times New Roman" w:eastAsia="宋体" w:hAnsi="Times New Roman" w:cs="Times New Roman" w:hint="eastAsia"/>
          <w:szCs w:val="20"/>
        </w:rPr>
        <w:t>．快速排序</w:t>
      </w:r>
    </w:p>
    <w:p w:rsidR="00DB5D86" w:rsidRPr="00DB5D86" w:rsidRDefault="00DB5D86" w:rsidP="00DB5D86">
      <w:pPr>
        <w:rPr>
          <w:rFonts w:ascii="Times New Roman" w:eastAsia="宋体" w:hAnsi="Times New Roman" w:cs="Times New Roman"/>
          <w:szCs w:val="20"/>
        </w:rPr>
      </w:pPr>
      <w:r w:rsidRPr="00DB5D86">
        <w:rPr>
          <w:rFonts w:ascii="Times New Roman" w:eastAsia="宋体" w:hAnsi="Times New Roman" w:cs="Times New Roman"/>
          <w:szCs w:val="20"/>
        </w:rPr>
        <w:t>14</w:t>
      </w:r>
      <w:r w:rsidRPr="00DB5D86">
        <w:rPr>
          <w:rFonts w:ascii="Times New Roman" w:eastAsia="宋体" w:hAnsi="Times New Roman" w:cs="Times New Roman" w:hint="eastAsia"/>
          <w:szCs w:val="20"/>
        </w:rPr>
        <w:t>．适于对动态查找表进行高效率查找的组织结构是（</w:t>
      </w:r>
      <w:r w:rsidRPr="00DB5D86">
        <w:rPr>
          <w:rFonts w:ascii="Times New Roman" w:eastAsia="宋体" w:hAnsi="Times New Roman" w:cs="Times New Roman"/>
          <w:szCs w:val="20"/>
        </w:rPr>
        <w:t xml:space="preserve">   </w:t>
      </w:r>
      <w:r w:rsidRPr="00DB5D86">
        <w:rPr>
          <w:rFonts w:ascii="Times New Roman" w:eastAsia="宋体" w:hAnsi="Times New Roman" w:cs="Times New Roman" w:hint="eastAsia"/>
          <w:szCs w:val="20"/>
        </w:rPr>
        <w:t>）</w:t>
      </w:r>
    </w:p>
    <w:p w:rsidR="00DB5D86" w:rsidRPr="00DB5D86" w:rsidRDefault="00DB5D86" w:rsidP="00DB5D86">
      <w:pPr>
        <w:rPr>
          <w:rFonts w:ascii="Times New Roman" w:eastAsia="宋体" w:hAnsi="Times New Roman" w:cs="Times New Roman"/>
          <w:szCs w:val="20"/>
        </w:rPr>
      </w:pPr>
      <w:r w:rsidRPr="00DB5D86">
        <w:rPr>
          <w:rFonts w:ascii="Times New Roman" w:eastAsia="宋体" w:hAnsi="Times New Roman" w:cs="Times New Roman"/>
          <w:szCs w:val="20"/>
        </w:rPr>
        <w:t>A</w:t>
      </w:r>
      <w:r w:rsidRPr="00DB5D86">
        <w:rPr>
          <w:rFonts w:ascii="Times New Roman" w:eastAsia="宋体" w:hAnsi="Times New Roman" w:cs="Times New Roman" w:hint="eastAsia"/>
          <w:szCs w:val="20"/>
        </w:rPr>
        <w:t>．有序表</w:t>
      </w:r>
      <w:r w:rsidRPr="00DB5D86">
        <w:rPr>
          <w:rFonts w:ascii="Times New Roman" w:eastAsia="宋体" w:hAnsi="Times New Roman" w:cs="Times New Roman"/>
          <w:szCs w:val="20"/>
        </w:rPr>
        <w:t xml:space="preserve">      B</w:t>
      </w:r>
      <w:r w:rsidRPr="00DB5D86">
        <w:rPr>
          <w:rFonts w:ascii="Times New Roman" w:eastAsia="宋体" w:hAnsi="Times New Roman" w:cs="Times New Roman" w:hint="eastAsia"/>
          <w:szCs w:val="20"/>
        </w:rPr>
        <w:t>．分块有序表</w:t>
      </w:r>
      <w:r w:rsidRPr="00DB5D86">
        <w:rPr>
          <w:rFonts w:ascii="Times New Roman" w:eastAsia="宋体" w:hAnsi="Times New Roman" w:cs="Times New Roman"/>
          <w:szCs w:val="20"/>
        </w:rPr>
        <w:t xml:space="preserve">   C</w:t>
      </w:r>
      <w:r w:rsidRPr="00DB5D86">
        <w:rPr>
          <w:rFonts w:ascii="Times New Roman" w:eastAsia="宋体" w:hAnsi="Times New Roman" w:cs="Times New Roman" w:hint="eastAsia"/>
          <w:szCs w:val="20"/>
        </w:rPr>
        <w:t>．三叉排序树</w:t>
      </w:r>
      <w:r w:rsidRPr="00DB5D86">
        <w:rPr>
          <w:rFonts w:ascii="Times New Roman" w:eastAsia="宋体" w:hAnsi="Times New Roman" w:cs="Times New Roman"/>
          <w:szCs w:val="20"/>
        </w:rPr>
        <w:t xml:space="preserve">  D</w:t>
      </w:r>
      <w:r w:rsidRPr="00DB5D86">
        <w:rPr>
          <w:rFonts w:ascii="Times New Roman" w:eastAsia="宋体" w:hAnsi="Times New Roman" w:cs="Times New Roman" w:hint="eastAsia"/>
          <w:szCs w:val="20"/>
        </w:rPr>
        <w:t>．线性链表</w:t>
      </w:r>
    </w:p>
    <w:p w:rsidR="00DB5D86" w:rsidRPr="00DB5D86" w:rsidRDefault="00DB5D86" w:rsidP="00DB5D86">
      <w:pPr>
        <w:rPr>
          <w:rFonts w:ascii="Times New Roman" w:eastAsia="宋体" w:hAnsi="Times New Roman" w:cs="Times New Roman"/>
          <w:szCs w:val="20"/>
        </w:rPr>
      </w:pPr>
      <w:r w:rsidRPr="00DB5D86">
        <w:rPr>
          <w:rFonts w:ascii="Times New Roman" w:eastAsia="宋体" w:hAnsi="Times New Roman" w:cs="Times New Roman"/>
          <w:szCs w:val="20"/>
        </w:rPr>
        <w:t>15</w:t>
      </w:r>
      <w:r w:rsidRPr="00DB5D86">
        <w:rPr>
          <w:rFonts w:ascii="Times New Roman" w:eastAsia="宋体" w:hAnsi="Times New Roman" w:cs="Times New Roman" w:hint="eastAsia"/>
          <w:szCs w:val="20"/>
        </w:rPr>
        <w:t>．不定长文件是指（</w:t>
      </w:r>
      <w:r w:rsidRPr="00DB5D86">
        <w:rPr>
          <w:rFonts w:ascii="Times New Roman" w:eastAsia="宋体" w:hAnsi="Times New Roman" w:cs="Times New Roman"/>
          <w:szCs w:val="20"/>
        </w:rPr>
        <w:t xml:space="preserve">   </w:t>
      </w:r>
      <w:r w:rsidRPr="00DB5D86">
        <w:rPr>
          <w:rFonts w:ascii="Times New Roman" w:eastAsia="宋体" w:hAnsi="Times New Roman" w:cs="Times New Roman" w:hint="eastAsia"/>
          <w:szCs w:val="20"/>
        </w:rPr>
        <w:t>）</w:t>
      </w:r>
    </w:p>
    <w:p w:rsidR="00DB5D86" w:rsidRPr="00DB5D86" w:rsidRDefault="00DB5D86" w:rsidP="00DB5D86">
      <w:pPr>
        <w:rPr>
          <w:rFonts w:ascii="Times New Roman" w:eastAsia="宋体" w:hAnsi="Times New Roman" w:cs="Times New Roman"/>
          <w:szCs w:val="20"/>
        </w:rPr>
      </w:pPr>
      <w:r w:rsidRPr="00DB5D86">
        <w:rPr>
          <w:rFonts w:ascii="Times New Roman" w:eastAsia="宋体" w:hAnsi="Times New Roman" w:cs="Times New Roman"/>
          <w:szCs w:val="20"/>
        </w:rPr>
        <w:t>A</w:t>
      </w:r>
      <w:r w:rsidRPr="00DB5D86">
        <w:rPr>
          <w:rFonts w:ascii="Times New Roman" w:eastAsia="宋体" w:hAnsi="Times New Roman" w:cs="Times New Roman" w:hint="eastAsia"/>
          <w:szCs w:val="20"/>
        </w:rPr>
        <w:t>．文件的长度不固定</w:t>
      </w:r>
      <w:r w:rsidRPr="00DB5D86">
        <w:rPr>
          <w:rFonts w:ascii="Times New Roman" w:eastAsia="宋体" w:hAnsi="Times New Roman" w:cs="Times New Roman"/>
          <w:szCs w:val="20"/>
        </w:rPr>
        <w:t xml:space="preserve">            B</w:t>
      </w:r>
      <w:r w:rsidRPr="00DB5D86">
        <w:rPr>
          <w:rFonts w:ascii="Times New Roman" w:eastAsia="宋体" w:hAnsi="Times New Roman" w:cs="Times New Roman" w:hint="eastAsia"/>
          <w:szCs w:val="20"/>
        </w:rPr>
        <w:t>．记录的长度不固定</w:t>
      </w:r>
    </w:p>
    <w:p w:rsidR="00DB5D86" w:rsidRPr="00DB5D86" w:rsidRDefault="00DB5D86" w:rsidP="00DB5D86">
      <w:pPr>
        <w:rPr>
          <w:rFonts w:ascii="Times New Roman" w:eastAsia="宋体" w:hAnsi="Times New Roman" w:cs="Times New Roman"/>
          <w:szCs w:val="20"/>
        </w:rPr>
      </w:pPr>
      <w:r w:rsidRPr="00DB5D86">
        <w:rPr>
          <w:rFonts w:ascii="Times New Roman" w:eastAsia="宋体" w:hAnsi="Times New Roman" w:cs="Times New Roman"/>
          <w:szCs w:val="20"/>
        </w:rPr>
        <w:t>C</w:t>
      </w:r>
      <w:r w:rsidRPr="00DB5D86">
        <w:rPr>
          <w:rFonts w:ascii="Times New Roman" w:eastAsia="宋体" w:hAnsi="Times New Roman" w:cs="Times New Roman" w:hint="eastAsia"/>
          <w:szCs w:val="20"/>
        </w:rPr>
        <w:t>．字段的长度不固定</w:t>
      </w:r>
      <w:r w:rsidRPr="00DB5D86">
        <w:rPr>
          <w:rFonts w:ascii="Times New Roman" w:eastAsia="宋体" w:hAnsi="Times New Roman" w:cs="Times New Roman"/>
          <w:szCs w:val="20"/>
        </w:rPr>
        <w:t xml:space="preserve">            D</w:t>
      </w:r>
      <w:r w:rsidRPr="00DB5D86">
        <w:rPr>
          <w:rFonts w:ascii="Times New Roman" w:eastAsia="宋体" w:hAnsi="Times New Roman" w:cs="Times New Roman" w:hint="eastAsia"/>
          <w:szCs w:val="20"/>
        </w:rPr>
        <w:t>．关键字项的长度不固定</w:t>
      </w:r>
    </w:p>
    <w:p w:rsidR="00DB5D86" w:rsidRPr="00DB5D86" w:rsidRDefault="00DB5D86" w:rsidP="00DB5D86">
      <w:pPr>
        <w:rPr>
          <w:rFonts w:ascii="Times New Roman" w:eastAsia="宋体" w:hAnsi="Times New Roman" w:cs="Times New Roman"/>
          <w:szCs w:val="20"/>
        </w:rPr>
      </w:pPr>
      <w:r w:rsidRPr="00DB5D86">
        <w:rPr>
          <w:rFonts w:ascii="Times New Roman" w:eastAsia="宋体" w:hAnsi="Times New Roman" w:cs="Times New Roman"/>
          <w:szCs w:val="20"/>
        </w:rPr>
        <w:t> </w:t>
      </w:r>
    </w:p>
    <w:p w:rsidR="00DB5D86" w:rsidRPr="00DB5D86" w:rsidRDefault="00DB5D86" w:rsidP="00DB5D86">
      <w:pPr>
        <w:jc w:val="center"/>
        <w:rPr>
          <w:rFonts w:ascii="Times New Roman" w:eastAsia="宋体" w:hAnsi="Times New Roman" w:cs="Times New Roman"/>
          <w:szCs w:val="20"/>
        </w:rPr>
      </w:pPr>
      <w:r w:rsidRPr="00DB5D86">
        <w:rPr>
          <w:rFonts w:ascii="Times New Roman" w:eastAsia="宋体" w:hAnsi="Times New Roman" w:cs="Times New Roman" w:hint="eastAsia"/>
          <w:szCs w:val="20"/>
        </w:rPr>
        <w:t>第二部分</w:t>
      </w:r>
      <w:r w:rsidRPr="00DB5D86">
        <w:rPr>
          <w:rFonts w:ascii="Times New Roman" w:eastAsia="宋体" w:hAnsi="Times New Roman" w:cs="Times New Roman"/>
          <w:szCs w:val="20"/>
        </w:rPr>
        <w:t xml:space="preserve">  </w:t>
      </w:r>
      <w:r w:rsidRPr="00DB5D86">
        <w:rPr>
          <w:rFonts w:ascii="Times New Roman" w:eastAsia="宋体" w:hAnsi="Times New Roman" w:cs="Times New Roman" w:hint="eastAsia"/>
          <w:szCs w:val="20"/>
        </w:rPr>
        <w:t>非选择题（共</w:t>
      </w:r>
      <w:r w:rsidRPr="00DB5D86">
        <w:rPr>
          <w:rFonts w:ascii="Times New Roman" w:eastAsia="宋体" w:hAnsi="Times New Roman" w:cs="Times New Roman"/>
          <w:szCs w:val="20"/>
        </w:rPr>
        <w:t>70</w:t>
      </w:r>
      <w:r w:rsidRPr="00DB5D86">
        <w:rPr>
          <w:rFonts w:ascii="Times New Roman" w:eastAsia="宋体" w:hAnsi="Times New Roman" w:cs="Times New Roman" w:hint="eastAsia"/>
          <w:szCs w:val="20"/>
        </w:rPr>
        <w:t>分）</w:t>
      </w:r>
    </w:p>
    <w:p w:rsidR="00DB5D86" w:rsidRPr="00DB5D86" w:rsidRDefault="00DB5D86" w:rsidP="00DB5D86">
      <w:pPr>
        <w:rPr>
          <w:rFonts w:ascii="Times New Roman" w:eastAsia="宋体" w:hAnsi="Times New Roman" w:cs="Times New Roman"/>
          <w:szCs w:val="20"/>
        </w:rPr>
      </w:pPr>
      <w:r w:rsidRPr="00DB5D86">
        <w:rPr>
          <w:rFonts w:ascii="Times New Roman" w:eastAsia="宋体" w:hAnsi="Times New Roman" w:cs="Times New Roman" w:hint="eastAsia"/>
          <w:szCs w:val="20"/>
        </w:rPr>
        <w:t>二、填空题（本大题共</w:t>
      </w:r>
      <w:r w:rsidRPr="00DB5D86">
        <w:rPr>
          <w:rFonts w:ascii="Times New Roman" w:eastAsia="宋体" w:hAnsi="Times New Roman" w:cs="Times New Roman"/>
          <w:szCs w:val="20"/>
        </w:rPr>
        <w:t>10</w:t>
      </w:r>
      <w:r w:rsidRPr="00DB5D86">
        <w:rPr>
          <w:rFonts w:ascii="Times New Roman" w:eastAsia="宋体" w:hAnsi="Times New Roman" w:cs="Times New Roman" w:hint="eastAsia"/>
          <w:szCs w:val="20"/>
        </w:rPr>
        <w:t>小题，每小题</w:t>
      </w:r>
      <w:r w:rsidRPr="00DB5D86">
        <w:rPr>
          <w:rFonts w:ascii="Times New Roman" w:eastAsia="宋体" w:hAnsi="Times New Roman" w:cs="Times New Roman"/>
          <w:szCs w:val="20"/>
        </w:rPr>
        <w:t>2</w:t>
      </w:r>
      <w:r w:rsidRPr="00DB5D86">
        <w:rPr>
          <w:rFonts w:ascii="Times New Roman" w:eastAsia="宋体" w:hAnsi="Times New Roman" w:cs="Times New Roman" w:hint="eastAsia"/>
          <w:szCs w:val="20"/>
        </w:rPr>
        <w:t>分，若有两个空格，每个空格</w:t>
      </w:r>
      <w:r w:rsidRPr="00DB5D86">
        <w:rPr>
          <w:rFonts w:ascii="Times New Roman" w:eastAsia="宋体" w:hAnsi="Times New Roman" w:cs="Times New Roman"/>
          <w:szCs w:val="20"/>
        </w:rPr>
        <w:t>1</w:t>
      </w:r>
      <w:r w:rsidRPr="00DB5D86">
        <w:rPr>
          <w:rFonts w:ascii="Times New Roman" w:eastAsia="宋体" w:hAnsi="Times New Roman" w:cs="Times New Roman" w:hint="eastAsia"/>
          <w:szCs w:val="20"/>
        </w:rPr>
        <w:t>分，共</w:t>
      </w:r>
      <w:r w:rsidRPr="00DB5D86">
        <w:rPr>
          <w:rFonts w:ascii="Times New Roman" w:eastAsia="宋体" w:hAnsi="Times New Roman" w:cs="Times New Roman"/>
          <w:szCs w:val="20"/>
        </w:rPr>
        <w:t>20</w:t>
      </w:r>
      <w:r w:rsidRPr="00DB5D86">
        <w:rPr>
          <w:rFonts w:ascii="Times New Roman" w:eastAsia="宋体" w:hAnsi="Times New Roman" w:cs="Times New Roman" w:hint="eastAsia"/>
          <w:szCs w:val="20"/>
        </w:rPr>
        <w:t>分）不写解答过程，将正确的答案写在每小题的空格内。错填或不填均无分。</w:t>
      </w:r>
    </w:p>
    <w:p w:rsidR="00DB5D86" w:rsidRPr="00DB5D86" w:rsidRDefault="00DB5D86" w:rsidP="00DB5D86">
      <w:pPr>
        <w:rPr>
          <w:rFonts w:ascii="Times New Roman" w:eastAsia="宋体" w:hAnsi="Times New Roman" w:cs="Times New Roman"/>
          <w:szCs w:val="20"/>
        </w:rPr>
      </w:pPr>
      <w:r w:rsidRPr="00DB5D86">
        <w:rPr>
          <w:rFonts w:ascii="Times New Roman" w:eastAsia="宋体" w:hAnsi="Times New Roman" w:cs="Times New Roman"/>
          <w:szCs w:val="20"/>
        </w:rPr>
        <w:t>16</w:t>
      </w:r>
      <w:r w:rsidRPr="00DB5D86">
        <w:rPr>
          <w:rFonts w:ascii="Times New Roman" w:eastAsia="宋体" w:hAnsi="Times New Roman" w:cs="Times New Roman" w:hint="eastAsia"/>
          <w:szCs w:val="20"/>
        </w:rPr>
        <w:t>．数据的逻辑结构是从逻辑关系上描述数据，它与数据的</w:t>
      </w:r>
      <w:r w:rsidRPr="00DB5D86">
        <w:rPr>
          <w:rFonts w:ascii="Times New Roman" w:eastAsia="宋体" w:hAnsi="Times New Roman" w:cs="Times New Roman"/>
          <w:szCs w:val="20"/>
          <w:u w:val="single"/>
        </w:rPr>
        <w:t xml:space="preserve">          </w:t>
      </w:r>
      <w:r w:rsidRPr="00DB5D86">
        <w:rPr>
          <w:rFonts w:ascii="Times New Roman" w:eastAsia="宋体" w:hAnsi="Times New Roman" w:cs="Times New Roman" w:hint="eastAsia"/>
          <w:szCs w:val="20"/>
        </w:rPr>
        <w:t>无关，是独立于计算机的。</w:t>
      </w:r>
    </w:p>
    <w:p w:rsidR="00DB5D86" w:rsidRPr="00DB5D86" w:rsidRDefault="00DB5D86" w:rsidP="00DB5D86">
      <w:pPr>
        <w:rPr>
          <w:rFonts w:ascii="Times New Roman" w:eastAsia="宋体" w:hAnsi="Times New Roman" w:cs="Times New Roman"/>
          <w:szCs w:val="20"/>
        </w:rPr>
      </w:pPr>
      <w:r w:rsidRPr="00DB5D86">
        <w:rPr>
          <w:rFonts w:ascii="Times New Roman" w:eastAsia="宋体" w:hAnsi="Times New Roman" w:cs="Times New Roman"/>
          <w:szCs w:val="20"/>
        </w:rPr>
        <w:t>17</w:t>
      </w:r>
      <w:r w:rsidRPr="00DB5D86">
        <w:rPr>
          <w:rFonts w:ascii="Times New Roman" w:eastAsia="宋体" w:hAnsi="Times New Roman" w:cs="Times New Roman" w:hint="eastAsia"/>
          <w:szCs w:val="20"/>
        </w:rPr>
        <w:t>．在一个带头结点的单循环链表中，</w:t>
      </w:r>
      <w:r w:rsidRPr="00DB5D86">
        <w:rPr>
          <w:rFonts w:ascii="Times New Roman" w:eastAsia="宋体" w:hAnsi="Times New Roman" w:cs="Times New Roman"/>
          <w:szCs w:val="20"/>
        </w:rPr>
        <w:t>p</w:t>
      </w:r>
      <w:r w:rsidRPr="00DB5D86">
        <w:rPr>
          <w:rFonts w:ascii="Times New Roman" w:eastAsia="宋体" w:hAnsi="Times New Roman" w:cs="Times New Roman" w:hint="eastAsia"/>
          <w:szCs w:val="20"/>
        </w:rPr>
        <w:t>指向尾结点的直接前驱，则指向头结点的指针</w:t>
      </w:r>
      <w:r w:rsidRPr="00DB5D86">
        <w:rPr>
          <w:rFonts w:ascii="Times New Roman" w:eastAsia="宋体" w:hAnsi="Times New Roman" w:cs="Times New Roman"/>
          <w:szCs w:val="20"/>
        </w:rPr>
        <w:t>head</w:t>
      </w:r>
      <w:r w:rsidRPr="00DB5D86">
        <w:rPr>
          <w:rFonts w:ascii="Times New Roman" w:eastAsia="宋体" w:hAnsi="Times New Roman" w:cs="Times New Roman" w:hint="eastAsia"/>
          <w:szCs w:val="20"/>
        </w:rPr>
        <w:t>可用</w:t>
      </w:r>
      <w:r w:rsidRPr="00DB5D86">
        <w:rPr>
          <w:rFonts w:ascii="Times New Roman" w:eastAsia="宋体" w:hAnsi="Times New Roman" w:cs="Times New Roman"/>
          <w:szCs w:val="20"/>
        </w:rPr>
        <w:t>p</w:t>
      </w:r>
      <w:r w:rsidRPr="00DB5D86">
        <w:rPr>
          <w:rFonts w:ascii="Times New Roman" w:eastAsia="宋体" w:hAnsi="Times New Roman" w:cs="Times New Roman" w:hint="eastAsia"/>
          <w:szCs w:val="20"/>
        </w:rPr>
        <w:t>表示为</w:t>
      </w:r>
      <w:r w:rsidRPr="00DB5D86">
        <w:rPr>
          <w:rFonts w:ascii="Times New Roman" w:eastAsia="宋体" w:hAnsi="Times New Roman" w:cs="Times New Roman"/>
          <w:szCs w:val="20"/>
        </w:rPr>
        <w:t>head=</w:t>
      </w:r>
      <w:r w:rsidRPr="00DB5D86">
        <w:rPr>
          <w:rFonts w:ascii="Times New Roman" w:eastAsia="宋体" w:hAnsi="Times New Roman" w:cs="Times New Roman"/>
          <w:szCs w:val="20"/>
          <w:u w:val="single"/>
        </w:rPr>
        <w:t xml:space="preserve">           </w:t>
      </w:r>
      <w:r w:rsidRPr="00DB5D86">
        <w:rPr>
          <w:rFonts w:ascii="Times New Roman" w:eastAsia="宋体" w:hAnsi="Times New Roman" w:cs="Times New Roman" w:hint="eastAsia"/>
          <w:szCs w:val="20"/>
        </w:rPr>
        <w:t>。</w:t>
      </w:r>
    </w:p>
    <w:p w:rsidR="00DB5D86" w:rsidRPr="00DB5D86" w:rsidRDefault="00DB5D86" w:rsidP="00DB5D86">
      <w:pPr>
        <w:rPr>
          <w:rFonts w:ascii="Times New Roman" w:eastAsia="宋体" w:hAnsi="Times New Roman" w:cs="Times New Roman"/>
          <w:szCs w:val="20"/>
        </w:rPr>
      </w:pPr>
      <w:r w:rsidRPr="00DB5D86">
        <w:rPr>
          <w:rFonts w:ascii="Times New Roman" w:eastAsia="宋体" w:hAnsi="Times New Roman" w:cs="Times New Roman"/>
          <w:szCs w:val="20"/>
        </w:rPr>
        <w:t>18</w:t>
      </w:r>
      <w:r w:rsidRPr="00DB5D86">
        <w:rPr>
          <w:rFonts w:ascii="Times New Roman" w:eastAsia="宋体" w:hAnsi="Times New Roman" w:cs="Times New Roman" w:hint="eastAsia"/>
          <w:szCs w:val="20"/>
        </w:rPr>
        <w:t>．栈顶的位置是随着</w:t>
      </w:r>
      <w:r w:rsidRPr="00DB5D86">
        <w:rPr>
          <w:rFonts w:ascii="Times New Roman" w:eastAsia="宋体" w:hAnsi="Times New Roman" w:cs="Times New Roman"/>
          <w:szCs w:val="20"/>
          <w:u w:val="single"/>
        </w:rPr>
        <w:t xml:space="preserve">           </w:t>
      </w:r>
      <w:r w:rsidRPr="00DB5D86">
        <w:rPr>
          <w:rFonts w:ascii="Times New Roman" w:eastAsia="宋体" w:hAnsi="Times New Roman" w:cs="Times New Roman" w:hint="eastAsia"/>
          <w:szCs w:val="20"/>
        </w:rPr>
        <w:t>操作而变化的。</w:t>
      </w:r>
    </w:p>
    <w:p w:rsidR="00DB5D86" w:rsidRPr="00DB5D86" w:rsidRDefault="00DB5D86" w:rsidP="00DB5D86">
      <w:pPr>
        <w:rPr>
          <w:rFonts w:ascii="Times New Roman" w:eastAsia="宋体" w:hAnsi="Times New Roman" w:cs="Times New Roman"/>
          <w:szCs w:val="20"/>
        </w:rPr>
      </w:pPr>
      <w:r w:rsidRPr="00DB5D86">
        <w:rPr>
          <w:rFonts w:ascii="Times New Roman" w:eastAsia="宋体" w:hAnsi="Times New Roman" w:cs="Times New Roman"/>
          <w:szCs w:val="20"/>
        </w:rPr>
        <w:t>19</w:t>
      </w:r>
      <w:r w:rsidRPr="00DB5D86">
        <w:rPr>
          <w:rFonts w:ascii="Times New Roman" w:eastAsia="宋体" w:hAnsi="Times New Roman" w:cs="Times New Roman" w:hint="eastAsia"/>
          <w:szCs w:val="20"/>
        </w:rPr>
        <w:t>．在串</w:t>
      </w:r>
      <w:r w:rsidRPr="00DB5D86">
        <w:rPr>
          <w:rFonts w:ascii="Times New Roman" w:eastAsia="宋体" w:hAnsi="Times New Roman" w:cs="Times New Roman"/>
          <w:szCs w:val="20"/>
        </w:rPr>
        <w:t>S=</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structure</w:t>
      </w:r>
      <w:r w:rsidRPr="00DB5D86">
        <w:rPr>
          <w:rFonts w:ascii="Times New Roman" w:eastAsia="宋体" w:hAnsi="Times New Roman" w:cs="Times New Roman" w:hint="eastAsia"/>
          <w:szCs w:val="20"/>
        </w:rPr>
        <w:t>”中，以</w:t>
      </w:r>
      <w:r w:rsidRPr="00DB5D86">
        <w:rPr>
          <w:rFonts w:ascii="Times New Roman" w:eastAsia="宋体" w:hAnsi="Times New Roman" w:cs="Times New Roman"/>
          <w:szCs w:val="20"/>
        </w:rPr>
        <w:t>t</w:t>
      </w:r>
      <w:r w:rsidRPr="00DB5D86">
        <w:rPr>
          <w:rFonts w:ascii="Times New Roman" w:eastAsia="宋体" w:hAnsi="Times New Roman" w:cs="Times New Roman" w:hint="eastAsia"/>
          <w:szCs w:val="20"/>
        </w:rPr>
        <w:t>为首字符的子串有</w:t>
      </w:r>
      <w:r w:rsidRPr="00DB5D86">
        <w:rPr>
          <w:rFonts w:ascii="Times New Roman" w:eastAsia="宋体" w:hAnsi="Times New Roman" w:cs="Times New Roman"/>
          <w:szCs w:val="20"/>
          <w:u w:val="single"/>
        </w:rPr>
        <w:t xml:space="preserve">       </w:t>
      </w:r>
      <w:r w:rsidRPr="00DB5D86">
        <w:rPr>
          <w:rFonts w:ascii="Times New Roman" w:eastAsia="宋体" w:hAnsi="Times New Roman" w:cs="Times New Roman" w:hint="eastAsia"/>
          <w:szCs w:val="20"/>
        </w:rPr>
        <w:t>个。</w:t>
      </w:r>
    </w:p>
    <w:p w:rsidR="00DB5D86" w:rsidRPr="00DB5D86" w:rsidRDefault="00DB5D86" w:rsidP="00DB5D86">
      <w:pPr>
        <w:rPr>
          <w:rFonts w:ascii="Times New Roman" w:eastAsia="宋体" w:hAnsi="Times New Roman" w:cs="Times New Roman"/>
          <w:szCs w:val="20"/>
        </w:rPr>
      </w:pPr>
      <w:r w:rsidRPr="00DB5D86">
        <w:rPr>
          <w:rFonts w:ascii="Times New Roman" w:eastAsia="宋体" w:hAnsi="Times New Roman" w:cs="Times New Roman"/>
          <w:szCs w:val="20"/>
        </w:rPr>
        <w:t>20</w:t>
      </w:r>
      <w:r w:rsidRPr="00DB5D86">
        <w:rPr>
          <w:rFonts w:ascii="Times New Roman" w:eastAsia="宋体" w:hAnsi="Times New Roman" w:cs="Times New Roman" w:hint="eastAsia"/>
          <w:szCs w:val="20"/>
        </w:rPr>
        <w:t>．假设一个</w:t>
      </w:r>
      <w:r w:rsidRPr="00DB5D86">
        <w:rPr>
          <w:rFonts w:ascii="Times New Roman" w:eastAsia="宋体" w:hAnsi="Times New Roman" w:cs="Times New Roman"/>
          <w:szCs w:val="20"/>
        </w:rPr>
        <w:t>9</w:t>
      </w:r>
      <w:r w:rsidRPr="00DB5D86">
        <w:rPr>
          <w:rFonts w:ascii="Times New Roman" w:eastAsia="宋体" w:hAnsi="Times New Roman" w:cs="Times New Roman" w:hint="eastAsia"/>
          <w:szCs w:val="20"/>
        </w:rPr>
        <w:t>阶的上三角矩阵</w:t>
      </w:r>
      <w:r w:rsidRPr="00DB5D86">
        <w:rPr>
          <w:rFonts w:ascii="Times New Roman" w:eastAsia="宋体" w:hAnsi="Times New Roman" w:cs="Times New Roman"/>
          <w:szCs w:val="20"/>
        </w:rPr>
        <w:t>A</w:t>
      </w:r>
      <w:r w:rsidRPr="00DB5D86">
        <w:rPr>
          <w:rFonts w:ascii="Times New Roman" w:eastAsia="宋体" w:hAnsi="Times New Roman" w:cs="Times New Roman" w:hint="eastAsia"/>
          <w:szCs w:val="20"/>
        </w:rPr>
        <w:t>按列优先顺序压缩存储在一维数组</w:t>
      </w:r>
      <w:r w:rsidRPr="00DB5D86">
        <w:rPr>
          <w:rFonts w:ascii="Times New Roman" w:eastAsia="宋体" w:hAnsi="Times New Roman" w:cs="Times New Roman"/>
          <w:szCs w:val="20"/>
        </w:rPr>
        <w:t>B</w:t>
      </w:r>
      <w:r w:rsidRPr="00DB5D86">
        <w:rPr>
          <w:rFonts w:ascii="Times New Roman" w:eastAsia="宋体" w:hAnsi="Times New Roman" w:cs="Times New Roman" w:hint="eastAsia"/>
          <w:szCs w:val="20"/>
        </w:rPr>
        <w:t>中，其中</w:t>
      </w:r>
      <w:r w:rsidRPr="00DB5D86">
        <w:rPr>
          <w:rFonts w:ascii="Times New Roman" w:eastAsia="宋体" w:hAnsi="Times New Roman" w:cs="Times New Roman"/>
          <w:szCs w:val="20"/>
        </w:rPr>
        <w:t>B[0]</w:t>
      </w:r>
      <w:r w:rsidRPr="00DB5D86">
        <w:rPr>
          <w:rFonts w:ascii="Times New Roman" w:eastAsia="宋体" w:hAnsi="Times New Roman" w:cs="Times New Roman" w:hint="eastAsia"/>
          <w:szCs w:val="20"/>
        </w:rPr>
        <w:t>存储矩阵中第</w:t>
      </w:r>
      <w:r w:rsidRPr="00DB5D86">
        <w:rPr>
          <w:rFonts w:ascii="Times New Roman" w:eastAsia="宋体" w:hAnsi="Times New Roman" w:cs="Times New Roman"/>
          <w:szCs w:val="20"/>
        </w:rPr>
        <w:t>1</w:t>
      </w:r>
      <w:r w:rsidRPr="00DB5D86">
        <w:rPr>
          <w:rFonts w:ascii="Times New Roman" w:eastAsia="宋体" w:hAnsi="Times New Roman" w:cs="Times New Roman" w:hint="eastAsia"/>
          <w:szCs w:val="20"/>
        </w:rPr>
        <w:t>个元素</w:t>
      </w:r>
      <w:r w:rsidRPr="00DB5D86">
        <w:rPr>
          <w:rFonts w:ascii="Times New Roman" w:eastAsia="宋体" w:hAnsi="Times New Roman" w:cs="Times New Roman"/>
          <w:szCs w:val="20"/>
        </w:rPr>
        <w:t>a</w:t>
      </w:r>
      <w:r w:rsidRPr="00DB5D86">
        <w:rPr>
          <w:rFonts w:ascii="Times New Roman" w:eastAsia="宋体" w:hAnsi="Times New Roman" w:cs="Times New Roman"/>
          <w:szCs w:val="20"/>
          <w:vertAlign w:val="subscript"/>
        </w:rPr>
        <w:t>1,1</w:t>
      </w:r>
      <w:r w:rsidRPr="00DB5D86">
        <w:rPr>
          <w:rFonts w:ascii="Times New Roman" w:eastAsia="宋体" w:hAnsi="Times New Roman" w:cs="Times New Roman"/>
          <w:szCs w:val="20"/>
        </w:rPr>
        <w:t>,</w:t>
      </w:r>
      <w:r w:rsidRPr="00DB5D86">
        <w:rPr>
          <w:rFonts w:ascii="Times New Roman" w:eastAsia="宋体" w:hAnsi="Times New Roman" w:cs="Times New Roman" w:hint="eastAsia"/>
          <w:szCs w:val="20"/>
        </w:rPr>
        <w:t>则</w:t>
      </w:r>
      <w:r w:rsidRPr="00DB5D86">
        <w:rPr>
          <w:rFonts w:ascii="Times New Roman" w:eastAsia="宋体" w:hAnsi="Times New Roman" w:cs="Times New Roman"/>
          <w:szCs w:val="20"/>
        </w:rPr>
        <w:t>B[31]</w:t>
      </w:r>
      <w:r w:rsidRPr="00DB5D86">
        <w:rPr>
          <w:rFonts w:ascii="Times New Roman" w:eastAsia="宋体" w:hAnsi="Times New Roman" w:cs="Times New Roman" w:hint="eastAsia"/>
          <w:szCs w:val="20"/>
        </w:rPr>
        <w:t>中存放的元素是</w:t>
      </w:r>
      <w:r w:rsidRPr="00DB5D86">
        <w:rPr>
          <w:rFonts w:ascii="Times New Roman" w:eastAsia="宋体" w:hAnsi="Times New Roman" w:cs="Times New Roman"/>
          <w:szCs w:val="20"/>
          <w:u w:val="single"/>
        </w:rPr>
        <w:t xml:space="preserve">            </w:t>
      </w:r>
      <w:r w:rsidRPr="00DB5D86">
        <w:rPr>
          <w:rFonts w:ascii="Times New Roman" w:eastAsia="宋体" w:hAnsi="Times New Roman" w:cs="Times New Roman" w:hint="eastAsia"/>
          <w:szCs w:val="20"/>
        </w:rPr>
        <w:t>。</w:t>
      </w:r>
    </w:p>
    <w:p w:rsidR="00DB5D86" w:rsidRPr="00DB5D86" w:rsidRDefault="00DB5D86" w:rsidP="00DB5D86">
      <w:pPr>
        <w:rPr>
          <w:rFonts w:ascii="Times New Roman" w:eastAsia="宋体" w:hAnsi="Times New Roman" w:cs="Times New Roman"/>
          <w:szCs w:val="20"/>
        </w:rPr>
      </w:pPr>
      <w:r w:rsidRPr="00DB5D86">
        <w:rPr>
          <w:rFonts w:ascii="Times New Roman" w:eastAsia="宋体" w:hAnsi="Times New Roman" w:cs="Times New Roman"/>
          <w:szCs w:val="20"/>
        </w:rPr>
        <w:t>21</w:t>
      </w:r>
      <w:r w:rsidRPr="00DB5D86">
        <w:rPr>
          <w:rFonts w:ascii="Times New Roman" w:eastAsia="宋体" w:hAnsi="Times New Roman" w:cs="Times New Roman" w:hint="eastAsia"/>
          <w:szCs w:val="20"/>
        </w:rPr>
        <w:t>．已知一棵完全二叉树中共有</w:t>
      </w:r>
      <w:r w:rsidRPr="00DB5D86">
        <w:rPr>
          <w:rFonts w:ascii="Times New Roman" w:eastAsia="宋体" w:hAnsi="Times New Roman" w:cs="Times New Roman"/>
          <w:szCs w:val="20"/>
        </w:rPr>
        <w:t>768</w:t>
      </w:r>
      <w:r w:rsidRPr="00DB5D86">
        <w:rPr>
          <w:rFonts w:ascii="Times New Roman" w:eastAsia="宋体" w:hAnsi="Times New Roman" w:cs="Times New Roman" w:hint="eastAsia"/>
          <w:szCs w:val="20"/>
        </w:rPr>
        <w:t>结点，则该树中共有</w:t>
      </w:r>
      <w:r w:rsidRPr="00DB5D86">
        <w:rPr>
          <w:rFonts w:ascii="Times New Roman" w:eastAsia="宋体" w:hAnsi="Times New Roman" w:cs="Times New Roman"/>
          <w:szCs w:val="20"/>
          <w:u w:val="single"/>
        </w:rPr>
        <w:t xml:space="preserve">         </w:t>
      </w:r>
      <w:r w:rsidRPr="00DB5D86">
        <w:rPr>
          <w:rFonts w:ascii="Times New Roman" w:eastAsia="宋体" w:hAnsi="Times New Roman" w:cs="Times New Roman" w:hint="eastAsia"/>
          <w:szCs w:val="20"/>
        </w:rPr>
        <w:t>个叶子结点。</w:t>
      </w:r>
      <w:r w:rsidRPr="00DB5D86">
        <w:rPr>
          <w:rFonts w:ascii="Times New Roman" w:eastAsia="宋体" w:hAnsi="Times New Roman" w:cs="Times New Roman"/>
          <w:szCs w:val="20"/>
        </w:rPr>
        <w:t xml:space="preserve">                   </w:t>
      </w:r>
    </w:p>
    <w:p w:rsidR="00DB5D86" w:rsidRPr="00DB5D86" w:rsidRDefault="00DB5D86" w:rsidP="00DB5D86">
      <w:pPr>
        <w:rPr>
          <w:rFonts w:ascii="Times New Roman" w:eastAsia="宋体" w:hAnsi="Times New Roman" w:cs="Times New Roman"/>
          <w:szCs w:val="20"/>
        </w:rPr>
      </w:pPr>
      <w:r w:rsidRPr="00DB5D86">
        <w:rPr>
          <w:rFonts w:ascii="Times New Roman" w:eastAsia="宋体" w:hAnsi="Times New Roman" w:cs="Times New Roman"/>
          <w:noProof/>
          <w:szCs w:val="20"/>
        </w:rPr>
        <w:drawing>
          <wp:anchor distT="0" distB="0" distL="114300" distR="114300" simplePos="0" relativeHeight="251660288" behindDoc="1" locked="0" layoutInCell="0" allowOverlap="1" wp14:anchorId="4C504031" wp14:editId="750C96F4">
            <wp:simplePos x="0" y="0"/>
            <wp:positionH relativeFrom="column">
              <wp:align>left</wp:align>
            </wp:positionH>
            <wp:positionV relativeFrom="paragraph">
              <wp:posOffset>71120</wp:posOffset>
            </wp:positionV>
            <wp:extent cx="914400" cy="883920"/>
            <wp:effectExtent l="0" t="0" r="0" b="0"/>
            <wp:wrapSquare wrapText="bothSides"/>
            <wp:docPr id="11"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914400" cy="883920"/>
                    </a:xfrm>
                    <a:prstGeom prst="rect">
                      <a:avLst/>
                    </a:prstGeom>
                    <a:noFill/>
                  </pic:spPr>
                </pic:pic>
              </a:graphicData>
            </a:graphic>
            <wp14:sizeRelH relativeFrom="page">
              <wp14:pctWidth>0</wp14:pctWidth>
            </wp14:sizeRelH>
            <wp14:sizeRelV relativeFrom="page">
              <wp14:pctHeight>0</wp14:pctHeight>
            </wp14:sizeRelV>
          </wp:anchor>
        </w:drawing>
      </w:r>
      <w:r w:rsidRPr="00DB5D86">
        <w:rPr>
          <w:rFonts w:ascii="Times New Roman" w:eastAsia="宋体" w:hAnsi="Times New Roman" w:cs="Times New Roman"/>
          <w:szCs w:val="20"/>
        </w:rPr>
        <w:t>22</w:t>
      </w:r>
      <w:r w:rsidRPr="00DB5D86">
        <w:rPr>
          <w:rFonts w:ascii="Times New Roman" w:eastAsia="宋体" w:hAnsi="Times New Roman" w:cs="Times New Roman" w:hint="eastAsia"/>
          <w:szCs w:val="20"/>
        </w:rPr>
        <w:t>．已知一个图的广度优先生成树如右图所示，则与此相</w:t>
      </w:r>
      <w:r w:rsidRPr="00DB5D86">
        <w:rPr>
          <w:rFonts w:ascii="Times New Roman" w:eastAsia="宋体" w:hAnsi="Times New Roman" w:cs="Times New Roman"/>
          <w:szCs w:val="20"/>
        </w:rPr>
        <w:t xml:space="preserve">                                                    </w:t>
      </w:r>
    </w:p>
    <w:p w:rsidR="00DB5D86" w:rsidRPr="00DB5D86" w:rsidRDefault="00DB5D86" w:rsidP="00DB5D86">
      <w:pPr>
        <w:rPr>
          <w:rFonts w:ascii="Times New Roman" w:eastAsia="宋体" w:hAnsi="Times New Roman" w:cs="Times New Roman"/>
          <w:szCs w:val="20"/>
        </w:rPr>
      </w:pPr>
      <w:r w:rsidRPr="00DB5D86">
        <w:rPr>
          <w:rFonts w:ascii="Times New Roman" w:eastAsia="宋体" w:hAnsi="Times New Roman" w:cs="Times New Roman" w:hint="eastAsia"/>
          <w:szCs w:val="20"/>
        </w:rPr>
        <w:t>应的广度优先遍历序列为</w:t>
      </w:r>
      <w:r w:rsidRPr="00DB5D86">
        <w:rPr>
          <w:rFonts w:ascii="Times New Roman" w:eastAsia="宋体" w:hAnsi="Times New Roman" w:cs="Times New Roman"/>
          <w:szCs w:val="20"/>
          <w:u w:val="single"/>
        </w:rPr>
        <w:t xml:space="preserve">             </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 xml:space="preserve">    </w:t>
      </w:r>
    </w:p>
    <w:p w:rsidR="00DB5D86" w:rsidRPr="00DB5D86" w:rsidRDefault="00DB5D86" w:rsidP="00DB5D86">
      <w:pPr>
        <w:rPr>
          <w:rFonts w:ascii="Times New Roman" w:eastAsia="宋体" w:hAnsi="Times New Roman" w:cs="Times New Roman"/>
          <w:szCs w:val="20"/>
        </w:rPr>
      </w:pPr>
      <w:r w:rsidRPr="00DB5D86">
        <w:rPr>
          <w:rFonts w:ascii="Times New Roman" w:eastAsia="宋体" w:hAnsi="Times New Roman" w:cs="Times New Roman"/>
          <w:szCs w:val="20"/>
        </w:rPr>
        <w:t> </w:t>
      </w:r>
    </w:p>
    <w:p w:rsidR="00DB5D86" w:rsidRPr="00DB5D86" w:rsidRDefault="00DB5D86" w:rsidP="00DB5D86">
      <w:pPr>
        <w:rPr>
          <w:rFonts w:ascii="Times New Roman" w:eastAsia="宋体" w:hAnsi="Times New Roman" w:cs="Times New Roman"/>
          <w:szCs w:val="20"/>
        </w:rPr>
      </w:pPr>
      <w:r w:rsidRPr="00DB5D86">
        <w:rPr>
          <w:rFonts w:ascii="Times New Roman" w:eastAsia="宋体" w:hAnsi="Times New Roman" w:cs="Times New Roman"/>
          <w:szCs w:val="20"/>
        </w:rPr>
        <w:t> </w:t>
      </w:r>
    </w:p>
    <w:p w:rsidR="00DB5D86" w:rsidRPr="00DB5D86" w:rsidRDefault="00DB5D86" w:rsidP="00DB5D86">
      <w:pPr>
        <w:rPr>
          <w:rFonts w:ascii="Times New Roman" w:eastAsia="宋体" w:hAnsi="Times New Roman" w:cs="Times New Roman"/>
          <w:szCs w:val="20"/>
        </w:rPr>
      </w:pPr>
      <w:r w:rsidRPr="00DB5D86">
        <w:rPr>
          <w:rFonts w:ascii="Times New Roman" w:eastAsia="宋体" w:hAnsi="Times New Roman" w:cs="Times New Roman"/>
          <w:szCs w:val="20"/>
        </w:rPr>
        <w:t xml:space="preserve">                                      </w:t>
      </w:r>
    </w:p>
    <w:p w:rsidR="00DB5D86" w:rsidRPr="00DB5D86" w:rsidRDefault="00DB5D86" w:rsidP="00DB5D86">
      <w:pPr>
        <w:rPr>
          <w:rFonts w:ascii="Times New Roman" w:eastAsia="宋体" w:hAnsi="Times New Roman" w:cs="Times New Roman"/>
          <w:szCs w:val="20"/>
        </w:rPr>
      </w:pPr>
      <w:r w:rsidRPr="00DB5D86">
        <w:rPr>
          <w:rFonts w:ascii="Times New Roman" w:eastAsia="宋体" w:hAnsi="Times New Roman" w:cs="Times New Roman"/>
          <w:szCs w:val="20"/>
        </w:rPr>
        <w:t>23</w:t>
      </w:r>
      <w:r w:rsidRPr="00DB5D86">
        <w:rPr>
          <w:rFonts w:ascii="Times New Roman" w:eastAsia="宋体" w:hAnsi="Times New Roman" w:cs="Times New Roman" w:hint="eastAsia"/>
          <w:szCs w:val="20"/>
        </w:rPr>
        <w:t>．在单链表上难以实现的排序方法有</w:t>
      </w:r>
      <w:r w:rsidRPr="00DB5D86">
        <w:rPr>
          <w:rFonts w:ascii="Times New Roman" w:eastAsia="宋体" w:hAnsi="Times New Roman" w:cs="Times New Roman"/>
          <w:szCs w:val="20"/>
          <w:u w:val="single"/>
        </w:rPr>
        <w:t xml:space="preserve">          </w:t>
      </w:r>
      <w:r w:rsidRPr="00DB5D86">
        <w:rPr>
          <w:rFonts w:ascii="Times New Roman" w:eastAsia="宋体" w:hAnsi="Times New Roman" w:cs="Times New Roman" w:hint="eastAsia"/>
          <w:szCs w:val="20"/>
        </w:rPr>
        <w:t>和</w:t>
      </w:r>
      <w:r w:rsidRPr="00DB5D86">
        <w:rPr>
          <w:rFonts w:ascii="Times New Roman" w:eastAsia="宋体" w:hAnsi="Times New Roman" w:cs="Times New Roman"/>
          <w:szCs w:val="20"/>
          <w:u w:val="single"/>
        </w:rPr>
        <w:t xml:space="preserve">          </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 xml:space="preserve">                   </w:t>
      </w:r>
    </w:p>
    <w:p w:rsidR="00DB5D86" w:rsidRPr="00DB5D86" w:rsidRDefault="00DB5D86" w:rsidP="00DB5D86">
      <w:pPr>
        <w:rPr>
          <w:rFonts w:ascii="Times New Roman" w:eastAsia="宋体" w:hAnsi="Times New Roman" w:cs="Times New Roman"/>
          <w:szCs w:val="20"/>
        </w:rPr>
      </w:pPr>
      <w:r w:rsidRPr="00DB5D86">
        <w:rPr>
          <w:rFonts w:ascii="Times New Roman" w:eastAsia="宋体" w:hAnsi="Times New Roman" w:cs="Times New Roman"/>
          <w:szCs w:val="20"/>
        </w:rPr>
        <w:t>24</w:t>
      </w:r>
      <w:r w:rsidRPr="00DB5D86">
        <w:rPr>
          <w:rFonts w:ascii="Times New Roman" w:eastAsia="宋体" w:hAnsi="Times New Roman" w:cs="Times New Roman" w:hint="eastAsia"/>
          <w:szCs w:val="20"/>
        </w:rPr>
        <w:t>．在有序表（</w:t>
      </w:r>
      <w:r w:rsidRPr="00DB5D86">
        <w:rPr>
          <w:rFonts w:ascii="Times New Roman" w:eastAsia="宋体" w:hAnsi="Times New Roman" w:cs="Times New Roman"/>
          <w:szCs w:val="20"/>
        </w:rPr>
        <w:t>12</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24</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36</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48</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60</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72</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84</w:t>
      </w:r>
      <w:r w:rsidRPr="00DB5D86">
        <w:rPr>
          <w:rFonts w:ascii="Times New Roman" w:eastAsia="宋体" w:hAnsi="Times New Roman" w:cs="Times New Roman" w:hint="eastAsia"/>
          <w:szCs w:val="20"/>
        </w:rPr>
        <w:t>）中二分查找关键字</w:t>
      </w:r>
      <w:r w:rsidRPr="00DB5D86">
        <w:rPr>
          <w:rFonts w:ascii="Times New Roman" w:eastAsia="宋体" w:hAnsi="Times New Roman" w:cs="Times New Roman"/>
          <w:szCs w:val="20"/>
        </w:rPr>
        <w:t>72</w:t>
      </w:r>
      <w:r w:rsidRPr="00DB5D86">
        <w:rPr>
          <w:rFonts w:ascii="Times New Roman" w:eastAsia="宋体" w:hAnsi="Times New Roman" w:cs="Times New Roman" w:hint="eastAsia"/>
          <w:szCs w:val="20"/>
        </w:rPr>
        <w:t>时所需进行的关键字比较次数为</w:t>
      </w:r>
      <w:r w:rsidRPr="00DB5D86">
        <w:rPr>
          <w:rFonts w:ascii="Times New Roman" w:eastAsia="宋体" w:hAnsi="Times New Roman" w:cs="Times New Roman"/>
          <w:szCs w:val="20"/>
          <w:u w:val="single"/>
        </w:rPr>
        <w:t xml:space="preserve">            </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 xml:space="preserve">                                                     </w:t>
      </w:r>
    </w:p>
    <w:p w:rsidR="00DB5D86" w:rsidRPr="00DB5D86" w:rsidRDefault="00DB5D86" w:rsidP="00DB5D86">
      <w:pPr>
        <w:rPr>
          <w:rFonts w:ascii="Times New Roman" w:eastAsia="宋体" w:hAnsi="Times New Roman" w:cs="Times New Roman"/>
          <w:szCs w:val="20"/>
        </w:rPr>
      </w:pPr>
      <w:r w:rsidRPr="00DB5D86">
        <w:rPr>
          <w:rFonts w:ascii="Times New Roman" w:eastAsia="宋体" w:hAnsi="Times New Roman" w:cs="Times New Roman"/>
          <w:szCs w:val="20"/>
        </w:rPr>
        <w:t>25</w:t>
      </w:r>
      <w:r w:rsidRPr="00DB5D86">
        <w:rPr>
          <w:rFonts w:ascii="Times New Roman" w:eastAsia="宋体" w:hAnsi="Times New Roman" w:cs="Times New Roman" w:hint="eastAsia"/>
          <w:szCs w:val="20"/>
        </w:rPr>
        <w:t>．多重表文件和倒排文件都归属于</w:t>
      </w:r>
      <w:r w:rsidRPr="00DB5D86">
        <w:rPr>
          <w:rFonts w:ascii="Times New Roman" w:eastAsia="宋体" w:hAnsi="Times New Roman" w:cs="Times New Roman"/>
          <w:szCs w:val="20"/>
          <w:u w:val="single"/>
        </w:rPr>
        <w:t xml:space="preserve">           </w:t>
      </w:r>
      <w:r w:rsidRPr="00DB5D86">
        <w:rPr>
          <w:rFonts w:ascii="Times New Roman" w:eastAsia="宋体" w:hAnsi="Times New Roman" w:cs="Times New Roman" w:hint="eastAsia"/>
          <w:szCs w:val="20"/>
        </w:rPr>
        <w:t>文件。</w:t>
      </w:r>
      <w:r w:rsidRPr="00DB5D86">
        <w:rPr>
          <w:rFonts w:ascii="Times New Roman" w:eastAsia="宋体" w:hAnsi="Times New Roman" w:cs="Times New Roman"/>
          <w:szCs w:val="20"/>
        </w:rPr>
        <w:t xml:space="preserve">                     </w:t>
      </w:r>
    </w:p>
    <w:p w:rsidR="00DB5D86" w:rsidRPr="00DB5D86" w:rsidRDefault="00DB5D86" w:rsidP="00DB5D86">
      <w:pPr>
        <w:rPr>
          <w:rFonts w:ascii="Times New Roman" w:eastAsia="宋体" w:hAnsi="Times New Roman" w:cs="Times New Roman"/>
          <w:szCs w:val="20"/>
        </w:rPr>
      </w:pPr>
      <w:r w:rsidRPr="00DB5D86">
        <w:rPr>
          <w:rFonts w:ascii="Times New Roman" w:eastAsia="宋体" w:hAnsi="Times New Roman" w:cs="Times New Roman" w:hint="eastAsia"/>
          <w:szCs w:val="20"/>
        </w:rPr>
        <w:t>三、解答题（本大题共</w:t>
      </w:r>
      <w:r w:rsidRPr="00DB5D86">
        <w:rPr>
          <w:rFonts w:ascii="Times New Roman" w:eastAsia="宋体" w:hAnsi="Times New Roman" w:cs="Times New Roman"/>
          <w:szCs w:val="20"/>
        </w:rPr>
        <w:t>4</w:t>
      </w:r>
      <w:r w:rsidRPr="00DB5D86">
        <w:rPr>
          <w:rFonts w:ascii="Times New Roman" w:eastAsia="宋体" w:hAnsi="Times New Roman" w:cs="Times New Roman" w:hint="eastAsia"/>
          <w:szCs w:val="20"/>
        </w:rPr>
        <w:t>小题，每小题</w:t>
      </w:r>
      <w:r w:rsidRPr="00DB5D86">
        <w:rPr>
          <w:rFonts w:ascii="Times New Roman" w:eastAsia="宋体" w:hAnsi="Times New Roman" w:cs="Times New Roman"/>
          <w:szCs w:val="20"/>
        </w:rPr>
        <w:t>5</w:t>
      </w:r>
      <w:r w:rsidRPr="00DB5D86">
        <w:rPr>
          <w:rFonts w:ascii="Times New Roman" w:eastAsia="宋体" w:hAnsi="Times New Roman" w:cs="Times New Roman" w:hint="eastAsia"/>
          <w:szCs w:val="20"/>
        </w:rPr>
        <w:t>分，共</w:t>
      </w:r>
      <w:r w:rsidRPr="00DB5D86">
        <w:rPr>
          <w:rFonts w:ascii="Times New Roman" w:eastAsia="宋体" w:hAnsi="Times New Roman" w:cs="Times New Roman"/>
          <w:szCs w:val="20"/>
        </w:rPr>
        <w:t>20</w:t>
      </w:r>
      <w:r w:rsidRPr="00DB5D86">
        <w:rPr>
          <w:rFonts w:ascii="Times New Roman" w:eastAsia="宋体" w:hAnsi="Times New Roman" w:cs="Times New Roman" w:hint="eastAsia"/>
          <w:szCs w:val="20"/>
        </w:rPr>
        <w:t>分）</w:t>
      </w:r>
    </w:p>
    <w:p w:rsidR="00DB5D86" w:rsidRPr="00DB5D86" w:rsidRDefault="00DB5D86" w:rsidP="00DB5D86">
      <w:pPr>
        <w:rPr>
          <w:rFonts w:ascii="Times New Roman" w:eastAsia="宋体" w:hAnsi="Times New Roman" w:cs="Times New Roman"/>
          <w:szCs w:val="20"/>
        </w:rPr>
      </w:pPr>
      <w:r w:rsidRPr="00DB5D86">
        <w:rPr>
          <w:rFonts w:ascii="Times New Roman" w:eastAsia="宋体" w:hAnsi="Times New Roman" w:cs="Times New Roman"/>
          <w:szCs w:val="20"/>
        </w:rPr>
        <w:t>26</w:t>
      </w:r>
      <w:r w:rsidRPr="00DB5D86">
        <w:rPr>
          <w:rFonts w:ascii="Times New Roman" w:eastAsia="宋体" w:hAnsi="Times New Roman" w:cs="Times New Roman" w:hint="eastAsia"/>
          <w:szCs w:val="20"/>
        </w:rPr>
        <w:t>．画出下列广义表的共享结构图形表示</w:t>
      </w:r>
    </w:p>
    <w:p w:rsidR="00DB5D86" w:rsidRPr="00DB5D86" w:rsidRDefault="00DB5D86" w:rsidP="00DB5D86">
      <w:pPr>
        <w:rPr>
          <w:rFonts w:ascii="Times New Roman" w:eastAsia="宋体" w:hAnsi="Times New Roman" w:cs="Times New Roman"/>
          <w:szCs w:val="20"/>
        </w:rPr>
      </w:pPr>
      <w:r w:rsidRPr="00DB5D86">
        <w:rPr>
          <w:rFonts w:ascii="Times New Roman" w:eastAsia="宋体" w:hAnsi="Times New Roman" w:cs="Times New Roman"/>
          <w:szCs w:val="20"/>
        </w:rPr>
        <w:t xml:space="preserve">           P=</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z</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,(x,y)</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,((x,y),x),(z)</w:t>
      </w:r>
      <w:r w:rsidRPr="00DB5D86">
        <w:rPr>
          <w:rFonts w:ascii="Times New Roman" w:eastAsia="宋体" w:hAnsi="Times New Roman" w:cs="Times New Roman" w:hint="eastAsia"/>
          <w:szCs w:val="20"/>
        </w:rPr>
        <w:t>）</w:t>
      </w:r>
    </w:p>
    <w:p w:rsidR="00DB5D86" w:rsidRPr="00DB5D86" w:rsidRDefault="00DB5D86" w:rsidP="00DB5D86">
      <w:pPr>
        <w:rPr>
          <w:rFonts w:ascii="Times New Roman" w:eastAsia="宋体" w:hAnsi="Times New Roman" w:cs="Times New Roman"/>
          <w:szCs w:val="20"/>
        </w:rPr>
      </w:pPr>
      <w:r w:rsidRPr="00DB5D86">
        <w:rPr>
          <w:rFonts w:ascii="Times New Roman" w:eastAsia="宋体" w:hAnsi="Times New Roman" w:cs="Times New Roman"/>
          <w:szCs w:val="20"/>
        </w:rPr>
        <w:t>27</w:t>
      </w:r>
      <w:r w:rsidRPr="00DB5D86">
        <w:rPr>
          <w:rFonts w:ascii="Times New Roman" w:eastAsia="宋体" w:hAnsi="Times New Roman" w:cs="Times New Roman" w:hint="eastAsia"/>
          <w:szCs w:val="20"/>
        </w:rPr>
        <w:t>．请画出与下列二叉树对应的森林。</w:t>
      </w:r>
    </w:p>
    <w:p w:rsidR="00DB5D86" w:rsidRPr="00DB5D86" w:rsidRDefault="00DB5D86" w:rsidP="00DB5D86">
      <w:pPr>
        <w:rPr>
          <w:rFonts w:ascii="Times New Roman" w:eastAsia="宋体" w:hAnsi="Times New Roman" w:cs="Times New Roman"/>
          <w:szCs w:val="20"/>
        </w:rPr>
      </w:pPr>
      <w:r w:rsidRPr="00DB5D86">
        <w:rPr>
          <w:rFonts w:ascii="Times New Roman" w:eastAsia="宋体" w:hAnsi="Times New Roman" w:cs="Times New Roman"/>
          <w:noProof/>
          <w:szCs w:val="20"/>
        </w:rPr>
        <w:lastRenderedPageBreak/>
        <w:drawing>
          <wp:anchor distT="0" distB="0" distL="114300" distR="114300" simplePos="0" relativeHeight="251661312" behindDoc="1" locked="0" layoutInCell="0" allowOverlap="1" wp14:anchorId="3DBB75D6" wp14:editId="6BC96F15">
            <wp:simplePos x="0" y="0"/>
            <wp:positionH relativeFrom="column">
              <wp:align>left</wp:align>
            </wp:positionH>
            <wp:positionV relativeFrom="paragraph">
              <wp:posOffset>31115</wp:posOffset>
            </wp:positionV>
            <wp:extent cx="1012190" cy="1005840"/>
            <wp:effectExtent l="0" t="0" r="0" b="3810"/>
            <wp:wrapSquare wrapText="bothSides"/>
            <wp:docPr id="12" name="图片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012190" cy="1005840"/>
                    </a:xfrm>
                    <a:prstGeom prst="rect">
                      <a:avLst/>
                    </a:prstGeom>
                    <a:noFill/>
                  </pic:spPr>
                </pic:pic>
              </a:graphicData>
            </a:graphic>
            <wp14:sizeRelH relativeFrom="page">
              <wp14:pctWidth>0</wp14:pctWidth>
            </wp14:sizeRelH>
            <wp14:sizeRelV relativeFrom="page">
              <wp14:pctHeight>0</wp14:pctHeight>
            </wp14:sizeRelV>
          </wp:anchor>
        </w:drawing>
      </w:r>
      <w:r w:rsidRPr="00DB5D86">
        <w:rPr>
          <w:rFonts w:ascii="Times New Roman" w:eastAsia="宋体" w:hAnsi="Times New Roman" w:cs="Times New Roman"/>
          <w:szCs w:val="20"/>
        </w:rPr>
        <w:t xml:space="preserve">                                            </w:t>
      </w:r>
    </w:p>
    <w:p w:rsidR="00DB5D86" w:rsidRPr="00DB5D86" w:rsidRDefault="00DB5D86" w:rsidP="00DB5D86">
      <w:pPr>
        <w:rPr>
          <w:rFonts w:ascii="Times New Roman" w:eastAsia="宋体" w:hAnsi="Times New Roman" w:cs="Times New Roman"/>
          <w:szCs w:val="20"/>
        </w:rPr>
      </w:pPr>
      <w:r w:rsidRPr="00DB5D86">
        <w:rPr>
          <w:rFonts w:ascii="Times New Roman" w:eastAsia="宋体" w:hAnsi="Times New Roman" w:cs="Times New Roman"/>
          <w:szCs w:val="20"/>
        </w:rPr>
        <w:t xml:space="preserve">                                       </w:t>
      </w:r>
    </w:p>
    <w:p w:rsidR="00DB5D86" w:rsidRPr="00DB5D86" w:rsidRDefault="00DB5D86" w:rsidP="00DB5D86">
      <w:pPr>
        <w:rPr>
          <w:rFonts w:ascii="Times New Roman" w:eastAsia="宋体" w:hAnsi="Times New Roman" w:cs="Times New Roman"/>
          <w:szCs w:val="20"/>
        </w:rPr>
      </w:pPr>
      <w:r w:rsidRPr="00DB5D86">
        <w:rPr>
          <w:rFonts w:ascii="Times New Roman" w:eastAsia="宋体" w:hAnsi="Times New Roman" w:cs="Times New Roman"/>
          <w:szCs w:val="20"/>
        </w:rPr>
        <w:t> </w:t>
      </w:r>
    </w:p>
    <w:p w:rsidR="00DB5D86" w:rsidRPr="00DB5D86" w:rsidRDefault="00DB5D86" w:rsidP="00DB5D86">
      <w:pPr>
        <w:rPr>
          <w:rFonts w:ascii="Times New Roman" w:eastAsia="宋体" w:hAnsi="Times New Roman" w:cs="Times New Roman"/>
          <w:szCs w:val="20"/>
        </w:rPr>
      </w:pPr>
      <w:r w:rsidRPr="00DB5D86">
        <w:rPr>
          <w:rFonts w:ascii="Times New Roman" w:eastAsia="宋体" w:hAnsi="Times New Roman" w:cs="Times New Roman"/>
          <w:szCs w:val="20"/>
        </w:rPr>
        <w:t> </w:t>
      </w:r>
    </w:p>
    <w:p w:rsidR="00DB5D86" w:rsidRPr="00DB5D86" w:rsidRDefault="00DB5D86" w:rsidP="00DB5D86">
      <w:pPr>
        <w:rPr>
          <w:rFonts w:ascii="Times New Roman" w:eastAsia="宋体" w:hAnsi="Times New Roman" w:cs="Times New Roman"/>
          <w:szCs w:val="20"/>
        </w:rPr>
      </w:pPr>
      <w:r w:rsidRPr="00DB5D86">
        <w:rPr>
          <w:rFonts w:ascii="Times New Roman" w:eastAsia="宋体" w:hAnsi="Times New Roman" w:cs="Times New Roman"/>
          <w:szCs w:val="20"/>
        </w:rPr>
        <w:t> </w:t>
      </w:r>
    </w:p>
    <w:p w:rsidR="00DB5D86" w:rsidRPr="00DB5D86" w:rsidRDefault="00DB5D86" w:rsidP="00DB5D86">
      <w:pPr>
        <w:rPr>
          <w:rFonts w:ascii="Times New Roman" w:eastAsia="宋体" w:hAnsi="Times New Roman" w:cs="Times New Roman"/>
          <w:szCs w:val="20"/>
        </w:rPr>
      </w:pPr>
      <w:r w:rsidRPr="00DB5D86">
        <w:rPr>
          <w:rFonts w:ascii="Times New Roman" w:eastAsia="宋体" w:hAnsi="Times New Roman" w:cs="Times New Roman"/>
          <w:szCs w:val="20"/>
        </w:rPr>
        <w:t> </w:t>
      </w:r>
    </w:p>
    <w:p w:rsidR="00DB5D86" w:rsidRPr="00DB5D86" w:rsidRDefault="00DB5D86" w:rsidP="00DB5D86">
      <w:pPr>
        <w:rPr>
          <w:rFonts w:ascii="Times New Roman" w:eastAsia="宋体" w:hAnsi="Times New Roman" w:cs="Times New Roman"/>
          <w:szCs w:val="20"/>
        </w:rPr>
      </w:pPr>
      <w:r w:rsidRPr="00DB5D86">
        <w:rPr>
          <w:rFonts w:ascii="Times New Roman" w:eastAsia="宋体" w:hAnsi="Times New Roman" w:cs="Times New Roman"/>
          <w:szCs w:val="20"/>
        </w:rPr>
        <w:t> </w:t>
      </w:r>
    </w:p>
    <w:p w:rsidR="00DB5D86" w:rsidRPr="00DB5D86" w:rsidRDefault="00DB5D86" w:rsidP="00DB5D86">
      <w:pPr>
        <w:rPr>
          <w:rFonts w:ascii="Times New Roman" w:eastAsia="宋体" w:hAnsi="Times New Roman" w:cs="Times New Roman"/>
          <w:szCs w:val="20"/>
        </w:rPr>
      </w:pPr>
      <w:r w:rsidRPr="00DB5D86">
        <w:rPr>
          <w:rFonts w:ascii="Times New Roman" w:eastAsia="宋体" w:hAnsi="Times New Roman" w:cs="Times New Roman"/>
          <w:szCs w:val="20"/>
        </w:rPr>
        <w:t> </w:t>
      </w:r>
    </w:p>
    <w:p w:rsidR="00DB5D86" w:rsidRPr="00DB5D86" w:rsidRDefault="00DB5D86" w:rsidP="00DB5D86">
      <w:pPr>
        <w:rPr>
          <w:rFonts w:ascii="Times New Roman" w:eastAsia="宋体" w:hAnsi="Times New Roman" w:cs="Times New Roman"/>
          <w:szCs w:val="20"/>
        </w:rPr>
      </w:pPr>
      <w:r w:rsidRPr="00DB5D86">
        <w:rPr>
          <w:rFonts w:ascii="Times New Roman" w:eastAsia="宋体" w:hAnsi="Times New Roman" w:cs="Times New Roman"/>
          <w:szCs w:val="20"/>
        </w:rPr>
        <w:t>28</w:t>
      </w:r>
      <w:r w:rsidRPr="00DB5D86">
        <w:rPr>
          <w:rFonts w:ascii="Times New Roman" w:eastAsia="宋体" w:hAnsi="Times New Roman" w:cs="Times New Roman" w:hint="eastAsia"/>
          <w:szCs w:val="20"/>
        </w:rPr>
        <w:t>．已知一个无向图的顶点集为</w:t>
      </w:r>
      <w:r w:rsidRPr="00DB5D86">
        <w:rPr>
          <w:rFonts w:ascii="Times New Roman" w:eastAsia="宋体" w:hAnsi="Times New Roman" w:cs="Times New Roman"/>
          <w:szCs w:val="20"/>
        </w:rPr>
        <w:t>{a, b, c, d, e} ,</w:t>
      </w:r>
      <w:r w:rsidRPr="00DB5D86">
        <w:rPr>
          <w:rFonts w:ascii="Times New Roman" w:eastAsia="宋体" w:hAnsi="Times New Roman" w:cs="Times New Roman" w:hint="eastAsia"/>
          <w:szCs w:val="20"/>
        </w:rPr>
        <w:t>其邻接矩阵如下所示</w:t>
      </w:r>
    </w:p>
    <w:p w:rsidR="00DB5D86" w:rsidRPr="00DB5D86" w:rsidRDefault="00DB5D86" w:rsidP="00DB5D86">
      <w:pPr>
        <w:framePr w:w="363" w:h="1297" w:hSpace="181" w:wrap="around" w:vAnchor="text" w:hAnchor="margin" w:y="7"/>
        <w:jc w:val="right"/>
        <w:rPr>
          <w:rFonts w:ascii="Times New Roman" w:eastAsia="宋体" w:hAnsi="Times New Roman" w:cs="Times New Roman"/>
          <w:szCs w:val="20"/>
        </w:rPr>
      </w:pPr>
      <w:r w:rsidRPr="00DB5D86">
        <w:rPr>
          <w:rFonts w:ascii="Times New Roman" w:eastAsia="宋体" w:hAnsi="Times New Roman" w:cs="Times New Roman"/>
          <w:szCs w:val="20"/>
        </w:rPr>
        <w:t>a</w:t>
      </w:r>
    </w:p>
    <w:p w:rsidR="00DB5D86" w:rsidRPr="00DB5D86" w:rsidRDefault="00DB5D86" w:rsidP="00DB5D86">
      <w:pPr>
        <w:framePr w:w="363" w:h="1297" w:hSpace="181" w:wrap="around" w:vAnchor="text" w:hAnchor="margin" w:y="7"/>
        <w:jc w:val="right"/>
        <w:rPr>
          <w:rFonts w:ascii="Times New Roman" w:eastAsia="宋体" w:hAnsi="Times New Roman" w:cs="Times New Roman"/>
          <w:szCs w:val="20"/>
        </w:rPr>
      </w:pPr>
      <w:r w:rsidRPr="00DB5D86">
        <w:rPr>
          <w:rFonts w:ascii="Times New Roman" w:eastAsia="宋体" w:hAnsi="Times New Roman" w:cs="Times New Roman"/>
          <w:szCs w:val="20"/>
        </w:rPr>
        <w:t xml:space="preserve">b  </w:t>
      </w:r>
    </w:p>
    <w:p w:rsidR="00DB5D86" w:rsidRPr="00DB5D86" w:rsidRDefault="00DB5D86" w:rsidP="00DB5D86">
      <w:pPr>
        <w:framePr w:w="363" w:h="1297" w:hSpace="181" w:wrap="around" w:vAnchor="text" w:hAnchor="margin" w:y="7"/>
        <w:jc w:val="right"/>
        <w:rPr>
          <w:rFonts w:ascii="Times New Roman" w:eastAsia="宋体" w:hAnsi="Times New Roman" w:cs="Times New Roman"/>
          <w:szCs w:val="20"/>
        </w:rPr>
      </w:pPr>
      <w:r w:rsidRPr="00DB5D86">
        <w:rPr>
          <w:rFonts w:ascii="Times New Roman" w:eastAsia="宋体" w:hAnsi="Times New Roman" w:cs="Times New Roman"/>
          <w:szCs w:val="20"/>
        </w:rPr>
        <w:t>c</w:t>
      </w:r>
    </w:p>
    <w:p w:rsidR="00DB5D86" w:rsidRPr="00DB5D86" w:rsidRDefault="00DB5D86" w:rsidP="00DB5D86">
      <w:pPr>
        <w:framePr w:w="363" w:h="1297" w:hSpace="181" w:wrap="around" w:vAnchor="text" w:hAnchor="margin" w:y="7"/>
        <w:jc w:val="right"/>
        <w:rPr>
          <w:rFonts w:ascii="Times New Roman" w:eastAsia="宋体" w:hAnsi="Times New Roman" w:cs="Times New Roman"/>
          <w:szCs w:val="20"/>
        </w:rPr>
      </w:pPr>
      <w:r w:rsidRPr="00DB5D86">
        <w:rPr>
          <w:rFonts w:ascii="Times New Roman" w:eastAsia="宋体" w:hAnsi="Times New Roman" w:cs="Times New Roman"/>
          <w:szCs w:val="20"/>
        </w:rPr>
        <w:t>d</w:t>
      </w:r>
    </w:p>
    <w:p w:rsidR="00DB5D86" w:rsidRPr="00DB5D86" w:rsidRDefault="00DB5D86" w:rsidP="00DB5D86">
      <w:pPr>
        <w:framePr w:w="363" w:h="1297" w:hSpace="181" w:wrap="around" w:vAnchor="text" w:hAnchor="margin" w:y="7"/>
        <w:jc w:val="right"/>
        <w:rPr>
          <w:rFonts w:ascii="Times New Roman" w:eastAsia="宋体" w:hAnsi="Times New Roman" w:cs="Times New Roman"/>
          <w:szCs w:val="20"/>
        </w:rPr>
      </w:pPr>
      <w:r w:rsidRPr="00DB5D86">
        <w:rPr>
          <w:rFonts w:ascii="Times New Roman" w:eastAsia="宋体" w:hAnsi="Times New Roman" w:cs="Times New Roman"/>
          <w:szCs w:val="20"/>
        </w:rPr>
        <w:t>e</w:t>
      </w:r>
    </w:p>
    <w:p w:rsidR="00DB5D86" w:rsidRPr="00DB5D86" w:rsidRDefault="00DB5D86" w:rsidP="00DB5D86">
      <w:pPr>
        <w:rPr>
          <w:rFonts w:ascii="Times New Roman" w:eastAsia="宋体" w:hAnsi="Times New Roman" w:cs="Times New Roman"/>
          <w:szCs w:val="20"/>
        </w:rPr>
      </w:pPr>
      <w:r w:rsidRPr="00DB5D86">
        <w:rPr>
          <w:rFonts w:ascii="Times New Roman" w:eastAsia="宋体" w:hAnsi="Times New Roman" w:cs="Times New Roman"/>
          <w:szCs w:val="20"/>
        </w:rPr>
        <w:t xml:space="preserve"> </w:t>
      </w:r>
      <w:r w:rsidRPr="00DB5D86">
        <w:rPr>
          <w:rFonts w:ascii="Times New Roman" w:eastAsia="宋体" w:hAnsi="Times New Roman" w:cs="Times New Roman"/>
          <w:noProof/>
          <w:szCs w:val="20"/>
          <w:vertAlign w:val="subscript"/>
        </w:rPr>
        <w:drawing>
          <wp:inline distT="0" distB="0" distL="0" distR="0" wp14:anchorId="3D2FF2EC" wp14:editId="0A95CEE9">
            <wp:extent cx="1162050" cy="847725"/>
            <wp:effectExtent l="0" t="0" r="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162050" cy="847725"/>
                    </a:xfrm>
                    <a:prstGeom prst="rect">
                      <a:avLst/>
                    </a:prstGeom>
                    <a:noFill/>
                    <a:ln>
                      <a:noFill/>
                    </a:ln>
                  </pic:spPr>
                </pic:pic>
              </a:graphicData>
            </a:graphic>
          </wp:inline>
        </w:drawing>
      </w:r>
    </w:p>
    <w:p w:rsidR="00DB5D86" w:rsidRPr="00DB5D86" w:rsidRDefault="00DB5D86" w:rsidP="00DB5D86">
      <w:pPr>
        <w:rPr>
          <w:rFonts w:ascii="Times New Roman" w:eastAsia="宋体" w:hAnsi="Times New Roman" w:cs="Times New Roman"/>
          <w:szCs w:val="20"/>
        </w:rPr>
      </w:pPr>
      <w:r w:rsidRPr="00DB5D86">
        <w:rPr>
          <w:rFonts w:ascii="Times New Roman" w:eastAsia="宋体" w:hAnsi="Times New Roman" w:cs="Times New Roman"/>
          <w:szCs w:val="20"/>
        </w:rPr>
        <w:t xml:space="preserve">    (1)</w:t>
      </w:r>
      <w:r w:rsidRPr="00DB5D86">
        <w:rPr>
          <w:rFonts w:ascii="Times New Roman" w:eastAsia="宋体" w:hAnsi="Times New Roman" w:cs="Times New Roman" w:hint="eastAsia"/>
          <w:szCs w:val="20"/>
        </w:rPr>
        <w:t>画出该图的图形；</w:t>
      </w:r>
    </w:p>
    <w:p w:rsidR="00DB5D86" w:rsidRPr="00DB5D86" w:rsidRDefault="00DB5D86" w:rsidP="00DB5D86">
      <w:pPr>
        <w:rPr>
          <w:rFonts w:ascii="Times New Roman" w:eastAsia="宋体" w:hAnsi="Times New Roman" w:cs="Times New Roman"/>
          <w:szCs w:val="20"/>
        </w:rPr>
      </w:pPr>
      <w:r w:rsidRPr="00DB5D86">
        <w:rPr>
          <w:rFonts w:ascii="Times New Roman" w:eastAsia="宋体" w:hAnsi="Times New Roman" w:cs="Times New Roman"/>
          <w:szCs w:val="20"/>
        </w:rPr>
        <w:t xml:space="preserve">   </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2</w:t>
      </w:r>
      <w:r w:rsidRPr="00DB5D86">
        <w:rPr>
          <w:rFonts w:ascii="Times New Roman" w:eastAsia="宋体" w:hAnsi="Times New Roman" w:cs="Times New Roman" w:hint="eastAsia"/>
          <w:szCs w:val="20"/>
        </w:rPr>
        <w:t>）根据邻接矩阵从顶点</w:t>
      </w:r>
      <w:r w:rsidRPr="00DB5D86">
        <w:rPr>
          <w:rFonts w:ascii="Times New Roman" w:eastAsia="宋体" w:hAnsi="Times New Roman" w:cs="Times New Roman"/>
          <w:szCs w:val="20"/>
        </w:rPr>
        <w:t>a</w:t>
      </w:r>
      <w:r w:rsidRPr="00DB5D86">
        <w:rPr>
          <w:rFonts w:ascii="Times New Roman" w:eastAsia="宋体" w:hAnsi="Times New Roman" w:cs="Times New Roman" w:hint="eastAsia"/>
          <w:szCs w:val="20"/>
        </w:rPr>
        <w:t>出发进行深度优先遍历和广度优先遍历，写出相应的遍历序列。</w:t>
      </w:r>
    </w:p>
    <w:p w:rsidR="00DB5D86" w:rsidRPr="00DB5D86" w:rsidRDefault="00DB5D86" w:rsidP="00DB5D86">
      <w:pPr>
        <w:rPr>
          <w:rFonts w:ascii="Times New Roman" w:eastAsia="宋体" w:hAnsi="Times New Roman" w:cs="Times New Roman"/>
          <w:szCs w:val="20"/>
        </w:rPr>
      </w:pPr>
      <w:r w:rsidRPr="00DB5D86">
        <w:rPr>
          <w:rFonts w:ascii="Times New Roman" w:eastAsia="宋体" w:hAnsi="Times New Roman" w:cs="Times New Roman"/>
          <w:szCs w:val="20"/>
        </w:rPr>
        <w:t> </w:t>
      </w:r>
    </w:p>
    <w:p w:rsidR="00DB5D86" w:rsidRPr="00DB5D86" w:rsidRDefault="00DB5D86" w:rsidP="00DB5D86">
      <w:pPr>
        <w:rPr>
          <w:rFonts w:ascii="Times New Roman" w:eastAsia="宋体" w:hAnsi="Times New Roman" w:cs="Times New Roman"/>
          <w:szCs w:val="20"/>
        </w:rPr>
      </w:pPr>
      <w:r w:rsidRPr="00DB5D86">
        <w:rPr>
          <w:rFonts w:ascii="Times New Roman" w:eastAsia="宋体" w:hAnsi="Times New Roman" w:cs="Times New Roman"/>
          <w:szCs w:val="20"/>
        </w:rPr>
        <w:t>29</w:t>
      </w:r>
      <w:r w:rsidRPr="00DB5D86">
        <w:rPr>
          <w:rFonts w:ascii="Times New Roman" w:eastAsia="宋体" w:hAnsi="Times New Roman" w:cs="Times New Roman" w:hint="eastAsia"/>
          <w:szCs w:val="20"/>
        </w:rPr>
        <w:t>．已知一个散列表如下图所示：</w:t>
      </w:r>
    </w:p>
    <w:tbl>
      <w:tblPr>
        <w:tblW w:w="0" w:type="auto"/>
        <w:tblInd w:w="521"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484"/>
        <w:gridCol w:w="484"/>
        <w:gridCol w:w="484"/>
        <w:gridCol w:w="485"/>
        <w:gridCol w:w="484"/>
        <w:gridCol w:w="484"/>
        <w:gridCol w:w="485"/>
        <w:gridCol w:w="484"/>
        <w:gridCol w:w="484"/>
        <w:gridCol w:w="485"/>
        <w:gridCol w:w="484"/>
        <w:gridCol w:w="484"/>
        <w:gridCol w:w="485"/>
      </w:tblGrid>
      <w:tr w:rsidR="00DB5D86" w:rsidRPr="00DB5D86" w:rsidTr="00DB5D86">
        <w:trPr>
          <w:trHeight w:val="290"/>
        </w:trPr>
        <w:tc>
          <w:tcPr>
            <w:tcW w:w="484" w:type="dxa"/>
            <w:tcBorders>
              <w:top w:val="single" w:sz="4" w:space="0" w:color="auto"/>
              <w:left w:val="single" w:sz="4" w:space="0" w:color="auto"/>
              <w:bottom w:val="single" w:sz="4" w:space="0" w:color="auto"/>
              <w:right w:val="single" w:sz="4" w:space="0" w:color="auto"/>
            </w:tcBorders>
            <w:vAlign w:val="center"/>
            <w:hideMark/>
          </w:tcPr>
          <w:p w:rsidR="00DB5D86" w:rsidRPr="00DB5D86" w:rsidRDefault="00DB5D86" w:rsidP="00DB5D86">
            <w:pPr>
              <w:rPr>
                <w:rFonts w:ascii="Times New Roman" w:eastAsia="宋体" w:hAnsi="Times New Roman" w:cs="Times New Roman"/>
                <w:szCs w:val="20"/>
              </w:rPr>
            </w:pPr>
            <w:r w:rsidRPr="00DB5D86">
              <w:rPr>
                <w:rFonts w:ascii="Times New Roman" w:eastAsia="宋体" w:hAnsi="Times New Roman" w:cs="Times New Roman"/>
                <w:szCs w:val="20"/>
              </w:rPr>
              <w:t> </w:t>
            </w:r>
          </w:p>
        </w:tc>
        <w:tc>
          <w:tcPr>
            <w:tcW w:w="484" w:type="dxa"/>
            <w:tcBorders>
              <w:top w:val="single" w:sz="4" w:space="0" w:color="auto"/>
              <w:left w:val="single" w:sz="4" w:space="0" w:color="auto"/>
              <w:bottom w:val="single" w:sz="4" w:space="0" w:color="auto"/>
              <w:right w:val="single" w:sz="4" w:space="0" w:color="auto"/>
            </w:tcBorders>
            <w:vAlign w:val="center"/>
            <w:hideMark/>
          </w:tcPr>
          <w:p w:rsidR="00DB5D86" w:rsidRPr="00DB5D86" w:rsidRDefault="00DB5D86" w:rsidP="00DB5D86">
            <w:pPr>
              <w:rPr>
                <w:rFonts w:ascii="Times New Roman" w:eastAsia="宋体" w:hAnsi="Times New Roman" w:cs="Times New Roman"/>
                <w:szCs w:val="20"/>
              </w:rPr>
            </w:pPr>
            <w:r w:rsidRPr="00DB5D86">
              <w:rPr>
                <w:rFonts w:ascii="Times New Roman" w:eastAsia="宋体" w:hAnsi="Times New Roman" w:cs="Times New Roman"/>
                <w:szCs w:val="20"/>
              </w:rPr>
              <w:t> </w:t>
            </w:r>
          </w:p>
        </w:tc>
        <w:tc>
          <w:tcPr>
            <w:tcW w:w="484" w:type="dxa"/>
            <w:tcBorders>
              <w:top w:val="single" w:sz="4" w:space="0" w:color="auto"/>
              <w:left w:val="single" w:sz="4" w:space="0" w:color="auto"/>
              <w:bottom w:val="single" w:sz="4" w:space="0" w:color="auto"/>
              <w:right w:val="single" w:sz="4" w:space="0" w:color="auto"/>
            </w:tcBorders>
            <w:vAlign w:val="center"/>
            <w:hideMark/>
          </w:tcPr>
          <w:p w:rsidR="00DB5D86" w:rsidRPr="00DB5D86" w:rsidRDefault="00DB5D86" w:rsidP="00DB5D86">
            <w:pPr>
              <w:rPr>
                <w:rFonts w:ascii="Times New Roman" w:eastAsia="宋体" w:hAnsi="Times New Roman" w:cs="Times New Roman"/>
                <w:szCs w:val="20"/>
              </w:rPr>
            </w:pPr>
            <w:r w:rsidRPr="00DB5D86">
              <w:rPr>
                <w:rFonts w:ascii="Times New Roman" w:eastAsia="宋体" w:hAnsi="Times New Roman" w:cs="Times New Roman"/>
                <w:szCs w:val="20"/>
              </w:rPr>
              <w:t>35</w:t>
            </w:r>
          </w:p>
        </w:tc>
        <w:tc>
          <w:tcPr>
            <w:tcW w:w="485" w:type="dxa"/>
            <w:tcBorders>
              <w:top w:val="single" w:sz="4" w:space="0" w:color="auto"/>
              <w:left w:val="single" w:sz="4" w:space="0" w:color="auto"/>
              <w:bottom w:val="single" w:sz="4" w:space="0" w:color="auto"/>
              <w:right w:val="single" w:sz="4" w:space="0" w:color="auto"/>
            </w:tcBorders>
            <w:vAlign w:val="center"/>
            <w:hideMark/>
          </w:tcPr>
          <w:p w:rsidR="00DB5D86" w:rsidRPr="00DB5D86" w:rsidRDefault="00DB5D86" w:rsidP="00DB5D86">
            <w:pPr>
              <w:rPr>
                <w:rFonts w:ascii="Times New Roman" w:eastAsia="宋体" w:hAnsi="Times New Roman" w:cs="Times New Roman"/>
                <w:szCs w:val="20"/>
              </w:rPr>
            </w:pPr>
            <w:r w:rsidRPr="00DB5D86">
              <w:rPr>
                <w:rFonts w:ascii="Times New Roman" w:eastAsia="宋体" w:hAnsi="Times New Roman" w:cs="Times New Roman"/>
                <w:szCs w:val="20"/>
              </w:rPr>
              <w:t> </w:t>
            </w:r>
          </w:p>
        </w:tc>
        <w:tc>
          <w:tcPr>
            <w:tcW w:w="484" w:type="dxa"/>
            <w:tcBorders>
              <w:top w:val="single" w:sz="4" w:space="0" w:color="auto"/>
              <w:left w:val="single" w:sz="4" w:space="0" w:color="auto"/>
              <w:bottom w:val="single" w:sz="4" w:space="0" w:color="auto"/>
              <w:right w:val="single" w:sz="4" w:space="0" w:color="auto"/>
            </w:tcBorders>
            <w:vAlign w:val="center"/>
            <w:hideMark/>
          </w:tcPr>
          <w:p w:rsidR="00DB5D86" w:rsidRPr="00DB5D86" w:rsidRDefault="00DB5D86" w:rsidP="00DB5D86">
            <w:pPr>
              <w:rPr>
                <w:rFonts w:ascii="Times New Roman" w:eastAsia="宋体" w:hAnsi="Times New Roman" w:cs="Times New Roman"/>
                <w:szCs w:val="20"/>
              </w:rPr>
            </w:pPr>
            <w:r w:rsidRPr="00DB5D86">
              <w:rPr>
                <w:rFonts w:ascii="Times New Roman" w:eastAsia="宋体" w:hAnsi="Times New Roman" w:cs="Times New Roman"/>
                <w:szCs w:val="20"/>
              </w:rPr>
              <w:t>20</w:t>
            </w:r>
          </w:p>
        </w:tc>
        <w:tc>
          <w:tcPr>
            <w:tcW w:w="484" w:type="dxa"/>
            <w:tcBorders>
              <w:top w:val="single" w:sz="4" w:space="0" w:color="auto"/>
              <w:left w:val="single" w:sz="4" w:space="0" w:color="auto"/>
              <w:bottom w:val="single" w:sz="4" w:space="0" w:color="auto"/>
              <w:right w:val="single" w:sz="4" w:space="0" w:color="auto"/>
            </w:tcBorders>
            <w:vAlign w:val="center"/>
            <w:hideMark/>
          </w:tcPr>
          <w:p w:rsidR="00DB5D86" w:rsidRPr="00DB5D86" w:rsidRDefault="00DB5D86" w:rsidP="00DB5D86">
            <w:pPr>
              <w:rPr>
                <w:rFonts w:ascii="Times New Roman" w:eastAsia="宋体" w:hAnsi="Times New Roman" w:cs="Times New Roman"/>
                <w:szCs w:val="20"/>
              </w:rPr>
            </w:pPr>
            <w:r w:rsidRPr="00DB5D86">
              <w:rPr>
                <w:rFonts w:ascii="Times New Roman" w:eastAsia="宋体" w:hAnsi="Times New Roman" w:cs="Times New Roman"/>
                <w:szCs w:val="20"/>
              </w:rPr>
              <w:t> </w:t>
            </w:r>
          </w:p>
        </w:tc>
        <w:tc>
          <w:tcPr>
            <w:tcW w:w="485" w:type="dxa"/>
            <w:tcBorders>
              <w:top w:val="single" w:sz="4" w:space="0" w:color="auto"/>
              <w:left w:val="single" w:sz="4" w:space="0" w:color="auto"/>
              <w:bottom w:val="single" w:sz="4" w:space="0" w:color="auto"/>
              <w:right w:val="single" w:sz="4" w:space="0" w:color="auto"/>
            </w:tcBorders>
            <w:vAlign w:val="center"/>
            <w:hideMark/>
          </w:tcPr>
          <w:p w:rsidR="00DB5D86" w:rsidRPr="00DB5D86" w:rsidRDefault="00DB5D86" w:rsidP="00DB5D86">
            <w:pPr>
              <w:rPr>
                <w:rFonts w:ascii="Times New Roman" w:eastAsia="宋体" w:hAnsi="Times New Roman" w:cs="Times New Roman"/>
                <w:szCs w:val="20"/>
              </w:rPr>
            </w:pPr>
            <w:r w:rsidRPr="00DB5D86">
              <w:rPr>
                <w:rFonts w:ascii="Times New Roman" w:eastAsia="宋体" w:hAnsi="Times New Roman" w:cs="Times New Roman"/>
                <w:szCs w:val="20"/>
              </w:rPr>
              <w:t> </w:t>
            </w:r>
          </w:p>
        </w:tc>
        <w:tc>
          <w:tcPr>
            <w:tcW w:w="484" w:type="dxa"/>
            <w:tcBorders>
              <w:top w:val="single" w:sz="4" w:space="0" w:color="auto"/>
              <w:left w:val="single" w:sz="4" w:space="0" w:color="auto"/>
              <w:bottom w:val="single" w:sz="4" w:space="0" w:color="auto"/>
              <w:right w:val="single" w:sz="4" w:space="0" w:color="auto"/>
            </w:tcBorders>
            <w:vAlign w:val="center"/>
            <w:hideMark/>
          </w:tcPr>
          <w:p w:rsidR="00DB5D86" w:rsidRPr="00DB5D86" w:rsidRDefault="00DB5D86" w:rsidP="00DB5D86">
            <w:pPr>
              <w:rPr>
                <w:rFonts w:ascii="Times New Roman" w:eastAsia="宋体" w:hAnsi="Times New Roman" w:cs="Times New Roman"/>
                <w:szCs w:val="20"/>
              </w:rPr>
            </w:pPr>
            <w:r w:rsidRPr="00DB5D86">
              <w:rPr>
                <w:rFonts w:ascii="Times New Roman" w:eastAsia="宋体" w:hAnsi="Times New Roman" w:cs="Times New Roman"/>
                <w:szCs w:val="20"/>
              </w:rPr>
              <w:t>33</w:t>
            </w:r>
          </w:p>
        </w:tc>
        <w:tc>
          <w:tcPr>
            <w:tcW w:w="484" w:type="dxa"/>
            <w:tcBorders>
              <w:top w:val="single" w:sz="4" w:space="0" w:color="auto"/>
              <w:left w:val="single" w:sz="4" w:space="0" w:color="auto"/>
              <w:bottom w:val="single" w:sz="4" w:space="0" w:color="auto"/>
              <w:right w:val="single" w:sz="4" w:space="0" w:color="auto"/>
            </w:tcBorders>
            <w:vAlign w:val="center"/>
            <w:hideMark/>
          </w:tcPr>
          <w:p w:rsidR="00DB5D86" w:rsidRPr="00DB5D86" w:rsidRDefault="00DB5D86" w:rsidP="00DB5D86">
            <w:pPr>
              <w:rPr>
                <w:rFonts w:ascii="Times New Roman" w:eastAsia="宋体" w:hAnsi="Times New Roman" w:cs="Times New Roman"/>
                <w:szCs w:val="20"/>
              </w:rPr>
            </w:pPr>
            <w:r w:rsidRPr="00DB5D86">
              <w:rPr>
                <w:rFonts w:ascii="Times New Roman" w:eastAsia="宋体" w:hAnsi="Times New Roman" w:cs="Times New Roman"/>
                <w:szCs w:val="20"/>
              </w:rPr>
              <w:t> </w:t>
            </w:r>
          </w:p>
        </w:tc>
        <w:tc>
          <w:tcPr>
            <w:tcW w:w="485" w:type="dxa"/>
            <w:tcBorders>
              <w:top w:val="single" w:sz="4" w:space="0" w:color="auto"/>
              <w:left w:val="single" w:sz="4" w:space="0" w:color="auto"/>
              <w:bottom w:val="single" w:sz="4" w:space="0" w:color="auto"/>
              <w:right w:val="single" w:sz="4" w:space="0" w:color="auto"/>
            </w:tcBorders>
            <w:vAlign w:val="center"/>
            <w:hideMark/>
          </w:tcPr>
          <w:p w:rsidR="00DB5D86" w:rsidRPr="00DB5D86" w:rsidRDefault="00DB5D86" w:rsidP="00DB5D86">
            <w:pPr>
              <w:rPr>
                <w:rFonts w:ascii="Times New Roman" w:eastAsia="宋体" w:hAnsi="Times New Roman" w:cs="Times New Roman"/>
                <w:szCs w:val="20"/>
              </w:rPr>
            </w:pPr>
            <w:r w:rsidRPr="00DB5D86">
              <w:rPr>
                <w:rFonts w:ascii="Times New Roman" w:eastAsia="宋体" w:hAnsi="Times New Roman" w:cs="Times New Roman"/>
                <w:szCs w:val="20"/>
              </w:rPr>
              <w:t>48</w:t>
            </w:r>
          </w:p>
        </w:tc>
        <w:tc>
          <w:tcPr>
            <w:tcW w:w="484" w:type="dxa"/>
            <w:tcBorders>
              <w:top w:val="single" w:sz="4" w:space="0" w:color="auto"/>
              <w:left w:val="single" w:sz="4" w:space="0" w:color="auto"/>
              <w:bottom w:val="single" w:sz="4" w:space="0" w:color="auto"/>
              <w:right w:val="single" w:sz="4" w:space="0" w:color="auto"/>
            </w:tcBorders>
            <w:vAlign w:val="center"/>
            <w:hideMark/>
          </w:tcPr>
          <w:p w:rsidR="00DB5D86" w:rsidRPr="00DB5D86" w:rsidRDefault="00DB5D86" w:rsidP="00DB5D86">
            <w:pPr>
              <w:rPr>
                <w:rFonts w:ascii="Times New Roman" w:eastAsia="宋体" w:hAnsi="Times New Roman" w:cs="Times New Roman"/>
                <w:szCs w:val="20"/>
              </w:rPr>
            </w:pPr>
            <w:r w:rsidRPr="00DB5D86">
              <w:rPr>
                <w:rFonts w:ascii="Times New Roman" w:eastAsia="宋体" w:hAnsi="Times New Roman" w:cs="Times New Roman"/>
                <w:szCs w:val="20"/>
              </w:rPr>
              <w:t> </w:t>
            </w:r>
          </w:p>
        </w:tc>
        <w:tc>
          <w:tcPr>
            <w:tcW w:w="484" w:type="dxa"/>
            <w:tcBorders>
              <w:top w:val="single" w:sz="4" w:space="0" w:color="auto"/>
              <w:left w:val="single" w:sz="4" w:space="0" w:color="auto"/>
              <w:bottom w:val="single" w:sz="4" w:space="0" w:color="auto"/>
              <w:right w:val="single" w:sz="4" w:space="0" w:color="auto"/>
            </w:tcBorders>
            <w:vAlign w:val="center"/>
            <w:hideMark/>
          </w:tcPr>
          <w:p w:rsidR="00DB5D86" w:rsidRPr="00DB5D86" w:rsidRDefault="00DB5D86" w:rsidP="00DB5D86">
            <w:pPr>
              <w:rPr>
                <w:rFonts w:ascii="Times New Roman" w:eastAsia="宋体" w:hAnsi="Times New Roman" w:cs="Times New Roman"/>
                <w:szCs w:val="20"/>
              </w:rPr>
            </w:pPr>
            <w:r w:rsidRPr="00DB5D86">
              <w:rPr>
                <w:rFonts w:ascii="Times New Roman" w:eastAsia="宋体" w:hAnsi="Times New Roman" w:cs="Times New Roman"/>
                <w:szCs w:val="20"/>
              </w:rPr>
              <w:t> </w:t>
            </w:r>
          </w:p>
        </w:tc>
        <w:tc>
          <w:tcPr>
            <w:tcW w:w="485" w:type="dxa"/>
            <w:tcBorders>
              <w:top w:val="single" w:sz="4" w:space="0" w:color="auto"/>
              <w:left w:val="single" w:sz="4" w:space="0" w:color="auto"/>
              <w:bottom w:val="single" w:sz="4" w:space="0" w:color="auto"/>
              <w:right w:val="single" w:sz="4" w:space="0" w:color="auto"/>
            </w:tcBorders>
            <w:vAlign w:val="center"/>
            <w:hideMark/>
          </w:tcPr>
          <w:p w:rsidR="00DB5D86" w:rsidRPr="00DB5D86" w:rsidRDefault="00DB5D86" w:rsidP="00DB5D86">
            <w:pPr>
              <w:rPr>
                <w:rFonts w:ascii="Times New Roman" w:eastAsia="宋体" w:hAnsi="Times New Roman" w:cs="Times New Roman"/>
                <w:szCs w:val="20"/>
              </w:rPr>
            </w:pPr>
            <w:r w:rsidRPr="00DB5D86">
              <w:rPr>
                <w:rFonts w:ascii="Times New Roman" w:eastAsia="宋体" w:hAnsi="Times New Roman" w:cs="Times New Roman"/>
                <w:szCs w:val="20"/>
              </w:rPr>
              <w:t>59</w:t>
            </w:r>
          </w:p>
        </w:tc>
      </w:tr>
    </w:tbl>
    <w:p w:rsidR="00DB5D86" w:rsidRPr="00DB5D86" w:rsidRDefault="00DB5D86" w:rsidP="00DB5D86">
      <w:pPr>
        <w:rPr>
          <w:rFonts w:ascii="Times New Roman" w:eastAsia="宋体" w:hAnsi="Times New Roman" w:cs="Times New Roman"/>
          <w:szCs w:val="20"/>
        </w:rPr>
      </w:pPr>
      <w:r w:rsidRPr="00DB5D86">
        <w:rPr>
          <w:rFonts w:ascii="Times New Roman" w:eastAsia="宋体" w:hAnsi="Times New Roman" w:cs="Times New Roman"/>
          <w:szCs w:val="20"/>
        </w:rPr>
        <w:t xml:space="preserve">      0   1    2    3    4   5    6    7   8   9    10   11   12 </w:t>
      </w:r>
    </w:p>
    <w:p w:rsidR="00DB5D86" w:rsidRPr="00DB5D86" w:rsidRDefault="00DB5D86" w:rsidP="00DB5D86">
      <w:pPr>
        <w:rPr>
          <w:rFonts w:ascii="Times New Roman" w:eastAsia="宋体" w:hAnsi="Times New Roman" w:cs="Times New Roman"/>
          <w:szCs w:val="20"/>
        </w:rPr>
      </w:pPr>
      <w:r w:rsidRPr="00DB5D86">
        <w:rPr>
          <w:rFonts w:ascii="Times New Roman" w:eastAsia="宋体" w:hAnsi="Times New Roman" w:cs="Times New Roman" w:hint="eastAsia"/>
          <w:szCs w:val="20"/>
        </w:rPr>
        <w:t>其散列函数为</w:t>
      </w:r>
      <w:r w:rsidRPr="00DB5D86">
        <w:rPr>
          <w:rFonts w:ascii="Times New Roman" w:eastAsia="宋体" w:hAnsi="Times New Roman" w:cs="Times New Roman"/>
          <w:szCs w:val="20"/>
        </w:rPr>
        <w:t xml:space="preserve">h(key)=key%13, </w:t>
      </w:r>
      <w:r w:rsidRPr="00DB5D86">
        <w:rPr>
          <w:rFonts w:ascii="Times New Roman" w:eastAsia="宋体" w:hAnsi="Times New Roman" w:cs="Times New Roman" w:hint="eastAsia"/>
          <w:szCs w:val="20"/>
        </w:rPr>
        <w:t>处理冲突的方法为双重散列法，探查序列为：</w:t>
      </w:r>
    </w:p>
    <w:p w:rsidR="00DB5D86" w:rsidRPr="00DB5D86" w:rsidRDefault="00DB5D86" w:rsidP="00DB5D86">
      <w:pPr>
        <w:rPr>
          <w:rFonts w:ascii="Times New Roman" w:eastAsia="宋体" w:hAnsi="Times New Roman" w:cs="Times New Roman"/>
          <w:szCs w:val="20"/>
        </w:rPr>
      </w:pPr>
      <w:r w:rsidRPr="00DB5D86">
        <w:rPr>
          <w:rFonts w:ascii="Times New Roman" w:eastAsia="宋体" w:hAnsi="Times New Roman" w:cs="Times New Roman"/>
          <w:szCs w:val="20"/>
        </w:rPr>
        <w:t xml:space="preserve">      h</w:t>
      </w:r>
      <w:r w:rsidRPr="00DB5D86">
        <w:rPr>
          <w:rFonts w:ascii="Times New Roman" w:eastAsia="宋体" w:hAnsi="Times New Roman" w:cs="Times New Roman"/>
          <w:szCs w:val="20"/>
          <w:vertAlign w:val="subscript"/>
        </w:rPr>
        <w:t>i</w:t>
      </w:r>
      <w:r w:rsidRPr="00DB5D86">
        <w:rPr>
          <w:rFonts w:ascii="Times New Roman" w:eastAsia="宋体" w:hAnsi="Times New Roman" w:cs="Times New Roman"/>
          <w:szCs w:val="20"/>
        </w:rPr>
        <w:t>=(h(key)+</w:t>
      </w:r>
      <w:r w:rsidRPr="00DB5D86">
        <w:rPr>
          <w:rFonts w:ascii="Times New Roman" w:eastAsia="宋体" w:hAnsi="Times New Roman" w:cs="Times New Roman"/>
          <w:noProof/>
          <w:szCs w:val="20"/>
          <w:vertAlign w:val="subscript"/>
        </w:rPr>
        <w:drawing>
          <wp:inline distT="0" distB="0" distL="0" distR="0" wp14:anchorId="738720F9" wp14:editId="198169A5">
            <wp:extent cx="85725" cy="152400"/>
            <wp:effectExtent l="0" t="0" r="952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85725" cy="152400"/>
                    </a:xfrm>
                    <a:prstGeom prst="rect">
                      <a:avLst/>
                    </a:prstGeom>
                    <a:noFill/>
                    <a:ln>
                      <a:noFill/>
                    </a:ln>
                  </pic:spPr>
                </pic:pic>
              </a:graphicData>
            </a:graphic>
          </wp:inline>
        </w:drawing>
      </w:r>
      <w:r w:rsidRPr="00DB5D86">
        <w:rPr>
          <w:rFonts w:ascii="Times New Roman" w:eastAsia="宋体" w:hAnsi="Times New Roman" w:cs="Times New Roman"/>
          <w:szCs w:val="20"/>
        </w:rPr>
        <w:t xml:space="preserve">*h1(key))%m    </w:t>
      </w:r>
      <w:r w:rsidRPr="00DB5D86">
        <w:rPr>
          <w:rFonts w:ascii="Times New Roman" w:eastAsia="宋体" w:hAnsi="Times New Roman" w:cs="Times New Roman"/>
          <w:noProof/>
          <w:szCs w:val="20"/>
          <w:vertAlign w:val="subscript"/>
        </w:rPr>
        <w:drawing>
          <wp:inline distT="0" distB="0" distL="0" distR="0" wp14:anchorId="2208D71C" wp14:editId="645D51CD">
            <wp:extent cx="85725" cy="152400"/>
            <wp:effectExtent l="0" t="0" r="952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85725" cy="152400"/>
                    </a:xfrm>
                    <a:prstGeom prst="rect">
                      <a:avLst/>
                    </a:prstGeom>
                    <a:noFill/>
                    <a:ln>
                      <a:noFill/>
                    </a:ln>
                  </pic:spPr>
                </pic:pic>
              </a:graphicData>
            </a:graphic>
          </wp:inline>
        </w:drawing>
      </w:r>
      <w:r w:rsidRPr="00DB5D86">
        <w:rPr>
          <w:rFonts w:ascii="Times New Roman" w:eastAsia="宋体" w:hAnsi="Times New Roman" w:cs="Times New Roman"/>
          <w:szCs w:val="20"/>
        </w:rPr>
        <w:t>=0,1,</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m</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1</w:t>
      </w:r>
    </w:p>
    <w:p w:rsidR="00DB5D86" w:rsidRPr="00DB5D86" w:rsidRDefault="00DB5D86" w:rsidP="00DB5D86">
      <w:pPr>
        <w:rPr>
          <w:rFonts w:ascii="Times New Roman" w:eastAsia="宋体" w:hAnsi="Times New Roman" w:cs="Times New Roman"/>
          <w:szCs w:val="20"/>
        </w:rPr>
      </w:pPr>
      <w:r w:rsidRPr="00DB5D86">
        <w:rPr>
          <w:rFonts w:ascii="Times New Roman" w:eastAsia="宋体" w:hAnsi="Times New Roman" w:cs="Times New Roman" w:hint="eastAsia"/>
          <w:szCs w:val="20"/>
        </w:rPr>
        <w:t>其中</w:t>
      </w:r>
    </w:p>
    <w:p w:rsidR="00DB5D86" w:rsidRPr="00DB5D86" w:rsidRDefault="00DB5D86" w:rsidP="00DB5D86">
      <w:pPr>
        <w:rPr>
          <w:rFonts w:ascii="Times New Roman" w:eastAsia="宋体" w:hAnsi="Times New Roman" w:cs="Times New Roman"/>
          <w:szCs w:val="20"/>
        </w:rPr>
      </w:pPr>
      <w:r w:rsidRPr="00DB5D86">
        <w:rPr>
          <w:rFonts w:ascii="Times New Roman" w:eastAsia="宋体" w:hAnsi="Times New Roman" w:cs="Times New Roman"/>
          <w:szCs w:val="20"/>
        </w:rPr>
        <w:t xml:space="preserve">    h1(key)=key%11+1</w:t>
      </w:r>
    </w:p>
    <w:p w:rsidR="00DB5D86" w:rsidRPr="00DB5D86" w:rsidRDefault="00DB5D86" w:rsidP="00DB5D86">
      <w:pPr>
        <w:rPr>
          <w:rFonts w:ascii="Times New Roman" w:eastAsia="宋体" w:hAnsi="Times New Roman" w:cs="Times New Roman"/>
          <w:szCs w:val="20"/>
        </w:rPr>
      </w:pPr>
      <w:r w:rsidRPr="00DB5D86">
        <w:rPr>
          <w:rFonts w:ascii="Times New Roman" w:eastAsia="宋体" w:hAnsi="Times New Roman" w:cs="Times New Roman" w:hint="eastAsia"/>
          <w:szCs w:val="20"/>
        </w:rPr>
        <w:t>回答下列问题：</w:t>
      </w:r>
    </w:p>
    <w:p w:rsidR="00DB5D86" w:rsidRPr="00DB5D86" w:rsidRDefault="00DB5D86" w:rsidP="00DB5D86">
      <w:pPr>
        <w:rPr>
          <w:rFonts w:ascii="Times New Roman" w:eastAsia="宋体" w:hAnsi="Times New Roman" w:cs="Times New Roman"/>
          <w:szCs w:val="20"/>
        </w:rPr>
      </w:pP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1</w:t>
      </w:r>
      <w:r w:rsidRPr="00DB5D86">
        <w:rPr>
          <w:rFonts w:ascii="Times New Roman" w:eastAsia="宋体" w:hAnsi="Times New Roman" w:cs="Times New Roman" w:hint="eastAsia"/>
          <w:szCs w:val="20"/>
        </w:rPr>
        <w:t>）对表中关键字</w:t>
      </w:r>
      <w:r w:rsidRPr="00DB5D86">
        <w:rPr>
          <w:rFonts w:ascii="Times New Roman" w:eastAsia="宋体" w:hAnsi="Times New Roman" w:cs="Times New Roman"/>
          <w:szCs w:val="20"/>
        </w:rPr>
        <w:t>35</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20</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33</w:t>
      </w:r>
      <w:r w:rsidRPr="00DB5D86">
        <w:rPr>
          <w:rFonts w:ascii="Times New Roman" w:eastAsia="宋体" w:hAnsi="Times New Roman" w:cs="Times New Roman" w:hint="eastAsia"/>
          <w:szCs w:val="20"/>
        </w:rPr>
        <w:t>和</w:t>
      </w:r>
      <w:r w:rsidRPr="00DB5D86">
        <w:rPr>
          <w:rFonts w:ascii="Times New Roman" w:eastAsia="宋体" w:hAnsi="Times New Roman" w:cs="Times New Roman"/>
          <w:szCs w:val="20"/>
        </w:rPr>
        <w:t>48</w:t>
      </w:r>
      <w:r w:rsidRPr="00DB5D86">
        <w:rPr>
          <w:rFonts w:ascii="Times New Roman" w:eastAsia="宋体" w:hAnsi="Times New Roman" w:cs="Times New Roman" w:hint="eastAsia"/>
          <w:szCs w:val="20"/>
        </w:rPr>
        <w:t>进行查找时，所需进行的比较次数各为多少？</w:t>
      </w:r>
    </w:p>
    <w:p w:rsidR="00DB5D86" w:rsidRPr="00DB5D86" w:rsidRDefault="00DB5D86" w:rsidP="00DB5D86">
      <w:pPr>
        <w:rPr>
          <w:rFonts w:ascii="Times New Roman" w:eastAsia="宋体" w:hAnsi="Times New Roman" w:cs="Times New Roman"/>
          <w:szCs w:val="20"/>
        </w:rPr>
      </w:pP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2</w:t>
      </w:r>
      <w:r w:rsidRPr="00DB5D86">
        <w:rPr>
          <w:rFonts w:ascii="Times New Roman" w:eastAsia="宋体" w:hAnsi="Times New Roman" w:cs="Times New Roman" w:hint="eastAsia"/>
          <w:szCs w:val="20"/>
        </w:rPr>
        <w:t>）该散列表在等概率查找时查找成功的平均查找长度为多少？</w:t>
      </w:r>
    </w:p>
    <w:p w:rsidR="00DB5D86" w:rsidRPr="00DB5D86" w:rsidRDefault="00DB5D86" w:rsidP="00DB5D86">
      <w:pPr>
        <w:rPr>
          <w:rFonts w:ascii="Times New Roman" w:eastAsia="宋体" w:hAnsi="Times New Roman" w:cs="Times New Roman"/>
          <w:szCs w:val="20"/>
        </w:rPr>
      </w:pPr>
      <w:r w:rsidRPr="00DB5D86">
        <w:rPr>
          <w:rFonts w:ascii="Times New Roman" w:eastAsia="宋体" w:hAnsi="Times New Roman" w:cs="Times New Roman" w:hint="eastAsia"/>
          <w:szCs w:val="20"/>
        </w:rPr>
        <w:t>四、算法阅读题（本大题共</w:t>
      </w:r>
      <w:r w:rsidRPr="00DB5D86">
        <w:rPr>
          <w:rFonts w:ascii="Times New Roman" w:eastAsia="宋体" w:hAnsi="Times New Roman" w:cs="Times New Roman"/>
          <w:szCs w:val="20"/>
        </w:rPr>
        <w:t>4</w:t>
      </w:r>
      <w:r w:rsidRPr="00DB5D86">
        <w:rPr>
          <w:rFonts w:ascii="Times New Roman" w:eastAsia="宋体" w:hAnsi="Times New Roman" w:cs="Times New Roman" w:hint="eastAsia"/>
          <w:szCs w:val="20"/>
        </w:rPr>
        <w:t>小题，每小题</w:t>
      </w:r>
      <w:r w:rsidRPr="00DB5D86">
        <w:rPr>
          <w:rFonts w:ascii="Times New Roman" w:eastAsia="宋体" w:hAnsi="Times New Roman" w:cs="Times New Roman"/>
          <w:szCs w:val="20"/>
        </w:rPr>
        <w:t>5</w:t>
      </w:r>
      <w:r w:rsidRPr="00DB5D86">
        <w:rPr>
          <w:rFonts w:ascii="Times New Roman" w:eastAsia="宋体" w:hAnsi="Times New Roman" w:cs="Times New Roman" w:hint="eastAsia"/>
          <w:szCs w:val="20"/>
        </w:rPr>
        <w:t>分，共</w:t>
      </w:r>
      <w:r w:rsidRPr="00DB5D86">
        <w:rPr>
          <w:rFonts w:ascii="Times New Roman" w:eastAsia="宋体" w:hAnsi="Times New Roman" w:cs="Times New Roman"/>
          <w:szCs w:val="20"/>
        </w:rPr>
        <w:t>20</w:t>
      </w:r>
      <w:r w:rsidRPr="00DB5D86">
        <w:rPr>
          <w:rFonts w:ascii="Times New Roman" w:eastAsia="宋体" w:hAnsi="Times New Roman" w:cs="Times New Roman" w:hint="eastAsia"/>
          <w:szCs w:val="20"/>
        </w:rPr>
        <w:t>分）</w:t>
      </w:r>
    </w:p>
    <w:p w:rsidR="00DB5D86" w:rsidRPr="00DB5D86" w:rsidRDefault="00DB5D86" w:rsidP="00DB5D86">
      <w:pPr>
        <w:rPr>
          <w:rFonts w:ascii="Times New Roman" w:eastAsia="宋体" w:hAnsi="Times New Roman" w:cs="Times New Roman"/>
          <w:szCs w:val="20"/>
        </w:rPr>
      </w:pPr>
      <w:r w:rsidRPr="00DB5D86">
        <w:rPr>
          <w:rFonts w:ascii="Times New Roman" w:eastAsia="宋体" w:hAnsi="Times New Roman" w:cs="Times New Roman"/>
          <w:szCs w:val="20"/>
        </w:rPr>
        <w:t>30</w:t>
      </w:r>
      <w:r w:rsidRPr="00DB5D86">
        <w:rPr>
          <w:rFonts w:ascii="Times New Roman" w:eastAsia="宋体" w:hAnsi="Times New Roman" w:cs="Times New Roman" w:hint="eastAsia"/>
          <w:szCs w:val="20"/>
        </w:rPr>
        <w:t>．下列算法的功能是比较两个链串的大小，其返回值为：</w:t>
      </w:r>
    </w:p>
    <w:p w:rsidR="00DB5D86" w:rsidRPr="00DB5D86" w:rsidRDefault="00DB5D86" w:rsidP="00DB5D86">
      <w:pPr>
        <w:rPr>
          <w:rFonts w:ascii="Times New Roman" w:eastAsia="宋体" w:hAnsi="Times New Roman" w:cs="Times New Roman"/>
          <w:szCs w:val="20"/>
        </w:rPr>
      </w:pPr>
      <w:r w:rsidRPr="00DB5D86">
        <w:rPr>
          <w:rFonts w:ascii="Times New Roman" w:eastAsia="宋体" w:hAnsi="Times New Roman" w:cs="Times New Roman"/>
          <w:szCs w:val="20"/>
        </w:rPr>
        <w:t xml:space="preserve">               comstr(s</w:t>
      </w:r>
      <w:r w:rsidRPr="00DB5D86">
        <w:rPr>
          <w:rFonts w:ascii="Times New Roman" w:eastAsia="宋体" w:hAnsi="Times New Roman" w:cs="Times New Roman"/>
          <w:szCs w:val="20"/>
          <w:vertAlign w:val="subscript"/>
        </w:rPr>
        <w:t>1</w:t>
      </w:r>
      <w:r w:rsidRPr="00DB5D86">
        <w:rPr>
          <w:rFonts w:ascii="Times New Roman" w:eastAsia="宋体" w:hAnsi="Times New Roman" w:cs="Times New Roman"/>
          <w:szCs w:val="20"/>
        </w:rPr>
        <w:t>,s</w:t>
      </w:r>
      <w:r w:rsidRPr="00DB5D86">
        <w:rPr>
          <w:rFonts w:ascii="Times New Roman" w:eastAsia="宋体" w:hAnsi="Times New Roman" w:cs="Times New Roman"/>
          <w:szCs w:val="20"/>
          <w:vertAlign w:val="subscript"/>
        </w:rPr>
        <w:t>2</w:t>
      </w:r>
      <w:r w:rsidRPr="00DB5D86">
        <w:rPr>
          <w:rFonts w:ascii="Times New Roman" w:eastAsia="宋体" w:hAnsi="Times New Roman" w:cs="Times New Roman"/>
          <w:szCs w:val="20"/>
        </w:rPr>
        <w:t>)=</w:t>
      </w:r>
      <w:r w:rsidRPr="00DB5D86">
        <w:rPr>
          <w:rFonts w:ascii="Times New Roman" w:eastAsia="宋体" w:hAnsi="Times New Roman" w:cs="Times New Roman"/>
          <w:noProof/>
          <w:szCs w:val="20"/>
          <w:vertAlign w:val="subscript"/>
        </w:rPr>
        <w:drawing>
          <wp:inline distT="0" distB="0" distL="0" distR="0" wp14:anchorId="48312151" wp14:editId="57AD27C2">
            <wp:extent cx="885825" cy="685800"/>
            <wp:effectExtent l="0" t="0" r="952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885825" cy="685800"/>
                    </a:xfrm>
                    <a:prstGeom prst="rect">
                      <a:avLst/>
                    </a:prstGeom>
                    <a:noFill/>
                    <a:ln>
                      <a:noFill/>
                    </a:ln>
                  </pic:spPr>
                </pic:pic>
              </a:graphicData>
            </a:graphic>
          </wp:inline>
        </w:drawing>
      </w:r>
      <w:r w:rsidRPr="00DB5D86">
        <w:rPr>
          <w:rFonts w:ascii="Times New Roman" w:eastAsia="宋体" w:hAnsi="Times New Roman" w:cs="Times New Roman"/>
          <w:szCs w:val="20"/>
        </w:rPr>
        <w:t xml:space="preserve">    </w:t>
      </w:r>
    </w:p>
    <w:p w:rsidR="00DB5D86" w:rsidRPr="00DB5D86" w:rsidRDefault="00DB5D86" w:rsidP="00DB5D86">
      <w:pPr>
        <w:rPr>
          <w:rFonts w:ascii="Times New Roman" w:eastAsia="宋体" w:hAnsi="Times New Roman" w:cs="Times New Roman"/>
          <w:szCs w:val="20"/>
        </w:rPr>
      </w:pPr>
      <w:r w:rsidRPr="00DB5D86">
        <w:rPr>
          <w:rFonts w:ascii="Times New Roman" w:eastAsia="宋体" w:hAnsi="Times New Roman" w:cs="Times New Roman" w:hint="eastAsia"/>
          <w:szCs w:val="20"/>
        </w:rPr>
        <w:t>请在空白处填入适当的内容。</w:t>
      </w:r>
    </w:p>
    <w:p w:rsidR="00DB5D86" w:rsidRPr="00DB5D86" w:rsidRDefault="00DB5D86" w:rsidP="00DB5D86">
      <w:pPr>
        <w:rPr>
          <w:rFonts w:ascii="Times New Roman" w:eastAsia="宋体" w:hAnsi="Times New Roman" w:cs="Times New Roman"/>
          <w:szCs w:val="20"/>
        </w:rPr>
      </w:pPr>
      <w:r w:rsidRPr="00DB5D86">
        <w:rPr>
          <w:rFonts w:ascii="Times New Roman" w:eastAsia="宋体" w:hAnsi="Times New Roman" w:cs="Times New Roman"/>
          <w:szCs w:val="20"/>
        </w:rPr>
        <w:t xml:space="preserve">int comstr(LinkString s1,LinkString s2) </w:t>
      </w:r>
    </w:p>
    <w:p w:rsidR="00DB5D86" w:rsidRPr="00DB5D86" w:rsidRDefault="00DB5D86" w:rsidP="00DB5D86">
      <w:pPr>
        <w:rPr>
          <w:rFonts w:ascii="Times New Roman" w:eastAsia="宋体" w:hAnsi="Times New Roman" w:cs="Times New Roman"/>
          <w:szCs w:val="20"/>
        </w:rPr>
      </w:pPr>
      <w:r w:rsidRPr="00DB5D86">
        <w:rPr>
          <w:rFonts w:ascii="Times New Roman" w:eastAsia="宋体" w:hAnsi="Times New Roman" w:cs="Times New Roman"/>
          <w:szCs w:val="20"/>
        </w:rPr>
        <w:t>{//s1</w:t>
      </w:r>
      <w:r w:rsidRPr="00DB5D86">
        <w:rPr>
          <w:rFonts w:ascii="Times New Roman" w:eastAsia="宋体" w:hAnsi="Times New Roman" w:cs="Times New Roman" w:hint="eastAsia"/>
          <w:szCs w:val="20"/>
        </w:rPr>
        <w:t>和</w:t>
      </w:r>
      <w:r w:rsidRPr="00DB5D86">
        <w:rPr>
          <w:rFonts w:ascii="Times New Roman" w:eastAsia="宋体" w:hAnsi="Times New Roman" w:cs="Times New Roman"/>
          <w:szCs w:val="20"/>
        </w:rPr>
        <w:t>s2</w:t>
      </w:r>
      <w:r w:rsidRPr="00DB5D86">
        <w:rPr>
          <w:rFonts w:ascii="Times New Roman" w:eastAsia="宋体" w:hAnsi="Times New Roman" w:cs="Times New Roman" w:hint="eastAsia"/>
          <w:szCs w:val="20"/>
        </w:rPr>
        <w:t>为两个链串的头指针</w:t>
      </w:r>
    </w:p>
    <w:p w:rsidR="00DB5D86" w:rsidRPr="00DB5D86" w:rsidRDefault="00DB5D86" w:rsidP="00DB5D86">
      <w:pPr>
        <w:rPr>
          <w:rFonts w:ascii="Times New Roman" w:eastAsia="宋体" w:hAnsi="Times New Roman" w:cs="Times New Roman"/>
          <w:szCs w:val="20"/>
        </w:rPr>
      </w:pPr>
      <w:r w:rsidRPr="00DB5D86">
        <w:rPr>
          <w:rFonts w:ascii="Times New Roman" w:eastAsia="宋体" w:hAnsi="Times New Roman" w:cs="Times New Roman"/>
          <w:szCs w:val="20"/>
        </w:rPr>
        <w:t xml:space="preserve">   while(s1&amp;&amp;s2){</w:t>
      </w:r>
    </w:p>
    <w:p w:rsidR="00DB5D86" w:rsidRPr="00DB5D86" w:rsidRDefault="00DB5D86" w:rsidP="00DB5D86">
      <w:pPr>
        <w:rPr>
          <w:rFonts w:ascii="Times New Roman" w:eastAsia="宋体" w:hAnsi="Times New Roman" w:cs="Times New Roman"/>
          <w:szCs w:val="20"/>
        </w:rPr>
      </w:pPr>
      <w:r w:rsidRPr="00DB5D86">
        <w:rPr>
          <w:rFonts w:ascii="Times New Roman" w:eastAsia="宋体" w:hAnsi="Times New Roman" w:cs="Times New Roman"/>
          <w:szCs w:val="20"/>
        </w:rPr>
        <w:t xml:space="preserve">      if(s1</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&gt;date&lt;s2</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&gt;date)return</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1</w:t>
      </w:r>
      <w:r w:rsidRPr="00DB5D86">
        <w:rPr>
          <w:rFonts w:ascii="Times New Roman" w:eastAsia="宋体" w:hAnsi="Times New Roman" w:cs="Times New Roman" w:hint="eastAsia"/>
          <w:szCs w:val="20"/>
        </w:rPr>
        <w:t>；</w:t>
      </w:r>
    </w:p>
    <w:p w:rsidR="00DB5D86" w:rsidRPr="00DB5D86" w:rsidRDefault="00DB5D86" w:rsidP="00DB5D86">
      <w:pPr>
        <w:rPr>
          <w:rFonts w:ascii="Times New Roman" w:eastAsia="宋体" w:hAnsi="Times New Roman" w:cs="Times New Roman"/>
          <w:szCs w:val="20"/>
        </w:rPr>
      </w:pPr>
      <w:r w:rsidRPr="00DB5D86">
        <w:rPr>
          <w:rFonts w:ascii="Times New Roman" w:eastAsia="宋体" w:hAnsi="Times New Roman" w:cs="Times New Roman"/>
          <w:szCs w:val="20"/>
        </w:rPr>
        <w:t xml:space="preserve">      if(s1</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&gt;date&gt;s2</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&gt;date)return1</w:t>
      </w:r>
      <w:r w:rsidRPr="00DB5D86">
        <w:rPr>
          <w:rFonts w:ascii="Times New Roman" w:eastAsia="宋体" w:hAnsi="Times New Roman" w:cs="Times New Roman" w:hint="eastAsia"/>
          <w:szCs w:val="20"/>
        </w:rPr>
        <w:t>；</w:t>
      </w:r>
    </w:p>
    <w:p w:rsidR="00DB5D86" w:rsidRPr="00DB5D86" w:rsidRDefault="00DB5D86" w:rsidP="00DB5D86">
      <w:pPr>
        <w:rPr>
          <w:rFonts w:ascii="Times New Roman" w:eastAsia="宋体" w:hAnsi="Times New Roman" w:cs="Times New Roman"/>
          <w:szCs w:val="20"/>
        </w:rPr>
      </w:pPr>
      <w:r w:rsidRPr="00DB5D86">
        <w:rPr>
          <w:rFonts w:ascii="Times New Roman" w:eastAsia="宋体" w:hAnsi="Times New Roman" w:cs="Times New Roman"/>
          <w:szCs w:val="20"/>
        </w:rPr>
        <w:t xml:space="preserve">       </w:t>
      </w:r>
      <w:r w:rsidRPr="00DB5D86">
        <w:rPr>
          <w:rFonts w:ascii="Times New Roman" w:eastAsia="宋体" w:hAnsi="Times New Roman" w:cs="Times New Roman"/>
          <w:szCs w:val="20"/>
          <w:u w:val="single"/>
        </w:rPr>
        <w:t xml:space="preserve">   </w:t>
      </w:r>
      <w:r w:rsidRPr="00DB5D86">
        <w:rPr>
          <w:rFonts w:ascii="Times New Roman" w:eastAsia="宋体" w:hAnsi="Times New Roman" w:cs="Times New Roman" w:hint="eastAsia"/>
          <w:szCs w:val="20"/>
          <w:u w:val="single"/>
        </w:rPr>
        <w:t>①</w:t>
      </w:r>
      <w:r w:rsidRPr="00DB5D86">
        <w:rPr>
          <w:rFonts w:ascii="Times New Roman" w:eastAsia="宋体" w:hAnsi="Times New Roman" w:cs="Times New Roman"/>
          <w:szCs w:val="20"/>
          <w:u w:val="single"/>
        </w:rPr>
        <w:t xml:space="preserve">    </w:t>
      </w:r>
      <w:r w:rsidRPr="00DB5D86">
        <w:rPr>
          <w:rFonts w:ascii="Times New Roman" w:eastAsia="宋体" w:hAnsi="Times New Roman" w:cs="Times New Roman" w:hint="eastAsia"/>
          <w:szCs w:val="20"/>
        </w:rPr>
        <w:t>；</w:t>
      </w:r>
    </w:p>
    <w:p w:rsidR="00DB5D86" w:rsidRPr="00DB5D86" w:rsidRDefault="00DB5D86" w:rsidP="00DB5D86">
      <w:pPr>
        <w:rPr>
          <w:rFonts w:ascii="Times New Roman" w:eastAsia="宋体" w:hAnsi="Times New Roman" w:cs="Times New Roman"/>
          <w:szCs w:val="20"/>
        </w:rPr>
      </w:pPr>
      <w:r w:rsidRPr="00DB5D86">
        <w:rPr>
          <w:rFonts w:ascii="Times New Roman" w:eastAsia="宋体" w:hAnsi="Times New Roman" w:cs="Times New Roman"/>
          <w:szCs w:val="20"/>
        </w:rPr>
        <w:t xml:space="preserve">       </w:t>
      </w:r>
      <w:r w:rsidRPr="00DB5D86">
        <w:rPr>
          <w:rFonts w:ascii="Times New Roman" w:eastAsia="宋体" w:hAnsi="Times New Roman" w:cs="Times New Roman"/>
          <w:szCs w:val="20"/>
          <w:u w:val="single"/>
        </w:rPr>
        <w:t xml:space="preserve">   </w:t>
      </w:r>
      <w:r w:rsidRPr="00DB5D86">
        <w:rPr>
          <w:rFonts w:ascii="Times New Roman" w:eastAsia="宋体" w:hAnsi="Times New Roman" w:cs="Times New Roman" w:hint="eastAsia"/>
          <w:szCs w:val="20"/>
          <w:u w:val="single"/>
        </w:rPr>
        <w:t>②</w:t>
      </w:r>
      <w:r w:rsidRPr="00DB5D86">
        <w:rPr>
          <w:rFonts w:ascii="Times New Roman" w:eastAsia="宋体" w:hAnsi="Times New Roman" w:cs="Times New Roman"/>
          <w:szCs w:val="20"/>
          <w:u w:val="single"/>
        </w:rPr>
        <w:t xml:space="preserve">    </w:t>
      </w:r>
      <w:r w:rsidRPr="00DB5D86">
        <w:rPr>
          <w:rFonts w:ascii="Times New Roman" w:eastAsia="宋体" w:hAnsi="Times New Roman" w:cs="Times New Roman" w:hint="eastAsia"/>
          <w:szCs w:val="20"/>
        </w:rPr>
        <w:t>；</w:t>
      </w:r>
    </w:p>
    <w:p w:rsidR="00DB5D86" w:rsidRPr="00DB5D86" w:rsidRDefault="00DB5D86" w:rsidP="00DB5D86">
      <w:pPr>
        <w:rPr>
          <w:rFonts w:ascii="Times New Roman" w:eastAsia="宋体" w:hAnsi="Times New Roman" w:cs="Times New Roman"/>
          <w:szCs w:val="20"/>
        </w:rPr>
      </w:pPr>
      <w:r w:rsidRPr="00DB5D86">
        <w:rPr>
          <w:rFonts w:ascii="Times New Roman" w:eastAsia="宋体" w:hAnsi="Times New Roman" w:cs="Times New Roman"/>
          <w:szCs w:val="20"/>
        </w:rPr>
        <w:t xml:space="preserve">       }     </w:t>
      </w:r>
    </w:p>
    <w:p w:rsidR="00DB5D86" w:rsidRPr="00DB5D86" w:rsidRDefault="00DB5D86" w:rsidP="00DB5D86">
      <w:pPr>
        <w:rPr>
          <w:rFonts w:ascii="Times New Roman" w:eastAsia="宋体" w:hAnsi="Times New Roman" w:cs="Times New Roman"/>
          <w:szCs w:val="20"/>
        </w:rPr>
      </w:pPr>
      <w:r w:rsidRPr="00DB5D86">
        <w:rPr>
          <w:rFonts w:ascii="Times New Roman" w:eastAsia="宋体" w:hAnsi="Times New Roman" w:cs="Times New Roman"/>
          <w:szCs w:val="20"/>
        </w:rPr>
        <w:t xml:space="preserve">       if(</w:t>
      </w:r>
      <w:r w:rsidRPr="00DB5D86">
        <w:rPr>
          <w:rFonts w:ascii="Times New Roman" w:eastAsia="宋体" w:hAnsi="Times New Roman" w:cs="Times New Roman"/>
          <w:szCs w:val="20"/>
          <w:u w:val="single"/>
        </w:rPr>
        <w:t xml:space="preserve">  </w:t>
      </w:r>
      <w:r w:rsidRPr="00DB5D86">
        <w:rPr>
          <w:rFonts w:ascii="Times New Roman" w:eastAsia="宋体" w:hAnsi="Times New Roman" w:cs="Times New Roman" w:hint="eastAsia"/>
          <w:szCs w:val="20"/>
          <w:u w:val="single"/>
        </w:rPr>
        <w:t>③</w:t>
      </w:r>
      <w:r w:rsidRPr="00DB5D86">
        <w:rPr>
          <w:rFonts w:ascii="Times New Roman" w:eastAsia="宋体" w:hAnsi="Times New Roman" w:cs="Times New Roman"/>
          <w:szCs w:val="20"/>
          <w:u w:val="single"/>
        </w:rPr>
        <w:t xml:space="preserve">   </w:t>
      </w:r>
      <w:r w:rsidRPr="00DB5D86">
        <w:rPr>
          <w:rFonts w:ascii="Times New Roman" w:eastAsia="宋体" w:hAnsi="Times New Roman" w:cs="Times New Roman"/>
          <w:szCs w:val="20"/>
        </w:rPr>
        <w:t>)return</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1</w:t>
      </w:r>
      <w:r w:rsidRPr="00DB5D86">
        <w:rPr>
          <w:rFonts w:ascii="Times New Roman" w:eastAsia="宋体" w:hAnsi="Times New Roman" w:cs="Times New Roman" w:hint="eastAsia"/>
          <w:szCs w:val="20"/>
        </w:rPr>
        <w:t>；</w:t>
      </w:r>
    </w:p>
    <w:p w:rsidR="00DB5D86" w:rsidRPr="00DB5D86" w:rsidRDefault="00DB5D86" w:rsidP="00DB5D86">
      <w:pPr>
        <w:rPr>
          <w:rFonts w:ascii="Times New Roman" w:eastAsia="宋体" w:hAnsi="Times New Roman" w:cs="Times New Roman"/>
          <w:szCs w:val="20"/>
        </w:rPr>
      </w:pPr>
      <w:r w:rsidRPr="00DB5D86">
        <w:rPr>
          <w:rFonts w:ascii="Times New Roman" w:eastAsia="宋体" w:hAnsi="Times New Roman" w:cs="Times New Roman"/>
          <w:szCs w:val="20"/>
        </w:rPr>
        <w:lastRenderedPageBreak/>
        <w:t xml:space="preserve">       if(</w:t>
      </w:r>
      <w:r w:rsidRPr="00DB5D86">
        <w:rPr>
          <w:rFonts w:ascii="Times New Roman" w:eastAsia="宋体" w:hAnsi="Times New Roman" w:cs="Times New Roman"/>
          <w:szCs w:val="20"/>
          <w:u w:val="single"/>
        </w:rPr>
        <w:t xml:space="preserve">  </w:t>
      </w:r>
      <w:r w:rsidRPr="00DB5D86">
        <w:rPr>
          <w:rFonts w:ascii="Times New Roman" w:eastAsia="宋体" w:hAnsi="Times New Roman" w:cs="Times New Roman" w:hint="eastAsia"/>
          <w:szCs w:val="20"/>
          <w:u w:val="single"/>
        </w:rPr>
        <w:t>④</w:t>
      </w:r>
      <w:r w:rsidRPr="00DB5D86">
        <w:rPr>
          <w:rFonts w:ascii="Times New Roman" w:eastAsia="宋体" w:hAnsi="Times New Roman" w:cs="Times New Roman"/>
          <w:szCs w:val="20"/>
          <w:u w:val="single"/>
        </w:rPr>
        <w:t xml:space="preserve">   </w:t>
      </w:r>
      <w:r w:rsidRPr="00DB5D86">
        <w:rPr>
          <w:rFonts w:ascii="Times New Roman" w:eastAsia="宋体" w:hAnsi="Times New Roman" w:cs="Times New Roman"/>
          <w:szCs w:val="20"/>
        </w:rPr>
        <w:t>)return1</w:t>
      </w:r>
      <w:r w:rsidRPr="00DB5D86">
        <w:rPr>
          <w:rFonts w:ascii="Times New Roman" w:eastAsia="宋体" w:hAnsi="Times New Roman" w:cs="Times New Roman" w:hint="eastAsia"/>
          <w:szCs w:val="20"/>
        </w:rPr>
        <w:t>；</w:t>
      </w:r>
    </w:p>
    <w:p w:rsidR="00DB5D86" w:rsidRPr="00DB5D86" w:rsidRDefault="00DB5D86" w:rsidP="00DB5D86">
      <w:pPr>
        <w:rPr>
          <w:rFonts w:ascii="Times New Roman" w:eastAsia="宋体" w:hAnsi="Times New Roman" w:cs="Times New Roman"/>
          <w:szCs w:val="20"/>
        </w:rPr>
      </w:pPr>
      <w:r w:rsidRPr="00DB5D86">
        <w:rPr>
          <w:rFonts w:ascii="Times New Roman" w:eastAsia="宋体" w:hAnsi="Times New Roman" w:cs="Times New Roman"/>
          <w:szCs w:val="20"/>
        </w:rPr>
        <w:t xml:space="preserve">        </w:t>
      </w:r>
      <w:r w:rsidRPr="00DB5D86">
        <w:rPr>
          <w:rFonts w:ascii="Times New Roman" w:eastAsia="宋体" w:hAnsi="Times New Roman" w:cs="Times New Roman"/>
          <w:szCs w:val="20"/>
          <w:u w:val="single"/>
        </w:rPr>
        <w:t xml:space="preserve">    </w:t>
      </w:r>
      <w:r w:rsidRPr="00DB5D86">
        <w:rPr>
          <w:rFonts w:ascii="Times New Roman" w:eastAsia="宋体" w:hAnsi="Times New Roman" w:cs="Times New Roman" w:hint="eastAsia"/>
          <w:szCs w:val="20"/>
          <w:u w:val="single"/>
        </w:rPr>
        <w:t>⑤</w:t>
      </w:r>
      <w:r w:rsidRPr="00DB5D86">
        <w:rPr>
          <w:rFonts w:ascii="Times New Roman" w:eastAsia="宋体" w:hAnsi="Times New Roman" w:cs="Times New Roman"/>
          <w:szCs w:val="20"/>
          <w:u w:val="single"/>
        </w:rPr>
        <w:t xml:space="preserve">   </w:t>
      </w:r>
      <w:r w:rsidRPr="00DB5D86">
        <w:rPr>
          <w:rFonts w:ascii="Times New Roman" w:eastAsia="宋体" w:hAnsi="Times New Roman" w:cs="Times New Roman" w:hint="eastAsia"/>
          <w:szCs w:val="20"/>
        </w:rPr>
        <w:t>；</w:t>
      </w:r>
    </w:p>
    <w:p w:rsidR="00DB5D86" w:rsidRPr="00DB5D86" w:rsidRDefault="00DB5D86" w:rsidP="00DB5D86">
      <w:pPr>
        <w:rPr>
          <w:rFonts w:ascii="Times New Roman" w:eastAsia="宋体" w:hAnsi="Times New Roman" w:cs="Times New Roman"/>
          <w:szCs w:val="20"/>
        </w:rPr>
      </w:pPr>
      <w:r w:rsidRPr="00DB5D86">
        <w:rPr>
          <w:rFonts w:ascii="Times New Roman" w:eastAsia="宋体" w:hAnsi="Times New Roman" w:cs="Times New Roman"/>
          <w:szCs w:val="20"/>
        </w:rPr>
        <w:t xml:space="preserve">     }</w:t>
      </w:r>
    </w:p>
    <w:p w:rsidR="00DB5D86" w:rsidRPr="00DB5D86" w:rsidRDefault="00DB5D86" w:rsidP="00DB5D86">
      <w:pPr>
        <w:rPr>
          <w:rFonts w:ascii="Times New Roman" w:eastAsia="宋体" w:hAnsi="Times New Roman" w:cs="Times New Roman"/>
          <w:szCs w:val="20"/>
        </w:rPr>
      </w:pPr>
      <w:r w:rsidRPr="00DB5D86">
        <w:rPr>
          <w:rFonts w:ascii="Times New Roman" w:eastAsia="宋体" w:hAnsi="Times New Roman" w:cs="Times New Roman" w:hint="eastAsia"/>
          <w:szCs w:val="20"/>
        </w:rPr>
        <w:t>①</w:t>
      </w:r>
    </w:p>
    <w:p w:rsidR="00DB5D86" w:rsidRPr="00DB5D86" w:rsidRDefault="00DB5D86" w:rsidP="00DB5D86">
      <w:pPr>
        <w:rPr>
          <w:rFonts w:ascii="Times New Roman" w:eastAsia="宋体" w:hAnsi="Times New Roman" w:cs="Times New Roman"/>
          <w:szCs w:val="20"/>
        </w:rPr>
      </w:pPr>
      <w:r w:rsidRPr="00DB5D86">
        <w:rPr>
          <w:rFonts w:ascii="Times New Roman" w:eastAsia="宋体" w:hAnsi="Times New Roman" w:cs="Times New Roman" w:hint="eastAsia"/>
          <w:szCs w:val="20"/>
        </w:rPr>
        <w:t>②</w:t>
      </w:r>
    </w:p>
    <w:p w:rsidR="00DB5D86" w:rsidRPr="00DB5D86" w:rsidRDefault="00DB5D86" w:rsidP="00DB5D86">
      <w:pPr>
        <w:rPr>
          <w:rFonts w:ascii="Times New Roman" w:eastAsia="宋体" w:hAnsi="Times New Roman" w:cs="Times New Roman"/>
          <w:szCs w:val="20"/>
        </w:rPr>
      </w:pPr>
      <w:r w:rsidRPr="00DB5D86">
        <w:rPr>
          <w:rFonts w:ascii="Times New Roman" w:eastAsia="宋体" w:hAnsi="Times New Roman" w:cs="Times New Roman" w:hint="eastAsia"/>
          <w:szCs w:val="20"/>
        </w:rPr>
        <w:t>③</w:t>
      </w:r>
    </w:p>
    <w:p w:rsidR="00DB5D86" w:rsidRPr="00DB5D86" w:rsidRDefault="00DB5D86" w:rsidP="00DB5D86">
      <w:pPr>
        <w:rPr>
          <w:rFonts w:ascii="Times New Roman" w:eastAsia="宋体" w:hAnsi="Times New Roman" w:cs="Times New Roman"/>
          <w:szCs w:val="20"/>
        </w:rPr>
      </w:pPr>
      <w:r w:rsidRPr="00DB5D86">
        <w:rPr>
          <w:rFonts w:ascii="Times New Roman" w:eastAsia="宋体" w:hAnsi="Times New Roman" w:cs="Times New Roman" w:hint="eastAsia"/>
          <w:szCs w:val="20"/>
        </w:rPr>
        <w:t>④</w:t>
      </w:r>
    </w:p>
    <w:p w:rsidR="00DB5D86" w:rsidRPr="00DB5D86" w:rsidRDefault="00DB5D86" w:rsidP="00DB5D86">
      <w:pPr>
        <w:rPr>
          <w:rFonts w:ascii="Times New Roman" w:eastAsia="宋体" w:hAnsi="Times New Roman" w:cs="Times New Roman"/>
          <w:szCs w:val="20"/>
        </w:rPr>
      </w:pPr>
      <w:r w:rsidRPr="00DB5D86">
        <w:rPr>
          <w:rFonts w:ascii="Times New Roman" w:eastAsia="宋体" w:hAnsi="Times New Roman" w:cs="Times New Roman" w:hint="eastAsia"/>
          <w:szCs w:val="20"/>
        </w:rPr>
        <w:t>⑤</w:t>
      </w:r>
    </w:p>
    <w:p w:rsidR="00DB5D86" w:rsidRPr="00DB5D86" w:rsidRDefault="00DB5D86" w:rsidP="00DB5D86">
      <w:pPr>
        <w:rPr>
          <w:rFonts w:ascii="Times New Roman" w:eastAsia="宋体" w:hAnsi="Times New Roman" w:cs="Times New Roman"/>
          <w:szCs w:val="20"/>
        </w:rPr>
      </w:pPr>
      <w:r w:rsidRPr="00DB5D86">
        <w:rPr>
          <w:rFonts w:ascii="Times New Roman" w:eastAsia="宋体" w:hAnsi="Times New Roman" w:cs="Times New Roman"/>
          <w:szCs w:val="20"/>
        </w:rPr>
        <w:t>31</w:t>
      </w:r>
      <w:r w:rsidRPr="00DB5D86">
        <w:rPr>
          <w:rFonts w:ascii="Times New Roman" w:eastAsia="宋体" w:hAnsi="Times New Roman" w:cs="Times New Roman" w:hint="eastAsia"/>
          <w:szCs w:val="20"/>
        </w:rPr>
        <w:t>．阅读下面的算法</w:t>
      </w:r>
    </w:p>
    <w:p w:rsidR="00DB5D86" w:rsidRPr="00DB5D86" w:rsidRDefault="00DB5D86" w:rsidP="00DB5D86">
      <w:pPr>
        <w:rPr>
          <w:rFonts w:ascii="Times New Roman" w:eastAsia="宋体" w:hAnsi="Times New Roman" w:cs="Times New Roman"/>
          <w:szCs w:val="20"/>
        </w:rPr>
      </w:pPr>
      <w:r w:rsidRPr="00DB5D86">
        <w:rPr>
          <w:rFonts w:ascii="Times New Roman" w:eastAsia="宋体" w:hAnsi="Times New Roman" w:cs="Times New Roman"/>
          <w:szCs w:val="20"/>
        </w:rPr>
        <w:t xml:space="preserve">       LinkList mynote(LinkList L)</w:t>
      </w:r>
    </w:p>
    <w:p w:rsidR="00DB5D86" w:rsidRPr="00DB5D86" w:rsidRDefault="00DB5D86" w:rsidP="00DB5D86">
      <w:pPr>
        <w:rPr>
          <w:rFonts w:ascii="Times New Roman" w:eastAsia="宋体" w:hAnsi="Times New Roman" w:cs="Times New Roman"/>
          <w:szCs w:val="20"/>
        </w:rPr>
      </w:pPr>
      <w:r w:rsidRPr="00DB5D86">
        <w:rPr>
          <w:rFonts w:ascii="Times New Roman" w:eastAsia="宋体" w:hAnsi="Times New Roman" w:cs="Times New Roman"/>
          <w:szCs w:val="20"/>
        </w:rPr>
        <w:t xml:space="preserve">       {//L</w:t>
      </w:r>
      <w:r w:rsidRPr="00DB5D86">
        <w:rPr>
          <w:rFonts w:ascii="Times New Roman" w:eastAsia="宋体" w:hAnsi="Times New Roman" w:cs="Times New Roman" w:hint="eastAsia"/>
          <w:szCs w:val="20"/>
        </w:rPr>
        <w:t>是不带头结点的单链表的头指针</w:t>
      </w:r>
    </w:p>
    <w:p w:rsidR="00DB5D86" w:rsidRPr="00DB5D86" w:rsidRDefault="00DB5D86" w:rsidP="00DB5D86">
      <w:pPr>
        <w:rPr>
          <w:rFonts w:ascii="Times New Roman" w:eastAsia="宋体" w:hAnsi="Times New Roman" w:cs="Times New Roman"/>
          <w:szCs w:val="20"/>
        </w:rPr>
      </w:pPr>
      <w:r w:rsidRPr="00DB5D86">
        <w:rPr>
          <w:rFonts w:ascii="Times New Roman" w:eastAsia="宋体" w:hAnsi="Times New Roman" w:cs="Times New Roman"/>
          <w:szCs w:val="20"/>
        </w:rPr>
        <w:t xml:space="preserve">             if(L&amp;&amp;L-&gt;next){</w:t>
      </w:r>
    </w:p>
    <w:p w:rsidR="00DB5D86" w:rsidRPr="00DB5D86" w:rsidRDefault="00DB5D86" w:rsidP="00DB5D86">
      <w:pPr>
        <w:rPr>
          <w:rFonts w:ascii="Times New Roman" w:eastAsia="宋体" w:hAnsi="Times New Roman" w:cs="Times New Roman"/>
          <w:szCs w:val="20"/>
        </w:rPr>
      </w:pPr>
      <w:r w:rsidRPr="00DB5D86">
        <w:rPr>
          <w:rFonts w:ascii="Times New Roman" w:eastAsia="宋体" w:hAnsi="Times New Roman" w:cs="Times New Roman"/>
          <w:szCs w:val="20"/>
        </w:rPr>
        <w:t xml:space="preserve">                  q=L</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L=L</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&gt;next</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p=L</w:t>
      </w:r>
      <w:r w:rsidRPr="00DB5D86">
        <w:rPr>
          <w:rFonts w:ascii="Times New Roman" w:eastAsia="宋体" w:hAnsi="Times New Roman" w:cs="Times New Roman" w:hint="eastAsia"/>
          <w:szCs w:val="20"/>
        </w:rPr>
        <w:t>；</w:t>
      </w:r>
    </w:p>
    <w:p w:rsidR="00DB5D86" w:rsidRPr="00DB5D86" w:rsidRDefault="00DB5D86" w:rsidP="00DB5D86">
      <w:pPr>
        <w:rPr>
          <w:rFonts w:ascii="Times New Roman" w:eastAsia="宋体" w:hAnsi="Times New Roman" w:cs="Times New Roman"/>
          <w:szCs w:val="20"/>
        </w:rPr>
      </w:pPr>
      <w:r w:rsidRPr="00DB5D86">
        <w:rPr>
          <w:rFonts w:ascii="Times New Roman" w:eastAsia="宋体" w:hAnsi="Times New Roman" w:cs="Times New Roman"/>
          <w:szCs w:val="20"/>
        </w:rPr>
        <w:t xml:space="preserve">        S1</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 xml:space="preserve">       while(p</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&gt;next) p=p</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&gt;next</w:t>
      </w:r>
      <w:r w:rsidRPr="00DB5D86">
        <w:rPr>
          <w:rFonts w:ascii="Times New Roman" w:eastAsia="宋体" w:hAnsi="Times New Roman" w:cs="Times New Roman" w:hint="eastAsia"/>
          <w:szCs w:val="20"/>
        </w:rPr>
        <w:t>；</w:t>
      </w:r>
    </w:p>
    <w:p w:rsidR="00DB5D86" w:rsidRPr="00DB5D86" w:rsidRDefault="00DB5D86" w:rsidP="00DB5D86">
      <w:pPr>
        <w:rPr>
          <w:rFonts w:ascii="Times New Roman" w:eastAsia="宋体" w:hAnsi="Times New Roman" w:cs="Times New Roman"/>
          <w:szCs w:val="20"/>
        </w:rPr>
      </w:pPr>
      <w:r w:rsidRPr="00DB5D86">
        <w:rPr>
          <w:rFonts w:ascii="Times New Roman" w:eastAsia="宋体" w:hAnsi="Times New Roman" w:cs="Times New Roman"/>
          <w:szCs w:val="20"/>
        </w:rPr>
        <w:t xml:space="preserve">        S2</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 xml:space="preserve">       p</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&gt;next=q</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q</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&gt;next=NULL</w:t>
      </w:r>
      <w:r w:rsidRPr="00DB5D86">
        <w:rPr>
          <w:rFonts w:ascii="Times New Roman" w:eastAsia="宋体" w:hAnsi="Times New Roman" w:cs="Times New Roman" w:hint="eastAsia"/>
          <w:szCs w:val="20"/>
        </w:rPr>
        <w:t>；</w:t>
      </w:r>
    </w:p>
    <w:p w:rsidR="00DB5D86" w:rsidRPr="00DB5D86" w:rsidRDefault="00DB5D86" w:rsidP="00DB5D86">
      <w:pPr>
        <w:rPr>
          <w:rFonts w:ascii="Times New Roman" w:eastAsia="宋体" w:hAnsi="Times New Roman" w:cs="Times New Roman"/>
          <w:szCs w:val="20"/>
        </w:rPr>
      </w:pPr>
      <w:r w:rsidRPr="00DB5D86">
        <w:rPr>
          <w:rFonts w:ascii="Times New Roman" w:eastAsia="宋体" w:hAnsi="Times New Roman" w:cs="Times New Roman"/>
          <w:szCs w:val="20"/>
        </w:rPr>
        <w:t xml:space="preserve">              }</w:t>
      </w:r>
      <w:r w:rsidRPr="00DB5D86">
        <w:rPr>
          <w:rFonts w:ascii="Times New Roman" w:eastAsia="宋体" w:hAnsi="Times New Roman" w:cs="Times New Roman"/>
          <w:noProof/>
          <w:szCs w:val="20"/>
          <w:vertAlign w:val="subscript"/>
        </w:rPr>
        <w:drawing>
          <wp:inline distT="0" distB="0" distL="0" distR="0" wp14:anchorId="1FD7F998" wp14:editId="19DD48F6">
            <wp:extent cx="114300" cy="20002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14300" cy="200025"/>
                    </a:xfrm>
                    <a:prstGeom prst="rect">
                      <a:avLst/>
                    </a:prstGeom>
                    <a:noFill/>
                    <a:ln>
                      <a:noFill/>
                    </a:ln>
                  </pic:spPr>
                </pic:pic>
              </a:graphicData>
            </a:graphic>
          </wp:inline>
        </w:drawing>
      </w:r>
    </w:p>
    <w:p w:rsidR="00DB5D86" w:rsidRPr="00DB5D86" w:rsidRDefault="00DB5D86" w:rsidP="00DB5D86">
      <w:pPr>
        <w:rPr>
          <w:rFonts w:ascii="Times New Roman" w:eastAsia="宋体" w:hAnsi="Times New Roman" w:cs="Times New Roman"/>
          <w:szCs w:val="20"/>
        </w:rPr>
      </w:pPr>
      <w:r w:rsidRPr="00DB5D86">
        <w:rPr>
          <w:rFonts w:ascii="Times New Roman" w:eastAsia="宋体" w:hAnsi="Times New Roman" w:cs="Times New Roman"/>
          <w:szCs w:val="20"/>
        </w:rPr>
        <w:t xml:space="preserve">              return  L</w:t>
      </w:r>
      <w:r w:rsidRPr="00DB5D86">
        <w:rPr>
          <w:rFonts w:ascii="Times New Roman" w:eastAsia="宋体" w:hAnsi="Times New Roman" w:cs="Times New Roman" w:hint="eastAsia"/>
          <w:szCs w:val="20"/>
        </w:rPr>
        <w:t>；</w:t>
      </w:r>
    </w:p>
    <w:p w:rsidR="00DB5D86" w:rsidRPr="00DB5D86" w:rsidRDefault="00DB5D86" w:rsidP="00DB5D86">
      <w:pPr>
        <w:rPr>
          <w:rFonts w:ascii="Times New Roman" w:eastAsia="宋体" w:hAnsi="Times New Roman" w:cs="Times New Roman"/>
          <w:szCs w:val="20"/>
        </w:rPr>
      </w:pPr>
      <w:r w:rsidRPr="00DB5D86">
        <w:rPr>
          <w:rFonts w:ascii="Times New Roman" w:eastAsia="宋体" w:hAnsi="Times New Roman" w:cs="Times New Roman"/>
          <w:szCs w:val="20"/>
        </w:rPr>
        <w:t xml:space="preserve">            }</w:t>
      </w:r>
    </w:p>
    <w:p w:rsidR="00DB5D86" w:rsidRPr="00DB5D86" w:rsidRDefault="00DB5D86" w:rsidP="00DB5D86">
      <w:pPr>
        <w:rPr>
          <w:rFonts w:ascii="Times New Roman" w:eastAsia="宋体" w:hAnsi="Times New Roman" w:cs="Times New Roman"/>
          <w:szCs w:val="20"/>
        </w:rPr>
      </w:pPr>
      <w:r w:rsidRPr="00DB5D86">
        <w:rPr>
          <w:rFonts w:ascii="Times New Roman" w:eastAsia="宋体" w:hAnsi="Times New Roman" w:cs="Times New Roman"/>
          <w:szCs w:val="20"/>
        </w:rPr>
        <w:t xml:space="preserve">    </w:t>
      </w:r>
      <w:r w:rsidRPr="00DB5D86">
        <w:rPr>
          <w:rFonts w:ascii="Times New Roman" w:eastAsia="宋体" w:hAnsi="Times New Roman" w:cs="Times New Roman" w:hint="eastAsia"/>
          <w:szCs w:val="20"/>
        </w:rPr>
        <w:t>请回答下列问题：</w:t>
      </w:r>
    </w:p>
    <w:p w:rsidR="00DB5D86" w:rsidRPr="00DB5D86" w:rsidRDefault="00DB5D86" w:rsidP="00DB5D86">
      <w:pPr>
        <w:rPr>
          <w:rFonts w:ascii="Times New Roman" w:eastAsia="宋体" w:hAnsi="Times New Roman" w:cs="Times New Roman"/>
          <w:szCs w:val="20"/>
        </w:rPr>
      </w:pPr>
      <w:r w:rsidRPr="00DB5D86">
        <w:rPr>
          <w:rFonts w:ascii="Times New Roman" w:eastAsia="宋体" w:hAnsi="Times New Roman" w:cs="Times New Roman"/>
          <w:szCs w:val="20"/>
        </w:rPr>
        <w:t xml:space="preserve">   </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1</w:t>
      </w:r>
      <w:r w:rsidRPr="00DB5D86">
        <w:rPr>
          <w:rFonts w:ascii="Times New Roman" w:eastAsia="宋体" w:hAnsi="Times New Roman" w:cs="Times New Roman" w:hint="eastAsia"/>
          <w:szCs w:val="20"/>
        </w:rPr>
        <w:t>）说明语句</w:t>
      </w:r>
      <w:r w:rsidRPr="00DB5D86">
        <w:rPr>
          <w:rFonts w:ascii="Times New Roman" w:eastAsia="宋体" w:hAnsi="Times New Roman" w:cs="Times New Roman"/>
          <w:szCs w:val="20"/>
        </w:rPr>
        <w:t>S1</w:t>
      </w:r>
      <w:r w:rsidRPr="00DB5D86">
        <w:rPr>
          <w:rFonts w:ascii="Times New Roman" w:eastAsia="宋体" w:hAnsi="Times New Roman" w:cs="Times New Roman" w:hint="eastAsia"/>
          <w:szCs w:val="20"/>
        </w:rPr>
        <w:t>的功能；</w:t>
      </w:r>
    </w:p>
    <w:p w:rsidR="00DB5D86" w:rsidRPr="00DB5D86" w:rsidRDefault="00DB5D86" w:rsidP="00DB5D86">
      <w:pPr>
        <w:rPr>
          <w:rFonts w:ascii="Times New Roman" w:eastAsia="宋体" w:hAnsi="Times New Roman" w:cs="Times New Roman"/>
          <w:szCs w:val="20"/>
        </w:rPr>
      </w:pPr>
      <w:r w:rsidRPr="00DB5D86">
        <w:rPr>
          <w:rFonts w:ascii="Times New Roman" w:eastAsia="宋体" w:hAnsi="Times New Roman" w:cs="Times New Roman"/>
          <w:szCs w:val="20"/>
        </w:rPr>
        <w:t xml:space="preserve">    </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2</w:t>
      </w:r>
      <w:r w:rsidRPr="00DB5D86">
        <w:rPr>
          <w:rFonts w:ascii="Times New Roman" w:eastAsia="宋体" w:hAnsi="Times New Roman" w:cs="Times New Roman" w:hint="eastAsia"/>
          <w:szCs w:val="20"/>
        </w:rPr>
        <w:t>）说明语句组</w:t>
      </w:r>
      <w:r w:rsidRPr="00DB5D86">
        <w:rPr>
          <w:rFonts w:ascii="Times New Roman" w:eastAsia="宋体" w:hAnsi="Times New Roman" w:cs="Times New Roman"/>
          <w:szCs w:val="20"/>
        </w:rPr>
        <w:t>S2</w:t>
      </w:r>
      <w:r w:rsidRPr="00DB5D86">
        <w:rPr>
          <w:rFonts w:ascii="Times New Roman" w:eastAsia="宋体" w:hAnsi="Times New Roman" w:cs="Times New Roman" w:hint="eastAsia"/>
          <w:szCs w:val="20"/>
        </w:rPr>
        <w:t>的功能；</w:t>
      </w:r>
      <w:r w:rsidRPr="00DB5D86">
        <w:rPr>
          <w:rFonts w:ascii="Times New Roman" w:eastAsia="宋体" w:hAnsi="Times New Roman" w:cs="Times New Roman"/>
          <w:noProof/>
          <w:szCs w:val="20"/>
          <w:vertAlign w:val="subscript"/>
        </w:rPr>
        <w:drawing>
          <wp:inline distT="0" distB="0" distL="0" distR="0" wp14:anchorId="3B8EF58A" wp14:editId="06778FDE">
            <wp:extent cx="114300" cy="200025"/>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14300" cy="200025"/>
                    </a:xfrm>
                    <a:prstGeom prst="rect">
                      <a:avLst/>
                    </a:prstGeom>
                    <a:noFill/>
                    <a:ln>
                      <a:noFill/>
                    </a:ln>
                  </pic:spPr>
                </pic:pic>
              </a:graphicData>
            </a:graphic>
          </wp:inline>
        </w:drawing>
      </w:r>
    </w:p>
    <w:p w:rsidR="00DB5D86" w:rsidRPr="00DB5D86" w:rsidRDefault="00DB5D86" w:rsidP="00DB5D86">
      <w:pPr>
        <w:rPr>
          <w:rFonts w:ascii="Times New Roman" w:eastAsia="宋体" w:hAnsi="Times New Roman" w:cs="Times New Roman"/>
          <w:szCs w:val="20"/>
        </w:rPr>
      </w:pPr>
      <w:r w:rsidRPr="00DB5D86">
        <w:rPr>
          <w:rFonts w:ascii="Times New Roman" w:eastAsia="宋体" w:hAnsi="Times New Roman" w:cs="Times New Roman"/>
          <w:szCs w:val="20"/>
        </w:rPr>
        <w:t xml:space="preserve">       </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3</w:t>
      </w:r>
      <w:r w:rsidRPr="00DB5D86">
        <w:rPr>
          <w:rFonts w:ascii="Times New Roman" w:eastAsia="宋体" w:hAnsi="Times New Roman" w:cs="Times New Roman" w:hint="eastAsia"/>
          <w:szCs w:val="20"/>
        </w:rPr>
        <w:t>）设链表表示的线性表为（</w:t>
      </w:r>
      <w:r w:rsidRPr="00DB5D86">
        <w:rPr>
          <w:rFonts w:ascii="Times New Roman" w:eastAsia="宋体" w:hAnsi="Times New Roman" w:cs="Times New Roman"/>
          <w:szCs w:val="20"/>
        </w:rPr>
        <w:t>a</w:t>
      </w:r>
      <w:r w:rsidRPr="00DB5D86">
        <w:rPr>
          <w:rFonts w:ascii="Times New Roman" w:eastAsia="宋体" w:hAnsi="Times New Roman" w:cs="Times New Roman"/>
          <w:szCs w:val="20"/>
          <w:vertAlign w:val="subscript"/>
        </w:rPr>
        <w:t>1</w:t>
      </w:r>
      <w:r w:rsidRPr="00DB5D86">
        <w:rPr>
          <w:rFonts w:ascii="Times New Roman" w:eastAsia="宋体" w:hAnsi="Times New Roman" w:cs="Times New Roman"/>
          <w:szCs w:val="20"/>
        </w:rPr>
        <w:t>,a</w:t>
      </w:r>
      <w:r w:rsidRPr="00DB5D86">
        <w:rPr>
          <w:rFonts w:ascii="Times New Roman" w:eastAsia="宋体" w:hAnsi="Times New Roman" w:cs="Times New Roman"/>
          <w:szCs w:val="20"/>
          <w:vertAlign w:val="subscript"/>
        </w:rPr>
        <w:t>2</w:t>
      </w:r>
      <w:r w:rsidRPr="00DB5D86">
        <w:rPr>
          <w:rFonts w:ascii="Times New Roman" w:eastAsia="宋体" w:hAnsi="Times New Roman" w:cs="Times New Roman"/>
          <w:szCs w:val="20"/>
        </w:rPr>
        <w:t xml:space="preserve">, </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,a</w:t>
      </w:r>
      <w:r w:rsidRPr="00DB5D86">
        <w:rPr>
          <w:rFonts w:ascii="Times New Roman" w:eastAsia="宋体" w:hAnsi="Times New Roman" w:cs="Times New Roman"/>
          <w:szCs w:val="20"/>
          <w:vertAlign w:val="subscript"/>
        </w:rPr>
        <w:t>n</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w:t>
      </w:r>
      <w:r w:rsidRPr="00DB5D86">
        <w:rPr>
          <w:rFonts w:ascii="Times New Roman" w:eastAsia="宋体" w:hAnsi="Times New Roman" w:cs="Times New Roman" w:hint="eastAsia"/>
          <w:szCs w:val="20"/>
        </w:rPr>
        <w:t>写出算法执行后的返回值所表示的线性表。</w:t>
      </w:r>
    </w:p>
    <w:p w:rsidR="00DB5D86" w:rsidRPr="00DB5D86" w:rsidRDefault="00DB5D86" w:rsidP="00DB5D86">
      <w:pPr>
        <w:rPr>
          <w:rFonts w:ascii="Times New Roman" w:eastAsia="宋体" w:hAnsi="Times New Roman" w:cs="Times New Roman"/>
          <w:szCs w:val="20"/>
        </w:rPr>
      </w:pPr>
      <w:r w:rsidRPr="00DB5D86">
        <w:rPr>
          <w:rFonts w:ascii="Times New Roman" w:eastAsia="宋体" w:hAnsi="Times New Roman" w:cs="Times New Roman"/>
          <w:noProof/>
          <w:szCs w:val="20"/>
        </w:rPr>
        <w:drawing>
          <wp:anchor distT="0" distB="0" distL="114300" distR="114300" simplePos="0" relativeHeight="251662336" behindDoc="1" locked="0" layoutInCell="0" allowOverlap="1" wp14:anchorId="5BA46B02" wp14:editId="77C955B2">
            <wp:simplePos x="0" y="0"/>
            <wp:positionH relativeFrom="column">
              <wp:align>left</wp:align>
            </wp:positionH>
            <wp:positionV relativeFrom="paragraph">
              <wp:posOffset>62230</wp:posOffset>
            </wp:positionV>
            <wp:extent cx="1524000" cy="859790"/>
            <wp:effectExtent l="0" t="0" r="0" b="0"/>
            <wp:wrapSquare wrapText="bothSides"/>
            <wp:docPr id="19" name="图片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524000" cy="859790"/>
                    </a:xfrm>
                    <a:prstGeom prst="rect">
                      <a:avLst/>
                    </a:prstGeom>
                    <a:noFill/>
                  </pic:spPr>
                </pic:pic>
              </a:graphicData>
            </a:graphic>
            <wp14:sizeRelH relativeFrom="page">
              <wp14:pctWidth>0</wp14:pctWidth>
            </wp14:sizeRelH>
            <wp14:sizeRelV relativeFrom="page">
              <wp14:pctHeight>0</wp14:pctHeight>
            </wp14:sizeRelV>
          </wp:anchor>
        </w:drawing>
      </w:r>
      <w:r w:rsidRPr="00DB5D86">
        <w:rPr>
          <w:rFonts w:ascii="Times New Roman" w:eastAsia="宋体" w:hAnsi="Times New Roman" w:cs="Times New Roman"/>
          <w:szCs w:val="20"/>
        </w:rPr>
        <w:t>32</w:t>
      </w:r>
      <w:r w:rsidRPr="00DB5D86">
        <w:rPr>
          <w:rFonts w:ascii="Times New Roman" w:eastAsia="宋体" w:hAnsi="Times New Roman" w:cs="Times New Roman" w:hint="eastAsia"/>
          <w:szCs w:val="20"/>
        </w:rPr>
        <w:t>．假设两个队列共享一个循环向量空间（参见右下图），</w:t>
      </w:r>
    </w:p>
    <w:p w:rsidR="00DB5D86" w:rsidRPr="00DB5D86" w:rsidRDefault="00DB5D86" w:rsidP="00DB5D86">
      <w:pPr>
        <w:rPr>
          <w:rFonts w:ascii="Times New Roman" w:eastAsia="宋体" w:hAnsi="Times New Roman" w:cs="Times New Roman"/>
          <w:szCs w:val="20"/>
        </w:rPr>
      </w:pPr>
      <w:r w:rsidRPr="00DB5D86">
        <w:rPr>
          <w:rFonts w:ascii="Times New Roman" w:eastAsia="宋体" w:hAnsi="Times New Roman" w:cs="Times New Roman"/>
          <w:szCs w:val="20"/>
        </w:rPr>
        <w:t xml:space="preserve">    </w:t>
      </w:r>
      <w:r w:rsidRPr="00DB5D86">
        <w:rPr>
          <w:rFonts w:ascii="Times New Roman" w:eastAsia="宋体" w:hAnsi="Times New Roman" w:cs="Times New Roman" w:hint="eastAsia"/>
          <w:szCs w:val="20"/>
        </w:rPr>
        <w:t>其类型</w:t>
      </w:r>
      <w:r w:rsidRPr="00DB5D86">
        <w:rPr>
          <w:rFonts w:ascii="Times New Roman" w:eastAsia="宋体" w:hAnsi="Times New Roman" w:cs="Times New Roman"/>
          <w:szCs w:val="20"/>
        </w:rPr>
        <w:t>Queue2</w:t>
      </w:r>
      <w:r w:rsidRPr="00DB5D86">
        <w:rPr>
          <w:rFonts w:ascii="Times New Roman" w:eastAsia="宋体" w:hAnsi="Times New Roman" w:cs="Times New Roman" w:hint="eastAsia"/>
          <w:szCs w:val="20"/>
        </w:rPr>
        <w:t>定义如下：</w:t>
      </w:r>
    </w:p>
    <w:p w:rsidR="00DB5D86" w:rsidRPr="00DB5D86" w:rsidRDefault="00DB5D86" w:rsidP="00DB5D86">
      <w:pPr>
        <w:rPr>
          <w:rFonts w:ascii="Times New Roman" w:eastAsia="宋体" w:hAnsi="Times New Roman" w:cs="Times New Roman"/>
          <w:szCs w:val="20"/>
        </w:rPr>
      </w:pPr>
      <w:r w:rsidRPr="00DB5D86">
        <w:rPr>
          <w:rFonts w:ascii="Times New Roman" w:eastAsia="宋体" w:hAnsi="Times New Roman" w:cs="Times New Roman"/>
          <w:szCs w:val="20"/>
        </w:rPr>
        <w:t xml:space="preserve">    typedef struct{</w:t>
      </w:r>
    </w:p>
    <w:p w:rsidR="00DB5D86" w:rsidRPr="00DB5D86" w:rsidRDefault="00DB5D86" w:rsidP="00DB5D86">
      <w:pPr>
        <w:rPr>
          <w:rFonts w:ascii="Times New Roman" w:eastAsia="宋体" w:hAnsi="Times New Roman" w:cs="Times New Roman"/>
          <w:szCs w:val="20"/>
        </w:rPr>
      </w:pPr>
      <w:r w:rsidRPr="00DB5D86">
        <w:rPr>
          <w:rFonts w:ascii="Times New Roman" w:eastAsia="宋体" w:hAnsi="Times New Roman" w:cs="Times New Roman"/>
          <w:szCs w:val="20"/>
        </w:rPr>
        <w:t xml:space="preserve">            DateType data[MaxSize]</w:t>
      </w:r>
      <w:r w:rsidRPr="00DB5D86">
        <w:rPr>
          <w:rFonts w:ascii="Times New Roman" w:eastAsia="宋体" w:hAnsi="Times New Roman" w:cs="Times New Roman" w:hint="eastAsia"/>
          <w:szCs w:val="20"/>
        </w:rPr>
        <w:t>；</w:t>
      </w:r>
    </w:p>
    <w:p w:rsidR="00DB5D86" w:rsidRPr="00DB5D86" w:rsidRDefault="00DB5D86" w:rsidP="00DB5D86">
      <w:pPr>
        <w:rPr>
          <w:rFonts w:ascii="Times New Roman" w:eastAsia="宋体" w:hAnsi="Times New Roman" w:cs="Times New Roman"/>
          <w:szCs w:val="20"/>
        </w:rPr>
      </w:pPr>
      <w:r w:rsidRPr="00DB5D86">
        <w:rPr>
          <w:rFonts w:ascii="Times New Roman" w:eastAsia="宋体" w:hAnsi="Times New Roman" w:cs="Times New Roman"/>
          <w:szCs w:val="20"/>
        </w:rPr>
        <w:t xml:space="preserve">            int front[2],rear[2]</w:t>
      </w:r>
      <w:r w:rsidRPr="00DB5D86">
        <w:rPr>
          <w:rFonts w:ascii="Times New Roman" w:eastAsia="宋体" w:hAnsi="Times New Roman" w:cs="Times New Roman" w:hint="eastAsia"/>
          <w:szCs w:val="20"/>
        </w:rPr>
        <w:t>；</w:t>
      </w:r>
    </w:p>
    <w:p w:rsidR="00DB5D86" w:rsidRPr="00DB5D86" w:rsidRDefault="00DB5D86" w:rsidP="00DB5D86">
      <w:pPr>
        <w:rPr>
          <w:rFonts w:ascii="Times New Roman" w:eastAsia="宋体" w:hAnsi="Times New Roman" w:cs="Times New Roman"/>
          <w:szCs w:val="20"/>
        </w:rPr>
      </w:pPr>
      <w:r w:rsidRPr="00DB5D86">
        <w:rPr>
          <w:rFonts w:ascii="Times New Roman" w:eastAsia="宋体" w:hAnsi="Times New Roman" w:cs="Times New Roman"/>
          <w:szCs w:val="20"/>
        </w:rPr>
        <w:t xml:space="preserve">  }Queue2</w:t>
      </w:r>
      <w:r w:rsidRPr="00DB5D86">
        <w:rPr>
          <w:rFonts w:ascii="Times New Roman" w:eastAsia="宋体" w:hAnsi="Times New Roman" w:cs="Times New Roman" w:hint="eastAsia"/>
          <w:szCs w:val="20"/>
        </w:rPr>
        <w:t>；</w:t>
      </w:r>
    </w:p>
    <w:p w:rsidR="00DB5D86" w:rsidRPr="00DB5D86" w:rsidRDefault="00DB5D86" w:rsidP="00DB5D86">
      <w:pPr>
        <w:rPr>
          <w:rFonts w:ascii="Times New Roman" w:eastAsia="宋体" w:hAnsi="Times New Roman" w:cs="Times New Roman"/>
          <w:szCs w:val="20"/>
        </w:rPr>
      </w:pPr>
      <w:r w:rsidRPr="00DB5D86">
        <w:rPr>
          <w:rFonts w:ascii="Times New Roman" w:eastAsia="宋体" w:hAnsi="Times New Roman" w:cs="Times New Roman" w:hint="eastAsia"/>
          <w:szCs w:val="20"/>
        </w:rPr>
        <w:t>对于</w:t>
      </w:r>
      <w:r w:rsidRPr="00DB5D86">
        <w:rPr>
          <w:rFonts w:ascii="Times New Roman" w:eastAsia="宋体" w:hAnsi="Times New Roman" w:cs="Times New Roman"/>
          <w:szCs w:val="20"/>
        </w:rPr>
        <w:t>i=0</w:t>
      </w:r>
      <w:r w:rsidRPr="00DB5D86">
        <w:rPr>
          <w:rFonts w:ascii="Times New Roman" w:eastAsia="宋体" w:hAnsi="Times New Roman" w:cs="Times New Roman" w:hint="eastAsia"/>
          <w:szCs w:val="20"/>
        </w:rPr>
        <w:t>或</w:t>
      </w:r>
      <w:r w:rsidRPr="00DB5D86">
        <w:rPr>
          <w:rFonts w:ascii="Times New Roman" w:eastAsia="宋体" w:hAnsi="Times New Roman" w:cs="Times New Roman"/>
          <w:szCs w:val="20"/>
        </w:rPr>
        <w:t>1</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front[i]</w:t>
      </w:r>
      <w:r w:rsidRPr="00DB5D86">
        <w:rPr>
          <w:rFonts w:ascii="Times New Roman" w:eastAsia="宋体" w:hAnsi="Times New Roman" w:cs="Times New Roman" w:hint="eastAsia"/>
          <w:szCs w:val="20"/>
        </w:rPr>
        <w:t>和</w:t>
      </w:r>
      <w:r w:rsidRPr="00DB5D86">
        <w:rPr>
          <w:rFonts w:ascii="Times New Roman" w:eastAsia="宋体" w:hAnsi="Times New Roman" w:cs="Times New Roman"/>
          <w:szCs w:val="20"/>
        </w:rPr>
        <w:t>rear[i]</w:t>
      </w:r>
      <w:r w:rsidRPr="00DB5D86">
        <w:rPr>
          <w:rFonts w:ascii="Times New Roman" w:eastAsia="宋体" w:hAnsi="Times New Roman" w:cs="Times New Roman" w:hint="eastAsia"/>
          <w:szCs w:val="20"/>
        </w:rPr>
        <w:t>分别为第</w:t>
      </w:r>
      <w:r w:rsidRPr="00DB5D86">
        <w:rPr>
          <w:rFonts w:ascii="Times New Roman" w:eastAsia="宋体" w:hAnsi="Times New Roman" w:cs="Times New Roman"/>
          <w:szCs w:val="20"/>
        </w:rPr>
        <w:t>i</w:t>
      </w:r>
      <w:r w:rsidRPr="00DB5D86">
        <w:rPr>
          <w:rFonts w:ascii="Times New Roman" w:eastAsia="宋体" w:hAnsi="Times New Roman" w:cs="Times New Roman" w:hint="eastAsia"/>
          <w:szCs w:val="20"/>
        </w:rPr>
        <w:t>个队列的头指针和尾指针。请对以下算法填空，实现第</w:t>
      </w:r>
      <w:r w:rsidRPr="00DB5D86">
        <w:rPr>
          <w:rFonts w:ascii="Times New Roman" w:eastAsia="宋体" w:hAnsi="Times New Roman" w:cs="Times New Roman"/>
          <w:szCs w:val="20"/>
        </w:rPr>
        <w:t>i</w:t>
      </w:r>
      <w:r w:rsidRPr="00DB5D86">
        <w:rPr>
          <w:rFonts w:ascii="Times New Roman" w:eastAsia="宋体" w:hAnsi="Times New Roman" w:cs="Times New Roman" w:hint="eastAsia"/>
          <w:szCs w:val="20"/>
        </w:rPr>
        <w:t>个队列的入队操作。</w:t>
      </w:r>
    </w:p>
    <w:p w:rsidR="00DB5D86" w:rsidRPr="00DB5D86" w:rsidRDefault="00DB5D86" w:rsidP="00DB5D86">
      <w:pPr>
        <w:rPr>
          <w:rFonts w:ascii="Times New Roman" w:eastAsia="宋体" w:hAnsi="Times New Roman" w:cs="Times New Roman"/>
          <w:szCs w:val="20"/>
        </w:rPr>
      </w:pPr>
      <w:r w:rsidRPr="00DB5D86">
        <w:rPr>
          <w:rFonts w:ascii="Times New Roman" w:eastAsia="宋体" w:hAnsi="Times New Roman" w:cs="Times New Roman"/>
          <w:szCs w:val="20"/>
        </w:rPr>
        <w:t xml:space="preserve">         int EnQueue (Queue2*Q,int i,DateType x)</w:t>
      </w:r>
    </w:p>
    <w:p w:rsidR="00DB5D86" w:rsidRPr="00DB5D86" w:rsidRDefault="00DB5D86" w:rsidP="00DB5D86">
      <w:pPr>
        <w:rPr>
          <w:rFonts w:ascii="Times New Roman" w:eastAsia="宋体" w:hAnsi="Times New Roman" w:cs="Times New Roman"/>
          <w:szCs w:val="20"/>
        </w:rPr>
      </w:pPr>
      <w:r w:rsidRPr="00DB5D86">
        <w:rPr>
          <w:rFonts w:ascii="Times New Roman" w:eastAsia="宋体" w:hAnsi="Times New Roman" w:cs="Times New Roman"/>
          <w:szCs w:val="20"/>
        </w:rPr>
        <w:t xml:space="preserve">        {//</w:t>
      </w:r>
      <w:r w:rsidRPr="00DB5D86">
        <w:rPr>
          <w:rFonts w:ascii="Times New Roman" w:eastAsia="宋体" w:hAnsi="Times New Roman" w:cs="Times New Roman" w:hint="eastAsia"/>
          <w:szCs w:val="20"/>
        </w:rPr>
        <w:t>若第</w:t>
      </w:r>
      <w:r w:rsidRPr="00DB5D86">
        <w:rPr>
          <w:rFonts w:ascii="Times New Roman" w:eastAsia="宋体" w:hAnsi="Times New Roman" w:cs="Times New Roman"/>
          <w:szCs w:val="20"/>
        </w:rPr>
        <w:t xml:space="preserve"> i</w:t>
      </w:r>
      <w:r w:rsidRPr="00DB5D86">
        <w:rPr>
          <w:rFonts w:ascii="Times New Roman" w:eastAsia="宋体" w:hAnsi="Times New Roman" w:cs="Times New Roman" w:hint="eastAsia"/>
          <w:szCs w:val="20"/>
        </w:rPr>
        <w:t>个队列不满，则元素</w:t>
      </w:r>
      <w:r w:rsidRPr="00DB5D86">
        <w:rPr>
          <w:rFonts w:ascii="Times New Roman" w:eastAsia="宋体" w:hAnsi="Times New Roman" w:cs="Times New Roman"/>
          <w:szCs w:val="20"/>
        </w:rPr>
        <w:t>x</w:t>
      </w:r>
      <w:r w:rsidRPr="00DB5D86">
        <w:rPr>
          <w:rFonts w:ascii="Times New Roman" w:eastAsia="宋体" w:hAnsi="Times New Roman" w:cs="Times New Roman" w:hint="eastAsia"/>
          <w:szCs w:val="20"/>
        </w:rPr>
        <w:t>入队列，并返回</w:t>
      </w:r>
      <w:r w:rsidRPr="00DB5D86">
        <w:rPr>
          <w:rFonts w:ascii="Times New Roman" w:eastAsia="宋体" w:hAnsi="Times New Roman" w:cs="Times New Roman"/>
          <w:szCs w:val="20"/>
        </w:rPr>
        <w:t>1</w:t>
      </w:r>
      <w:r w:rsidRPr="00DB5D86">
        <w:rPr>
          <w:rFonts w:ascii="Times New Roman" w:eastAsia="宋体" w:hAnsi="Times New Roman" w:cs="Times New Roman" w:hint="eastAsia"/>
          <w:szCs w:val="20"/>
        </w:rPr>
        <w:t>；否则返回</w:t>
      </w:r>
      <w:r w:rsidRPr="00DB5D86">
        <w:rPr>
          <w:rFonts w:ascii="Times New Roman" w:eastAsia="宋体" w:hAnsi="Times New Roman" w:cs="Times New Roman"/>
          <w:szCs w:val="20"/>
        </w:rPr>
        <w:t>0</w:t>
      </w:r>
    </w:p>
    <w:p w:rsidR="00DB5D86" w:rsidRPr="00DB5D86" w:rsidRDefault="00DB5D86" w:rsidP="00DB5D86">
      <w:pPr>
        <w:rPr>
          <w:rFonts w:ascii="Times New Roman" w:eastAsia="宋体" w:hAnsi="Times New Roman" w:cs="Times New Roman"/>
          <w:szCs w:val="20"/>
        </w:rPr>
      </w:pPr>
      <w:r w:rsidRPr="00DB5D86">
        <w:rPr>
          <w:rFonts w:ascii="Times New Roman" w:eastAsia="宋体" w:hAnsi="Times New Roman" w:cs="Times New Roman"/>
          <w:szCs w:val="20"/>
        </w:rPr>
        <w:t xml:space="preserve">            if(i&lt;0||i&gt;1)return 0</w:t>
      </w:r>
      <w:r w:rsidRPr="00DB5D86">
        <w:rPr>
          <w:rFonts w:ascii="Times New Roman" w:eastAsia="宋体" w:hAnsi="Times New Roman" w:cs="Times New Roman" w:hint="eastAsia"/>
          <w:szCs w:val="20"/>
        </w:rPr>
        <w:t>；</w:t>
      </w:r>
    </w:p>
    <w:p w:rsidR="00DB5D86" w:rsidRPr="00DB5D86" w:rsidRDefault="00DB5D86" w:rsidP="00DB5D86">
      <w:pPr>
        <w:rPr>
          <w:rFonts w:ascii="Times New Roman" w:eastAsia="宋体" w:hAnsi="Times New Roman" w:cs="Times New Roman"/>
          <w:szCs w:val="20"/>
        </w:rPr>
      </w:pPr>
      <w:r w:rsidRPr="00DB5D86">
        <w:rPr>
          <w:rFonts w:ascii="Times New Roman" w:eastAsia="宋体" w:hAnsi="Times New Roman" w:cs="Times New Roman"/>
          <w:szCs w:val="20"/>
        </w:rPr>
        <w:t xml:space="preserve">            if(Q</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&gt;rear[i]==Q</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&gt;front[</w:t>
      </w:r>
      <w:r w:rsidRPr="00DB5D86">
        <w:rPr>
          <w:rFonts w:ascii="Times New Roman" w:eastAsia="宋体" w:hAnsi="Times New Roman" w:cs="Times New Roman"/>
          <w:szCs w:val="20"/>
          <w:u w:val="single"/>
        </w:rPr>
        <w:t xml:space="preserve">   </w:t>
      </w:r>
      <w:r w:rsidRPr="00DB5D86">
        <w:rPr>
          <w:rFonts w:ascii="Times New Roman" w:eastAsia="宋体" w:hAnsi="Times New Roman" w:cs="Times New Roman" w:hint="eastAsia"/>
          <w:szCs w:val="20"/>
          <w:u w:val="single"/>
        </w:rPr>
        <w:t>①</w:t>
      </w:r>
      <w:r w:rsidRPr="00DB5D86">
        <w:rPr>
          <w:rFonts w:ascii="Times New Roman" w:eastAsia="宋体" w:hAnsi="Times New Roman" w:cs="Times New Roman"/>
          <w:szCs w:val="20"/>
          <w:u w:val="single"/>
        </w:rPr>
        <w:t xml:space="preserve">    </w:t>
      </w:r>
      <w:r w:rsidRPr="00DB5D86">
        <w:rPr>
          <w:rFonts w:ascii="Times New Roman" w:eastAsia="宋体" w:hAnsi="Times New Roman" w:cs="Times New Roman"/>
          <w:szCs w:val="20"/>
        </w:rPr>
        <w:t>]return0</w:t>
      </w:r>
      <w:r w:rsidRPr="00DB5D86">
        <w:rPr>
          <w:rFonts w:ascii="Times New Roman" w:eastAsia="宋体" w:hAnsi="Times New Roman" w:cs="Times New Roman" w:hint="eastAsia"/>
          <w:szCs w:val="20"/>
        </w:rPr>
        <w:t>；</w:t>
      </w:r>
    </w:p>
    <w:p w:rsidR="00DB5D86" w:rsidRPr="00DB5D86" w:rsidRDefault="00DB5D86" w:rsidP="00DB5D86">
      <w:pPr>
        <w:rPr>
          <w:rFonts w:ascii="Times New Roman" w:eastAsia="宋体" w:hAnsi="Times New Roman" w:cs="Times New Roman"/>
          <w:szCs w:val="20"/>
        </w:rPr>
      </w:pPr>
      <w:r w:rsidRPr="00DB5D86">
        <w:rPr>
          <w:rFonts w:ascii="Times New Roman" w:eastAsia="宋体" w:hAnsi="Times New Roman" w:cs="Times New Roman"/>
          <w:szCs w:val="20"/>
        </w:rPr>
        <w:t xml:space="preserve">            Q</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&gt;data[</w:t>
      </w:r>
      <w:r w:rsidRPr="00DB5D86">
        <w:rPr>
          <w:rFonts w:ascii="Times New Roman" w:eastAsia="宋体" w:hAnsi="Times New Roman" w:cs="Times New Roman"/>
          <w:szCs w:val="20"/>
          <w:u w:val="single"/>
        </w:rPr>
        <w:t xml:space="preserve">   </w:t>
      </w:r>
      <w:r w:rsidRPr="00DB5D86">
        <w:rPr>
          <w:rFonts w:ascii="Times New Roman" w:eastAsia="宋体" w:hAnsi="Times New Roman" w:cs="Times New Roman" w:hint="eastAsia"/>
          <w:szCs w:val="20"/>
          <w:u w:val="single"/>
        </w:rPr>
        <w:t>②</w:t>
      </w:r>
      <w:r w:rsidRPr="00DB5D86">
        <w:rPr>
          <w:rFonts w:ascii="Times New Roman" w:eastAsia="宋体" w:hAnsi="Times New Roman" w:cs="Times New Roman"/>
          <w:szCs w:val="20"/>
          <w:u w:val="single"/>
        </w:rPr>
        <w:t xml:space="preserve">    </w:t>
      </w:r>
      <w:r w:rsidRPr="00DB5D86">
        <w:rPr>
          <w:rFonts w:ascii="Times New Roman" w:eastAsia="宋体" w:hAnsi="Times New Roman" w:cs="Times New Roman"/>
          <w:szCs w:val="20"/>
        </w:rPr>
        <w:t>]=x</w:t>
      </w:r>
      <w:r w:rsidRPr="00DB5D86">
        <w:rPr>
          <w:rFonts w:ascii="Times New Roman" w:eastAsia="宋体" w:hAnsi="Times New Roman" w:cs="Times New Roman" w:hint="eastAsia"/>
          <w:szCs w:val="20"/>
        </w:rPr>
        <w:t>；</w:t>
      </w:r>
    </w:p>
    <w:p w:rsidR="00DB5D86" w:rsidRPr="00DB5D86" w:rsidRDefault="00DB5D86" w:rsidP="00DB5D86">
      <w:pPr>
        <w:rPr>
          <w:rFonts w:ascii="Times New Roman" w:eastAsia="宋体" w:hAnsi="Times New Roman" w:cs="Times New Roman"/>
          <w:szCs w:val="20"/>
        </w:rPr>
      </w:pPr>
      <w:r w:rsidRPr="00DB5D86">
        <w:rPr>
          <w:rFonts w:ascii="Times New Roman" w:eastAsia="宋体" w:hAnsi="Times New Roman" w:cs="Times New Roman"/>
          <w:szCs w:val="20"/>
        </w:rPr>
        <w:t xml:space="preserve">            Q</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&gt;rear[i]=[</w:t>
      </w:r>
      <w:r w:rsidRPr="00DB5D86">
        <w:rPr>
          <w:rFonts w:ascii="Times New Roman" w:eastAsia="宋体" w:hAnsi="Times New Roman" w:cs="Times New Roman"/>
          <w:szCs w:val="20"/>
          <w:u w:val="single"/>
        </w:rPr>
        <w:t xml:space="preserve">  </w:t>
      </w:r>
      <w:r w:rsidRPr="00DB5D86">
        <w:rPr>
          <w:rFonts w:ascii="Times New Roman" w:eastAsia="宋体" w:hAnsi="Times New Roman" w:cs="Times New Roman" w:hint="eastAsia"/>
          <w:szCs w:val="20"/>
          <w:u w:val="single"/>
        </w:rPr>
        <w:t>③</w:t>
      </w:r>
      <w:r w:rsidRPr="00DB5D86">
        <w:rPr>
          <w:rFonts w:ascii="Times New Roman" w:eastAsia="宋体" w:hAnsi="Times New Roman" w:cs="Times New Roman"/>
          <w:szCs w:val="20"/>
          <w:u w:val="single"/>
        </w:rPr>
        <w:t xml:space="preserve">   </w:t>
      </w:r>
      <w:r w:rsidRPr="00DB5D86">
        <w:rPr>
          <w:rFonts w:ascii="Times New Roman" w:eastAsia="宋体" w:hAnsi="Times New Roman" w:cs="Times New Roman"/>
          <w:szCs w:val="20"/>
        </w:rPr>
        <w:t>];</w:t>
      </w:r>
    </w:p>
    <w:p w:rsidR="00DB5D86" w:rsidRPr="00DB5D86" w:rsidRDefault="00DB5D86" w:rsidP="00DB5D86">
      <w:pPr>
        <w:rPr>
          <w:rFonts w:ascii="Times New Roman" w:eastAsia="宋体" w:hAnsi="Times New Roman" w:cs="Times New Roman"/>
          <w:szCs w:val="20"/>
        </w:rPr>
      </w:pPr>
      <w:r w:rsidRPr="00DB5D86">
        <w:rPr>
          <w:rFonts w:ascii="Times New Roman" w:eastAsia="宋体" w:hAnsi="Times New Roman" w:cs="Times New Roman"/>
          <w:szCs w:val="20"/>
        </w:rPr>
        <w:t xml:space="preserve">           return1</w:t>
      </w:r>
      <w:r w:rsidRPr="00DB5D86">
        <w:rPr>
          <w:rFonts w:ascii="Times New Roman" w:eastAsia="宋体" w:hAnsi="Times New Roman" w:cs="Times New Roman" w:hint="eastAsia"/>
          <w:szCs w:val="20"/>
        </w:rPr>
        <w:t>；</w:t>
      </w:r>
    </w:p>
    <w:p w:rsidR="00DB5D86" w:rsidRPr="00DB5D86" w:rsidRDefault="00DB5D86" w:rsidP="00DB5D86">
      <w:pPr>
        <w:rPr>
          <w:rFonts w:ascii="Times New Roman" w:eastAsia="宋体" w:hAnsi="Times New Roman" w:cs="Times New Roman"/>
          <w:szCs w:val="20"/>
        </w:rPr>
      </w:pPr>
      <w:r w:rsidRPr="00DB5D86">
        <w:rPr>
          <w:rFonts w:ascii="Times New Roman" w:eastAsia="宋体" w:hAnsi="Times New Roman" w:cs="Times New Roman"/>
          <w:szCs w:val="20"/>
        </w:rPr>
        <w:t xml:space="preserve">           }        </w:t>
      </w:r>
    </w:p>
    <w:p w:rsidR="00DB5D86" w:rsidRPr="00DB5D86" w:rsidRDefault="00DB5D86" w:rsidP="00DB5D86">
      <w:pPr>
        <w:rPr>
          <w:rFonts w:ascii="Times New Roman" w:eastAsia="宋体" w:hAnsi="Times New Roman" w:cs="Times New Roman"/>
          <w:szCs w:val="20"/>
        </w:rPr>
      </w:pPr>
      <w:r w:rsidRPr="00DB5D86">
        <w:rPr>
          <w:rFonts w:ascii="Times New Roman" w:eastAsia="宋体" w:hAnsi="Times New Roman" w:cs="Times New Roman"/>
          <w:szCs w:val="20"/>
        </w:rPr>
        <w:t xml:space="preserve">   </w:t>
      </w:r>
      <w:r w:rsidRPr="00DB5D86">
        <w:rPr>
          <w:rFonts w:ascii="Times New Roman" w:eastAsia="宋体" w:hAnsi="Times New Roman" w:cs="Times New Roman" w:hint="eastAsia"/>
          <w:szCs w:val="20"/>
        </w:rPr>
        <w:t>①</w:t>
      </w:r>
    </w:p>
    <w:p w:rsidR="00DB5D86" w:rsidRPr="00DB5D86" w:rsidRDefault="00DB5D86" w:rsidP="00DB5D86">
      <w:pPr>
        <w:rPr>
          <w:rFonts w:ascii="Times New Roman" w:eastAsia="宋体" w:hAnsi="Times New Roman" w:cs="Times New Roman"/>
          <w:szCs w:val="20"/>
        </w:rPr>
      </w:pPr>
      <w:r w:rsidRPr="00DB5D86">
        <w:rPr>
          <w:rFonts w:ascii="Times New Roman" w:eastAsia="宋体" w:hAnsi="Times New Roman" w:cs="Times New Roman"/>
          <w:szCs w:val="20"/>
        </w:rPr>
        <w:t xml:space="preserve">   </w:t>
      </w:r>
      <w:r w:rsidRPr="00DB5D86">
        <w:rPr>
          <w:rFonts w:ascii="Times New Roman" w:eastAsia="宋体" w:hAnsi="Times New Roman" w:cs="Times New Roman" w:hint="eastAsia"/>
          <w:szCs w:val="20"/>
        </w:rPr>
        <w:t>②</w:t>
      </w:r>
    </w:p>
    <w:p w:rsidR="00DB5D86" w:rsidRPr="00DB5D86" w:rsidRDefault="00DB5D86" w:rsidP="00DB5D86">
      <w:pPr>
        <w:rPr>
          <w:rFonts w:ascii="Times New Roman" w:eastAsia="宋体" w:hAnsi="Times New Roman" w:cs="Times New Roman"/>
          <w:szCs w:val="20"/>
        </w:rPr>
      </w:pPr>
      <w:r w:rsidRPr="00DB5D86">
        <w:rPr>
          <w:rFonts w:ascii="Times New Roman" w:eastAsia="宋体" w:hAnsi="Times New Roman" w:cs="Times New Roman"/>
          <w:szCs w:val="20"/>
        </w:rPr>
        <w:t xml:space="preserve">   </w:t>
      </w:r>
      <w:r w:rsidRPr="00DB5D86">
        <w:rPr>
          <w:rFonts w:ascii="Times New Roman" w:eastAsia="宋体" w:hAnsi="Times New Roman" w:cs="Times New Roman" w:hint="eastAsia"/>
          <w:szCs w:val="20"/>
        </w:rPr>
        <w:t>③</w:t>
      </w:r>
    </w:p>
    <w:p w:rsidR="00DB5D86" w:rsidRPr="00DB5D86" w:rsidRDefault="00DB5D86" w:rsidP="00DB5D86">
      <w:pPr>
        <w:rPr>
          <w:rFonts w:ascii="Times New Roman" w:eastAsia="宋体" w:hAnsi="Times New Roman" w:cs="Times New Roman"/>
          <w:szCs w:val="20"/>
        </w:rPr>
      </w:pPr>
      <w:r w:rsidRPr="00DB5D86">
        <w:rPr>
          <w:rFonts w:ascii="Times New Roman" w:eastAsia="宋体" w:hAnsi="Times New Roman" w:cs="Times New Roman"/>
          <w:szCs w:val="20"/>
        </w:rPr>
        <w:lastRenderedPageBreak/>
        <w:t>33</w:t>
      </w:r>
      <w:r w:rsidRPr="00DB5D86">
        <w:rPr>
          <w:rFonts w:ascii="Times New Roman" w:eastAsia="宋体" w:hAnsi="Times New Roman" w:cs="Times New Roman" w:hint="eastAsia"/>
          <w:szCs w:val="20"/>
        </w:rPr>
        <w:t>．已知二叉树的存储结构为二叉链表，阅读下面算法。</w:t>
      </w:r>
    </w:p>
    <w:p w:rsidR="00DB5D86" w:rsidRPr="00DB5D86" w:rsidRDefault="00DB5D86" w:rsidP="00DB5D86">
      <w:pPr>
        <w:rPr>
          <w:rFonts w:ascii="Times New Roman" w:eastAsia="宋体" w:hAnsi="Times New Roman" w:cs="Times New Roman"/>
          <w:szCs w:val="20"/>
        </w:rPr>
      </w:pPr>
      <w:r w:rsidRPr="00DB5D86">
        <w:rPr>
          <w:rFonts w:ascii="Times New Roman" w:eastAsia="宋体" w:hAnsi="Times New Roman" w:cs="Times New Roman"/>
          <w:szCs w:val="20"/>
        </w:rPr>
        <w:t xml:space="preserve">      typedef struct node {</w:t>
      </w:r>
    </w:p>
    <w:p w:rsidR="00DB5D86" w:rsidRPr="00DB5D86" w:rsidRDefault="00DB5D86" w:rsidP="00DB5D86">
      <w:pPr>
        <w:rPr>
          <w:rFonts w:ascii="Times New Roman" w:eastAsia="宋体" w:hAnsi="Times New Roman" w:cs="Times New Roman"/>
          <w:szCs w:val="20"/>
        </w:rPr>
      </w:pPr>
      <w:r w:rsidRPr="00DB5D86">
        <w:rPr>
          <w:rFonts w:ascii="Times New Roman" w:eastAsia="宋体" w:hAnsi="Times New Roman" w:cs="Times New Roman"/>
          <w:szCs w:val="20"/>
        </w:rPr>
        <w:t xml:space="preserve">         DateType data</w:t>
      </w:r>
      <w:r w:rsidRPr="00DB5D86">
        <w:rPr>
          <w:rFonts w:ascii="Times New Roman" w:eastAsia="宋体" w:hAnsi="Times New Roman" w:cs="Times New Roman" w:hint="eastAsia"/>
          <w:szCs w:val="20"/>
        </w:rPr>
        <w:t>；</w:t>
      </w:r>
    </w:p>
    <w:p w:rsidR="00DB5D86" w:rsidRPr="00DB5D86" w:rsidRDefault="00DB5D86" w:rsidP="00DB5D86">
      <w:pPr>
        <w:rPr>
          <w:rFonts w:ascii="Times New Roman" w:eastAsia="宋体" w:hAnsi="Times New Roman" w:cs="Times New Roman"/>
          <w:szCs w:val="20"/>
        </w:rPr>
      </w:pPr>
      <w:r w:rsidRPr="00DB5D86">
        <w:rPr>
          <w:rFonts w:ascii="Times New Roman" w:eastAsia="宋体" w:hAnsi="Times New Roman" w:cs="Times New Roman"/>
          <w:szCs w:val="20"/>
        </w:rPr>
        <w:t xml:space="preserve">         Struct node * next</w:t>
      </w:r>
      <w:r w:rsidRPr="00DB5D86">
        <w:rPr>
          <w:rFonts w:ascii="Times New Roman" w:eastAsia="宋体" w:hAnsi="Times New Roman" w:cs="Times New Roman" w:hint="eastAsia"/>
          <w:szCs w:val="20"/>
        </w:rPr>
        <w:t>；</w:t>
      </w:r>
    </w:p>
    <w:p w:rsidR="00DB5D86" w:rsidRPr="00DB5D86" w:rsidRDefault="00DB5D86" w:rsidP="00DB5D86">
      <w:pPr>
        <w:rPr>
          <w:rFonts w:ascii="Times New Roman" w:eastAsia="宋体" w:hAnsi="Times New Roman" w:cs="Times New Roman"/>
          <w:szCs w:val="20"/>
        </w:rPr>
      </w:pPr>
      <w:r w:rsidRPr="00DB5D86">
        <w:rPr>
          <w:rFonts w:ascii="Times New Roman" w:eastAsia="宋体" w:hAnsi="Times New Roman" w:cs="Times New Roman"/>
          <w:szCs w:val="20"/>
        </w:rPr>
        <w:t xml:space="preserve">      }ListNode</w:t>
      </w:r>
      <w:r w:rsidRPr="00DB5D86">
        <w:rPr>
          <w:rFonts w:ascii="Times New Roman" w:eastAsia="宋体" w:hAnsi="Times New Roman" w:cs="Times New Roman" w:hint="eastAsia"/>
          <w:szCs w:val="20"/>
        </w:rPr>
        <w:t>；</w:t>
      </w:r>
    </w:p>
    <w:p w:rsidR="00DB5D86" w:rsidRPr="00DB5D86" w:rsidRDefault="00DB5D86" w:rsidP="00DB5D86">
      <w:pPr>
        <w:rPr>
          <w:rFonts w:ascii="Times New Roman" w:eastAsia="宋体" w:hAnsi="Times New Roman" w:cs="Times New Roman"/>
          <w:szCs w:val="20"/>
        </w:rPr>
      </w:pPr>
      <w:r w:rsidRPr="00DB5D86">
        <w:rPr>
          <w:rFonts w:ascii="Times New Roman" w:eastAsia="宋体" w:hAnsi="Times New Roman" w:cs="Times New Roman"/>
          <w:szCs w:val="20"/>
        </w:rPr>
        <w:t xml:space="preserve">      typedef ListNode * LinkList </w:t>
      </w:r>
      <w:r w:rsidRPr="00DB5D86">
        <w:rPr>
          <w:rFonts w:ascii="Times New Roman" w:eastAsia="宋体" w:hAnsi="Times New Roman" w:cs="Times New Roman" w:hint="eastAsia"/>
          <w:szCs w:val="20"/>
        </w:rPr>
        <w:t>；</w:t>
      </w:r>
    </w:p>
    <w:p w:rsidR="00DB5D86" w:rsidRPr="00DB5D86" w:rsidRDefault="00DB5D86" w:rsidP="00DB5D86">
      <w:pPr>
        <w:rPr>
          <w:rFonts w:ascii="Times New Roman" w:eastAsia="宋体" w:hAnsi="Times New Roman" w:cs="Times New Roman"/>
          <w:szCs w:val="20"/>
        </w:rPr>
      </w:pPr>
      <w:r w:rsidRPr="00DB5D86">
        <w:rPr>
          <w:rFonts w:ascii="Times New Roman" w:eastAsia="宋体" w:hAnsi="Times New Roman" w:cs="Times New Roman"/>
          <w:szCs w:val="20"/>
        </w:rPr>
        <w:t xml:space="preserve">      LinkList Leafhead=NULL</w:t>
      </w:r>
      <w:r w:rsidRPr="00DB5D86">
        <w:rPr>
          <w:rFonts w:ascii="Times New Roman" w:eastAsia="宋体" w:hAnsi="Times New Roman" w:cs="Times New Roman" w:hint="eastAsia"/>
          <w:szCs w:val="20"/>
        </w:rPr>
        <w:t>；</w:t>
      </w:r>
    </w:p>
    <w:p w:rsidR="00DB5D86" w:rsidRPr="00DB5D86" w:rsidRDefault="00DB5D86" w:rsidP="00DB5D86">
      <w:pPr>
        <w:rPr>
          <w:rFonts w:ascii="Times New Roman" w:eastAsia="宋体" w:hAnsi="Times New Roman" w:cs="Times New Roman"/>
          <w:szCs w:val="20"/>
        </w:rPr>
      </w:pPr>
      <w:r w:rsidRPr="00DB5D86">
        <w:rPr>
          <w:rFonts w:ascii="Times New Roman" w:eastAsia="宋体" w:hAnsi="Times New Roman" w:cs="Times New Roman"/>
          <w:szCs w:val="20"/>
        </w:rPr>
        <w:t xml:space="preserve">      Void Inorder (BinTree T)</w:t>
      </w:r>
    </w:p>
    <w:p w:rsidR="00DB5D86" w:rsidRPr="00DB5D86" w:rsidRDefault="00DB5D86" w:rsidP="00DB5D86">
      <w:pPr>
        <w:rPr>
          <w:rFonts w:ascii="Times New Roman" w:eastAsia="宋体" w:hAnsi="Times New Roman" w:cs="Times New Roman"/>
          <w:szCs w:val="20"/>
        </w:rPr>
      </w:pPr>
      <w:r w:rsidRPr="00DB5D86">
        <w:rPr>
          <w:rFonts w:ascii="Times New Roman" w:eastAsia="宋体" w:hAnsi="Times New Roman" w:cs="Times New Roman"/>
          <w:szCs w:val="20"/>
        </w:rPr>
        <w:t xml:space="preserve">         {</w:t>
      </w:r>
    </w:p>
    <w:p w:rsidR="00DB5D86" w:rsidRPr="00DB5D86" w:rsidRDefault="00DB5D86" w:rsidP="00DB5D86">
      <w:pPr>
        <w:rPr>
          <w:rFonts w:ascii="Times New Roman" w:eastAsia="宋体" w:hAnsi="Times New Roman" w:cs="Times New Roman"/>
          <w:szCs w:val="20"/>
        </w:rPr>
      </w:pPr>
      <w:r w:rsidRPr="00DB5D86">
        <w:rPr>
          <w:rFonts w:ascii="Times New Roman" w:eastAsia="宋体" w:hAnsi="Times New Roman" w:cs="Times New Roman"/>
          <w:szCs w:val="20"/>
        </w:rPr>
        <w:t xml:space="preserve">            LinkList s</w:t>
      </w:r>
      <w:r w:rsidRPr="00DB5D86">
        <w:rPr>
          <w:rFonts w:ascii="Times New Roman" w:eastAsia="宋体" w:hAnsi="Times New Roman" w:cs="Times New Roman" w:hint="eastAsia"/>
          <w:szCs w:val="20"/>
        </w:rPr>
        <w:t>；</w:t>
      </w:r>
    </w:p>
    <w:p w:rsidR="00DB5D86" w:rsidRPr="00DB5D86" w:rsidRDefault="00DB5D86" w:rsidP="00DB5D86">
      <w:pPr>
        <w:rPr>
          <w:rFonts w:ascii="Times New Roman" w:eastAsia="宋体" w:hAnsi="Times New Roman" w:cs="Times New Roman"/>
          <w:szCs w:val="20"/>
        </w:rPr>
      </w:pPr>
      <w:r w:rsidRPr="00DB5D86">
        <w:rPr>
          <w:rFonts w:ascii="Times New Roman" w:eastAsia="宋体" w:hAnsi="Times New Roman" w:cs="Times New Roman"/>
          <w:szCs w:val="20"/>
        </w:rPr>
        <w:t xml:space="preserve">            If(T){</w:t>
      </w:r>
    </w:p>
    <w:p w:rsidR="00DB5D86" w:rsidRPr="00DB5D86" w:rsidRDefault="00DB5D86" w:rsidP="00DB5D86">
      <w:pPr>
        <w:rPr>
          <w:rFonts w:ascii="Times New Roman" w:eastAsia="宋体" w:hAnsi="Times New Roman" w:cs="Times New Roman"/>
          <w:szCs w:val="20"/>
        </w:rPr>
      </w:pPr>
      <w:r w:rsidRPr="00DB5D86">
        <w:rPr>
          <w:rFonts w:ascii="Times New Roman" w:eastAsia="宋体" w:hAnsi="Times New Roman" w:cs="Times New Roman"/>
          <w:szCs w:val="20"/>
        </w:rPr>
        <w:t xml:space="preserve">                Inorder(T</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&gt;lchild)</w:t>
      </w:r>
      <w:r w:rsidRPr="00DB5D86">
        <w:rPr>
          <w:rFonts w:ascii="Times New Roman" w:eastAsia="宋体" w:hAnsi="Times New Roman" w:cs="Times New Roman" w:hint="eastAsia"/>
          <w:szCs w:val="20"/>
        </w:rPr>
        <w:t>；</w:t>
      </w:r>
    </w:p>
    <w:p w:rsidR="00DB5D86" w:rsidRPr="00DB5D86" w:rsidRDefault="00DB5D86" w:rsidP="00DB5D86">
      <w:pPr>
        <w:rPr>
          <w:rFonts w:ascii="Times New Roman" w:eastAsia="宋体" w:hAnsi="Times New Roman" w:cs="Times New Roman"/>
          <w:szCs w:val="20"/>
        </w:rPr>
      </w:pPr>
      <w:r w:rsidRPr="00DB5D86">
        <w:rPr>
          <w:rFonts w:ascii="Times New Roman" w:eastAsia="宋体" w:hAnsi="Times New Roman" w:cs="Times New Roman"/>
          <w:szCs w:val="20"/>
        </w:rPr>
        <w:t xml:space="preserve">                If ((!T</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&gt;lchild)&amp;&amp;(!T</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&gt;rchild)){</w:t>
      </w:r>
    </w:p>
    <w:p w:rsidR="00DB5D86" w:rsidRPr="00DB5D86" w:rsidRDefault="00DB5D86" w:rsidP="00DB5D86">
      <w:pPr>
        <w:rPr>
          <w:rFonts w:ascii="Times New Roman" w:eastAsia="宋体" w:hAnsi="Times New Roman" w:cs="Times New Roman"/>
          <w:szCs w:val="20"/>
        </w:rPr>
      </w:pPr>
      <w:r w:rsidRPr="00DB5D86">
        <w:rPr>
          <w:rFonts w:ascii="Times New Roman" w:eastAsia="宋体" w:hAnsi="Times New Roman" w:cs="Times New Roman"/>
          <w:szCs w:val="20"/>
        </w:rPr>
        <w:t xml:space="preserve">                     s=(ListNode*)malloc(sizeof(ListNode))</w:t>
      </w:r>
      <w:r w:rsidRPr="00DB5D86">
        <w:rPr>
          <w:rFonts w:ascii="Times New Roman" w:eastAsia="宋体" w:hAnsi="Times New Roman" w:cs="Times New Roman" w:hint="eastAsia"/>
          <w:szCs w:val="20"/>
        </w:rPr>
        <w:t>；</w:t>
      </w:r>
    </w:p>
    <w:p w:rsidR="00DB5D86" w:rsidRPr="00DB5D86" w:rsidRDefault="00DB5D86" w:rsidP="00DB5D86">
      <w:pPr>
        <w:rPr>
          <w:rFonts w:ascii="Times New Roman" w:eastAsia="宋体" w:hAnsi="Times New Roman" w:cs="Times New Roman"/>
          <w:szCs w:val="20"/>
        </w:rPr>
      </w:pPr>
      <w:r w:rsidRPr="00DB5D86">
        <w:rPr>
          <w:rFonts w:ascii="Times New Roman" w:eastAsia="宋体" w:hAnsi="Times New Roman" w:cs="Times New Roman"/>
          <w:szCs w:val="20"/>
        </w:rPr>
        <w:t xml:space="preserve">                     s</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&gt;data=T</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&gt;data</w:t>
      </w:r>
      <w:r w:rsidRPr="00DB5D86">
        <w:rPr>
          <w:rFonts w:ascii="Times New Roman" w:eastAsia="宋体" w:hAnsi="Times New Roman" w:cs="Times New Roman" w:hint="eastAsia"/>
          <w:szCs w:val="20"/>
        </w:rPr>
        <w:t>；</w:t>
      </w:r>
    </w:p>
    <w:p w:rsidR="00DB5D86" w:rsidRPr="00DB5D86" w:rsidRDefault="00DB5D86" w:rsidP="00DB5D86">
      <w:pPr>
        <w:rPr>
          <w:rFonts w:ascii="Times New Roman" w:eastAsia="宋体" w:hAnsi="Times New Roman" w:cs="Times New Roman"/>
          <w:szCs w:val="20"/>
        </w:rPr>
      </w:pPr>
      <w:r w:rsidRPr="00DB5D86">
        <w:rPr>
          <w:rFonts w:ascii="Times New Roman" w:eastAsia="宋体" w:hAnsi="Times New Roman" w:cs="Times New Roman"/>
          <w:szCs w:val="20"/>
        </w:rPr>
        <w:t xml:space="preserve">                     s</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&gt;next=Leafhead</w:t>
      </w:r>
      <w:r w:rsidRPr="00DB5D86">
        <w:rPr>
          <w:rFonts w:ascii="Times New Roman" w:eastAsia="宋体" w:hAnsi="Times New Roman" w:cs="Times New Roman" w:hint="eastAsia"/>
          <w:szCs w:val="20"/>
        </w:rPr>
        <w:t>；</w:t>
      </w:r>
    </w:p>
    <w:p w:rsidR="00DB5D86" w:rsidRPr="00DB5D86" w:rsidRDefault="00DB5D86" w:rsidP="00DB5D86">
      <w:pPr>
        <w:rPr>
          <w:rFonts w:ascii="Times New Roman" w:eastAsia="宋体" w:hAnsi="Times New Roman" w:cs="Times New Roman"/>
          <w:szCs w:val="20"/>
        </w:rPr>
      </w:pPr>
      <w:r w:rsidRPr="00DB5D86">
        <w:rPr>
          <w:rFonts w:ascii="Times New Roman" w:eastAsia="宋体" w:hAnsi="Times New Roman" w:cs="Times New Roman"/>
          <w:szCs w:val="20"/>
        </w:rPr>
        <w:t xml:space="preserve">                     Leafhead=s</w:t>
      </w:r>
      <w:r w:rsidRPr="00DB5D86">
        <w:rPr>
          <w:rFonts w:ascii="Times New Roman" w:eastAsia="宋体" w:hAnsi="Times New Roman" w:cs="Times New Roman" w:hint="eastAsia"/>
          <w:szCs w:val="20"/>
        </w:rPr>
        <w:t>；</w:t>
      </w:r>
    </w:p>
    <w:p w:rsidR="00DB5D86" w:rsidRPr="00DB5D86" w:rsidRDefault="00DB5D86" w:rsidP="00DB5D86">
      <w:pPr>
        <w:rPr>
          <w:rFonts w:ascii="Times New Roman" w:eastAsia="宋体" w:hAnsi="Times New Roman" w:cs="Times New Roman"/>
          <w:szCs w:val="20"/>
        </w:rPr>
      </w:pPr>
      <w:r w:rsidRPr="00DB5D86">
        <w:rPr>
          <w:rFonts w:ascii="Times New Roman" w:eastAsia="宋体" w:hAnsi="Times New Roman" w:cs="Times New Roman"/>
          <w:szCs w:val="20"/>
        </w:rPr>
        <w:t xml:space="preserve">                    }</w:t>
      </w:r>
    </w:p>
    <w:p w:rsidR="00DB5D86" w:rsidRPr="00DB5D86" w:rsidRDefault="00DB5D86" w:rsidP="00DB5D86">
      <w:pPr>
        <w:rPr>
          <w:rFonts w:ascii="Times New Roman" w:eastAsia="宋体" w:hAnsi="Times New Roman" w:cs="Times New Roman"/>
          <w:szCs w:val="20"/>
        </w:rPr>
      </w:pPr>
      <w:r w:rsidRPr="00DB5D86">
        <w:rPr>
          <w:rFonts w:ascii="Times New Roman" w:eastAsia="宋体" w:hAnsi="Times New Roman" w:cs="Times New Roman"/>
          <w:szCs w:val="20"/>
        </w:rPr>
        <w:t xml:space="preserve">                   Inorder(T</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&gt;rchild)</w:t>
      </w:r>
      <w:r w:rsidRPr="00DB5D86">
        <w:rPr>
          <w:rFonts w:ascii="Times New Roman" w:eastAsia="宋体" w:hAnsi="Times New Roman" w:cs="Times New Roman" w:hint="eastAsia"/>
          <w:szCs w:val="20"/>
        </w:rPr>
        <w:t>；</w:t>
      </w:r>
    </w:p>
    <w:p w:rsidR="00DB5D86" w:rsidRPr="00DB5D86" w:rsidRDefault="00DB5D86" w:rsidP="00DB5D86">
      <w:pPr>
        <w:rPr>
          <w:rFonts w:ascii="Times New Roman" w:eastAsia="宋体" w:hAnsi="Times New Roman" w:cs="Times New Roman"/>
          <w:szCs w:val="20"/>
        </w:rPr>
      </w:pPr>
      <w:r w:rsidRPr="00DB5D86">
        <w:rPr>
          <w:rFonts w:ascii="Times New Roman" w:eastAsia="宋体" w:hAnsi="Times New Roman" w:cs="Times New Roman"/>
          <w:szCs w:val="20"/>
        </w:rPr>
        <w:t xml:space="preserve">                 }</w:t>
      </w:r>
    </w:p>
    <w:p w:rsidR="00DB5D86" w:rsidRPr="00DB5D86" w:rsidRDefault="00DB5D86" w:rsidP="00DB5D86">
      <w:pPr>
        <w:rPr>
          <w:rFonts w:ascii="Times New Roman" w:eastAsia="宋体" w:hAnsi="Times New Roman" w:cs="Times New Roman"/>
          <w:szCs w:val="20"/>
        </w:rPr>
      </w:pPr>
      <w:r w:rsidRPr="00DB5D86">
        <w:rPr>
          <w:rFonts w:ascii="Times New Roman" w:eastAsia="宋体" w:hAnsi="Times New Roman" w:cs="Times New Roman"/>
          <w:szCs w:val="20"/>
        </w:rPr>
        <w:t xml:space="preserve">            }</w:t>
      </w:r>
    </w:p>
    <w:p w:rsidR="00DB5D86" w:rsidRPr="00DB5D86" w:rsidRDefault="00DB5D86" w:rsidP="00DB5D86">
      <w:pPr>
        <w:rPr>
          <w:rFonts w:ascii="Times New Roman" w:eastAsia="宋体" w:hAnsi="Times New Roman" w:cs="Times New Roman"/>
          <w:szCs w:val="20"/>
        </w:rPr>
      </w:pPr>
      <w:r w:rsidRPr="00DB5D86">
        <w:rPr>
          <w:rFonts w:ascii="Times New Roman" w:eastAsia="宋体" w:hAnsi="Times New Roman" w:cs="Times New Roman"/>
          <w:szCs w:val="20"/>
        </w:rPr>
        <w:t xml:space="preserve">   </w:t>
      </w:r>
      <w:r w:rsidRPr="00DB5D86">
        <w:rPr>
          <w:rFonts w:ascii="Times New Roman" w:eastAsia="宋体" w:hAnsi="Times New Roman" w:cs="Times New Roman" w:hint="eastAsia"/>
          <w:szCs w:val="20"/>
        </w:rPr>
        <w:t>对于如下所示的二叉树</w:t>
      </w:r>
    </w:p>
    <w:p w:rsidR="00DB5D86" w:rsidRPr="00DB5D86" w:rsidRDefault="00DB5D86" w:rsidP="00DB5D86">
      <w:pPr>
        <w:rPr>
          <w:rFonts w:ascii="Times New Roman" w:eastAsia="宋体" w:hAnsi="Times New Roman" w:cs="Times New Roman"/>
          <w:szCs w:val="20"/>
        </w:rPr>
      </w:pPr>
      <w:r w:rsidRPr="00DB5D86">
        <w:rPr>
          <w:rFonts w:ascii="Times New Roman" w:eastAsia="宋体" w:hAnsi="Times New Roman" w:cs="Times New Roman"/>
          <w:noProof/>
          <w:szCs w:val="20"/>
        </w:rPr>
        <w:drawing>
          <wp:anchor distT="0" distB="0" distL="114300" distR="114300" simplePos="0" relativeHeight="251663360" behindDoc="1" locked="0" layoutInCell="0" allowOverlap="1" wp14:anchorId="4DAA0484" wp14:editId="22BE13D8">
            <wp:simplePos x="0" y="0"/>
            <wp:positionH relativeFrom="column">
              <wp:align>left</wp:align>
            </wp:positionH>
            <wp:positionV relativeFrom="paragraph">
              <wp:posOffset>68580</wp:posOffset>
            </wp:positionV>
            <wp:extent cx="1524000" cy="1174750"/>
            <wp:effectExtent l="0" t="0" r="0" b="6350"/>
            <wp:wrapSquare wrapText="bothSides"/>
            <wp:docPr id="20" name="图片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524000" cy="1174750"/>
                    </a:xfrm>
                    <a:prstGeom prst="rect">
                      <a:avLst/>
                    </a:prstGeom>
                    <a:noFill/>
                  </pic:spPr>
                </pic:pic>
              </a:graphicData>
            </a:graphic>
            <wp14:sizeRelH relativeFrom="page">
              <wp14:pctWidth>0</wp14:pctWidth>
            </wp14:sizeRelH>
            <wp14:sizeRelV relativeFrom="page">
              <wp14:pctHeight>0</wp14:pctHeight>
            </wp14:sizeRelV>
          </wp:anchor>
        </w:drawing>
      </w:r>
      <w:r w:rsidRPr="00DB5D86">
        <w:rPr>
          <w:rFonts w:ascii="Times New Roman" w:eastAsia="宋体" w:hAnsi="Times New Roman" w:cs="Times New Roman"/>
          <w:szCs w:val="20"/>
        </w:rPr>
        <w:t xml:space="preserve">                           </w:t>
      </w:r>
    </w:p>
    <w:p w:rsidR="00DB5D86" w:rsidRPr="00DB5D86" w:rsidRDefault="00DB5D86" w:rsidP="00DB5D86">
      <w:pPr>
        <w:rPr>
          <w:rFonts w:ascii="Times New Roman" w:eastAsia="宋体" w:hAnsi="Times New Roman" w:cs="Times New Roman"/>
          <w:szCs w:val="20"/>
        </w:rPr>
      </w:pPr>
      <w:r w:rsidRPr="00DB5D86">
        <w:rPr>
          <w:rFonts w:ascii="Times New Roman" w:eastAsia="宋体" w:hAnsi="Times New Roman" w:cs="Times New Roman"/>
          <w:szCs w:val="20"/>
        </w:rPr>
        <w:t> </w:t>
      </w:r>
    </w:p>
    <w:p w:rsidR="00DB5D86" w:rsidRPr="00DB5D86" w:rsidRDefault="00DB5D86" w:rsidP="00DB5D86">
      <w:pPr>
        <w:rPr>
          <w:rFonts w:ascii="Times New Roman" w:eastAsia="宋体" w:hAnsi="Times New Roman" w:cs="Times New Roman"/>
          <w:szCs w:val="20"/>
        </w:rPr>
      </w:pPr>
      <w:r w:rsidRPr="00DB5D86">
        <w:rPr>
          <w:rFonts w:ascii="Times New Roman" w:eastAsia="宋体" w:hAnsi="Times New Roman" w:cs="Times New Roman"/>
          <w:szCs w:val="20"/>
        </w:rPr>
        <w:t> </w:t>
      </w:r>
    </w:p>
    <w:p w:rsidR="00DB5D86" w:rsidRPr="00DB5D86" w:rsidRDefault="00DB5D86" w:rsidP="00DB5D86">
      <w:pPr>
        <w:rPr>
          <w:rFonts w:ascii="Times New Roman" w:eastAsia="宋体" w:hAnsi="Times New Roman" w:cs="Times New Roman"/>
          <w:szCs w:val="20"/>
        </w:rPr>
      </w:pPr>
      <w:r w:rsidRPr="00DB5D86">
        <w:rPr>
          <w:rFonts w:ascii="Times New Roman" w:eastAsia="宋体" w:hAnsi="Times New Roman" w:cs="Times New Roman"/>
          <w:szCs w:val="20"/>
        </w:rPr>
        <w:t> </w:t>
      </w:r>
    </w:p>
    <w:p w:rsidR="00DB5D86" w:rsidRPr="00DB5D86" w:rsidRDefault="00DB5D86" w:rsidP="00DB5D86">
      <w:pPr>
        <w:rPr>
          <w:rFonts w:ascii="Times New Roman" w:eastAsia="宋体" w:hAnsi="Times New Roman" w:cs="Times New Roman"/>
          <w:szCs w:val="20"/>
        </w:rPr>
      </w:pPr>
      <w:r w:rsidRPr="00DB5D86">
        <w:rPr>
          <w:rFonts w:ascii="Times New Roman" w:eastAsia="宋体" w:hAnsi="Times New Roman" w:cs="Times New Roman"/>
          <w:szCs w:val="20"/>
        </w:rPr>
        <w:t> </w:t>
      </w:r>
    </w:p>
    <w:p w:rsidR="00DB5D86" w:rsidRPr="00DB5D86" w:rsidRDefault="00DB5D86" w:rsidP="00DB5D86">
      <w:pPr>
        <w:rPr>
          <w:rFonts w:ascii="Times New Roman" w:eastAsia="宋体" w:hAnsi="Times New Roman" w:cs="Times New Roman"/>
          <w:szCs w:val="20"/>
        </w:rPr>
      </w:pPr>
      <w:r w:rsidRPr="00DB5D86">
        <w:rPr>
          <w:rFonts w:ascii="Times New Roman" w:eastAsia="宋体" w:hAnsi="Times New Roman" w:cs="Times New Roman"/>
          <w:szCs w:val="20"/>
        </w:rPr>
        <w:t> </w:t>
      </w:r>
    </w:p>
    <w:p w:rsidR="00DB5D86" w:rsidRPr="00DB5D86" w:rsidRDefault="00DB5D86" w:rsidP="00DB5D86">
      <w:pPr>
        <w:rPr>
          <w:rFonts w:ascii="Times New Roman" w:eastAsia="宋体" w:hAnsi="Times New Roman" w:cs="Times New Roman"/>
          <w:szCs w:val="20"/>
        </w:rPr>
      </w:pPr>
      <w:r w:rsidRPr="00DB5D86">
        <w:rPr>
          <w:rFonts w:ascii="Times New Roman" w:eastAsia="宋体" w:hAnsi="Times New Roman" w:cs="Times New Roman"/>
          <w:szCs w:val="20"/>
        </w:rPr>
        <w:t> </w:t>
      </w:r>
    </w:p>
    <w:p w:rsidR="00DB5D86" w:rsidRPr="00DB5D86" w:rsidRDefault="00DB5D86" w:rsidP="00DB5D86">
      <w:pPr>
        <w:rPr>
          <w:rFonts w:ascii="Times New Roman" w:eastAsia="宋体" w:hAnsi="Times New Roman" w:cs="Times New Roman"/>
          <w:szCs w:val="20"/>
        </w:rPr>
      </w:pPr>
      <w:r w:rsidRPr="00DB5D86">
        <w:rPr>
          <w:rFonts w:ascii="Times New Roman" w:eastAsia="宋体" w:hAnsi="Times New Roman" w:cs="Times New Roman"/>
          <w:szCs w:val="20"/>
        </w:rPr>
        <w:t> </w:t>
      </w:r>
    </w:p>
    <w:p w:rsidR="00DB5D86" w:rsidRPr="00DB5D86" w:rsidRDefault="00DB5D86" w:rsidP="00DB5D86">
      <w:pPr>
        <w:rPr>
          <w:rFonts w:ascii="Times New Roman" w:eastAsia="宋体" w:hAnsi="Times New Roman" w:cs="Times New Roman"/>
          <w:szCs w:val="20"/>
        </w:rPr>
      </w:pPr>
      <w:r w:rsidRPr="00DB5D86">
        <w:rPr>
          <w:rFonts w:ascii="Times New Roman" w:eastAsia="宋体" w:hAnsi="Times New Roman" w:cs="Times New Roman"/>
          <w:szCs w:val="20"/>
        </w:rPr>
        <w:t> </w:t>
      </w:r>
    </w:p>
    <w:p w:rsidR="00DB5D86" w:rsidRPr="00DB5D86" w:rsidRDefault="00DB5D86" w:rsidP="00DB5D86">
      <w:pPr>
        <w:rPr>
          <w:rFonts w:ascii="Times New Roman" w:eastAsia="宋体" w:hAnsi="Times New Roman" w:cs="Times New Roman"/>
          <w:szCs w:val="20"/>
        </w:rPr>
      </w:pPr>
      <w:r w:rsidRPr="00DB5D86">
        <w:rPr>
          <w:rFonts w:ascii="Times New Roman" w:eastAsia="宋体" w:hAnsi="Times New Roman" w:cs="Times New Roman"/>
          <w:szCs w:val="20"/>
        </w:rPr>
        <w:t xml:space="preserve">      </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1</w:t>
      </w:r>
      <w:r w:rsidRPr="00DB5D86">
        <w:rPr>
          <w:rFonts w:ascii="Times New Roman" w:eastAsia="宋体" w:hAnsi="Times New Roman" w:cs="Times New Roman" w:hint="eastAsia"/>
          <w:szCs w:val="20"/>
        </w:rPr>
        <w:t>）画出执行上述算法后所建立的结构；</w:t>
      </w:r>
    </w:p>
    <w:p w:rsidR="00DB5D86" w:rsidRPr="00DB5D86" w:rsidRDefault="00DB5D86" w:rsidP="00DB5D86">
      <w:pPr>
        <w:rPr>
          <w:rFonts w:ascii="Times New Roman" w:eastAsia="宋体" w:hAnsi="Times New Roman" w:cs="Times New Roman"/>
          <w:szCs w:val="20"/>
        </w:rPr>
      </w:pPr>
      <w:r w:rsidRPr="00DB5D86">
        <w:rPr>
          <w:rFonts w:ascii="Times New Roman" w:eastAsia="宋体" w:hAnsi="Times New Roman" w:cs="Times New Roman"/>
          <w:szCs w:val="20"/>
        </w:rPr>
        <w:t xml:space="preserve">  </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2</w:t>
      </w:r>
      <w:r w:rsidRPr="00DB5D86">
        <w:rPr>
          <w:rFonts w:ascii="Times New Roman" w:eastAsia="宋体" w:hAnsi="Times New Roman" w:cs="Times New Roman" w:hint="eastAsia"/>
          <w:szCs w:val="20"/>
        </w:rPr>
        <w:t>）说明该算法的功能。</w:t>
      </w:r>
    </w:p>
    <w:p w:rsidR="00DB5D86" w:rsidRPr="00DB5D86" w:rsidRDefault="00DB5D86" w:rsidP="00DB5D86">
      <w:pPr>
        <w:rPr>
          <w:rFonts w:ascii="Times New Roman" w:eastAsia="宋体" w:hAnsi="Times New Roman" w:cs="Times New Roman"/>
          <w:szCs w:val="20"/>
        </w:rPr>
      </w:pPr>
      <w:r w:rsidRPr="00DB5D86">
        <w:rPr>
          <w:rFonts w:ascii="Times New Roman" w:eastAsia="宋体" w:hAnsi="Times New Roman" w:cs="Times New Roman" w:hint="eastAsia"/>
          <w:szCs w:val="20"/>
        </w:rPr>
        <w:t>五、算法设计题（本题共</w:t>
      </w:r>
      <w:r w:rsidRPr="00DB5D86">
        <w:rPr>
          <w:rFonts w:ascii="Times New Roman" w:eastAsia="宋体" w:hAnsi="Times New Roman" w:cs="Times New Roman"/>
          <w:szCs w:val="20"/>
        </w:rPr>
        <w:t>10</w:t>
      </w:r>
      <w:r w:rsidRPr="00DB5D86">
        <w:rPr>
          <w:rFonts w:ascii="Times New Roman" w:eastAsia="宋体" w:hAnsi="Times New Roman" w:cs="Times New Roman" w:hint="eastAsia"/>
          <w:szCs w:val="20"/>
        </w:rPr>
        <w:t>分）</w:t>
      </w:r>
    </w:p>
    <w:p w:rsidR="00DB5D86" w:rsidRPr="00DB5D86" w:rsidRDefault="00DB5D86" w:rsidP="00DB5D86">
      <w:pPr>
        <w:rPr>
          <w:rFonts w:ascii="Times New Roman" w:eastAsia="宋体" w:hAnsi="Times New Roman" w:cs="Times New Roman"/>
          <w:szCs w:val="20"/>
        </w:rPr>
      </w:pPr>
      <w:r w:rsidRPr="00DB5D86">
        <w:rPr>
          <w:rFonts w:ascii="Times New Roman" w:eastAsia="宋体" w:hAnsi="Times New Roman" w:cs="Times New Roman"/>
          <w:szCs w:val="20"/>
        </w:rPr>
        <w:t>34</w:t>
      </w:r>
      <w:r w:rsidRPr="00DB5D86">
        <w:rPr>
          <w:rFonts w:ascii="Times New Roman" w:eastAsia="宋体" w:hAnsi="Times New Roman" w:cs="Times New Roman" w:hint="eastAsia"/>
          <w:szCs w:val="20"/>
        </w:rPr>
        <w:t>．阅读下列函数</w:t>
      </w:r>
      <w:r w:rsidRPr="00DB5D86">
        <w:rPr>
          <w:rFonts w:ascii="Times New Roman" w:eastAsia="宋体" w:hAnsi="Times New Roman" w:cs="Times New Roman"/>
          <w:szCs w:val="20"/>
        </w:rPr>
        <w:t>arrange()</w:t>
      </w:r>
    </w:p>
    <w:p w:rsidR="00DB5D86" w:rsidRPr="00DB5D86" w:rsidRDefault="00DB5D86" w:rsidP="00DB5D86">
      <w:pPr>
        <w:rPr>
          <w:rFonts w:ascii="Times New Roman" w:eastAsia="宋体" w:hAnsi="Times New Roman" w:cs="Times New Roman"/>
          <w:szCs w:val="20"/>
        </w:rPr>
      </w:pPr>
      <w:r w:rsidRPr="00DB5D86">
        <w:rPr>
          <w:rFonts w:ascii="Times New Roman" w:eastAsia="宋体" w:hAnsi="Times New Roman" w:cs="Times New Roman"/>
          <w:szCs w:val="20"/>
        </w:rPr>
        <w:t xml:space="preserve">    int arrange(int a[],int 1,int h,int x)</w:t>
      </w:r>
    </w:p>
    <w:p w:rsidR="00DB5D86" w:rsidRPr="00DB5D86" w:rsidRDefault="00DB5D86" w:rsidP="00DB5D86">
      <w:pPr>
        <w:rPr>
          <w:rFonts w:ascii="Times New Roman" w:eastAsia="宋体" w:hAnsi="Times New Roman" w:cs="Times New Roman"/>
          <w:szCs w:val="20"/>
        </w:rPr>
      </w:pPr>
      <w:r w:rsidRPr="00DB5D86">
        <w:rPr>
          <w:rFonts w:ascii="Times New Roman" w:eastAsia="宋体" w:hAnsi="Times New Roman" w:cs="Times New Roman"/>
          <w:szCs w:val="20"/>
        </w:rPr>
        <w:t xml:space="preserve"> {//1</w:t>
      </w:r>
      <w:r w:rsidRPr="00DB5D86">
        <w:rPr>
          <w:rFonts w:ascii="Times New Roman" w:eastAsia="宋体" w:hAnsi="Times New Roman" w:cs="Times New Roman" w:hint="eastAsia"/>
          <w:szCs w:val="20"/>
        </w:rPr>
        <w:t>和</w:t>
      </w:r>
      <w:r w:rsidRPr="00DB5D86">
        <w:rPr>
          <w:rFonts w:ascii="Times New Roman" w:eastAsia="宋体" w:hAnsi="Times New Roman" w:cs="Times New Roman"/>
          <w:szCs w:val="20"/>
        </w:rPr>
        <w:t>h</w:t>
      </w:r>
      <w:r w:rsidRPr="00DB5D86">
        <w:rPr>
          <w:rFonts w:ascii="Times New Roman" w:eastAsia="宋体" w:hAnsi="Times New Roman" w:cs="Times New Roman" w:hint="eastAsia"/>
          <w:szCs w:val="20"/>
        </w:rPr>
        <w:t>分别为数据区的下界和上界</w:t>
      </w:r>
    </w:p>
    <w:p w:rsidR="00DB5D86" w:rsidRPr="00DB5D86" w:rsidRDefault="00DB5D86" w:rsidP="00DB5D86">
      <w:pPr>
        <w:rPr>
          <w:rFonts w:ascii="Times New Roman" w:eastAsia="宋体" w:hAnsi="Times New Roman" w:cs="Times New Roman"/>
          <w:szCs w:val="20"/>
        </w:rPr>
      </w:pPr>
      <w:r w:rsidRPr="00DB5D86">
        <w:rPr>
          <w:rFonts w:ascii="Times New Roman" w:eastAsia="宋体" w:hAnsi="Times New Roman" w:cs="Times New Roman"/>
          <w:szCs w:val="20"/>
        </w:rPr>
        <w:t xml:space="preserve">    int i,j,t</w:t>
      </w:r>
      <w:r w:rsidRPr="00DB5D86">
        <w:rPr>
          <w:rFonts w:ascii="Times New Roman" w:eastAsia="宋体" w:hAnsi="Times New Roman" w:cs="Times New Roman" w:hint="eastAsia"/>
          <w:szCs w:val="20"/>
        </w:rPr>
        <w:t>；</w:t>
      </w:r>
    </w:p>
    <w:p w:rsidR="00DB5D86" w:rsidRPr="00DB5D86" w:rsidRDefault="00DB5D86" w:rsidP="00DB5D86">
      <w:pPr>
        <w:rPr>
          <w:rFonts w:ascii="Times New Roman" w:eastAsia="宋体" w:hAnsi="Times New Roman" w:cs="Times New Roman"/>
          <w:szCs w:val="20"/>
        </w:rPr>
      </w:pPr>
      <w:r w:rsidRPr="00DB5D86">
        <w:rPr>
          <w:rFonts w:ascii="Times New Roman" w:eastAsia="宋体" w:hAnsi="Times New Roman" w:cs="Times New Roman"/>
          <w:szCs w:val="20"/>
        </w:rPr>
        <w:t xml:space="preserve">     i=1</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j=h</w:t>
      </w:r>
      <w:r w:rsidRPr="00DB5D86">
        <w:rPr>
          <w:rFonts w:ascii="Times New Roman" w:eastAsia="宋体" w:hAnsi="Times New Roman" w:cs="Times New Roman" w:hint="eastAsia"/>
          <w:szCs w:val="20"/>
        </w:rPr>
        <w:t>；</w:t>
      </w:r>
    </w:p>
    <w:p w:rsidR="00DB5D86" w:rsidRPr="00DB5D86" w:rsidRDefault="00DB5D86" w:rsidP="00DB5D86">
      <w:pPr>
        <w:rPr>
          <w:rFonts w:ascii="Times New Roman" w:eastAsia="宋体" w:hAnsi="Times New Roman" w:cs="Times New Roman"/>
          <w:szCs w:val="20"/>
        </w:rPr>
      </w:pPr>
      <w:r w:rsidRPr="00DB5D86">
        <w:rPr>
          <w:rFonts w:ascii="Times New Roman" w:eastAsia="宋体" w:hAnsi="Times New Roman" w:cs="Times New Roman"/>
          <w:szCs w:val="20"/>
        </w:rPr>
        <w:t xml:space="preserve">      while(i&lt;j){</w:t>
      </w:r>
    </w:p>
    <w:p w:rsidR="00DB5D86" w:rsidRPr="00DB5D86" w:rsidRDefault="00DB5D86" w:rsidP="00DB5D86">
      <w:pPr>
        <w:rPr>
          <w:rFonts w:ascii="Times New Roman" w:eastAsia="宋体" w:hAnsi="Times New Roman" w:cs="Times New Roman"/>
          <w:szCs w:val="20"/>
        </w:rPr>
      </w:pPr>
      <w:r w:rsidRPr="00DB5D86">
        <w:rPr>
          <w:rFonts w:ascii="Times New Roman" w:eastAsia="宋体" w:hAnsi="Times New Roman" w:cs="Times New Roman"/>
          <w:szCs w:val="20"/>
        </w:rPr>
        <w:t xml:space="preserve">         while(i&lt;j &amp;&amp; a[j]&gt;=x)j--</w:t>
      </w:r>
      <w:r w:rsidRPr="00DB5D86">
        <w:rPr>
          <w:rFonts w:ascii="Times New Roman" w:eastAsia="宋体" w:hAnsi="Times New Roman" w:cs="Times New Roman" w:hint="eastAsia"/>
          <w:szCs w:val="20"/>
        </w:rPr>
        <w:t>；</w:t>
      </w:r>
    </w:p>
    <w:p w:rsidR="00DB5D86" w:rsidRPr="00DB5D86" w:rsidRDefault="00DB5D86" w:rsidP="00DB5D86">
      <w:pPr>
        <w:rPr>
          <w:rFonts w:ascii="Times New Roman" w:eastAsia="宋体" w:hAnsi="Times New Roman" w:cs="Times New Roman"/>
          <w:szCs w:val="20"/>
        </w:rPr>
      </w:pPr>
      <w:r w:rsidRPr="00DB5D86">
        <w:rPr>
          <w:rFonts w:ascii="Times New Roman" w:eastAsia="宋体" w:hAnsi="Times New Roman" w:cs="Times New Roman"/>
          <w:szCs w:val="20"/>
        </w:rPr>
        <w:t xml:space="preserve">         while(i&lt;j &amp;&amp; a[j]&gt;=x)i++</w:t>
      </w:r>
      <w:r w:rsidRPr="00DB5D86">
        <w:rPr>
          <w:rFonts w:ascii="Times New Roman" w:eastAsia="宋体" w:hAnsi="Times New Roman" w:cs="Times New Roman" w:hint="eastAsia"/>
          <w:szCs w:val="20"/>
        </w:rPr>
        <w:t>；</w:t>
      </w:r>
    </w:p>
    <w:p w:rsidR="00DB5D86" w:rsidRPr="00DB5D86" w:rsidRDefault="00DB5D86" w:rsidP="00DB5D86">
      <w:pPr>
        <w:rPr>
          <w:rFonts w:ascii="Times New Roman" w:eastAsia="宋体" w:hAnsi="Times New Roman" w:cs="Times New Roman"/>
          <w:szCs w:val="20"/>
        </w:rPr>
      </w:pPr>
      <w:r w:rsidRPr="00DB5D86">
        <w:rPr>
          <w:rFonts w:ascii="Times New Roman" w:eastAsia="宋体" w:hAnsi="Times New Roman" w:cs="Times New Roman"/>
          <w:szCs w:val="20"/>
        </w:rPr>
        <w:t xml:space="preserve">         if(i&lt;j)</w:t>
      </w:r>
    </w:p>
    <w:p w:rsidR="00DB5D86" w:rsidRPr="00DB5D86" w:rsidRDefault="00DB5D86" w:rsidP="00DB5D86">
      <w:pPr>
        <w:rPr>
          <w:rFonts w:ascii="Times New Roman" w:eastAsia="宋体" w:hAnsi="Times New Roman" w:cs="Times New Roman"/>
          <w:szCs w:val="20"/>
        </w:rPr>
      </w:pPr>
      <w:r w:rsidRPr="00DB5D86">
        <w:rPr>
          <w:rFonts w:ascii="Times New Roman" w:eastAsia="宋体" w:hAnsi="Times New Roman" w:cs="Times New Roman"/>
          <w:szCs w:val="20"/>
        </w:rPr>
        <w:t xml:space="preserve">           {  t=a[j]</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a[j]=a[i]</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a[i]=t</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w:t>
      </w:r>
    </w:p>
    <w:p w:rsidR="00DB5D86" w:rsidRPr="00DB5D86" w:rsidRDefault="00DB5D86" w:rsidP="00DB5D86">
      <w:pPr>
        <w:rPr>
          <w:rFonts w:ascii="Times New Roman" w:eastAsia="宋体" w:hAnsi="Times New Roman" w:cs="Times New Roman"/>
          <w:szCs w:val="20"/>
        </w:rPr>
      </w:pPr>
      <w:r w:rsidRPr="00DB5D86">
        <w:rPr>
          <w:rFonts w:ascii="Times New Roman" w:eastAsia="宋体" w:hAnsi="Times New Roman" w:cs="Times New Roman"/>
          <w:szCs w:val="20"/>
        </w:rPr>
        <w:lastRenderedPageBreak/>
        <w:t xml:space="preserve">      }</w:t>
      </w:r>
    </w:p>
    <w:p w:rsidR="00DB5D86" w:rsidRPr="00DB5D86" w:rsidRDefault="00DB5D86" w:rsidP="00DB5D86">
      <w:pPr>
        <w:rPr>
          <w:rFonts w:ascii="Times New Roman" w:eastAsia="宋体" w:hAnsi="Times New Roman" w:cs="Times New Roman"/>
          <w:szCs w:val="20"/>
        </w:rPr>
      </w:pPr>
      <w:r w:rsidRPr="00DB5D86">
        <w:rPr>
          <w:rFonts w:ascii="Times New Roman" w:eastAsia="宋体" w:hAnsi="Times New Roman" w:cs="Times New Roman"/>
          <w:szCs w:val="20"/>
        </w:rPr>
        <w:t xml:space="preserve">         if(a[i]&lt;x)  return i</w:t>
      </w:r>
      <w:r w:rsidRPr="00DB5D86">
        <w:rPr>
          <w:rFonts w:ascii="Times New Roman" w:eastAsia="宋体" w:hAnsi="Times New Roman" w:cs="Times New Roman" w:hint="eastAsia"/>
          <w:szCs w:val="20"/>
        </w:rPr>
        <w:t>；</w:t>
      </w:r>
    </w:p>
    <w:p w:rsidR="00DB5D86" w:rsidRPr="00DB5D86" w:rsidRDefault="00DB5D86" w:rsidP="00DB5D86">
      <w:pPr>
        <w:rPr>
          <w:rFonts w:ascii="Times New Roman" w:eastAsia="宋体" w:hAnsi="Times New Roman" w:cs="Times New Roman"/>
          <w:szCs w:val="20"/>
        </w:rPr>
      </w:pPr>
      <w:r w:rsidRPr="00DB5D86">
        <w:rPr>
          <w:rFonts w:ascii="Times New Roman" w:eastAsia="宋体" w:hAnsi="Times New Roman" w:cs="Times New Roman"/>
          <w:szCs w:val="20"/>
        </w:rPr>
        <w:t xml:space="preserve">         else  return i</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1</w:t>
      </w:r>
      <w:r w:rsidRPr="00DB5D86">
        <w:rPr>
          <w:rFonts w:ascii="Times New Roman" w:eastAsia="宋体" w:hAnsi="Times New Roman" w:cs="Times New Roman" w:hint="eastAsia"/>
          <w:szCs w:val="20"/>
        </w:rPr>
        <w:t>；</w:t>
      </w:r>
    </w:p>
    <w:p w:rsidR="00DB5D86" w:rsidRPr="00DB5D86" w:rsidRDefault="00DB5D86" w:rsidP="00DB5D86">
      <w:pPr>
        <w:rPr>
          <w:rFonts w:ascii="Times New Roman" w:eastAsia="宋体" w:hAnsi="Times New Roman" w:cs="Times New Roman"/>
          <w:szCs w:val="20"/>
        </w:rPr>
      </w:pPr>
      <w:r w:rsidRPr="00DB5D86">
        <w:rPr>
          <w:rFonts w:ascii="Times New Roman" w:eastAsia="宋体" w:hAnsi="Times New Roman" w:cs="Times New Roman"/>
          <w:szCs w:val="20"/>
        </w:rPr>
        <w:t xml:space="preserve">      }</w:t>
      </w:r>
    </w:p>
    <w:p w:rsidR="00DB5D86" w:rsidRPr="00DB5D86" w:rsidRDefault="00DB5D86" w:rsidP="00DB5D86">
      <w:pPr>
        <w:rPr>
          <w:rFonts w:ascii="Times New Roman" w:eastAsia="宋体" w:hAnsi="Times New Roman" w:cs="Times New Roman"/>
          <w:szCs w:val="20"/>
        </w:rPr>
      </w:pPr>
      <w:r w:rsidRPr="00DB5D86">
        <w:rPr>
          <w:rFonts w:ascii="Times New Roman" w:eastAsia="宋体" w:hAnsi="Times New Roman" w:cs="Times New Roman"/>
          <w:szCs w:val="20"/>
        </w:rPr>
        <w:t xml:space="preserve"> </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1</w:t>
      </w:r>
      <w:r w:rsidRPr="00DB5D86">
        <w:rPr>
          <w:rFonts w:ascii="Times New Roman" w:eastAsia="宋体" w:hAnsi="Times New Roman" w:cs="Times New Roman" w:hint="eastAsia"/>
          <w:szCs w:val="20"/>
        </w:rPr>
        <w:t>）写出该函数的功能；</w:t>
      </w:r>
    </w:p>
    <w:p w:rsidR="00DB5D86" w:rsidRPr="00DB5D86" w:rsidRDefault="00DB5D86" w:rsidP="00DB5D86">
      <w:pPr>
        <w:rPr>
          <w:rFonts w:ascii="Times New Roman" w:eastAsia="宋体" w:hAnsi="Times New Roman" w:cs="Times New Roman"/>
          <w:szCs w:val="20"/>
        </w:rPr>
      </w:pPr>
      <w:r w:rsidRPr="00DB5D86">
        <w:rPr>
          <w:rFonts w:ascii="Times New Roman" w:eastAsia="宋体" w:hAnsi="Times New Roman" w:cs="Times New Roman"/>
          <w:szCs w:val="20"/>
        </w:rPr>
        <w:t xml:space="preserve"> </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2</w:t>
      </w:r>
      <w:r w:rsidRPr="00DB5D86">
        <w:rPr>
          <w:rFonts w:ascii="Times New Roman" w:eastAsia="宋体" w:hAnsi="Times New Roman" w:cs="Times New Roman" w:hint="eastAsia"/>
          <w:szCs w:val="20"/>
        </w:rPr>
        <w:t>）写一个调用上述函数实现下列功能的算法：对一整型数组</w:t>
      </w:r>
      <w:r w:rsidRPr="00DB5D86">
        <w:rPr>
          <w:rFonts w:ascii="Times New Roman" w:eastAsia="宋体" w:hAnsi="Times New Roman" w:cs="Times New Roman"/>
          <w:szCs w:val="20"/>
        </w:rPr>
        <w:t>b[n]</w:t>
      </w:r>
      <w:r w:rsidRPr="00DB5D86">
        <w:rPr>
          <w:rFonts w:ascii="Times New Roman" w:eastAsia="宋体" w:hAnsi="Times New Roman" w:cs="Times New Roman" w:hint="eastAsia"/>
          <w:szCs w:val="20"/>
        </w:rPr>
        <w:t>中的元素进行重新排列，将所有负数均调整到数组的低下标端，将所有正数均调整到数组的高下标端，若有零值，则置于两者之间，并返回数组中零元素的个数。</w:t>
      </w:r>
    </w:p>
    <w:p w:rsidR="00DB5D86" w:rsidRPr="00DB5D86" w:rsidRDefault="00DB5D86" w:rsidP="00DB5D86">
      <w:pPr>
        <w:rPr>
          <w:rFonts w:ascii="Times New Roman" w:eastAsia="宋体" w:hAnsi="Times New Roman" w:cs="Times New Roman"/>
          <w:szCs w:val="20"/>
        </w:rPr>
      </w:pPr>
      <w:r w:rsidRPr="00DB5D86">
        <w:rPr>
          <w:rFonts w:ascii="Times New Roman" w:eastAsia="宋体" w:hAnsi="Times New Roman" w:cs="Times New Roman"/>
          <w:szCs w:val="20"/>
        </w:rPr>
        <w:t> </w:t>
      </w:r>
    </w:p>
    <w:p w:rsidR="00DB5D86" w:rsidRPr="00DB5D86" w:rsidRDefault="00DB5D86" w:rsidP="00DB5D86">
      <w:pPr>
        <w:rPr>
          <w:rFonts w:ascii="Times New Roman" w:eastAsia="宋体" w:hAnsi="Times New Roman" w:cs="Times New Roman"/>
          <w:szCs w:val="20"/>
        </w:rPr>
      </w:pPr>
      <w:r w:rsidRPr="00DB5D86">
        <w:rPr>
          <w:rFonts w:ascii="Times New Roman" w:eastAsia="宋体" w:hAnsi="Times New Roman" w:cs="Times New Roman"/>
          <w:szCs w:val="20"/>
        </w:rPr>
        <w:t> </w:t>
      </w:r>
    </w:p>
    <w:p w:rsidR="00DB5D86" w:rsidRPr="00DB5D86" w:rsidRDefault="00DB5D86" w:rsidP="00DB5D86">
      <w:pPr>
        <w:rPr>
          <w:rFonts w:ascii="Times New Roman" w:eastAsia="宋体" w:hAnsi="Times New Roman" w:cs="Times New Roman"/>
          <w:szCs w:val="20"/>
        </w:rPr>
      </w:pPr>
      <w:r w:rsidRPr="00DB5D86">
        <w:rPr>
          <w:rFonts w:ascii="Times New Roman" w:eastAsia="宋体" w:hAnsi="Times New Roman" w:cs="Times New Roman"/>
          <w:szCs w:val="20"/>
        </w:rPr>
        <w:t> </w:t>
      </w:r>
    </w:p>
    <w:p w:rsidR="00DB5D86" w:rsidRPr="00DB5D86" w:rsidRDefault="00DB5D86" w:rsidP="00DB5D86">
      <w:pPr>
        <w:rPr>
          <w:rFonts w:ascii="Times New Roman" w:eastAsia="宋体" w:hAnsi="Times New Roman" w:cs="Times New Roman"/>
          <w:szCs w:val="20"/>
        </w:rPr>
      </w:pPr>
      <w:r w:rsidRPr="00DB5D86">
        <w:rPr>
          <w:rFonts w:ascii="Times New Roman" w:eastAsia="宋体" w:hAnsi="Times New Roman" w:cs="Times New Roman"/>
          <w:szCs w:val="20"/>
        </w:rPr>
        <w:t> </w:t>
      </w:r>
    </w:p>
    <w:p w:rsidR="00DB5D86" w:rsidRPr="00DB5D86" w:rsidRDefault="00DB5D86" w:rsidP="00DB5D86">
      <w:pPr>
        <w:rPr>
          <w:rFonts w:ascii="Times New Roman" w:eastAsia="宋体" w:hAnsi="Times New Roman" w:cs="Times New Roman"/>
          <w:szCs w:val="20"/>
        </w:rPr>
      </w:pPr>
      <w:r w:rsidRPr="00DB5D86">
        <w:rPr>
          <w:rFonts w:ascii="Times New Roman" w:eastAsia="宋体" w:hAnsi="Times New Roman" w:cs="Times New Roman"/>
          <w:szCs w:val="20"/>
        </w:rPr>
        <w:t> </w:t>
      </w:r>
    </w:p>
    <w:p w:rsidR="00DB5D86" w:rsidRPr="00DB5D86" w:rsidRDefault="00DB5D86" w:rsidP="00DB5D86">
      <w:pPr>
        <w:rPr>
          <w:rFonts w:ascii="Times New Roman" w:eastAsia="宋体" w:hAnsi="Times New Roman" w:cs="Times New Roman"/>
          <w:szCs w:val="20"/>
        </w:rPr>
      </w:pPr>
      <w:r w:rsidRPr="00DB5D86">
        <w:rPr>
          <w:rFonts w:ascii="Times New Roman" w:eastAsia="宋体" w:hAnsi="Times New Roman" w:cs="Times New Roman"/>
          <w:szCs w:val="20"/>
        </w:rPr>
        <w:t> </w:t>
      </w:r>
    </w:p>
    <w:p w:rsidR="00DB5D86" w:rsidRPr="00DB5D86" w:rsidRDefault="00DB5D86" w:rsidP="00DB5D86">
      <w:pPr>
        <w:jc w:val="center"/>
        <w:rPr>
          <w:rFonts w:ascii="Times New Roman" w:eastAsia="宋体" w:hAnsi="Times New Roman" w:cs="Times New Roman"/>
          <w:szCs w:val="20"/>
        </w:rPr>
      </w:pPr>
      <w:r w:rsidRPr="00DB5D86">
        <w:rPr>
          <w:rFonts w:ascii="Times New Roman" w:eastAsia="宋体" w:hAnsi="Times New Roman" w:cs="Times New Roman" w:hint="eastAsia"/>
          <w:szCs w:val="20"/>
        </w:rPr>
        <w:t>数据结构试题参考答案</w:t>
      </w:r>
    </w:p>
    <w:p w:rsidR="00DB5D86" w:rsidRPr="00DB5D86" w:rsidRDefault="00DB5D86" w:rsidP="00DB5D86">
      <w:pPr>
        <w:numPr>
          <w:ilvl w:val="0"/>
          <w:numId w:val="23"/>
        </w:numPr>
        <w:rPr>
          <w:rFonts w:ascii="Times New Roman" w:eastAsia="宋体" w:hAnsi="Times New Roman" w:cs="Times New Roman"/>
          <w:szCs w:val="20"/>
        </w:rPr>
      </w:pPr>
      <w:r w:rsidRPr="00DB5D86">
        <w:rPr>
          <w:rFonts w:ascii="Times New Roman" w:eastAsia="宋体" w:hAnsi="Times New Roman" w:cs="Times New Roman" w:hint="eastAsia"/>
          <w:szCs w:val="20"/>
        </w:rPr>
        <w:t>一、</w:t>
      </w:r>
      <w:r w:rsidRPr="00DB5D86">
        <w:rPr>
          <w:rFonts w:ascii="Times New Roman" w:eastAsia="宋体" w:hAnsi="Times New Roman" w:cs="Times New Roman"/>
          <w:szCs w:val="20"/>
        </w:rPr>
        <w:t xml:space="preserve">            </w:t>
      </w:r>
      <w:r w:rsidRPr="00DB5D86">
        <w:rPr>
          <w:rFonts w:ascii="Times New Roman" w:eastAsia="宋体" w:hAnsi="Times New Roman" w:cs="Times New Roman" w:hint="eastAsia"/>
          <w:szCs w:val="20"/>
        </w:rPr>
        <w:t>单项选择题（本大题共</w:t>
      </w:r>
      <w:r w:rsidRPr="00DB5D86">
        <w:rPr>
          <w:rFonts w:ascii="Times New Roman" w:eastAsia="宋体" w:hAnsi="Times New Roman" w:cs="Times New Roman"/>
          <w:szCs w:val="20"/>
        </w:rPr>
        <w:t>15</w:t>
      </w:r>
      <w:r w:rsidRPr="00DB5D86">
        <w:rPr>
          <w:rFonts w:ascii="Times New Roman" w:eastAsia="宋体" w:hAnsi="Times New Roman" w:cs="Times New Roman" w:hint="eastAsia"/>
          <w:szCs w:val="20"/>
        </w:rPr>
        <w:t>小题，每小题</w:t>
      </w:r>
      <w:r w:rsidRPr="00DB5D86">
        <w:rPr>
          <w:rFonts w:ascii="Times New Roman" w:eastAsia="宋体" w:hAnsi="Times New Roman" w:cs="Times New Roman"/>
          <w:szCs w:val="20"/>
        </w:rPr>
        <w:t>2</w:t>
      </w:r>
      <w:r w:rsidRPr="00DB5D86">
        <w:rPr>
          <w:rFonts w:ascii="Times New Roman" w:eastAsia="宋体" w:hAnsi="Times New Roman" w:cs="Times New Roman" w:hint="eastAsia"/>
          <w:szCs w:val="20"/>
        </w:rPr>
        <w:t>分，共</w:t>
      </w:r>
      <w:r w:rsidRPr="00DB5D86">
        <w:rPr>
          <w:rFonts w:ascii="Times New Roman" w:eastAsia="宋体" w:hAnsi="Times New Roman" w:cs="Times New Roman"/>
          <w:szCs w:val="20"/>
        </w:rPr>
        <w:t>30</w:t>
      </w:r>
      <w:r w:rsidRPr="00DB5D86">
        <w:rPr>
          <w:rFonts w:ascii="Times New Roman" w:eastAsia="宋体" w:hAnsi="Times New Roman" w:cs="Times New Roman" w:hint="eastAsia"/>
          <w:szCs w:val="20"/>
        </w:rPr>
        <w:t>分）</w:t>
      </w:r>
    </w:p>
    <w:p w:rsidR="00DB5D86" w:rsidRPr="00DB5D86" w:rsidRDefault="00DB5D86" w:rsidP="00DB5D86">
      <w:pPr>
        <w:tabs>
          <w:tab w:val="decimal" w:pos="840"/>
          <w:tab w:val="decimal" w:pos="2205"/>
          <w:tab w:val="decimal" w:pos="3675"/>
          <w:tab w:val="decimal" w:pos="5040"/>
          <w:tab w:val="decimal" w:pos="6510"/>
        </w:tabs>
        <w:rPr>
          <w:rFonts w:ascii="Times New Roman" w:eastAsia="宋体" w:hAnsi="Times New Roman" w:cs="Times New Roman"/>
          <w:szCs w:val="20"/>
        </w:rPr>
      </w:pPr>
      <w:r w:rsidRPr="00DB5D86">
        <w:rPr>
          <w:rFonts w:ascii="Times New Roman" w:eastAsia="宋体" w:hAnsi="Times New Roman" w:cs="Times New Roman"/>
          <w:szCs w:val="20"/>
        </w:rPr>
        <w:t xml:space="preserve">    </w:t>
      </w:r>
      <w:r w:rsidRPr="00DB5D86">
        <w:rPr>
          <w:rFonts w:ascii="Times New Roman" w:eastAsia="宋体" w:hAnsi="Times New Roman" w:cs="Times New Roman"/>
          <w:szCs w:val="20"/>
        </w:rPr>
        <w:tab/>
        <w:t>1</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D</w:t>
      </w:r>
      <w:r w:rsidRPr="00DB5D86">
        <w:rPr>
          <w:rFonts w:ascii="Times New Roman" w:eastAsia="宋体" w:hAnsi="Times New Roman" w:cs="Times New Roman"/>
          <w:szCs w:val="20"/>
        </w:rPr>
        <w:tab/>
      </w:r>
      <w:r w:rsidRPr="00DB5D86">
        <w:rPr>
          <w:rFonts w:ascii="Times New Roman" w:eastAsia="宋体" w:hAnsi="Times New Roman" w:cs="Times New Roman" w:hint="eastAsia"/>
          <w:szCs w:val="20"/>
        </w:rPr>
        <w:t>２．Ｂ</w:t>
      </w:r>
      <w:r w:rsidRPr="00DB5D86">
        <w:rPr>
          <w:rFonts w:ascii="Times New Roman" w:eastAsia="宋体" w:hAnsi="Times New Roman" w:cs="Times New Roman"/>
          <w:szCs w:val="20"/>
        </w:rPr>
        <w:tab/>
      </w:r>
      <w:r w:rsidRPr="00DB5D86">
        <w:rPr>
          <w:rFonts w:ascii="Times New Roman" w:eastAsia="宋体" w:hAnsi="Times New Roman" w:cs="Times New Roman" w:hint="eastAsia"/>
          <w:szCs w:val="20"/>
        </w:rPr>
        <w:t>３．Ｃ</w:t>
      </w:r>
      <w:r w:rsidRPr="00DB5D86">
        <w:rPr>
          <w:rFonts w:ascii="Times New Roman" w:eastAsia="宋体" w:hAnsi="Times New Roman" w:cs="Times New Roman"/>
          <w:szCs w:val="20"/>
        </w:rPr>
        <w:tab/>
      </w:r>
      <w:r w:rsidRPr="00DB5D86">
        <w:rPr>
          <w:rFonts w:ascii="Times New Roman" w:eastAsia="宋体" w:hAnsi="Times New Roman" w:cs="Times New Roman" w:hint="eastAsia"/>
          <w:szCs w:val="20"/>
        </w:rPr>
        <w:t>４．Ｂ</w:t>
      </w:r>
      <w:r w:rsidRPr="00DB5D86">
        <w:rPr>
          <w:rFonts w:ascii="Times New Roman" w:eastAsia="宋体" w:hAnsi="Times New Roman" w:cs="Times New Roman"/>
          <w:szCs w:val="20"/>
        </w:rPr>
        <w:tab/>
      </w:r>
      <w:r w:rsidRPr="00DB5D86">
        <w:rPr>
          <w:rFonts w:ascii="Times New Roman" w:eastAsia="宋体" w:hAnsi="Times New Roman" w:cs="Times New Roman" w:hint="eastAsia"/>
          <w:szCs w:val="20"/>
        </w:rPr>
        <w:t>５．Ｄ</w:t>
      </w:r>
      <w:r w:rsidRPr="00DB5D86">
        <w:rPr>
          <w:rFonts w:ascii="Times New Roman" w:eastAsia="宋体" w:hAnsi="Times New Roman" w:cs="Times New Roman"/>
          <w:szCs w:val="20"/>
        </w:rPr>
        <w:tab/>
      </w:r>
      <w:r w:rsidRPr="00DB5D86">
        <w:rPr>
          <w:rFonts w:ascii="Times New Roman" w:eastAsia="宋体" w:hAnsi="Times New Roman" w:cs="Times New Roman"/>
          <w:szCs w:val="20"/>
        </w:rPr>
        <w:tab/>
      </w:r>
      <w:r w:rsidRPr="00DB5D86">
        <w:rPr>
          <w:rFonts w:ascii="Times New Roman" w:eastAsia="宋体" w:hAnsi="Times New Roman" w:cs="Times New Roman"/>
          <w:szCs w:val="20"/>
        </w:rPr>
        <w:tab/>
      </w:r>
      <w:r w:rsidRPr="00DB5D86">
        <w:rPr>
          <w:rFonts w:ascii="Times New Roman" w:eastAsia="宋体" w:hAnsi="Times New Roman" w:cs="Times New Roman"/>
          <w:szCs w:val="20"/>
        </w:rPr>
        <w:tab/>
      </w:r>
      <w:r w:rsidRPr="00DB5D86">
        <w:rPr>
          <w:rFonts w:ascii="Times New Roman" w:eastAsia="宋体" w:hAnsi="Times New Roman" w:cs="Times New Roman"/>
          <w:szCs w:val="20"/>
        </w:rPr>
        <w:tab/>
      </w:r>
      <w:r w:rsidRPr="00DB5D86">
        <w:rPr>
          <w:rFonts w:ascii="Times New Roman" w:eastAsia="宋体" w:hAnsi="Times New Roman" w:cs="Times New Roman" w:hint="eastAsia"/>
          <w:szCs w:val="20"/>
        </w:rPr>
        <w:t>６．Ａ</w:t>
      </w:r>
      <w:r w:rsidRPr="00DB5D86">
        <w:rPr>
          <w:rFonts w:ascii="Times New Roman" w:eastAsia="宋体" w:hAnsi="Times New Roman" w:cs="Times New Roman"/>
          <w:szCs w:val="20"/>
        </w:rPr>
        <w:tab/>
      </w:r>
      <w:r w:rsidRPr="00DB5D86">
        <w:rPr>
          <w:rFonts w:ascii="Times New Roman" w:eastAsia="宋体" w:hAnsi="Times New Roman" w:cs="Times New Roman" w:hint="eastAsia"/>
          <w:szCs w:val="20"/>
        </w:rPr>
        <w:t>７．Ｃ</w:t>
      </w:r>
      <w:r w:rsidRPr="00DB5D86">
        <w:rPr>
          <w:rFonts w:ascii="Times New Roman" w:eastAsia="宋体" w:hAnsi="Times New Roman" w:cs="Times New Roman"/>
          <w:szCs w:val="20"/>
        </w:rPr>
        <w:tab/>
      </w:r>
      <w:r w:rsidRPr="00DB5D86">
        <w:rPr>
          <w:rFonts w:ascii="Times New Roman" w:eastAsia="宋体" w:hAnsi="Times New Roman" w:cs="Times New Roman" w:hint="eastAsia"/>
          <w:szCs w:val="20"/>
        </w:rPr>
        <w:t>８，Ｄ</w:t>
      </w:r>
      <w:r w:rsidRPr="00DB5D86">
        <w:rPr>
          <w:rFonts w:ascii="Times New Roman" w:eastAsia="宋体" w:hAnsi="Times New Roman" w:cs="Times New Roman"/>
          <w:szCs w:val="20"/>
        </w:rPr>
        <w:tab/>
      </w:r>
      <w:r w:rsidRPr="00DB5D86">
        <w:rPr>
          <w:rFonts w:ascii="Times New Roman" w:eastAsia="宋体" w:hAnsi="Times New Roman" w:cs="Times New Roman" w:hint="eastAsia"/>
          <w:szCs w:val="20"/>
        </w:rPr>
        <w:t>９，Ａ</w:t>
      </w:r>
      <w:r w:rsidRPr="00DB5D86">
        <w:rPr>
          <w:rFonts w:ascii="Times New Roman" w:eastAsia="宋体" w:hAnsi="Times New Roman" w:cs="Times New Roman"/>
          <w:szCs w:val="20"/>
        </w:rPr>
        <w:tab/>
        <w:t>10</w:t>
      </w:r>
      <w:r w:rsidRPr="00DB5D86">
        <w:rPr>
          <w:rFonts w:ascii="Times New Roman" w:eastAsia="宋体" w:hAnsi="Times New Roman" w:cs="Times New Roman" w:hint="eastAsia"/>
          <w:szCs w:val="20"/>
        </w:rPr>
        <w:t>．Ｃ</w:t>
      </w:r>
      <w:r w:rsidRPr="00DB5D86">
        <w:rPr>
          <w:rFonts w:ascii="Times New Roman" w:eastAsia="宋体" w:hAnsi="Times New Roman" w:cs="Times New Roman"/>
          <w:szCs w:val="20"/>
        </w:rPr>
        <w:tab/>
      </w:r>
      <w:r w:rsidRPr="00DB5D86">
        <w:rPr>
          <w:rFonts w:ascii="Times New Roman" w:eastAsia="宋体" w:hAnsi="Times New Roman" w:cs="Times New Roman"/>
          <w:szCs w:val="20"/>
        </w:rPr>
        <w:tab/>
      </w:r>
      <w:r w:rsidRPr="00DB5D86">
        <w:rPr>
          <w:rFonts w:ascii="Times New Roman" w:eastAsia="宋体" w:hAnsi="Times New Roman" w:cs="Times New Roman"/>
          <w:szCs w:val="20"/>
        </w:rPr>
        <w:tab/>
      </w:r>
      <w:r w:rsidRPr="00DB5D86">
        <w:rPr>
          <w:rFonts w:ascii="Times New Roman" w:eastAsia="宋体" w:hAnsi="Times New Roman" w:cs="Times New Roman"/>
          <w:szCs w:val="20"/>
        </w:rPr>
        <w:tab/>
      </w:r>
      <w:r w:rsidRPr="00DB5D86">
        <w:rPr>
          <w:rFonts w:ascii="Times New Roman" w:eastAsia="宋体" w:hAnsi="Times New Roman" w:cs="Times New Roman"/>
          <w:szCs w:val="20"/>
        </w:rPr>
        <w:tab/>
        <w:t>11</w:t>
      </w:r>
      <w:r w:rsidRPr="00DB5D86">
        <w:rPr>
          <w:rFonts w:ascii="Times New Roman" w:eastAsia="宋体" w:hAnsi="Times New Roman" w:cs="Times New Roman" w:hint="eastAsia"/>
          <w:szCs w:val="20"/>
        </w:rPr>
        <w:t>．Ｄ</w:t>
      </w:r>
      <w:r w:rsidRPr="00DB5D86">
        <w:rPr>
          <w:rFonts w:ascii="Times New Roman" w:eastAsia="宋体" w:hAnsi="Times New Roman" w:cs="Times New Roman"/>
          <w:szCs w:val="20"/>
        </w:rPr>
        <w:tab/>
        <w:t>12</w:t>
      </w:r>
      <w:r w:rsidRPr="00DB5D86">
        <w:rPr>
          <w:rFonts w:ascii="Times New Roman" w:eastAsia="宋体" w:hAnsi="Times New Roman" w:cs="Times New Roman" w:hint="eastAsia"/>
          <w:szCs w:val="20"/>
        </w:rPr>
        <w:t>．Ｃ</w:t>
      </w:r>
      <w:r w:rsidRPr="00DB5D86">
        <w:rPr>
          <w:rFonts w:ascii="Times New Roman" w:eastAsia="宋体" w:hAnsi="Times New Roman" w:cs="Times New Roman"/>
          <w:szCs w:val="20"/>
        </w:rPr>
        <w:tab/>
        <w:t>13</w:t>
      </w:r>
      <w:r w:rsidRPr="00DB5D86">
        <w:rPr>
          <w:rFonts w:ascii="Times New Roman" w:eastAsia="宋体" w:hAnsi="Times New Roman" w:cs="Times New Roman" w:hint="eastAsia"/>
          <w:szCs w:val="20"/>
        </w:rPr>
        <w:t>．Ｄ</w:t>
      </w:r>
      <w:r w:rsidRPr="00DB5D86">
        <w:rPr>
          <w:rFonts w:ascii="Times New Roman" w:eastAsia="宋体" w:hAnsi="Times New Roman" w:cs="Times New Roman"/>
          <w:szCs w:val="20"/>
        </w:rPr>
        <w:tab/>
        <w:t>14</w:t>
      </w:r>
      <w:r w:rsidRPr="00DB5D86">
        <w:rPr>
          <w:rFonts w:ascii="Times New Roman" w:eastAsia="宋体" w:hAnsi="Times New Roman" w:cs="Times New Roman" w:hint="eastAsia"/>
          <w:szCs w:val="20"/>
        </w:rPr>
        <w:t>．Ｃ</w:t>
      </w:r>
      <w:r w:rsidRPr="00DB5D86">
        <w:rPr>
          <w:rFonts w:ascii="Times New Roman" w:eastAsia="宋体" w:hAnsi="Times New Roman" w:cs="Times New Roman"/>
          <w:szCs w:val="20"/>
        </w:rPr>
        <w:tab/>
        <w:t>15</w:t>
      </w:r>
      <w:r w:rsidRPr="00DB5D86">
        <w:rPr>
          <w:rFonts w:ascii="Times New Roman" w:eastAsia="宋体" w:hAnsi="Times New Roman" w:cs="Times New Roman" w:hint="eastAsia"/>
          <w:szCs w:val="20"/>
        </w:rPr>
        <w:t>．Ｂ</w:t>
      </w:r>
    </w:p>
    <w:p w:rsidR="00DB5D86" w:rsidRPr="00DB5D86" w:rsidRDefault="00DB5D86" w:rsidP="00DB5D86">
      <w:pPr>
        <w:tabs>
          <w:tab w:val="decimal" w:pos="840"/>
          <w:tab w:val="decimal" w:pos="2205"/>
          <w:tab w:val="decimal" w:pos="3675"/>
          <w:tab w:val="decimal" w:pos="5040"/>
          <w:tab w:val="decimal" w:pos="6510"/>
        </w:tabs>
        <w:rPr>
          <w:rFonts w:ascii="Times New Roman" w:eastAsia="宋体" w:hAnsi="Times New Roman" w:cs="Times New Roman"/>
          <w:szCs w:val="20"/>
        </w:rPr>
      </w:pPr>
      <w:r w:rsidRPr="00DB5D86">
        <w:rPr>
          <w:rFonts w:ascii="Times New Roman" w:eastAsia="宋体" w:hAnsi="Times New Roman" w:cs="Times New Roman" w:hint="eastAsia"/>
          <w:szCs w:val="20"/>
        </w:rPr>
        <w:t>二、填空题（本大题共</w:t>
      </w:r>
      <w:r w:rsidRPr="00DB5D86">
        <w:rPr>
          <w:rFonts w:ascii="Times New Roman" w:eastAsia="宋体" w:hAnsi="Times New Roman" w:cs="Times New Roman"/>
          <w:szCs w:val="20"/>
        </w:rPr>
        <w:t>10</w:t>
      </w:r>
      <w:r w:rsidRPr="00DB5D86">
        <w:rPr>
          <w:rFonts w:ascii="Times New Roman" w:eastAsia="宋体" w:hAnsi="Times New Roman" w:cs="Times New Roman" w:hint="eastAsia"/>
          <w:szCs w:val="20"/>
        </w:rPr>
        <w:t>小题，每小题</w:t>
      </w:r>
      <w:r w:rsidRPr="00DB5D86">
        <w:rPr>
          <w:rFonts w:ascii="Times New Roman" w:eastAsia="宋体" w:hAnsi="Times New Roman" w:cs="Times New Roman"/>
          <w:szCs w:val="20"/>
        </w:rPr>
        <w:t>2</w:t>
      </w:r>
      <w:r w:rsidRPr="00DB5D86">
        <w:rPr>
          <w:rFonts w:ascii="Times New Roman" w:eastAsia="宋体" w:hAnsi="Times New Roman" w:cs="Times New Roman" w:hint="eastAsia"/>
          <w:szCs w:val="20"/>
        </w:rPr>
        <w:t>分，共</w:t>
      </w:r>
      <w:r w:rsidRPr="00DB5D86">
        <w:rPr>
          <w:rFonts w:ascii="Times New Roman" w:eastAsia="宋体" w:hAnsi="Times New Roman" w:cs="Times New Roman"/>
          <w:szCs w:val="20"/>
        </w:rPr>
        <w:t>20</w:t>
      </w:r>
      <w:r w:rsidRPr="00DB5D86">
        <w:rPr>
          <w:rFonts w:ascii="Times New Roman" w:eastAsia="宋体" w:hAnsi="Times New Roman" w:cs="Times New Roman" w:hint="eastAsia"/>
          <w:szCs w:val="20"/>
        </w:rPr>
        <w:t>分）</w:t>
      </w:r>
    </w:p>
    <w:p w:rsidR="00DB5D86" w:rsidRPr="00DB5D86" w:rsidRDefault="00DB5D86" w:rsidP="00DB5D86">
      <w:pPr>
        <w:tabs>
          <w:tab w:val="decimal" w:pos="840"/>
          <w:tab w:val="decimal" w:pos="2205"/>
          <w:tab w:val="decimal" w:pos="3675"/>
          <w:tab w:val="decimal" w:pos="5040"/>
          <w:tab w:val="decimal" w:pos="6510"/>
        </w:tabs>
        <w:rPr>
          <w:rFonts w:ascii="Times New Roman" w:eastAsia="宋体" w:hAnsi="Times New Roman" w:cs="Times New Roman"/>
          <w:szCs w:val="20"/>
        </w:rPr>
      </w:pPr>
      <w:r w:rsidRPr="00DB5D86">
        <w:rPr>
          <w:rFonts w:ascii="Times New Roman" w:eastAsia="宋体" w:hAnsi="Times New Roman" w:cs="Times New Roman"/>
          <w:szCs w:val="20"/>
        </w:rPr>
        <w:tab/>
        <w:t>16</w:t>
      </w:r>
      <w:r w:rsidRPr="00DB5D86">
        <w:rPr>
          <w:rFonts w:ascii="Times New Roman" w:eastAsia="宋体" w:hAnsi="Times New Roman" w:cs="Times New Roman" w:hint="eastAsia"/>
          <w:szCs w:val="20"/>
        </w:rPr>
        <w:t>．存储（或存储结构）</w:t>
      </w:r>
      <w:r w:rsidRPr="00DB5D86">
        <w:rPr>
          <w:rFonts w:ascii="Times New Roman" w:eastAsia="宋体" w:hAnsi="Times New Roman" w:cs="Times New Roman"/>
          <w:szCs w:val="20"/>
        </w:rPr>
        <w:tab/>
      </w:r>
      <w:r w:rsidRPr="00DB5D86">
        <w:rPr>
          <w:rFonts w:ascii="Times New Roman" w:eastAsia="宋体" w:hAnsi="Times New Roman" w:cs="Times New Roman"/>
          <w:szCs w:val="20"/>
        </w:rPr>
        <w:tab/>
        <w:t>17.p</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next</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next</w:t>
      </w:r>
      <w:r w:rsidRPr="00DB5D86">
        <w:rPr>
          <w:rFonts w:ascii="Times New Roman" w:eastAsia="宋体" w:hAnsi="Times New Roman" w:cs="Times New Roman"/>
          <w:szCs w:val="20"/>
        </w:rPr>
        <w:tab/>
      </w:r>
      <w:r w:rsidRPr="00DB5D86">
        <w:rPr>
          <w:rFonts w:ascii="Times New Roman" w:eastAsia="宋体" w:hAnsi="Times New Roman" w:cs="Times New Roman"/>
          <w:szCs w:val="20"/>
        </w:rPr>
        <w:tab/>
      </w:r>
      <w:r w:rsidRPr="00DB5D86">
        <w:rPr>
          <w:rFonts w:ascii="Times New Roman" w:eastAsia="宋体" w:hAnsi="Times New Roman" w:cs="Times New Roman"/>
          <w:szCs w:val="20"/>
        </w:rPr>
        <w:tab/>
      </w:r>
      <w:r w:rsidRPr="00DB5D86">
        <w:rPr>
          <w:rFonts w:ascii="Times New Roman" w:eastAsia="宋体" w:hAnsi="Times New Roman" w:cs="Times New Roman"/>
          <w:szCs w:val="20"/>
        </w:rPr>
        <w:tab/>
      </w:r>
      <w:r w:rsidRPr="00DB5D86">
        <w:rPr>
          <w:rFonts w:ascii="Times New Roman" w:eastAsia="宋体" w:hAnsi="Times New Roman" w:cs="Times New Roman"/>
          <w:szCs w:val="20"/>
        </w:rPr>
        <w:tab/>
        <w:t>18</w:t>
      </w:r>
      <w:r w:rsidRPr="00DB5D86">
        <w:rPr>
          <w:rFonts w:ascii="Times New Roman" w:eastAsia="宋体" w:hAnsi="Times New Roman" w:cs="Times New Roman" w:hint="eastAsia"/>
          <w:szCs w:val="20"/>
        </w:rPr>
        <w:t>．进栈和退栈</w:t>
      </w:r>
      <w:r w:rsidRPr="00DB5D86">
        <w:rPr>
          <w:rFonts w:ascii="Times New Roman" w:eastAsia="宋体" w:hAnsi="Times New Roman" w:cs="Times New Roman"/>
          <w:szCs w:val="20"/>
        </w:rPr>
        <w:tab/>
      </w:r>
      <w:r w:rsidRPr="00DB5D86">
        <w:rPr>
          <w:rFonts w:ascii="Times New Roman" w:eastAsia="宋体" w:hAnsi="Times New Roman" w:cs="Times New Roman"/>
          <w:szCs w:val="20"/>
        </w:rPr>
        <w:tab/>
      </w:r>
      <w:r w:rsidRPr="00DB5D86">
        <w:rPr>
          <w:rFonts w:ascii="Times New Roman" w:eastAsia="宋体" w:hAnsi="Times New Roman" w:cs="Times New Roman"/>
          <w:szCs w:val="20"/>
        </w:rPr>
        <w:tab/>
        <w:t>19</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12</w:t>
      </w:r>
      <w:r w:rsidRPr="00DB5D86">
        <w:rPr>
          <w:rFonts w:ascii="Times New Roman" w:eastAsia="宋体" w:hAnsi="Times New Roman" w:cs="Times New Roman"/>
          <w:szCs w:val="20"/>
        </w:rPr>
        <w:tab/>
      </w:r>
      <w:r w:rsidRPr="00DB5D86">
        <w:rPr>
          <w:rFonts w:ascii="Times New Roman" w:eastAsia="宋体" w:hAnsi="Times New Roman" w:cs="Times New Roman"/>
          <w:szCs w:val="20"/>
        </w:rPr>
        <w:tab/>
      </w:r>
      <w:r w:rsidRPr="00DB5D86">
        <w:rPr>
          <w:rFonts w:ascii="Times New Roman" w:eastAsia="宋体" w:hAnsi="Times New Roman" w:cs="Times New Roman"/>
          <w:szCs w:val="20"/>
        </w:rPr>
        <w:tab/>
      </w:r>
      <w:r w:rsidRPr="00DB5D86">
        <w:rPr>
          <w:rFonts w:ascii="Times New Roman" w:eastAsia="宋体" w:hAnsi="Times New Roman" w:cs="Times New Roman"/>
          <w:szCs w:val="20"/>
        </w:rPr>
        <w:tab/>
      </w:r>
      <w:r w:rsidRPr="00DB5D86">
        <w:rPr>
          <w:rFonts w:ascii="Times New Roman" w:eastAsia="宋体" w:hAnsi="Times New Roman" w:cs="Times New Roman"/>
          <w:szCs w:val="20"/>
        </w:rPr>
        <w:tab/>
      </w:r>
      <w:r w:rsidRPr="00DB5D86">
        <w:rPr>
          <w:rFonts w:ascii="Times New Roman" w:eastAsia="宋体" w:hAnsi="Times New Roman" w:cs="Times New Roman"/>
          <w:szCs w:val="20"/>
        </w:rPr>
        <w:tab/>
      </w:r>
      <w:r w:rsidRPr="00DB5D86">
        <w:rPr>
          <w:rFonts w:ascii="Times New Roman" w:eastAsia="宋体" w:hAnsi="Times New Roman" w:cs="Times New Roman"/>
          <w:szCs w:val="20"/>
        </w:rPr>
        <w:tab/>
        <w:t>20</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a</w:t>
      </w:r>
      <w:r w:rsidRPr="00DB5D86">
        <w:rPr>
          <w:rFonts w:ascii="Times New Roman" w:eastAsia="宋体" w:hAnsi="Times New Roman" w:cs="Times New Roman"/>
          <w:szCs w:val="20"/>
          <w:vertAlign w:val="subscript"/>
        </w:rPr>
        <w:t>4,8</w:t>
      </w:r>
      <w:r w:rsidRPr="00DB5D86">
        <w:rPr>
          <w:rFonts w:ascii="Times New Roman" w:eastAsia="宋体" w:hAnsi="Times New Roman" w:cs="Times New Roman"/>
          <w:szCs w:val="20"/>
          <w:vertAlign w:val="subscript"/>
        </w:rPr>
        <w:tab/>
      </w:r>
      <w:r w:rsidRPr="00DB5D86">
        <w:rPr>
          <w:rFonts w:ascii="Times New Roman" w:eastAsia="宋体" w:hAnsi="Times New Roman" w:cs="Times New Roman"/>
          <w:szCs w:val="20"/>
          <w:vertAlign w:val="subscript"/>
        </w:rPr>
        <w:tab/>
      </w:r>
      <w:r w:rsidRPr="00DB5D86">
        <w:rPr>
          <w:rFonts w:ascii="Times New Roman" w:eastAsia="宋体" w:hAnsi="Times New Roman" w:cs="Times New Roman"/>
          <w:szCs w:val="20"/>
          <w:vertAlign w:val="subscript"/>
        </w:rPr>
        <w:tab/>
      </w:r>
      <w:r w:rsidRPr="00DB5D86">
        <w:rPr>
          <w:rFonts w:ascii="Times New Roman" w:eastAsia="宋体" w:hAnsi="Times New Roman" w:cs="Times New Roman"/>
          <w:szCs w:val="20"/>
        </w:rPr>
        <w:t>21</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384</w:t>
      </w:r>
      <w:r w:rsidRPr="00DB5D86">
        <w:rPr>
          <w:rFonts w:ascii="Times New Roman" w:eastAsia="宋体" w:hAnsi="Times New Roman" w:cs="Times New Roman"/>
          <w:szCs w:val="20"/>
        </w:rPr>
        <w:tab/>
      </w:r>
      <w:r w:rsidRPr="00DB5D86">
        <w:rPr>
          <w:rFonts w:ascii="Times New Roman" w:eastAsia="宋体" w:hAnsi="Times New Roman" w:cs="Times New Roman"/>
          <w:szCs w:val="20"/>
        </w:rPr>
        <w:tab/>
      </w:r>
      <w:r w:rsidRPr="00DB5D86">
        <w:rPr>
          <w:rFonts w:ascii="Times New Roman" w:eastAsia="宋体" w:hAnsi="Times New Roman" w:cs="Times New Roman"/>
          <w:szCs w:val="20"/>
        </w:rPr>
        <w:tab/>
      </w:r>
      <w:r w:rsidRPr="00DB5D86">
        <w:rPr>
          <w:rFonts w:ascii="Times New Roman" w:eastAsia="宋体" w:hAnsi="Times New Roman" w:cs="Times New Roman"/>
          <w:szCs w:val="20"/>
        </w:rPr>
        <w:tab/>
      </w:r>
      <w:r w:rsidRPr="00DB5D86">
        <w:rPr>
          <w:rFonts w:ascii="Times New Roman" w:eastAsia="宋体" w:hAnsi="Times New Roman" w:cs="Times New Roman"/>
          <w:szCs w:val="20"/>
        </w:rPr>
        <w:tab/>
      </w:r>
      <w:r w:rsidRPr="00DB5D86">
        <w:rPr>
          <w:rFonts w:ascii="Times New Roman" w:eastAsia="宋体" w:hAnsi="Times New Roman" w:cs="Times New Roman"/>
          <w:szCs w:val="20"/>
        </w:rPr>
        <w:tab/>
      </w:r>
      <w:r w:rsidRPr="00DB5D86">
        <w:rPr>
          <w:rFonts w:ascii="Times New Roman" w:eastAsia="宋体" w:hAnsi="Times New Roman" w:cs="Times New Roman"/>
          <w:szCs w:val="20"/>
        </w:rPr>
        <w:tab/>
        <w:t>22</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abefcdg</w:t>
      </w:r>
    </w:p>
    <w:p w:rsidR="00DB5D86" w:rsidRPr="00DB5D86" w:rsidRDefault="00DB5D86" w:rsidP="00DB5D86">
      <w:pPr>
        <w:tabs>
          <w:tab w:val="decimal" w:pos="840"/>
          <w:tab w:val="decimal" w:pos="2205"/>
          <w:tab w:val="decimal" w:pos="3675"/>
          <w:tab w:val="decimal" w:pos="5040"/>
          <w:tab w:val="decimal" w:pos="6510"/>
        </w:tabs>
        <w:rPr>
          <w:rFonts w:ascii="Times New Roman" w:eastAsia="宋体" w:hAnsi="Times New Roman" w:cs="Times New Roman"/>
          <w:szCs w:val="20"/>
        </w:rPr>
      </w:pPr>
      <w:r w:rsidRPr="00DB5D86">
        <w:rPr>
          <w:rFonts w:ascii="Times New Roman" w:eastAsia="宋体" w:hAnsi="Times New Roman" w:cs="Times New Roman"/>
          <w:szCs w:val="20"/>
        </w:rPr>
        <w:tab/>
        <w:t>23</w:t>
      </w:r>
      <w:r w:rsidRPr="00DB5D86">
        <w:rPr>
          <w:rFonts w:ascii="Times New Roman" w:eastAsia="宋体" w:hAnsi="Times New Roman" w:cs="Times New Roman" w:hint="eastAsia"/>
          <w:szCs w:val="20"/>
        </w:rPr>
        <w:t>．快速排序、堆排序、希尔排序</w:t>
      </w:r>
    </w:p>
    <w:p w:rsidR="00DB5D86" w:rsidRPr="00DB5D86" w:rsidRDefault="00DB5D86" w:rsidP="00DB5D86">
      <w:pPr>
        <w:tabs>
          <w:tab w:val="decimal" w:pos="840"/>
          <w:tab w:val="decimal" w:pos="2205"/>
          <w:tab w:val="decimal" w:pos="3675"/>
          <w:tab w:val="decimal" w:pos="5040"/>
          <w:tab w:val="decimal" w:pos="6510"/>
        </w:tabs>
        <w:rPr>
          <w:rFonts w:ascii="Times New Roman" w:eastAsia="宋体" w:hAnsi="Times New Roman" w:cs="Times New Roman"/>
          <w:szCs w:val="20"/>
        </w:rPr>
      </w:pPr>
      <w:r w:rsidRPr="00DB5D86">
        <w:rPr>
          <w:rFonts w:ascii="Times New Roman" w:eastAsia="宋体" w:hAnsi="Times New Roman" w:cs="Times New Roman"/>
          <w:szCs w:val="20"/>
        </w:rPr>
        <w:tab/>
        <w:t>24</w:t>
      </w:r>
      <w:r w:rsidRPr="00DB5D86">
        <w:rPr>
          <w:rFonts w:ascii="Times New Roman" w:eastAsia="宋体" w:hAnsi="Times New Roman" w:cs="Times New Roman" w:hint="eastAsia"/>
          <w:szCs w:val="20"/>
        </w:rPr>
        <w:t>．２</w:t>
      </w:r>
      <w:r w:rsidRPr="00DB5D86">
        <w:rPr>
          <w:rFonts w:ascii="Times New Roman" w:eastAsia="宋体" w:hAnsi="Times New Roman" w:cs="Times New Roman"/>
          <w:szCs w:val="20"/>
        </w:rPr>
        <w:tab/>
      </w:r>
      <w:r w:rsidRPr="00DB5D86">
        <w:rPr>
          <w:rFonts w:ascii="Times New Roman" w:eastAsia="宋体" w:hAnsi="Times New Roman" w:cs="Times New Roman"/>
          <w:szCs w:val="20"/>
        </w:rPr>
        <w:tab/>
      </w:r>
      <w:r w:rsidRPr="00DB5D86">
        <w:rPr>
          <w:rFonts w:ascii="Times New Roman" w:eastAsia="宋体" w:hAnsi="Times New Roman" w:cs="Times New Roman"/>
          <w:szCs w:val="20"/>
        </w:rPr>
        <w:tab/>
        <w:t>25.</w:t>
      </w:r>
      <w:r w:rsidRPr="00DB5D86">
        <w:rPr>
          <w:rFonts w:ascii="Times New Roman" w:eastAsia="宋体" w:hAnsi="Times New Roman" w:cs="Times New Roman" w:hint="eastAsia"/>
          <w:szCs w:val="20"/>
        </w:rPr>
        <w:t>多关键字</w:t>
      </w:r>
    </w:p>
    <w:p w:rsidR="00DB5D86" w:rsidRPr="00DB5D86" w:rsidRDefault="00DB5D86" w:rsidP="00DB5D86">
      <w:pPr>
        <w:tabs>
          <w:tab w:val="decimal" w:pos="840"/>
          <w:tab w:val="decimal" w:pos="2205"/>
          <w:tab w:val="decimal" w:pos="3675"/>
          <w:tab w:val="decimal" w:pos="5040"/>
          <w:tab w:val="decimal" w:pos="6510"/>
        </w:tabs>
        <w:rPr>
          <w:rFonts w:ascii="Times New Roman" w:eastAsia="宋体" w:hAnsi="Times New Roman" w:cs="Times New Roman"/>
          <w:szCs w:val="20"/>
        </w:rPr>
      </w:pPr>
      <w:r w:rsidRPr="00DB5D86">
        <w:rPr>
          <w:rFonts w:ascii="Times New Roman" w:eastAsia="宋体" w:hAnsi="Times New Roman" w:cs="Times New Roman"/>
          <w:noProof/>
          <w:szCs w:val="20"/>
        </w:rPr>
        <w:drawing>
          <wp:anchor distT="0" distB="0" distL="114300" distR="114300" simplePos="0" relativeHeight="251664384" behindDoc="1" locked="0" layoutInCell="0" allowOverlap="1" wp14:anchorId="0E7C1F29" wp14:editId="37ABD6A5">
            <wp:simplePos x="0" y="0"/>
            <wp:positionH relativeFrom="column">
              <wp:align>right</wp:align>
            </wp:positionH>
            <wp:positionV relativeFrom="paragraph">
              <wp:posOffset>236855</wp:posOffset>
            </wp:positionV>
            <wp:extent cx="2286635" cy="981075"/>
            <wp:effectExtent l="0" t="0" r="0" b="9525"/>
            <wp:wrapSquare wrapText="left"/>
            <wp:docPr id="21" name="图片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286635" cy="981075"/>
                    </a:xfrm>
                    <a:prstGeom prst="rect">
                      <a:avLst/>
                    </a:prstGeom>
                    <a:noFill/>
                  </pic:spPr>
                </pic:pic>
              </a:graphicData>
            </a:graphic>
            <wp14:sizeRelH relativeFrom="page">
              <wp14:pctWidth>0</wp14:pctWidth>
            </wp14:sizeRelH>
            <wp14:sizeRelV relativeFrom="page">
              <wp14:pctHeight>0</wp14:pctHeight>
            </wp14:sizeRelV>
          </wp:anchor>
        </w:drawing>
      </w:r>
      <w:r w:rsidRPr="00DB5D86">
        <w:rPr>
          <w:rFonts w:ascii="Times New Roman" w:eastAsia="宋体" w:hAnsi="Times New Roman" w:cs="Times New Roman" w:hint="eastAsia"/>
          <w:szCs w:val="20"/>
        </w:rPr>
        <w:t>三、解答题（本大题共</w:t>
      </w:r>
      <w:r w:rsidRPr="00DB5D86">
        <w:rPr>
          <w:rFonts w:ascii="Times New Roman" w:eastAsia="宋体" w:hAnsi="Times New Roman" w:cs="Times New Roman"/>
          <w:szCs w:val="20"/>
        </w:rPr>
        <w:t>4</w:t>
      </w:r>
      <w:r w:rsidRPr="00DB5D86">
        <w:rPr>
          <w:rFonts w:ascii="Times New Roman" w:eastAsia="宋体" w:hAnsi="Times New Roman" w:cs="Times New Roman" w:hint="eastAsia"/>
          <w:szCs w:val="20"/>
        </w:rPr>
        <w:t>小题，每小题</w:t>
      </w:r>
      <w:r w:rsidRPr="00DB5D86">
        <w:rPr>
          <w:rFonts w:ascii="Times New Roman" w:eastAsia="宋体" w:hAnsi="Times New Roman" w:cs="Times New Roman"/>
          <w:szCs w:val="20"/>
        </w:rPr>
        <w:t>5</w:t>
      </w:r>
      <w:r w:rsidRPr="00DB5D86">
        <w:rPr>
          <w:rFonts w:ascii="Times New Roman" w:eastAsia="宋体" w:hAnsi="Times New Roman" w:cs="Times New Roman" w:hint="eastAsia"/>
          <w:szCs w:val="20"/>
        </w:rPr>
        <w:t>分，共</w:t>
      </w:r>
      <w:r w:rsidRPr="00DB5D86">
        <w:rPr>
          <w:rFonts w:ascii="Times New Roman" w:eastAsia="宋体" w:hAnsi="Times New Roman" w:cs="Times New Roman"/>
          <w:szCs w:val="20"/>
        </w:rPr>
        <w:t>20</w:t>
      </w:r>
      <w:r w:rsidRPr="00DB5D86">
        <w:rPr>
          <w:rFonts w:ascii="Times New Roman" w:eastAsia="宋体" w:hAnsi="Times New Roman" w:cs="Times New Roman" w:hint="eastAsia"/>
          <w:szCs w:val="20"/>
        </w:rPr>
        <w:t>分）</w:t>
      </w:r>
    </w:p>
    <w:p w:rsidR="00DB5D86" w:rsidRPr="00DB5D86" w:rsidRDefault="00DB5D86" w:rsidP="00DB5D86">
      <w:pPr>
        <w:tabs>
          <w:tab w:val="decimal" w:pos="840"/>
          <w:tab w:val="decimal" w:pos="2205"/>
          <w:tab w:val="decimal" w:pos="3675"/>
          <w:tab w:val="decimal" w:pos="5040"/>
          <w:tab w:val="decimal" w:pos="6510"/>
        </w:tabs>
        <w:rPr>
          <w:rFonts w:ascii="Times New Roman" w:eastAsia="宋体" w:hAnsi="Times New Roman" w:cs="Times New Roman"/>
          <w:szCs w:val="20"/>
        </w:rPr>
      </w:pPr>
      <w:r w:rsidRPr="00DB5D86">
        <w:rPr>
          <w:rFonts w:ascii="Times New Roman" w:eastAsia="宋体" w:hAnsi="Times New Roman" w:cs="Times New Roman"/>
          <w:szCs w:val="20"/>
        </w:rPr>
        <w:tab/>
        <w:t>26</w:t>
      </w:r>
      <w:r w:rsidRPr="00DB5D86">
        <w:rPr>
          <w:rFonts w:ascii="Times New Roman" w:eastAsia="宋体" w:hAnsi="Times New Roman" w:cs="Times New Roman" w:hint="eastAsia"/>
          <w:szCs w:val="20"/>
        </w:rPr>
        <w:t>．</w:t>
      </w:r>
    </w:p>
    <w:p w:rsidR="00DB5D86" w:rsidRPr="00DB5D86" w:rsidRDefault="00DB5D86" w:rsidP="00DB5D86">
      <w:pPr>
        <w:tabs>
          <w:tab w:val="decimal" w:pos="840"/>
          <w:tab w:val="decimal" w:pos="2205"/>
          <w:tab w:val="decimal" w:pos="3675"/>
          <w:tab w:val="decimal" w:pos="5040"/>
          <w:tab w:val="decimal" w:pos="6510"/>
        </w:tabs>
        <w:rPr>
          <w:rFonts w:ascii="Times New Roman" w:eastAsia="宋体" w:hAnsi="Times New Roman" w:cs="Times New Roman"/>
          <w:szCs w:val="20"/>
        </w:rPr>
      </w:pPr>
      <w:r w:rsidRPr="00DB5D86">
        <w:rPr>
          <w:rFonts w:ascii="Times New Roman" w:eastAsia="宋体" w:hAnsi="Times New Roman" w:cs="Times New Roman"/>
          <w:szCs w:val="20"/>
        </w:rPr>
        <w:t> </w:t>
      </w:r>
    </w:p>
    <w:p w:rsidR="00DB5D86" w:rsidRPr="00DB5D86" w:rsidRDefault="00DB5D86" w:rsidP="00DB5D86">
      <w:pPr>
        <w:tabs>
          <w:tab w:val="decimal" w:pos="840"/>
          <w:tab w:val="decimal" w:pos="2205"/>
          <w:tab w:val="decimal" w:pos="3675"/>
          <w:tab w:val="decimal" w:pos="5040"/>
          <w:tab w:val="decimal" w:pos="6510"/>
        </w:tabs>
        <w:rPr>
          <w:rFonts w:ascii="Times New Roman" w:eastAsia="宋体" w:hAnsi="Times New Roman" w:cs="Times New Roman"/>
          <w:szCs w:val="20"/>
        </w:rPr>
      </w:pPr>
      <w:r w:rsidRPr="00DB5D86">
        <w:rPr>
          <w:rFonts w:ascii="Times New Roman" w:eastAsia="宋体" w:hAnsi="Times New Roman" w:cs="Times New Roman"/>
          <w:szCs w:val="20"/>
        </w:rPr>
        <w:t> </w:t>
      </w:r>
    </w:p>
    <w:p w:rsidR="00DB5D86" w:rsidRPr="00DB5D86" w:rsidRDefault="00DB5D86" w:rsidP="00DB5D86">
      <w:pPr>
        <w:tabs>
          <w:tab w:val="decimal" w:pos="840"/>
          <w:tab w:val="decimal" w:pos="2205"/>
          <w:tab w:val="decimal" w:pos="3675"/>
          <w:tab w:val="decimal" w:pos="5040"/>
          <w:tab w:val="decimal" w:pos="6510"/>
        </w:tabs>
        <w:rPr>
          <w:rFonts w:ascii="Times New Roman" w:eastAsia="宋体" w:hAnsi="Times New Roman" w:cs="Times New Roman"/>
          <w:szCs w:val="20"/>
        </w:rPr>
      </w:pPr>
      <w:r w:rsidRPr="00DB5D86">
        <w:rPr>
          <w:rFonts w:ascii="Times New Roman" w:eastAsia="宋体" w:hAnsi="Times New Roman" w:cs="Times New Roman"/>
          <w:szCs w:val="20"/>
        </w:rPr>
        <w:t> </w:t>
      </w:r>
    </w:p>
    <w:p w:rsidR="00DB5D86" w:rsidRPr="00DB5D86" w:rsidRDefault="00DB5D86" w:rsidP="00DB5D86">
      <w:pPr>
        <w:tabs>
          <w:tab w:val="decimal" w:pos="840"/>
          <w:tab w:val="decimal" w:pos="2205"/>
          <w:tab w:val="decimal" w:pos="3675"/>
          <w:tab w:val="decimal" w:pos="5040"/>
          <w:tab w:val="decimal" w:pos="6510"/>
        </w:tabs>
        <w:rPr>
          <w:rFonts w:ascii="Times New Roman" w:eastAsia="宋体" w:hAnsi="Times New Roman" w:cs="Times New Roman"/>
          <w:szCs w:val="20"/>
        </w:rPr>
      </w:pPr>
      <w:r w:rsidRPr="00DB5D86">
        <w:rPr>
          <w:rFonts w:ascii="Times New Roman" w:eastAsia="宋体" w:hAnsi="Times New Roman" w:cs="Times New Roman"/>
          <w:szCs w:val="20"/>
        </w:rPr>
        <w:t> </w:t>
      </w:r>
    </w:p>
    <w:p w:rsidR="00DB5D86" w:rsidRPr="00DB5D86" w:rsidRDefault="00DB5D86" w:rsidP="00DB5D86">
      <w:pPr>
        <w:tabs>
          <w:tab w:val="decimal" w:pos="840"/>
          <w:tab w:val="decimal" w:pos="2205"/>
          <w:tab w:val="decimal" w:pos="3675"/>
          <w:tab w:val="decimal" w:pos="5040"/>
          <w:tab w:val="decimal" w:pos="6510"/>
        </w:tabs>
        <w:rPr>
          <w:rFonts w:ascii="Times New Roman" w:eastAsia="宋体" w:hAnsi="Times New Roman" w:cs="Times New Roman"/>
          <w:szCs w:val="20"/>
        </w:rPr>
      </w:pPr>
      <w:r w:rsidRPr="00DB5D86">
        <w:rPr>
          <w:rFonts w:ascii="Times New Roman" w:eastAsia="宋体" w:hAnsi="Times New Roman" w:cs="Times New Roman"/>
          <w:szCs w:val="20"/>
        </w:rPr>
        <w:t> </w:t>
      </w:r>
    </w:p>
    <w:p w:rsidR="00DB5D86" w:rsidRPr="00DB5D86" w:rsidRDefault="00DB5D86" w:rsidP="00DB5D86">
      <w:pPr>
        <w:rPr>
          <w:rFonts w:ascii="Times New Roman" w:eastAsia="宋体" w:hAnsi="Times New Roman" w:cs="Times New Roman"/>
          <w:szCs w:val="20"/>
        </w:rPr>
      </w:pPr>
      <w:r w:rsidRPr="00DB5D86">
        <w:rPr>
          <w:rFonts w:ascii="Times New Roman" w:eastAsia="宋体" w:hAnsi="Times New Roman" w:cs="Times New Roman"/>
          <w:szCs w:val="20"/>
        </w:rPr>
        <w:t xml:space="preserve">               </w:t>
      </w:r>
      <w:r w:rsidRPr="00DB5D86">
        <w:rPr>
          <w:rFonts w:ascii="Times New Roman" w:eastAsia="宋体" w:hAnsi="Times New Roman" w:cs="Times New Roman" w:hint="eastAsia"/>
          <w:szCs w:val="20"/>
        </w:rPr>
        <w:t>图</w:t>
      </w:r>
      <w:r w:rsidRPr="00DB5D86">
        <w:rPr>
          <w:rFonts w:ascii="Times New Roman" w:eastAsia="宋体" w:hAnsi="Times New Roman" w:cs="Times New Roman"/>
          <w:szCs w:val="20"/>
        </w:rPr>
        <w:t xml:space="preserve">1               </w:t>
      </w:r>
      <w:r w:rsidRPr="00DB5D86">
        <w:rPr>
          <w:rFonts w:ascii="Times New Roman" w:eastAsia="宋体" w:hAnsi="Times New Roman" w:cs="Times New Roman" w:hint="eastAsia"/>
          <w:szCs w:val="20"/>
        </w:rPr>
        <w:t>图</w:t>
      </w:r>
      <w:r w:rsidRPr="00DB5D86">
        <w:rPr>
          <w:rFonts w:ascii="Times New Roman" w:eastAsia="宋体" w:hAnsi="Times New Roman" w:cs="Times New Roman"/>
          <w:szCs w:val="20"/>
        </w:rPr>
        <w:t>2</w:t>
      </w:r>
    </w:p>
    <w:p w:rsidR="00DB5D86" w:rsidRPr="00DB5D86" w:rsidRDefault="00DB5D86" w:rsidP="00DB5D86">
      <w:pPr>
        <w:rPr>
          <w:rFonts w:ascii="Times New Roman" w:eastAsia="宋体" w:hAnsi="Times New Roman" w:cs="Times New Roman"/>
          <w:szCs w:val="20"/>
        </w:rPr>
      </w:pPr>
      <w:r w:rsidRPr="00DB5D86">
        <w:rPr>
          <w:rFonts w:ascii="Times New Roman" w:eastAsia="宋体" w:hAnsi="Times New Roman" w:cs="Times New Roman"/>
          <w:noProof/>
          <w:szCs w:val="20"/>
        </w:rPr>
        <w:drawing>
          <wp:anchor distT="0" distB="0" distL="114300" distR="114300" simplePos="0" relativeHeight="251659264" behindDoc="1" locked="0" layoutInCell="0" allowOverlap="1" wp14:anchorId="4AC42E40" wp14:editId="5B07C6CD">
            <wp:simplePos x="0" y="0"/>
            <wp:positionH relativeFrom="column">
              <wp:align>right</wp:align>
            </wp:positionH>
            <wp:positionV relativeFrom="paragraph">
              <wp:posOffset>13970</wp:posOffset>
            </wp:positionV>
            <wp:extent cx="2655570" cy="1195070"/>
            <wp:effectExtent l="0" t="0" r="0" b="5080"/>
            <wp:wrapSquare wrapText="left"/>
            <wp:docPr id="22" name="图片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655570" cy="1195070"/>
                    </a:xfrm>
                    <a:prstGeom prst="rect">
                      <a:avLst/>
                    </a:prstGeom>
                    <a:noFill/>
                  </pic:spPr>
                </pic:pic>
              </a:graphicData>
            </a:graphic>
            <wp14:sizeRelH relativeFrom="page">
              <wp14:pctWidth>0</wp14:pctWidth>
            </wp14:sizeRelH>
            <wp14:sizeRelV relativeFrom="page">
              <wp14:pctHeight>0</wp14:pctHeight>
            </wp14:sizeRelV>
          </wp:anchor>
        </w:drawing>
      </w:r>
      <w:r w:rsidRPr="00DB5D86">
        <w:rPr>
          <w:rFonts w:ascii="Times New Roman" w:eastAsia="宋体" w:hAnsi="Times New Roman" w:cs="Times New Roman"/>
          <w:szCs w:val="20"/>
        </w:rPr>
        <w:tab/>
        <w:t>27</w:t>
      </w:r>
      <w:r w:rsidRPr="00DB5D86">
        <w:rPr>
          <w:rFonts w:ascii="Times New Roman" w:eastAsia="宋体" w:hAnsi="Times New Roman" w:cs="Times New Roman" w:hint="eastAsia"/>
          <w:szCs w:val="20"/>
        </w:rPr>
        <w:t>．</w:t>
      </w:r>
    </w:p>
    <w:p w:rsidR="00DB5D86" w:rsidRPr="00DB5D86" w:rsidRDefault="00DB5D86" w:rsidP="00DB5D86">
      <w:pPr>
        <w:rPr>
          <w:rFonts w:ascii="Times New Roman" w:eastAsia="宋体" w:hAnsi="Times New Roman" w:cs="Times New Roman"/>
          <w:szCs w:val="20"/>
        </w:rPr>
      </w:pPr>
      <w:r w:rsidRPr="00DB5D86">
        <w:rPr>
          <w:rFonts w:ascii="Times New Roman" w:eastAsia="宋体" w:hAnsi="Times New Roman" w:cs="Times New Roman"/>
          <w:szCs w:val="20"/>
        </w:rPr>
        <w:t> </w:t>
      </w:r>
    </w:p>
    <w:p w:rsidR="00DB5D86" w:rsidRPr="00DB5D86" w:rsidRDefault="00DB5D86" w:rsidP="00DB5D86">
      <w:pPr>
        <w:rPr>
          <w:rFonts w:ascii="Times New Roman" w:eastAsia="宋体" w:hAnsi="Times New Roman" w:cs="Times New Roman"/>
          <w:szCs w:val="20"/>
        </w:rPr>
      </w:pPr>
      <w:r w:rsidRPr="00DB5D86">
        <w:rPr>
          <w:rFonts w:ascii="Times New Roman" w:eastAsia="宋体" w:hAnsi="Times New Roman" w:cs="Times New Roman"/>
          <w:szCs w:val="20"/>
        </w:rPr>
        <w:t> </w:t>
      </w:r>
    </w:p>
    <w:p w:rsidR="00DB5D86" w:rsidRPr="00DB5D86" w:rsidRDefault="00DB5D86" w:rsidP="00DB5D86">
      <w:pPr>
        <w:rPr>
          <w:rFonts w:ascii="Times New Roman" w:eastAsia="宋体" w:hAnsi="Times New Roman" w:cs="Times New Roman"/>
          <w:szCs w:val="20"/>
        </w:rPr>
      </w:pPr>
      <w:r w:rsidRPr="00DB5D86">
        <w:rPr>
          <w:rFonts w:ascii="Times New Roman" w:eastAsia="宋体" w:hAnsi="Times New Roman" w:cs="Times New Roman"/>
          <w:szCs w:val="20"/>
        </w:rPr>
        <w:t> </w:t>
      </w:r>
    </w:p>
    <w:p w:rsidR="00DB5D86" w:rsidRPr="00DB5D86" w:rsidRDefault="00DB5D86" w:rsidP="00DB5D86">
      <w:pPr>
        <w:rPr>
          <w:rFonts w:ascii="Times New Roman" w:eastAsia="宋体" w:hAnsi="Times New Roman" w:cs="Times New Roman"/>
          <w:szCs w:val="20"/>
        </w:rPr>
      </w:pPr>
      <w:r w:rsidRPr="00DB5D86">
        <w:rPr>
          <w:rFonts w:ascii="Times New Roman" w:eastAsia="宋体" w:hAnsi="Times New Roman" w:cs="Times New Roman"/>
          <w:szCs w:val="20"/>
        </w:rPr>
        <w:t> </w:t>
      </w:r>
    </w:p>
    <w:p w:rsidR="00DB5D86" w:rsidRPr="00DB5D86" w:rsidRDefault="00DB5D86" w:rsidP="00DB5D86">
      <w:pPr>
        <w:rPr>
          <w:rFonts w:ascii="Times New Roman" w:eastAsia="宋体" w:hAnsi="Times New Roman" w:cs="Times New Roman"/>
          <w:szCs w:val="20"/>
        </w:rPr>
      </w:pPr>
      <w:r w:rsidRPr="00DB5D86">
        <w:rPr>
          <w:rFonts w:ascii="Times New Roman" w:eastAsia="宋体" w:hAnsi="Times New Roman" w:cs="Times New Roman"/>
          <w:noProof/>
          <w:szCs w:val="20"/>
        </w:rPr>
        <w:drawing>
          <wp:anchor distT="0" distB="0" distL="114300" distR="114300" simplePos="0" relativeHeight="251665408" behindDoc="1" locked="0" layoutInCell="0" allowOverlap="1" wp14:anchorId="632F3C97" wp14:editId="28CD5B41">
            <wp:simplePos x="0" y="0"/>
            <wp:positionH relativeFrom="column">
              <wp:align>right</wp:align>
            </wp:positionH>
            <wp:positionV relativeFrom="paragraph">
              <wp:posOffset>69850</wp:posOffset>
            </wp:positionV>
            <wp:extent cx="1143000" cy="893445"/>
            <wp:effectExtent l="0" t="0" r="0" b="1905"/>
            <wp:wrapSquare wrapText="left"/>
            <wp:docPr id="23" name="图片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143000" cy="893445"/>
                    </a:xfrm>
                    <a:prstGeom prst="rect">
                      <a:avLst/>
                    </a:prstGeom>
                    <a:noFill/>
                  </pic:spPr>
                </pic:pic>
              </a:graphicData>
            </a:graphic>
            <wp14:sizeRelH relativeFrom="page">
              <wp14:pctWidth>0</wp14:pctWidth>
            </wp14:sizeRelH>
            <wp14:sizeRelV relativeFrom="page">
              <wp14:pctHeight>0</wp14:pctHeight>
            </wp14:sizeRelV>
          </wp:anchor>
        </w:drawing>
      </w:r>
      <w:r w:rsidRPr="00DB5D86">
        <w:rPr>
          <w:rFonts w:ascii="Times New Roman" w:eastAsia="宋体" w:hAnsi="Times New Roman" w:cs="Times New Roman"/>
          <w:szCs w:val="20"/>
        </w:rPr>
        <w:tab/>
        <w:t>28</w:t>
      </w:r>
      <w:r w:rsidRPr="00DB5D86">
        <w:rPr>
          <w:rFonts w:ascii="Times New Roman" w:eastAsia="宋体" w:hAnsi="Times New Roman" w:cs="Times New Roman" w:hint="eastAsia"/>
          <w:szCs w:val="20"/>
        </w:rPr>
        <w:t>．该图的图形为：</w:t>
      </w:r>
      <w:r w:rsidRPr="00DB5D86">
        <w:rPr>
          <w:rFonts w:ascii="Times New Roman" w:eastAsia="宋体" w:hAnsi="Times New Roman" w:cs="Times New Roman"/>
          <w:szCs w:val="20"/>
        </w:rPr>
        <w:t xml:space="preserve">                      </w:t>
      </w:r>
    </w:p>
    <w:p w:rsidR="00DB5D86" w:rsidRPr="00DB5D86" w:rsidRDefault="00DB5D86" w:rsidP="00DB5D86">
      <w:pPr>
        <w:rPr>
          <w:rFonts w:ascii="Times New Roman" w:eastAsia="宋体" w:hAnsi="Times New Roman" w:cs="Times New Roman"/>
          <w:szCs w:val="20"/>
        </w:rPr>
      </w:pPr>
      <w:r w:rsidRPr="00DB5D86">
        <w:rPr>
          <w:rFonts w:ascii="Times New Roman" w:eastAsia="宋体" w:hAnsi="Times New Roman" w:cs="Times New Roman"/>
          <w:szCs w:val="20"/>
        </w:rPr>
        <w:t> </w:t>
      </w:r>
    </w:p>
    <w:p w:rsidR="00DB5D86" w:rsidRPr="00DB5D86" w:rsidRDefault="00DB5D86" w:rsidP="00DB5D86">
      <w:pPr>
        <w:rPr>
          <w:rFonts w:ascii="Times New Roman" w:eastAsia="宋体" w:hAnsi="Times New Roman" w:cs="Times New Roman"/>
          <w:szCs w:val="20"/>
        </w:rPr>
      </w:pPr>
      <w:r w:rsidRPr="00DB5D86">
        <w:rPr>
          <w:rFonts w:ascii="Times New Roman" w:eastAsia="宋体" w:hAnsi="Times New Roman" w:cs="Times New Roman"/>
          <w:szCs w:val="20"/>
        </w:rPr>
        <w:t> </w:t>
      </w:r>
    </w:p>
    <w:p w:rsidR="00DB5D86" w:rsidRPr="00DB5D86" w:rsidRDefault="00DB5D86" w:rsidP="00DB5D86">
      <w:pPr>
        <w:rPr>
          <w:rFonts w:ascii="Times New Roman" w:eastAsia="宋体" w:hAnsi="Times New Roman" w:cs="Times New Roman"/>
          <w:szCs w:val="20"/>
        </w:rPr>
      </w:pPr>
      <w:r w:rsidRPr="00DB5D86">
        <w:rPr>
          <w:rFonts w:ascii="Times New Roman" w:eastAsia="宋体" w:hAnsi="Times New Roman" w:cs="Times New Roman"/>
          <w:szCs w:val="20"/>
        </w:rPr>
        <w:t> </w:t>
      </w:r>
    </w:p>
    <w:p w:rsidR="00DB5D86" w:rsidRPr="00DB5D86" w:rsidRDefault="00DB5D86" w:rsidP="00DB5D86">
      <w:pPr>
        <w:rPr>
          <w:rFonts w:ascii="Times New Roman" w:eastAsia="宋体" w:hAnsi="Times New Roman" w:cs="Times New Roman"/>
          <w:szCs w:val="20"/>
        </w:rPr>
      </w:pPr>
      <w:r w:rsidRPr="00DB5D86">
        <w:rPr>
          <w:rFonts w:ascii="Times New Roman" w:eastAsia="宋体" w:hAnsi="Times New Roman" w:cs="Times New Roman"/>
          <w:szCs w:val="20"/>
        </w:rPr>
        <w:t> </w:t>
      </w:r>
    </w:p>
    <w:p w:rsidR="00DB5D86" w:rsidRPr="00DB5D86" w:rsidRDefault="00DB5D86" w:rsidP="00DB5D86">
      <w:pPr>
        <w:rPr>
          <w:rFonts w:ascii="Times New Roman" w:eastAsia="宋体" w:hAnsi="Times New Roman" w:cs="Times New Roman"/>
          <w:szCs w:val="20"/>
        </w:rPr>
      </w:pPr>
      <w:r w:rsidRPr="00DB5D86">
        <w:rPr>
          <w:rFonts w:ascii="Times New Roman" w:eastAsia="宋体" w:hAnsi="Times New Roman" w:cs="Times New Roman"/>
          <w:szCs w:val="20"/>
        </w:rPr>
        <w:lastRenderedPageBreak/>
        <w:t> </w:t>
      </w:r>
    </w:p>
    <w:p w:rsidR="00DB5D86" w:rsidRPr="00DB5D86" w:rsidRDefault="00DB5D86" w:rsidP="00DB5D86">
      <w:pPr>
        <w:rPr>
          <w:rFonts w:ascii="Times New Roman" w:eastAsia="宋体" w:hAnsi="Times New Roman" w:cs="Times New Roman"/>
          <w:szCs w:val="20"/>
        </w:rPr>
      </w:pPr>
      <w:r w:rsidRPr="00DB5D86">
        <w:rPr>
          <w:rFonts w:ascii="Times New Roman" w:eastAsia="宋体" w:hAnsi="Times New Roman" w:cs="Times New Roman"/>
          <w:szCs w:val="20"/>
        </w:rPr>
        <w:t> </w:t>
      </w:r>
    </w:p>
    <w:p w:rsidR="00DB5D86" w:rsidRPr="00DB5D86" w:rsidRDefault="00DB5D86" w:rsidP="00DB5D86">
      <w:pPr>
        <w:rPr>
          <w:rFonts w:ascii="Times New Roman" w:eastAsia="宋体" w:hAnsi="Times New Roman" w:cs="Times New Roman"/>
          <w:szCs w:val="20"/>
        </w:rPr>
      </w:pPr>
      <w:r w:rsidRPr="00DB5D86">
        <w:rPr>
          <w:rFonts w:ascii="Times New Roman" w:eastAsia="宋体" w:hAnsi="Times New Roman" w:cs="Times New Roman" w:hint="eastAsia"/>
          <w:szCs w:val="20"/>
        </w:rPr>
        <w:t>深度优先遍历序列为：</w:t>
      </w:r>
      <w:r w:rsidRPr="00DB5D86">
        <w:rPr>
          <w:rFonts w:ascii="Times New Roman" w:eastAsia="宋体" w:hAnsi="Times New Roman" w:cs="Times New Roman"/>
          <w:szCs w:val="20"/>
        </w:rPr>
        <w:t>abdce</w:t>
      </w:r>
    </w:p>
    <w:p w:rsidR="00DB5D86" w:rsidRPr="00DB5D86" w:rsidRDefault="00DB5D86" w:rsidP="00DB5D86">
      <w:pPr>
        <w:rPr>
          <w:rFonts w:ascii="Times New Roman" w:eastAsia="宋体" w:hAnsi="Times New Roman" w:cs="Times New Roman"/>
          <w:szCs w:val="20"/>
        </w:rPr>
      </w:pPr>
      <w:r w:rsidRPr="00DB5D86">
        <w:rPr>
          <w:rFonts w:ascii="Times New Roman" w:eastAsia="宋体" w:hAnsi="Times New Roman" w:cs="Times New Roman" w:hint="eastAsia"/>
          <w:szCs w:val="20"/>
        </w:rPr>
        <w:t>广度优先遍历序列为：</w:t>
      </w:r>
      <w:r w:rsidRPr="00DB5D86">
        <w:rPr>
          <w:rFonts w:ascii="Times New Roman" w:eastAsia="宋体" w:hAnsi="Times New Roman" w:cs="Times New Roman"/>
          <w:szCs w:val="20"/>
        </w:rPr>
        <w:t>abedc</w:t>
      </w:r>
    </w:p>
    <w:p w:rsidR="00DB5D86" w:rsidRPr="00DB5D86" w:rsidRDefault="00DB5D86" w:rsidP="00DB5D86">
      <w:pPr>
        <w:rPr>
          <w:rFonts w:ascii="Times New Roman" w:eastAsia="宋体" w:hAnsi="Times New Roman" w:cs="Times New Roman"/>
          <w:szCs w:val="20"/>
        </w:rPr>
      </w:pPr>
      <w:r w:rsidRPr="00DB5D86">
        <w:rPr>
          <w:rFonts w:ascii="Times New Roman" w:eastAsia="宋体" w:hAnsi="Times New Roman" w:cs="Times New Roman"/>
          <w:szCs w:val="20"/>
        </w:rPr>
        <w:t>29</w:t>
      </w:r>
      <w:r w:rsidRPr="00DB5D86">
        <w:rPr>
          <w:rFonts w:ascii="Times New Roman" w:eastAsia="宋体" w:hAnsi="Times New Roman" w:cs="Times New Roman" w:hint="eastAsia"/>
          <w:szCs w:val="20"/>
        </w:rPr>
        <w:t>．（１）对关键字</w:t>
      </w:r>
      <w:r w:rsidRPr="00DB5D86">
        <w:rPr>
          <w:rFonts w:ascii="Times New Roman" w:eastAsia="宋体" w:hAnsi="Times New Roman" w:cs="Times New Roman"/>
          <w:szCs w:val="20"/>
        </w:rPr>
        <w:t>35</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20</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33</w:t>
      </w:r>
      <w:r w:rsidRPr="00DB5D86">
        <w:rPr>
          <w:rFonts w:ascii="Times New Roman" w:eastAsia="宋体" w:hAnsi="Times New Roman" w:cs="Times New Roman" w:hint="eastAsia"/>
          <w:szCs w:val="20"/>
        </w:rPr>
        <w:t>和</w:t>
      </w:r>
      <w:r w:rsidRPr="00DB5D86">
        <w:rPr>
          <w:rFonts w:ascii="Times New Roman" w:eastAsia="宋体" w:hAnsi="Times New Roman" w:cs="Times New Roman"/>
          <w:szCs w:val="20"/>
        </w:rPr>
        <w:t>48</w:t>
      </w:r>
      <w:r w:rsidRPr="00DB5D86">
        <w:rPr>
          <w:rFonts w:ascii="Times New Roman" w:eastAsia="宋体" w:hAnsi="Times New Roman" w:cs="Times New Roman" w:hint="eastAsia"/>
          <w:szCs w:val="20"/>
        </w:rPr>
        <w:t>进行查找的比较次数为３、２、１、１；</w:t>
      </w:r>
    </w:p>
    <w:p w:rsidR="00DB5D86" w:rsidRPr="00DB5D86" w:rsidRDefault="00DB5D86" w:rsidP="00DB5D86">
      <w:pPr>
        <w:rPr>
          <w:rFonts w:ascii="Times New Roman" w:eastAsia="宋体" w:hAnsi="Times New Roman" w:cs="Times New Roman"/>
          <w:szCs w:val="20"/>
        </w:rPr>
      </w:pPr>
      <w:r w:rsidRPr="00DB5D86">
        <w:rPr>
          <w:rFonts w:ascii="Times New Roman" w:eastAsia="宋体" w:hAnsi="Times New Roman" w:cs="Times New Roman"/>
          <w:szCs w:val="20"/>
        </w:rPr>
        <w:t xml:space="preserve">   </w:t>
      </w:r>
      <w:r w:rsidRPr="00DB5D86">
        <w:rPr>
          <w:rFonts w:ascii="Times New Roman" w:eastAsia="宋体" w:hAnsi="Times New Roman" w:cs="Times New Roman" w:hint="eastAsia"/>
          <w:szCs w:val="20"/>
        </w:rPr>
        <w:t>（２）平均查找长度</w:t>
      </w:r>
      <w:r w:rsidRPr="00DB5D86">
        <w:rPr>
          <w:rFonts w:ascii="Times New Roman" w:eastAsia="宋体" w:hAnsi="Times New Roman" w:cs="Times New Roman"/>
          <w:noProof/>
          <w:szCs w:val="20"/>
          <w:vertAlign w:val="subscript"/>
        </w:rPr>
        <w:drawing>
          <wp:inline distT="0" distB="0" distL="0" distR="0" wp14:anchorId="766E873F" wp14:editId="132FA962">
            <wp:extent cx="1409700" cy="333375"/>
            <wp:effectExtent l="0" t="0" r="0" b="952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409700" cy="333375"/>
                    </a:xfrm>
                    <a:prstGeom prst="rect">
                      <a:avLst/>
                    </a:prstGeom>
                    <a:noFill/>
                    <a:ln>
                      <a:noFill/>
                    </a:ln>
                  </pic:spPr>
                </pic:pic>
              </a:graphicData>
            </a:graphic>
          </wp:inline>
        </w:drawing>
      </w:r>
    </w:p>
    <w:p w:rsidR="00DB5D86" w:rsidRPr="00DB5D86" w:rsidRDefault="00DB5D86" w:rsidP="00DB5D86">
      <w:pPr>
        <w:rPr>
          <w:rFonts w:ascii="Times New Roman" w:eastAsia="宋体" w:hAnsi="Times New Roman" w:cs="Times New Roman"/>
          <w:szCs w:val="20"/>
        </w:rPr>
      </w:pPr>
      <w:r w:rsidRPr="00DB5D86">
        <w:rPr>
          <w:rFonts w:ascii="Times New Roman" w:eastAsia="宋体" w:hAnsi="Times New Roman" w:cs="Times New Roman" w:hint="eastAsia"/>
          <w:szCs w:val="20"/>
        </w:rPr>
        <w:t>四、算法阅读题（本大题共</w:t>
      </w:r>
      <w:r w:rsidRPr="00DB5D86">
        <w:rPr>
          <w:rFonts w:ascii="Times New Roman" w:eastAsia="宋体" w:hAnsi="Times New Roman" w:cs="Times New Roman"/>
          <w:szCs w:val="20"/>
        </w:rPr>
        <w:t>4</w:t>
      </w:r>
      <w:r w:rsidRPr="00DB5D86">
        <w:rPr>
          <w:rFonts w:ascii="Times New Roman" w:eastAsia="宋体" w:hAnsi="Times New Roman" w:cs="Times New Roman" w:hint="eastAsia"/>
          <w:szCs w:val="20"/>
        </w:rPr>
        <w:t>小题，每小题</w:t>
      </w:r>
      <w:r w:rsidRPr="00DB5D86">
        <w:rPr>
          <w:rFonts w:ascii="Times New Roman" w:eastAsia="宋体" w:hAnsi="Times New Roman" w:cs="Times New Roman"/>
          <w:szCs w:val="20"/>
        </w:rPr>
        <w:t>5</w:t>
      </w:r>
      <w:r w:rsidRPr="00DB5D86">
        <w:rPr>
          <w:rFonts w:ascii="Times New Roman" w:eastAsia="宋体" w:hAnsi="Times New Roman" w:cs="Times New Roman" w:hint="eastAsia"/>
          <w:szCs w:val="20"/>
        </w:rPr>
        <w:t>分，共</w:t>
      </w:r>
      <w:r w:rsidRPr="00DB5D86">
        <w:rPr>
          <w:rFonts w:ascii="Times New Roman" w:eastAsia="宋体" w:hAnsi="Times New Roman" w:cs="Times New Roman"/>
          <w:szCs w:val="20"/>
        </w:rPr>
        <w:t>20</w:t>
      </w:r>
      <w:r w:rsidRPr="00DB5D86">
        <w:rPr>
          <w:rFonts w:ascii="Times New Roman" w:eastAsia="宋体" w:hAnsi="Times New Roman" w:cs="Times New Roman" w:hint="eastAsia"/>
          <w:szCs w:val="20"/>
        </w:rPr>
        <w:t>分）</w:t>
      </w:r>
    </w:p>
    <w:p w:rsidR="00DB5D86" w:rsidRPr="00DB5D86" w:rsidRDefault="00DB5D86" w:rsidP="00DB5D86">
      <w:pPr>
        <w:rPr>
          <w:rFonts w:ascii="Times New Roman" w:eastAsia="宋体" w:hAnsi="Times New Roman" w:cs="Times New Roman"/>
          <w:szCs w:val="20"/>
        </w:rPr>
      </w:pPr>
      <w:r w:rsidRPr="00DB5D86">
        <w:rPr>
          <w:rFonts w:ascii="Times New Roman" w:eastAsia="宋体" w:hAnsi="Times New Roman" w:cs="Times New Roman"/>
          <w:szCs w:val="20"/>
        </w:rPr>
        <w:t>30</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 xml:space="preserve">  </w:t>
      </w:r>
      <w:r w:rsidRPr="00DB5D86">
        <w:rPr>
          <w:rFonts w:ascii="Times New Roman" w:eastAsia="宋体" w:hAnsi="Times New Roman" w:cs="Times New Roman" w:hint="eastAsia"/>
          <w:szCs w:val="20"/>
        </w:rPr>
        <w:t>①</w:t>
      </w:r>
      <w:r w:rsidRPr="00DB5D86">
        <w:rPr>
          <w:rFonts w:ascii="Times New Roman" w:eastAsia="宋体" w:hAnsi="Times New Roman" w:cs="Times New Roman"/>
          <w:szCs w:val="20"/>
        </w:rPr>
        <w:t>S1=S1</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&gt;next</w:t>
      </w:r>
    </w:p>
    <w:p w:rsidR="00DB5D86" w:rsidRPr="00DB5D86" w:rsidRDefault="00DB5D86" w:rsidP="00DB5D86">
      <w:pPr>
        <w:rPr>
          <w:rFonts w:ascii="Times New Roman" w:eastAsia="宋体" w:hAnsi="Times New Roman" w:cs="Times New Roman"/>
          <w:szCs w:val="20"/>
        </w:rPr>
      </w:pPr>
      <w:r w:rsidRPr="00DB5D86">
        <w:rPr>
          <w:rFonts w:ascii="Times New Roman" w:eastAsia="宋体" w:hAnsi="Times New Roman" w:cs="Times New Roman"/>
          <w:szCs w:val="20"/>
        </w:rPr>
        <w:t xml:space="preserve">      </w:t>
      </w:r>
      <w:r w:rsidRPr="00DB5D86">
        <w:rPr>
          <w:rFonts w:ascii="Times New Roman" w:eastAsia="宋体" w:hAnsi="Times New Roman" w:cs="Times New Roman" w:hint="eastAsia"/>
          <w:szCs w:val="20"/>
        </w:rPr>
        <w:t>②</w:t>
      </w:r>
      <w:r w:rsidRPr="00DB5D86">
        <w:rPr>
          <w:rFonts w:ascii="Times New Roman" w:eastAsia="宋体" w:hAnsi="Times New Roman" w:cs="Times New Roman"/>
          <w:szCs w:val="20"/>
        </w:rPr>
        <w:t>s2=s2</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&gt;next</w:t>
      </w:r>
    </w:p>
    <w:p w:rsidR="00DB5D86" w:rsidRPr="00DB5D86" w:rsidRDefault="00DB5D86" w:rsidP="00DB5D86">
      <w:pPr>
        <w:rPr>
          <w:rFonts w:ascii="Times New Roman" w:eastAsia="宋体" w:hAnsi="Times New Roman" w:cs="Times New Roman"/>
          <w:szCs w:val="20"/>
        </w:rPr>
      </w:pPr>
      <w:r w:rsidRPr="00DB5D86">
        <w:rPr>
          <w:rFonts w:ascii="Times New Roman" w:eastAsia="宋体" w:hAnsi="Times New Roman" w:cs="Times New Roman"/>
          <w:szCs w:val="20"/>
        </w:rPr>
        <w:t xml:space="preserve">      </w:t>
      </w:r>
      <w:r w:rsidRPr="00DB5D86">
        <w:rPr>
          <w:rFonts w:ascii="Times New Roman" w:eastAsia="宋体" w:hAnsi="Times New Roman" w:cs="Times New Roman" w:hint="eastAsia"/>
          <w:szCs w:val="20"/>
        </w:rPr>
        <w:t>③</w:t>
      </w:r>
      <w:r w:rsidRPr="00DB5D86">
        <w:rPr>
          <w:rFonts w:ascii="Times New Roman" w:eastAsia="宋体" w:hAnsi="Times New Roman" w:cs="Times New Roman"/>
          <w:szCs w:val="20"/>
        </w:rPr>
        <w:t>s2(</w:t>
      </w:r>
      <w:r w:rsidRPr="00DB5D86">
        <w:rPr>
          <w:rFonts w:ascii="Times New Roman" w:eastAsia="宋体" w:hAnsi="Times New Roman" w:cs="Times New Roman" w:hint="eastAsia"/>
          <w:szCs w:val="20"/>
        </w:rPr>
        <w:t>或</w:t>
      </w:r>
      <w:r w:rsidRPr="00DB5D86">
        <w:rPr>
          <w:rFonts w:ascii="Times New Roman" w:eastAsia="宋体" w:hAnsi="Times New Roman" w:cs="Times New Roman"/>
          <w:szCs w:val="20"/>
        </w:rPr>
        <w:t>s2!=NULL</w:t>
      </w:r>
      <w:r w:rsidRPr="00DB5D86">
        <w:rPr>
          <w:rFonts w:ascii="Times New Roman" w:eastAsia="宋体" w:hAnsi="Times New Roman" w:cs="Times New Roman" w:hint="eastAsia"/>
          <w:szCs w:val="20"/>
        </w:rPr>
        <w:t>或</w:t>
      </w:r>
      <w:r w:rsidRPr="00DB5D86">
        <w:rPr>
          <w:rFonts w:ascii="Times New Roman" w:eastAsia="宋体" w:hAnsi="Times New Roman" w:cs="Times New Roman"/>
          <w:szCs w:val="20"/>
        </w:rPr>
        <w:t>s2&amp;&amp;!s1)</w:t>
      </w:r>
    </w:p>
    <w:p w:rsidR="00DB5D86" w:rsidRPr="00DB5D86" w:rsidRDefault="00DB5D86" w:rsidP="00DB5D86">
      <w:pPr>
        <w:rPr>
          <w:rFonts w:ascii="Times New Roman" w:eastAsia="宋体" w:hAnsi="Times New Roman" w:cs="Times New Roman"/>
          <w:szCs w:val="20"/>
        </w:rPr>
      </w:pPr>
      <w:r w:rsidRPr="00DB5D86">
        <w:rPr>
          <w:rFonts w:ascii="Times New Roman" w:eastAsia="宋体" w:hAnsi="Times New Roman" w:cs="Times New Roman"/>
          <w:szCs w:val="20"/>
        </w:rPr>
        <w:t xml:space="preserve">      </w:t>
      </w:r>
      <w:r w:rsidRPr="00DB5D86">
        <w:rPr>
          <w:rFonts w:ascii="Times New Roman" w:eastAsia="宋体" w:hAnsi="Times New Roman" w:cs="Times New Roman" w:hint="eastAsia"/>
          <w:szCs w:val="20"/>
        </w:rPr>
        <w:t>④</w:t>
      </w:r>
      <w:r w:rsidRPr="00DB5D86">
        <w:rPr>
          <w:rFonts w:ascii="Times New Roman" w:eastAsia="宋体" w:hAnsi="Times New Roman" w:cs="Times New Roman"/>
          <w:szCs w:val="20"/>
        </w:rPr>
        <w:t>s1(</w:t>
      </w:r>
      <w:r w:rsidRPr="00DB5D86">
        <w:rPr>
          <w:rFonts w:ascii="Times New Roman" w:eastAsia="宋体" w:hAnsi="Times New Roman" w:cs="Times New Roman" w:hint="eastAsia"/>
          <w:szCs w:val="20"/>
        </w:rPr>
        <w:t>或</w:t>
      </w:r>
      <w:r w:rsidRPr="00DB5D86">
        <w:rPr>
          <w:rFonts w:ascii="Times New Roman" w:eastAsia="宋体" w:hAnsi="Times New Roman" w:cs="Times New Roman"/>
          <w:szCs w:val="20"/>
        </w:rPr>
        <w:t>s1!=NULL</w:t>
      </w:r>
      <w:r w:rsidRPr="00DB5D86">
        <w:rPr>
          <w:rFonts w:ascii="Times New Roman" w:eastAsia="宋体" w:hAnsi="Times New Roman" w:cs="Times New Roman" w:hint="eastAsia"/>
          <w:szCs w:val="20"/>
        </w:rPr>
        <w:t>或</w:t>
      </w:r>
      <w:r w:rsidRPr="00DB5D86">
        <w:rPr>
          <w:rFonts w:ascii="Times New Roman" w:eastAsia="宋体" w:hAnsi="Times New Roman" w:cs="Times New Roman"/>
          <w:szCs w:val="20"/>
        </w:rPr>
        <w:t>s1&amp;&amp;!s2)</w:t>
      </w:r>
    </w:p>
    <w:p w:rsidR="00DB5D86" w:rsidRPr="00DB5D86" w:rsidRDefault="00DB5D86" w:rsidP="00DB5D86">
      <w:pPr>
        <w:rPr>
          <w:rFonts w:ascii="Times New Roman" w:eastAsia="宋体" w:hAnsi="Times New Roman" w:cs="Times New Roman"/>
          <w:szCs w:val="20"/>
        </w:rPr>
      </w:pPr>
      <w:r w:rsidRPr="00DB5D86">
        <w:rPr>
          <w:rFonts w:ascii="Times New Roman" w:eastAsia="宋体" w:hAnsi="Times New Roman" w:cs="Times New Roman"/>
          <w:szCs w:val="20"/>
        </w:rPr>
        <w:t xml:space="preserve">      </w:t>
      </w:r>
      <w:r w:rsidRPr="00DB5D86">
        <w:rPr>
          <w:rFonts w:ascii="Times New Roman" w:eastAsia="宋体" w:hAnsi="Times New Roman" w:cs="Times New Roman" w:hint="eastAsia"/>
          <w:szCs w:val="20"/>
        </w:rPr>
        <w:t>⑤</w:t>
      </w:r>
      <w:r w:rsidRPr="00DB5D86">
        <w:rPr>
          <w:rFonts w:ascii="Times New Roman" w:eastAsia="宋体" w:hAnsi="Times New Roman" w:cs="Times New Roman"/>
          <w:szCs w:val="20"/>
        </w:rPr>
        <w:t>return 0</w:t>
      </w:r>
    </w:p>
    <w:p w:rsidR="00DB5D86" w:rsidRPr="00DB5D86" w:rsidRDefault="00DB5D86" w:rsidP="00DB5D86">
      <w:pPr>
        <w:rPr>
          <w:rFonts w:ascii="Times New Roman" w:eastAsia="宋体" w:hAnsi="Times New Roman" w:cs="Times New Roman"/>
          <w:szCs w:val="20"/>
        </w:rPr>
      </w:pPr>
      <w:r w:rsidRPr="00DB5D86">
        <w:rPr>
          <w:rFonts w:ascii="Times New Roman" w:eastAsia="宋体" w:hAnsi="Times New Roman" w:cs="Times New Roman"/>
          <w:szCs w:val="20"/>
        </w:rPr>
        <w:t>31.</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1</w:t>
      </w:r>
      <w:r w:rsidRPr="00DB5D86">
        <w:rPr>
          <w:rFonts w:ascii="Times New Roman" w:eastAsia="宋体" w:hAnsi="Times New Roman" w:cs="Times New Roman" w:hint="eastAsia"/>
          <w:szCs w:val="20"/>
        </w:rPr>
        <w:t>）查询链表的尾结点</w:t>
      </w:r>
    </w:p>
    <w:p w:rsidR="00DB5D86" w:rsidRPr="00DB5D86" w:rsidRDefault="00DB5D86" w:rsidP="00DB5D86">
      <w:pPr>
        <w:rPr>
          <w:rFonts w:ascii="Times New Roman" w:eastAsia="宋体" w:hAnsi="Times New Roman" w:cs="Times New Roman"/>
          <w:szCs w:val="20"/>
        </w:rPr>
      </w:pPr>
      <w:r w:rsidRPr="00DB5D86">
        <w:rPr>
          <w:rFonts w:ascii="Times New Roman" w:eastAsia="宋体" w:hAnsi="Times New Roman" w:cs="Times New Roman"/>
          <w:szCs w:val="20"/>
        </w:rPr>
        <w:t xml:space="preserve">   </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2</w:t>
      </w:r>
      <w:r w:rsidRPr="00DB5D86">
        <w:rPr>
          <w:rFonts w:ascii="Times New Roman" w:eastAsia="宋体" w:hAnsi="Times New Roman" w:cs="Times New Roman" w:hint="eastAsia"/>
          <w:szCs w:val="20"/>
        </w:rPr>
        <w:t>）将第一个结点链接到链表的尾部，作为新的尾结点</w:t>
      </w:r>
    </w:p>
    <w:p w:rsidR="00DB5D86" w:rsidRPr="00DB5D86" w:rsidRDefault="00DB5D86" w:rsidP="00DB5D86">
      <w:pPr>
        <w:rPr>
          <w:rFonts w:ascii="Times New Roman" w:eastAsia="宋体" w:hAnsi="Times New Roman" w:cs="Times New Roman"/>
          <w:szCs w:val="20"/>
        </w:rPr>
      </w:pPr>
      <w:r w:rsidRPr="00DB5D86">
        <w:rPr>
          <w:rFonts w:ascii="Times New Roman" w:eastAsia="宋体" w:hAnsi="Times New Roman" w:cs="Times New Roman"/>
          <w:szCs w:val="20"/>
        </w:rPr>
        <w:t xml:space="preserve">   </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3</w:t>
      </w:r>
      <w:r w:rsidRPr="00DB5D86">
        <w:rPr>
          <w:rFonts w:ascii="Times New Roman" w:eastAsia="宋体" w:hAnsi="Times New Roman" w:cs="Times New Roman" w:hint="eastAsia"/>
          <w:szCs w:val="20"/>
        </w:rPr>
        <w:t>）返回的线性表为（</w:t>
      </w:r>
      <w:r w:rsidRPr="00DB5D86">
        <w:rPr>
          <w:rFonts w:ascii="Times New Roman" w:eastAsia="宋体" w:hAnsi="Times New Roman" w:cs="Times New Roman"/>
          <w:szCs w:val="20"/>
        </w:rPr>
        <w:t>a</w:t>
      </w:r>
      <w:r w:rsidRPr="00DB5D86">
        <w:rPr>
          <w:rFonts w:ascii="Times New Roman" w:eastAsia="宋体" w:hAnsi="Times New Roman" w:cs="Times New Roman"/>
          <w:szCs w:val="20"/>
          <w:vertAlign w:val="subscript"/>
        </w:rPr>
        <w:t>2</w:t>
      </w:r>
      <w:r w:rsidRPr="00DB5D86">
        <w:rPr>
          <w:rFonts w:ascii="Times New Roman" w:eastAsia="宋体" w:hAnsi="Times New Roman" w:cs="Times New Roman"/>
          <w:szCs w:val="20"/>
        </w:rPr>
        <w:t>,a</w:t>
      </w:r>
      <w:r w:rsidRPr="00DB5D86">
        <w:rPr>
          <w:rFonts w:ascii="Times New Roman" w:eastAsia="宋体" w:hAnsi="Times New Roman" w:cs="Times New Roman"/>
          <w:szCs w:val="20"/>
          <w:vertAlign w:val="subscript"/>
        </w:rPr>
        <w:t>3</w:t>
      </w:r>
      <w:r w:rsidRPr="00DB5D86">
        <w:rPr>
          <w:rFonts w:ascii="Times New Roman" w:eastAsia="宋体" w:hAnsi="Times New Roman" w:cs="Times New Roman"/>
          <w:szCs w:val="20"/>
        </w:rPr>
        <w:t>,</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,a</w:t>
      </w:r>
      <w:r w:rsidRPr="00DB5D86">
        <w:rPr>
          <w:rFonts w:ascii="Times New Roman" w:eastAsia="宋体" w:hAnsi="Times New Roman" w:cs="Times New Roman"/>
          <w:szCs w:val="20"/>
          <w:vertAlign w:val="subscript"/>
        </w:rPr>
        <w:t>n</w:t>
      </w:r>
      <w:r w:rsidRPr="00DB5D86">
        <w:rPr>
          <w:rFonts w:ascii="Times New Roman" w:eastAsia="宋体" w:hAnsi="Times New Roman" w:cs="Times New Roman"/>
          <w:szCs w:val="20"/>
        </w:rPr>
        <w:t>,a</w:t>
      </w:r>
      <w:r w:rsidRPr="00DB5D86">
        <w:rPr>
          <w:rFonts w:ascii="Times New Roman" w:eastAsia="宋体" w:hAnsi="Times New Roman" w:cs="Times New Roman"/>
          <w:szCs w:val="20"/>
          <w:vertAlign w:val="subscript"/>
        </w:rPr>
        <w:t>1</w:t>
      </w:r>
      <w:r w:rsidRPr="00DB5D86">
        <w:rPr>
          <w:rFonts w:ascii="Times New Roman" w:eastAsia="宋体" w:hAnsi="Times New Roman" w:cs="Times New Roman" w:hint="eastAsia"/>
          <w:szCs w:val="20"/>
        </w:rPr>
        <w:t>）</w:t>
      </w:r>
    </w:p>
    <w:p w:rsidR="00DB5D86" w:rsidRPr="00DB5D86" w:rsidRDefault="00DB5D86" w:rsidP="00DB5D86">
      <w:pPr>
        <w:rPr>
          <w:rFonts w:ascii="Times New Roman" w:eastAsia="宋体" w:hAnsi="Times New Roman" w:cs="Times New Roman"/>
          <w:szCs w:val="20"/>
        </w:rPr>
      </w:pPr>
      <w:r w:rsidRPr="00DB5D86">
        <w:rPr>
          <w:rFonts w:ascii="Times New Roman" w:eastAsia="宋体" w:hAnsi="Times New Roman" w:cs="Times New Roman"/>
          <w:szCs w:val="20"/>
        </w:rPr>
        <w:t xml:space="preserve">32. </w:t>
      </w:r>
      <w:r w:rsidRPr="00DB5D86">
        <w:rPr>
          <w:rFonts w:ascii="Times New Roman" w:eastAsia="宋体" w:hAnsi="Times New Roman" w:cs="Times New Roman" w:hint="eastAsia"/>
          <w:szCs w:val="20"/>
        </w:rPr>
        <w:t>①</w:t>
      </w:r>
      <w:r w:rsidRPr="00DB5D86">
        <w:rPr>
          <w:rFonts w:ascii="Times New Roman" w:eastAsia="宋体" w:hAnsi="Times New Roman" w:cs="Times New Roman"/>
          <w:szCs w:val="20"/>
        </w:rPr>
        <w:t>(i</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1)%2(</w:t>
      </w:r>
      <w:r w:rsidRPr="00DB5D86">
        <w:rPr>
          <w:rFonts w:ascii="Times New Roman" w:eastAsia="宋体" w:hAnsi="Times New Roman" w:cs="Times New Roman" w:hint="eastAsia"/>
          <w:szCs w:val="20"/>
        </w:rPr>
        <w:t>或</w:t>
      </w:r>
      <w:r w:rsidRPr="00DB5D86">
        <w:rPr>
          <w:rFonts w:ascii="Times New Roman" w:eastAsia="宋体" w:hAnsi="Times New Roman" w:cs="Times New Roman"/>
          <w:szCs w:val="20"/>
        </w:rPr>
        <w:t>1</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i)</w:t>
      </w:r>
    </w:p>
    <w:p w:rsidR="00DB5D86" w:rsidRPr="00DB5D86" w:rsidRDefault="00DB5D86" w:rsidP="00DB5D86">
      <w:pPr>
        <w:rPr>
          <w:rFonts w:ascii="Times New Roman" w:eastAsia="宋体" w:hAnsi="Times New Roman" w:cs="Times New Roman"/>
          <w:szCs w:val="20"/>
        </w:rPr>
      </w:pPr>
      <w:r w:rsidRPr="00DB5D86">
        <w:rPr>
          <w:rFonts w:ascii="Times New Roman" w:eastAsia="宋体" w:hAnsi="Times New Roman" w:cs="Times New Roman"/>
          <w:szCs w:val="20"/>
        </w:rPr>
        <w:t xml:space="preserve">    </w:t>
      </w:r>
      <w:r w:rsidRPr="00DB5D86">
        <w:rPr>
          <w:rFonts w:ascii="Times New Roman" w:eastAsia="宋体" w:hAnsi="Times New Roman" w:cs="Times New Roman" w:hint="eastAsia"/>
          <w:szCs w:val="20"/>
        </w:rPr>
        <w:t>②</w:t>
      </w:r>
      <w:r w:rsidRPr="00DB5D86">
        <w:rPr>
          <w:rFonts w:ascii="Times New Roman" w:eastAsia="宋体" w:hAnsi="Times New Roman" w:cs="Times New Roman"/>
          <w:szCs w:val="20"/>
        </w:rPr>
        <w:t>Q</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&gt;rear[i]</w:t>
      </w:r>
    </w:p>
    <w:p w:rsidR="00DB5D86" w:rsidRPr="00DB5D86" w:rsidRDefault="00DB5D86" w:rsidP="00DB5D86">
      <w:pPr>
        <w:rPr>
          <w:rFonts w:ascii="Times New Roman" w:eastAsia="宋体" w:hAnsi="Times New Roman" w:cs="Times New Roman"/>
          <w:szCs w:val="20"/>
        </w:rPr>
      </w:pPr>
      <w:r w:rsidRPr="00DB5D86">
        <w:rPr>
          <w:rFonts w:ascii="Times New Roman" w:eastAsia="宋体" w:hAnsi="Times New Roman" w:cs="Times New Roman"/>
          <w:szCs w:val="20"/>
        </w:rPr>
        <w:t xml:space="preserve">    </w:t>
      </w:r>
      <w:r w:rsidRPr="00DB5D86">
        <w:rPr>
          <w:rFonts w:ascii="Times New Roman" w:eastAsia="宋体" w:hAnsi="Times New Roman" w:cs="Times New Roman" w:hint="eastAsia"/>
          <w:szCs w:val="20"/>
        </w:rPr>
        <w:t>③</w:t>
      </w:r>
      <w:r w:rsidRPr="00DB5D86">
        <w:rPr>
          <w:rFonts w:ascii="Times New Roman" w:eastAsia="宋体" w:hAnsi="Times New Roman" w:cs="Times New Roman"/>
          <w:szCs w:val="20"/>
        </w:rPr>
        <w:t>(Q</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&gt;rear[i]</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)%Maxsize</w:t>
      </w:r>
    </w:p>
    <w:tbl>
      <w:tblPr>
        <w:tblW w:w="0" w:type="auto"/>
        <w:tblInd w:w="210"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2310"/>
        <w:gridCol w:w="400"/>
        <w:gridCol w:w="410"/>
        <w:gridCol w:w="390"/>
        <w:gridCol w:w="390"/>
        <w:gridCol w:w="330"/>
        <w:gridCol w:w="320"/>
        <w:gridCol w:w="420"/>
        <w:gridCol w:w="360"/>
        <w:gridCol w:w="360"/>
        <w:gridCol w:w="430"/>
        <w:gridCol w:w="456"/>
      </w:tblGrid>
      <w:tr w:rsidR="00DB5D86" w:rsidRPr="00DB5D86" w:rsidTr="00DB5D86">
        <w:trPr>
          <w:trHeight w:val="360"/>
        </w:trPr>
        <w:tc>
          <w:tcPr>
            <w:tcW w:w="2310" w:type="dxa"/>
            <w:tcBorders>
              <w:top w:val="nil"/>
              <w:left w:val="nil"/>
              <w:bottom w:val="nil"/>
              <w:right w:val="single" w:sz="4" w:space="0" w:color="auto"/>
            </w:tcBorders>
            <w:hideMark/>
          </w:tcPr>
          <w:p w:rsidR="00DB5D86" w:rsidRPr="00DB5D86" w:rsidRDefault="00DB5D86" w:rsidP="00DB5D86">
            <w:pPr>
              <w:rPr>
                <w:rFonts w:ascii="Times New Roman" w:eastAsia="宋体" w:hAnsi="Times New Roman" w:cs="Times New Roman"/>
                <w:szCs w:val="20"/>
              </w:rPr>
            </w:pPr>
            <w:r w:rsidRPr="00DB5D86">
              <w:rPr>
                <w:rFonts w:ascii="Times New Roman" w:eastAsia="宋体" w:hAnsi="Times New Roman" w:cs="Times New Roman"/>
                <w:noProof/>
                <w:szCs w:val="20"/>
              </w:rPr>
              <mc:AlternateContent>
                <mc:Choice Requires="wps">
                  <w:drawing>
                    <wp:anchor distT="0" distB="0" distL="114300" distR="114300" simplePos="0" relativeHeight="251740160" behindDoc="0" locked="0" layoutInCell="0" allowOverlap="1" wp14:anchorId="263469EA" wp14:editId="3C7A6874">
                      <wp:simplePos x="0" y="0"/>
                      <wp:positionH relativeFrom="column">
                        <wp:posOffset>3400425</wp:posOffset>
                      </wp:positionH>
                      <wp:positionV relativeFrom="paragraph">
                        <wp:posOffset>146050</wp:posOffset>
                      </wp:positionV>
                      <wp:extent cx="333375" cy="635"/>
                      <wp:effectExtent l="9525" t="60325" r="19050" b="53340"/>
                      <wp:wrapNone/>
                      <wp:docPr id="157" name="Line 1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3375"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6835D0" id="Line 177" o:spid="_x0000_s1026" style="position:absolute;left:0;text-align:lef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75pt,11.5pt" to="294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" o:allowincell="f">
                      <v:stroke endarrow="block"/>
                    </v:line>
                  </w:pict>
                </mc:Fallback>
              </mc:AlternateContent>
            </w:r>
            <w:r w:rsidRPr="00DB5D86">
              <w:rPr>
                <w:rFonts w:ascii="Times New Roman" w:eastAsia="宋体" w:hAnsi="Times New Roman" w:cs="Times New Roman"/>
                <w:noProof/>
                <w:szCs w:val="20"/>
              </w:rPr>
              <mc:AlternateContent>
                <mc:Choice Requires="wps">
                  <w:drawing>
                    <wp:anchor distT="0" distB="0" distL="114300" distR="114300" simplePos="0" relativeHeight="251739136" behindDoc="0" locked="0" layoutInCell="0" allowOverlap="1" wp14:anchorId="43CFEF8E" wp14:editId="2BBD99E3">
                      <wp:simplePos x="0" y="0"/>
                      <wp:positionH relativeFrom="column">
                        <wp:posOffset>2733675</wp:posOffset>
                      </wp:positionH>
                      <wp:positionV relativeFrom="paragraph">
                        <wp:posOffset>146050</wp:posOffset>
                      </wp:positionV>
                      <wp:extent cx="266700" cy="635"/>
                      <wp:effectExtent l="9525" t="60325" r="19050" b="53340"/>
                      <wp:wrapNone/>
                      <wp:docPr id="156" name="Line 1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70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912993" id="Line 176" o:spid="_x0000_s1026" style="position:absolute;left:0;text-align:lef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5.25pt,11.5pt" to="236.25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" o:allowincell="f">
                      <v:stroke endarrow="block"/>
                    </v:line>
                  </w:pict>
                </mc:Fallback>
              </mc:AlternateContent>
            </w:r>
            <w:r w:rsidRPr="00DB5D86">
              <w:rPr>
                <w:rFonts w:ascii="Times New Roman" w:eastAsia="宋体" w:hAnsi="Times New Roman" w:cs="Times New Roman"/>
                <w:noProof/>
                <w:szCs w:val="20"/>
              </w:rPr>
              <mc:AlternateContent>
                <mc:Choice Requires="wps">
                  <w:drawing>
                    <wp:anchor distT="0" distB="0" distL="114300" distR="114300" simplePos="0" relativeHeight="251738112" behindDoc="0" locked="0" layoutInCell="0" allowOverlap="1" wp14:anchorId="1B25E13F" wp14:editId="5A3EEDEE">
                      <wp:simplePos x="0" y="0"/>
                      <wp:positionH relativeFrom="column">
                        <wp:posOffset>2000250</wp:posOffset>
                      </wp:positionH>
                      <wp:positionV relativeFrom="paragraph">
                        <wp:posOffset>146050</wp:posOffset>
                      </wp:positionV>
                      <wp:extent cx="333375" cy="635"/>
                      <wp:effectExtent l="9525" t="60325" r="19050" b="53340"/>
                      <wp:wrapNone/>
                      <wp:docPr id="155" name="Line 1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3375"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15C38D" id="Line 175" o:spid="_x0000_s1026" style="position:absolute;left:0;text-align:lef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7.5pt,11.5pt" to="183.75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" o:allowincell="f">
                      <v:stroke endarrow="block"/>
                    </v:line>
                  </w:pict>
                </mc:Fallback>
              </mc:AlternateContent>
            </w:r>
            <w:r w:rsidRPr="00DB5D86">
              <w:rPr>
                <w:rFonts w:ascii="Times New Roman" w:eastAsia="宋体" w:hAnsi="Times New Roman" w:cs="Times New Roman"/>
                <w:noProof/>
                <w:szCs w:val="20"/>
              </w:rPr>
              <mc:AlternateContent>
                <mc:Choice Requires="wps">
                  <w:drawing>
                    <wp:anchor distT="0" distB="0" distL="114300" distR="114300" simplePos="0" relativeHeight="251737088" behindDoc="0" locked="0" layoutInCell="0" allowOverlap="1" wp14:anchorId="173EEC61" wp14:editId="28C69B2F">
                      <wp:simplePos x="0" y="0"/>
                      <wp:positionH relativeFrom="column">
                        <wp:posOffset>1200150</wp:posOffset>
                      </wp:positionH>
                      <wp:positionV relativeFrom="paragraph">
                        <wp:posOffset>146050</wp:posOffset>
                      </wp:positionV>
                      <wp:extent cx="400050" cy="635"/>
                      <wp:effectExtent l="9525" t="60325" r="19050" b="53340"/>
                      <wp:wrapNone/>
                      <wp:docPr id="154" name="Line 1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005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4CF320" id="Line 174" o:spid="_x0000_s1026" style="position:absolute;left:0;text-align:lef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4.5pt,11.5pt" to="126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" o:allowincell="f">
                      <v:stroke endarrow="block"/>
                    </v:line>
                  </w:pict>
                </mc:Fallback>
              </mc:AlternateContent>
            </w:r>
            <w:r w:rsidRPr="00DB5D86">
              <w:rPr>
                <w:rFonts w:ascii="Times New Roman" w:eastAsia="宋体" w:hAnsi="Times New Roman" w:cs="Times New Roman"/>
                <w:szCs w:val="20"/>
              </w:rPr>
              <w:t>33.(1)</w:t>
            </w:r>
            <w:r w:rsidRPr="00DB5D86">
              <w:rPr>
                <w:rFonts w:ascii="Times New Roman" w:eastAsia="宋体" w:hAnsi="Times New Roman" w:cs="Times New Roman"/>
                <w:i/>
                <w:szCs w:val="20"/>
              </w:rPr>
              <w:t>Leafhead</w:t>
            </w:r>
          </w:p>
        </w:tc>
        <w:tc>
          <w:tcPr>
            <w:tcW w:w="400" w:type="dxa"/>
            <w:tcBorders>
              <w:top w:val="single" w:sz="4" w:space="0" w:color="auto"/>
              <w:left w:val="single" w:sz="4" w:space="0" w:color="auto"/>
              <w:bottom w:val="single" w:sz="4" w:space="0" w:color="auto"/>
              <w:right w:val="single" w:sz="4" w:space="0" w:color="auto"/>
            </w:tcBorders>
            <w:hideMark/>
          </w:tcPr>
          <w:p w:rsidR="00DB5D86" w:rsidRPr="00DB5D86" w:rsidRDefault="00DB5D86" w:rsidP="00DB5D86">
            <w:pPr>
              <w:rPr>
                <w:rFonts w:ascii="Times New Roman" w:eastAsia="宋体" w:hAnsi="Times New Roman" w:cs="Times New Roman"/>
                <w:szCs w:val="20"/>
              </w:rPr>
            </w:pPr>
            <w:r w:rsidRPr="00DB5D86">
              <w:rPr>
                <w:rFonts w:ascii="Times New Roman" w:eastAsia="宋体" w:hAnsi="Times New Roman" w:cs="Times New Roman"/>
                <w:szCs w:val="20"/>
              </w:rPr>
              <w:t>F</w:t>
            </w:r>
          </w:p>
        </w:tc>
        <w:tc>
          <w:tcPr>
            <w:tcW w:w="410" w:type="dxa"/>
            <w:tcBorders>
              <w:top w:val="single" w:sz="4" w:space="0" w:color="auto"/>
              <w:left w:val="single" w:sz="4" w:space="0" w:color="auto"/>
              <w:bottom w:val="single" w:sz="4" w:space="0" w:color="auto"/>
              <w:right w:val="single" w:sz="4" w:space="0" w:color="auto"/>
            </w:tcBorders>
            <w:hideMark/>
          </w:tcPr>
          <w:p w:rsidR="00DB5D86" w:rsidRPr="00DB5D86" w:rsidRDefault="00DB5D86" w:rsidP="00DB5D86">
            <w:pPr>
              <w:rPr>
                <w:rFonts w:ascii="Times New Roman" w:eastAsia="宋体" w:hAnsi="Times New Roman" w:cs="Times New Roman"/>
                <w:szCs w:val="20"/>
              </w:rPr>
            </w:pPr>
            <w:r w:rsidRPr="00DB5D86">
              <w:rPr>
                <w:rFonts w:ascii="Times New Roman" w:eastAsia="宋体" w:hAnsi="Times New Roman" w:cs="Times New Roman"/>
                <w:szCs w:val="20"/>
              </w:rPr>
              <w:t> </w:t>
            </w:r>
          </w:p>
        </w:tc>
        <w:tc>
          <w:tcPr>
            <w:tcW w:w="390" w:type="dxa"/>
            <w:tcBorders>
              <w:top w:val="nil"/>
              <w:left w:val="single" w:sz="4" w:space="0" w:color="auto"/>
              <w:bottom w:val="nil"/>
              <w:right w:val="single" w:sz="4" w:space="0" w:color="auto"/>
            </w:tcBorders>
            <w:hideMark/>
          </w:tcPr>
          <w:p w:rsidR="00DB5D86" w:rsidRPr="00DB5D86" w:rsidRDefault="00DB5D86" w:rsidP="00DB5D86">
            <w:pPr>
              <w:rPr>
                <w:rFonts w:ascii="Times New Roman" w:eastAsia="宋体" w:hAnsi="Times New Roman" w:cs="Times New Roman"/>
                <w:szCs w:val="20"/>
              </w:rPr>
            </w:pPr>
            <w:r w:rsidRPr="00DB5D86">
              <w:rPr>
                <w:rFonts w:ascii="Times New Roman" w:eastAsia="宋体" w:hAnsi="Times New Roman" w:cs="Times New Roman"/>
                <w:szCs w:val="20"/>
              </w:rPr>
              <w:t> </w:t>
            </w:r>
          </w:p>
        </w:tc>
        <w:tc>
          <w:tcPr>
            <w:tcW w:w="390" w:type="dxa"/>
            <w:tcBorders>
              <w:top w:val="single" w:sz="4" w:space="0" w:color="auto"/>
              <w:left w:val="single" w:sz="4" w:space="0" w:color="auto"/>
              <w:bottom w:val="single" w:sz="4" w:space="0" w:color="auto"/>
              <w:right w:val="single" w:sz="4" w:space="0" w:color="auto"/>
            </w:tcBorders>
            <w:hideMark/>
          </w:tcPr>
          <w:p w:rsidR="00DB5D86" w:rsidRPr="00DB5D86" w:rsidRDefault="00DB5D86" w:rsidP="00DB5D86">
            <w:pPr>
              <w:rPr>
                <w:rFonts w:ascii="Times New Roman" w:eastAsia="宋体" w:hAnsi="Times New Roman" w:cs="Times New Roman"/>
                <w:szCs w:val="20"/>
              </w:rPr>
            </w:pPr>
            <w:r w:rsidRPr="00DB5D86">
              <w:rPr>
                <w:rFonts w:ascii="Times New Roman" w:eastAsia="宋体" w:hAnsi="Times New Roman" w:cs="Times New Roman"/>
                <w:szCs w:val="20"/>
              </w:rPr>
              <w:t>H</w:t>
            </w:r>
          </w:p>
        </w:tc>
        <w:tc>
          <w:tcPr>
            <w:tcW w:w="330" w:type="dxa"/>
            <w:tcBorders>
              <w:top w:val="single" w:sz="4" w:space="0" w:color="auto"/>
              <w:left w:val="single" w:sz="4" w:space="0" w:color="auto"/>
              <w:bottom w:val="single" w:sz="4" w:space="0" w:color="auto"/>
              <w:right w:val="single" w:sz="4" w:space="0" w:color="auto"/>
            </w:tcBorders>
            <w:hideMark/>
          </w:tcPr>
          <w:p w:rsidR="00DB5D86" w:rsidRPr="00DB5D86" w:rsidRDefault="00DB5D86" w:rsidP="00DB5D86">
            <w:pPr>
              <w:rPr>
                <w:rFonts w:ascii="Times New Roman" w:eastAsia="宋体" w:hAnsi="Times New Roman" w:cs="Times New Roman"/>
                <w:szCs w:val="20"/>
              </w:rPr>
            </w:pPr>
            <w:r w:rsidRPr="00DB5D86">
              <w:rPr>
                <w:rFonts w:ascii="Times New Roman" w:eastAsia="宋体" w:hAnsi="Times New Roman" w:cs="Times New Roman"/>
                <w:szCs w:val="20"/>
              </w:rPr>
              <w:t> </w:t>
            </w:r>
          </w:p>
        </w:tc>
        <w:tc>
          <w:tcPr>
            <w:tcW w:w="320" w:type="dxa"/>
            <w:tcBorders>
              <w:top w:val="nil"/>
              <w:left w:val="single" w:sz="4" w:space="0" w:color="auto"/>
              <w:bottom w:val="nil"/>
              <w:right w:val="single" w:sz="4" w:space="0" w:color="auto"/>
            </w:tcBorders>
            <w:hideMark/>
          </w:tcPr>
          <w:p w:rsidR="00DB5D86" w:rsidRPr="00DB5D86" w:rsidRDefault="00DB5D86" w:rsidP="00DB5D86">
            <w:pPr>
              <w:rPr>
                <w:rFonts w:ascii="Times New Roman" w:eastAsia="宋体" w:hAnsi="Times New Roman" w:cs="Times New Roman"/>
                <w:szCs w:val="20"/>
              </w:rPr>
            </w:pPr>
            <w:r w:rsidRPr="00DB5D86">
              <w:rPr>
                <w:rFonts w:ascii="Times New Roman" w:eastAsia="宋体" w:hAnsi="Times New Roman" w:cs="Times New Roman"/>
                <w:szCs w:val="20"/>
              </w:rPr>
              <w:t> </w:t>
            </w:r>
          </w:p>
        </w:tc>
        <w:tc>
          <w:tcPr>
            <w:tcW w:w="420" w:type="dxa"/>
            <w:tcBorders>
              <w:top w:val="single" w:sz="4" w:space="0" w:color="auto"/>
              <w:left w:val="single" w:sz="4" w:space="0" w:color="auto"/>
              <w:bottom w:val="single" w:sz="4" w:space="0" w:color="auto"/>
              <w:right w:val="single" w:sz="4" w:space="0" w:color="auto"/>
            </w:tcBorders>
            <w:hideMark/>
          </w:tcPr>
          <w:p w:rsidR="00DB5D86" w:rsidRPr="00DB5D86" w:rsidRDefault="00DB5D86" w:rsidP="00DB5D86">
            <w:pPr>
              <w:rPr>
                <w:rFonts w:ascii="Times New Roman" w:eastAsia="宋体" w:hAnsi="Times New Roman" w:cs="Times New Roman"/>
                <w:szCs w:val="20"/>
              </w:rPr>
            </w:pPr>
            <w:r w:rsidRPr="00DB5D86">
              <w:rPr>
                <w:rFonts w:ascii="Times New Roman" w:eastAsia="宋体" w:hAnsi="Times New Roman" w:cs="Times New Roman"/>
                <w:szCs w:val="20"/>
              </w:rPr>
              <w:t>G</w:t>
            </w:r>
          </w:p>
        </w:tc>
        <w:tc>
          <w:tcPr>
            <w:tcW w:w="360" w:type="dxa"/>
            <w:tcBorders>
              <w:top w:val="single" w:sz="4" w:space="0" w:color="auto"/>
              <w:left w:val="single" w:sz="4" w:space="0" w:color="auto"/>
              <w:bottom w:val="single" w:sz="4" w:space="0" w:color="auto"/>
              <w:right w:val="single" w:sz="4" w:space="0" w:color="auto"/>
            </w:tcBorders>
            <w:hideMark/>
          </w:tcPr>
          <w:p w:rsidR="00DB5D86" w:rsidRPr="00DB5D86" w:rsidRDefault="00DB5D86" w:rsidP="00DB5D86">
            <w:pPr>
              <w:rPr>
                <w:rFonts w:ascii="Times New Roman" w:eastAsia="宋体" w:hAnsi="Times New Roman" w:cs="Times New Roman"/>
                <w:szCs w:val="20"/>
              </w:rPr>
            </w:pPr>
            <w:r w:rsidRPr="00DB5D86">
              <w:rPr>
                <w:rFonts w:ascii="Times New Roman" w:eastAsia="宋体" w:hAnsi="Times New Roman" w:cs="Times New Roman"/>
                <w:szCs w:val="20"/>
              </w:rPr>
              <w:t> </w:t>
            </w:r>
          </w:p>
        </w:tc>
        <w:tc>
          <w:tcPr>
            <w:tcW w:w="360" w:type="dxa"/>
            <w:tcBorders>
              <w:top w:val="nil"/>
              <w:left w:val="single" w:sz="4" w:space="0" w:color="auto"/>
              <w:bottom w:val="nil"/>
              <w:right w:val="single" w:sz="4" w:space="0" w:color="auto"/>
            </w:tcBorders>
            <w:hideMark/>
          </w:tcPr>
          <w:p w:rsidR="00DB5D86" w:rsidRPr="00DB5D86" w:rsidRDefault="00DB5D86" w:rsidP="00DB5D86">
            <w:pPr>
              <w:rPr>
                <w:rFonts w:ascii="Times New Roman" w:eastAsia="宋体" w:hAnsi="Times New Roman" w:cs="Times New Roman"/>
                <w:szCs w:val="20"/>
              </w:rPr>
            </w:pPr>
            <w:r w:rsidRPr="00DB5D86">
              <w:rPr>
                <w:rFonts w:ascii="Times New Roman" w:eastAsia="宋体" w:hAnsi="Times New Roman" w:cs="Times New Roman"/>
                <w:szCs w:val="20"/>
              </w:rPr>
              <w:t> </w:t>
            </w:r>
          </w:p>
        </w:tc>
        <w:tc>
          <w:tcPr>
            <w:tcW w:w="430" w:type="dxa"/>
            <w:tcBorders>
              <w:top w:val="single" w:sz="4" w:space="0" w:color="auto"/>
              <w:left w:val="single" w:sz="4" w:space="0" w:color="auto"/>
              <w:bottom w:val="single" w:sz="4" w:space="0" w:color="auto"/>
              <w:right w:val="single" w:sz="4" w:space="0" w:color="auto"/>
            </w:tcBorders>
            <w:hideMark/>
          </w:tcPr>
          <w:p w:rsidR="00DB5D86" w:rsidRPr="00DB5D86" w:rsidRDefault="00DB5D86" w:rsidP="00DB5D86">
            <w:pPr>
              <w:rPr>
                <w:rFonts w:ascii="Times New Roman" w:eastAsia="宋体" w:hAnsi="Times New Roman" w:cs="Times New Roman"/>
                <w:szCs w:val="20"/>
              </w:rPr>
            </w:pPr>
            <w:r w:rsidRPr="00DB5D86">
              <w:rPr>
                <w:rFonts w:ascii="Times New Roman" w:eastAsia="宋体" w:hAnsi="Times New Roman" w:cs="Times New Roman"/>
                <w:szCs w:val="20"/>
              </w:rPr>
              <w:t>D</w:t>
            </w:r>
          </w:p>
        </w:tc>
        <w:tc>
          <w:tcPr>
            <w:tcW w:w="456" w:type="dxa"/>
            <w:tcBorders>
              <w:top w:val="single" w:sz="4" w:space="0" w:color="auto"/>
              <w:left w:val="single" w:sz="4" w:space="0" w:color="auto"/>
              <w:bottom w:val="single" w:sz="4" w:space="0" w:color="auto"/>
              <w:right w:val="single" w:sz="4" w:space="0" w:color="auto"/>
            </w:tcBorders>
            <w:hideMark/>
          </w:tcPr>
          <w:p w:rsidR="00DB5D86" w:rsidRPr="00DB5D86" w:rsidRDefault="00DB5D86" w:rsidP="00DB5D86">
            <w:pPr>
              <w:rPr>
                <w:rFonts w:ascii="Times New Roman" w:eastAsia="宋体" w:hAnsi="Times New Roman" w:cs="Times New Roman"/>
                <w:szCs w:val="20"/>
              </w:rPr>
            </w:pPr>
            <w:r w:rsidRPr="00DB5D86">
              <w:rPr>
                <w:rFonts w:ascii="Times New Roman" w:eastAsia="宋体" w:hAnsi="Times New Roman" w:cs="Times New Roman" w:hint="eastAsia"/>
                <w:szCs w:val="20"/>
              </w:rPr>
              <w:t>∧</w:t>
            </w:r>
          </w:p>
        </w:tc>
      </w:tr>
    </w:tbl>
    <w:p w:rsidR="00DB5D86" w:rsidRPr="00DB5D86" w:rsidRDefault="00DB5D86" w:rsidP="00DB5D86">
      <w:pPr>
        <w:rPr>
          <w:rFonts w:ascii="Times New Roman" w:eastAsia="宋体" w:hAnsi="Times New Roman" w:cs="Times New Roman"/>
          <w:szCs w:val="20"/>
        </w:rPr>
      </w:pPr>
      <w:r w:rsidRPr="00DB5D86">
        <w:rPr>
          <w:rFonts w:ascii="Times New Roman" w:eastAsia="宋体" w:hAnsi="Times New Roman" w:cs="Times New Roman"/>
          <w:szCs w:val="20"/>
        </w:rPr>
        <w:t xml:space="preserve">  </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2</w:t>
      </w:r>
      <w:r w:rsidRPr="00DB5D86">
        <w:rPr>
          <w:rFonts w:ascii="Times New Roman" w:eastAsia="宋体" w:hAnsi="Times New Roman" w:cs="Times New Roman" w:hint="eastAsia"/>
          <w:szCs w:val="20"/>
        </w:rPr>
        <w:t>）中序遍历二叉树，按遍历序列中叶子结点数据域的值构建一个以</w:t>
      </w:r>
      <w:r w:rsidRPr="00DB5D86">
        <w:rPr>
          <w:rFonts w:ascii="Times New Roman" w:eastAsia="宋体" w:hAnsi="Times New Roman" w:cs="Times New Roman"/>
          <w:szCs w:val="20"/>
        </w:rPr>
        <w:t>Leafhead</w:t>
      </w:r>
      <w:r w:rsidRPr="00DB5D86">
        <w:rPr>
          <w:rFonts w:ascii="Times New Roman" w:eastAsia="宋体" w:hAnsi="Times New Roman" w:cs="Times New Roman" w:hint="eastAsia"/>
          <w:szCs w:val="20"/>
        </w:rPr>
        <w:t>为头指针的逆序单链表（或按二叉树中叶子结点数据自右至左链接成一个链表）。</w:t>
      </w:r>
    </w:p>
    <w:p w:rsidR="00DB5D86" w:rsidRPr="00DB5D86" w:rsidRDefault="00DB5D86" w:rsidP="00DB5D86">
      <w:pPr>
        <w:rPr>
          <w:rFonts w:ascii="Times New Roman" w:eastAsia="宋体" w:hAnsi="Times New Roman" w:cs="Times New Roman"/>
          <w:szCs w:val="20"/>
        </w:rPr>
      </w:pPr>
      <w:r w:rsidRPr="00DB5D86">
        <w:rPr>
          <w:rFonts w:ascii="Times New Roman" w:eastAsia="宋体" w:hAnsi="Times New Roman" w:cs="Times New Roman"/>
          <w:szCs w:val="20"/>
        </w:rPr>
        <w:t> </w:t>
      </w:r>
    </w:p>
    <w:p w:rsidR="00DB5D86" w:rsidRPr="00DB5D86" w:rsidRDefault="00DB5D86" w:rsidP="00DB5D86">
      <w:pPr>
        <w:rPr>
          <w:rFonts w:ascii="Times New Roman" w:eastAsia="宋体" w:hAnsi="Times New Roman" w:cs="Times New Roman"/>
          <w:szCs w:val="20"/>
        </w:rPr>
      </w:pPr>
      <w:r w:rsidRPr="00DB5D86">
        <w:rPr>
          <w:rFonts w:ascii="Times New Roman" w:eastAsia="宋体" w:hAnsi="Times New Roman" w:cs="Times New Roman" w:hint="eastAsia"/>
          <w:szCs w:val="20"/>
        </w:rPr>
        <w:t>五、算法设计题（本题共</w:t>
      </w:r>
      <w:r w:rsidRPr="00DB5D86">
        <w:rPr>
          <w:rFonts w:ascii="Times New Roman" w:eastAsia="宋体" w:hAnsi="Times New Roman" w:cs="Times New Roman"/>
          <w:szCs w:val="20"/>
        </w:rPr>
        <w:t>10</w:t>
      </w:r>
      <w:r w:rsidRPr="00DB5D86">
        <w:rPr>
          <w:rFonts w:ascii="Times New Roman" w:eastAsia="宋体" w:hAnsi="Times New Roman" w:cs="Times New Roman" w:hint="eastAsia"/>
          <w:szCs w:val="20"/>
        </w:rPr>
        <w:t>分）</w:t>
      </w:r>
    </w:p>
    <w:p w:rsidR="00DB5D86" w:rsidRPr="00DB5D86" w:rsidRDefault="00DB5D86" w:rsidP="00DB5D86">
      <w:pPr>
        <w:rPr>
          <w:rFonts w:ascii="Times New Roman" w:eastAsia="宋体" w:hAnsi="Times New Roman" w:cs="Times New Roman"/>
          <w:szCs w:val="20"/>
        </w:rPr>
      </w:pPr>
      <w:r w:rsidRPr="00DB5D86">
        <w:rPr>
          <w:rFonts w:ascii="Times New Roman" w:eastAsia="宋体" w:hAnsi="Times New Roman" w:cs="Times New Roman"/>
          <w:szCs w:val="20"/>
        </w:rPr>
        <w:t xml:space="preserve">   34</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1</w:t>
      </w:r>
      <w:r w:rsidRPr="00DB5D86">
        <w:rPr>
          <w:rFonts w:ascii="Times New Roman" w:eastAsia="宋体" w:hAnsi="Times New Roman" w:cs="Times New Roman" w:hint="eastAsia"/>
          <w:szCs w:val="20"/>
        </w:rPr>
        <w:t>）该函数的功能是：调整整数数组</w:t>
      </w:r>
      <w:r w:rsidRPr="00DB5D86">
        <w:rPr>
          <w:rFonts w:ascii="Times New Roman" w:eastAsia="宋体" w:hAnsi="Times New Roman" w:cs="Times New Roman"/>
          <w:szCs w:val="20"/>
        </w:rPr>
        <w:t>a[]</w:t>
      </w:r>
      <w:r w:rsidRPr="00DB5D86">
        <w:rPr>
          <w:rFonts w:ascii="Times New Roman" w:eastAsia="宋体" w:hAnsi="Times New Roman" w:cs="Times New Roman" w:hint="eastAsia"/>
          <w:szCs w:val="20"/>
        </w:rPr>
        <w:t>中的元素并返回分界值</w:t>
      </w:r>
      <w:r w:rsidRPr="00DB5D86">
        <w:rPr>
          <w:rFonts w:ascii="Times New Roman" w:eastAsia="宋体" w:hAnsi="Times New Roman" w:cs="Times New Roman"/>
          <w:szCs w:val="20"/>
        </w:rPr>
        <w:t>i</w:t>
      </w:r>
      <w:r w:rsidRPr="00DB5D86">
        <w:rPr>
          <w:rFonts w:ascii="Times New Roman" w:eastAsia="宋体" w:hAnsi="Times New Roman" w:cs="Times New Roman" w:hint="eastAsia"/>
          <w:szCs w:val="20"/>
        </w:rPr>
        <w:t>，使所有＜</w:t>
      </w:r>
      <w:r w:rsidRPr="00DB5D86">
        <w:rPr>
          <w:rFonts w:ascii="Times New Roman" w:eastAsia="宋体" w:hAnsi="Times New Roman" w:cs="Times New Roman"/>
          <w:szCs w:val="20"/>
        </w:rPr>
        <w:t>x</w:t>
      </w:r>
      <w:r w:rsidRPr="00DB5D86">
        <w:rPr>
          <w:rFonts w:ascii="Times New Roman" w:eastAsia="宋体" w:hAnsi="Times New Roman" w:cs="Times New Roman" w:hint="eastAsia"/>
          <w:szCs w:val="20"/>
        </w:rPr>
        <w:t>的元素均落在</w:t>
      </w:r>
      <w:r w:rsidRPr="00DB5D86">
        <w:rPr>
          <w:rFonts w:ascii="Times New Roman" w:eastAsia="宋体" w:hAnsi="Times New Roman" w:cs="Times New Roman"/>
          <w:szCs w:val="20"/>
        </w:rPr>
        <w:t>a[1..i]</w:t>
      </w:r>
      <w:r w:rsidRPr="00DB5D86">
        <w:rPr>
          <w:rFonts w:ascii="Times New Roman" w:eastAsia="宋体" w:hAnsi="Times New Roman" w:cs="Times New Roman" w:hint="eastAsia"/>
          <w:szCs w:val="20"/>
        </w:rPr>
        <w:t>上，使所有≥</w:t>
      </w:r>
      <w:r w:rsidRPr="00DB5D86">
        <w:rPr>
          <w:rFonts w:ascii="Times New Roman" w:eastAsia="宋体" w:hAnsi="Times New Roman" w:cs="Times New Roman"/>
          <w:szCs w:val="20"/>
        </w:rPr>
        <w:t>x</w:t>
      </w:r>
      <w:r w:rsidRPr="00DB5D86">
        <w:rPr>
          <w:rFonts w:ascii="Times New Roman" w:eastAsia="宋体" w:hAnsi="Times New Roman" w:cs="Times New Roman" w:hint="eastAsia"/>
          <w:szCs w:val="20"/>
        </w:rPr>
        <w:t>的元素均落在</w:t>
      </w:r>
      <w:r w:rsidRPr="00DB5D86">
        <w:rPr>
          <w:rFonts w:ascii="Times New Roman" w:eastAsia="宋体" w:hAnsi="Times New Roman" w:cs="Times New Roman"/>
          <w:szCs w:val="20"/>
        </w:rPr>
        <w:t>a[i</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1..h]</w:t>
      </w:r>
      <w:r w:rsidRPr="00DB5D86">
        <w:rPr>
          <w:rFonts w:ascii="Times New Roman" w:eastAsia="宋体" w:hAnsi="Times New Roman" w:cs="Times New Roman" w:hint="eastAsia"/>
          <w:szCs w:val="20"/>
        </w:rPr>
        <w:t>上。</w:t>
      </w:r>
    </w:p>
    <w:p w:rsidR="00DB5D86" w:rsidRPr="00DB5D86" w:rsidRDefault="00DB5D86" w:rsidP="00DB5D86">
      <w:pPr>
        <w:rPr>
          <w:rFonts w:ascii="Times New Roman" w:eastAsia="宋体" w:hAnsi="Times New Roman" w:cs="Times New Roman"/>
          <w:szCs w:val="20"/>
        </w:rPr>
      </w:pPr>
      <w:r w:rsidRPr="00DB5D86">
        <w:rPr>
          <w:rFonts w:ascii="Times New Roman" w:eastAsia="宋体" w:hAnsi="Times New Roman" w:cs="Times New Roman"/>
          <w:szCs w:val="20"/>
        </w:rPr>
        <w:t xml:space="preserve">      </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2</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 xml:space="preserve">int f(int b[],int n)      </w:t>
      </w:r>
      <w:r w:rsidRPr="00DB5D86">
        <w:rPr>
          <w:rFonts w:ascii="Times New Roman" w:eastAsia="宋体" w:hAnsi="Times New Roman" w:cs="Times New Roman" w:hint="eastAsia"/>
          <w:szCs w:val="20"/>
        </w:rPr>
        <w:t>或</w:t>
      </w:r>
      <w:r w:rsidRPr="00DB5D86">
        <w:rPr>
          <w:rFonts w:ascii="Times New Roman" w:eastAsia="宋体" w:hAnsi="Times New Roman" w:cs="Times New Roman"/>
          <w:szCs w:val="20"/>
        </w:rPr>
        <w:t xml:space="preserve">   int f(int b[],int n)</w:t>
      </w:r>
    </w:p>
    <w:p w:rsidR="00DB5D86" w:rsidRPr="00DB5D86" w:rsidRDefault="00DB5D86" w:rsidP="00DB5D86">
      <w:pPr>
        <w:rPr>
          <w:rFonts w:ascii="Times New Roman" w:eastAsia="宋体" w:hAnsi="Times New Roman" w:cs="Times New Roman"/>
          <w:szCs w:val="20"/>
        </w:rPr>
      </w:pPr>
      <w:r w:rsidRPr="00DB5D86">
        <w:rPr>
          <w:rFonts w:ascii="Times New Roman" w:eastAsia="宋体" w:hAnsi="Times New Roman" w:cs="Times New Roman"/>
          <w:szCs w:val="20"/>
        </w:rPr>
        <w:t xml:space="preserve">              {                       {</w:t>
      </w:r>
    </w:p>
    <w:p w:rsidR="00DB5D86" w:rsidRPr="00DB5D86" w:rsidRDefault="00DB5D86" w:rsidP="00DB5D86">
      <w:pPr>
        <w:tabs>
          <w:tab w:val="left" w:pos="4515"/>
        </w:tabs>
        <w:rPr>
          <w:rFonts w:ascii="Times New Roman" w:eastAsia="宋体" w:hAnsi="Times New Roman" w:cs="Times New Roman"/>
          <w:szCs w:val="20"/>
        </w:rPr>
      </w:pPr>
      <w:r w:rsidRPr="00DB5D86">
        <w:rPr>
          <w:rFonts w:ascii="Times New Roman" w:eastAsia="宋体" w:hAnsi="Times New Roman" w:cs="Times New Roman"/>
          <w:szCs w:val="20"/>
        </w:rPr>
        <w:t xml:space="preserve">   int p,q</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 xml:space="preserve">                 int p,q</w:t>
      </w:r>
      <w:r w:rsidRPr="00DB5D86">
        <w:rPr>
          <w:rFonts w:ascii="Times New Roman" w:eastAsia="宋体" w:hAnsi="Times New Roman" w:cs="Times New Roman" w:hint="eastAsia"/>
          <w:szCs w:val="20"/>
        </w:rPr>
        <w:t>；</w:t>
      </w:r>
    </w:p>
    <w:p w:rsidR="00DB5D86" w:rsidRPr="00DB5D86" w:rsidRDefault="00DB5D86" w:rsidP="00DB5D86">
      <w:pPr>
        <w:tabs>
          <w:tab w:val="left" w:pos="4515"/>
        </w:tabs>
        <w:rPr>
          <w:rFonts w:ascii="Times New Roman" w:eastAsia="宋体" w:hAnsi="Times New Roman" w:cs="Times New Roman"/>
          <w:szCs w:val="20"/>
        </w:rPr>
      </w:pPr>
      <w:r w:rsidRPr="00DB5D86">
        <w:rPr>
          <w:rFonts w:ascii="Times New Roman" w:eastAsia="宋体" w:hAnsi="Times New Roman" w:cs="Times New Roman"/>
          <w:szCs w:val="20"/>
        </w:rPr>
        <w:t xml:space="preserve">   p=arrange(b,0,n</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1,0)</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 xml:space="preserve">    p=arrange(b,0,n</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1,1)</w:t>
      </w:r>
      <w:r w:rsidRPr="00DB5D86">
        <w:rPr>
          <w:rFonts w:ascii="Times New Roman" w:eastAsia="宋体" w:hAnsi="Times New Roman" w:cs="Times New Roman" w:hint="eastAsia"/>
          <w:szCs w:val="20"/>
        </w:rPr>
        <w:t>；</w:t>
      </w:r>
    </w:p>
    <w:p w:rsidR="00DB5D86" w:rsidRPr="00DB5D86" w:rsidRDefault="00DB5D86" w:rsidP="00DB5D86">
      <w:pPr>
        <w:tabs>
          <w:tab w:val="left" w:pos="4515"/>
        </w:tabs>
        <w:rPr>
          <w:rFonts w:ascii="Times New Roman" w:eastAsia="宋体" w:hAnsi="Times New Roman" w:cs="Times New Roman"/>
          <w:szCs w:val="20"/>
        </w:rPr>
      </w:pPr>
      <w:r w:rsidRPr="00DB5D86">
        <w:rPr>
          <w:rFonts w:ascii="Times New Roman" w:eastAsia="宋体" w:hAnsi="Times New Roman" w:cs="Times New Roman"/>
          <w:szCs w:val="20"/>
        </w:rPr>
        <w:t xml:space="preserve">   q= arrange(b,p+1,n</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1,1)</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 xml:space="preserve"> q= arrange(b,0,p,0)</w:t>
      </w:r>
      <w:r w:rsidRPr="00DB5D86">
        <w:rPr>
          <w:rFonts w:ascii="Times New Roman" w:eastAsia="宋体" w:hAnsi="Times New Roman" w:cs="Times New Roman" w:hint="eastAsia"/>
          <w:szCs w:val="20"/>
        </w:rPr>
        <w:t>；</w:t>
      </w:r>
    </w:p>
    <w:p w:rsidR="00DB5D86" w:rsidRPr="00DB5D86" w:rsidRDefault="00DB5D86" w:rsidP="00DB5D86">
      <w:pPr>
        <w:tabs>
          <w:tab w:val="left" w:pos="4515"/>
        </w:tabs>
        <w:rPr>
          <w:rFonts w:ascii="Times New Roman" w:eastAsia="宋体" w:hAnsi="Times New Roman" w:cs="Times New Roman"/>
          <w:szCs w:val="20"/>
        </w:rPr>
      </w:pPr>
      <w:r w:rsidRPr="00DB5D86">
        <w:rPr>
          <w:rFonts w:ascii="Times New Roman" w:eastAsia="宋体" w:hAnsi="Times New Roman" w:cs="Times New Roman"/>
          <w:szCs w:val="20"/>
        </w:rPr>
        <w:t xml:space="preserve">   return q</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p</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 xml:space="preserve">             return p</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q</w:t>
      </w:r>
      <w:r w:rsidRPr="00DB5D86">
        <w:rPr>
          <w:rFonts w:ascii="Times New Roman" w:eastAsia="宋体" w:hAnsi="Times New Roman" w:cs="Times New Roman" w:hint="eastAsia"/>
          <w:szCs w:val="20"/>
        </w:rPr>
        <w:t>；</w:t>
      </w:r>
    </w:p>
    <w:p w:rsidR="00DB5D86" w:rsidRPr="00DB5D86" w:rsidRDefault="00DB5D86" w:rsidP="00DB5D86">
      <w:pPr>
        <w:tabs>
          <w:tab w:val="left" w:pos="4515"/>
        </w:tabs>
        <w:rPr>
          <w:rFonts w:ascii="Times New Roman" w:eastAsia="宋体" w:hAnsi="Times New Roman" w:cs="Times New Roman"/>
          <w:szCs w:val="20"/>
        </w:rPr>
      </w:pPr>
      <w:r w:rsidRPr="00DB5D86">
        <w:rPr>
          <w:rFonts w:ascii="Times New Roman" w:eastAsia="宋体" w:hAnsi="Times New Roman" w:cs="Times New Roman"/>
          <w:szCs w:val="20"/>
        </w:rPr>
        <w:t xml:space="preserve">   }                         }</w:t>
      </w:r>
    </w:p>
    <w:p w:rsidR="00DB5D86" w:rsidRPr="00DB5D86" w:rsidRDefault="00DB5D86" w:rsidP="00DB5D86">
      <w:pPr>
        <w:tabs>
          <w:tab w:val="left" w:pos="4515"/>
        </w:tabs>
        <w:rPr>
          <w:rFonts w:ascii="Times New Roman" w:eastAsia="宋体" w:hAnsi="Times New Roman" w:cs="Times New Roman"/>
          <w:szCs w:val="20"/>
        </w:rPr>
      </w:pPr>
      <w:r w:rsidRPr="00DB5D86">
        <w:rPr>
          <w:rFonts w:ascii="Times New Roman" w:eastAsia="宋体" w:hAnsi="Times New Roman" w:cs="Times New Roman"/>
          <w:szCs w:val="20"/>
        </w:rPr>
        <w:t> </w:t>
      </w:r>
    </w:p>
    <w:p w:rsidR="00DB5D86" w:rsidRPr="00DB5D86" w:rsidRDefault="00DB5D86" w:rsidP="00DB5D86">
      <w:pPr>
        <w:rPr>
          <w:rFonts w:ascii="Times New Roman" w:eastAsia="宋体" w:hAnsi="Times New Roman" w:cs="Times New Roman"/>
          <w:szCs w:val="20"/>
        </w:rPr>
      </w:pPr>
      <w:r w:rsidRPr="00DB5D86">
        <w:rPr>
          <w:rFonts w:ascii="Times New Roman" w:eastAsia="宋体" w:hAnsi="Times New Roman" w:cs="Times New Roman"/>
          <w:szCs w:val="20"/>
        </w:rPr>
        <w:t> </w:t>
      </w:r>
    </w:p>
    <w:p w:rsidR="00DB5D86" w:rsidRPr="00DB5D86" w:rsidRDefault="00DB5D86" w:rsidP="00DB5D86">
      <w:pPr>
        <w:rPr>
          <w:rFonts w:ascii="Times New Roman" w:eastAsia="宋体" w:hAnsi="Times New Roman" w:cs="Times New Roman"/>
          <w:szCs w:val="20"/>
        </w:rPr>
      </w:pPr>
      <w:r w:rsidRPr="00DB5D86">
        <w:rPr>
          <w:rFonts w:ascii="Times New Roman" w:eastAsia="宋体" w:hAnsi="Times New Roman" w:cs="Times New Roman"/>
          <w:szCs w:val="20"/>
        </w:rPr>
        <w:t>  </w:t>
      </w:r>
    </w:p>
    <w:p w:rsidR="00DB5D86" w:rsidRPr="00DB5D86" w:rsidRDefault="00DB5D86" w:rsidP="00DB5D86">
      <w:pPr>
        <w:widowControl/>
        <w:snapToGrid w:val="0"/>
        <w:rPr>
          <w:rFonts w:ascii="Times New Roman" w:eastAsia="宋体" w:hAnsi="Times New Roman" w:cs="Times New Roman"/>
          <w:b/>
          <w:szCs w:val="20"/>
        </w:rPr>
      </w:pPr>
      <w:r w:rsidRPr="00DB5D86">
        <w:rPr>
          <w:rFonts w:ascii="Times New Roman" w:eastAsia="宋体" w:hAnsi="Times New Roman" w:cs="Times New Roman" w:hint="eastAsia"/>
          <w:b/>
          <w:szCs w:val="20"/>
        </w:rPr>
        <w:t>一、选择题（</w:t>
      </w:r>
      <w:r w:rsidRPr="00DB5D86">
        <w:rPr>
          <w:rFonts w:ascii="Times New Roman" w:eastAsia="宋体" w:hAnsi="Times New Roman" w:cs="Times New Roman"/>
          <w:b/>
          <w:szCs w:val="20"/>
        </w:rPr>
        <w:t>20</w:t>
      </w:r>
      <w:r w:rsidRPr="00DB5D86">
        <w:rPr>
          <w:rFonts w:ascii="Times New Roman" w:eastAsia="宋体" w:hAnsi="Times New Roman" w:cs="Times New Roman" w:hint="eastAsia"/>
          <w:b/>
          <w:szCs w:val="20"/>
        </w:rPr>
        <w:t>分）</w:t>
      </w:r>
    </w:p>
    <w:p w:rsidR="00DB5D86" w:rsidRPr="00DB5D86" w:rsidRDefault="00DB5D86" w:rsidP="00DB5D86">
      <w:pPr>
        <w:widowControl/>
        <w:tabs>
          <w:tab w:val="left" w:pos="315"/>
        </w:tabs>
        <w:snapToGrid w:val="0"/>
        <w:rPr>
          <w:rFonts w:ascii="Times New Roman" w:eastAsia="宋体" w:hAnsi="Times New Roman" w:cs="Times New Roman"/>
          <w:szCs w:val="20"/>
        </w:rPr>
      </w:pPr>
      <w:r w:rsidRPr="00DB5D86">
        <w:rPr>
          <w:rFonts w:ascii="Times New Roman" w:eastAsia="宋体" w:hAnsi="Times New Roman" w:cs="Times New Roman"/>
          <w:szCs w:val="20"/>
        </w:rPr>
        <w:t>1</w:t>
      </w:r>
      <w:r w:rsidRPr="00DB5D86">
        <w:rPr>
          <w:rFonts w:ascii="Times New Roman" w:eastAsia="宋体" w:hAnsi="Times New Roman" w:cs="Times New Roman" w:hint="eastAsia"/>
          <w:szCs w:val="20"/>
        </w:rPr>
        <w:t>．组成数据的基本单位是（</w:t>
      </w:r>
      <w:r w:rsidRPr="00DB5D86">
        <w:rPr>
          <w:rFonts w:ascii="Times New Roman" w:eastAsia="宋体" w:hAnsi="Times New Roman" w:cs="Times New Roman"/>
          <w:szCs w:val="20"/>
        </w:rPr>
        <w:t xml:space="preserve">  </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 xml:space="preserve"> </w:t>
      </w:r>
    </w:p>
    <w:p w:rsidR="00DB5D86" w:rsidRPr="00DB5D86" w:rsidRDefault="00DB5D86" w:rsidP="00DB5D86">
      <w:pPr>
        <w:widowControl/>
        <w:tabs>
          <w:tab w:val="left" w:pos="-2100"/>
          <w:tab w:val="left" w:pos="315"/>
          <w:tab w:val="left" w:pos="2100"/>
          <w:tab w:val="left" w:pos="3780"/>
          <w:tab w:val="left" w:pos="5460"/>
        </w:tabs>
        <w:snapToGrid w:val="0"/>
        <w:rPr>
          <w:rFonts w:ascii="Times New Roman" w:eastAsia="宋体" w:hAnsi="Times New Roman" w:cs="Times New Roman"/>
          <w:szCs w:val="20"/>
        </w:rPr>
      </w:pPr>
      <w:r w:rsidRPr="00DB5D86">
        <w:rPr>
          <w:rFonts w:ascii="Times New Roman" w:eastAsia="宋体" w:hAnsi="Times New Roman" w:cs="Times New Roman"/>
          <w:szCs w:val="20"/>
        </w:rPr>
        <w:tab/>
        <w:t xml:space="preserve">(A) </w:t>
      </w:r>
      <w:r w:rsidRPr="00DB5D86">
        <w:rPr>
          <w:rFonts w:ascii="Times New Roman" w:eastAsia="宋体" w:hAnsi="Times New Roman" w:cs="Times New Roman" w:hint="eastAsia"/>
          <w:szCs w:val="20"/>
        </w:rPr>
        <w:t>数据项</w:t>
      </w:r>
      <w:r w:rsidRPr="00DB5D86">
        <w:rPr>
          <w:rFonts w:ascii="Times New Roman" w:eastAsia="宋体" w:hAnsi="Times New Roman" w:cs="Times New Roman"/>
          <w:szCs w:val="20"/>
        </w:rPr>
        <w:tab/>
        <w:t xml:space="preserve">(B) </w:t>
      </w:r>
      <w:r w:rsidRPr="00DB5D86">
        <w:rPr>
          <w:rFonts w:ascii="Times New Roman" w:eastAsia="宋体" w:hAnsi="Times New Roman" w:cs="Times New Roman" w:hint="eastAsia"/>
          <w:szCs w:val="20"/>
        </w:rPr>
        <w:t>数据类型</w:t>
      </w:r>
      <w:r w:rsidRPr="00DB5D86">
        <w:rPr>
          <w:rFonts w:ascii="Times New Roman" w:eastAsia="宋体" w:hAnsi="Times New Roman" w:cs="Times New Roman"/>
          <w:szCs w:val="20"/>
        </w:rPr>
        <w:tab/>
        <w:t xml:space="preserve">(C) </w:t>
      </w:r>
      <w:r w:rsidRPr="00DB5D86">
        <w:rPr>
          <w:rFonts w:ascii="Times New Roman" w:eastAsia="宋体" w:hAnsi="Times New Roman" w:cs="Times New Roman" w:hint="eastAsia"/>
          <w:szCs w:val="20"/>
        </w:rPr>
        <w:t>数据元素</w:t>
      </w:r>
      <w:r w:rsidRPr="00DB5D86">
        <w:rPr>
          <w:rFonts w:ascii="Times New Roman" w:eastAsia="宋体" w:hAnsi="Times New Roman" w:cs="Times New Roman"/>
          <w:szCs w:val="20"/>
        </w:rPr>
        <w:tab/>
        <w:t xml:space="preserve">(D) </w:t>
      </w:r>
      <w:r w:rsidRPr="00DB5D86">
        <w:rPr>
          <w:rFonts w:ascii="Times New Roman" w:eastAsia="宋体" w:hAnsi="Times New Roman" w:cs="Times New Roman" w:hint="eastAsia"/>
          <w:szCs w:val="20"/>
        </w:rPr>
        <w:t>数据变量</w:t>
      </w:r>
    </w:p>
    <w:p w:rsidR="00DB5D86" w:rsidRPr="00DB5D86" w:rsidRDefault="00DB5D86" w:rsidP="00DB5D86">
      <w:pPr>
        <w:widowControl/>
        <w:tabs>
          <w:tab w:val="left" w:pos="-2100"/>
          <w:tab w:val="left" w:pos="315"/>
          <w:tab w:val="left" w:pos="2100"/>
          <w:tab w:val="left" w:pos="3780"/>
          <w:tab w:val="left" w:pos="5460"/>
        </w:tabs>
        <w:snapToGrid w:val="0"/>
        <w:rPr>
          <w:rFonts w:ascii="Times New Roman" w:eastAsia="宋体" w:hAnsi="Times New Roman" w:cs="Times New Roman"/>
          <w:szCs w:val="20"/>
        </w:rPr>
      </w:pPr>
      <w:r w:rsidRPr="00DB5D86">
        <w:rPr>
          <w:rFonts w:ascii="Times New Roman" w:eastAsia="宋体" w:hAnsi="Times New Roman" w:cs="Times New Roman"/>
          <w:szCs w:val="20"/>
        </w:rPr>
        <w:t>2</w:t>
      </w:r>
      <w:r w:rsidRPr="00DB5D86">
        <w:rPr>
          <w:rFonts w:ascii="Times New Roman" w:eastAsia="宋体" w:hAnsi="Times New Roman" w:cs="Times New Roman" w:hint="eastAsia"/>
          <w:szCs w:val="20"/>
        </w:rPr>
        <w:t>．设数据结构</w:t>
      </w:r>
      <w:r w:rsidRPr="00DB5D86">
        <w:rPr>
          <w:rFonts w:ascii="Times New Roman" w:eastAsia="宋体" w:hAnsi="Times New Roman" w:cs="Times New Roman"/>
          <w:szCs w:val="20"/>
        </w:rPr>
        <w:t>A=(D</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R)</w:t>
      </w:r>
      <w:r w:rsidRPr="00DB5D86">
        <w:rPr>
          <w:rFonts w:ascii="Times New Roman" w:eastAsia="宋体" w:hAnsi="Times New Roman" w:cs="Times New Roman" w:hint="eastAsia"/>
          <w:szCs w:val="20"/>
        </w:rPr>
        <w:t>，其中</w:t>
      </w:r>
      <w:r w:rsidRPr="00DB5D86">
        <w:rPr>
          <w:rFonts w:ascii="Times New Roman" w:eastAsia="宋体" w:hAnsi="Times New Roman" w:cs="Times New Roman"/>
          <w:szCs w:val="20"/>
        </w:rPr>
        <w:t>D={1</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2</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3</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4}</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R={r}</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r={&lt;1</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2&gt;</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&lt;2</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3&gt;</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&lt;3</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4&gt;</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&lt;4</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1&gt;}</w:t>
      </w:r>
      <w:r w:rsidRPr="00DB5D86">
        <w:rPr>
          <w:rFonts w:ascii="Times New Roman" w:eastAsia="宋体" w:hAnsi="Times New Roman" w:cs="Times New Roman" w:hint="eastAsia"/>
          <w:szCs w:val="20"/>
        </w:rPr>
        <w:t>，则数据结构</w:t>
      </w:r>
      <w:r w:rsidRPr="00DB5D86">
        <w:rPr>
          <w:rFonts w:ascii="Times New Roman" w:eastAsia="宋体" w:hAnsi="Times New Roman" w:cs="Times New Roman"/>
          <w:szCs w:val="20"/>
        </w:rPr>
        <w:t>A</w:t>
      </w:r>
      <w:r w:rsidRPr="00DB5D86">
        <w:rPr>
          <w:rFonts w:ascii="Times New Roman" w:eastAsia="宋体" w:hAnsi="Times New Roman" w:cs="Times New Roman" w:hint="eastAsia"/>
          <w:szCs w:val="20"/>
        </w:rPr>
        <w:t>是（</w:t>
      </w:r>
      <w:r w:rsidRPr="00DB5D86">
        <w:rPr>
          <w:rFonts w:ascii="Times New Roman" w:eastAsia="宋体" w:hAnsi="Times New Roman" w:cs="Times New Roman"/>
          <w:szCs w:val="20"/>
        </w:rPr>
        <w:t xml:space="preserve">   </w:t>
      </w:r>
      <w:r w:rsidRPr="00DB5D86">
        <w:rPr>
          <w:rFonts w:ascii="Times New Roman" w:eastAsia="宋体" w:hAnsi="Times New Roman" w:cs="Times New Roman" w:hint="eastAsia"/>
          <w:szCs w:val="20"/>
        </w:rPr>
        <w:t>）。</w:t>
      </w:r>
    </w:p>
    <w:p w:rsidR="00DB5D86" w:rsidRPr="00DB5D86" w:rsidRDefault="00DB5D86" w:rsidP="00DB5D86">
      <w:pPr>
        <w:widowControl/>
        <w:tabs>
          <w:tab w:val="left" w:pos="0"/>
          <w:tab w:val="left" w:pos="315"/>
          <w:tab w:val="left" w:pos="2100"/>
          <w:tab w:val="left" w:pos="3780"/>
          <w:tab w:val="left" w:pos="5460"/>
        </w:tabs>
        <w:snapToGrid w:val="0"/>
        <w:rPr>
          <w:rFonts w:ascii="Times New Roman" w:eastAsia="宋体" w:hAnsi="Times New Roman" w:cs="Times New Roman"/>
          <w:szCs w:val="20"/>
        </w:rPr>
      </w:pPr>
      <w:r w:rsidRPr="00DB5D86">
        <w:rPr>
          <w:rFonts w:ascii="Times New Roman" w:eastAsia="宋体" w:hAnsi="Times New Roman" w:cs="Times New Roman"/>
          <w:szCs w:val="20"/>
        </w:rPr>
        <w:tab/>
        <w:t xml:space="preserve">(A) </w:t>
      </w:r>
      <w:r w:rsidRPr="00DB5D86">
        <w:rPr>
          <w:rFonts w:ascii="Times New Roman" w:eastAsia="宋体" w:hAnsi="Times New Roman" w:cs="Times New Roman" w:hint="eastAsia"/>
          <w:szCs w:val="20"/>
        </w:rPr>
        <w:t>线性结构</w:t>
      </w:r>
      <w:r w:rsidRPr="00DB5D86">
        <w:rPr>
          <w:rFonts w:ascii="Times New Roman" w:eastAsia="宋体" w:hAnsi="Times New Roman" w:cs="Times New Roman"/>
          <w:szCs w:val="20"/>
        </w:rPr>
        <w:tab/>
        <w:t xml:space="preserve">(B) </w:t>
      </w:r>
      <w:r w:rsidRPr="00DB5D86">
        <w:rPr>
          <w:rFonts w:ascii="Times New Roman" w:eastAsia="宋体" w:hAnsi="Times New Roman" w:cs="Times New Roman" w:hint="eastAsia"/>
          <w:szCs w:val="20"/>
        </w:rPr>
        <w:t>树型结构</w:t>
      </w:r>
      <w:r w:rsidRPr="00DB5D86">
        <w:rPr>
          <w:rFonts w:ascii="Times New Roman" w:eastAsia="宋体" w:hAnsi="Times New Roman" w:cs="Times New Roman"/>
          <w:szCs w:val="20"/>
        </w:rPr>
        <w:t xml:space="preserve"> </w:t>
      </w:r>
      <w:r w:rsidRPr="00DB5D86">
        <w:rPr>
          <w:rFonts w:ascii="Times New Roman" w:eastAsia="宋体" w:hAnsi="Times New Roman" w:cs="Times New Roman"/>
          <w:szCs w:val="20"/>
        </w:rPr>
        <w:tab/>
        <w:t xml:space="preserve">(C) </w:t>
      </w:r>
      <w:r w:rsidRPr="00DB5D86">
        <w:rPr>
          <w:rFonts w:ascii="Times New Roman" w:eastAsia="宋体" w:hAnsi="Times New Roman" w:cs="Times New Roman" w:hint="eastAsia"/>
          <w:szCs w:val="20"/>
        </w:rPr>
        <w:t>图型结构</w:t>
      </w:r>
      <w:r w:rsidRPr="00DB5D86">
        <w:rPr>
          <w:rFonts w:ascii="Times New Roman" w:eastAsia="宋体" w:hAnsi="Times New Roman" w:cs="Times New Roman"/>
          <w:szCs w:val="20"/>
        </w:rPr>
        <w:tab/>
        <w:t xml:space="preserve">(D) </w:t>
      </w:r>
      <w:r w:rsidRPr="00DB5D86">
        <w:rPr>
          <w:rFonts w:ascii="Times New Roman" w:eastAsia="宋体" w:hAnsi="Times New Roman" w:cs="Times New Roman" w:hint="eastAsia"/>
          <w:szCs w:val="20"/>
        </w:rPr>
        <w:t>集合</w:t>
      </w:r>
    </w:p>
    <w:p w:rsidR="00DB5D86" w:rsidRPr="00DB5D86" w:rsidRDefault="00DB5D86" w:rsidP="00DB5D86">
      <w:pPr>
        <w:widowControl/>
        <w:tabs>
          <w:tab w:val="left" w:pos="0"/>
          <w:tab w:val="left" w:pos="315"/>
          <w:tab w:val="left" w:pos="2100"/>
          <w:tab w:val="left" w:pos="3780"/>
          <w:tab w:val="left" w:pos="5460"/>
        </w:tabs>
        <w:snapToGrid w:val="0"/>
        <w:rPr>
          <w:rFonts w:ascii="Times New Roman" w:eastAsia="宋体" w:hAnsi="Times New Roman" w:cs="Times New Roman"/>
          <w:szCs w:val="20"/>
        </w:rPr>
      </w:pPr>
      <w:r w:rsidRPr="00DB5D86">
        <w:rPr>
          <w:rFonts w:ascii="Times New Roman" w:eastAsia="宋体" w:hAnsi="Times New Roman" w:cs="Times New Roman"/>
          <w:szCs w:val="20"/>
        </w:rPr>
        <w:t>3</w:t>
      </w:r>
      <w:r w:rsidRPr="00DB5D86">
        <w:rPr>
          <w:rFonts w:ascii="Times New Roman" w:eastAsia="宋体" w:hAnsi="Times New Roman" w:cs="Times New Roman" w:hint="eastAsia"/>
          <w:szCs w:val="20"/>
        </w:rPr>
        <w:t>．数组的逻辑结构不同于下列（</w:t>
      </w:r>
      <w:r w:rsidRPr="00DB5D86">
        <w:rPr>
          <w:rFonts w:ascii="Times New Roman" w:eastAsia="宋体" w:hAnsi="Times New Roman" w:cs="Times New Roman"/>
          <w:szCs w:val="20"/>
        </w:rPr>
        <w:t xml:space="preserve">  </w:t>
      </w:r>
      <w:r w:rsidRPr="00DB5D86">
        <w:rPr>
          <w:rFonts w:ascii="Times New Roman" w:eastAsia="宋体" w:hAnsi="Times New Roman" w:cs="Times New Roman" w:hint="eastAsia"/>
          <w:szCs w:val="20"/>
        </w:rPr>
        <w:t>）的逻辑结构。</w:t>
      </w:r>
    </w:p>
    <w:p w:rsidR="00DB5D86" w:rsidRPr="00DB5D86" w:rsidRDefault="00DB5D86" w:rsidP="00DB5D86">
      <w:pPr>
        <w:widowControl/>
        <w:tabs>
          <w:tab w:val="left" w:pos="0"/>
          <w:tab w:val="left" w:pos="315"/>
          <w:tab w:val="left" w:pos="2100"/>
          <w:tab w:val="left" w:pos="3780"/>
          <w:tab w:val="left" w:pos="5460"/>
        </w:tabs>
        <w:snapToGrid w:val="0"/>
        <w:rPr>
          <w:rFonts w:ascii="Times New Roman" w:eastAsia="宋体" w:hAnsi="Times New Roman" w:cs="Times New Roman"/>
          <w:szCs w:val="20"/>
        </w:rPr>
      </w:pPr>
      <w:r w:rsidRPr="00DB5D86">
        <w:rPr>
          <w:rFonts w:ascii="Times New Roman" w:eastAsia="宋体" w:hAnsi="Times New Roman" w:cs="Times New Roman"/>
          <w:szCs w:val="20"/>
        </w:rPr>
        <w:tab/>
        <w:t xml:space="preserve">(A) </w:t>
      </w:r>
      <w:r w:rsidRPr="00DB5D86">
        <w:rPr>
          <w:rFonts w:ascii="Times New Roman" w:eastAsia="宋体" w:hAnsi="Times New Roman" w:cs="Times New Roman" w:hint="eastAsia"/>
          <w:szCs w:val="20"/>
        </w:rPr>
        <w:t>线性表</w:t>
      </w:r>
      <w:r w:rsidRPr="00DB5D86">
        <w:rPr>
          <w:rFonts w:ascii="Times New Roman" w:eastAsia="宋体" w:hAnsi="Times New Roman" w:cs="Times New Roman"/>
          <w:szCs w:val="20"/>
        </w:rPr>
        <w:tab/>
        <w:t xml:space="preserve">(B) </w:t>
      </w:r>
      <w:r w:rsidRPr="00DB5D86">
        <w:rPr>
          <w:rFonts w:ascii="Times New Roman" w:eastAsia="宋体" w:hAnsi="Times New Roman" w:cs="Times New Roman" w:hint="eastAsia"/>
          <w:szCs w:val="20"/>
        </w:rPr>
        <w:t>栈</w:t>
      </w:r>
      <w:r w:rsidRPr="00DB5D86">
        <w:rPr>
          <w:rFonts w:ascii="Times New Roman" w:eastAsia="宋体" w:hAnsi="Times New Roman" w:cs="Times New Roman"/>
          <w:szCs w:val="20"/>
        </w:rPr>
        <w:t xml:space="preserve"> </w:t>
      </w:r>
      <w:r w:rsidRPr="00DB5D86">
        <w:rPr>
          <w:rFonts w:ascii="Times New Roman" w:eastAsia="宋体" w:hAnsi="Times New Roman" w:cs="Times New Roman"/>
          <w:szCs w:val="20"/>
        </w:rPr>
        <w:tab/>
        <w:t xml:space="preserve">(C) </w:t>
      </w:r>
      <w:r w:rsidRPr="00DB5D86">
        <w:rPr>
          <w:rFonts w:ascii="Times New Roman" w:eastAsia="宋体" w:hAnsi="Times New Roman" w:cs="Times New Roman" w:hint="eastAsia"/>
          <w:szCs w:val="20"/>
        </w:rPr>
        <w:t>队列</w:t>
      </w:r>
      <w:r w:rsidRPr="00DB5D86">
        <w:rPr>
          <w:rFonts w:ascii="Times New Roman" w:eastAsia="宋体" w:hAnsi="Times New Roman" w:cs="Times New Roman"/>
          <w:szCs w:val="20"/>
        </w:rPr>
        <w:tab/>
        <w:t xml:space="preserve">(D) </w:t>
      </w:r>
      <w:r w:rsidRPr="00DB5D86">
        <w:rPr>
          <w:rFonts w:ascii="Times New Roman" w:eastAsia="宋体" w:hAnsi="Times New Roman" w:cs="Times New Roman" w:hint="eastAsia"/>
          <w:szCs w:val="20"/>
        </w:rPr>
        <w:t>树</w:t>
      </w:r>
    </w:p>
    <w:p w:rsidR="00DB5D86" w:rsidRPr="00DB5D86" w:rsidRDefault="00DB5D86" w:rsidP="00DB5D86">
      <w:pPr>
        <w:widowControl/>
        <w:tabs>
          <w:tab w:val="left" w:pos="0"/>
          <w:tab w:val="left" w:pos="315"/>
          <w:tab w:val="left" w:pos="2100"/>
          <w:tab w:val="left" w:pos="3780"/>
          <w:tab w:val="left" w:pos="5460"/>
        </w:tabs>
        <w:snapToGrid w:val="0"/>
        <w:rPr>
          <w:rFonts w:ascii="Times New Roman" w:eastAsia="宋体" w:hAnsi="Times New Roman" w:cs="Times New Roman"/>
          <w:szCs w:val="20"/>
        </w:rPr>
      </w:pPr>
      <w:r w:rsidRPr="00DB5D86">
        <w:rPr>
          <w:rFonts w:ascii="Times New Roman" w:eastAsia="宋体" w:hAnsi="Times New Roman" w:cs="Times New Roman"/>
          <w:szCs w:val="20"/>
        </w:rPr>
        <w:t>4</w:t>
      </w:r>
      <w:r w:rsidRPr="00DB5D86">
        <w:rPr>
          <w:rFonts w:ascii="Times New Roman" w:eastAsia="宋体" w:hAnsi="Times New Roman" w:cs="Times New Roman" w:hint="eastAsia"/>
          <w:szCs w:val="20"/>
        </w:rPr>
        <w:t>．二叉树中第</w:t>
      </w:r>
      <w:r w:rsidRPr="00DB5D86">
        <w:rPr>
          <w:rFonts w:ascii="Times New Roman" w:eastAsia="宋体" w:hAnsi="Times New Roman" w:cs="Times New Roman"/>
          <w:szCs w:val="20"/>
        </w:rPr>
        <w:t>i(i≥1)</w:t>
      </w:r>
      <w:r w:rsidRPr="00DB5D86">
        <w:rPr>
          <w:rFonts w:ascii="Times New Roman" w:eastAsia="宋体" w:hAnsi="Times New Roman" w:cs="Times New Roman" w:hint="eastAsia"/>
          <w:szCs w:val="20"/>
        </w:rPr>
        <w:t>层上的结点数最多有（</w:t>
      </w:r>
      <w:r w:rsidRPr="00DB5D86">
        <w:rPr>
          <w:rFonts w:ascii="Times New Roman" w:eastAsia="宋体" w:hAnsi="Times New Roman" w:cs="Times New Roman"/>
          <w:szCs w:val="20"/>
        </w:rPr>
        <w:t xml:space="preserve">  </w:t>
      </w:r>
      <w:r w:rsidRPr="00DB5D86">
        <w:rPr>
          <w:rFonts w:ascii="Times New Roman" w:eastAsia="宋体" w:hAnsi="Times New Roman" w:cs="Times New Roman" w:hint="eastAsia"/>
          <w:szCs w:val="20"/>
        </w:rPr>
        <w:t>）个。</w:t>
      </w:r>
    </w:p>
    <w:p w:rsidR="00DB5D86" w:rsidRPr="00DB5D86" w:rsidRDefault="00DB5D86" w:rsidP="00DB5D86">
      <w:pPr>
        <w:widowControl/>
        <w:tabs>
          <w:tab w:val="left" w:pos="0"/>
          <w:tab w:val="left" w:pos="315"/>
          <w:tab w:val="left" w:pos="2100"/>
          <w:tab w:val="left" w:pos="3780"/>
          <w:tab w:val="left" w:pos="5460"/>
        </w:tabs>
        <w:snapToGrid w:val="0"/>
        <w:rPr>
          <w:rFonts w:ascii="Times New Roman" w:eastAsia="宋体" w:hAnsi="Times New Roman" w:cs="Times New Roman"/>
          <w:szCs w:val="20"/>
        </w:rPr>
      </w:pPr>
      <w:r w:rsidRPr="00DB5D86">
        <w:rPr>
          <w:rFonts w:ascii="Times New Roman" w:eastAsia="宋体" w:hAnsi="Times New Roman" w:cs="Times New Roman"/>
          <w:szCs w:val="20"/>
        </w:rPr>
        <w:lastRenderedPageBreak/>
        <w:tab/>
        <w:t>(A) 2i</w:t>
      </w:r>
      <w:r w:rsidRPr="00DB5D86">
        <w:rPr>
          <w:rFonts w:ascii="Times New Roman" w:eastAsia="宋体" w:hAnsi="Times New Roman" w:cs="Times New Roman"/>
          <w:szCs w:val="20"/>
        </w:rPr>
        <w:tab/>
        <w:t>(B) 2</w:t>
      </w:r>
      <w:r w:rsidRPr="00DB5D86">
        <w:rPr>
          <w:rFonts w:ascii="Times New Roman" w:eastAsia="宋体" w:hAnsi="Times New Roman" w:cs="Times New Roman"/>
          <w:szCs w:val="20"/>
          <w:vertAlign w:val="superscript"/>
        </w:rPr>
        <w:t>i</w:t>
      </w:r>
      <w:r w:rsidRPr="00DB5D86">
        <w:rPr>
          <w:rFonts w:ascii="Times New Roman" w:eastAsia="宋体" w:hAnsi="Times New Roman" w:cs="Times New Roman"/>
          <w:szCs w:val="20"/>
        </w:rPr>
        <w:tab/>
        <w:t>(C) 2</w:t>
      </w:r>
      <w:r w:rsidRPr="00DB5D86">
        <w:rPr>
          <w:rFonts w:ascii="Times New Roman" w:eastAsia="宋体" w:hAnsi="Times New Roman" w:cs="Times New Roman"/>
          <w:szCs w:val="20"/>
          <w:vertAlign w:val="superscript"/>
        </w:rPr>
        <w:t>i-1</w:t>
      </w:r>
      <w:r w:rsidRPr="00DB5D86">
        <w:rPr>
          <w:rFonts w:ascii="Times New Roman" w:eastAsia="宋体" w:hAnsi="Times New Roman" w:cs="Times New Roman"/>
          <w:szCs w:val="20"/>
        </w:rPr>
        <w:tab/>
        <w:t>(D) 2i-1</w:t>
      </w:r>
    </w:p>
    <w:p w:rsidR="00DB5D86" w:rsidRPr="00DB5D86" w:rsidRDefault="00DB5D86" w:rsidP="00DB5D86">
      <w:pPr>
        <w:widowControl/>
        <w:tabs>
          <w:tab w:val="left" w:pos="-2100"/>
          <w:tab w:val="left" w:pos="315"/>
          <w:tab w:val="left" w:pos="2100"/>
          <w:tab w:val="left" w:pos="3780"/>
          <w:tab w:val="left" w:pos="5460"/>
        </w:tabs>
        <w:snapToGrid w:val="0"/>
        <w:rPr>
          <w:rFonts w:ascii="Times New Roman" w:eastAsia="宋体" w:hAnsi="Times New Roman" w:cs="Times New Roman"/>
          <w:szCs w:val="20"/>
        </w:rPr>
      </w:pPr>
      <w:r w:rsidRPr="00DB5D86">
        <w:rPr>
          <w:rFonts w:ascii="Times New Roman" w:eastAsia="宋体" w:hAnsi="Times New Roman" w:cs="Times New Roman"/>
          <w:szCs w:val="20"/>
        </w:rPr>
        <w:t>5</w:t>
      </w:r>
      <w:r w:rsidRPr="00DB5D86">
        <w:rPr>
          <w:rFonts w:ascii="Times New Roman" w:eastAsia="宋体" w:hAnsi="Times New Roman" w:cs="Times New Roman" w:hint="eastAsia"/>
          <w:szCs w:val="20"/>
        </w:rPr>
        <w:t>．设指针变量</w:t>
      </w:r>
      <w:r w:rsidRPr="00DB5D86">
        <w:rPr>
          <w:rFonts w:ascii="Times New Roman" w:eastAsia="宋体" w:hAnsi="Times New Roman" w:cs="Times New Roman"/>
          <w:szCs w:val="20"/>
        </w:rPr>
        <w:t>p</w:t>
      </w:r>
      <w:r w:rsidRPr="00DB5D86">
        <w:rPr>
          <w:rFonts w:ascii="Times New Roman" w:eastAsia="宋体" w:hAnsi="Times New Roman" w:cs="Times New Roman" w:hint="eastAsia"/>
          <w:szCs w:val="20"/>
        </w:rPr>
        <w:t>指向单链表结点</w:t>
      </w:r>
      <w:r w:rsidRPr="00DB5D86">
        <w:rPr>
          <w:rFonts w:ascii="Times New Roman" w:eastAsia="宋体" w:hAnsi="Times New Roman" w:cs="Times New Roman"/>
          <w:szCs w:val="20"/>
        </w:rPr>
        <w:t>A</w:t>
      </w:r>
      <w:r w:rsidRPr="00DB5D86">
        <w:rPr>
          <w:rFonts w:ascii="Times New Roman" w:eastAsia="宋体" w:hAnsi="Times New Roman" w:cs="Times New Roman" w:hint="eastAsia"/>
          <w:szCs w:val="20"/>
        </w:rPr>
        <w:t>，则删除结点</w:t>
      </w:r>
      <w:r w:rsidRPr="00DB5D86">
        <w:rPr>
          <w:rFonts w:ascii="Times New Roman" w:eastAsia="宋体" w:hAnsi="Times New Roman" w:cs="Times New Roman"/>
          <w:szCs w:val="20"/>
        </w:rPr>
        <w:t>A</w:t>
      </w:r>
      <w:r w:rsidRPr="00DB5D86">
        <w:rPr>
          <w:rFonts w:ascii="Times New Roman" w:eastAsia="宋体" w:hAnsi="Times New Roman" w:cs="Times New Roman" w:hint="eastAsia"/>
          <w:szCs w:val="20"/>
        </w:rPr>
        <w:t>的后继结点</w:t>
      </w:r>
      <w:r w:rsidRPr="00DB5D86">
        <w:rPr>
          <w:rFonts w:ascii="Times New Roman" w:eastAsia="宋体" w:hAnsi="Times New Roman" w:cs="Times New Roman"/>
          <w:szCs w:val="20"/>
        </w:rPr>
        <w:t>B</w:t>
      </w:r>
      <w:r w:rsidRPr="00DB5D86">
        <w:rPr>
          <w:rFonts w:ascii="Times New Roman" w:eastAsia="宋体" w:hAnsi="Times New Roman" w:cs="Times New Roman" w:hint="eastAsia"/>
          <w:szCs w:val="20"/>
        </w:rPr>
        <w:t>需要的操作为（</w:t>
      </w:r>
      <w:r w:rsidRPr="00DB5D86">
        <w:rPr>
          <w:rFonts w:ascii="Times New Roman" w:eastAsia="宋体" w:hAnsi="Times New Roman" w:cs="Times New Roman"/>
          <w:szCs w:val="20"/>
        </w:rPr>
        <w:t xml:space="preserve">  </w:t>
      </w:r>
      <w:r w:rsidRPr="00DB5D86">
        <w:rPr>
          <w:rFonts w:ascii="Times New Roman" w:eastAsia="宋体" w:hAnsi="Times New Roman" w:cs="Times New Roman" w:hint="eastAsia"/>
          <w:szCs w:val="20"/>
        </w:rPr>
        <w:t>）。</w:t>
      </w:r>
    </w:p>
    <w:p w:rsidR="00DB5D86" w:rsidRPr="00DB5D86" w:rsidRDefault="00DB5D86" w:rsidP="00DB5D86">
      <w:pPr>
        <w:widowControl/>
        <w:tabs>
          <w:tab w:val="left" w:pos="0"/>
          <w:tab w:val="left" w:pos="315"/>
          <w:tab w:val="left" w:pos="2100"/>
          <w:tab w:val="left" w:pos="3780"/>
          <w:tab w:val="left" w:pos="5460"/>
        </w:tabs>
        <w:snapToGrid w:val="0"/>
        <w:rPr>
          <w:rFonts w:ascii="Times New Roman" w:eastAsia="宋体" w:hAnsi="Times New Roman" w:cs="Times New Roman"/>
          <w:szCs w:val="20"/>
        </w:rPr>
      </w:pPr>
      <w:r w:rsidRPr="00DB5D86">
        <w:rPr>
          <w:rFonts w:ascii="Times New Roman" w:eastAsia="宋体" w:hAnsi="Times New Roman" w:cs="Times New Roman"/>
          <w:szCs w:val="20"/>
        </w:rPr>
        <w:tab/>
        <w:t>(A) p-&gt;next=p-&gt;next-&gt;next</w:t>
      </w:r>
      <w:r w:rsidRPr="00DB5D86">
        <w:rPr>
          <w:rFonts w:ascii="Times New Roman" w:eastAsia="宋体" w:hAnsi="Times New Roman" w:cs="Times New Roman"/>
          <w:szCs w:val="20"/>
        </w:rPr>
        <w:tab/>
        <w:t>(B) p=p-&gt;next</w:t>
      </w:r>
      <w:r w:rsidRPr="00DB5D86">
        <w:rPr>
          <w:rFonts w:ascii="Times New Roman" w:eastAsia="宋体" w:hAnsi="Times New Roman" w:cs="Times New Roman"/>
          <w:szCs w:val="20"/>
        </w:rPr>
        <w:tab/>
      </w:r>
    </w:p>
    <w:p w:rsidR="00DB5D86" w:rsidRPr="00DB5D86" w:rsidRDefault="00DB5D86" w:rsidP="00DB5D86">
      <w:pPr>
        <w:widowControl/>
        <w:tabs>
          <w:tab w:val="left" w:pos="0"/>
          <w:tab w:val="left" w:pos="315"/>
          <w:tab w:val="left" w:pos="2100"/>
          <w:tab w:val="left" w:pos="3780"/>
          <w:tab w:val="left" w:pos="5460"/>
        </w:tabs>
        <w:snapToGrid w:val="0"/>
        <w:rPr>
          <w:rFonts w:ascii="Times New Roman" w:eastAsia="宋体" w:hAnsi="Times New Roman" w:cs="Times New Roman"/>
          <w:szCs w:val="20"/>
        </w:rPr>
      </w:pPr>
      <w:r w:rsidRPr="00DB5D86">
        <w:rPr>
          <w:rFonts w:ascii="Times New Roman" w:eastAsia="宋体" w:hAnsi="Times New Roman" w:cs="Times New Roman"/>
          <w:szCs w:val="20"/>
        </w:rPr>
        <w:tab/>
        <w:t>(C) p=p-&gt;next-&gt;next</w:t>
      </w:r>
      <w:r w:rsidRPr="00DB5D86">
        <w:rPr>
          <w:rFonts w:ascii="Times New Roman" w:eastAsia="宋体" w:hAnsi="Times New Roman" w:cs="Times New Roman"/>
          <w:szCs w:val="20"/>
        </w:rPr>
        <w:tab/>
        <w:t>(D) p-&gt;next=p</w:t>
      </w:r>
    </w:p>
    <w:p w:rsidR="00DB5D86" w:rsidRPr="00DB5D86" w:rsidRDefault="00DB5D86" w:rsidP="00DB5D86">
      <w:pPr>
        <w:widowControl/>
        <w:tabs>
          <w:tab w:val="left" w:pos="0"/>
          <w:tab w:val="left" w:pos="315"/>
          <w:tab w:val="left" w:pos="2100"/>
          <w:tab w:val="left" w:pos="3780"/>
          <w:tab w:val="left" w:pos="5460"/>
        </w:tabs>
        <w:snapToGrid w:val="0"/>
        <w:rPr>
          <w:rFonts w:ascii="Times New Roman" w:eastAsia="宋体" w:hAnsi="Times New Roman" w:cs="Times New Roman"/>
          <w:szCs w:val="20"/>
        </w:rPr>
      </w:pPr>
      <w:r w:rsidRPr="00DB5D86">
        <w:rPr>
          <w:rFonts w:ascii="Times New Roman" w:eastAsia="宋体" w:hAnsi="Times New Roman" w:cs="Times New Roman"/>
          <w:szCs w:val="20"/>
        </w:rPr>
        <w:t>6</w:t>
      </w:r>
      <w:r w:rsidRPr="00DB5D86">
        <w:rPr>
          <w:rFonts w:ascii="Times New Roman" w:eastAsia="宋体" w:hAnsi="Times New Roman" w:cs="Times New Roman" w:hint="eastAsia"/>
          <w:szCs w:val="20"/>
        </w:rPr>
        <w:t>．设栈</w:t>
      </w:r>
      <w:r w:rsidRPr="00DB5D86">
        <w:rPr>
          <w:rFonts w:ascii="Times New Roman" w:eastAsia="宋体" w:hAnsi="Times New Roman" w:cs="Times New Roman"/>
          <w:szCs w:val="20"/>
        </w:rPr>
        <w:t>S</w:t>
      </w:r>
      <w:r w:rsidRPr="00DB5D86">
        <w:rPr>
          <w:rFonts w:ascii="Times New Roman" w:eastAsia="宋体" w:hAnsi="Times New Roman" w:cs="Times New Roman" w:hint="eastAsia"/>
          <w:szCs w:val="20"/>
        </w:rPr>
        <w:t>和队列</w:t>
      </w:r>
      <w:r w:rsidRPr="00DB5D86">
        <w:rPr>
          <w:rFonts w:ascii="Times New Roman" w:eastAsia="宋体" w:hAnsi="Times New Roman" w:cs="Times New Roman"/>
          <w:szCs w:val="20"/>
        </w:rPr>
        <w:t>Q</w:t>
      </w:r>
      <w:r w:rsidRPr="00DB5D86">
        <w:rPr>
          <w:rFonts w:ascii="Times New Roman" w:eastAsia="宋体" w:hAnsi="Times New Roman" w:cs="Times New Roman" w:hint="eastAsia"/>
          <w:szCs w:val="20"/>
        </w:rPr>
        <w:t>的初始状态为空，元素</w:t>
      </w:r>
      <w:r w:rsidRPr="00DB5D86">
        <w:rPr>
          <w:rFonts w:ascii="Times New Roman" w:eastAsia="宋体" w:hAnsi="Times New Roman" w:cs="Times New Roman"/>
          <w:szCs w:val="20"/>
        </w:rPr>
        <w:t>E1</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E2</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E3</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E4</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E5</w:t>
      </w:r>
      <w:r w:rsidRPr="00DB5D86">
        <w:rPr>
          <w:rFonts w:ascii="Times New Roman" w:eastAsia="宋体" w:hAnsi="Times New Roman" w:cs="Times New Roman" w:hint="eastAsia"/>
          <w:szCs w:val="20"/>
        </w:rPr>
        <w:t>和</w:t>
      </w:r>
      <w:r w:rsidRPr="00DB5D86">
        <w:rPr>
          <w:rFonts w:ascii="Times New Roman" w:eastAsia="宋体" w:hAnsi="Times New Roman" w:cs="Times New Roman"/>
          <w:szCs w:val="20"/>
        </w:rPr>
        <w:t>E6</w:t>
      </w:r>
      <w:r w:rsidRPr="00DB5D86">
        <w:rPr>
          <w:rFonts w:ascii="Times New Roman" w:eastAsia="宋体" w:hAnsi="Times New Roman" w:cs="Times New Roman" w:hint="eastAsia"/>
          <w:szCs w:val="20"/>
        </w:rPr>
        <w:t>依次通过栈</w:t>
      </w:r>
      <w:r w:rsidRPr="00DB5D86">
        <w:rPr>
          <w:rFonts w:ascii="Times New Roman" w:eastAsia="宋体" w:hAnsi="Times New Roman" w:cs="Times New Roman"/>
          <w:szCs w:val="20"/>
        </w:rPr>
        <w:t>S</w:t>
      </w:r>
      <w:r w:rsidRPr="00DB5D86">
        <w:rPr>
          <w:rFonts w:ascii="Times New Roman" w:eastAsia="宋体" w:hAnsi="Times New Roman" w:cs="Times New Roman" w:hint="eastAsia"/>
          <w:szCs w:val="20"/>
        </w:rPr>
        <w:t>，一个元素出栈后即进入队列</w:t>
      </w:r>
      <w:r w:rsidRPr="00DB5D86">
        <w:rPr>
          <w:rFonts w:ascii="Times New Roman" w:eastAsia="宋体" w:hAnsi="Times New Roman" w:cs="Times New Roman"/>
          <w:szCs w:val="20"/>
        </w:rPr>
        <w:t>Q</w:t>
      </w:r>
      <w:r w:rsidRPr="00DB5D86">
        <w:rPr>
          <w:rFonts w:ascii="Times New Roman" w:eastAsia="宋体" w:hAnsi="Times New Roman" w:cs="Times New Roman" w:hint="eastAsia"/>
          <w:szCs w:val="20"/>
        </w:rPr>
        <w:t>，若</w:t>
      </w:r>
      <w:r w:rsidRPr="00DB5D86">
        <w:rPr>
          <w:rFonts w:ascii="Times New Roman" w:eastAsia="宋体" w:hAnsi="Times New Roman" w:cs="Times New Roman"/>
          <w:szCs w:val="20"/>
        </w:rPr>
        <w:t>6</w:t>
      </w:r>
      <w:r w:rsidRPr="00DB5D86">
        <w:rPr>
          <w:rFonts w:ascii="Times New Roman" w:eastAsia="宋体" w:hAnsi="Times New Roman" w:cs="Times New Roman" w:hint="eastAsia"/>
          <w:szCs w:val="20"/>
        </w:rPr>
        <w:t>个元素出列的顺序为</w:t>
      </w:r>
      <w:r w:rsidRPr="00DB5D86">
        <w:rPr>
          <w:rFonts w:ascii="Times New Roman" w:eastAsia="宋体" w:hAnsi="Times New Roman" w:cs="Times New Roman"/>
          <w:szCs w:val="20"/>
        </w:rPr>
        <w:t>E2</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E4</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E3</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E6</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E5</w:t>
      </w:r>
      <w:r w:rsidRPr="00DB5D86">
        <w:rPr>
          <w:rFonts w:ascii="Times New Roman" w:eastAsia="宋体" w:hAnsi="Times New Roman" w:cs="Times New Roman" w:hint="eastAsia"/>
          <w:szCs w:val="20"/>
        </w:rPr>
        <w:t>和</w:t>
      </w:r>
      <w:r w:rsidRPr="00DB5D86">
        <w:rPr>
          <w:rFonts w:ascii="Times New Roman" w:eastAsia="宋体" w:hAnsi="Times New Roman" w:cs="Times New Roman"/>
          <w:szCs w:val="20"/>
        </w:rPr>
        <w:t>E1</w:t>
      </w:r>
      <w:r w:rsidRPr="00DB5D86">
        <w:rPr>
          <w:rFonts w:ascii="Times New Roman" w:eastAsia="宋体" w:hAnsi="Times New Roman" w:cs="Times New Roman" w:hint="eastAsia"/>
          <w:szCs w:val="20"/>
        </w:rPr>
        <w:t>，则栈</w:t>
      </w:r>
      <w:r w:rsidRPr="00DB5D86">
        <w:rPr>
          <w:rFonts w:ascii="Times New Roman" w:eastAsia="宋体" w:hAnsi="Times New Roman" w:cs="Times New Roman"/>
          <w:szCs w:val="20"/>
        </w:rPr>
        <w:t>S</w:t>
      </w:r>
      <w:r w:rsidRPr="00DB5D86">
        <w:rPr>
          <w:rFonts w:ascii="Times New Roman" w:eastAsia="宋体" w:hAnsi="Times New Roman" w:cs="Times New Roman" w:hint="eastAsia"/>
          <w:szCs w:val="20"/>
        </w:rPr>
        <w:t>的容量至少应该是（</w:t>
      </w:r>
      <w:r w:rsidRPr="00DB5D86">
        <w:rPr>
          <w:rFonts w:ascii="Times New Roman" w:eastAsia="宋体" w:hAnsi="Times New Roman" w:cs="Times New Roman"/>
          <w:szCs w:val="20"/>
        </w:rPr>
        <w:t xml:space="preserve">  </w:t>
      </w:r>
      <w:r w:rsidRPr="00DB5D86">
        <w:rPr>
          <w:rFonts w:ascii="Times New Roman" w:eastAsia="宋体" w:hAnsi="Times New Roman" w:cs="Times New Roman" w:hint="eastAsia"/>
          <w:szCs w:val="20"/>
        </w:rPr>
        <w:t>）。</w:t>
      </w:r>
    </w:p>
    <w:p w:rsidR="00DB5D86" w:rsidRPr="00DB5D86" w:rsidRDefault="00DB5D86" w:rsidP="00DB5D86">
      <w:pPr>
        <w:widowControl/>
        <w:tabs>
          <w:tab w:val="left" w:pos="0"/>
          <w:tab w:val="left" w:pos="315"/>
          <w:tab w:val="left" w:pos="2100"/>
          <w:tab w:val="left" w:pos="3780"/>
          <w:tab w:val="left" w:pos="5460"/>
        </w:tabs>
        <w:snapToGrid w:val="0"/>
        <w:rPr>
          <w:rFonts w:ascii="Times New Roman" w:eastAsia="宋体" w:hAnsi="Times New Roman" w:cs="Times New Roman"/>
          <w:szCs w:val="20"/>
        </w:rPr>
      </w:pPr>
      <w:r w:rsidRPr="00DB5D86">
        <w:rPr>
          <w:rFonts w:ascii="Times New Roman" w:eastAsia="宋体" w:hAnsi="Times New Roman" w:cs="Times New Roman"/>
          <w:szCs w:val="20"/>
        </w:rPr>
        <w:tab/>
        <w:t>(A) 6</w:t>
      </w:r>
      <w:r w:rsidRPr="00DB5D86">
        <w:rPr>
          <w:rFonts w:ascii="Times New Roman" w:eastAsia="宋体" w:hAnsi="Times New Roman" w:cs="Times New Roman"/>
          <w:szCs w:val="20"/>
        </w:rPr>
        <w:tab/>
        <w:t>(B) 4</w:t>
      </w:r>
      <w:r w:rsidRPr="00DB5D86">
        <w:rPr>
          <w:rFonts w:ascii="Times New Roman" w:eastAsia="宋体" w:hAnsi="Times New Roman" w:cs="Times New Roman"/>
          <w:szCs w:val="20"/>
        </w:rPr>
        <w:tab/>
        <w:t>(C) 3</w:t>
      </w:r>
      <w:r w:rsidRPr="00DB5D86">
        <w:rPr>
          <w:rFonts w:ascii="Times New Roman" w:eastAsia="宋体" w:hAnsi="Times New Roman" w:cs="Times New Roman"/>
          <w:szCs w:val="20"/>
        </w:rPr>
        <w:tab/>
        <w:t>(D) 2</w:t>
      </w:r>
    </w:p>
    <w:p w:rsidR="00DB5D86" w:rsidRPr="00DB5D86" w:rsidRDefault="00DB5D86" w:rsidP="00DB5D86">
      <w:pPr>
        <w:widowControl/>
        <w:tabs>
          <w:tab w:val="left" w:pos="315"/>
          <w:tab w:val="left" w:pos="2100"/>
          <w:tab w:val="left" w:pos="3780"/>
          <w:tab w:val="left" w:pos="5460"/>
        </w:tabs>
        <w:snapToGrid w:val="0"/>
        <w:rPr>
          <w:rFonts w:ascii="Times New Roman" w:eastAsia="宋体" w:hAnsi="Times New Roman" w:cs="Times New Roman"/>
          <w:szCs w:val="20"/>
        </w:rPr>
      </w:pPr>
      <w:r w:rsidRPr="00DB5D86">
        <w:rPr>
          <w:rFonts w:ascii="Times New Roman" w:eastAsia="宋体" w:hAnsi="Times New Roman" w:cs="Times New Roman"/>
          <w:szCs w:val="20"/>
        </w:rPr>
        <w:t>7</w:t>
      </w:r>
      <w:r w:rsidRPr="00DB5D86">
        <w:rPr>
          <w:rFonts w:ascii="Times New Roman" w:eastAsia="宋体" w:hAnsi="Times New Roman" w:cs="Times New Roman" w:hint="eastAsia"/>
          <w:szCs w:val="20"/>
        </w:rPr>
        <w:t>．将</w:t>
      </w:r>
      <w:r w:rsidRPr="00DB5D86">
        <w:rPr>
          <w:rFonts w:ascii="Times New Roman" w:eastAsia="宋体" w:hAnsi="Times New Roman" w:cs="Times New Roman"/>
          <w:szCs w:val="20"/>
        </w:rPr>
        <w:t>10</w:t>
      </w:r>
      <w:r w:rsidRPr="00DB5D86">
        <w:rPr>
          <w:rFonts w:ascii="Times New Roman" w:eastAsia="宋体" w:hAnsi="Times New Roman" w:cs="Times New Roman" w:hint="eastAsia"/>
          <w:szCs w:val="20"/>
        </w:rPr>
        <w:t>阶对称矩阵压缩存储到一维数组</w:t>
      </w:r>
      <w:r w:rsidRPr="00DB5D86">
        <w:rPr>
          <w:rFonts w:ascii="Times New Roman" w:eastAsia="宋体" w:hAnsi="Times New Roman" w:cs="Times New Roman"/>
          <w:szCs w:val="20"/>
        </w:rPr>
        <w:t>A</w:t>
      </w:r>
      <w:r w:rsidRPr="00DB5D86">
        <w:rPr>
          <w:rFonts w:ascii="Times New Roman" w:eastAsia="宋体" w:hAnsi="Times New Roman" w:cs="Times New Roman" w:hint="eastAsia"/>
          <w:szCs w:val="20"/>
        </w:rPr>
        <w:t>中，则数组</w:t>
      </w:r>
      <w:r w:rsidRPr="00DB5D86">
        <w:rPr>
          <w:rFonts w:ascii="Times New Roman" w:eastAsia="宋体" w:hAnsi="Times New Roman" w:cs="Times New Roman"/>
          <w:szCs w:val="20"/>
        </w:rPr>
        <w:t>A</w:t>
      </w:r>
      <w:r w:rsidRPr="00DB5D86">
        <w:rPr>
          <w:rFonts w:ascii="Times New Roman" w:eastAsia="宋体" w:hAnsi="Times New Roman" w:cs="Times New Roman" w:hint="eastAsia"/>
          <w:szCs w:val="20"/>
        </w:rPr>
        <w:t>的长度最少为（</w:t>
      </w:r>
      <w:r w:rsidRPr="00DB5D86">
        <w:rPr>
          <w:rFonts w:ascii="Times New Roman" w:eastAsia="宋体" w:hAnsi="Times New Roman" w:cs="Times New Roman"/>
          <w:szCs w:val="20"/>
        </w:rPr>
        <w:t xml:space="preserve">  </w:t>
      </w:r>
      <w:r w:rsidRPr="00DB5D86">
        <w:rPr>
          <w:rFonts w:ascii="Times New Roman" w:eastAsia="宋体" w:hAnsi="Times New Roman" w:cs="Times New Roman" w:hint="eastAsia"/>
          <w:szCs w:val="20"/>
        </w:rPr>
        <w:t>）。</w:t>
      </w:r>
    </w:p>
    <w:p w:rsidR="00DB5D86" w:rsidRPr="00DB5D86" w:rsidRDefault="00DB5D86" w:rsidP="00DB5D86">
      <w:pPr>
        <w:widowControl/>
        <w:tabs>
          <w:tab w:val="left" w:pos="0"/>
          <w:tab w:val="left" w:pos="315"/>
          <w:tab w:val="left" w:pos="2100"/>
          <w:tab w:val="left" w:pos="3780"/>
          <w:tab w:val="left" w:pos="5460"/>
        </w:tabs>
        <w:snapToGrid w:val="0"/>
        <w:rPr>
          <w:rFonts w:ascii="Times New Roman" w:eastAsia="宋体" w:hAnsi="Times New Roman" w:cs="Times New Roman"/>
          <w:szCs w:val="20"/>
        </w:rPr>
      </w:pPr>
      <w:r w:rsidRPr="00DB5D86">
        <w:rPr>
          <w:rFonts w:ascii="Times New Roman" w:eastAsia="宋体" w:hAnsi="Times New Roman" w:cs="Times New Roman"/>
          <w:szCs w:val="20"/>
        </w:rPr>
        <w:tab/>
        <w:t>(A) 100</w:t>
      </w:r>
      <w:r w:rsidRPr="00DB5D86">
        <w:rPr>
          <w:rFonts w:ascii="Times New Roman" w:eastAsia="宋体" w:hAnsi="Times New Roman" w:cs="Times New Roman"/>
          <w:szCs w:val="20"/>
        </w:rPr>
        <w:tab/>
        <w:t>(B) 40</w:t>
      </w:r>
      <w:r w:rsidRPr="00DB5D86">
        <w:rPr>
          <w:rFonts w:ascii="Times New Roman" w:eastAsia="宋体" w:hAnsi="Times New Roman" w:cs="Times New Roman"/>
          <w:szCs w:val="20"/>
        </w:rPr>
        <w:tab/>
        <w:t>(C) 55</w:t>
      </w:r>
      <w:r w:rsidRPr="00DB5D86">
        <w:rPr>
          <w:rFonts w:ascii="Times New Roman" w:eastAsia="宋体" w:hAnsi="Times New Roman" w:cs="Times New Roman"/>
          <w:szCs w:val="20"/>
        </w:rPr>
        <w:tab/>
        <w:t>(D) 80</w:t>
      </w:r>
    </w:p>
    <w:p w:rsidR="00DB5D86" w:rsidRPr="00DB5D86" w:rsidRDefault="00DB5D86" w:rsidP="00DB5D86">
      <w:pPr>
        <w:widowControl/>
        <w:tabs>
          <w:tab w:val="left" w:pos="0"/>
          <w:tab w:val="left" w:pos="315"/>
          <w:tab w:val="left" w:pos="2100"/>
          <w:tab w:val="left" w:pos="3780"/>
          <w:tab w:val="left" w:pos="5460"/>
        </w:tabs>
        <w:snapToGrid w:val="0"/>
        <w:rPr>
          <w:rFonts w:ascii="Times New Roman" w:eastAsia="宋体" w:hAnsi="Times New Roman" w:cs="Times New Roman"/>
          <w:szCs w:val="20"/>
        </w:rPr>
      </w:pPr>
      <w:r w:rsidRPr="00DB5D86">
        <w:rPr>
          <w:rFonts w:ascii="Times New Roman" w:eastAsia="宋体" w:hAnsi="Times New Roman" w:cs="Times New Roman"/>
          <w:szCs w:val="20"/>
        </w:rPr>
        <w:t>8</w:t>
      </w:r>
      <w:r w:rsidRPr="00DB5D86">
        <w:rPr>
          <w:rFonts w:ascii="Times New Roman" w:eastAsia="宋体" w:hAnsi="Times New Roman" w:cs="Times New Roman" w:hint="eastAsia"/>
          <w:szCs w:val="20"/>
        </w:rPr>
        <w:t>．设结点</w:t>
      </w:r>
      <w:r w:rsidRPr="00DB5D86">
        <w:rPr>
          <w:rFonts w:ascii="Times New Roman" w:eastAsia="宋体" w:hAnsi="Times New Roman" w:cs="Times New Roman"/>
          <w:szCs w:val="20"/>
        </w:rPr>
        <w:t>A</w:t>
      </w:r>
      <w:r w:rsidRPr="00DB5D86">
        <w:rPr>
          <w:rFonts w:ascii="Times New Roman" w:eastAsia="宋体" w:hAnsi="Times New Roman" w:cs="Times New Roman" w:hint="eastAsia"/>
          <w:szCs w:val="20"/>
        </w:rPr>
        <w:t>有</w:t>
      </w:r>
      <w:r w:rsidRPr="00DB5D86">
        <w:rPr>
          <w:rFonts w:ascii="Times New Roman" w:eastAsia="宋体" w:hAnsi="Times New Roman" w:cs="Times New Roman"/>
          <w:szCs w:val="20"/>
        </w:rPr>
        <w:t>3</w:t>
      </w:r>
      <w:r w:rsidRPr="00DB5D86">
        <w:rPr>
          <w:rFonts w:ascii="Times New Roman" w:eastAsia="宋体" w:hAnsi="Times New Roman" w:cs="Times New Roman" w:hint="eastAsia"/>
          <w:szCs w:val="20"/>
        </w:rPr>
        <w:t>个兄弟结点且结点</w:t>
      </w:r>
      <w:r w:rsidRPr="00DB5D86">
        <w:rPr>
          <w:rFonts w:ascii="Times New Roman" w:eastAsia="宋体" w:hAnsi="Times New Roman" w:cs="Times New Roman"/>
          <w:szCs w:val="20"/>
        </w:rPr>
        <w:t>B</w:t>
      </w:r>
      <w:r w:rsidRPr="00DB5D86">
        <w:rPr>
          <w:rFonts w:ascii="Times New Roman" w:eastAsia="宋体" w:hAnsi="Times New Roman" w:cs="Times New Roman" w:hint="eastAsia"/>
          <w:szCs w:val="20"/>
        </w:rPr>
        <w:t>为结点</w:t>
      </w:r>
      <w:r w:rsidRPr="00DB5D86">
        <w:rPr>
          <w:rFonts w:ascii="Times New Roman" w:eastAsia="宋体" w:hAnsi="Times New Roman" w:cs="Times New Roman"/>
          <w:szCs w:val="20"/>
        </w:rPr>
        <w:t>A</w:t>
      </w:r>
      <w:r w:rsidRPr="00DB5D86">
        <w:rPr>
          <w:rFonts w:ascii="Times New Roman" w:eastAsia="宋体" w:hAnsi="Times New Roman" w:cs="Times New Roman" w:hint="eastAsia"/>
          <w:szCs w:val="20"/>
        </w:rPr>
        <w:t>的双亲结点，则结点</w:t>
      </w:r>
      <w:r w:rsidRPr="00DB5D86">
        <w:rPr>
          <w:rFonts w:ascii="Times New Roman" w:eastAsia="宋体" w:hAnsi="Times New Roman" w:cs="Times New Roman"/>
          <w:szCs w:val="20"/>
        </w:rPr>
        <w:t>B</w:t>
      </w:r>
      <w:r w:rsidRPr="00DB5D86">
        <w:rPr>
          <w:rFonts w:ascii="Times New Roman" w:eastAsia="宋体" w:hAnsi="Times New Roman" w:cs="Times New Roman" w:hint="eastAsia"/>
          <w:szCs w:val="20"/>
        </w:rPr>
        <w:t>的度数数为（</w:t>
      </w:r>
      <w:r w:rsidRPr="00DB5D86">
        <w:rPr>
          <w:rFonts w:ascii="Times New Roman" w:eastAsia="宋体" w:hAnsi="Times New Roman" w:cs="Times New Roman"/>
          <w:szCs w:val="20"/>
        </w:rPr>
        <w:t xml:space="preserve">  </w:t>
      </w:r>
      <w:r w:rsidRPr="00DB5D86">
        <w:rPr>
          <w:rFonts w:ascii="Times New Roman" w:eastAsia="宋体" w:hAnsi="Times New Roman" w:cs="Times New Roman" w:hint="eastAsia"/>
          <w:szCs w:val="20"/>
        </w:rPr>
        <w:t>）。</w:t>
      </w:r>
    </w:p>
    <w:p w:rsidR="00DB5D86" w:rsidRPr="00DB5D86" w:rsidRDefault="00DB5D86" w:rsidP="00DB5D86">
      <w:pPr>
        <w:widowControl/>
        <w:tabs>
          <w:tab w:val="left" w:pos="0"/>
          <w:tab w:val="left" w:pos="315"/>
          <w:tab w:val="left" w:pos="2100"/>
          <w:tab w:val="left" w:pos="3780"/>
          <w:tab w:val="left" w:pos="5460"/>
        </w:tabs>
        <w:snapToGrid w:val="0"/>
        <w:rPr>
          <w:rFonts w:ascii="Times New Roman" w:eastAsia="宋体" w:hAnsi="Times New Roman" w:cs="Times New Roman"/>
          <w:szCs w:val="20"/>
        </w:rPr>
      </w:pPr>
      <w:r w:rsidRPr="00DB5D86">
        <w:rPr>
          <w:rFonts w:ascii="Times New Roman" w:eastAsia="宋体" w:hAnsi="Times New Roman" w:cs="Times New Roman"/>
          <w:szCs w:val="20"/>
        </w:rPr>
        <w:tab/>
        <w:t>(A) 3</w:t>
      </w:r>
      <w:r w:rsidRPr="00DB5D86">
        <w:rPr>
          <w:rFonts w:ascii="Times New Roman" w:eastAsia="宋体" w:hAnsi="Times New Roman" w:cs="Times New Roman"/>
          <w:szCs w:val="20"/>
        </w:rPr>
        <w:tab/>
        <w:t>(B) 4</w:t>
      </w:r>
      <w:r w:rsidRPr="00DB5D86">
        <w:rPr>
          <w:rFonts w:ascii="Times New Roman" w:eastAsia="宋体" w:hAnsi="Times New Roman" w:cs="Times New Roman"/>
          <w:szCs w:val="20"/>
        </w:rPr>
        <w:tab/>
        <w:t>(C) 5</w:t>
      </w:r>
      <w:r w:rsidRPr="00DB5D86">
        <w:rPr>
          <w:rFonts w:ascii="Times New Roman" w:eastAsia="宋体" w:hAnsi="Times New Roman" w:cs="Times New Roman"/>
          <w:szCs w:val="20"/>
        </w:rPr>
        <w:tab/>
        <w:t>(D) 1</w:t>
      </w:r>
    </w:p>
    <w:p w:rsidR="00DB5D86" w:rsidRPr="00DB5D86" w:rsidRDefault="00DB5D86" w:rsidP="00DB5D86">
      <w:pPr>
        <w:widowControl/>
        <w:tabs>
          <w:tab w:val="left" w:pos="0"/>
          <w:tab w:val="left" w:pos="322"/>
          <w:tab w:val="left" w:pos="2100"/>
          <w:tab w:val="left" w:pos="3780"/>
          <w:tab w:val="left" w:pos="5460"/>
        </w:tabs>
        <w:snapToGrid w:val="0"/>
        <w:rPr>
          <w:rFonts w:ascii="Times New Roman" w:eastAsia="宋体" w:hAnsi="Times New Roman" w:cs="Times New Roman"/>
          <w:szCs w:val="20"/>
        </w:rPr>
      </w:pPr>
      <w:r w:rsidRPr="00DB5D86">
        <w:rPr>
          <w:rFonts w:ascii="Times New Roman" w:eastAsia="宋体" w:hAnsi="Times New Roman" w:cs="Times New Roman"/>
          <w:szCs w:val="20"/>
        </w:rPr>
        <w:t>9</w:t>
      </w:r>
      <w:r w:rsidRPr="00DB5D86">
        <w:rPr>
          <w:rFonts w:ascii="Times New Roman" w:eastAsia="宋体" w:hAnsi="Times New Roman" w:cs="Times New Roman" w:hint="eastAsia"/>
          <w:szCs w:val="20"/>
        </w:rPr>
        <w:t>．根据二叉树的定义可知二叉树共有（</w:t>
      </w:r>
      <w:r w:rsidRPr="00DB5D86">
        <w:rPr>
          <w:rFonts w:ascii="Times New Roman" w:eastAsia="宋体" w:hAnsi="Times New Roman" w:cs="Times New Roman"/>
          <w:szCs w:val="20"/>
        </w:rPr>
        <w:t xml:space="preserve">   </w:t>
      </w:r>
      <w:r w:rsidRPr="00DB5D86">
        <w:rPr>
          <w:rFonts w:ascii="Times New Roman" w:eastAsia="宋体" w:hAnsi="Times New Roman" w:cs="Times New Roman" w:hint="eastAsia"/>
          <w:szCs w:val="20"/>
        </w:rPr>
        <w:t>）种不同的形态。</w:t>
      </w:r>
    </w:p>
    <w:p w:rsidR="00DB5D86" w:rsidRPr="00DB5D86" w:rsidRDefault="00DB5D86" w:rsidP="00DB5D86">
      <w:pPr>
        <w:widowControl/>
        <w:tabs>
          <w:tab w:val="left" w:pos="0"/>
          <w:tab w:val="left" w:pos="315"/>
          <w:tab w:val="left" w:pos="2100"/>
          <w:tab w:val="left" w:pos="3780"/>
          <w:tab w:val="left" w:pos="5460"/>
        </w:tabs>
        <w:snapToGrid w:val="0"/>
        <w:rPr>
          <w:rFonts w:ascii="Times New Roman" w:eastAsia="宋体" w:hAnsi="Times New Roman" w:cs="Times New Roman"/>
          <w:szCs w:val="20"/>
        </w:rPr>
      </w:pPr>
      <w:r w:rsidRPr="00DB5D86">
        <w:rPr>
          <w:rFonts w:ascii="Times New Roman" w:eastAsia="宋体" w:hAnsi="Times New Roman" w:cs="Times New Roman"/>
          <w:szCs w:val="20"/>
        </w:rPr>
        <w:tab/>
        <w:t>(A) 4</w:t>
      </w:r>
      <w:r w:rsidRPr="00DB5D86">
        <w:rPr>
          <w:rFonts w:ascii="Times New Roman" w:eastAsia="宋体" w:hAnsi="Times New Roman" w:cs="Times New Roman"/>
          <w:szCs w:val="20"/>
        </w:rPr>
        <w:tab/>
        <w:t>(B) 5</w:t>
      </w:r>
      <w:r w:rsidRPr="00DB5D86">
        <w:rPr>
          <w:rFonts w:ascii="Times New Roman" w:eastAsia="宋体" w:hAnsi="Times New Roman" w:cs="Times New Roman"/>
          <w:szCs w:val="20"/>
        </w:rPr>
        <w:tab/>
        <w:t>(C) 6</w:t>
      </w:r>
      <w:r w:rsidRPr="00DB5D86">
        <w:rPr>
          <w:rFonts w:ascii="Times New Roman" w:eastAsia="宋体" w:hAnsi="Times New Roman" w:cs="Times New Roman"/>
          <w:szCs w:val="20"/>
        </w:rPr>
        <w:tab/>
        <w:t>(D) 7</w:t>
      </w:r>
    </w:p>
    <w:p w:rsidR="00DB5D86" w:rsidRPr="00DB5D86" w:rsidRDefault="00DB5D86" w:rsidP="00DB5D86">
      <w:pPr>
        <w:widowControl/>
        <w:numPr>
          <w:ilvl w:val="0"/>
          <w:numId w:val="24"/>
        </w:numPr>
        <w:tabs>
          <w:tab w:val="left" w:pos="0"/>
          <w:tab w:val="left" w:pos="315"/>
          <w:tab w:val="left" w:pos="2100"/>
          <w:tab w:val="left" w:pos="3780"/>
          <w:tab w:val="left" w:pos="5460"/>
        </w:tabs>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10. </w:t>
      </w:r>
      <w:r w:rsidRPr="00DB5D86">
        <w:rPr>
          <w:rFonts w:ascii="Times New Roman" w:eastAsia="宋体" w:hAnsi="Times New Roman" w:cs="Times New Roman" w:hint="eastAsia"/>
          <w:szCs w:val="20"/>
        </w:rPr>
        <w:t>设有以下四种排序方法，则（</w:t>
      </w:r>
      <w:r w:rsidRPr="00DB5D86">
        <w:rPr>
          <w:rFonts w:ascii="Times New Roman" w:eastAsia="宋体" w:hAnsi="Times New Roman" w:cs="Times New Roman"/>
          <w:szCs w:val="20"/>
        </w:rPr>
        <w:t xml:space="preserve">   </w:t>
      </w:r>
      <w:r w:rsidRPr="00DB5D86">
        <w:rPr>
          <w:rFonts w:ascii="Times New Roman" w:eastAsia="宋体" w:hAnsi="Times New Roman" w:cs="Times New Roman" w:hint="eastAsia"/>
          <w:szCs w:val="20"/>
        </w:rPr>
        <w:t>）的空间复杂度最大。</w:t>
      </w:r>
    </w:p>
    <w:p w:rsidR="00DB5D86" w:rsidRPr="00DB5D86" w:rsidRDefault="00DB5D86" w:rsidP="00DB5D86">
      <w:pPr>
        <w:widowControl/>
        <w:tabs>
          <w:tab w:val="left" w:pos="0"/>
          <w:tab w:val="left" w:pos="315"/>
          <w:tab w:val="left" w:pos="2100"/>
          <w:tab w:val="left" w:pos="3780"/>
          <w:tab w:val="left" w:pos="5460"/>
        </w:tabs>
        <w:snapToGrid w:val="0"/>
        <w:rPr>
          <w:rFonts w:ascii="Times New Roman" w:eastAsia="宋体" w:hAnsi="Times New Roman" w:cs="Times New Roman"/>
          <w:szCs w:val="20"/>
        </w:rPr>
      </w:pPr>
      <w:r w:rsidRPr="00DB5D86">
        <w:rPr>
          <w:rFonts w:ascii="Times New Roman" w:eastAsia="宋体" w:hAnsi="Times New Roman" w:cs="Times New Roman"/>
          <w:szCs w:val="20"/>
        </w:rPr>
        <w:tab/>
        <w:t xml:space="preserve">(A) </w:t>
      </w:r>
      <w:r w:rsidRPr="00DB5D86">
        <w:rPr>
          <w:rFonts w:ascii="Times New Roman" w:eastAsia="宋体" w:hAnsi="Times New Roman" w:cs="Times New Roman" w:hint="eastAsia"/>
          <w:szCs w:val="20"/>
        </w:rPr>
        <w:t>冒泡排序</w:t>
      </w:r>
      <w:r w:rsidRPr="00DB5D86">
        <w:rPr>
          <w:rFonts w:ascii="Times New Roman" w:eastAsia="宋体" w:hAnsi="Times New Roman" w:cs="Times New Roman"/>
          <w:szCs w:val="20"/>
        </w:rPr>
        <w:tab/>
        <w:t xml:space="preserve">(B) </w:t>
      </w:r>
      <w:r w:rsidRPr="00DB5D86">
        <w:rPr>
          <w:rFonts w:ascii="Times New Roman" w:eastAsia="宋体" w:hAnsi="Times New Roman" w:cs="Times New Roman" w:hint="eastAsia"/>
          <w:szCs w:val="20"/>
        </w:rPr>
        <w:t>快速排序</w:t>
      </w:r>
      <w:r w:rsidRPr="00DB5D86">
        <w:rPr>
          <w:rFonts w:ascii="Times New Roman" w:eastAsia="宋体" w:hAnsi="Times New Roman" w:cs="Times New Roman"/>
          <w:szCs w:val="20"/>
        </w:rPr>
        <w:tab/>
        <w:t xml:space="preserve">(C) </w:t>
      </w:r>
      <w:r w:rsidRPr="00DB5D86">
        <w:rPr>
          <w:rFonts w:ascii="Times New Roman" w:eastAsia="宋体" w:hAnsi="Times New Roman" w:cs="Times New Roman" w:hint="eastAsia"/>
          <w:szCs w:val="20"/>
        </w:rPr>
        <w:t>堆排序</w:t>
      </w:r>
      <w:r w:rsidRPr="00DB5D86">
        <w:rPr>
          <w:rFonts w:ascii="Times New Roman" w:eastAsia="宋体" w:hAnsi="Times New Roman" w:cs="Times New Roman"/>
          <w:szCs w:val="20"/>
        </w:rPr>
        <w:tab/>
        <w:t xml:space="preserve">(D) </w:t>
      </w:r>
      <w:r w:rsidRPr="00DB5D86">
        <w:rPr>
          <w:rFonts w:ascii="Times New Roman" w:eastAsia="宋体" w:hAnsi="Times New Roman" w:cs="Times New Roman" w:hint="eastAsia"/>
          <w:szCs w:val="20"/>
        </w:rPr>
        <w:t>希尔排序</w:t>
      </w:r>
    </w:p>
    <w:p w:rsidR="00DB5D86" w:rsidRPr="00DB5D86" w:rsidRDefault="00DB5D86" w:rsidP="00DB5D86">
      <w:pPr>
        <w:widowControl/>
        <w:tabs>
          <w:tab w:val="left" w:pos="0"/>
          <w:tab w:val="left" w:pos="322"/>
          <w:tab w:val="left" w:pos="2100"/>
          <w:tab w:val="left" w:pos="3780"/>
          <w:tab w:val="left" w:pos="5460"/>
        </w:tabs>
        <w:snapToGrid w:val="0"/>
        <w:rPr>
          <w:rFonts w:ascii="Times New Roman" w:eastAsia="宋体" w:hAnsi="Times New Roman" w:cs="Times New Roman"/>
          <w:szCs w:val="20"/>
        </w:rPr>
      </w:pPr>
      <w:r w:rsidRPr="00DB5D86">
        <w:rPr>
          <w:rFonts w:ascii="Times New Roman" w:eastAsia="宋体" w:hAnsi="Times New Roman" w:cs="Times New Roman"/>
          <w:szCs w:val="20"/>
        </w:rPr>
        <w:t> </w:t>
      </w:r>
    </w:p>
    <w:p w:rsidR="00DB5D86" w:rsidRPr="00DB5D86" w:rsidRDefault="00DB5D86" w:rsidP="00DB5D86">
      <w:pPr>
        <w:widowControl/>
        <w:snapToGrid w:val="0"/>
        <w:rPr>
          <w:rFonts w:ascii="Times New Roman" w:eastAsia="宋体" w:hAnsi="Times New Roman" w:cs="Times New Roman"/>
          <w:b/>
          <w:szCs w:val="20"/>
        </w:rPr>
      </w:pPr>
      <w:r w:rsidRPr="00DB5D86">
        <w:rPr>
          <w:rFonts w:ascii="Times New Roman" w:eastAsia="宋体" w:hAnsi="Times New Roman" w:cs="Times New Roman" w:hint="eastAsia"/>
          <w:b/>
          <w:szCs w:val="20"/>
        </w:rPr>
        <w:t>二、填空题</w:t>
      </w:r>
      <w:r w:rsidRPr="00DB5D86">
        <w:rPr>
          <w:rFonts w:ascii="Times New Roman" w:eastAsia="宋体" w:hAnsi="Times New Roman" w:cs="Times New Roman"/>
          <w:b/>
          <w:szCs w:val="20"/>
        </w:rPr>
        <w:t>(30</w:t>
      </w:r>
      <w:r w:rsidRPr="00DB5D86">
        <w:rPr>
          <w:rFonts w:ascii="Times New Roman" w:eastAsia="宋体" w:hAnsi="Times New Roman" w:cs="Times New Roman" w:hint="eastAsia"/>
          <w:b/>
          <w:szCs w:val="20"/>
        </w:rPr>
        <w:t>分</w:t>
      </w:r>
      <w:r w:rsidRPr="00DB5D86">
        <w:rPr>
          <w:rFonts w:ascii="Times New Roman" w:eastAsia="宋体" w:hAnsi="Times New Roman" w:cs="Times New Roman"/>
          <w:b/>
          <w:szCs w:val="20"/>
        </w:rPr>
        <w:t>)</w:t>
      </w:r>
    </w:p>
    <w:p w:rsidR="00DB5D86" w:rsidRPr="00DB5D86" w:rsidRDefault="00DB5D86" w:rsidP="00DB5D86">
      <w:pPr>
        <w:widowControl/>
        <w:numPr>
          <w:ilvl w:val="0"/>
          <w:numId w:val="25"/>
        </w:numPr>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1.        </w:t>
      </w:r>
      <w:r w:rsidRPr="00DB5D86">
        <w:rPr>
          <w:rFonts w:ascii="Times New Roman" w:eastAsia="宋体" w:hAnsi="Times New Roman" w:cs="Times New Roman" w:hint="eastAsia"/>
          <w:szCs w:val="20"/>
        </w:rPr>
        <w:t>设顺序循环队列</w:t>
      </w:r>
      <w:r w:rsidRPr="00DB5D86">
        <w:rPr>
          <w:rFonts w:ascii="Times New Roman" w:eastAsia="宋体" w:hAnsi="Times New Roman" w:cs="Times New Roman"/>
          <w:szCs w:val="20"/>
        </w:rPr>
        <w:t>Q[0</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m-1]</w:t>
      </w:r>
      <w:r w:rsidRPr="00DB5D86">
        <w:rPr>
          <w:rFonts w:ascii="Times New Roman" w:eastAsia="宋体" w:hAnsi="Times New Roman" w:cs="Times New Roman" w:hint="eastAsia"/>
          <w:szCs w:val="20"/>
        </w:rPr>
        <w:t>的队头指针和队尾指针分别为</w:t>
      </w:r>
      <w:r w:rsidRPr="00DB5D86">
        <w:rPr>
          <w:rFonts w:ascii="Times New Roman" w:eastAsia="宋体" w:hAnsi="Times New Roman" w:cs="Times New Roman"/>
          <w:szCs w:val="20"/>
        </w:rPr>
        <w:t>F</w:t>
      </w:r>
      <w:r w:rsidRPr="00DB5D86">
        <w:rPr>
          <w:rFonts w:ascii="Times New Roman" w:eastAsia="宋体" w:hAnsi="Times New Roman" w:cs="Times New Roman" w:hint="eastAsia"/>
          <w:szCs w:val="20"/>
        </w:rPr>
        <w:t>和</w:t>
      </w:r>
      <w:r w:rsidRPr="00DB5D86">
        <w:rPr>
          <w:rFonts w:ascii="Times New Roman" w:eastAsia="宋体" w:hAnsi="Times New Roman" w:cs="Times New Roman"/>
          <w:szCs w:val="20"/>
        </w:rPr>
        <w:t>R</w:t>
      </w:r>
      <w:r w:rsidRPr="00DB5D86">
        <w:rPr>
          <w:rFonts w:ascii="Times New Roman" w:eastAsia="宋体" w:hAnsi="Times New Roman" w:cs="Times New Roman" w:hint="eastAsia"/>
          <w:szCs w:val="20"/>
        </w:rPr>
        <w:t>，其中队头指针</w:t>
      </w:r>
      <w:r w:rsidRPr="00DB5D86">
        <w:rPr>
          <w:rFonts w:ascii="Times New Roman" w:eastAsia="宋体" w:hAnsi="Times New Roman" w:cs="Times New Roman"/>
          <w:szCs w:val="20"/>
        </w:rPr>
        <w:t>F</w:t>
      </w:r>
      <w:r w:rsidRPr="00DB5D86">
        <w:rPr>
          <w:rFonts w:ascii="Times New Roman" w:eastAsia="宋体" w:hAnsi="Times New Roman" w:cs="Times New Roman" w:hint="eastAsia"/>
          <w:szCs w:val="20"/>
        </w:rPr>
        <w:t>指向当前队头元素的前一个位置，队尾指针</w:t>
      </w:r>
      <w:r w:rsidRPr="00DB5D86">
        <w:rPr>
          <w:rFonts w:ascii="Times New Roman" w:eastAsia="宋体" w:hAnsi="Times New Roman" w:cs="Times New Roman"/>
          <w:szCs w:val="20"/>
        </w:rPr>
        <w:t>R</w:t>
      </w:r>
      <w:r w:rsidRPr="00DB5D86">
        <w:rPr>
          <w:rFonts w:ascii="Times New Roman" w:eastAsia="宋体" w:hAnsi="Times New Roman" w:cs="Times New Roman" w:hint="eastAsia"/>
          <w:szCs w:val="20"/>
        </w:rPr>
        <w:t>指向当前队尾元素所在的位置，则出队列的语句为</w:t>
      </w:r>
      <w:r w:rsidRPr="00DB5D86">
        <w:rPr>
          <w:rFonts w:ascii="Times New Roman" w:eastAsia="宋体" w:hAnsi="Times New Roman" w:cs="Times New Roman"/>
          <w:szCs w:val="20"/>
        </w:rPr>
        <w:t>F =____________;</w:t>
      </w:r>
      <w:r w:rsidRPr="00DB5D86">
        <w:rPr>
          <w:rFonts w:ascii="Times New Roman" w:eastAsia="宋体" w:hAnsi="Times New Roman" w:cs="Times New Roman" w:hint="eastAsia"/>
          <w:szCs w:val="20"/>
        </w:rPr>
        <w:t>。</w:t>
      </w:r>
    </w:p>
    <w:p w:rsidR="00DB5D86" w:rsidRPr="00DB5D86" w:rsidRDefault="00DB5D86" w:rsidP="00DB5D86">
      <w:pPr>
        <w:widowControl/>
        <w:numPr>
          <w:ilvl w:val="0"/>
          <w:numId w:val="25"/>
        </w:numPr>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2.        </w:t>
      </w:r>
      <w:r w:rsidRPr="00DB5D86">
        <w:rPr>
          <w:rFonts w:ascii="Times New Roman" w:eastAsia="宋体" w:hAnsi="Times New Roman" w:cs="Times New Roman" w:hint="eastAsia"/>
          <w:szCs w:val="20"/>
        </w:rPr>
        <w:t>设线性表中有</w:t>
      </w:r>
      <w:r w:rsidRPr="00DB5D86">
        <w:rPr>
          <w:rFonts w:ascii="Times New Roman" w:eastAsia="宋体" w:hAnsi="Times New Roman" w:cs="Times New Roman"/>
          <w:szCs w:val="20"/>
        </w:rPr>
        <w:t>n</w:t>
      </w:r>
      <w:r w:rsidRPr="00DB5D86">
        <w:rPr>
          <w:rFonts w:ascii="Times New Roman" w:eastAsia="宋体" w:hAnsi="Times New Roman" w:cs="Times New Roman" w:hint="eastAsia"/>
          <w:szCs w:val="20"/>
        </w:rPr>
        <w:t>个数据元素，则在顺序存储结构上实现顺序查找的平均时间复杂度为</w:t>
      </w:r>
      <w:r w:rsidRPr="00DB5D86">
        <w:rPr>
          <w:rFonts w:ascii="Times New Roman" w:eastAsia="宋体" w:hAnsi="Times New Roman" w:cs="Times New Roman"/>
          <w:szCs w:val="20"/>
        </w:rPr>
        <w:t>___________</w:t>
      </w:r>
      <w:r w:rsidRPr="00DB5D86">
        <w:rPr>
          <w:rFonts w:ascii="Times New Roman" w:eastAsia="宋体" w:hAnsi="Times New Roman" w:cs="Times New Roman" w:hint="eastAsia"/>
          <w:szCs w:val="20"/>
        </w:rPr>
        <w:t>，在链式存储结构上实现顺序查找的平均时间复杂度为</w:t>
      </w:r>
      <w:r w:rsidRPr="00DB5D86">
        <w:rPr>
          <w:rFonts w:ascii="Times New Roman" w:eastAsia="宋体" w:hAnsi="Times New Roman" w:cs="Times New Roman"/>
          <w:szCs w:val="20"/>
        </w:rPr>
        <w:t>___________</w:t>
      </w:r>
      <w:r w:rsidRPr="00DB5D86">
        <w:rPr>
          <w:rFonts w:ascii="Times New Roman" w:eastAsia="宋体" w:hAnsi="Times New Roman" w:cs="Times New Roman" w:hint="eastAsia"/>
          <w:szCs w:val="20"/>
        </w:rPr>
        <w:t>。</w:t>
      </w:r>
    </w:p>
    <w:p w:rsidR="00DB5D86" w:rsidRPr="00DB5D86" w:rsidRDefault="00DB5D86" w:rsidP="00DB5D86">
      <w:pPr>
        <w:widowControl/>
        <w:numPr>
          <w:ilvl w:val="0"/>
          <w:numId w:val="25"/>
        </w:numPr>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3.        </w:t>
      </w:r>
      <w:r w:rsidRPr="00DB5D86">
        <w:rPr>
          <w:rFonts w:ascii="Times New Roman" w:eastAsia="宋体" w:hAnsi="Times New Roman" w:cs="Times New Roman" w:hint="eastAsia"/>
          <w:szCs w:val="20"/>
        </w:rPr>
        <w:t>设一棵二叉树中有</w:t>
      </w:r>
      <w:r w:rsidRPr="00DB5D86">
        <w:rPr>
          <w:rFonts w:ascii="Times New Roman" w:eastAsia="宋体" w:hAnsi="Times New Roman" w:cs="Times New Roman"/>
          <w:szCs w:val="20"/>
        </w:rPr>
        <w:t>n</w:t>
      </w:r>
      <w:r w:rsidRPr="00DB5D86">
        <w:rPr>
          <w:rFonts w:ascii="Times New Roman" w:eastAsia="宋体" w:hAnsi="Times New Roman" w:cs="Times New Roman" w:hint="eastAsia"/>
          <w:szCs w:val="20"/>
        </w:rPr>
        <w:t>个结点，则当用二叉链表作为其存储结构时，该二叉链表中共有</w:t>
      </w:r>
      <w:r w:rsidRPr="00DB5D86">
        <w:rPr>
          <w:rFonts w:ascii="Times New Roman" w:eastAsia="宋体" w:hAnsi="Times New Roman" w:cs="Times New Roman"/>
          <w:szCs w:val="20"/>
        </w:rPr>
        <w:t>________</w:t>
      </w:r>
      <w:r w:rsidRPr="00DB5D86">
        <w:rPr>
          <w:rFonts w:ascii="Times New Roman" w:eastAsia="宋体" w:hAnsi="Times New Roman" w:cs="Times New Roman" w:hint="eastAsia"/>
          <w:szCs w:val="20"/>
        </w:rPr>
        <w:t>个指针域，</w:t>
      </w:r>
      <w:r w:rsidRPr="00DB5D86">
        <w:rPr>
          <w:rFonts w:ascii="Times New Roman" w:eastAsia="宋体" w:hAnsi="Times New Roman" w:cs="Times New Roman"/>
          <w:szCs w:val="20"/>
        </w:rPr>
        <w:t>__________</w:t>
      </w:r>
      <w:r w:rsidRPr="00DB5D86">
        <w:rPr>
          <w:rFonts w:ascii="Times New Roman" w:eastAsia="宋体" w:hAnsi="Times New Roman" w:cs="Times New Roman" w:hint="eastAsia"/>
          <w:szCs w:val="20"/>
        </w:rPr>
        <w:t>个空指针域。</w:t>
      </w:r>
    </w:p>
    <w:p w:rsidR="00DB5D86" w:rsidRPr="00DB5D86" w:rsidRDefault="00DB5D86" w:rsidP="00DB5D86">
      <w:pPr>
        <w:widowControl/>
        <w:numPr>
          <w:ilvl w:val="0"/>
          <w:numId w:val="25"/>
        </w:numPr>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4.        </w:t>
      </w:r>
      <w:r w:rsidRPr="00DB5D86">
        <w:rPr>
          <w:rFonts w:ascii="Times New Roman" w:eastAsia="宋体" w:hAnsi="Times New Roman" w:cs="Times New Roman" w:hint="eastAsia"/>
          <w:szCs w:val="20"/>
        </w:rPr>
        <w:t>设指针变量</w:t>
      </w:r>
      <w:r w:rsidRPr="00DB5D86">
        <w:rPr>
          <w:rFonts w:ascii="Times New Roman" w:eastAsia="宋体" w:hAnsi="Times New Roman" w:cs="Times New Roman"/>
          <w:szCs w:val="20"/>
        </w:rPr>
        <w:t>p</w:t>
      </w:r>
      <w:r w:rsidRPr="00DB5D86">
        <w:rPr>
          <w:rFonts w:ascii="Times New Roman" w:eastAsia="宋体" w:hAnsi="Times New Roman" w:cs="Times New Roman" w:hint="eastAsia"/>
          <w:szCs w:val="20"/>
        </w:rPr>
        <w:t>指向单链表中结点</w:t>
      </w:r>
      <w:r w:rsidRPr="00DB5D86">
        <w:rPr>
          <w:rFonts w:ascii="Times New Roman" w:eastAsia="宋体" w:hAnsi="Times New Roman" w:cs="Times New Roman"/>
          <w:szCs w:val="20"/>
        </w:rPr>
        <w:t>A</w:t>
      </w:r>
      <w:r w:rsidRPr="00DB5D86">
        <w:rPr>
          <w:rFonts w:ascii="Times New Roman" w:eastAsia="宋体" w:hAnsi="Times New Roman" w:cs="Times New Roman" w:hint="eastAsia"/>
          <w:szCs w:val="20"/>
        </w:rPr>
        <w:t>，指针变量</w:t>
      </w:r>
      <w:r w:rsidRPr="00DB5D86">
        <w:rPr>
          <w:rFonts w:ascii="Times New Roman" w:eastAsia="宋体" w:hAnsi="Times New Roman" w:cs="Times New Roman"/>
          <w:szCs w:val="20"/>
        </w:rPr>
        <w:t>s</w:t>
      </w:r>
      <w:r w:rsidRPr="00DB5D86">
        <w:rPr>
          <w:rFonts w:ascii="Times New Roman" w:eastAsia="宋体" w:hAnsi="Times New Roman" w:cs="Times New Roman" w:hint="eastAsia"/>
          <w:szCs w:val="20"/>
        </w:rPr>
        <w:t>指向被插入的结点</w:t>
      </w:r>
      <w:r w:rsidRPr="00DB5D86">
        <w:rPr>
          <w:rFonts w:ascii="Times New Roman" w:eastAsia="宋体" w:hAnsi="Times New Roman" w:cs="Times New Roman"/>
          <w:szCs w:val="20"/>
        </w:rPr>
        <w:t>B</w:t>
      </w:r>
      <w:r w:rsidRPr="00DB5D86">
        <w:rPr>
          <w:rFonts w:ascii="Times New Roman" w:eastAsia="宋体" w:hAnsi="Times New Roman" w:cs="Times New Roman" w:hint="eastAsia"/>
          <w:szCs w:val="20"/>
        </w:rPr>
        <w:t>，则在结点</w:t>
      </w:r>
      <w:r w:rsidRPr="00DB5D86">
        <w:rPr>
          <w:rFonts w:ascii="Times New Roman" w:eastAsia="宋体" w:hAnsi="Times New Roman" w:cs="Times New Roman"/>
          <w:szCs w:val="20"/>
        </w:rPr>
        <w:t>A</w:t>
      </w:r>
      <w:r w:rsidRPr="00DB5D86">
        <w:rPr>
          <w:rFonts w:ascii="Times New Roman" w:eastAsia="宋体" w:hAnsi="Times New Roman" w:cs="Times New Roman" w:hint="eastAsia"/>
          <w:szCs w:val="20"/>
        </w:rPr>
        <w:t>的后面插入结点</w:t>
      </w:r>
      <w:r w:rsidRPr="00DB5D86">
        <w:rPr>
          <w:rFonts w:ascii="Times New Roman" w:eastAsia="宋体" w:hAnsi="Times New Roman" w:cs="Times New Roman"/>
          <w:szCs w:val="20"/>
        </w:rPr>
        <w:t>B</w:t>
      </w:r>
      <w:r w:rsidRPr="00DB5D86">
        <w:rPr>
          <w:rFonts w:ascii="Times New Roman" w:eastAsia="宋体" w:hAnsi="Times New Roman" w:cs="Times New Roman" w:hint="eastAsia"/>
          <w:szCs w:val="20"/>
        </w:rPr>
        <w:t>的操作序列为</w:t>
      </w:r>
      <w:r w:rsidRPr="00DB5D86">
        <w:rPr>
          <w:rFonts w:ascii="Times New Roman" w:eastAsia="宋体" w:hAnsi="Times New Roman" w:cs="Times New Roman"/>
          <w:szCs w:val="20"/>
        </w:rPr>
        <w:t>______________________________________</w:t>
      </w:r>
      <w:r w:rsidRPr="00DB5D86">
        <w:rPr>
          <w:rFonts w:ascii="Times New Roman" w:eastAsia="宋体" w:hAnsi="Times New Roman" w:cs="Times New Roman" w:hint="eastAsia"/>
          <w:szCs w:val="20"/>
        </w:rPr>
        <w:t>。</w:t>
      </w:r>
    </w:p>
    <w:p w:rsidR="00DB5D86" w:rsidRPr="00DB5D86" w:rsidRDefault="00DB5D86" w:rsidP="00DB5D86">
      <w:pPr>
        <w:widowControl/>
        <w:numPr>
          <w:ilvl w:val="0"/>
          <w:numId w:val="25"/>
        </w:numPr>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5.        </w:t>
      </w:r>
      <w:r w:rsidRPr="00DB5D86">
        <w:rPr>
          <w:rFonts w:ascii="Times New Roman" w:eastAsia="宋体" w:hAnsi="Times New Roman" w:cs="Times New Roman" w:hint="eastAsia"/>
          <w:szCs w:val="20"/>
        </w:rPr>
        <w:t>设无向图</w:t>
      </w:r>
      <w:r w:rsidRPr="00DB5D86">
        <w:rPr>
          <w:rFonts w:ascii="Times New Roman" w:eastAsia="宋体" w:hAnsi="Times New Roman" w:cs="Times New Roman"/>
          <w:szCs w:val="20"/>
        </w:rPr>
        <w:t>G</w:t>
      </w:r>
      <w:r w:rsidRPr="00DB5D86">
        <w:rPr>
          <w:rFonts w:ascii="Times New Roman" w:eastAsia="宋体" w:hAnsi="Times New Roman" w:cs="Times New Roman" w:hint="eastAsia"/>
          <w:szCs w:val="20"/>
        </w:rPr>
        <w:t>中有</w:t>
      </w:r>
      <w:r w:rsidRPr="00DB5D86">
        <w:rPr>
          <w:rFonts w:ascii="Times New Roman" w:eastAsia="宋体" w:hAnsi="Times New Roman" w:cs="Times New Roman"/>
          <w:szCs w:val="20"/>
        </w:rPr>
        <w:t>n</w:t>
      </w:r>
      <w:r w:rsidRPr="00DB5D86">
        <w:rPr>
          <w:rFonts w:ascii="Times New Roman" w:eastAsia="宋体" w:hAnsi="Times New Roman" w:cs="Times New Roman" w:hint="eastAsia"/>
          <w:szCs w:val="20"/>
        </w:rPr>
        <w:t>个顶点和</w:t>
      </w:r>
      <w:r w:rsidRPr="00DB5D86">
        <w:rPr>
          <w:rFonts w:ascii="Times New Roman" w:eastAsia="宋体" w:hAnsi="Times New Roman" w:cs="Times New Roman"/>
          <w:szCs w:val="20"/>
        </w:rPr>
        <w:t>e</w:t>
      </w:r>
      <w:r w:rsidRPr="00DB5D86">
        <w:rPr>
          <w:rFonts w:ascii="Times New Roman" w:eastAsia="宋体" w:hAnsi="Times New Roman" w:cs="Times New Roman" w:hint="eastAsia"/>
          <w:szCs w:val="20"/>
        </w:rPr>
        <w:t>条边，则其对应的邻接表中有</w:t>
      </w:r>
      <w:r w:rsidRPr="00DB5D86">
        <w:rPr>
          <w:rFonts w:ascii="Times New Roman" w:eastAsia="宋体" w:hAnsi="Times New Roman" w:cs="Times New Roman"/>
          <w:szCs w:val="20"/>
        </w:rPr>
        <w:t>_________</w:t>
      </w:r>
      <w:r w:rsidRPr="00DB5D86">
        <w:rPr>
          <w:rFonts w:ascii="Times New Roman" w:eastAsia="宋体" w:hAnsi="Times New Roman" w:cs="Times New Roman" w:hint="eastAsia"/>
          <w:szCs w:val="20"/>
        </w:rPr>
        <w:t>个表头结点和</w:t>
      </w:r>
      <w:r w:rsidRPr="00DB5D86">
        <w:rPr>
          <w:rFonts w:ascii="Times New Roman" w:eastAsia="宋体" w:hAnsi="Times New Roman" w:cs="Times New Roman"/>
          <w:szCs w:val="20"/>
        </w:rPr>
        <w:t>_________</w:t>
      </w:r>
      <w:r w:rsidRPr="00DB5D86">
        <w:rPr>
          <w:rFonts w:ascii="Times New Roman" w:eastAsia="宋体" w:hAnsi="Times New Roman" w:cs="Times New Roman" w:hint="eastAsia"/>
          <w:szCs w:val="20"/>
        </w:rPr>
        <w:t>个表结点。</w:t>
      </w:r>
    </w:p>
    <w:p w:rsidR="00DB5D86" w:rsidRPr="00DB5D86" w:rsidRDefault="00DB5D86" w:rsidP="00DB5D86">
      <w:pPr>
        <w:widowControl/>
        <w:numPr>
          <w:ilvl w:val="0"/>
          <w:numId w:val="25"/>
        </w:numPr>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6.        </w:t>
      </w:r>
      <w:r w:rsidRPr="00DB5D86">
        <w:rPr>
          <w:rFonts w:ascii="Times New Roman" w:eastAsia="宋体" w:hAnsi="Times New Roman" w:cs="Times New Roman" w:hint="eastAsia"/>
          <w:szCs w:val="20"/>
        </w:rPr>
        <w:t>设无向图</w:t>
      </w:r>
      <w:r w:rsidRPr="00DB5D86">
        <w:rPr>
          <w:rFonts w:ascii="Times New Roman" w:eastAsia="宋体" w:hAnsi="Times New Roman" w:cs="Times New Roman"/>
          <w:szCs w:val="20"/>
        </w:rPr>
        <w:t>G</w:t>
      </w:r>
      <w:r w:rsidRPr="00DB5D86">
        <w:rPr>
          <w:rFonts w:ascii="Times New Roman" w:eastAsia="宋体" w:hAnsi="Times New Roman" w:cs="Times New Roman" w:hint="eastAsia"/>
          <w:szCs w:val="20"/>
        </w:rPr>
        <w:t>中有</w:t>
      </w:r>
      <w:r w:rsidRPr="00DB5D86">
        <w:rPr>
          <w:rFonts w:ascii="Times New Roman" w:eastAsia="宋体" w:hAnsi="Times New Roman" w:cs="Times New Roman"/>
          <w:szCs w:val="20"/>
        </w:rPr>
        <w:t>n</w:t>
      </w:r>
      <w:r w:rsidRPr="00DB5D86">
        <w:rPr>
          <w:rFonts w:ascii="Times New Roman" w:eastAsia="宋体" w:hAnsi="Times New Roman" w:cs="Times New Roman" w:hint="eastAsia"/>
          <w:szCs w:val="20"/>
        </w:rPr>
        <w:t>个顶点</w:t>
      </w:r>
      <w:r w:rsidRPr="00DB5D86">
        <w:rPr>
          <w:rFonts w:ascii="Times New Roman" w:eastAsia="宋体" w:hAnsi="Times New Roman" w:cs="Times New Roman"/>
          <w:szCs w:val="20"/>
        </w:rPr>
        <w:t>e</w:t>
      </w:r>
      <w:r w:rsidRPr="00DB5D86">
        <w:rPr>
          <w:rFonts w:ascii="Times New Roman" w:eastAsia="宋体" w:hAnsi="Times New Roman" w:cs="Times New Roman" w:hint="eastAsia"/>
          <w:szCs w:val="20"/>
        </w:rPr>
        <w:t>条边，所有顶点的度数之和为</w:t>
      </w:r>
      <w:r w:rsidRPr="00DB5D86">
        <w:rPr>
          <w:rFonts w:ascii="Times New Roman" w:eastAsia="宋体" w:hAnsi="Times New Roman" w:cs="Times New Roman"/>
          <w:szCs w:val="20"/>
        </w:rPr>
        <w:t>m</w:t>
      </w:r>
      <w:r w:rsidRPr="00DB5D86">
        <w:rPr>
          <w:rFonts w:ascii="Times New Roman" w:eastAsia="宋体" w:hAnsi="Times New Roman" w:cs="Times New Roman" w:hint="eastAsia"/>
          <w:szCs w:val="20"/>
        </w:rPr>
        <w:t>，则</w:t>
      </w:r>
      <w:r w:rsidRPr="00DB5D86">
        <w:rPr>
          <w:rFonts w:ascii="Times New Roman" w:eastAsia="宋体" w:hAnsi="Times New Roman" w:cs="Times New Roman"/>
          <w:szCs w:val="20"/>
        </w:rPr>
        <w:t>e</w:t>
      </w:r>
      <w:r w:rsidRPr="00DB5D86">
        <w:rPr>
          <w:rFonts w:ascii="Times New Roman" w:eastAsia="宋体" w:hAnsi="Times New Roman" w:cs="Times New Roman" w:hint="eastAsia"/>
          <w:szCs w:val="20"/>
        </w:rPr>
        <w:t>和</w:t>
      </w:r>
      <w:r w:rsidRPr="00DB5D86">
        <w:rPr>
          <w:rFonts w:ascii="Times New Roman" w:eastAsia="宋体" w:hAnsi="Times New Roman" w:cs="Times New Roman"/>
          <w:szCs w:val="20"/>
        </w:rPr>
        <w:t>m</w:t>
      </w:r>
      <w:r w:rsidRPr="00DB5D86">
        <w:rPr>
          <w:rFonts w:ascii="Times New Roman" w:eastAsia="宋体" w:hAnsi="Times New Roman" w:cs="Times New Roman" w:hint="eastAsia"/>
          <w:szCs w:val="20"/>
        </w:rPr>
        <w:t>有</w:t>
      </w:r>
      <w:r w:rsidRPr="00DB5D86">
        <w:rPr>
          <w:rFonts w:ascii="Times New Roman" w:eastAsia="宋体" w:hAnsi="Times New Roman" w:cs="Times New Roman"/>
          <w:szCs w:val="20"/>
        </w:rPr>
        <w:t>______</w:t>
      </w:r>
      <w:r w:rsidRPr="00DB5D86">
        <w:rPr>
          <w:rFonts w:ascii="Times New Roman" w:eastAsia="宋体" w:hAnsi="Times New Roman" w:cs="Times New Roman" w:hint="eastAsia"/>
          <w:szCs w:val="20"/>
        </w:rPr>
        <w:t>关系。</w:t>
      </w:r>
    </w:p>
    <w:p w:rsidR="00DB5D86" w:rsidRPr="00DB5D86" w:rsidRDefault="00DB5D86" w:rsidP="00DB5D86">
      <w:pPr>
        <w:widowControl/>
        <w:numPr>
          <w:ilvl w:val="0"/>
          <w:numId w:val="25"/>
        </w:numPr>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7.        </w:t>
      </w:r>
      <w:r w:rsidRPr="00DB5D86">
        <w:rPr>
          <w:rFonts w:ascii="Times New Roman" w:eastAsia="宋体" w:hAnsi="Times New Roman" w:cs="Times New Roman" w:hint="eastAsia"/>
          <w:szCs w:val="20"/>
        </w:rPr>
        <w:t>设一棵二叉树的前序遍历序列和中序遍历序列均为</w:t>
      </w:r>
      <w:r w:rsidRPr="00DB5D86">
        <w:rPr>
          <w:rFonts w:ascii="Times New Roman" w:eastAsia="宋体" w:hAnsi="Times New Roman" w:cs="Times New Roman"/>
          <w:szCs w:val="20"/>
        </w:rPr>
        <w:t>ABC</w:t>
      </w:r>
      <w:r w:rsidRPr="00DB5D86">
        <w:rPr>
          <w:rFonts w:ascii="Times New Roman" w:eastAsia="宋体" w:hAnsi="Times New Roman" w:cs="Times New Roman" w:hint="eastAsia"/>
          <w:szCs w:val="20"/>
        </w:rPr>
        <w:t>，则该二叉树的后序遍历序列为</w:t>
      </w:r>
      <w:r w:rsidRPr="00DB5D86">
        <w:rPr>
          <w:rFonts w:ascii="Times New Roman" w:eastAsia="宋体" w:hAnsi="Times New Roman" w:cs="Times New Roman"/>
          <w:szCs w:val="20"/>
        </w:rPr>
        <w:t>__________</w:t>
      </w:r>
      <w:r w:rsidRPr="00DB5D86">
        <w:rPr>
          <w:rFonts w:ascii="Times New Roman" w:eastAsia="宋体" w:hAnsi="Times New Roman" w:cs="Times New Roman" w:hint="eastAsia"/>
          <w:szCs w:val="20"/>
        </w:rPr>
        <w:t>。</w:t>
      </w:r>
    </w:p>
    <w:p w:rsidR="00DB5D86" w:rsidRPr="00DB5D86" w:rsidRDefault="00DB5D86" w:rsidP="00DB5D86">
      <w:pPr>
        <w:widowControl/>
        <w:numPr>
          <w:ilvl w:val="0"/>
          <w:numId w:val="25"/>
        </w:numPr>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8.        </w:t>
      </w:r>
      <w:r w:rsidRPr="00DB5D86">
        <w:rPr>
          <w:rFonts w:ascii="Times New Roman" w:eastAsia="宋体" w:hAnsi="Times New Roman" w:cs="Times New Roman" w:hint="eastAsia"/>
          <w:szCs w:val="20"/>
        </w:rPr>
        <w:t>设一棵完全二叉树中有</w:t>
      </w:r>
      <w:r w:rsidRPr="00DB5D86">
        <w:rPr>
          <w:rFonts w:ascii="Times New Roman" w:eastAsia="宋体" w:hAnsi="Times New Roman" w:cs="Times New Roman"/>
          <w:szCs w:val="20"/>
        </w:rPr>
        <w:t>21</w:t>
      </w:r>
      <w:r w:rsidRPr="00DB5D86">
        <w:rPr>
          <w:rFonts w:ascii="Times New Roman" w:eastAsia="宋体" w:hAnsi="Times New Roman" w:cs="Times New Roman" w:hint="eastAsia"/>
          <w:szCs w:val="20"/>
        </w:rPr>
        <w:t>个结点，如果按照从上到下、从左到右的顺序从</w:t>
      </w:r>
      <w:r w:rsidRPr="00DB5D86">
        <w:rPr>
          <w:rFonts w:ascii="Times New Roman" w:eastAsia="宋体" w:hAnsi="Times New Roman" w:cs="Times New Roman"/>
          <w:szCs w:val="20"/>
        </w:rPr>
        <w:t>1</w:t>
      </w:r>
      <w:r w:rsidRPr="00DB5D86">
        <w:rPr>
          <w:rFonts w:ascii="Times New Roman" w:eastAsia="宋体" w:hAnsi="Times New Roman" w:cs="Times New Roman" w:hint="eastAsia"/>
          <w:szCs w:val="20"/>
        </w:rPr>
        <w:t>开始顺序编号，则编号为</w:t>
      </w:r>
      <w:r w:rsidRPr="00DB5D86">
        <w:rPr>
          <w:rFonts w:ascii="Times New Roman" w:eastAsia="宋体" w:hAnsi="Times New Roman" w:cs="Times New Roman"/>
          <w:szCs w:val="20"/>
        </w:rPr>
        <w:t>8</w:t>
      </w:r>
      <w:r w:rsidRPr="00DB5D86">
        <w:rPr>
          <w:rFonts w:ascii="Times New Roman" w:eastAsia="宋体" w:hAnsi="Times New Roman" w:cs="Times New Roman" w:hint="eastAsia"/>
          <w:szCs w:val="20"/>
        </w:rPr>
        <w:t>的双亲结点的编号是</w:t>
      </w:r>
      <w:r w:rsidRPr="00DB5D86">
        <w:rPr>
          <w:rFonts w:ascii="Times New Roman" w:eastAsia="宋体" w:hAnsi="Times New Roman" w:cs="Times New Roman"/>
          <w:szCs w:val="20"/>
        </w:rPr>
        <w:t>___________</w:t>
      </w:r>
      <w:r w:rsidRPr="00DB5D86">
        <w:rPr>
          <w:rFonts w:ascii="Times New Roman" w:eastAsia="宋体" w:hAnsi="Times New Roman" w:cs="Times New Roman" w:hint="eastAsia"/>
          <w:szCs w:val="20"/>
        </w:rPr>
        <w:t>，编号为</w:t>
      </w:r>
      <w:r w:rsidRPr="00DB5D86">
        <w:rPr>
          <w:rFonts w:ascii="Times New Roman" w:eastAsia="宋体" w:hAnsi="Times New Roman" w:cs="Times New Roman"/>
          <w:szCs w:val="20"/>
        </w:rPr>
        <w:t>8</w:t>
      </w:r>
      <w:r w:rsidRPr="00DB5D86">
        <w:rPr>
          <w:rFonts w:ascii="Times New Roman" w:eastAsia="宋体" w:hAnsi="Times New Roman" w:cs="Times New Roman" w:hint="eastAsia"/>
          <w:szCs w:val="20"/>
        </w:rPr>
        <w:t>的左孩子结点的编号是</w:t>
      </w:r>
      <w:r w:rsidRPr="00DB5D86">
        <w:rPr>
          <w:rFonts w:ascii="Times New Roman" w:eastAsia="宋体" w:hAnsi="Times New Roman" w:cs="Times New Roman"/>
          <w:szCs w:val="20"/>
        </w:rPr>
        <w:t>_____________</w:t>
      </w:r>
      <w:r w:rsidRPr="00DB5D86">
        <w:rPr>
          <w:rFonts w:ascii="Times New Roman" w:eastAsia="宋体" w:hAnsi="Times New Roman" w:cs="Times New Roman" w:hint="eastAsia"/>
          <w:szCs w:val="20"/>
        </w:rPr>
        <w:t>。</w:t>
      </w:r>
    </w:p>
    <w:p w:rsidR="00DB5D86" w:rsidRPr="00DB5D86" w:rsidRDefault="00DB5D86" w:rsidP="00DB5D86">
      <w:pPr>
        <w:widowControl/>
        <w:numPr>
          <w:ilvl w:val="0"/>
          <w:numId w:val="25"/>
        </w:numPr>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9.        </w:t>
      </w:r>
      <w:r w:rsidRPr="00DB5D86">
        <w:rPr>
          <w:rFonts w:ascii="Times New Roman" w:eastAsia="宋体" w:hAnsi="Times New Roman" w:cs="Times New Roman" w:hint="eastAsia"/>
          <w:szCs w:val="20"/>
        </w:rPr>
        <w:t>下列程序段的功能实现子串</w:t>
      </w:r>
      <w:r w:rsidRPr="00DB5D86">
        <w:rPr>
          <w:rFonts w:ascii="Times New Roman" w:eastAsia="宋体" w:hAnsi="Times New Roman" w:cs="Times New Roman"/>
          <w:szCs w:val="20"/>
        </w:rPr>
        <w:t>t</w:t>
      </w:r>
      <w:r w:rsidRPr="00DB5D86">
        <w:rPr>
          <w:rFonts w:ascii="Times New Roman" w:eastAsia="宋体" w:hAnsi="Times New Roman" w:cs="Times New Roman" w:hint="eastAsia"/>
          <w:szCs w:val="20"/>
        </w:rPr>
        <w:t>在主串</w:t>
      </w:r>
      <w:r w:rsidRPr="00DB5D86">
        <w:rPr>
          <w:rFonts w:ascii="Times New Roman" w:eastAsia="宋体" w:hAnsi="Times New Roman" w:cs="Times New Roman"/>
          <w:szCs w:val="20"/>
        </w:rPr>
        <w:t>s</w:t>
      </w:r>
      <w:r w:rsidRPr="00DB5D86">
        <w:rPr>
          <w:rFonts w:ascii="Times New Roman" w:eastAsia="宋体" w:hAnsi="Times New Roman" w:cs="Times New Roman" w:hint="eastAsia"/>
          <w:szCs w:val="20"/>
        </w:rPr>
        <w:t>中位置的算法，要求在下划线处填上正确语句。</w:t>
      </w:r>
    </w:p>
    <w:p w:rsidR="00DB5D86" w:rsidRPr="00DB5D86" w:rsidRDefault="00DB5D86" w:rsidP="00DB5D86">
      <w:pPr>
        <w:widowControl/>
        <w:snapToGrid w:val="0"/>
        <w:rPr>
          <w:rFonts w:ascii="Times New Roman" w:eastAsia="宋体" w:hAnsi="Times New Roman" w:cs="Times New Roman"/>
          <w:szCs w:val="20"/>
        </w:rPr>
      </w:pPr>
      <w:r w:rsidRPr="00DB5D86">
        <w:rPr>
          <w:rFonts w:ascii="Times New Roman" w:eastAsia="宋体" w:hAnsi="Times New Roman" w:cs="Times New Roman"/>
          <w:szCs w:val="20"/>
        </w:rPr>
        <w:t>int  index(char s[ ], char t[ ])</w:t>
      </w:r>
    </w:p>
    <w:p w:rsidR="00DB5D86" w:rsidRPr="00DB5D86" w:rsidRDefault="00DB5D86" w:rsidP="00DB5D86">
      <w:pPr>
        <w:widowControl/>
        <w:snapToGrid w:val="0"/>
        <w:rPr>
          <w:rFonts w:ascii="Times New Roman" w:eastAsia="宋体" w:hAnsi="Times New Roman" w:cs="Times New Roman"/>
          <w:szCs w:val="20"/>
        </w:rPr>
      </w:pPr>
      <w:r w:rsidRPr="00DB5D86">
        <w:rPr>
          <w:rFonts w:ascii="Times New Roman" w:eastAsia="宋体" w:hAnsi="Times New Roman" w:cs="Times New Roman"/>
          <w:szCs w:val="20"/>
        </w:rPr>
        <w:t>{</w:t>
      </w:r>
    </w:p>
    <w:p w:rsidR="00DB5D86" w:rsidRPr="00DB5D86" w:rsidRDefault="00DB5D86" w:rsidP="00DB5D86">
      <w:pPr>
        <w:widowControl/>
        <w:snapToGrid w:val="0"/>
        <w:rPr>
          <w:rFonts w:ascii="Times New Roman" w:eastAsia="宋体" w:hAnsi="Times New Roman" w:cs="Times New Roman"/>
          <w:szCs w:val="20"/>
        </w:rPr>
      </w:pPr>
      <w:r w:rsidRPr="00DB5D86">
        <w:rPr>
          <w:rFonts w:ascii="Times New Roman" w:eastAsia="宋体" w:hAnsi="Times New Roman" w:cs="Times New Roman"/>
          <w:szCs w:val="20"/>
        </w:rPr>
        <w:t>i=j=0;</w:t>
      </w:r>
    </w:p>
    <w:p w:rsidR="00DB5D86" w:rsidRPr="00DB5D86" w:rsidRDefault="00DB5D86" w:rsidP="00DB5D86">
      <w:pPr>
        <w:widowControl/>
        <w:snapToGrid w:val="0"/>
        <w:rPr>
          <w:rFonts w:ascii="Times New Roman" w:eastAsia="宋体" w:hAnsi="Times New Roman" w:cs="Times New Roman"/>
          <w:szCs w:val="20"/>
        </w:rPr>
      </w:pPr>
      <w:r w:rsidRPr="00DB5D86">
        <w:rPr>
          <w:rFonts w:ascii="Times New Roman" w:eastAsia="宋体" w:hAnsi="Times New Roman" w:cs="Times New Roman"/>
          <w:szCs w:val="20"/>
        </w:rPr>
        <w:t>while(i&lt;strlen(s) &amp;&amp; j&lt;strlen(t)) if(s[i]==t[j]){i=i+l; j=j+l;}else{i=_______; j=______;}</w:t>
      </w:r>
    </w:p>
    <w:p w:rsidR="00DB5D86" w:rsidRPr="00DB5D86" w:rsidRDefault="00DB5D86" w:rsidP="00DB5D86">
      <w:pPr>
        <w:widowControl/>
        <w:snapToGrid w:val="0"/>
        <w:rPr>
          <w:rFonts w:ascii="Times New Roman" w:eastAsia="宋体" w:hAnsi="Times New Roman" w:cs="Times New Roman"/>
          <w:szCs w:val="20"/>
        </w:rPr>
      </w:pPr>
      <w:r w:rsidRPr="00DB5D86">
        <w:rPr>
          <w:rFonts w:ascii="Times New Roman" w:eastAsia="宋体" w:hAnsi="Times New Roman" w:cs="Times New Roman"/>
          <w:szCs w:val="20"/>
        </w:rPr>
        <w:t>if (j==strlen(t))return(i-strlen(t));else return (-1);</w:t>
      </w:r>
    </w:p>
    <w:p w:rsidR="00DB5D86" w:rsidRPr="00DB5D86" w:rsidRDefault="00DB5D86" w:rsidP="00DB5D86">
      <w:pPr>
        <w:widowControl/>
        <w:snapToGrid w:val="0"/>
        <w:rPr>
          <w:rFonts w:ascii="Times New Roman" w:eastAsia="宋体" w:hAnsi="Times New Roman" w:cs="Times New Roman"/>
          <w:szCs w:val="20"/>
        </w:rPr>
      </w:pPr>
      <w:r w:rsidRPr="00DB5D86">
        <w:rPr>
          <w:rFonts w:ascii="Times New Roman" w:eastAsia="宋体" w:hAnsi="Times New Roman" w:cs="Times New Roman"/>
          <w:szCs w:val="20"/>
        </w:rPr>
        <w:t>}</w:t>
      </w:r>
    </w:p>
    <w:p w:rsidR="00DB5D86" w:rsidRPr="00DB5D86" w:rsidRDefault="00DB5D86" w:rsidP="00DB5D86">
      <w:pPr>
        <w:widowControl/>
        <w:numPr>
          <w:ilvl w:val="0"/>
          <w:numId w:val="25"/>
        </w:numPr>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10.    </w:t>
      </w:r>
      <w:r w:rsidRPr="00DB5D86">
        <w:rPr>
          <w:rFonts w:ascii="Times New Roman" w:eastAsia="宋体" w:hAnsi="Times New Roman" w:cs="Times New Roman" w:hint="eastAsia"/>
          <w:szCs w:val="20"/>
        </w:rPr>
        <w:t>设一个连通图</w:t>
      </w:r>
      <w:r w:rsidRPr="00DB5D86">
        <w:rPr>
          <w:rFonts w:ascii="Times New Roman" w:eastAsia="宋体" w:hAnsi="Times New Roman" w:cs="Times New Roman"/>
          <w:szCs w:val="20"/>
        </w:rPr>
        <w:t>G</w:t>
      </w:r>
      <w:r w:rsidRPr="00DB5D86">
        <w:rPr>
          <w:rFonts w:ascii="Times New Roman" w:eastAsia="宋体" w:hAnsi="Times New Roman" w:cs="Times New Roman" w:hint="eastAsia"/>
          <w:szCs w:val="20"/>
        </w:rPr>
        <w:t>中有</w:t>
      </w:r>
      <w:r w:rsidRPr="00DB5D86">
        <w:rPr>
          <w:rFonts w:ascii="Times New Roman" w:eastAsia="宋体" w:hAnsi="Times New Roman" w:cs="Times New Roman"/>
          <w:szCs w:val="20"/>
        </w:rPr>
        <w:t>n</w:t>
      </w:r>
      <w:r w:rsidRPr="00DB5D86">
        <w:rPr>
          <w:rFonts w:ascii="Times New Roman" w:eastAsia="宋体" w:hAnsi="Times New Roman" w:cs="Times New Roman" w:hint="eastAsia"/>
          <w:szCs w:val="20"/>
        </w:rPr>
        <w:t>个顶点</w:t>
      </w:r>
      <w:r w:rsidRPr="00DB5D86">
        <w:rPr>
          <w:rFonts w:ascii="Times New Roman" w:eastAsia="宋体" w:hAnsi="Times New Roman" w:cs="Times New Roman"/>
          <w:szCs w:val="20"/>
        </w:rPr>
        <w:t>e</w:t>
      </w:r>
      <w:r w:rsidRPr="00DB5D86">
        <w:rPr>
          <w:rFonts w:ascii="Times New Roman" w:eastAsia="宋体" w:hAnsi="Times New Roman" w:cs="Times New Roman" w:hint="eastAsia"/>
          <w:szCs w:val="20"/>
        </w:rPr>
        <w:t>条边，则其最小生成树上有</w:t>
      </w:r>
      <w:r w:rsidRPr="00DB5D86">
        <w:rPr>
          <w:rFonts w:ascii="Times New Roman" w:eastAsia="宋体" w:hAnsi="Times New Roman" w:cs="Times New Roman"/>
          <w:szCs w:val="20"/>
        </w:rPr>
        <w:t>________</w:t>
      </w:r>
      <w:r w:rsidRPr="00DB5D86">
        <w:rPr>
          <w:rFonts w:ascii="Times New Roman" w:eastAsia="宋体" w:hAnsi="Times New Roman" w:cs="Times New Roman" w:hint="eastAsia"/>
          <w:szCs w:val="20"/>
        </w:rPr>
        <w:t>条边。</w:t>
      </w:r>
    </w:p>
    <w:p w:rsidR="00DB5D86" w:rsidRPr="00DB5D86" w:rsidRDefault="00DB5D86" w:rsidP="00DB5D86">
      <w:pPr>
        <w:widowControl/>
        <w:snapToGrid w:val="0"/>
        <w:rPr>
          <w:rFonts w:ascii="Times New Roman" w:eastAsia="宋体" w:hAnsi="Times New Roman" w:cs="Times New Roman"/>
          <w:b/>
          <w:szCs w:val="20"/>
        </w:rPr>
      </w:pPr>
      <w:r w:rsidRPr="00DB5D86">
        <w:rPr>
          <w:rFonts w:ascii="Times New Roman" w:eastAsia="宋体" w:hAnsi="Times New Roman" w:cs="Times New Roman"/>
          <w:b/>
          <w:szCs w:val="20"/>
        </w:rPr>
        <w:t> </w:t>
      </w:r>
    </w:p>
    <w:p w:rsidR="00DB5D86" w:rsidRPr="00DB5D86" w:rsidRDefault="00DB5D86" w:rsidP="00DB5D86">
      <w:pPr>
        <w:widowControl/>
        <w:snapToGrid w:val="0"/>
        <w:rPr>
          <w:rFonts w:ascii="Times New Roman" w:eastAsia="宋体" w:hAnsi="Times New Roman" w:cs="Times New Roman"/>
          <w:b/>
          <w:szCs w:val="20"/>
        </w:rPr>
      </w:pPr>
      <w:r w:rsidRPr="00DB5D86">
        <w:rPr>
          <w:rFonts w:ascii="Times New Roman" w:eastAsia="宋体" w:hAnsi="Times New Roman" w:cs="Times New Roman" w:hint="eastAsia"/>
          <w:b/>
          <w:szCs w:val="20"/>
        </w:rPr>
        <w:t>三、应用题（</w:t>
      </w:r>
      <w:r w:rsidRPr="00DB5D86">
        <w:rPr>
          <w:rFonts w:ascii="Times New Roman" w:eastAsia="宋体" w:hAnsi="Times New Roman" w:cs="Times New Roman"/>
          <w:b/>
          <w:szCs w:val="20"/>
        </w:rPr>
        <w:t>30</w:t>
      </w:r>
      <w:r w:rsidRPr="00DB5D86">
        <w:rPr>
          <w:rFonts w:ascii="Times New Roman" w:eastAsia="宋体" w:hAnsi="Times New Roman" w:cs="Times New Roman" w:hint="eastAsia"/>
          <w:b/>
          <w:szCs w:val="20"/>
        </w:rPr>
        <w:t>分）</w:t>
      </w:r>
    </w:p>
    <w:p w:rsidR="00DB5D86" w:rsidRPr="00DB5D86" w:rsidRDefault="00DB5D86" w:rsidP="00DB5D86">
      <w:pPr>
        <w:widowControl/>
        <w:snapToGrid w:val="0"/>
        <w:rPr>
          <w:rFonts w:ascii="Times New Roman" w:eastAsia="宋体" w:hAnsi="Times New Roman" w:cs="Times New Roman"/>
          <w:szCs w:val="20"/>
        </w:rPr>
      </w:pPr>
      <w:r w:rsidRPr="00DB5D86">
        <w:rPr>
          <w:rFonts w:ascii="Times New Roman" w:eastAsia="宋体" w:hAnsi="Times New Roman" w:cs="Times New Roman"/>
          <w:szCs w:val="20"/>
        </w:rPr>
        <w:t>1</w:t>
      </w:r>
      <w:r w:rsidRPr="00DB5D86">
        <w:rPr>
          <w:rFonts w:ascii="Times New Roman" w:eastAsia="宋体" w:hAnsi="Times New Roman" w:cs="Times New Roman" w:hint="eastAsia"/>
          <w:szCs w:val="20"/>
        </w:rPr>
        <w:t>．设完全二叉树的顺序存储结构中存储数据</w:t>
      </w:r>
      <w:r w:rsidRPr="00DB5D86">
        <w:rPr>
          <w:rFonts w:ascii="Times New Roman" w:eastAsia="宋体" w:hAnsi="Times New Roman" w:cs="Times New Roman"/>
          <w:szCs w:val="20"/>
        </w:rPr>
        <w:t>ABCDE</w:t>
      </w:r>
      <w:r w:rsidRPr="00DB5D86">
        <w:rPr>
          <w:rFonts w:ascii="Times New Roman" w:eastAsia="宋体" w:hAnsi="Times New Roman" w:cs="Times New Roman" w:hint="eastAsia"/>
          <w:szCs w:val="20"/>
        </w:rPr>
        <w:t>，要求给出该二叉树的链式存储结构并给出该二叉树的前序、中序和后序遍历序列。</w:t>
      </w:r>
    </w:p>
    <w:p w:rsidR="00DB5D86" w:rsidRPr="00DB5D86" w:rsidRDefault="00DB5D86" w:rsidP="00DB5D86">
      <w:pPr>
        <w:widowControl/>
        <w:snapToGrid w:val="0"/>
        <w:rPr>
          <w:rFonts w:ascii="Times New Roman" w:eastAsia="宋体" w:hAnsi="Times New Roman" w:cs="Times New Roman"/>
          <w:szCs w:val="20"/>
        </w:rPr>
      </w:pPr>
      <w:r w:rsidRPr="00DB5D86">
        <w:rPr>
          <w:rFonts w:ascii="Times New Roman" w:eastAsia="宋体" w:hAnsi="Times New Roman" w:cs="Times New Roman"/>
          <w:szCs w:val="20"/>
        </w:rPr>
        <w:t>2</w:t>
      </w:r>
      <w:r w:rsidRPr="00DB5D86">
        <w:rPr>
          <w:rFonts w:ascii="Times New Roman" w:eastAsia="宋体" w:hAnsi="Times New Roman" w:cs="Times New Roman" w:hint="eastAsia"/>
          <w:szCs w:val="20"/>
        </w:rPr>
        <w:t>．设给定一个权值集合</w:t>
      </w:r>
      <w:r w:rsidRPr="00DB5D86">
        <w:rPr>
          <w:rFonts w:ascii="Times New Roman" w:eastAsia="宋体" w:hAnsi="Times New Roman" w:cs="Times New Roman"/>
          <w:szCs w:val="20"/>
        </w:rPr>
        <w:t>W=(3</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5</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7</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9</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11)</w:t>
      </w:r>
      <w:r w:rsidRPr="00DB5D86">
        <w:rPr>
          <w:rFonts w:ascii="Times New Roman" w:eastAsia="宋体" w:hAnsi="Times New Roman" w:cs="Times New Roman" w:hint="eastAsia"/>
          <w:szCs w:val="20"/>
        </w:rPr>
        <w:t>，要求根据给定的权值集合构造一棵哈夫曼树并计算哈夫曼树的带权路径长度</w:t>
      </w:r>
      <w:r w:rsidRPr="00DB5D86">
        <w:rPr>
          <w:rFonts w:ascii="Times New Roman" w:eastAsia="宋体" w:hAnsi="Times New Roman" w:cs="Times New Roman"/>
          <w:szCs w:val="20"/>
        </w:rPr>
        <w:t>WPL</w:t>
      </w:r>
      <w:r w:rsidRPr="00DB5D86">
        <w:rPr>
          <w:rFonts w:ascii="Times New Roman" w:eastAsia="宋体" w:hAnsi="Times New Roman" w:cs="Times New Roman" w:hint="eastAsia"/>
          <w:szCs w:val="20"/>
        </w:rPr>
        <w:t>。</w:t>
      </w:r>
    </w:p>
    <w:p w:rsidR="00DB5D86" w:rsidRPr="00DB5D86" w:rsidRDefault="00DB5D86" w:rsidP="00DB5D86">
      <w:pPr>
        <w:widowControl/>
        <w:snapToGrid w:val="0"/>
        <w:rPr>
          <w:rFonts w:ascii="Times New Roman" w:eastAsia="宋体" w:hAnsi="Times New Roman" w:cs="Times New Roman"/>
          <w:szCs w:val="20"/>
        </w:rPr>
      </w:pPr>
      <w:r w:rsidRPr="00DB5D86">
        <w:rPr>
          <w:rFonts w:ascii="Times New Roman" w:eastAsia="宋体" w:hAnsi="Times New Roman" w:cs="Times New Roman"/>
          <w:noProof/>
          <w:szCs w:val="20"/>
        </w:rPr>
        <w:lastRenderedPageBreak/>
        <w:drawing>
          <wp:anchor distT="0" distB="0" distL="114300" distR="114300" simplePos="0" relativeHeight="251741184" behindDoc="0" locked="0" layoutInCell="1" allowOverlap="1" wp14:anchorId="63FF0B72" wp14:editId="40E83C4C">
            <wp:simplePos x="0" y="0"/>
            <wp:positionH relativeFrom="column">
              <wp:align>right</wp:align>
            </wp:positionH>
            <wp:positionV relativeFrom="paragraph">
              <wp:posOffset>67945</wp:posOffset>
            </wp:positionV>
            <wp:extent cx="1314450" cy="1562100"/>
            <wp:effectExtent l="0" t="0" r="0" b="0"/>
            <wp:wrapSquare wrapText="bothSides"/>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314450" cy="1562100"/>
                    </a:xfrm>
                    <a:prstGeom prst="rect">
                      <a:avLst/>
                    </a:prstGeom>
                    <a:noFill/>
                  </pic:spPr>
                </pic:pic>
              </a:graphicData>
            </a:graphic>
            <wp14:sizeRelH relativeFrom="page">
              <wp14:pctWidth>0</wp14:pctWidth>
            </wp14:sizeRelH>
            <wp14:sizeRelV relativeFrom="page">
              <wp14:pctHeight>0</wp14:pctHeight>
            </wp14:sizeRelV>
          </wp:anchor>
        </w:drawing>
      </w:r>
      <w:r w:rsidRPr="00DB5D86">
        <w:rPr>
          <w:rFonts w:ascii="Times New Roman" w:eastAsia="宋体" w:hAnsi="Times New Roman" w:cs="Times New Roman"/>
          <w:szCs w:val="20"/>
        </w:rPr>
        <w:t>3</w:t>
      </w:r>
      <w:r w:rsidRPr="00DB5D86">
        <w:rPr>
          <w:rFonts w:ascii="Times New Roman" w:eastAsia="宋体" w:hAnsi="Times New Roman" w:cs="Times New Roman" w:hint="eastAsia"/>
          <w:szCs w:val="20"/>
        </w:rPr>
        <w:t>．设一组初始记录关键字序列为</w:t>
      </w:r>
      <w:r w:rsidRPr="00DB5D86">
        <w:rPr>
          <w:rFonts w:ascii="Times New Roman" w:eastAsia="宋体" w:hAnsi="Times New Roman" w:cs="Times New Roman"/>
          <w:szCs w:val="20"/>
        </w:rPr>
        <w:t>(19</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21</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16</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5</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18</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23)</w:t>
      </w:r>
      <w:r w:rsidRPr="00DB5D86">
        <w:rPr>
          <w:rFonts w:ascii="Times New Roman" w:eastAsia="宋体" w:hAnsi="Times New Roman" w:cs="Times New Roman" w:hint="eastAsia"/>
          <w:szCs w:val="20"/>
        </w:rPr>
        <w:t>，要求给出以</w:t>
      </w:r>
      <w:r w:rsidRPr="00DB5D86">
        <w:rPr>
          <w:rFonts w:ascii="Times New Roman" w:eastAsia="宋体" w:hAnsi="Times New Roman" w:cs="Times New Roman"/>
          <w:szCs w:val="20"/>
        </w:rPr>
        <w:t>19</w:t>
      </w:r>
      <w:r w:rsidRPr="00DB5D86">
        <w:rPr>
          <w:rFonts w:ascii="Times New Roman" w:eastAsia="宋体" w:hAnsi="Times New Roman" w:cs="Times New Roman" w:hint="eastAsia"/>
          <w:szCs w:val="20"/>
        </w:rPr>
        <w:t>为基准的一趟快速排序结果以及第</w:t>
      </w:r>
      <w:r w:rsidRPr="00DB5D86">
        <w:rPr>
          <w:rFonts w:ascii="Times New Roman" w:eastAsia="宋体" w:hAnsi="Times New Roman" w:cs="Times New Roman"/>
          <w:szCs w:val="20"/>
        </w:rPr>
        <w:t>2</w:t>
      </w:r>
      <w:r w:rsidRPr="00DB5D86">
        <w:rPr>
          <w:rFonts w:ascii="Times New Roman" w:eastAsia="宋体" w:hAnsi="Times New Roman" w:cs="Times New Roman" w:hint="eastAsia"/>
          <w:szCs w:val="20"/>
        </w:rPr>
        <w:t>趟直接选择排序后的结果。</w:t>
      </w:r>
    </w:p>
    <w:p w:rsidR="00DB5D86" w:rsidRPr="00DB5D86" w:rsidRDefault="00DB5D86" w:rsidP="00DB5D86">
      <w:pPr>
        <w:widowControl/>
        <w:snapToGrid w:val="0"/>
        <w:rPr>
          <w:rFonts w:ascii="Times New Roman" w:eastAsia="宋体" w:hAnsi="Times New Roman" w:cs="Times New Roman"/>
          <w:szCs w:val="20"/>
        </w:rPr>
      </w:pPr>
      <w:r w:rsidRPr="00DB5D86">
        <w:rPr>
          <w:rFonts w:ascii="Times New Roman" w:eastAsia="宋体" w:hAnsi="Times New Roman" w:cs="Times New Roman"/>
          <w:szCs w:val="20"/>
        </w:rPr>
        <w:t>4</w:t>
      </w:r>
      <w:r w:rsidRPr="00DB5D86">
        <w:rPr>
          <w:rFonts w:ascii="Times New Roman" w:eastAsia="宋体" w:hAnsi="Times New Roman" w:cs="Times New Roman" w:hint="eastAsia"/>
          <w:szCs w:val="20"/>
        </w:rPr>
        <w:t>．设一组初始记录关键字集合为</w:t>
      </w:r>
      <w:r w:rsidRPr="00DB5D86">
        <w:rPr>
          <w:rFonts w:ascii="Times New Roman" w:eastAsia="宋体" w:hAnsi="Times New Roman" w:cs="Times New Roman"/>
          <w:szCs w:val="20"/>
        </w:rPr>
        <w:t>(25</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10</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8</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27</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32</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68)</w:t>
      </w:r>
      <w:r w:rsidRPr="00DB5D86">
        <w:rPr>
          <w:rFonts w:ascii="Times New Roman" w:eastAsia="宋体" w:hAnsi="Times New Roman" w:cs="Times New Roman" w:hint="eastAsia"/>
          <w:szCs w:val="20"/>
        </w:rPr>
        <w:t>，散列表的长度为</w:t>
      </w:r>
      <w:r w:rsidRPr="00DB5D86">
        <w:rPr>
          <w:rFonts w:ascii="Times New Roman" w:eastAsia="宋体" w:hAnsi="Times New Roman" w:cs="Times New Roman"/>
          <w:szCs w:val="20"/>
        </w:rPr>
        <w:t>8</w:t>
      </w:r>
      <w:r w:rsidRPr="00DB5D86">
        <w:rPr>
          <w:rFonts w:ascii="Times New Roman" w:eastAsia="宋体" w:hAnsi="Times New Roman" w:cs="Times New Roman" w:hint="eastAsia"/>
          <w:szCs w:val="20"/>
        </w:rPr>
        <w:t>，散列函数</w:t>
      </w:r>
      <w:r w:rsidRPr="00DB5D86">
        <w:rPr>
          <w:rFonts w:ascii="Times New Roman" w:eastAsia="宋体" w:hAnsi="Times New Roman" w:cs="Times New Roman"/>
          <w:szCs w:val="20"/>
        </w:rPr>
        <w:t>H(k)=k mod 7</w:t>
      </w:r>
      <w:r w:rsidRPr="00DB5D86">
        <w:rPr>
          <w:rFonts w:ascii="Times New Roman" w:eastAsia="宋体" w:hAnsi="Times New Roman" w:cs="Times New Roman" w:hint="eastAsia"/>
          <w:szCs w:val="20"/>
        </w:rPr>
        <w:t>，要求分别用线性探测和链地址法作为解决冲突的方法设计哈希表。</w:t>
      </w:r>
    </w:p>
    <w:p w:rsidR="00DB5D86" w:rsidRPr="00DB5D86" w:rsidRDefault="00DB5D86" w:rsidP="00DB5D86">
      <w:pPr>
        <w:widowControl/>
        <w:tabs>
          <w:tab w:val="left" w:pos="2100"/>
          <w:tab w:val="left" w:pos="4200"/>
          <w:tab w:val="left" w:pos="6300"/>
        </w:tabs>
        <w:snapToGrid w:val="0"/>
        <w:rPr>
          <w:rFonts w:ascii="Times New Roman" w:eastAsia="宋体" w:hAnsi="Times New Roman" w:cs="Times New Roman"/>
          <w:szCs w:val="20"/>
        </w:rPr>
      </w:pPr>
      <w:r w:rsidRPr="00DB5D86">
        <w:rPr>
          <w:rFonts w:ascii="Times New Roman" w:eastAsia="宋体" w:hAnsi="Times New Roman" w:cs="Times New Roman"/>
          <w:szCs w:val="20"/>
        </w:rPr>
        <w:t>5</w:t>
      </w:r>
      <w:r w:rsidRPr="00DB5D86">
        <w:rPr>
          <w:rFonts w:ascii="Times New Roman" w:eastAsia="宋体" w:hAnsi="Times New Roman" w:cs="Times New Roman" w:hint="eastAsia"/>
          <w:szCs w:val="20"/>
        </w:rPr>
        <w:t>．设无向图</w:t>
      </w:r>
      <w:r w:rsidRPr="00DB5D86">
        <w:rPr>
          <w:rFonts w:ascii="Times New Roman" w:eastAsia="宋体" w:hAnsi="Times New Roman" w:cs="Times New Roman"/>
          <w:szCs w:val="20"/>
        </w:rPr>
        <w:t>G</w:t>
      </w:r>
      <w:r w:rsidRPr="00DB5D86">
        <w:rPr>
          <w:rFonts w:ascii="Times New Roman" w:eastAsia="宋体" w:hAnsi="Times New Roman" w:cs="Times New Roman" w:hint="eastAsia"/>
          <w:szCs w:val="20"/>
        </w:rPr>
        <w:t>（所右图所示），要求给出该图的深度优先和广度优先遍历的序列并给出该图的最小生成树。</w:t>
      </w:r>
    </w:p>
    <w:p w:rsidR="00DB5D86" w:rsidRPr="00DB5D86" w:rsidRDefault="00DB5D86" w:rsidP="00DB5D86">
      <w:pPr>
        <w:widowControl/>
        <w:snapToGrid w:val="0"/>
        <w:rPr>
          <w:rFonts w:ascii="Times New Roman" w:eastAsia="宋体" w:hAnsi="Times New Roman" w:cs="Times New Roman"/>
          <w:b/>
          <w:szCs w:val="20"/>
        </w:rPr>
      </w:pPr>
      <w:r w:rsidRPr="00DB5D86">
        <w:rPr>
          <w:rFonts w:ascii="Times New Roman" w:eastAsia="宋体" w:hAnsi="Times New Roman" w:cs="Times New Roman"/>
          <w:b/>
          <w:szCs w:val="20"/>
        </w:rPr>
        <w:t> </w:t>
      </w:r>
    </w:p>
    <w:p w:rsidR="00DB5D86" w:rsidRPr="00DB5D86" w:rsidRDefault="00DB5D86" w:rsidP="00DB5D86">
      <w:pPr>
        <w:widowControl/>
        <w:snapToGrid w:val="0"/>
        <w:rPr>
          <w:rFonts w:ascii="Times New Roman" w:eastAsia="宋体" w:hAnsi="Times New Roman" w:cs="Times New Roman"/>
          <w:b/>
          <w:szCs w:val="20"/>
        </w:rPr>
      </w:pPr>
      <w:r w:rsidRPr="00DB5D86">
        <w:rPr>
          <w:rFonts w:ascii="Times New Roman" w:eastAsia="宋体" w:hAnsi="Times New Roman" w:cs="Times New Roman" w:hint="eastAsia"/>
          <w:b/>
          <w:szCs w:val="20"/>
        </w:rPr>
        <w:t>四、算法设计题</w:t>
      </w:r>
      <w:r w:rsidRPr="00DB5D86">
        <w:rPr>
          <w:rFonts w:ascii="Times New Roman" w:eastAsia="宋体" w:hAnsi="Times New Roman" w:cs="Times New Roman"/>
          <w:b/>
          <w:szCs w:val="20"/>
        </w:rPr>
        <w:t>(20</w:t>
      </w:r>
      <w:r w:rsidRPr="00DB5D86">
        <w:rPr>
          <w:rFonts w:ascii="Times New Roman" w:eastAsia="宋体" w:hAnsi="Times New Roman" w:cs="Times New Roman" w:hint="eastAsia"/>
          <w:b/>
          <w:szCs w:val="20"/>
        </w:rPr>
        <w:t>分</w:t>
      </w:r>
      <w:r w:rsidRPr="00DB5D86">
        <w:rPr>
          <w:rFonts w:ascii="Times New Roman" w:eastAsia="宋体" w:hAnsi="Times New Roman" w:cs="Times New Roman"/>
          <w:b/>
          <w:szCs w:val="20"/>
        </w:rPr>
        <w:t xml:space="preserve">) </w:t>
      </w:r>
    </w:p>
    <w:p w:rsidR="00DB5D86" w:rsidRPr="00DB5D86" w:rsidRDefault="00DB5D86" w:rsidP="00DB5D86">
      <w:pPr>
        <w:widowControl/>
        <w:numPr>
          <w:ilvl w:val="0"/>
          <w:numId w:val="26"/>
        </w:numPr>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1.        </w:t>
      </w:r>
      <w:r w:rsidRPr="00DB5D86">
        <w:rPr>
          <w:rFonts w:ascii="Times New Roman" w:eastAsia="宋体" w:hAnsi="Times New Roman" w:cs="Times New Roman" w:hint="eastAsia"/>
          <w:szCs w:val="20"/>
        </w:rPr>
        <w:t>设计判断单链表中结点是否关于中心对称算法。</w:t>
      </w:r>
    </w:p>
    <w:p w:rsidR="00DB5D86" w:rsidRPr="00DB5D86" w:rsidRDefault="00DB5D86" w:rsidP="00DB5D86">
      <w:pPr>
        <w:widowControl/>
        <w:numPr>
          <w:ilvl w:val="0"/>
          <w:numId w:val="26"/>
        </w:numPr>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2.        </w:t>
      </w:r>
      <w:r w:rsidRPr="00DB5D86">
        <w:rPr>
          <w:rFonts w:ascii="Times New Roman" w:eastAsia="宋体" w:hAnsi="Times New Roman" w:cs="Times New Roman" w:hint="eastAsia"/>
          <w:szCs w:val="20"/>
        </w:rPr>
        <w:t>设计在链式存储结构上建立一棵二叉树的算法。</w:t>
      </w:r>
    </w:p>
    <w:p w:rsidR="00DB5D86" w:rsidRPr="00DB5D86" w:rsidRDefault="00DB5D86" w:rsidP="00DB5D86">
      <w:pPr>
        <w:widowControl/>
        <w:numPr>
          <w:ilvl w:val="0"/>
          <w:numId w:val="26"/>
        </w:numPr>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3.        </w:t>
      </w:r>
      <w:r w:rsidRPr="00DB5D86">
        <w:rPr>
          <w:rFonts w:ascii="Times New Roman" w:eastAsia="宋体" w:hAnsi="Times New Roman" w:cs="Times New Roman" w:hint="eastAsia"/>
          <w:szCs w:val="20"/>
        </w:rPr>
        <w:t>设计判断一棵二叉树是否是二叉排序树的算法。</w:t>
      </w:r>
    </w:p>
    <w:p w:rsidR="00DB5D86" w:rsidRPr="00DB5D86" w:rsidRDefault="00DB5D86" w:rsidP="00DB5D86">
      <w:pPr>
        <w:widowControl/>
        <w:snapToGrid w:val="0"/>
        <w:jc w:val="center"/>
        <w:rPr>
          <w:rFonts w:ascii="Times New Roman" w:eastAsia="宋体" w:hAnsi="Times New Roman" w:cs="Times New Roman"/>
          <w:b/>
          <w:szCs w:val="20"/>
        </w:rPr>
      </w:pPr>
      <w:r w:rsidRPr="00DB5D86">
        <w:rPr>
          <w:rFonts w:ascii="宋体" w:eastAsia="宋体" w:hAnsi="Courier New" w:cs="Times New Roman" w:hint="eastAsia"/>
          <w:szCs w:val="20"/>
        </w:rPr>
        <w:br w:type="page"/>
      </w:r>
      <w:r w:rsidRPr="00DB5D86">
        <w:rPr>
          <w:rFonts w:ascii="Times New Roman" w:eastAsia="宋体" w:hAnsi="Times New Roman" w:cs="Times New Roman" w:hint="eastAsia"/>
          <w:b/>
          <w:szCs w:val="20"/>
        </w:rPr>
        <w:lastRenderedPageBreak/>
        <w:t>数据结构试卷参考答案</w:t>
      </w:r>
    </w:p>
    <w:p w:rsidR="00DB5D86" w:rsidRPr="00DB5D86" w:rsidRDefault="00DB5D86" w:rsidP="00DB5D86">
      <w:pPr>
        <w:widowControl/>
        <w:snapToGrid w:val="0"/>
        <w:rPr>
          <w:rFonts w:ascii="Times New Roman" w:eastAsia="宋体" w:hAnsi="Times New Roman" w:cs="Times New Roman"/>
          <w:szCs w:val="20"/>
        </w:rPr>
      </w:pPr>
      <w:r w:rsidRPr="00DB5D86">
        <w:rPr>
          <w:rFonts w:ascii="Times New Roman" w:eastAsia="宋体" w:hAnsi="Times New Roman" w:cs="Times New Roman"/>
          <w:szCs w:val="20"/>
        </w:rPr>
        <w:t> </w:t>
      </w:r>
    </w:p>
    <w:p w:rsidR="00DB5D86" w:rsidRPr="00DB5D86" w:rsidRDefault="00DB5D86" w:rsidP="00DB5D86">
      <w:pPr>
        <w:widowControl/>
        <w:snapToGrid w:val="0"/>
        <w:rPr>
          <w:rFonts w:ascii="Times New Roman" w:eastAsia="宋体" w:hAnsi="Times New Roman" w:cs="Times New Roman"/>
          <w:b/>
          <w:szCs w:val="20"/>
        </w:rPr>
      </w:pPr>
      <w:r w:rsidRPr="00DB5D86">
        <w:rPr>
          <w:rFonts w:ascii="Times New Roman" w:eastAsia="宋体" w:hAnsi="Times New Roman" w:cs="Times New Roman" w:hint="eastAsia"/>
          <w:b/>
          <w:szCs w:val="20"/>
        </w:rPr>
        <w:t>一、选择题</w:t>
      </w:r>
    </w:p>
    <w:p w:rsidR="00DB5D86" w:rsidRPr="00DB5D86" w:rsidRDefault="00DB5D86" w:rsidP="00DB5D86">
      <w:pPr>
        <w:widowControl/>
        <w:snapToGrid w:val="0"/>
        <w:rPr>
          <w:rFonts w:ascii="Times New Roman" w:eastAsia="宋体" w:hAnsi="Times New Roman" w:cs="Times New Roman"/>
          <w:szCs w:val="20"/>
        </w:rPr>
      </w:pPr>
      <w:r w:rsidRPr="00DB5D86">
        <w:rPr>
          <w:rFonts w:ascii="Times New Roman" w:eastAsia="宋体" w:hAnsi="Times New Roman" w:cs="Times New Roman"/>
          <w:szCs w:val="20"/>
        </w:rPr>
        <w:t>1.C</w:t>
      </w:r>
      <w:r w:rsidRPr="00DB5D86">
        <w:rPr>
          <w:rFonts w:ascii="Times New Roman" w:eastAsia="宋体" w:hAnsi="Times New Roman" w:cs="Times New Roman"/>
          <w:szCs w:val="20"/>
        </w:rPr>
        <w:tab/>
      </w:r>
      <w:r w:rsidRPr="00DB5D86">
        <w:rPr>
          <w:rFonts w:ascii="Times New Roman" w:eastAsia="宋体" w:hAnsi="Times New Roman" w:cs="Times New Roman"/>
          <w:szCs w:val="20"/>
        </w:rPr>
        <w:tab/>
        <w:t>2.C</w:t>
      </w:r>
      <w:r w:rsidRPr="00DB5D86">
        <w:rPr>
          <w:rFonts w:ascii="Times New Roman" w:eastAsia="宋体" w:hAnsi="Times New Roman" w:cs="Times New Roman"/>
          <w:szCs w:val="20"/>
        </w:rPr>
        <w:tab/>
      </w:r>
      <w:r w:rsidRPr="00DB5D86">
        <w:rPr>
          <w:rFonts w:ascii="Times New Roman" w:eastAsia="宋体" w:hAnsi="Times New Roman" w:cs="Times New Roman"/>
          <w:szCs w:val="20"/>
        </w:rPr>
        <w:tab/>
        <w:t>3.D</w:t>
      </w:r>
      <w:r w:rsidRPr="00DB5D86">
        <w:rPr>
          <w:rFonts w:ascii="Times New Roman" w:eastAsia="宋体" w:hAnsi="Times New Roman" w:cs="Times New Roman"/>
          <w:szCs w:val="20"/>
        </w:rPr>
        <w:tab/>
      </w:r>
      <w:r w:rsidRPr="00DB5D86">
        <w:rPr>
          <w:rFonts w:ascii="Times New Roman" w:eastAsia="宋体" w:hAnsi="Times New Roman" w:cs="Times New Roman"/>
          <w:szCs w:val="20"/>
        </w:rPr>
        <w:tab/>
        <w:t>4.C</w:t>
      </w:r>
      <w:r w:rsidRPr="00DB5D86">
        <w:rPr>
          <w:rFonts w:ascii="Times New Roman" w:eastAsia="宋体" w:hAnsi="Times New Roman" w:cs="Times New Roman"/>
          <w:szCs w:val="20"/>
        </w:rPr>
        <w:tab/>
      </w:r>
      <w:r w:rsidRPr="00DB5D86">
        <w:rPr>
          <w:rFonts w:ascii="Times New Roman" w:eastAsia="宋体" w:hAnsi="Times New Roman" w:cs="Times New Roman"/>
          <w:szCs w:val="20"/>
        </w:rPr>
        <w:tab/>
        <w:t>5.A</w:t>
      </w:r>
    </w:p>
    <w:p w:rsidR="00DB5D86" w:rsidRPr="00DB5D86" w:rsidRDefault="00DB5D86" w:rsidP="00DB5D86">
      <w:pPr>
        <w:widowControl/>
        <w:snapToGrid w:val="0"/>
        <w:rPr>
          <w:rFonts w:ascii="Times New Roman" w:eastAsia="宋体" w:hAnsi="Times New Roman" w:cs="Times New Roman"/>
          <w:szCs w:val="20"/>
        </w:rPr>
      </w:pPr>
      <w:r w:rsidRPr="00DB5D86">
        <w:rPr>
          <w:rFonts w:ascii="Times New Roman" w:eastAsia="宋体" w:hAnsi="Times New Roman" w:cs="Times New Roman"/>
          <w:szCs w:val="20"/>
        </w:rPr>
        <w:t>6.C</w:t>
      </w:r>
      <w:r w:rsidRPr="00DB5D86">
        <w:rPr>
          <w:rFonts w:ascii="Times New Roman" w:eastAsia="宋体" w:hAnsi="Times New Roman" w:cs="Times New Roman"/>
          <w:szCs w:val="20"/>
        </w:rPr>
        <w:tab/>
      </w:r>
      <w:r w:rsidRPr="00DB5D86">
        <w:rPr>
          <w:rFonts w:ascii="Times New Roman" w:eastAsia="宋体" w:hAnsi="Times New Roman" w:cs="Times New Roman"/>
          <w:szCs w:val="20"/>
        </w:rPr>
        <w:tab/>
        <w:t>7.C</w:t>
      </w:r>
      <w:r w:rsidRPr="00DB5D86">
        <w:rPr>
          <w:rFonts w:ascii="Times New Roman" w:eastAsia="宋体" w:hAnsi="Times New Roman" w:cs="Times New Roman"/>
          <w:szCs w:val="20"/>
        </w:rPr>
        <w:tab/>
      </w:r>
      <w:r w:rsidRPr="00DB5D86">
        <w:rPr>
          <w:rFonts w:ascii="Times New Roman" w:eastAsia="宋体" w:hAnsi="Times New Roman" w:cs="Times New Roman"/>
          <w:szCs w:val="20"/>
        </w:rPr>
        <w:tab/>
        <w:t>8.B</w:t>
      </w:r>
      <w:r w:rsidRPr="00DB5D86">
        <w:rPr>
          <w:rFonts w:ascii="Times New Roman" w:eastAsia="宋体" w:hAnsi="Times New Roman" w:cs="Times New Roman"/>
          <w:szCs w:val="20"/>
        </w:rPr>
        <w:tab/>
      </w:r>
      <w:r w:rsidRPr="00DB5D86">
        <w:rPr>
          <w:rFonts w:ascii="Times New Roman" w:eastAsia="宋体" w:hAnsi="Times New Roman" w:cs="Times New Roman"/>
          <w:szCs w:val="20"/>
        </w:rPr>
        <w:tab/>
        <w:t>9.B</w:t>
      </w:r>
      <w:r w:rsidRPr="00DB5D86">
        <w:rPr>
          <w:rFonts w:ascii="Times New Roman" w:eastAsia="宋体" w:hAnsi="Times New Roman" w:cs="Times New Roman"/>
          <w:szCs w:val="20"/>
        </w:rPr>
        <w:tab/>
      </w:r>
      <w:r w:rsidRPr="00DB5D86">
        <w:rPr>
          <w:rFonts w:ascii="Times New Roman" w:eastAsia="宋体" w:hAnsi="Times New Roman" w:cs="Times New Roman"/>
          <w:szCs w:val="20"/>
        </w:rPr>
        <w:tab/>
        <w:t>10.B</w:t>
      </w:r>
    </w:p>
    <w:p w:rsidR="00DB5D86" w:rsidRPr="00DB5D86" w:rsidRDefault="00DB5D86" w:rsidP="00DB5D86">
      <w:pPr>
        <w:widowControl/>
        <w:snapToGrid w:val="0"/>
        <w:rPr>
          <w:rFonts w:ascii="Times New Roman" w:eastAsia="宋体" w:hAnsi="Times New Roman" w:cs="Times New Roman"/>
          <w:b/>
          <w:szCs w:val="20"/>
        </w:rPr>
      </w:pPr>
      <w:r w:rsidRPr="00DB5D86">
        <w:rPr>
          <w:rFonts w:ascii="Times New Roman" w:eastAsia="宋体" w:hAnsi="Times New Roman" w:cs="Times New Roman" w:hint="eastAsia"/>
          <w:b/>
          <w:szCs w:val="20"/>
        </w:rPr>
        <w:t>二、填空题</w:t>
      </w:r>
    </w:p>
    <w:p w:rsidR="00DB5D86" w:rsidRPr="00DB5D86" w:rsidRDefault="00DB5D86" w:rsidP="00DB5D86">
      <w:pPr>
        <w:widowControl/>
        <w:numPr>
          <w:ilvl w:val="0"/>
          <w:numId w:val="27"/>
        </w:numPr>
        <w:snapToGrid w:val="0"/>
        <w:rPr>
          <w:rFonts w:ascii="Times New Roman" w:eastAsia="宋体" w:hAnsi="Times New Roman" w:cs="Times New Roman"/>
          <w:szCs w:val="20"/>
        </w:rPr>
      </w:pPr>
      <w:r w:rsidRPr="00DB5D86">
        <w:rPr>
          <w:rFonts w:ascii="Times New Roman" w:eastAsia="宋体" w:hAnsi="Times New Roman" w:cs="Times New Roman"/>
          <w:szCs w:val="20"/>
        </w:rPr>
        <w:t>1.        (F+1) % m</w:t>
      </w:r>
    </w:p>
    <w:p w:rsidR="00DB5D86" w:rsidRPr="00DB5D86" w:rsidRDefault="00DB5D86" w:rsidP="00DB5D86">
      <w:pPr>
        <w:widowControl/>
        <w:numPr>
          <w:ilvl w:val="0"/>
          <w:numId w:val="27"/>
        </w:numPr>
        <w:snapToGrid w:val="0"/>
        <w:rPr>
          <w:rFonts w:ascii="Times New Roman" w:eastAsia="宋体" w:hAnsi="Times New Roman" w:cs="Times New Roman"/>
          <w:szCs w:val="20"/>
        </w:rPr>
      </w:pPr>
      <w:r w:rsidRPr="00DB5D86">
        <w:rPr>
          <w:rFonts w:ascii="Times New Roman" w:eastAsia="宋体" w:hAnsi="Times New Roman" w:cs="Times New Roman"/>
          <w:szCs w:val="20"/>
        </w:rPr>
        <w:t>2.        O(n)</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O(n)</w:t>
      </w:r>
    </w:p>
    <w:p w:rsidR="00DB5D86" w:rsidRPr="00DB5D86" w:rsidRDefault="00DB5D86" w:rsidP="00DB5D86">
      <w:pPr>
        <w:widowControl/>
        <w:numPr>
          <w:ilvl w:val="0"/>
          <w:numId w:val="27"/>
        </w:numPr>
        <w:snapToGrid w:val="0"/>
        <w:rPr>
          <w:rFonts w:ascii="Times New Roman" w:eastAsia="宋体" w:hAnsi="Times New Roman" w:cs="Times New Roman"/>
          <w:szCs w:val="20"/>
        </w:rPr>
      </w:pPr>
      <w:r w:rsidRPr="00DB5D86">
        <w:rPr>
          <w:rFonts w:ascii="Times New Roman" w:eastAsia="宋体" w:hAnsi="Times New Roman" w:cs="Times New Roman"/>
          <w:szCs w:val="20"/>
        </w:rPr>
        <w:t>3.        2n</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n+1</w:t>
      </w:r>
    </w:p>
    <w:p w:rsidR="00DB5D86" w:rsidRPr="00DB5D86" w:rsidRDefault="00DB5D86" w:rsidP="00DB5D86">
      <w:pPr>
        <w:widowControl/>
        <w:numPr>
          <w:ilvl w:val="0"/>
          <w:numId w:val="27"/>
        </w:numPr>
        <w:snapToGrid w:val="0"/>
        <w:rPr>
          <w:rFonts w:ascii="Times New Roman" w:eastAsia="宋体" w:hAnsi="Times New Roman" w:cs="Times New Roman"/>
          <w:szCs w:val="20"/>
        </w:rPr>
      </w:pPr>
      <w:r w:rsidRPr="00DB5D86">
        <w:rPr>
          <w:rFonts w:ascii="Times New Roman" w:eastAsia="宋体" w:hAnsi="Times New Roman" w:cs="Times New Roman"/>
          <w:szCs w:val="20"/>
        </w:rPr>
        <w:t>4.        s-&gt;next=p-&gt;next; s-&gt;next=s</w:t>
      </w:r>
    </w:p>
    <w:p w:rsidR="00DB5D86" w:rsidRPr="00DB5D86" w:rsidRDefault="00DB5D86" w:rsidP="00DB5D86">
      <w:pPr>
        <w:widowControl/>
        <w:numPr>
          <w:ilvl w:val="0"/>
          <w:numId w:val="27"/>
        </w:numPr>
        <w:snapToGrid w:val="0"/>
        <w:rPr>
          <w:rFonts w:ascii="Times New Roman" w:eastAsia="宋体" w:hAnsi="Times New Roman" w:cs="Times New Roman"/>
          <w:szCs w:val="20"/>
        </w:rPr>
      </w:pPr>
      <w:r w:rsidRPr="00DB5D86">
        <w:rPr>
          <w:rFonts w:ascii="Times New Roman" w:eastAsia="宋体" w:hAnsi="Times New Roman" w:cs="Times New Roman"/>
          <w:szCs w:val="20"/>
        </w:rPr>
        <w:t>5.        n, 2e</w:t>
      </w:r>
    </w:p>
    <w:p w:rsidR="00DB5D86" w:rsidRPr="00DB5D86" w:rsidRDefault="00DB5D86" w:rsidP="00DB5D86">
      <w:pPr>
        <w:widowControl/>
        <w:numPr>
          <w:ilvl w:val="0"/>
          <w:numId w:val="27"/>
        </w:numPr>
        <w:snapToGrid w:val="0"/>
        <w:rPr>
          <w:rFonts w:ascii="Times New Roman" w:eastAsia="宋体" w:hAnsi="Times New Roman" w:cs="Times New Roman"/>
          <w:szCs w:val="20"/>
        </w:rPr>
      </w:pPr>
      <w:r w:rsidRPr="00DB5D86">
        <w:rPr>
          <w:rFonts w:ascii="Times New Roman" w:eastAsia="宋体" w:hAnsi="Times New Roman" w:cs="Times New Roman"/>
          <w:szCs w:val="20"/>
        </w:rPr>
        <w:t>6.        m=2e</w:t>
      </w:r>
    </w:p>
    <w:p w:rsidR="00DB5D86" w:rsidRPr="00DB5D86" w:rsidRDefault="00DB5D86" w:rsidP="00DB5D86">
      <w:pPr>
        <w:widowControl/>
        <w:numPr>
          <w:ilvl w:val="0"/>
          <w:numId w:val="27"/>
        </w:numPr>
        <w:snapToGrid w:val="0"/>
        <w:rPr>
          <w:rFonts w:ascii="Times New Roman" w:eastAsia="宋体" w:hAnsi="Times New Roman" w:cs="Times New Roman"/>
          <w:szCs w:val="20"/>
        </w:rPr>
      </w:pPr>
      <w:r w:rsidRPr="00DB5D86">
        <w:rPr>
          <w:rFonts w:ascii="Times New Roman" w:eastAsia="宋体" w:hAnsi="Times New Roman" w:cs="Times New Roman"/>
          <w:szCs w:val="20"/>
        </w:rPr>
        <w:t>7.        CBA</w:t>
      </w:r>
    </w:p>
    <w:p w:rsidR="00DB5D86" w:rsidRPr="00DB5D86" w:rsidRDefault="00DB5D86" w:rsidP="00DB5D86">
      <w:pPr>
        <w:widowControl/>
        <w:numPr>
          <w:ilvl w:val="0"/>
          <w:numId w:val="27"/>
        </w:numPr>
        <w:snapToGrid w:val="0"/>
        <w:rPr>
          <w:rFonts w:ascii="Times New Roman" w:eastAsia="宋体" w:hAnsi="Times New Roman" w:cs="Times New Roman"/>
          <w:szCs w:val="20"/>
        </w:rPr>
      </w:pPr>
      <w:r w:rsidRPr="00DB5D86">
        <w:rPr>
          <w:rFonts w:ascii="Times New Roman" w:eastAsia="宋体" w:hAnsi="Times New Roman" w:cs="Times New Roman"/>
          <w:szCs w:val="20"/>
        </w:rPr>
        <w:t>8.        4</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16</w:t>
      </w:r>
    </w:p>
    <w:p w:rsidR="00DB5D86" w:rsidRPr="00DB5D86" w:rsidRDefault="00DB5D86" w:rsidP="00DB5D86">
      <w:pPr>
        <w:widowControl/>
        <w:numPr>
          <w:ilvl w:val="0"/>
          <w:numId w:val="27"/>
        </w:numPr>
        <w:snapToGrid w:val="0"/>
        <w:rPr>
          <w:rFonts w:ascii="Times New Roman" w:eastAsia="宋体" w:hAnsi="Times New Roman" w:cs="Times New Roman"/>
          <w:szCs w:val="20"/>
        </w:rPr>
      </w:pPr>
      <w:r w:rsidRPr="00DB5D86">
        <w:rPr>
          <w:rFonts w:ascii="Times New Roman" w:eastAsia="宋体" w:hAnsi="Times New Roman" w:cs="Times New Roman"/>
          <w:szCs w:val="20"/>
        </w:rPr>
        <w:t>9.        i-j+1</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0</w:t>
      </w:r>
    </w:p>
    <w:p w:rsidR="00DB5D86" w:rsidRPr="00DB5D86" w:rsidRDefault="00DB5D86" w:rsidP="00DB5D86">
      <w:pPr>
        <w:widowControl/>
        <w:numPr>
          <w:ilvl w:val="0"/>
          <w:numId w:val="27"/>
        </w:numPr>
        <w:snapToGrid w:val="0"/>
        <w:rPr>
          <w:rFonts w:ascii="Times New Roman" w:eastAsia="宋体" w:hAnsi="Times New Roman" w:cs="Times New Roman"/>
          <w:szCs w:val="20"/>
        </w:rPr>
      </w:pPr>
      <w:r w:rsidRPr="00DB5D86">
        <w:rPr>
          <w:rFonts w:ascii="Times New Roman" w:eastAsia="宋体" w:hAnsi="Times New Roman" w:cs="Times New Roman"/>
          <w:szCs w:val="20"/>
        </w:rPr>
        <w:t>10.    n-1</w:t>
      </w:r>
    </w:p>
    <w:p w:rsidR="00DB5D86" w:rsidRPr="00DB5D86" w:rsidRDefault="00DB5D86" w:rsidP="00DB5D86">
      <w:pPr>
        <w:widowControl/>
        <w:snapToGrid w:val="0"/>
        <w:rPr>
          <w:rFonts w:ascii="Times New Roman" w:eastAsia="宋体" w:hAnsi="Times New Roman" w:cs="Times New Roman"/>
          <w:b/>
          <w:szCs w:val="20"/>
        </w:rPr>
      </w:pPr>
      <w:r w:rsidRPr="00DB5D86">
        <w:rPr>
          <w:rFonts w:ascii="Times New Roman" w:eastAsia="宋体" w:hAnsi="Times New Roman" w:cs="Times New Roman" w:hint="eastAsia"/>
          <w:b/>
          <w:szCs w:val="20"/>
        </w:rPr>
        <w:t>三、应用题</w:t>
      </w:r>
    </w:p>
    <w:p w:rsidR="00DB5D86" w:rsidRPr="00DB5D86" w:rsidRDefault="00DB5D86" w:rsidP="00DB5D86">
      <w:pPr>
        <w:widowControl/>
        <w:numPr>
          <w:ilvl w:val="0"/>
          <w:numId w:val="28"/>
        </w:numPr>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1.        </w:t>
      </w:r>
      <w:r w:rsidRPr="00DB5D86">
        <w:rPr>
          <w:rFonts w:ascii="Times New Roman" w:eastAsia="宋体" w:hAnsi="Times New Roman" w:cs="Times New Roman" w:hint="eastAsia"/>
          <w:szCs w:val="20"/>
        </w:rPr>
        <w:t>链式存储结构略，前序</w:t>
      </w:r>
      <w:r w:rsidRPr="00DB5D86">
        <w:rPr>
          <w:rFonts w:ascii="Times New Roman" w:eastAsia="宋体" w:hAnsi="Times New Roman" w:cs="Times New Roman"/>
          <w:szCs w:val="20"/>
        </w:rPr>
        <w:t>ABDEC</w:t>
      </w:r>
      <w:r w:rsidRPr="00DB5D86">
        <w:rPr>
          <w:rFonts w:ascii="Times New Roman" w:eastAsia="宋体" w:hAnsi="Times New Roman" w:cs="Times New Roman" w:hint="eastAsia"/>
          <w:szCs w:val="20"/>
        </w:rPr>
        <w:t>，中序</w:t>
      </w:r>
      <w:r w:rsidRPr="00DB5D86">
        <w:rPr>
          <w:rFonts w:ascii="Times New Roman" w:eastAsia="宋体" w:hAnsi="Times New Roman" w:cs="Times New Roman"/>
          <w:szCs w:val="20"/>
        </w:rPr>
        <w:t>DBEAC</w:t>
      </w:r>
      <w:r w:rsidRPr="00DB5D86">
        <w:rPr>
          <w:rFonts w:ascii="Times New Roman" w:eastAsia="宋体" w:hAnsi="Times New Roman" w:cs="Times New Roman" w:hint="eastAsia"/>
          <w:szCs w:val="20"/>
        </w:rPr>
        <w:t>，后序</w:t>
      </w:r>
      <w:r w:rsidRPr="00DB5D86">
        <w:rPr>
          <w:rFonts w:ascii="Times New Roman" w:eastAsia="宋体" w:hAnsi="Times New Roman" w:cs="Times New Roman"/>
          <w:szCs w:val="20"/>
        </w:rPr>
        <w:t>DEBCA</w:t>
      </w:r>
      <w:r w:rsidRPr="00DB5D86">
        <w:rPr>
          <w:rFonts w:ascii="Times New Roman" w:eastAsia="宋体" w:hAnsi="Times New Roman" w:cs="Times New Roman" w:hint="eastAsia"/>
          <w:szCs w:val="20"/>
        </w:rPr>
        <w:t>。</w:t>
      </w:r>
    </w:p>
    <w:p w:rsidR="00DB5D86" w:rsidRPr="00DB5D86" w:rsidRDefault="00DB5D86" w:rsidP="00DB5D86">
      <w:pPr>
        <w:widowControl/>
        <w:numPr>
          <w:ilvl w:val="0"/>
          <w:numId w:val="28"/>
        </w:numPr>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2.        </w:t>
      </w:r>
      <w:r w:rsidRPr="00DB5D86">
        <w:rPr>
          <w:rFonts w:ascii="Times New Roman" w:eastAsia="宋体" w:hAnsi="Times New Roman" w:cs="Times New Roman" w:hint="eastAsia"/>
          <w:szCs w:val="20"/>
        </w:rPr>
        <w:t>哈夫曼树略，</w:t>
      </w:r>
      <w:r w:rsidRPr="00DB5D86">
        <w:rPr>
          <w:rFonts w:ascii="Times New Roman" w:eastAsia="宋体" w:hAnsi="Times New Roman" w:cs="Times New Roman"/>
          <w:szCs w:val="20"/>
        </w:rPr>
        <w:t>WPL=78</w:t>
      </w:r>
    </w:p>
    <w:p w:rsidR="00DB5D86" w:rsidRPr="00DB5D86" w:rsidRDefault="00DB5D86" w:rsidP="00DB5D86">
      <w:pPr>
        <w:widowControl/>
        <w:numPr>
          <w:ilvl w:val="0"/>
          <w:numId w:val="28"/>
        </w:numPr>
        <w:snapToGrid w:val="0"/>
        <w:rPr>
          <w:rFonts w:ascii="Times New Roman" w:eastAsia="宋体" w:hAnsi="Times New Roman" w:cs="Times New Roman"/>
          <w:szCs w:val="20"/>
        </w:rPr>
      </w:pPr>
      <w:r w:rsidRPr="00DB5D86">
        <w:rPr>
          <w:rFonts w:ascii="Times New Roman" w:eastAsia="宋体" w:hAnsi="Times New Roman" w:cs="Times New Roman"/>
          <w:szCs w:val="20"/>
        </w:rPr>
        <w:t>3.        (18,5,16,19,21,23)</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(5</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16</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21</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19</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18</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23)</w:t>
      </w:r>
    </w:p>
    <w:p w:rsidR="00DB5D86" w:rsidRPr="00DB5D86" w:rsidRDefault="00DB5D86" w:rsidP="00DB5D86">
      <w:pPr>
        <w:widowControl/>
        <w:numPr>
          <w:ilvl w:val="0"/>
          <w:numId w:val="28"/>
        </w:numPr>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4.        </w:t>
      </w:r>
      <w:r w:rsidRPr="00DB5D86">
        <w:rPr>
          <w:rFonts w:ascii="Times New Roman" w:eastAsia="宋体" w:hAnsi="Times New Roman" w:cs="Times New Roman" w:hint="eastAsia"/>
          <w:szCs w:val="20"/>
        </w:rPr>
        <w:t>线性探测：</w:t>
      </w:r>
      <w:r w:rsidRPr="00DB5D86">
        <w:rPr>
          <w:rFonts w:ascii="Times New Roman" w:eastAsia="宋体" w:hAnsi="Times New Roman" w:cs="Times New Roman"/>
          <w:noProof/>
          <w:szCs w:val="20"/>
          <w:vertAlign w:val="subscript"/>
        </w:rPr>
        <w:drawing>
          <wp:inline distT="0" distB="0" distL="0" distR="0" wp14:anchorId="09476D1B" wp14:editId="04C5D72F">
            <wp:extent cx="1905000" cy="409575"/>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905000" cy="409575"/>
                    </a:xfrm>
                    <a:prstGeom prst="rect">
                      <a:avLst/>
                    </a:prstGeom>
                    <a:noFill/>
                    <a:ln>
                      <a:noFill/>
                    </a:ln>
                  </pic:spPr>
                </pic:pic>
              </a:graphicData>
            </a:graphic>
          </wp:inline>
        </w:drawing>
      </w:r>
      <w:r w:rsidRPr="00DB5D86">
        <w:rPr>
          <w:rFonts w:ascii="Times New Roman" w:eastAsia="宋体" w:hAnsi="Times New Roman" w:cs="Times New Roman"/>
          <w:szCs w:val="20"/>
        </w:rPr>
        <w:tab/>
      </w:r>
      <w:r w:rsidRPr="00DB5D86">
        <w:rPr>
          <w:rFonts w:ascii="Times New Roman" w:eastAsia="宋体" w:hAnsi="Times New Roman" w:cs="Times New Roman" w:hint="eastAsia"/>
          <w:szCs w:val="20"/>
        </w:rPr>
        <w:t>链地址法：</w:t>
      </w:r>
      <w:r w:rsidRPr="00DB5D86">
        <w:rPr>
          <w:rFonts w:ascii="Times New Roman" w:eastAsia="宋体" w:hAnsi="Times New Roman" w:cs="Times New Roman"/>
          <w:noProof/>
          <w:szCs w:val="20"/>
          <w:vertAlign w:val="subscript"/>
        </w:rPr>
        <w:drawing>
          <wp:inline distT="0" distB="0" distL="0" distR="0" wp14:anchorId="143169F8" wp14:editId="1CA9A105">
            <wp:extent cx="885825" cy="1419225"/>
            <wp:effectExtent l="0" t="0" r="9525" b="952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885825" cy="1419225"/>
                    </a:xfrm>
                    <a:prstGeom prst="rect">
                      <a:avLst/>
                    </a:prstGeom>
                    <a:noFill/>
                    <a:ln>
                      <a:noFill/>
                    </a:ln>
                  </pic:spPr>
                </pic:pic>
              </a:graphicData>
            </a:graphic>
          </wp:inline>
        </w:drawing>
      </w:r>
    </w:p>
    <w:p w:rsidR="00DB5D86" w:rsidRPr="00DB5D86" w:rsidRDefault="00DB5D86" w:rsidP="00DB5D86">
      <w:pPr>
        <w:widowControl/>
        <w:numPr>
          <w:ilvl w:val="0"/>
          <w:numId w:val="28"/>
        </w:numPr>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5.        </w:t>
      </w:r>
      <w:r w:rsidRPr="00DB5D86">
        <w:rPr>
          <w:rFonts w:ascii="Times New Roman" w:eastAsia="宋体" w:hAnsi="Times New Roman" w:cs="Times New Roman" w:hint="eastAsia"/>
          <w:szCs w:val="20"/>
        </w:rPr>
        <w:t>深度：</w:t>
      </w:r>
      <w:r w:rsidRPr="00DB5D86">
        <w:rPr>
          <w:rFonts w:ascii="Times New Roman" w:eastAsia="宋体" w:hAnsi="Times New Roman" w:cs="Times New Roman"/>
          <w:szCs w:val="20"/>
        </w:rPr>
        <w:t>125364</w:t>
      </w:r>
      <w:r w:rsidRPr="00DB5D86">
        <w:rPr>
          <w:rFonts w:ascii="Times New Roman" w:eastAsia="宋体" w:hAnsi="Times New Roman" w:cs="Times New Roman" w:hint="eastAsia"/>
          <w:szCs w:val="20"/>
        </w:rPr>
        <w:t>，广度：</w:t>
      </w:r>
      <w:r w:rsidRPr="00DB5D86">
        <w:rPr>
          <w:rFonts w:ascii="Times New Roman" w:eastAsia="宋体" w:hAnsi="Times New Roman" w:cs="Times New Roman"/>
          <w:szCs w:val="20"/>
        </w:rPr>
        <w:t>123456</w:t>
      </w:r>
      <w:r w:rsidRPr="00DB5D86">
        <w:rPr>
          <w:rFonts w:ascii="Times New Roman" w:eastAsia="宋体" w:hAnsi="Times New Roman" w:cs="Times New Roman" w:hint="eastAsia"/>
          <w:szCs w:val="20"/>
        </w:rPr>
        <w:t>，最小生成树</w:t>
      </w:r>
      <w:r w:rsidRPr="00DB5D86">
        <w:rPr>
          <w:rFonts w:ascii="Times New Roman" w:eastAsia="宋体" w:hAnsi="Times New Roman" w:cs="Times New Roman"/>
          <w:szCs w:val="20"/>
        </w:rPr>
        <w:t>T</w:t>
      </w:r>
      <w:r w:rsidRPr="00DB5D86">
        <w:rPr>
          <w:rFonts w:ascii="Times New Roman" w:eastAsia="宋体" w:hAnsi="Times New Roman" w:cs="Times New Roman" w:hint="eastAsia"/>
          <w:szCs w:val="20"/>
        </w:rPr>
        <w:t>的边集为</w:t>
      </w:r>
      <w:r w:rsidRPr="00DB5D86">
        <w:rPr>
          <w:rFonts w:ascii="Times New Roman" w:eastAsia="宋体" w:hAnsi="Times New Roman" w:cs="Times New Roman"/>
          <w:szCs w:val="20"/>
        </w:rPr>
        <w:t>E={(1</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4)</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(1</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3)</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(3</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5)</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(5</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6)</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(5,6)}</w:t>
      </w:r>
    </w:p>
    <w:p w:rsidR="00DB5D86" w:rsidRPr="00DB5D86" w:rsidRDefault="00DB5D86" w:rsidP="00DB5D86">
      <w:pPr>
        <w:widowControl/>
        <w:tabs>
          <w:tab w:val="left" w:pos="1428"/>
        </w:tabs>
        <w:snapToGrid w:val="0"/>
        <w:rPr>
          <w:rFonts w:ascii="Times New Roman" w:eastAsia="宋体" w:hAnsi="Times New Roman" w:cs="Times New Roman"/>
          <w:b/>
          <w:szCs w:val="20"/>
        </w:rPr>
      </w:pPr>
      <w:r w:rsidRPr="00DB5D86">
        <w:rPr>
          <w:rFonts w:ascii="Times New Roman" w:eastAsia="宋体" w:hAnsi="Times New Roman" w:cs="Times New Roman" w:hint="eastAsia"/>
          <w:b/>
          <w:szCs w:val="20"/>
        </w:rPr>
        <w:t>四、算法设计题</w:t>
      </w:r>
    </w:p>
    <w:p w:rsidR="00DB5D86" w:rsidRPr="00DB5D86" w:rsidRDefault="00DB5D86" w:rsidP="00DB5D86">
      <w:pPr>
        <w:widowControl/>
        <w:numPr>
          <w:ilvl w:val="0"/>
          <w:numId w:val="29"/>
        </w:numPr>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1.        </w:t>
      </w:r>
      <w:r w:rsidRPr="00DB5D86">
        <w:rPr>
          <w:rFonts w:ascii="Times New Roman" w:eastAsia="宋体" w:hAnsi="Times New Roman" w:cs="Times New Roman" w:hint="eastAsia"/>
          <w:szCs w:val="20"/>
        </w:rPr>
        <w:t>设计判断单链表中结点是否关于中心对称算法。</w:t>
      </w:r>
    </w:p>
    <w:p w:rsidR="00DB5D86" w:rsidRPr="00DB5D86" w:rsidRDefault="00DB5D86" w:rsidP="00DB5D86">
      <w:pPr>
        <w:widowControl/>
        <w:snapToGrid w:val="0"/>
        <w:rPr>
          <w:rFonts w:ascii="Times New Roman" w:eastAsia="宋体" w:hAnsi="Times New Roman" w:cs="Times New Roman"/>
          <w:szCs w:val="20"/>
        </w:rPr>
      </w:pPr>
      <w:r w:rsidRPr="00DB5D86">
        <w:rPr>
          <w:rFonts w:ascii="Times New Roman" w:eastAsia="宋体" w:hAnsi="Times New Roman" w:cs="Times New Roman"/>
          <w:szCs w:val="20"/>
        </w:rPr>
        <w:t>typedef struct {int s[100]; int top;} sqstack;</w:t>
      </w:r>
    </w:p>
    <w:p w:rsidR="00DB5D86" w:rsidRPr="00DB5D86" w:rsidRDefault="00DB5D86" w:rsidP="00DB5D86">
      <w:pPr>
        <w:widowControl/>
        <w:snapToGrid w:val="0"/>
        <w:rPr>
          <w:rFonts w:ascii="Times New Roman" w:eastAsia="宋体" w:hAnsi="Times New Roman" w:cs="Times New Roman"/>
          <w:szCs w:val="20"/>
        </w:rPr>
      </w:pPr>
      <w:r w:rsidRPr="00DB5D86">
        <w:rPr>
          <w:rFonts w:ascii="Times New Roman" w:eastAsia="宋体" w:hAnsi="Times New Roman" w:cs="Times New Roman"/>
          <w:szCs w:val="20"/>
        </w:rPr>
        <w:t>int lklistsymmetry(lklist *head)</w:t>
      </w:r>
    </w:p>
    <w:p w:rsidR="00DB5D86" w:rsidRPr="00DB5D86" w:rsidRDefault="00DB5D86" w:rsidP="00DB5D86">
      <w:pPr>
        <w:widowControl/>
        <w:snapToGrid w:val="0"/>
        <w:rPr>
          <w:rFonts w:ascii="Times New Roman" w:eastAsia="宋体" w:hAnsi="Times New Roman" w:cs="Times New Roman"/>
          <w:szCs w:val="20"/>
        </w:rPr>
      </w:pPr>
      <w:r w:rsidRPr="00DB5D86">
        <w:rPr>
          <w:rFonts w:ascii="Times New Roman" w:eastAsia="宋体" w:hAnsi="Times New Roman" w:cs="Times New Roman"/>
          <w:szCs w:val="20"/>
        </w:rPr>
        <w:t>{</w:t>
      </w:r>
    </w:p>
    <w:p w:rsidR="00DB5D86" w:rsidRPr="00DB5D86" w:rsidRDefault="00DB5D86" w:rsidP="00DB5D86">
      <w:pPr>
        <w:widowControl/>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  sqstack stack;  stack.top= -1; lklist *p;</w:t>
      </w:r>
    </w:p>
    <w:p w:rsidR="00DB5D86" w:rsidRPr="00DB5D86" w:rsidRDefault="00DB5D86" w:rsidP="00DB5D86">
      <w:pPr>
        <w:widowControl/>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  for(p=head;p!=0;p=p-&gt;next) {stack.top++; stack.s[stack.top]=p-&gt;data;}</w:t>
      </w:r>
    </w:p>
    <w:p w:rsidR="00DB5D86" w:rsidRPr="00DB5D86" w:rsidRDefault="00DB5D86" w:rsidP="00DB5D86">
      <w:pPr>
        <w:widowControl/>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  for(p=head;p!=0;p=p-&gt;next) if (p-&gt;data==stack.s[stack.top]) stack.top=stack.top-1; else return(0);</w:t>
      </w:r>
    </w:p>
    <w:p w:rsidR="00DB5D86" w:rsidRPr="00DB5D86" w:rsidRDefault="00DB5D86" w:rsidP="00DB5D86">
      <w:pPr>
        <w:widowControl/>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  return(1);</w:t>
      </w:r>
    </w:p>
    <w:p w:rsidR="00DB5D86" w:rsidRPr="00DB5D86" w:rsidRDefault="00DB5D86" w:rsidP="00DB5D86">
      <w:pPr>
        <w:widowControl/>
        <w:snapToGrid w:val="0"/>
        <w:rPr>
          <w:rFonts w:ascii="Times New Roman" w:eastAsia="宋体" w:hAnsi="Times New Roman" w:cs="Times New Roman"/>
          <w:szCs w:val="20"/>
        </w:rPr>
      </w:pPr>
      <w:r w:rsidRPr="00DB5D86">
        <w:rPr>
          <w:rFonts w:ascii="Times New Roman" w:eastAsia="宋体" w:hAnsi="Times New Roman" w:cs="Times New Roman"/>
          <w:szCs w:val="20"/>
        </w:rPr>
        <w:t>}</w:t>
      </w:r>
    </w:p>
    <w:p w:rsidR="00DB5D86" w:rsidRPr="00DB5D86" w:rsidRDefault="00DB5D86" w:rsidP="00DB5D86">
      <w:pPr>
        <w:widowControl/>
        <w:numPr>
          <w:ilvl w:val="0"/>
          <w:numId w:val="29"/>
        </w:numPr>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2.        </w:t>
      </w:r>
      <w:r w:rsidRPr="00DB5D86">
        <w:rPr>
          <w:rFonts w:ascii="Times New Roman" w:eastAsia="宋体" w:hAnsi="Times New Roman" w:cs="Times New Roman" w:hint="eastAsia"/>
          <w:szCs w:val="20"/>
        </w:rPr>
        <w:t>设计在链式存储结构上建立一棵二叉树的算法。</w:t>
      </w:r>
    </w:p>
    <w:p w:rsidR="00DB5D86" w:rsidRPr="00DB5D86" w:rsidRDefault="00DB5D86" w:rsidP="00DB5D86">
      <w:pPr>
        <w:widowControl/>
        <w:snapToGrid w:val="0"/>
        <w:rPr>
          <w:rFonts w:ascii="Times New Roman" w:eastAsia="宋体" w:hAnsi="Times New Roman" w:cs="Times New Roman"/>
          <w:szCs w:val="20"/>
        </w:rPr>
      </w:pPr>
      <w:r w:rsidRPr="00DB5D86">
        <w:rPr>
          <w:rFonts w:ascii="Times New Roman" w:eastAsia="宋体" w:hAnsi="Times New Roman" w:cs="Times New Roman"/>
          <w:szCs w:val="20"/>
        </w:rPr>
        <w:t>typedef char datatype;</w:t>
      </w:r>
    </w:p>
    <w:p w:rsidR="00DB5D86" w:rsidRPr="00DB5D86" w:rsidRDefault="00DB5D86" w:rsidP="00DB5D86">
      <w:pPr>
        <w:widowControl/>
        <w:snapToGrid w:val="0"/>
        <w:rPr>
          <w:rFonts w:ascii="Times New Roman" w:eastAsia="宋体" w:hAnsi="Times New Roman" w:cs="Times New Roman"/>
          <w:szCs w:val="20"/>
        </w:rPr>
      </w:pPr>
      <w:r w:rsidRPr="00DB5D86">
        <w:rPr>
          <w:rFonts w:ascii="Times New Roman" w:eastAsia="宋体" w:hAnsi="Times New Roman" w:cs="Times New Roman"/>
          <w:szCs w:val="20"/>
        </w:rPr>
        <w:t>typedef struct node {datatype data; struct node *lchild,*rchild;} bitree;</w:t>
      </w:r>
    </w:p>
    <w:p w:rsidR="00DB5D86" w:rsidRPr="00DB5D86" w:rsidRDefault="00DB5D86" w:rsidP="00DB5D86">
      <w:pPr>
        <w:widowControl/>
        <w:snapToGrid w:val="0"/>
        <w:rPr>
          <w:rFonts w:ascii="Times New Roman" w:eastAsia="宋体" w:hAnsi="Times New Roman" w:cs="Times New Roman"/>
          <w:szCs w:val="20"/>
        </w:rPr>
      </w:pPr>
      <w:r w:rsidRPr="00DB5D86">
        <w:rPr>
          <w:rFonts w:ascii="Times New Roman" w:eastAsia="宋体" w:hAnsi="Times New Roman" w:cs="Times New Roman"/>
          <w:szCs w:val="20"/>
        </w:rPr>
        <w:t>void createbitree(bitree *&amp;bt)</w:t>
      </w:r>
    </w:p>
    <w:p w:rsidR="00DB5D86" w:rsidRPr="00DB5D86" w:rsidRDefault="00DB5D86" w:rsidP="00DB5D86">
      <w:pPr>
        <w:widowControl/>
        <w:snapToGrid w:val="0"/>
        <w:rPr>
          <w:rFonts w:ascii="Times New Roman" w:eastAsia="宋体" w:hAnsi="Times New Roman" w:cs="Times New Roman"/>
          <w:szCs w:val="20"/>
        </w:rPr>
      </w:pPr>
      <w:r w:rsidRPr="00DB5D86">
        <w:rPr>
          <w:rFonts w:ascii="Times New Roman" w:eastAsia="宋体" w:hAnsi="Times New Roman" w:cs="Times New Roman"/>
          <w:szCs w:val="20"/>
        </w:rPr>
        <w:t>{</w:t>
      </w:r>
    </w:p>
    <w:p w:rsidR="00DB5D86" w:rsidRPr="00DB5D86" w:rsidRDefault="00DB5D86" w:rsidP="00DB5D86">
      <w:pPr>
        <w:widowControl/>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  char ch; scanf("%c",&amp;ch);</w:t>
      </w:r>
    </w:p>
    <w:p w:rsidR="00DB5D86" w:rsidRPr="00DB5D86" w:rsidRDefault="00DB5D86" w:rsidP="00DB5D86">
      <w:pPr>
        <w:widowControl/>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  if(ch=='#') {bt=0; return;}</w:t>
      </w:r>
    </w:p>
    <w:p w:rsidR="00DB5D86" w:rsidRPr="00DB5D86" w:rsidRDefault="00DB5D86" w:rsidP="00DB5D86">
      <w:pPr>
        <w:widowControl/>
        <w:snapToGrid w:val="0"/>
        <w:rPr>
          <w:rFonts w:ascii="Times New Roman" w:eastAsia="宋体" w:hAnsi="Times New Roman" w:cs="Times New Roman"/>
          <w:szCs w:val="20"/>
        </w:rPr>
      </w:pPr>
      <w:r w:rsidRPr="00DB5D86">
        <w:rPr>
          <w:rFonts w:ascii="Times New Roman" w:eastAsia="宋体" w:hAnsi="Times New Roman" w:cs="Times New Roman"/>
          <w:szCs w:val="20"/>
        </w:rPr>
        <w:t>bt=(bitree*)malloc(sizeof(bitree)); bt-&gt;data=ch;</w:t>
      </w:r>
    </w:p>
    <w:p w:rsidR="00DB5D86" w:rsidRPr="00DB5D86" w:rsidRDefault="00DB5D86" w:rsidP="00DB5D86">
      <w:pPr>
        <w:widowControl/>
        <w:snapToGrid w:val="0"/>
        <w:rPr>
          <w:rFonts w:ascii="Times New Roman" w:eastAsia="宋体" w:hAnsi="Times New Roman" w:cs="Times New Roman"/>
          <w:szCs w:val="20"/>
        </w:rPr>
      </w:pPr>
      <w:r w:rsidRPr="00DB5D86">
        <w:rPr>
          <w:rFonts w:ascii="Times New Roman" w:eastAsia="宋体" w:hAnsi="Times New Roman" w:cs="Times New Roman"/>
          <w:szCs w:val="20"/>
        </w:rPr>
        <w:t>createbitree(bt-&gt;lchild); createbitree(bt-&gt;rchild);</w:t>
      </w:r>
    </w:p>
    <w:p w:rsidR="00DB5D86" w:rsidRPr="00DB5D86" w:rsidRDefault="00DB5D86" w:rsidP="00DB5D86">
      <w:pPr>
        <w:widowControl/>
        <w:snapToGrid w:val="0"/>
        <w:rPr>
          <w:rFonts w:ascii="Times New Roman" w:eastAsia="宋体" w:hAnsi="Times New Roman" w:cs="Times New Roman"/>
          <w:szCs w:val="20"/>
        </w:rPr>
      </w:pPr>
      <w:r w:rsidRPr="00DB5D86">
        <w:rPr>
          <w:rFonts w:ascii="Times New Roman" w:eastAsia="宋体" w:hAnsi="Times New Roman" w:cs="Times New Roman"/>
          <w:szCs w:val="20"/>
        </w:rPr>
        <w:t>}</w:t>
      </w:r>
    </w:p>
    <w:p w:rsidR="00DB5D86" w:rsidRPr="00DB5D86" w:rsidRDefault="00DB5D86" w:rsidP="00DB5D86">
      <w:pPr>
        <w:widowControl/>
        <w:numPr>
          <w:ilvl w:val="0"/>
          <w:numId w:val="29"/>
        </w:numPr>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3.        </w:t>
      </w:r>
      <w:r w:rsidRPr="00DB5D86">
        <w:rPr>
          <w:rFonts w:ascii="Times New Roman" w:eastAsia="宋体" w:hAnsi="Times New Roman" w:cs="Times New Roman" w:hint="eastAsia"/>
          <w:szCs w:val="20"/>
        </w:rPr>
        <w:t>设计判断一棵二叉树是否是二叉排序树的算法。</w:t>
      </w:r>
    </w:p>
    <w:p w:rsidR="00DB5D86" w:rsidRPr="00DB5D86" w:rsidRDefault="00DB5D86" w:rsidP="00DB5D86">
      <w:pPr>
        <w:widowControl/>
        <w:snapToGrid w:val="0"/>
        <w:rPr>
          <w:rFonts w:ascii="Times New Roman" w:eastAsia="宋体" w:hAnsi="Times New Roman" w:cs="Times New Roman"/>
          <w:szCs w:val="20"/>
        </w:rPr>
      </w:pPr>
      <w:r w:rsidRPr="00DB5D86">
        <w:rPr>
          <w:rFonts w:ascii="Times New Roman" w:eastAsia="宋体" w:hAnsi="Times New Roman" w:cs="Times New Roman"/>
          <w:szCs w:val="20"/>
        </w:rPr>
        <w:t>int minnum=-32768,flag=1;</w:t>
      </w:r>
    </w:p>
    <w:p w:rsidR="00DB5D86" w:rsidRPr="00DB5D86" w:rsidRDefault="00DB5D86" w:rsidP="00DB5D86">
      <w:pPr>
        <w:widowControl/>
        <w:snapToGrid w:val="0"/>
        <w:rPr>
          <w:rFonts w:ascii="Times New Roman" w:eastAsia="宋体" w:hAnsi="Times New Roman" w:cs="Times New Roman"/>
          <w:szCs w:val="20"/>
        </w:rPr>
      </w:pPr>
      <w:r w:rsidRPr="00DB5D86">
        <w:rPr>
          <w:rFonts w:ascii="Times New Roman" w:eastAsia="宋体" w:hAnsi="Times New Roman" w:cs="Times New Roman"/>
          <w:szCs w:val="20"/>
        </w:rPr>
        <w:t>typedef struct node{int key; struct node *lchild,*rchild;}bitree;</w:t>
      </w:r>
    </w:p>
    <w:p w:rsidR="00DB5D86" w:rsidRPr="00DB5D86" w:rsidRDefault="00DB5D86" w:rsidP="00DB5D86">
      <w:pPr>
        <w:widowControl/>
        <w:snapToGrid w:val="0"/>
        <w:rPr>
          <w:rFonts w:ascii="Times New Roman" w:eastAsia="宋体" w:hAnsi="Times New Roman" w:cs="Times New Roman"/>
          <w:szCs w:val="20"/>
        </w:rPr>
      </w:pPr>
      <w:r w:rsidRPr="00DB5D86">
        <w:rPr>
          <w:rFonts w:ascii="Times New Roman" w:eastAsia="宋体" w:hAnsi="Times New Roman" w:cs="Times New Roman"/>
          <w:szCs w:val="20"/>
        </w:rPr>
        <w:lastRenderedPageBreak/>
        <w:t>void inorder(bitree *bt)</w:t>
      </w:r>
    </w:p>
    <w:p w:rsidR="00DB5D86" w:rsidRPr="00DB5D86" w:rsidRDefault="00DB5D86" w:rsidP="00DB5D86">
      <w:pPr>
        <w:widowControl/>
        <w:snapToGrid w:val="0"/>
        <w:rPr>
          <w:rFonts w:ascii="Times New Roman" w:eastAsia="宋体" w:hAnsi="Times New Roman" w:cs="Times New Roman"/>
          <w:szCs w:val="20"/>
        </w:rPr>
      </w:pPr>
      <w:r w:rsidRPr="00DB5D86">
        <w:rPr>
          <w:rFonts w:ascii="Times New Roman" w:eastAsia="宋体" w:hAnsi="Times New Roman" w:cs="Times New Roman"/>
          <w:szCs w:val="20"/>
        </w:rPr>
        <w:t>{</w:t>
      </w:r>
    </w:p>
    <w:p w:rsidR="00DB5D86" w:rsidRPr="00DB5D86" w:rsidRDefault="00DB5D86" w:rsidP="00DB5D86">
      <w:pPr>
        <w:widowControl/>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  if (bt!=0)</w:t>
      </w:r>
    </w:p>
    <w:p w:rsidR="00DB5D86" w:rsidRPr="00DB5D86" w:rsidRDefault="00DB5D86" w:rsidP="00DB5D86">
      <w:pPr>
        <w:widowControl/>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  {inorder(bt-&gt;lchild); if(minnum&gt;bt-&gt;key)flag=0; minnum=bt-&gt;key; inorder(bt-&gt;rchild);}</w:t>
      </w:r>
    </w:p>
    <w:p w:rsidR="00DB5D86" w:rsidRPr="00DB5D86" w:rsidRDefault="00DB5D86" w:rsidP="00DB5D86">
      <w:pPr>
        <w:widowControl/>
        <w:snapToGrid w:val="0"/>
        <w:rPr>
          <w:rFonts w:ascii="Times New Roman" w:eastAsia="宋体" w:hAnsi="Times New Roman" w:cs="Times New Roman"/>
          <w:szCs w:val="20"/>
        </w:rPr>
      </w:pPr>
      <w:r w:rsidRPr="00DB5D86">
        <w:rPr>
          <w:rFonts w:ascii="Times New Roman" w:eastAsia="宋体" w:hAnsi="Times New Roman" w:cs="Times New Roman"/>
          <w:szCs w:val="20"/>
        </w:rPr>
        <w:t>}</w:t>
      </w:r>
    </w:p>
    <w:p w:rsidR="00DB5D86" w:rsidRPr="00DB5D86" w:rsidRDefault="00DB5D86" w:rsidP="00DB5D86">
      <w:pPr>
        <w:widowControl/>
        <w:snapToGrid w:val="0"/>
        <w:rPr>
          <w:rFonts w:ascii="Times New Roman" w:eastAsia="宋体" w:hAnsi="Times New Roman" w:cs="Times New Roman"/>
          <w:szCs w:val="20"/>
        </w:rPr>
      </w:pPr>
      <w:r w:rsidRPr="00DB5D86">
        <w:rPr>
          <w:rFonts w:ascii="Times New Roman" w:eastAsia="宋体" w:hAnsi="Times New Roman" w:cs="Times New Roman"/>
          <w:szCs w:val="20"/>
        </w:rPr>
        <w:t> </w:t>
      </w:r>
    </w:p>
    <w:p w:rsidR="00DB5D86" w:rsidRPr="00DB5D86" w:rsidRDefault="00DB5D86" w:rsidP="00DB5D86">
      <w:pPr>
        <w:widowControl/>
        <w:snapToGrid w:val="0"/>
        <w:rPr>
          <w:rFonts w:ascii="Times New Roman" w:eastAsia="宋体" w:hAnsi="Times New Roman" w:cs="Times New Roman"/>
          <w:szCs w:val="20"/>
        </w:rPr>
      </w:pPr>
    </w:p>
    <w:p w:rsidR="00DB5D86" w:rsidRPr="00DB5D86" w:rsidRDefault="00DB5D86" w:rsidP="00DB5D86">
      <w:pPr>
        <w:widowControl/>
        <w:snapToGrid w:val="0"/>
        <w:jc w:val="center"/>
        <w:rPr>
          <w:rFonts w:ascii="Times New Roman" w:eastAsia="宋体" w:hAnsi="Times New Roman" w:cs="Times New Roman"/>
          <w:b/>
          <w:szCs w:val="20"/>
        </w:rPr>
      </w:pPr>
      <w:r w:rsidRPr="00DB5D86">
        <w:rPr>
          <w:rFonts w:ascii="Times New Roman" w:eastAsia="宋体" w:hAnsi="Times New Roman" w:cs="Times New Roman" w:hint="eastAsia"/>
          <w:b/>
          <w:szCs w:val="20"/>
        </w:rPr>
        <w:t>数据结构试卷（二）</w:t>
      </w:r>
    </w:p>
    <w:p w:rsidR="00DB5D86" w:rsidRPr="00DB5D86" w:rsidRDefault="00DB5D86" w:rsidP="00DB5D86">
      <w:pPr>
        <w:widowControl/>
        <w:snapToGrid w:val="0"/>
        <w:rPr>
          <w:rFonts w:ascii="Times New Roman" w:eastAsia="宋体" w:hAnsi="Times New Roman" w:cs="Times New Roman"/>
          <w:szCs w:val="20"/>
        </w:rPr>
      </w:pPr>
      <w:r w:rsidRPr="00DB5D86">
        <w:rPr>
          <w:rFonts w:ascii="Times New Roman" w:eastAsia="宋体" w:hAnsi="Times New Roman" w:cs="Times New Roman"/>
          <w:szCs w:val="20"/>
        </w:rPr>
        <w:t> </w:t>
      </w:r>
    </w:p>
    <w:p w:rsidR="00DB5D86" w:rsidRPr="00DB5D86" w:rsidRDefault="00DB5D86" w:rsidP="00DB5D86">
      <w:pPr>
        <w:widowControl/>
        <w:snapToGrid w:val="0"/>
        <w:rPr>
          <w:rFonts w:ascii="Times New Roman" w:eastAsia="宋体" w:hAnsi="Times New Roman" w:cs="Times New Roman"/>
          <w:b/>
          <w:szCs w:val="20"/>
        </w:rPr>
      </w:pPr>
      <w:r w:rsidRPr="00DB5D86">
        <w:rPr>
          <w:rFonts w:ascii="Times New Roman" w:eastAsia="宋体" w:hAnsi="Times New Roman" w:cs="Times New Roman" w:hint="eastAsia"/>
          <w:b/>
          <w:szCs w:val="20"/>
        </w:rPr>
        <w:t>一、选择题</w:t>
      </w:r>
      <w:r w:rsidRPr="00DB5D86">
        <w:rPr>
          <w:rFonts w:ascii="Times New Roman" w:eastAsia="宋体" w:hAnsi="Times New Roman" w:cs="Times New Roman"/>
          <w:b/>
          <w:szCs w:val="20"/>
        </w:rPr>
        <w:t>(24</w:t>
      </w:r>
      <w:r w:rsidRPr="00DB5D86">
        <w:rPr>
          <w:rFonts w:ascii="Times New Roman" w:eastAsia="宋体" w:hAnsi="Times New Roman" w:cs="Times New Roman" w:hint="eastAsia"/>
          <w:b/>
          <w:szCs w:val="20"/>
        </w:rPr>
        <w:t>分</w:t>
      </w:r>
      <w:r w:rsidRPr="00DB5D86">
        <w:rPr>
          <w:rFonts w:ascii="Times New Roman" w:eastAsia="宋体" w:hAnsi="Times New Roman" w:cs="Times New Roman"/>
          <w:b/>
          <w:szCs w:val="20"/>
        </w:rPr>
        <w:t>)</w:t>
      </w:r>
    </w:p>
    <w:p w:rsidR="00DB5D86" w:rsidRPr="00DB5D86" w:rsidRDefault="00DB5D86" w:rsidP="00DB5D86">
      <w:pPr>
        <w:widowControl/>
        <w:tabs>
          <w:tab w:val="left" w:pos="2520"/>
          <w:tab w:val="left" w:pos="4620"/>
          <w:tab w:val="left" w:pos="6825"/>
        </w:tabs>
        <w:snapToGrid w:val="0"/>
        <w:rPr>
          <w:rFonts w:ascii="Times New Roman" w:eastAsia="宋体" w:hAnsi="Times New Roman" w:cs="Times New Roman"/>
          <w:szCs w:val="20"/>
        </w:rPr>
      </w:pPr>
      <w:r w:rsidRPr="00DB5D86">
        <w:rPr>
          <w:rFonts w:ascii="Times New Roman" w:eastAsia="宋体" w:hAnsi="Times New Roman" w:cs="Times New Roman"/>
          <w:szCs w:val="20"/>
        </w:rPr>
        <w:t>1</w:t>
      </w:r>
      <w:r w:rsidRPr="00DB5D86">
        <w:rPr>
          <w:rFonts w:ascii="Times New Roman" w:eastAsia="宋体" w:hAnsi="Times New Roman" w:cs="Times New Roman" w:hint="eastAsia"/>
          <w:szCs w:val="20"/>
        </w:rPr>
        <w:t>．下面关于线性表的叙述错误的是（</w:t>
      </w:r>
      <w:r w:rsidRPr="00DB5D86">
        <w:rPr>
          <w:rFonts w:ascii="Times New Roman" w:eastAsia="宋体" w:hAnsi="Times New Roman" w:cs="Times New Roman"/>
          <w:szCs w:val="20"/>
        </w:rPr>
        <w:t xml:space="preserve">   </w:t>
      </w:r>
      <w:r w:rsidRPr="00DB5D86">
        <w:rPr>
          <w:rFonts w:ascii="Times New Roman" w:eastAsia="宋体" w:hAnsi="Times New Roman" w:cs="Times New Roman" w:hint="eastAsia"/>
          <w:szCs w:val="20"/>
        </w:rPr>
        <w:t>）。</w:t>
      </w:r>
    </w:p>
    <w:p w:rsidR="00DB5D86" w:rsidRPr="00DB5D86" w:rsidRDefault="00DB5D86" w:rsidP="00DB5D86">
      <w:pPr>
        <w:widowControl/>
        <w:tabs>
          <w:tab w:val="left" w:pos="315"/>
          <w:tab w:val="left" w:pos="2100"/>
          <w:tab w:val="left" w:pos="3780"/>
          <w:tab w:val="left" w:pos="5460"/>
        </w:tabs>
        <w:snapToGrid w:val="0"/>
        <w:rPr>
          <w:rFonts w:ascii="Times New Roman" w:eastAsia="宋体" w:hAnsi="Times New Roman" w:cs="Times New Roman"/>
          <w:szCs w:val="20"/>
        </w:rPr>
      </w:pPr>
      <w:r w:rsidRPr="00DB5D86">
        <w:rPr>
          <w:rFonts w:ascii="Times New Roman" w:eastAsia="宋体" w:hAnsi="Times New Roman" w:cs="Times New Roman"/>
          <w:szCs w:val="20"/>
        </w:rPr>
        <w:tab/>
        <w:t xml:space="preserve">(A) </w:t>
      </w:r>
      <w:r w:rsidRPr="00DB5D86">
        <w:rPr>
          <w:rFonts w:ascii="Times New Roman" w:eastAsia="宋体" w:hAnsi="Times New Roman" w:cs="Times New Roman" w:hint="eastAsia"/>
          <w:szCs w:val="20"/>
        </w:rPr>
        <w:t>线性表采用顺序存储必须占用一片连续的存储空间</w:t>
      </w:r>
      <w:r w:rsidRPr="00DB5D86">
        <w:rPr>
          <w:rFonts w:ascii="Times New Roman" w:eastAsia="宋体" w:hAnsi="Times New Roman" w:cs="Times New Roman"/>
          <w:szCs w:val="20"/>
        </w:rPr>
        <w:tab/>
      </w:r>
    </w:p>
    <w:p w:rsidR="00DB5D86" w:rsidRPr="00DB5D86" w:rsidRDefault="00DB5D86" w:rsidP="00DB5D86">
      <w:pPr>
        <w:widowControl/>
        <w:tabs>
          <w:tab w:val="left" w:pos="510"/>
          <w:tab w:val="left" w:pos="2100"/>
          <w:tab w:val="left" w:pos="3780"/>
          <w:tab w:val="left" w:pos="5460"/>
        </w:tabs>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(B) </w:t>
      </w:r>
      <w:r w:rsidRPr="00DB5D86">
        <w:rPr>
          <w:rFonts w:ascii="Times New Roman" w:eastAsia="宋体" w:hAnsi="Times New Roman" w:cs="Times New Roman" w:hint="eastAsia"/>
          <w:szCs w:val="20"/>
        </w:rPr>
        <w:t>线性表采用链式存储不必占用一片连续的存储空间</w:t>
      </w:r>
    </w:p>
    <w:p w:rsidR="00DB5D86" w:rsidRPr="00DB5D86" w:rsidRDefault="00DB5D86" w:rsidP="00DB5D86">
      <w:pPr>
        <w:widowControl/>
        <w:tabs>
          <w:tab w:val="left" w:pos="510"/>
          <w:tab w:val="left" w:pos="2100"/>
          <w:tab w:val="left" w:pos="3780"/>
          <w:tab w:val="left" w:pos="5460"/>
        </w:tabs>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(C) </w:t>
      </w:r>
      <w:r w:rsidRPr="00DB5D86">
        <w:rPr>
          <w:rFonts w:ascii="Times New Roman" w:eastAsia="宋体" w:hAnsi="Times New Roman" w:cs="Times New Roman" w:hint="eastAsia"/>
          <w:szCs w:val="20"/>
        </w:rPr>
        <w:t>线性表采用链式存储便于插入和删除操作的实现</w:t>
      </w:r>
    </w:p>
    <w:p w:rsidR="00DB5D86" w:rsidRPr="00DB5D86" w:rsidRDefault="00DB5D86" w:rsidP="00DB5D86">
      <w:pPr>
        <w:widowControl/>
        <w:tabs>
          <w:tab w:val="left" w:pos="510"/>
          <w:tab w:val="left" w:pos="2100"/>
          <w:tab w:val="left" w:pos="3780"/>
          <w:tab w:val="left" w:pos="5460"/>
        </w:tabs>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(D) </w:t>
      </w:r>
      <w:r w:rsidRPr="00DB5D86">
        <w:rPr>
          <w:rFonts w:ascii="Times New Roman" w:eastAsia="宋体" w:hAnsi="Times New Roman" w:cs="Times New Roman" w:hint="eastAsia"/>
          <w:szCs w:val="20"/>
        </w:rPr>
        <w:t>线性表采用顺序存储便于插入和删除操作的实现</w:t>
      </w:r>
    </w:p>
    <w:p w:rsidR="00DB5D86" w:rsidRPr="00DB5D86" w:rsidRDefault="00DB5D86" w:rsidP="00DB5D86">
      <w:pPr>
        <w:widowControl/>
        <w:tabs>
          <w:tab w:val="left" w:pos="315"/>
          <w:tab w:val="left" w:pos="2100"/>
          <w:tab w:val="left" w:pos="3780"/>
          <w:tab w:val="left" w:pos="5460"/>
        </w:tabs>
        <w:snapToGrid w:val="0"/>
        <w:rPr>
          <w:rFonts w:ascii="Times New Roman" w:eastAsia="宋体" w:hAnsi="Times New Roman" w:cs="Times New Roman"/>
          <w:szCs w:val="20"/>
        </w:rPr>
      </w:pPr>
      <w:r w:rsidRPr="00DB5D86">
        <w:rPr>
          <w:rFonts w:ascii="Times New Roman" w:eastAsia="宋体" w:hAnsi="Times New Roman" w:cs="Times New Roman"/>
          <w:szCs w:val="20"/>
        </w:rPr>
        <w:t>2</w:t>
      </w:r>
      <w:r w:rsidRPr="00DB5D86">
        <w:rPr>
          <w:rFonts w:ascii="Times New Roman" w:eastAsia="宋体" w:hAnsi="Times New Roman" w:cs="Times New Roman" w:hint="eastAsia"/>
          <w:szCs w:val="20"/>
        </w:rPr>
        <w:t>．设哈夫曼树中的叶子结点总数为</w:t>
      </w:r>
      <w:r w:rsidRPr="00DB5D86">
        <w:rPr>
          <w:rFonts w:ascii="Times New Roman" w:eastAsia="宋体" w:hAnsi="Times New Roman" w:cs="Times New Roman"/>
          <w:szCs w:val="20"/>
        </w:rPr>
        <w:t>m</w:t>
      </w:r>
      <w:r w:rsidRPr="00DB5D86">
        <w:rPr>
          <w:rFonts w:ascii="Times New Roman" w:eastAsia="宋体" w:hAnsi="Times New Roman" w:cs="Times New Roman" w:hint="eastAsia"/>
          <w:szCs w:val="20"/>
        </w:rPr>
        <w:t>，若用二叉链表作为存储结构，则该哈夫曼树中总共有（</w:t>
      </w:r>
      <w:r w:rsidRPr="00DB5D86">
        <w:rPr>
          <w:rFonts w:ascii="Times New Roman" w:eastAsia="宋体" w:hAnsi="Times New Roman" w:cs="Times New Roman"/>
          <w:szCs w:val="20"/>
        </w:rPr>
        <w:t xml:space="preserve">  </w:t>
      </w:r>
      <w:r w:rsidRPr="00DB5D86">
        <w:rPr>
          <w:rFonts w:ascii="Times New Roman" w:eastAsia="宋体" w:hAnsi="Times New Roman" w:cs="Times New Roman" w:hint="eastAsia"/>
          <w:szCs w:val="20"/>
        </w:rPr>
        <w:t>）个空指针域。</w:t>
      </w:r>
    </w:p>
    <w:p w:rsidR="00DB5D86" w:rsidRPr="00DB5D86" w:rsidRDefault="00DB5D86" w:rsidP="00DB5D86">
      <w:pPr>
        <w:widowControl/>
        <w:tabs>
          <w:tab w:val="left" w:pos="315"/>
          <w:tab w:val="left" w:pos="2100"/>
          <w:tab w:val="left" w:pos="3780"/>
          <w:tab w:val="left" w:pos="5460"/>
        </w:tabs>
        <w:snapToGrid w:val="0"/>
        <w:rPr>
          <w:rFonts w:ascii="Times New Roman" w:eastAsia="宋体" w:hAnsi="Times New Roman" w:cs="Times New Roman"/>
          <w:szCs w:val="20"/>
        </w:rPr>
      </w:pPr>
      <w:r w:rsidRPr="00DB5D86">
        <w:rPr>
          <w:rFonts w:ascii="Times New Roman" w:eastAsia="宋体" w:hAnsi="Times New Roman" w:cs="Times New Roman"/>
          <w:szCs w:val="20"/>
        </w:rPr>
        <w:tab/>
        <w:t>(A) 2m-1</w:t>
      </w:r>
      <w:r w:rsidRPr="00DB5D86">
        <w:rPr>
          <w:rFonts w:ascii="Times New Roman" w:eastAsia="宋体" w:hAnsi="Times New Roman" w:cs="Times New Roman"/>
          <w:szCs w:val="20"/>
        </w:rPr>
        <w:tab/>
        <w:t>(B) 2m</w:t>
      </w:r>
      <w:r w:rsidRPr="00DB5D86">
        <w:rPr>
          <w:rFonts w:ascii="Times New Roman" w:eastAsia="宋体" w:hAnsi="Times New Roman" w:cs="Times New Roman"/>
          <w:szCs w:val="20"/>
        </w:rPr>
        <w:tab/>
        <w:t>(C) 2m+1</w:t>
      </w:r>
      <w:r w:rsidRPr="00DB5D86">
        <w:rPr>
          <w:rFonts w:ascii="Times New Roman" w:eastAsia="宋体" w:hAnsi="Times New Roman" w:cs="Times New Roman"/>
          <w:szCs w:val="20"/>
        </w:rPr>
        <w:tab/>
        <w:t>(D) 4m</w:t>
      </w:r>
    </w:p>
    <w:p w:rsidR="00DB5D86" w:rsidRPr="00DB5D86" w:rsidRDefault="00DB5D86" w:rsidP="00DB5D86">
      <w:pPr>
        <w:widowControl/>
        <w:tabs>
          <w:tab w:val="left" w:pos="315"/>
          <w:tab w:val="left" w:pos="2100"/>
          <w:tab w:val="left" w:pos="3780"/>
          <w:tab w:val="left" w:pos="5460"/>
        </w:tabs>
        <w:snapToGrid w:val="0"/>
        <w:rPr>
          <w:rFonts w:ascii="Times New Roman" w:eastAsia="宋体" w:hAnsi="Times New Roman" w:cs="Times New Roman"/>
          <w:szCs w:val="20"/>
        </w:rPr>
      </w:pPr>
      <w:r w:rsidRPr="00DB5D86">
        <w:rPr>
          <w:rFonts w:ascii="Times New Roman" w:eastAsia="宋体" w:hAnsi="Times New Roman" w:cs="Times New Roman"/>
          <w:szCs w:val="20"/>
        </w:rPr>
        <w:t>3</w:t>
      </w:r>
      <w:r w:rsidRPr="00DB5D86">
        <w:rPr>
          <w:rFonts w:ascii="Times New Roman" w:eastAsia="宋体" w:hAnsi="Times New Roman" w:cs="Times New Roman" w:hint="eastAsia"/>
          <w:szCs w:val="20"/>
        </w:rPr>
        <w:t>．设顺序循环队列</w:t>
      </w:r>
      <w:r w:rsidRPr="00DB5D86">
        <w:rPr>
          <w:rFonts w:ascii="Times New Roman" w:eastAsia="宋体" w:hAnsi="Times New Roman" w:cs="Times New Roman"/>
          <w:szCs w:val="20"/>
        </w:rPr>
        <w:t>Q[0</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M-1]</w:t>
      </w:r>
      <w:r w:rsidRPr="00DB5D86">
        <w:rPr>
          <w:rFonts w:ascii="Times New Roman" w:eastAsia="宋体" w:hAnsi="Times New Roman" w:cs="Times New Roman" w:hint="eastAsia"/>
          <w:szCs w:val="20"/>
        </w:rPr>
        <w:t>的头指针和尾指针分别为</w:t>
      </w:r>
      <w:r w:rsidRPr="00DB5D86">
        <w:rPr>
          <w:rFonts w:ascii="Times New Roman" w:eastAsia="宋体" w:hAnsi="Times New Roman" w:cs="Times New Roman"/>
          <w:szCs w:val="20"/>
        </w:rPr>
        <w:t>F</w:t>
      </w:r>
      <w:r w:rsidRPr="00DB5D86">
        <w:rPr>
          <w:rFonts w:ascii="Times New Roman" w:eastAsia="宋体" w:hAnsi="Times New Roman" w:cs="Times New Roman" w:hint="eastAsia"/>
          <w:szCs w:val="20"/>
        </w:rPr>
        <w:t>和</w:t>
      </w:r>
      <w:r w:rsidRPr="00DB5D86">
        <w:rPr>
          <w:rFonts w:ascii="Times New Roman" w:eastAsia="宋体" w:hAnsi="Times New Roman" w:cs="Times New Roman"/>
          <w:szCs w:val="20"/>
        </w:rPr>
        <w:t>R</w:t>
      </w:r>
      <w:r w:rsidRPr="00DB5D86">
        <w:rPr>
          <w:rFonts w:ascii="Times New Roman" w:eastAsia="宋体" w:hAnsi="Times New Roman" w:cs="Times New Roman" w:hint="eastAsia"/>
          <w:szCs w:val="20"/>
        </w:rPr>
        <w:t>，头指针</w:t>
      </w:r>
      <w:r w:rsidRPr="00DB5D86">
        <w:rPr>
          <w:rFonts w:ascii="Times New Roman" w:eastAsia="宋体" w:hAnsi="Times New Roman" w:cs="Times New Roman"/>
          <w:szCs w:val="20"/>
        </w:rPr>
        <w:t>F</w:t>
      </w:r>
      <w:r w:rsidRPr="00DB5D86">
        <w:rPr>
          <w:rFonts w:ascii="Times New Roman" w:eastAsia="宋体" w:hAnsi="Times New Roman" w:cs="Times New Roman" w:hint="eastAsia"/>
          <w:szCs w:val="20"/>
        </w:rPr>
        <w:t>总是指向队头元素的前一位置，尾指针</w:t>
      </w:r>
      <w:r w:rsidRPr="00DB5D86">
        <w:rPr>
          <w:rFonts w:ascii="Times New Roman" w:eastAsia="宋体" w:hAnsi="Times New Roman" w:cs="Times New Roman"/>
          <w:szCs w:val="20"/>
        </w:rPr>
        <w:t>R</w:t>
      </w:r>
      <w:r w:rsidRPr="00DB5D86">
        <w:rPr>
          <w:rFonts w:ascii="Times New Roman" w:eastAsia="宋体" w:hAnsi="Times New Roman" w:cs="Times New Roman" w:hint="eastAsia"/>
          <w:szCs w:val="20"/>
        </w:rPr>
        <w:t>总是指向队尾元素的当前位置，则该循环队列中的元素个数为（</w:t>
      </w:r>
      <w:r w:rsidRPr="00DB5D86">
        <w:rPr>
          <w:rFonts w:ascii="Times New Roman" w:eastAsia="宋体" w:hAnsi="Times New Roman" w:cs="Times New Roman"/>
          <w:szCs w:val="20"/>
        </w:rPr>
        <w:t xml:space="preserve">  </w:t>
      </w:r>
      <w:r w:rsidRPr="00DB5D86">
        <w:rPr>
          <w:rFonts w:ascii="Times New Roman" w:eastAsia="宋体" w:hAnsi="Times New Roman" w:cs="Times New Roman" w:hint="eastAsia"/>
          <w:szCs w:val="20"/>
        </w:rPr>
        <w:t>）。</w:t>
      </w:r>
    </w:p>
    <w:p w:rsidR="00DB5D86" w:rsidRPr="00DB5D86" w:rsidRDefault="00DB5D86" w:rsidP="00DB5D86">
      <w:pPr>
        <w:widowControl/>
        <w:tabs>
          <w:tab w:val="left" w:pos="315"/>
          <w:tab w:val="left" w:pos="2100"/>
          <w:tab w:val="left" w:pos="3780"/>
          <w:tab w:val="left" w:pos="5460"/>
        </w:tabs>
        <w:snapToGrid w:val="0"/>
        <w:rPr>
          <w:rFonts w:ascii="Times New Roman" w:eastAsia="宋体" w:hAnsi="Times New Roman" w:cs="Times New Roman"/>
          <w:szCs w:val="20"/>
        </w:rPr>
      </w:pPr>
      <w:r w:rsidRPr="00DB5D86">
        <w:rPr>
          <w:rFonts w:ascii="Times New Roman" w:eastAsia="宋体" w:hAnsi="Times New Roman" w:cs="Times New Roman"/>
          <w:szCs w:val="20"/>
        </w:rPr>
        <w:tab/>
        <w:t>(A) R-F</w:t>
      </w:r>
      <w:r w:rsidRPr="00DB5D86">
        <w:rPr>
          <w:rFonts w:ascii="Times New Roman" w:eastAsia="宋体" w:hAnsi="Times New Roman" w:cs="Times New Roman"/>
          <w:szCs w:val="20"/>
        </w:rPr>
        <w:tab/>
        <w:t>(B) F-R</w:t>
      </w:r>
      <w:r w:rsidRPr="00DB5D86">
        <w:rPr>
          <w:rFonts w:ascii="Times New Roman" w:eastAsia="宋体" w:hAnsi="Times New Roman" w:cs="Times New Roman"/>
          <w:szCs w:val="20"/>
        </w:rPr>
        <w:tab/>
        <w:t>(C) (R-F+M)</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M</w:t>
      </w:r>
      <w:r w:rsidRPr="00DB5D86">
        <w:rPr>
          <w:rFonts w:ascii="Times New Roman" w:eastAsia="宋体" w:hAnsi="Times New Roman" w:cs="Times New Roman"/>
          <w:szCs w:val="20"/>
        </w:rPr>
        <w:tab/>
        <w:t>(D) (F-R+M)</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M</w:t>
      </w:r>
    </w:p>
    <w:p w:rsidR="00DB5D86" w:rsidRPr="00DB5D86" w:rsidRDefault="00DB5D86" w:rsidP="00DB5D86">
      <w:pPr>
        <w:widowControl/>
        <w:snapToGrid w:val="0"/>
        <w:rPr>
          <w:rFonts w:ascii="Times New Roman" w:eastAsia="宋体" w:hAnsi="Times New Roman" w:cs="Times New Roman"/>
          <w:szCs w:val="20"/>
        </w:rPr>
      </w:pPr>
      <w:r w:rsidRPr="00DB5D86">
        <w:rPr>
          <w:rFonts w:ascii="Times New Roman" w:eastAsia="宋体" w:hAnsi="Times New Roman" w:cs="Times New Roman"/>
          <w:szCs w:val="20"/>
        </w:rPr>
        <w:t>4</w:t>
      </w:r>
      <w:r w:rsidRPr="00DB5D86">
        <w:rPr>
          <w:rFonts w:ascii="Times New Roman" w:eastAsia="宋体" w:hAnsi="Times New Roman" w:cs="Times New Roman" w:hint="eastAsia"/>
          <w:szCs w:val="20"/>
        </w:rPr>
        <w:t>．设某棵二叉树的中序遍历序列为</w:t>
      </w:r>
      <w:r w:rsidRPr="00DB5D86">
        <w:rPr>
          <w:rFonts w:ascii="Times New Roman" w:eastAsia="宋体" w:hAnsi="Times New Roman" w:cs="Times New Roman"/>
          <w:szCs w:val="20"/>
        </w:rPr>
        <w:t>ABCD</w:t>
      </w:r>
      <w:r w:rsidRPr="00DB5D86">
        <w:rPr>
          <w:rFonts w:ascii="Times New Roman" w:eastAsia="宋体" w:hAnsi="Times New Roman" w:cs="Times New Roman" w:hint="eastAsia"/>
          <w:szCs w:val="20"/>
        </w:rPr>
        <w:t>，前序遍历序列为</w:t>
      </w:r>
      <w:r w:rsidRPr="00DB5D86">
        <w:rPr>
          <w:rFonts w:ascii="Times New Roman" w:eastAsia="宋体" w:hAnsi="Times New Roman" w:cs="Times New Roman"/>
          <w:szCs w:val="20"/>
        </w:rPr>
        <w:t>CABD</w:t>
      </w:r>
      <w:r w:rsidRPr="00DB5D86">
        <w:rPr>
          <w:rFonts w:ascii="Times New Roman" w:eastAsia="宋体" w:hAnsi="Times New Roman" w:cs="Times New Roman" w:hint="eastAsia"/>
          <w:szCs w:val="20"/>
        </w:rPr>
        <w:t>，则后序遍历该二叉树得到序列为（</w:t>
      </w:r>
      <w:r w:rsidRPr="00DB5D86">
        <w:rPr>
          <w:rFonts w:ascii="Times New Roman" w:eastAsia="宋体" w:hAnsi="Times New Roman" w:cs="Times New Roman"/>
          <w:szCs w:val="20"/>
        </w:rPr>
        <w:t xml:space="preserve">   </w:t>
      </w:r>
      <w:r w:rsidRPr="00DB5D86">
        <w:rPr>
          <w:rFonts w:ascii="Times New Roman" w:eastAsia="宋体" w:hAnsi="Times New Roman" w:cs="Times New Roman" w:hint="eastAsia"/>
          <w:szCs w:val="20"/>
        </w:rPr>
        <w:t>）。</w:t>
      </w:r>
    </w:p>
    <w:p w:rsidR="00DB5D86" w:rsidRPr="00DB5D86" w:rsidRDefault="00DB5D86" w:rsidP="00DB5D86">
      <w:pPr>
        <w:widowControl/>
        <w:tabs>
          <w:tab w:val="left" w:pos="315"/>
          <w:tab w:val="left" w:pos="2100"/>
          <w:tab w:val="left" w:pos="3780"/>
          <w:tab w:val="left" w:pos="5460"/>
        </w:tabs>
        <w:snapToGrid w:val="0"/>
        <w:rPr>
          <w:rFonts w:ascii="Times New Roman" w:eastAsia="宋体" w:hAnsi="Times New Roman" w:cs="Times New Roman"/>
          <w:szCs w:val="20"/>
        </w:rPr>
      </w:pPr>
      <w:r w:rsidRPr="00DB5D86">
        <w:rPr>
          <w:rFonts w:ascii="Times New Roman" w:eastAsia="宋体" w:hAnsi="Times New Roman" w:cs="Times New Roman"/>
          <w:szCs w:val="20"/>
        </w:rPr>
        <w:tab/>
        <w:t>(A) BADC</w:t>
      </w:r>
      <w:r w:rsidRPr="00DB5D86">
        <w:rPr>
          <w:rFonts w:ascii="Times New Roman" w:eastAsia="宋体" w:hAnsi="Times New Roman" w:cs="Times New Roman"/>
          <w:szCs w:val="20"/>
        </w:rPr>
        <w:tab/>
        <w:t>(B) BCDA</w:t>
      </w:r>
      <w:r w:rsidRPr="00DB5D86">
        <w:rPr>
          <w:rFonts w:ascii="Times New Roman" w:eastAsia="宋体" w:hAnsi="Times New Roman" w:cs="Times New Roman"/>
          <w:szCs w:val="20"/>
        </w:rPr>
        <w:tab/>
        <w:t>(C) CDAB</w:t>
      </w:r>
      <w:r w:rsidRPr="00DB5D86">
        <w:rPr>
          <w:rFonts w:ascii="Times New Roman" w:eastAsia="宋体" w:hAnsi="Times New Roman" w:cs="Times New Roman"/>
          <w:szCs w:val="20"/>
        </w:rPr>
        <w:tab/>
        <w:t>(D) CBDA</w:t>
      </w:r>
    </w:p>
    <w:p w:rsidR="00DB5D86" w:rsidRPr="00DB5D86" w:rsidRDefault="00DB5D86" w:rsidP="00DB5D86">
      <w:pPr>
        <w:widowControl/>
        <w:tabs>
          <w:tab w:val="left" w:pos="315"/>
          <w:tab w:val="left" w:pos="2100"/>
          <w:tab w:val="left" w:pos="3780"/>
          <w:tab w:val="left" w:pos="5460"/>
        </w:tabs>
        <w:snapToGrid w:val="0"/>
        <w:rPr>
          <w:rFonts w:ascii="Times New Roman" w:eastAsia="宋体" w:hAnsi="Times New Roman" w:cs="Times New Roman"/>
          <w:szCs w:val="20"/>
        </w:rPr>
      </w:pPr>
      <w:r w:rsidRPr="00DB5D86">
        <w:rPr>
          <w:rFonts w:ascii="Times New Roman" w:eastAsia="宋体" w:hAnsi="Times New Roman" w:cs="Times New Roman"/>
          <w:szCs w:val="20"/>
        </w:rPr>
        <w:t>5</w:t>
      </w:r>
      <w:r w:rsidRPr="00DB5D86">
        <w:rPr>
          <w:rFonts w:ascii="Times New Roman" w:eastAsia="宋体" w:hAnsi="Times New Roman" w:cs="Times New Roman" w:hint="eastAsia"/>
          <w:szCs w:val="20"/>
        </w:rPr>
        <w:t>．设某完全无向图中有</w:t>
      </w:r>
      <w:r w:rsidRPr="00DB5D86">
        <w:rPr>
          <w:rFonts w:ascii="Times New Roman" w:eastAsia="宋体" w:hAnsi="Times New Roman" w:cs="Times New Roman"/>
          <w:szCs w:val="20"/>
        </w:rPr>
        <w:t>n</w:t>
      </w:r>
      <w:r w:rsidRPr="00DB5D86">
        <w:rPr>
          <w:rFonts w:ascii="Times New Roman" w:eastAsia="宋体" w:hAnsi="Times New Roman" w:cs="Times New Roman" w:hint="eastAsia"/>
          <w:szCs w:val="20"/>
        </w:rPr>
        <w:t>个顶点，则该完全无向图中有（</w:t>
      </w:r>
      <w:r w:rsidRPr="00DB5D86">
        <w:rPr>
          <w:rFonts w:ascii="Times New Roman" w:eastAsia="宋体" w:hAnsi="Times New Roman" w:cs="Times New Roman"/>
          <w:szCs w:val="20"/>
        </w:rPr>
        <w:t xml:space="preserve">  </w:t>
      </w:r>
      <w:r w:rsidRPr="00DB5D86">
        <w:rPr>
          <w:rFonts w:ascii="Times New Roman" w:eastAsia="宋体" w:hAnsi="Times New Roman" w:cs="Times New Roman" w:hint="eastAsia"/>
          <w:szCs w:val="20"/>
        </w:rPr>
        <w:t>）条边。</w:t>
      </w:r>
    </w:p>
    <w:p w:rsidR="00DB5D86" w:rsidRPr="00DB5D86" w:rsidRDefault="00DB5D86" w:rsidP="00DB5D86">
      <w:pPr>
        <w:widowControl/>
        <w:tabs>
          <w:tab w:val="left" w:pos="315"/>
          <w:tab w:val="left" w:pos="2100"/>
          <w:tab w:val="left" w:pos="3780"/>
          <w:tab w:val="left" w:pos="5460"/>
        </w:tabs>
        <w:snapToGrid w:val="0"/>
        <w:rPr>
          <w:rFonts w:ascii="Times New Roman" w:eastAsia="宋体" w:hAnsi="Times New Roman" w:cs="Times New Roman"/>
          <w:szCs w:val="20"/>
        </w:rPr>
      </w:pPr>
      <w:r w:rsidRPr="00DB5D86">
        <w:rPr>
          <w:rFonts w:ascii="Times New Roman" w:eastAsia="宋体" w:hAnsi="Times New Roman" w:cs="Times New Roman"/>
          <w:szCs w:val="20"/>
        </w:rPr>
        <w:tab/>
        <w:t>(A) n(n-1)/2</w:t>
      </w:r>
      <w:r w:rsidRPr="00DB5D86">
        <w:rPr>
          <w:rFonts w:ascii="Times New Roman" w:eastAsia="宋体" w:hAnsi="Times New Roman" w:cs="Times New Roman"/>
          <w:szCs w:val="20"/>
        </w:rPr>
        <w:tab/>
        <w:t>(B) n(n-1)</w:t>
      </w:r>
      <w:r w:rsidRPr="00DB5D86">
        <w:rPr>
          <w:rFonts w:ascii="Times New Roman" w:eastAsia="宋体" w:hAnsi="Times New Roman" w:cs="Times New Roman"/>
          <w:szCs w:val="20"/>
        </w:rPr>
        <w:tab/>
        <w:t>(C) n</w:t>
      </w:r>
      <w:r w:rsidRPr="00DB5D86">
        <w:rPr>
          <w:rFonts w:ascii="Times New Roman" w:eastAsia="宋体" w:hAnsi="Times New Roman" w:cs="Times New Roman"/>
          <w:szCs w:val="20"/>
          <w:vertAlign w:val="superscript"/>
        </w:rPr>
        <w:t>2</w:t>
      </w:r>
      <w:r w:rsidRPr="00DB5D86">
        <w:rPr>
          <w:rFonts w:ascii="Times New Roman" w:eastAsia="宋体" w:hAnsi="Times New Roman" w:cs="Times New Roman"/>
          <w:szCs w:val="20"/>
        </w:rPr>
        <w:t xml:space="preserve"> </w:t>
      </w:r>
      <w:r w:rsidRPr="00DB5D86">
        <w:rPr>
          <w:rFonts w:ascii="Times New Roman" w:eastAsia="宋体" w:hAnsi="Times New Roman" w:cs="Times New Roman"/>
          <w:szCs w:val="20"/>
        </w:rPr>
        <w:tab/>
        <w:t>(D) n</w:t>
      </w:r>
      <w:r w:rsidRPr="00DB5D86">
        <w:rPr>
          <w:rFonts w:ascii="Times New Roman" w:eastAsia="宋体" w:hAnsi="Times New Roman" w:cs="Times New Roman"/>
          <w:szCs w:val="20"/>
          <w:vertAlign w:val="superscript"/>
        </w:rPr>
        <w:t>2</w:t>
      </w:r>
      <w:r w:rsidRPr="00DB5D86">
        <w:rPr>
          <w:rFonts w:ascii="Times New Roman" w:eastAsia="宋体" w:hAnsi="Times New Roman" w:cs="Times New Roman"/>
          <w:szCs w:val="20"/>
        </w:rPr>
        <w:t>-1</w:t>
      </w:r>
    </w:p>
    <w:p w:rsidR="00DB5D86" w:rsidRPr="00DB5D86" w:rsidRDefault="00DB5D86" w:rsidP="00DB5D86">
      <w:pPr>
        <w:widowControl/>
        <w:tabs>
          <w:tab w:val="left" w:pos="315"/>
          <w:tab w:val="left" w:pos="2100"/>
          <w:tab w:val="left" w:pos="3780"/>
          <w:tab w:val="left" w:pos="5460"/>
        </w:tabs>
        <w:snapToGrid w:val="0"/>
        <w:rPr>
          <w:rFonts w:ascii="Times New Roman" w:eastAsia="宋体" w:hAnsi="Times New Roman" w:cs="Times New Roman"/>
          <w:szCs w:val="20"/>
        </w:rPr>
      </w:pPr>
      <w:r w:rsidRPr="00DB5D86">
        <w:rPr>
          <w:rFonts w:ascii="Times New Roman" w:eastAsia="宋体" w:hAnsi="Times New Roman" w:cs="Times New Roman"/>
          <w:szCs w:val="20"/>
        </w:rPr>
        <w:t>6</w:t>
      </w:r>
      <w:r w:rsidRPr="00DB5D86">
        <w:rPr>
          <w:rFonts w:ascii="Times New Roman" w:eastAsia="宋体" w:hAnsi="Times New Roman" w:cs="Times New Roman" w:hint="eastAsia"/>
          <w:szCs w:val="20"/>
        </w:rPr>
        <w:t>．设某棵二叉树中有</w:t>
      </w:r>
      <w:r w:rsidRPr="00DB5D86">
        <w:rPr>
          <w:rFonts w:ascii="Times New Roman" w:eastAsia="宋体" w:hAnsi="Times New Roman" w:cs="Times New Roman"/>
          <w:szCs w:val="20"/>
        </w:rPr>
        <w:t>2000</w:t>
      </w:r>
      <w:r w:rsidRPr="00DB5D86">
        <w:rPr>
          <w:rFonts w:ascii="Times New Roman" w:eastAsia="宋体" w:hAnsi="Times New Roman" w:cs="Times New Roman" w:hint="eastAsia"/>
          <w:szCs w:val="20"/>
        </w:rPr>
        <w:t>个结点，则该二叉树的最小高度为（</w:t>
      </w:r>
      <w:r w:rsidRPr="00DB5D86">
        <w:rPr>
          <w:rFonts w:ascii="Times New Roman" w:eastAsia="宋体" w:hAnsi="Times New Roman" w:cs="Times New Roman"/>
          <w:szCs w:val="20"/>
        </w:rPr>
        <w:t xml:space="preserve">  </w:t>
      </w:r>
      <w:r w:rsidRPr="00DB5D86">
        <w:rPr>
          <w:rFonts w:ascii="Times New Roman" w:eastAsia="宋体" w:hAnsi="Times New Roman" w:cs="Times New Roman" w:hint="eastAsia"/>
          <w:szCs w:val="20"/>
        </w:rPr>
        <w:t>）。</w:t>
      </w:r>
    </w:p>
    <w:p w:rsidR="00DB5D86" w:rsidRPr="00DB5D86" w:rsidRDefault="00DB5D86" w:rsidP="00DB5D86">
      <w:pPr>
        <w:widowControl/>
        <w:tabs>
          <w:tab w:val="left" w:pos="315"/>
          <w:tab w:val="left" w:pos="2100"/>
          <w:tab w:val="left" w:pos="3780"/>
          <w:tab w:val="left" w:pos="5460"/>
        </w:tabs>
        <w:snapToGrid w:val="0"/>
        <w:rPr>
          <w:rFonts w:ascii="Times New Roman" w:eastAsia="宋体" w:hAnsi="Times New Roman" w:cs="Times New Roman"/>
          <w:szCs w:val="20"/>
        </w:rPr>
      </w:pPr>
      <w:r w:rsidRPr="00DB5D86">
        <w:rPr>
          <w:rFonts w:ascii="Times New Roman" w:eastAsia="宋体" w:hAnsi="Times New Roman" w:cs="Times New Roman"/>
          <w:szCs w:val="20"/>
        </w:rPr>
        <w:tab/>
        <w:t>(A) 9</w:t>
      </w:r>
      <w:r w:rsidRPr="00DB5D86">
        <w:rPr>
          <w:rFonts w:ascii="Times New Roman" w:eastAsia="宋体" w:hAnsi="Times New Roman" w:cs="Times New Roman"/>
          <w:szCs w:val="20"/>
        </w:rPr>
        <w:tab/>
        <w:t>(B) 10</w:t>
      </w:r>
      <w:r w:rsidRPr="00DB5D86">
        <w:rPr>
          <w:rFonts w:ascii="Times New Roman" w:eastAsia="宋体" w:hAnsi="Times New Roman" w:cs="Times New Roman"/>
          <w:szCs w:val="20"/>
        </w:rPr>
        <w:tab/>
        <w:t>(C) 11</w:t>
      </w:r>
      <w:r w:rsidRPr="00DB5D86">
        <w:rPr>
          <w:rFonts w:ascii="Times New Roman" w:eastAsia="宋体" w:hAnsi="Times New Roman" w:cs="Times New Roman"/>
          <w:szCs w:val="20"/>
        </w:rPr>
        <w:tab/>
        <w:t>(D) 12</w:t>
      </w:r>
    </w:p>
    <w:p w:rsidR="00DB5D86" w:rsidRPr="00DB5D86" w:rsidRDefault="00DB5D86" w:rsidP="00DB5D86">
      <w:pPr>
        <w:widowControl/>
        <w:tabs>
          <w:tab w:val="left" w:pos="315"/>
          <w:tab w:val="left" w:pos="2100"/>
          <w:tab w:val="left" w:pos="3780"/>
          <w:tab w:val="left" w:pos="5460"/>
        </w:tabs>
        <w:snapToGrid w:val="0"/>
        <w:rPr>
          <w:rFonts w:ascii="Times New Roman" w:eastAsia="宋体" w:hAnsi="Times New Roman" w:cs="Times New Roman"/>
          <w:szCs w:val="20"/>
        </w:rPr>
      </w:pPr>
      <w:r w:rsidRPr="00DB5D86">
        <w:rPr>
          <w:rFonts w:ascii="Times New Roman" w:eastAsia="宋体" w:hAnsi="Times New Roman" w:cs="Times New Roman"/>
          <w:szCs w:val="20"/>
        </w:rPr>
        <w:t>7</w:t>
      </w:r>
      <w:r w:rsidRPr="00DB5D86">
        <w:rPr>
          <w:rFonts w:ascii="Times New Roman" w:eastAsia="宋体" w:hAnsi="Times New Roman" w:cs="Times New Roman" w:hint="eastAsia"/>
          <w:szCs w:val="20"/>
        </w:rPr>
        <w:t>．设某有向图中有</w:t>
      </w:r>
      <w:r w:rsidRPr="00DB5D86">
        <w:rPr>
          <w:rFonts w:ascii="Times New Roman" w:eastAsia="宋体" w:hAnsi="Times New Roman" w:cs="Times New Roman"/>
          <w:szCs w:val="20"/>
        </w:rPr>
        <w:t>n</w:t>
      </w:r>
      <w:r w:rsidRPr="00DB5D86">
        <w:rPr>
          <w:rFonts w:ascii="Times New Roman" w:eastAsia="宋体" w:hAnsi="Times New Roman" w:cs="Times New Roman" w:hint="eastAsia"/>
          <w:szCs w:val="20"/>
        </w:rPr>
        <w:t>个顶点，则该有向图对应的邻接表中有（</w:t>
      </w:r>
      <w:r w:rsidRPr="00DB5D86">
        <w:rPr>
          <w:rFonts w:ascii="Times New Roman" w:eastAsia="宋体" w:hAnsi="Times New Roman" w:cs="Times New Roman"/>
          <w:szCs w:val="20"/>
        </w:rPr>
        <w:t xml:space="preserve">  </w:t>
      </w:r>
      <w:r w:rsidRPr="00DB5D86">
        <w:rPr>
          <w:rFonts w:ascii="Times New Roman" w:eastAsia="宋体" w:hAnsi="Times New Roman" w:cs="Times New Roman" w:hint="eastAsia"/>
          <w:szCs w:val="20"/>
        </w:rPr>
        <w:t>）个表头结点。</w:t>
      </w:r>
    </w:p>
    <w:p w:rsidR="00DB5D86" w:rsidRPr="00DB5D86" w:rsidRDefault="00DB5D86" w:rsidP="00DB5D86">
      <w:pPr>
        <w:widowControl/>
        <w:tabs>
          <w:tab w:val="left" w:pos="315"/>
          <w:tab w:val="left" w:pos="2100"/>
          <w:tab w:val="left" w:pos="3780"/>
          <w:tab w:val="left" w:pos="5460"/>
        </w:tabs>
        <w:snapToGrid w:val="0"/>
        <w:rPr>
          <w:rFonts w:ascii="Times New Roman" w:eastAsia="宋体" w:hAnsi="Times New Roman" w:cs="Times New Roman"/>
          <w:szCs w:val="20"/>
        </w:rPr>
      </w:pPr>
      <w:r w:rsidRPr="00DB5D86">
        <w:rPr>
          <w:rFonts w:ascii="Times New Roman" w:eastAsia="宋体" w:hAnsi="Times New Roman" w:cs="Times New Roman"/>
          <w:szCs w:val="20"/>
        </w:rPr>
        <w:tab/>
        <w:t>(A) n-1</w:t>
      </w:r>
      <w:r w:rsidRPr="00DB5D86">
        <w:rPr>
          <w:rFonts w:ascii="Times New Roman" w:eastAsia="宋体" w:hAnsi="Times New Roman" w:cs="Times New Roman"/>
          <w:szCs w:val="20"/>
        </w:rPr>
        <w:tab/>
        <w:t>(B) n</w:t>
      </w:r>
      <w:r w:rsidRPr="00DB5D86">
        <w:rPr>
          <w:rFonts w:ascii="Times New Roman" w:eastAsia="宋体" w:hAnsi="Times New Roman" w:cs="Times New Roman"/>
          <w:szCs w:val="20"/>
        </w:rPr>
        <w:tab/>
        <w:t>(C) n+1</w:t>
      </w:r>
      <w:r w:rsidRPr="00DB5D86">
        <w:rPr>
          <w:rFonts w:ascii="Times New Roman" w:eastAsia="宋体" w:hAnsi="Times New Roman" w:cs="Times New Roman"/>
          <w:szCs w:val="20"/>
        </w:rPr>
        <w:tab/>
        <w:t>(D) 2n-1</w:t>
      </w:r>
    </w:p>
    <w:p w:rsidR="00DB5D86" w:rsidRPr="00DB5D86" w:rsidRDefault="00DB5D86" w:rsidP="00DB5D86">
      <w:pPr>
        <w:widowControl/>
        <w:tabs>
          <w:tab w:val="left" w:pos="315"/>
          <w:tab w:val="left" w:pos="2100"/>
          <w:tab w:val="left" w:pos="3780"/>
          <w:tab w:val="left" w:pos="5460"/>
        </w:tabs>
        <w:snapToGrid w:val="0"/>
        <w:rPr>
          <w:rFonts w:ascii="Times New Roman" w:eastAsia="宋体" w:hAnsi="Times New Roman" w:cs="Times New Roman"/>
          <w:szCs w:val="20"/>
        </w:rPr>
      </w:pPr>
      <w:r w:rsidRPr="00DB5D86">
        <w:rPr>
          <w:rFonts w:ascii="Times New Roman" w:eastAsia="宋体" w:hAnsi="Times New Roman" w:cs="Times New Roman"/>
          <w:szCs w:val="20"/>
        </w:rPr>
        <w:t>8</w:t>
      </w:r>
      <w:r w:rsidRPr="00DB5D86">
        <w:rPr>
          <w:rFonts w:ascii="Times New Roman" w:eastAsia="宋体" w:hAnsi="Times New Roman" w:cs="Times New Roman" w:hint="eastAsia"/>
          <w:szCs w:val="20"/>
        </w:rPr>
        <w:t>．设一组初始记录关键字序列</w:t>
      </w:r>
      <w:r w:rsidRPr="00DB5D86">
        <w:rPr>
          <w:rFonts w:ascii="Times New Roman" w:eastAsia="宋体" w:hAnsi="Times New Roman" w:cs="Times New Roman"/>
          <w:szCs w:val="20"/>
        </w:rPr>
        <w:t>(5</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2</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6</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3</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8)</w:t>
      </w:r>
      <w:r w:rsidRPr="00DB5D86">
        <w:rPr>
          <w:rFonts w:ascii="Times New Roman" w:eastAsia="宋体" w:hAnsi="Times New Roman" w:cs="Times New Roman" w:hint="eastAsia"/>
          <w:szCs w:val="20"/>
        </w:rPr>
        <w:t>，以第一个记录关键字</w:t>
      </w:r>
      <w:r w:rsidRPr="00DB5D86">
        <w:rPr>
          <w:rFonts w:ascii="Times New Roman" w:eastAsia="宋体" w:hAnsi="Times New Roman" w:cs="Times New Roman"/>
          <w:szCs w:val="20"/>
        </w:rPr>
        <w:t>5</w:t>
      </w:r>
      <w:r w:rsidRPr="00DB5D86">
        <w:rPr>
          <w:rFonts w:ascii="Times New Roman" w:eastAsia="宋体" w:hAnsi="Times New Roman" w:cs="Times New Roman" w:hint="eastAsia"/>
          <w:szCs w:val="20"/>
        </w:rPr>
        <w:t>为基准进行一趟快速排序的结果为（</w:t>
      </w:r>
      <w:r w:rsidRPr="00DB5D86">
        <w:rPr>
          <w:rFonts w:ascii="Times New Roman" w:eastAsia="宋体" w:hAnsi="Times New Roman" w:cs="Times New Roman"/>
          <w:szCs w:val="20"/>
        </w:rPr>
        <w:t xml:space="preserve">  </w:t>
      </w:r>
      <w:r w:rsidRPr="00DB5D86">
        <w:rPr>
          <w:rFonts w:ascii="Times New Roman" w:eastAsia="宋体" w:hAnsi="Times New Roman" w:cs="Times New Roman" w:hint="eastAsia"/>
          <w:szCs w:val="20"/>
        </w:rPr>
        <w:t>）。</w:t>
      </w:r>
    </w:p>
    <w:p w:rsidR="00DB5D86" w:rsidRPr="00DB5D86" w:rsidRDefault="00DB5D86" w:rsidP="00DB5D86">
      <w:pPr>
        <w:widowControl/>
        <w:tabs>
          <w:tab w:val="left" w:pos="315"/>
          <w:tab w:val="left" w:pos="2100"/>
          <w:tab w:val="left" w:pos="3780"/>
          <w:tab w:val="left" w:pos="5460"/>
        </w:tabs>
        <w:snapToGrid w:val="0"/>
        <w:rPr>
          <w:rFonts w:ascii="Times New Roman" w:eastAsia="宋体" w:hAnsi="Times New Roman" w:cs="Times New Roman"/>
          <w:szCs w:val="20"/>
        </w:rPr>
      </w:pPr>
      <w:r w:rsidRPr="00DB5D86">
        <w:rPr>
          <w:rFonts w:ascii="Times New Roman" w:eastAsia="宋体" w:hAnsi="Times New Roman" w:cs="Times New Roman"/>
          <w:szCs w:val="20"/>
        </w:rPr>
        <w:tab/>
        <w:t>(A) 2</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3</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5</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8</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6</w:t>
      </w:r>
      <w:r w:rsidRPr="00DB5D86">
        <w:rPr>
          <w:rFonts w:ascii="Times New Roman" w:eastAsia="宋体" w:hAnsi="Times New Roman" w:cs="Times New Roman"/>
          <w:szCs w:val="20"/>
        </w:rPr>
        <w:tab/>
      </w:r>
      <w:r w:rsidRPr="00DB5D86">
        <w:rPr>
          <w:rFonts w:ascii="Times New Roman" w:eastAsia="宋体" w:hAnsi="Times New Roman" w:cs="Times New Roman"/>
          <w:szCs w:val="20"/>
        </w:rPr>
        <w:tab/>
        <w:t>(B) 3</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2</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5</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8</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6</w:t>
      </w:r>
    </w:p>
    <w:p w:rsidR="00DB5D86" w:rsidRPr="00DB5D86" w:rsidRDefault="00DB5D86" w:rsidP="00DB5D86">
      <w:pPr>
        <w:widowControl/>
        <w:tabs>
          <w:tab w:val="left" w:pos="315"/>
          <w:tab w:val="left" w:pos="2100"/>
          <w:tab w:val="left" w:pos="3780"/>
          <w:tab w:val="left" w:pos="5460"/>
        </w:tabs>
        <w:snapToGrid w:val="0"/>
        <w:rPr>
          <w:rFonts w:ascii="Times New Roman" w:eastAsia="宋体" w:hAnsi="Times New Roman" w:cs="Times New Roman"/>
          <w:szCs w:val="20"/>
        </w:rPr>
      </w:pPr>
      <w:r w:rsidRPr="00DB5D86">
        <w:rPr>
          <w:rFonts w:ascii="Times New Roman" w:eastAsia="宋体" w:hAnsi="Times New Roman" w:cs="Times New Roman"/>
          <w:szCs w:val="20"/>
        </w:rPr>
        <w:tab/>
        <w:t>(C) 3</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2</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5</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6</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8</w:t>
      </w:r>
      <w:r w:rsidRPr="00DB5D86">
        <w:rPr>
          <w:rFonts w:ascii="Times New Roman" w:eastAsia="宋体" w:hAnsi="Times New Roman" w:cs="Times New Roman"/>
          <w:szCs w:val="20"/>
        </w:rPr>
        <w:tab/>
      </w:r>
      <w:r w:rsidRPr="00DB5D86">
        <w:rPr>
          <w:rFonts w:ascii="Times New Roman" w:eastAsia="宋体" w:hAnsi="Times New Roman" w:cs="Times New Roman"/>
          <w:szCs w:val="20"/>
        </w:rPr>
        <w:tab/>
        <w:t>(D) 2</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3</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6</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5</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8</w:t>
      </w:r>
    </w:p>
    <w:p w:rsidR="00DB5D86" w:rsidRPr="00DB5D86" w:rsidRDefault="00DB5D86" w:rsidP="00DB5D86">
      <w:pPr>
        <w:widowControl/>
        <w:tabs>
          <w:tab w:val="left" w:pos="1680"/>
          <w:tab w:val="left" w:pos="3360"/>
          <w:tab w:val="left" w:pos="5040"/>
        </w:tabs>
        <w:snapToGrid w:val="0"/>
        <w:rPr>
          <w:rFonts w:ascii="Times New Roman" w:eastAsia="宋体" w:hAnsi="Times New Roman" w:cs="Times New Roman"/>
          <w:szCs w:val="20"/>
        </w:rPr>
      </w:pPr>
      <w:r w:rsidRPr="00DB5D86">
        <w:rPr>
          <w:rFonts w:ascii="Times New Roman" w:eastAsia="宋体" w:hAnsi="Times New Roman" w:cs="Times New Roman"/>
          <w:szCs w:val="20"/>
        </w:rPr>
        <w:t> </w:t>
      </w:r>
    </w:p>
    <w:p w:rsidR="00DB5D86" w:rsidRPr="00DB5D86" w:rsidRDefault="00DB5D86" w:rsidP="00DB5D86">
      <w:pPr>
        <w:widowControl/>
        <w:snapToGrid w:val="0"/>
        <w:rPr>
          <w:rFonts w:ascii="Times New Roman" w:eastAsia="宋体" w:hAnsi="Times New Roman" w:cs="Times New Roman"/>
          <w:b/>
          <w:szCs w:val="20"/>
        </w:rPr>
      </w:pPr>
      <w:r w:rsidRPr="00DB5D86">
        <w:rPr>
          <w:rFonts w:ascii="Times New Roman" w:eastAsia="宋体" w:hAnsi="Times New Roman" w:cs="Times New Roman" w:hint="eastAsia"/>
          <w:b/>
          <w:szCs w:val="20"/>
        </w:rPr>
        <w:t>二、填空题</w:t>
      </w:r>
      <w:r w:rsidRPr="00DB5D86">
        <w:rPr>
          <w:rFonts w:ascii="Times New Roman" w:eastAsia="宋体" w:hAnsi="Times New Roman" w:cs="Times New Roman"/>
          <w:b/>
          <w:szCs w:val="20"/>
        </w:rPr>
        <w:t>(24</w:t>
      </w:r>
      <w:r w:rsidRPr="00DB5D86">
        <w:rPr>
          <w:rFonts w:ascii="Times New Roman" w:eastAsia="宋体" w:hAnsi="Times New Roman" w:cs="Times New Roman" w:hint="eastAsia"/>
          <w:b/>
          <w:szCs w:val="20"/>
        </w:rPr>
        <w:t>分</w:t>
      </w:r>
      <w:r w:rsidRPr="00DB5D86">
        <w:rPr>
          <w:rFonts w:ascii="Times New Roman" w:eastAsia="宋体" w:hAnsi="Times New Roman" w:cs="Times New Roman"/>
          <w:b/>
          <w:szCs w:val="20"/>
        </w:rPr>
        <w:t>)</w:t>
      </w:r>
    </w:p>
    <w:p w:rsidR="00DB5D86" w:rsidRPr="00DB5D86" w:rsidRDefault="00DB5D86" w:rsidP="00DB5D86">
      <w:pPr>
        <w:widowControl/>
        <w:numPr>
          <w:ilvl w:val="1"/>
          <w:numId w:val="30"/>
        </w:numPr>
        <w:tabs>
          <w:tab w:val="left" w:pos="420"/>
        </w:tabs>
        <w:snapToGrid w:val="0"/>
        <w:ind w:left="420" w:hanging="420"/>
        <w:rPr>
          <w:rFonts w:ascii="Times New Roman" w:eastAsia="宋体" w:hAnsi="Times New Roman" w:cs="Times New Roman"/>
          <w:szCs w:val="20"/>
        </w:rPr>
      </w:pPr>
      <w:r w:rsidRPr="00DB5D86">
        <w:rPr>
          <w:rFonts w:ascii="Times New Roman" w:eastAsia="宋体" w:hAnsi="Times New Roman" w:cs="Times New Roman"/>
          <w:szCs w:val="20"/>
        </w:rPr>
        <w:t xml:space="preserve">1.         </w:t>
      </w:r>
      <w:r w:rsidRPr="00DB5D86">
        <w:rPr>
          <w:rFonts w:ascii="Times New Roman" w:eastAsia="宋体" w:hAnsi="Times New Roman" w:cs="Times New Roman" w:hint="eastAsia"/>
          <w:szCs w:val="20"/>
        </w:rPr>
        <w:t>为了能有效地应用</w:t>
      </w:r>
      <w:r w:rsidRPr="00DB5D86">
        <w:rPr>
          <w:rFonts w:ascii="Times New Roman" w:eastAsia="宋体" w:hAnsi="Times New Roman" w:cs="Times New Roman"/>
          <w:szCs w:val="20"/>
        </w:rPr>
        <w:t>HASH</w:t>
      </w:r>
      <w:r w:rsidRPr="00DB5D86">
        <w:rPr>
          <w:rFonts w:ascii="Times New Roman" w:eastAsia="宋体" w:hAnsi="Times New Roman" w:cs="Times New Roman" w:hint="eastAsia"/>
          <w:szCs w:val="20"/>
        </w:rPr>
        <w:t>查找技术，必须解决的两个问题是</w:t>
      </w:r>
      <w:r w:rsidRPr="00DB5D86">
        <w:rPr>
          <w:rFonts w:ascii="Times New Roman" w:eastAsia="宋体" w:hAnsi="Times New Roman" w:cs="Times New Roman"/>
          <w:szCs w:val="20"/>
        </w:rPr>
        <w:t>____________________</w:t>
      </w:r>
      <w:r w:rsidRPr="00DB5D86">
        <w:rPr>
          <w:rFonts w:ascii="Times New Roman" w:eastAsia="宋体" w:hAnsi="Times New Roman" w:cs="Times New Roman" w:hint="eastAsia"/>
          <w:szCs w:val="20"/>
        </w:rPr>
        <w:t>和</w:t>
      </w:r>
      <w:r w:rsidRPr="00DB5D86">
        <w:rPr>
          <w:rFonts w:ascii="Times New Roman" w:eastAsia="宋体" w:hAnsi="Times New Roman" w:cs="Times New Roman"/>
          <w:szCs w:val="20"/>
        </w:rPr>
        <w:t>__________________________</w:t>
      </w:r>
      <w:r w:rsidRPr="00DB5D86">
        <w:rPr>
          <w:rFonts w:ascii="Times New Roman" w:eastAsia="宋体" w:hAnsi="Times New Roman" w:cs="Times New Roman" w:hint="eastAsia"/>
          <w:szCs w:val="20"/>
        </w:rPr>
        <w:t>。</w:t>
      </w:r>
    </w:p>
    <w:p w:rsidR="00DB5D86" w:rsidRPr="00DB5D86" w:rsidRDefault="00DB5D86" w:rsidP="00DB5D86">
      <w:pPr>
        <w:widowControl/>
        <w:numPr>
          <w:ilvl w:val="1"/>
          <w:numId w:val="30"/>
        </w:numPr>
        <w:tabs>
          <w:tab w:val="left" w:pos="420"/>
        </w:tabs>
        <w:snapToGrid w:val="0"/>
        <w:ind w:left="420" w:hanging="420"/>
        <w:rPr>
          <w:rFonts w:ascii="Times New Roman" w:eastAsia="宋体" w:hAnsi="Times New Roman" w:cs="Times New Roman"/>
          <w:szCs w:val="20"/>
        </w:rPr>
      </w:pPr>
      <w:r w:rsidRPr="00DB5D86">
        <w:rPr>
          <w:rFonts w:ascii="Times New Roman" w:eastAsia="宋体" w:hAnsi="Times New Roman" w:cs="Times New Roman"/>
          <w:szCs w:val="20"/>
        </w:rPr>
        <w:t xml:space="preserve">2.         </w:t>
      </w:r>
      <w:r w:rsidRPr="00DB5D86">
        <w:rPr>
          <w:rFonts w:ascii="Times New Roman" w:eastAsia="宋体" w:hAnsi="Times New Roman" w:cs="Times New Roman" w:hint="eastAsia"/>
          <w:szCs w:val="20"/>
        </w:rPr>
        <w:t>下面程序段的功能实现数据</w:t>
      </w:r>
      <w:r w:rsidRPr="00DB5D86">
        <w:rPr>
          <w:rFonts w:ascii="Times New Roman" w:eastAsia="宋体" w:hAnsi="Times New Roman" w:cs="Times New Roman"/>
          <w:szCs w:val="20"/>
        </w:rPr>
        <w:t>x</w:t>
      </w:r>
      <w:r w:rsidRPr="00DB5D86">
        <w:rPr>
          <w:rFonts w:ascii="Times New Roman" w:eastAsia="宋体" w:hAnsi="Times New Roman" w:cs="Times New Roman" w:hint="eastAsia"/>
          <w:szCs w:val="20"/>
        </w:rPr>
        <w:t>进栈，要求在下划线处填上正确的语句。</w:t>
      </w:r>
    </w:p>
    <w:p w:rsidR="00DB5D86" w:rsidRPr="00DB5D86" w:rsidRDefault="00DB5D86" w:rsidP="00DB5D86">
      <w:pPr>
        <w:widowControl/>
        <w:snapToGrid w:val="0"/>
        <w:rPr>
          <w:rFonts w:ascii="Times New Roman" w:eastAsia="宋体" w:hAnsi="Times New Roman" w:cs="Times New Roman"/>
          <w:szCs w:val="20"/>
        </w:rPr>
      </w:pPr>
      <w:r w:rsidRPr="00DB5D86">
        <w:rPr>
          <w:rFonts w:ascii="Times New Roman" w:eastAsia="宋体" w:hAnsi="Times New Roman" w:cs="Times New Roman"/>
          <w:szCs w:val="20"/>
        </w:rPr>
        <w:t>typedef struct {int s[100]; int top;} sqstack;</w:t>
      </w:r>
    </w:p>
    <w:p w:rsidR="00DB5D86" w:rsidRPr="00DB5D86" w:rsidRDefault="00DB5D86" w:rsidP="00DB5D86">
      <w:pPr>
        <w:widowControl/>
        <w:snapToGrid w:val="0"/>
        <w:rPr>
          <w:rFonts w:ascii="Times New Roman" w:eastAsia="宋体" w:hAnsi="Times New Roman" w:cs="Times New Roman"/>
          <w:szCs w:val="20"/>
        </w:rPr>
      </w:pPr>
      <w:r w:rsidRPr="00DB5D86">
        <w:rPr>
          <w:rFonts w:ascii="Times New Roman" w:eastAsia="宋体" w:hAnsi="Times New Roman" w:cs="Times New Roman"/>
          <w:szCs w:val="20"/>
        </w:rPr>
        <w:t>void push(sqstack &amp;stack,int x)</w:t>
      </w:r>
    </w:p>
    <w:p w:rsidR="00DB5D86" w:rsidRPr="00DB5D86" w:rsidRDefault="00DB5D86" w:rsidP="00DB5D86">
      <w:pPr>
        <w:widowControl/>
        <w:snapToGrid w:val="0"/>
        <w:rPr>
          <w:rFonts w:ascii="Times New Roman" w:eastAsia="宋体" w:hAnsi="Times New Roman" w:cs="Times New Roman"/>
          <w:szCs w:val="20"/>
        </w:rPr>
      </w:pPr>
      <w:r w:rsidRPr="00DB5D86">
        <w:rPr>
          <w:rFonts w:ascii="Times New Roman" w:eastAsia="宋体" w:hAnsi="Times New Roman" w:cs="Times New Roman"/>
          <w:szCs w:val="20"/>
        </w:rPr>
        <w:t>{</w:t>
      </w:r>
    </w:p>
    <w:p w:rsidR="00DB5D86" w:rsidRPr="00DB5D86" w:rsidRDefault="00DB5D86" w:rsidP="00DB5D86">
      <w:pPr>
        <w:widowControl/>
        <w:snapToGrid w:val="0"/>
        <w:rPr>
          <w:rFonts w:ascii="Times New Roman" w:eastAsia="宋体" w:hAnsi="Times New Roman" w:cs="Times New Roman"/>
          <w:szCs w:val="20"/>
        </w:rPr>
      </w:pPr>
      <w:r w:rsidRPr="00DB5D86">
        <w:rPr>
          <w:rFonts w:ascii="Times New Roman" w:eastAsia="宋体" w:hAnsi="Times New Roman" w:cs="Times New Roman"/>
          <w:szCs w:val="20"/>
        </w:rPr>
        <w:t>if (stack.top==m-1) printf(“overflow”);</w:t>
      </w:r>
    </w:p>
    <w:p w:rsidR="00DB5D86" w:rsidRPr="00DB5D86" w:rsidRDefault="00DB5D86" w:rsidP="00DB5D86">
      <w:pPr>
        <w:widowControl/>
        <w:snapToGrid w:val="0"/>
        <w:rPr>
          <w:rFonts w:ascii="Times New Roman" w:eastAsia="宋体" w:hAnsi="Times New Roman" w:cs="Times New Roman"/>
          <w:szCs w:val="20"/>
        </w:rPr>
      </w:pPr>
      <w:r w:rsidRPr="00DB5D86">
        <w:rPr>
          <w:rFonts w:ascii="Times New Roman" w:eastAsia="宋体" w:hAnsi="Times New Roman" w:cs="Times New Roman"/>
          <w:szCs w:val="20"/>
        </w:rPr>
        <w:t>else {____________________;_________________;}</w:t>
      </w:r>
    </w:p>
    <w:p w:rsidR="00DB5D86" w:rsidRPr="00DB5D86" w:rsidRDefault="00DB5D86" w:rsidP="00DB5D86">
      <w:pPr>
        <w:widowControl/>
        <w:snapToGrid w:val="0"/>
        <w:rPr>
          <w:rFonts w:ascii="Times New Roman" w:eastAsia="宋体" w:hAnsi="Times New Roman" w:cs="Times New Roman"/>
          <w:szCs w:val="20"/>
        </w:rPr>
      </w:pPr>
      <w:r w:rsidRPr="00DB5D86">
        <w:rPr>
          <w:rFonts w:ascii="Times New Roman" w:eastAsia="宋体" w:hAnsi="Times New Roman" w:cs="Times New Roman"/>
          <w:szCs w:val="20"/>
        </w:rPr>
        <w:t>}</w:t>
      </w:r>
    </w:p>
    <w:p w:rsidR="00DB5D86" w:rsidRPr="00DB5D86" w:rsidRDefault="00DB5D86" w:rsidP="00DB5D86">
      <w:pPr>
        <w:widowControl/>
        <w:numPr>
          <w:ilvl w:val="1"/>
          <w:numId w:val="30"/>
        </w:numPr>
        <w:tabs>
          <w:tab w:val="left" w:pos="420"/>
        </w:tabs>
        <w:snapToGrid w:val="0"/>
        <w:ind w:left="420" w:hanging="420"/>
        <w:rPr>
          <w:rFonts w:ascii="Times New Roman" w:eastAsia="宋体" w:hAnsi="Times New Roman" w:cs="Times New Roman"/>
          <w:szCs w:val="20"/>
        </w:rPr>
      </w:pPr>
      <w:r w:rsidRPr="00DB5D86">
        <w:rPr>
          <w:rFonts w:ascii="Times New Roman" w:eastAsia="宋体" w:hAnsi="Times New Roman" w:cs="Times New Roman"/>
          <w:szCs w:val="20"/>
        </w:rPr>
        <w:t xml:space="preserve">3.         </w:t>
      </w:r>
      <w:r w:rsidRPr="00DB5D86">
        <w:rPr>
          <w:rFonts w:ascii="Times New Roman" w:eastAsia="宋体" w:hAnsi="Times New Roman" w:cs="Times New Roman" w:hint="eastAsia"/>
          <w:szCs w:val="20"/>
        </w:rPr>
        <w:t>中序遍历二叉排序树所得到的序列是</w:t>
      </w:r>
      <w:r w:rsidRPr="00DB5D86">
        <w:rPr>
          <w:rFonts w:ascii="Times New Roman" w:eastAsia="宋体" w:hAnsi="Times New Roman" w:cs="Times New Roman"/>
          <w:szCs w:val="20"/>
        </w:rPr>
        <w:t>___________</w:t>
      </w:r>
      <w:r w:rsidRPr="00DB5D86">
        <w:rPr>
          <w:rFonts w:ascii="Times New Roman" w:eastAsia="宋体" w:hAnsi="Times New Roman" w:cs="Times New Roman" w:hint="eastAsia"/>
          <w:szCs w:val="20"/>
        </w:rPr>
        <w:t>序列（填有序或无序）。</w:t>
      </w:r>
    </w:p>
    <w:p w:rsidR="00DB5D86" w:rsidRPr="00DB5D86" w:rsidRDefault="00DB5D86" w:rsidP="00DB5D86">
      <w:pPr>
        <w:widowControl/>
        <w:numPr>
          <w:ilvl w:val="1"/>
          <w:numId w:val="30"/>
        </w:numPr>
        <w:tabs>
          <w:tab w:val="left" w:pos="420"/>
        </w:tabs>
        <w:snapToGrid w:val="0"/>
        <w:ind w:left="420" w:hanging="420"/>
        <w:rPr>
          <w:rFonts w:ascii="Times New Roman" w:eastAsia="宋体" w:hAnsi="Times New Roman" w:cs="Times New Roman"/>
          <w:szCs w:val="20"/>
        </w:rPr>
      </w:pPr>
      <w:r w:rsidRPr="00DB5D86">
        <w:rPr>
          <w:rFonts w:ascii="Times New Roman" w:eastAsia="宋体" w:hAnsi="Times New Roman" w:cs="Times New Roman"/>
          <w:szCs w:val="20"/>
        </w:rPr>
        <w:t xml:space="preserve">4.         </w:t>
      </w:r>
      <w:r w:rsidRPr="00DB5D86">
        <w:rPr>
          <w:rFonts w:ascii="Times New Roman" w:eastAsia="宋体" w:hAnsi="Times New Roman" w:cs="Times New Roman" w:hint="eastAsia"/>
          <w:szCs w:val="20"/>
        </w:rPr>
        <w:t>快速排序的最坏时间复杂度为</w:t>
      </w:r>
      <w:r w:rsidRPr="00DB5D86">
        <w:rPr>
          <w:rFonts w:ascii="Times New Roman" w:eastAsia="宋体" w:hAnsi="Times New Roman" w:cs="Times New Roman"/>
          <w:szCs w:val="20"/>
        </w:rPr>
        <w:t>___________</w:t>
      </w:r>
      <w:r w:rsidRPr="00DB5D86">
        <w:rPr>
          <w:rFonts w:ascii="Times New Roman" w:eastAsia="宋体" w:hAnsi="Times New Roman" w:cs="Times New Roman" w:hint="eastAsia"/>
          <w:szCs w:val="20"/>
        </w:rPr>
        <w:t>，平均时间复杂度为</w:t>
      </w:r>
      <w:r w:rsidRPr="00DB5D86">
        <w:rPr>
          <w:rFonts w:ascii="Times New Roman" w:eastAsia="宋体" w:hAnsi="Times New Roman" w:cs="Times New Roman"/>
          <w:szCs w:val="20"/>
        </w:rPr>
        <w:t>__________</w:t>
      </w:r>
      <w:r w:rsidRPr="00DB5D86">
        <w:rPr>
          <w:rFonts w:ascii="Times New Roman" w:eastAsia="宋体" w:hAnsi="Times New Roman" w:cs="Times New Roman" w:hint="eastAsia"/>
          <w:szCs w:val="20"/>
        </w:rPr>
        <w:t>。</w:t>
      </w:r>
    </w:p>
    <w:p w:rsidR="00DB5D86" w:rsidRPr="00DB5D86" w:rsidRDefault="00DB5D86" w:rsidP="00DB5D86">
      <w:pPr>
        <w:widowControl/>
        <w:numPr>
          <w:ilvl w:val="1"/>
          <w:numId w:val="30"/>
        </w:numPr>
        <w:tabs>
          <w:tab w:val="left" w:pos="420"/>
        </w:tabs>
        <w:snapToGrid w:val="0"/>
        <w:ind w:left="420" w:hanging="420"/>
        <w:rPr>
          <w:rFonts w:ascii="Times New Roman" w:eastAsia="宋体" w:hAnsi="Times New Roman" w:cs="Times New Roman"/>
          <w:szCs w:val="20"/>
        </w:rPr>
      </w:pPr>
      <w:r w:rsidRPr="00DB5D86">
        <w:rPr>
          <w:rFonts w:ascii="Times New Roman" w:eastAsia="宋体" w:hAnsi="Times New Roman" w:cs="Times New Roman"/>
          <w:szCs w:val="20"/>
        </w:rPr>
        <w:t xml:space="preserve">5.         </w:t>
      </w:r>
      <w:r w:rsidRPr="00DB5D86">
        <w:rPr>
          <w:rFonts w:ascii="Times New Roman" w:eastAsia="宋体" w:hAnsi="Times New Roman" w:cs="Times New Roman" w:hint="eastAsia"/>
          <w:szCs w:val="20"/>
        </w:rPr>
        <w:t>设某棵二叉树中度数为</w:t>
      </w:r>
      <w:r w:rsidRPr="00DB5D86">
        <w:rPr>
          <w:rFonts w:ascii="Times New Roman" w:eastAsia="宋体" w:hAnsi="Times New Roman" w:cs="Times New Roman"/>
          <w:szCs w:val="20"/>
        </w:rPr>
        <w:t>0</w:t>
      </w:r>
      <w:r w:rsidRPr="00DB5D86">
        <w:rPr>
          <w:rFonts w:ascii="Times New Roman" w:eastAsia="宋体" w:hAnsi="Times New Roman" w:cs="Times New Roman" w:hint="eastAsia"/>
          <w:szCs w:val="20"/>
        </w:rPr>
        <w:t>的结点数为</w:t>
      </w:r>
      <w:r w:rsidRPr="00DB5D86">
        <w:rPr>
          <w:rFonts w:ascii="Times New Roman" w:eastAsia="宋体" w:hAnsi="Times New Roman" w:cs="Times New Roman"/>
          <w:szCs w:val="20"/>
        </w:rPr>
        <w:t>N</w:t>
      </w:r>
      <w:r w:rsidRPr="00DB5D86">
        <w:rPr>
          <w:rFonts w:ascii="Times New Roman" w:eastAsia="宋体" w:hAnsi="Times New Roman" w:cs="Times New Roman"/>
          <w:szCs w:val="20"/>
          <w:vertAlign w:val="subscript"/>
        </w:rPr>
        <w:t>0</w:t>
      </w:r>
      <w:r w:rsidRPr="00DB5D86">
        <w:rPr>
          <w:rFonts w:ascii="Times New Roman" w:eastAsia="宋体" w:hAnsi="Times New Roman" w:cs="Times New Roman" w:hint="eastAsia"/>
          <w:szCs w:val="20"/>
        </w:rPr>
        <w:t>，度数为</w:t>
      </w:r>
      <w:r w:rsidRPr="00DB5D86">
        <w:rPr>
          <w:rFonts w:ascii="Times New Roman" w:eastAsia="宋体" w:hAnsi="Times New Roman" w:cs="Times New Roman"/>
          <w:szCs w:val="20"/>
        </w:rPr>
        <w:t>1</w:t>
      </w:r>
      <w:r w:rsidRPr="00DB5D86">
        <w:rPr>
          <w:rFonts w:ascii="Times New Roman" w:eastAsia="宋体" w:hAnsi="Times New Roman" w:cs="Times New Roman" w:hint="eastAsia"/>
          <w:szCs w:val="20"/>
        </w:rPr>
        <w:t>的结点数为</w:t>
      </w:r>
      <w:r w:rsidRPr="00DB5D86">
        <w:rPr>
          <w:rFonts w:ascii="Times New Roman" w:eastAsia="宋体" w:hAnsi="Times New Roman" w:cs="Times New Roman"/>
          <w:szCs w:val="20"/>
        </w:rPr>
        <w:t>N</w:t>
      </w:r>
      <w:r w:rsidRPr="00DB5D86">
        <w:rPr>
          <w:rFonts w:ascii="Times New Roman" w:eastAsia="宋体" w:hAnsi="Times New Roman" w:cs="Times New Roman"/>
          <w:szCs w:val="20"/>
          <w:vertAlign w:val="subscript"/>
        </w:rPr>
        <w:t>1</w:t>
      </w:r>
      <w:r w:rsidRPr="00DB5D86">
        <w:rPr>
          <w:rFonts w:ascii="Times New Roman" w:eastAsia="宋体" w:hAnsi="Times New Roman" w:cs="Times New Roman" w:hint="eastAsia"/>
          <w:szCs w:val="20"/>
        </w:rPr>
        <w:t>，则该二叉树中度数为</w:t>
      </w:r>
      <w:r w:rsidRPr="00DB5D86">
        <w:rPr>
          <w:rFonts w:ascii="Times New Roman" w:eastAsia="宋体" w:hAnsi="Times New Roman" w:cs="Times New Roman"/>
          <w:szCs w:val="20"/>
        </w:rPr>
        <w:t>2</w:t>
      </w:r>
      <w:r w:rsidRPr="00DB5D86">
        <w:rPr>
          <w:rFonts w:ascii="Times New Roman" w:eastAsia="宋体" w:hAnsi="Times New Roman" w:cs="Times New Roman" w:hint="eastAsia"/>
          <w:szCs w:val="20"/>
        </w:rPr>
        <w:t>的结点数为</w:t>
      </w:r>
      <w:r w:rsidRPr="00DB5D86">
        <w:rPr>
          <w:rFonts w:ascii="Times New Roman" w:eastAsia="宋体" w:hAnsi="Times New Roman" w:cs="Times New Roman"/>
          <w:szCs w:val="20"/>
        </w:rPr>
        <w:t>_________</w:t>
      </w:r>
      <w:r w:rsidRPr="00DB5D86">
        <w:rPr>
          <w:rFonts w:ascii="Times New Roman" w:eastAsia="宋体" w:hAnsi="Times New Roman" w:cs="Times New Roman" w:hint="eastAsia"/>
          <w:szCs w:val="20"/>
        </w:rPr>
        <w:t>；若采用二叉链表作为该二叉树的存储结构，则该二叉树中共有</w:t>
      </w:r>
      <w:r w:rsidRPr="00DB5D86">
        <w:rPr>
          <w:rFonts w:ascii="Times New Roman" w:eastAsia="宋体" w:hAnsi="Times New Roman" w:cs="Times New Roman"/>
          <w:szCs w:val="20"/>
        </w:rPr>
        <w:t>_______</w:t>
      </w:r>
      <w:r w:rsidRPr="00DB5D86">
        <w:rPr>
          <w:rFonts w:ascii="Times New Roman" w:eastAsia="宋体" w:hAnsi="Times New Roman" w:cs="Times New Roman" w:hint="eastAsia"/>
          <w:szCs w:val="20"/>
        </w:rPr>
        <w:t>个空指针域。</w:t>
      </w:r>
    </w:p>
    <w:p w:rsidR="00DB5D86" w:rsidRPr="00DB5D86" w:rsidRDefault="00DB5D86" w:rsidP="00DB5D86">
      <w:pPr>
        <w:widowControl/>
        <w:numPr>
          <w:ilvl w:val="1"/>
          <w:numId w:val="30"/>
        </w:numPr>
        <w:tabs>
          <w:tab w:val="left" w:pos="420"/>
        </w:tabs>
        <w:snapToGrid w:val="0"/>
        <w:ind w:left="420" w:hanging="420"/>
        <w:rPr>
          <w:rFonts w:ascii="Times New Roman" w:eastAsia="宋体" w:hAnsi="Times New Roman" w:cs="Times New Roman"/>
          <w:szCs w:val="20"/>
        </w:rPr>
      </w:pPr>
      <w:r w:rsidRPr="00DB5D86">
        <w:rPr>
          <w:rFonts w:ascii="Times New Roman" w:eastAsia="宋体" w:hAnsi="Times New Roman" w:cs="Times New Roman"/>
          <w:szCs w:val="20"/>
        </w:rPr>
        <w:t xml:space="preserve">6.         </w:t>
      </w:r>
      <w:r w:rsidRPr="00DB5D86">
        <w:rPr>
          <w:rFonts w:ascii="Times New Roman" w:eastAsia="宋体" w:hAnsi="Times New Roman" w:cs="Times New Roman" w:hint="eastAsia"/>
          <w:szCs w:val="20"/>
        </w:rPr>
        <w:t>设某无向图中顶点数和边数分别为</w:t>
      </w:r>
      <w:r w:rsidRPr="00DB5D86">
        <w:rPr>
          <w:rFonts w:ascii="Times New Roman" w:eastAsia="宋体" w:hAnsi="Times New Roman" w:cs="Times New Roman"/>
          <w:szCs w:val="20"/>
        </w:rPr>
        <w:t>n</w:t>
      </w:r>
      <w:r w:rsidRPr="00DB5D86">
        <w:rPr>
          <w:rFonts w:ascii="Times New Roman" w:eastAsia="宋体" w:hAnsi="Times New Roman" w:cs="Times New Roman" w:hint="eastAsia"/>
          <w:szCs w:val="20"/>
        </w:rPr>
        <w:t>和</w:t>
      </w:r>
      <w:r w:rsidRPr="00DB5D86">
        <w:rPr>
          <w:rFonts w:ascii="Times New Roman" w:eastAsia="宋体" w:hAnsi="Times New Roman" w:cs="Times New Roman"/>
          <w:szCs w:val="20"/>
        </w:rPr>
        <w:t>e</w:t>
      </w:r>
      <w:r w:rsidRPr="00DB5D86">
        <w:rPr>
          <w:rFonts w:ascii="Times New Roman" w:eastAsia="宋体" w:hAnsi="Times New Roman" w:cs="Times New Roman" w:hint="eastAsia"/>
          <w:szCs w:val="20"/>
        </w:rPr>
        <w:t>，所有顶点的度数之和为</w:t>
      </w:r>
      <w:r w:rsidRPr="00DB5D86">
        <w:rPr>
          <w:rFonts w:ascii="Times New Roman" w:eastAsia="宋体" w:hAnsi="Times New Roman" w:cs="Times New Roman"/>
          <w:szCs w:val="20"/>
        </w:rPr>
        <w:t>d</w:t>
      </w:r>
      <w:r w:rsidRPr="00DB5D86">
        <w:rPr>
          <w:rFonts w:ascii="Times New Roman" w:eastAsia="宋体" w:hAnsi="Times New Roman" w:cs="Times New Roman" w:hint="eastAsia"/>
          <w:szCs w:val="20"/>
        </w:rPr>
        <w:t>，则</w:t>
      </w:r>
      <w:r w:rsidRPr="00DB5D86">
        <w:rPr>
          <w:rFonts w:ascii="Times New Roman" w:eastAsia="宋体" w:hAnsi="Times New Roman" w:cs="Times New Roman"/>
          <w:szCs w:val="20"/>
        </w:rPr>
        <w:t>e=_______</w:t>
      </w:r>
      <w:r w:rsidRPr="00DB5D86">
        <w:rPr>
          <w:rFonts w:ascii="Times New Roman" w:eastAsia="宋体" w:hAnsi="Times New Roman" w:cs="Times New Roman" w:hint="eastAsia"/>
          <w:szCs w:val="20"/>
        </w:rPr>
        <w:t>。</w:t>
      </w:r>
    </w:p>
    <w:p w:rsidR="00DB5D86" w:rsidRPr="00DB5D86" w:rsidRDefault="00DB5D86" w:rsidP="00DB5D86">
      <w:pPr>
        <w:widowControl/>
        <w:numPr>
          <w:ilvl w:val="1"/>
          <w:numId w:val="30"/>
        </w:numPr>
        <w:tabs>
          <w:tab w:val="left" w:pos="420"/>
        </w:tabs>
        <w:snapToGrid w:val="0"/>
        <w:ind w:left="420" w:hanging="420"/>
        <w:rPr>
          <w:rFonts w:ascii="Times New Roman" w:eastAsia="宋体" w:hAnsi="Times New Roman" w:cs="Times New Roman"/>
          <w:szCs w:val="20"/>
        </w:rPr>
      </w:pPr>
      <w:r w:rsidRPr="00DB5D86">
        <w:rPr>
          <w:rFonts w:ascii="Times New Roman" w:eastAsia="宋体" w:hAnsi="Times New Roman" w:cs="Times New Roman"/>
          <w:szCs w:val="20"/>
        </w:rPr>
        <w:lastRenderedPageBreak/>
        <w:t xml:space="preserve">7.         </w:t>
      </w:r>
      <w:r w:rsidRPr="00DB5D86">
        <w:rPr>
          <w:rFonts w:ascii="Times New Roman" w:eastAsia="宋体" w:hAnsi="Times New Roman" w:cs="Times New Roman" w:hint="eastAsia"/>
          <w:szCs w:val="20"/>
        </w:rPr>
        <w:t>设一组初始记录关键字序列为</w:t>
      </w:r>
      <w:r w:rsidRPr="00DB5D86">
        <w:rPr>
          <w:rFonts w:ascii="Times New Roman" w:eastAsia="宋体" w:hAnsi="Times New Roman" w:cs="Times New Roman"/>
          <w:szCs w:val="20"/>
        </w:rPr>
        <w:t>(55</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63</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44</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38</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75</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80</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31</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56)</w:t>
      </w:r>
      <w:r w:rsidRPr="00DB5D86">
        <w:rPr>
          <w:rFonts w:ascii="Times New Roman" w:eastAsia="宋体" w:hAnsi="Times New Roman" w:cs="Times New Roman" w:hint="eastAsia"/>
          <w:szCs w:val="20"/>
        </w:rPr>
        <w:t>，则利用筛选法建立的初始堆为</w:t>
      </w:r>
      <w:r w:rsidRPr="00DB5D86">
        <w:rPr>
          <w:rFonts w:ascii="Times New Roman" w:eastAsia="宋体" w:hAnsi="Times New Roman" w:cs="Times New Roman"/>
          <w:szCs w:val="20"/>
        </w:rPr>
        <w:t>___________________________</w:t>
      </w:r>
      <w:r w:rsidRPr="00DB5D86">
        <w:rPr>
          <w:rFonts w:ascii="Times New Roman" w:eastAsia="宋体" w:hAnsi="Times New Roman" w:cs="Times New Roman" w:hint="eastAsia"/>
          <w:szCs w:val="20"/>
        </w:rPr>
        <w:t>。</w:t>
      </w:r>
    </w:p>
    <w:p w:rsidR="00DB5D86" w:rsidRPr="00DB5D86" w:rsidRDefault="00DB5D86" w:rsidP="00DB5D86">
      <w:pPr>
        <w:widowControl/>
        <w:numPr>
          <w:ilvl w:val="1"/>
          <w:numId w:val="30"/>
        </w:numPr>
        <w:tabs>
          <w:tab w:val="left" w:pos="420"/>
        </w:tabs>
        <w:snapToGrid w:val="0"/>
        <w:ind w:left="420" w:hanging="420"/>
        <w:rPr>
          <w:rFonts w:ascii="Times New Roman" w:eastAsia="宋体" w:hAnsi="Times New Roman" w:cs="Times New Roman"/>
          <w:szCs w:val="20"/>
        </w:rPr>
      </w:pPr>
      <w:r w:rsidRPr="00DB5D86">
        <w:rPr>
          <w:rFonts w:ascii="Times New Roman" w:eastAsia="宋体" w:hAnsi="Times New Roman" w:cs="Times New Roman"/>
          <w:szCs w:val="20"/>
        </w:rPr>
        <w:t xml:space="preserve">8.         </w:t>
      </w:r>
      <w:r w:rsidRPr="00DB5D86">
        <w:rPr>
          <w:rFonts w:ascii="Times New Roman" w:eastAsia="宋体" w:hAnsi="Times New Roman" w:cs="Times New Roman" w:hint="eastAsia"/>
          <w:spacing w:val="8"/>
          <w:szCs w:val="20"/>
        </w:rPr>
        <w:t>设某无向图</w:t>
      </w:r>
      <w:r w:rsidRPr="00DB5D86">
        <w:rPr>
          <w:rFonts w:ascii="Times New Roman" w:eastAsia="宋体" w:hAnsi="Times New Roman" w:cs="Times New Roman"/>
          <w:spacing w:val="8"/>
          <w:szCs w:val="20"/>
        </w:rPr>
        <w:t>G</w:t>
      </w:r>
      <w:r w:rsidRPr="00DB5D86">
        <w:rPr>
          <w:rFonts w:ascii="Times New Roman" w:eastAsia="宋体" w:hAnsi="Times New Roman" w:cs="Times New Roman" w:hint="eastAsia"/>
          <w:spacing w:val="8"/>
          <w:szCs w:val="20"/>
        </w:rPr>
        <w:t>的邻接表为</w:t>
      </w:r>
      <w:r w:rsidRPr="00DB5D86">
        <w:rPr>
          <w:rFonts w:ascii="Times New Roman" w:eastAsia="宋体" w:hAnsi="Times New Roman" w:cs="Times New Roman"/>
          <w:noProof/>
          <w:spacing w:val="8"/>
          <w:szCs w:val="20"/>
          <w:vertAlign w:val="subscript"/>
        </w:rPr>
        <w:drawing>
          <wp:inline distT="0" distB="0" distL="0" distR="0" wp14:anchorId="46BB1BAC" wp14:editId="47F5B325">
            <wp:extent cx="1019175" cy="838200"/>
            <wp:effectExtent l="0" t="0" r="9525"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019175" cy="838200"/>
                    </a:xfrm>
                    <a:prstGeom prst="rect">
                      <a:avLst/>
                    </a:prstGeom>
                    <a:noFill/>
                    <a:ln>
                      <a:noFill/>
                    </a:ln>
                  </pic:spPr>
                </pic:pic>
              </a:graphicData>
            </a:graphic>
          </wp:inline>
        </w:drawing>
      </w:r>
      <w:r w:rsidRPr="00DB5D86">
        <w:rPr>
          <w:rFonts w:ascii="Times New Roman" w:eastAsia="宋体" w:hAnsi="Times New Roman" w:cs="Times New Roman" w:hint="eastAsia"/>
          <w:szCs w:val="20"/>
        </w:rPr>
        <w:t>，则从顶点</w:t>
      </w:r>
      <w:r w:rsidRPr="00DB5D86">
        <w:rPr>
          <w:rFonts w:ascii="Times New Roman" w:eastAsia="宋体" w:hAnsi="Times New Roman" w:cs="Times New Roman"/>
          <w:szCs w:val="20"/>
        </w:rPr>
        <w:t>V</w:t>
      </w:r>
      <w:r w:rsidRPr="00DB5D86">
        <w:rPr>
          <w:rFonts w:ascii="Times New Roman" w:eastAsia="宋体" w:hAnsi="Times New Roman" w:cs="Times New Roman"/>
          <w:szCs w:val="20"/>
          <w:vertAlign w:val="subscript"/>
        </w:rPr>
        <w:t>1</w:t>
      </w:r>
      <w:r w:rsidRPr="00DB5D86">
        <w:rPr>
          <w:rFonts w:ascii="Times New Roman" w:eastAsia="宋体" w:hAnsi="Times New Roman" w:cs="Times New Roman" w:hint="eastAsia"/>
          <w:szCs w:val="20"/>
        </w:rPr>
        <w:t>开始的深度优先遍历序列为</w:t>
      </w:r>
      <w:r w:rsidRPr="00DB5D86">
        <w:rPr>
          <w:rFonts w:ascii="Times New Roman" w:eastAsia="宋体" w:hAnsi="Times New Roman" w:cs="Times New Roman"/>
          <w:szCs w:val="20"/>
        </w:rPr>
        <w:t>___________</w:t>
      </w:r>
      <w:r w:rsidRPr="00DB5D86">
        <w:rPr>
          <w:rFonts w:ascii="Times New Roman" w:eastAsia="宋体" w:hAnsi="Times New Roman" w:cs="Times New Roman" w:hint="eastAsia"/>
          <w:szCs w:val="20"/>
        </w:rPr>
        <w:t>；广度优先遍历序列为</w:t>
      </w:r>
      <w:r w:rsidRPr="00DB5D86">
        <w:rPr>
          <w:rFonts w:ascii="Times New Roman" w:eastAsia="宋体" w:hAnsi="Times New Roman" w:cs="Times New Roman"/>
          <w:szCs w:val="20"/>
        </w:rPr>
        <w:t>____________</w:t>
      </w:r>
      <w:r w:rsidRPr="00DB5D86">
        <w:rPr>
          <w:rFonts w:ascii="Times New Roman" w:eastAsia="宋体" w:hAnsi="Times New Roman" w:cs="Times New Roman" w:hint="eastAsia"/>
          <w:szCs w:val="20"/>
        </w:rPr>
        <w:t>。</w:t>
      </w:r>
    </w:p>
    <w:p w:rsidR="00DB5D86" w:rsidRPr="00DB5D86" w:rsidRDefault="00DB5D86" w:rsidP="00DB5D86">
      <w:pPr>
        <w:widowControl/>
        <w:snapToGrid w:val="0"/>
        <w:rPr>
          <w:rFonts w:ascii="Times New Roman" w:eastAsia="宋体" w:hAnsi="Times New Roman" w:cs="Times New Roman"/>
          <w:b/>
          <w:szCs w:val="20"/>
        </w:rPr>
      </w:pPr>
      <w:r w:rsidRPr="00DB5D86">
        <w:rPr>
          <w:rFonts w:ascii="Times New Roman" w:eastAsia="宋体" w:hAnsi="Times New Roman" w:cs="Times New Roman"/>
          <w:b/>
          <w:szCs w:val="20"/>
        </w:rPr>
        <w:t> </w:t>
      </w:r>
    </w:p>
    <w:p w:rsidR="00DB5D86" w:rsidRPr="00DB5D86" w:rsidRDefault="00DB5D86" w:rsidP="00DB5D86">
      <w:pPr>
        <w:widowControl/>
        <w:snapToGrid w:val="0"/>
        <w:rPr>
          <w:rFonts w:ascii="Times New Roman" w:eastAsia="宋体" w:hAnsi="Times New Roman" w:cs="Times New Roman"/>
          <w:b/>
          <w:szCs w:val="20"/>
        </w:rPr>
      </w:pPr>
      <w:r w:rsidRPr="00DB5D86">
        <w:rPr>
          <w:rFonts w:ascii="Times New Roman" w:eastAsia="宋体" w:hAnsi="Times New Roman" w:cs="Times New Roman" w:hint="eastAsia"/>
          <w:b/>
          <w:szCs w:val="20"/>
        </w:rPr>
        <w:t>三、应用题</w:t>
      </w:r>
      <w:r w:rsidRPr="00DB5D86">
        <w:rPr>
          <w:rFonts w:ascii="Times New Roman" w:eastAsia="宋体" w:hAnsi="Times New Roman" w:cs="Times New Roman"/>
          <w:b/>
          <w:szCs w:val="20"/>
        </w:rPr>
        <w:t>(36</w:t>
      </w:r>
      <w:r w:rsidRPr="00DB5D86">
        <w:rPr>
          <w:rFonts w:ascii="Times New Roman" w:eastAsia="宋体" w:hAnsi="Times New Roman" w:cs="Times New Roman" w:hint="eastAsia"/>
          <w:b/>
          <w:szCs w:val="20"/>
        </w:rPr>
        <w:t>分</w:t>
      </w:r>
      <w:r w:rsidRPr="00DB5D86">
        <w:rPr>
          <w:rFonts w:ascii="Times New Roman" w:eastAsia="宋体" w:hAnsi="Times New Roman" w:cs="Times New Roman"/>
          <w:b/>
          <w:szCs w:val="20"/>
        </w:rPr>
        <w:t>)</w:t>
      </w:r>
    </w:p>
    <w:p w:rsidR="00DB5D86" w:rsidRPr="00DB5D86" w:rsidRDefault="00DB5D86" w:rsidP="00DB5D86">
      <w:pPr>
        <w:widowControl/>
        <w:numPr>
          <w:ilvl w:val="0"/>
          <w:numId w:val="31"/>
        </w:numPr>
        <w:snapToGrid w:val="0"/>
        <w:rPr>
          <w:rFonts w:ascii="Times New Roman" w:eastAsia="宋体" w:hAnsi="Times New Roman" w:cs="Times New Roman"/>
          <w:szCs w:val="20"/>
        </w:rPr>
      </w:pPr>
      <w:r w:rsidRPr="00DB5D86">
        <w:rPr>
          <w:rFonts w:ascii="Times New Roman" w:eastAsia="宋体" w:hAnsi="Times New Roman" w:cs="Times New Roman"/>
          <w:szCs w:val="20"/>
        </w:rPr>
        <w:t>1</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 xml:space="preserve">  </w:t>
      </w:r>
      <w:r w:rsidRPr="00DB5D86">
        <w:rPr>
          <w:rFonts w:ascii="Times New Roman" w:eastAsia="宋体" w:hAnsi="Times New Roman" w:cs="Times New Roman" w:hint="eastAsia"/>
          <w:szCs w:val="20"/>
        </w:rPr>
        <w:t>设一组初始记录关键字序列为</w:t>
      </w:r>
      <w:r w:rsidRPr="00DB5D86">
        <w:rPr>
          <w:rFonts w:ascii="Times New Roman" w:eastAsia="宋体" w:hAnsi="Times New Roman" w:cs="Times New Roman"/>
          <w:szCs w:val="20"/>
        </w:rPr>
        <w:t>(45</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80</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48</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40</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22</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78)</w:t>
      </w:r>
      <w:r w:rsidRPr="00DB5D86">
        <w:rPr>
          <w:rFonts w:ascii="Times New Roman" w:eastAsia="宋体" w:hAnsi="Times New Roman" w:cs="Times New Roman" w:hint="eastAsia"/>
          <w:szCs w:val="20"/>
        </w:rPr>
        <w:t>，则分别给出第</w:t>
      </w:r>
      <w:r w:rsidRPr="00DB5D86">
        <w:rPr>
          <w:rFonts w:ascii="Times New Roman" w:eastAsia="宋体" w:hAnsi="Times New Roman" w:cs="Times New Roman"/>
          <w:szCs w:val="20"/>
        </w:rPr>
        <w:t>4</w:t>
      </w:r>
      <w:r w:rsidRPr="00DB5D86">
        <w:rPr>
          <w:rFonts w:ascii="Times New Roman" w:eastAsia="宋体" w:hAnsi="Times New Roman" w:cs="Times New Roman" w:hint="eastAsia"/>
          <w:szCs w:val="20"/>
        </w:rPr>
        <w:t>趟简单选择排序和第</w:t>
      </w:r>
      <w:r w:rsidRPr="00DB5D86">
        <w:rPr>
          <w:rFonts w:ascii="Times New Roman" w:eastAsia="宋体" w:hAnsi="Times New Roman" w:cs="Times New Roman"/>
          <w:szCs w:val="20"/>
        </w:rPr>
        <w:t>4</w:t>
      </w:r>
      <w:r w:rsidRPr="00DB5D86">
        <w:rPr>
          <w:rFonts w:ascii="Times New Roman" w:eastAsia="宋体" w:hAnsi="Times New Roman" w:cs="Times New Roman" w:hint="eastAsia"/>
          <w:szCs w:val="20"/>
        </w:rPr>
        <w:t>趟直接插入排序后的结果。</w:t>
      </w:r>
    </w:p>
    <w:p w:rsidR="00DB5D86" w:rsidRPr="00DB5D86" w:rsidRDefault="00DB5D86" w:rsidP="00DB5D86">
      <w:pPr>
        <w:widowControl/>
        <w:numPr>
          <w:ilvl w:val="0"/>
          <w:numId w:val="31"/>
        </w:numPr>
        <w:snapToGrid w:val="0"/>
        <w:rPr>
          <w:rFonts w:ascii="Times New Roman" w:eastAsia="宋体" w:hAnsi="Times New Roman" w:cs="Times New Roman"/>
          <w:szCs w:val="20"/>
        </w:rPr>
      </w:pPr>
      <w:r w:rsidRPr="00DB5D86">
        <w:rPr>
          <w:rFonts w:ascii="Times New Roman" w:eastAsia="宋体" w:hAnsi="Times New Roman" w:cs="Times New Roman"/>
          <w:szCs w:val="20"/>
        </w:rPr>
        <w:t>2</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 xml:space="preserve">  </w:t>
      </w:r>
      <w:r w:rsidRPr="00DB5D86">
        <w:rPr>
          <w:rFonts w:ascii="Times New Roman" w:eastAsia="宋体" w:hAnsi="Times New Roman" w:cs="Times New Roman" w:hint="eastAsia"/>
          <w:szCs w:val="20"/>
        </w:rPr>
        <w:t>设指针变量</w:t>
      </w:r>
      <w:r w:rsidRPr="00DB5D86">
        <w:rPr>
          <w:rFonts w:ascii="Times New Roman" w:eastAsia="宋体" w:hAnsi="Times New Roman" w:cs="Times New Roman"/>
          <w:szCs w:val="20"/>
        </w:rPr>
        <w:t>p</w:t>
      </w:r>
      <w:r w:rsidRPr="00DB5D86">
        <w:rPr>
          <w:rFonts w:ascii="Times New Roman" w:eastAsia="宋体" w:hAnsi="Times New Roman" w:cs="Times New Roman" w:hint="eastAsia"/>
          <w:szCs w:val="20"/>
        </w:rPr>
        <w:t>指向双向链表中结点</w:t>
      </w:r>
      <w:r w:rsidRPr="00DB5D86">
        <w:rPr>
          <w:rFonts w:ascii="Times New Roman" w:eastAsia="宋体" w:hAnsi="Times New Roman" w:cs="Times New Roman"/>
          <w:szCs w:val="20"/>
        </w:rPr>
        <w:t>A</w:t>
      </w:r>
      <w:r w:rsidRPr="00DB5D86">
        <w:rPr>
          <w:rFonts w:ascii="Times New Roman" w:eastAsia="宋体" w:hAnsi="Times New Roman" w:cs="Times New Roman" w:hint="eastAsia"/>
          <w:szCs w:val="20"/>
        </w:rPr>
        <w:t>，指针变量</w:t>
      </w:r>
      <w:r w:rsidRPr="00DB5D86">
        <w:rPr>
          <w:rFonts w:ascii="Times New Roman" w:eastAsia="宋体" w:hAnsi="Times New Roman" w:cs="Times New Roman"/>
          <w:szCs w:val="20"/>
        </w:rPr>
        <w:t>q</w:t>
      </w:r>
      <w:r w:rsidRPr="00DB5D86">
        <w:rPr>
          <w:rFonts w:ascii="Times New Roman" w:eastAsia="宋体" w:hAnsi="Times New Roman" w:cs="Times New Roman" w:hint="eastAsia"/>
          <w:szCs w:val="20"/>
        </w:rPr>
        <w:t>指向被插入结点</w:t>
      </w:r>
      <w:r w:rsidRPr="00DB5D86">
        <w:rPr>
          <w:rFonts w:ascii="Times New Roman" w:eastAsia="宋体" w:hAnsi="Times New Roman" w:cs="Times New Roman"/>
          <w:szCs w:val="20"/>
        </w:rPr>
        <w:t>B</w:t>
      </w:r>
      <w:r w:rsidRPr="00DB5D86">
        <w:rPr>
          <w:rFonts w:ascii="Times New Roman" w:eastAsia="宋体" w:hAnsi="Times New Roman" w:cs="Times New Roman" w:hint="eastAsia"/>
          <w:szCs w:val="20"/>
        </w:rPr>
        <w:t>，要求给出在结点</w:t>
      </w:r>
      <w:r w:rsidRPr="00DB5D86">
        <w:rPr>
          <w:rFonts w:ascii="Times New Roman" w:eastAsia="宋体" w:hAnsi="Times New Roman" w:cs="Times New Roman"/>
          <w:szCs w:val="20"/>
        </w:rPr>
        <w:t>A</w:t>
      </w:r>
      <w:r w:rsidRPr="00DB5D86">
        <w:rPr>
          <w:rFonts w:ascii="Times New Roman" w:eastAsia="宋体" w:hAnsi="Times New Roman" w:cs="Times New Roman" w:hint="eastAsia"/>
          <w:szCs w:val="20"/>
        </w:rPr>
        <w:t>的后面插入结点</w:t>
      </w:r>
      <w:r w:rsidRPr="00DB5D86">
        <w:rPr>
          <w:rFonts w:ascii="Times New Roman" w:eastAsia="宋体" w:hAnsi="Times New Roman" w:cs="Times New Roman"/>
          <w:szCs w:val="20"/>
        </w:rPr>
        <w:t>B</w:t>
      </w:r>
      <w:r w:rsidRPr="00DB5D86">
        <w:rPr>
          <w:rFonts w:ascii="Times New Roman" w:eastAsia="宋体" w:hAnsi="Times New Roman" w:cs="Times New Roman" w:hint="eastAsia"/>
          <w:szCs w:val="20"/>
        </w:rPr>
        <w:t>的操作序列（设双向链表中结点的两个指针域分别为</w:t>
      </w:r>
      <w:r w:rsidRPr="00DB5D86">
        <w:rPr>
          <w:rFonts w:ascii="Times New Roman" w:eastAsia="宋体" w:hAnsi="Times New Roman" w:cs="Times New Roman"/>
          <w:szCs w:val="20"/>
        </w:rPr>
        <w:t>llink</w:t>
      </w:r>
      <w:r w:rsidRPr="00DB5D86">
        <w:rPr>
          <w:rFonts w:ascii="Times New Roman" w:eastAsia="宋体" w:hAnsi="Times New Roman" w:cs="Times New Roman" w:hint="eastAsia"/>
          <w:szCs w:val="20"/>
        </w:rPr>
        <w:t>和</w:t>
      </w:r>
      <w:r w:rsidRPr="00DB5D86">
        <w:rPr>
          <w:rFonts w:ascii="Times New Roman" w:eastAsia="宋体" w:hAnsi="Times New Roman" w:cs="Times New Roman"/>
          <w:szCs w:val="20"/>
        </w:rPr>
        <w:t>rlink</w:t>
      </w:r>
      <w:r w:rsidRPr="00DB5D86">
        <w:rPr>
          <w:rFonts w:ascii="Times New Roman" w:eastAsia="宋体" w:hAnsi="Times New Roman" w:cs="Times New Roman" w:hint="eastAsia"/>
          <w:szCs w:val="20"/>
        </w:rPr>
        <w:t>）。</w:t>
      </w:r>
    </w:p>
    <w:p w:rsidR="00DB5D86" w:rsidRPr="00DB5D86" w:rsidRDefault="00DB5D86" w:rsidP="00DB5D86">
      <w:pPr>
        <w:widowControl/>
        <w:numPr>
          <w:ilvl w:val="0"/>
          <w:numId w:val="31"/>
        </w:numPr>
        <w:snapToGrid w:val="0"/>
        <w:rPr>
          <w:rFonts w:ascii="Times New Roman" w:eastAsia="宋体" w:hAnsi="Times New Roman" w:cs="Times New Roman"/>
          <w:szCs w:val="20"/>
        </w:rPr>
      </w:pPr>
      <w:r w:rsidRPr="00DB5D86">
        <w:rPr>
          <w:rFonts w:ascii="Times New Roman" w:eastAsia="宋体" w:hAnsi="Times New Roman" w:cs="Times New Roman"/>
          <w:szCs w:val="20"/>
        </w:rPr>
        <w:t>3</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 xml:space="preserve">  </w:t>
      </w:r>
      <w:r w:rsidRPr="00DB5D86">
        <w:rPr>
          <w:rFonts w:ascii="Times New Roman" w:eastAsia="宋体" w:hAnsi="Times New Roman" w:cs="Times New Roman"/>
          <w:noProof/>
          <w:szCs w:val="20"/>
        </w:rPr>
        <w:drawing>
          <wp:anchor distT="0" distB="0" distL="114300" distR="114300" simplePos="0" relativeHeight="251742208" behindDoc="0" locked="0" layoutInCell="1" allowOverlap="1" wp14:anchorId="4A66F5D2" wp14:editId="42917517">
            <wp:simplePos x="0" y="0"/>
            <wp:positionH relativeFrom="column">
              <wp:align>right</wp:align>
            </wp:positionH>
            <wp:positionV relativeFrom="line">
              <wp:posOffset>323850</wp:posOffset>
            </wp:positionV>
            <wp:extent cx="1333500" cy="1533525"/>
            <wp:effectExtent l="0" t="0" r="0" b="9525"/>
            <wp:wrapSquare wrapText="bothSides"/>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333500" cy="1533525"/>
                    </a:xfrm>
                    <a:prstGeom prst="rect">
                      <a:avLst/>
                    </a:prstGeom>
                    <a:noFill/>
                  </pic:spPr>
                </pic:pic>
              </a:graphicData>
            </a:graphic>
            <wp14:sizeRelH relativeFrom="page">
              <wp14:pctWidth>0</wp14:pctWidth>
            </wp14:sizeRelH>
            <wp14:sizeRelV relativeFrom="page">
              <wp14:pctHeight>0</wp14:pctHeight>
            </wp14:sizeRelV>
          </wp:anchor>
        </w:drawing>
      </w:r>
      <w:r w:rsidRPr="00DB5D86">
        <w:rPr>
          <w:rFonts w:ascii="Times New Roman" w:eastAsia="宋体" w:hAnsi="Times New Roman" w:cs="Times New Roman" w:hint="eastAsia"/>
          <w:szCs w:val="20"/>
        </w:rPr>
        <w:t>设一组有序的记录关键字序列为</w:t>
      </w:r>
      <w:r w:rsidRPr="00DB5D86">
        <w:rPr>
          <w:rFonts w:ascii="Times New Roman" w:eastAsia="宋体" w:hAnsi="Times New Roman" w:cs="Times New Roman"/>
          <w:szCs w:val="20"/>
        </w:rPr>
        <w:t>(13</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18</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24</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35</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47</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50</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62</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83</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90)</w:t>
      </w:r>
      <w:r w:rsidRPr="00DB5D86">
        <w:rPr>
          <w:rFonts w:ascii="Times New Roman" w:eastAsia="宋体" w:hAnsi="Times New Roman" w:cs="Times New Roman" w:hint="eastAsia"/>
          <w:szCs w:val="20"/>
        </w:rPr>
        <w:t>，查找方法用二分查找，要求计算出查找关键字</w:t>
      </w:r>
      <w:r w:rsidRPr="00DB5D86">
        <w:rPr>
          <w:rFonts w:ascii="Times New Roman" w:eastAsia="宋体" w:hAnsi="Times New Roman" w:cs="Times New Roman"/>
          <w:szCs w:val="20"/>
        </w:rPr>
        <w:t>62</w:t>
      </w:r>
      <w:r w:rsidRPr="00DB5D86">
        <w:rPr>
          <w:rFonts w:ascii="Times New Roman" w:eastAsia="宋体" w:hAnsi="Times New Roman" w:cs="Times New Roman" w:hint="eastAsia"/>
          <w:szCs w:val="20"/>
        </w:rPr>
        <w:t>时的比较次数并计算出查找成功时的平均查找长度。</w:t>
      </w:r>
    </w:p>
    <w:p w:rsidR="00DB5D86" w:rsidRPr="00DB5D86" w:rsidRDefault="00DB5D86" w:rsidP="00DB5D86">
      <w:pPr>
        <w:widowControl/>
        <w:numPr>
          <w:ilvl w:val="0"/>
          <w:numId w:val="31"/>
        </w:numPr>
        <w:snapToGrid w:val="0"/>
        <w:rPr>
          <w:rFonts w:ascii="Times New Roman" w:eastAsia="宋体" w:hAnsi="Times New Roman" w:cs="Times New Roman"/>
          <w:szCs w:val="20"/>
        </w:rPr>
      </w:pPr>
      <w:r w:rsidRPr="00DB5D86">
        <w:rPr>
          <w:rFonts w:ascii="Times New Roman" w:eastAsia="宋体" w:hAnsi="Times New Roman" w:cs="Times New Roman"/>
          <w:szCs w:val="20"/>
        </w:rPr>
        <w:t>4</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 xml:space="preserve">  </w:t>
      </w:r>
      <w:r w:rsidRPr="00DB5D86">
        <w:rPr>
          <w:rFonts w:ascii="Times New Roman" w:eastAsia="宋体" w:hAnsi="Times New Roman" w:cs="Times New Roman" w:hint="eastAsia"/>
          <w:szCs w:val="20"/>
        </w:rPr>
        <w:t>设一棵树</w:t>
      </w:r>
      <w:r w:rsidRPr="00DB5D86">
        <w:rPr>
          <w:rFonts w:ascii="Times New Roman" w:eastAsia="宋体" w:hAnsi="Times New Roman" w:cs="Times New Roman"/>
          <w:szCs w:val="20"/>
        </w:rPr>
        <w:t>T</w:t>
      </w:r>
      <w:r w:rsidRPr="00DB5D86">
        <w:rPr>
          <w:rFonts w:ascii="Times New Roman" w:eastAsia="宋体" w:hAnsi="Times New Roman" w:cs="Times New Roman" w:hint="eastAsia"/>
          <w:szCs w:val="20"/>
        </w:rPr>
        <w:t>中边的集合为</w:t>
      </w:r>
      <w:r w:rsidRPr="00DB5D86">
        <w:rPr>
          <w:rFonts w:ascii="Times New Roman" w:eastAsia="宋体" w:hAnsi="Times New Roman" w:cs="Times New Roman"/>
          <w:szCs w:val="20"/>
        </w:rPr>
        <w:t>{(A</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B)</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(A</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C)</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(A</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D)</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(B</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E)</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(C</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F)</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(C</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G)}</w:t>
      </w:r>
      <w:r w:rsidRPr="00DB5D86">
        <w:rPr>
          <w:rFonts w:ascii="Times New Roman" w:eastAsia="宋体" w:hAnsi="Times New Roman" w:cs="Times New Roman" w:hint="eastAsia"/>
          <w:szCs w:val="20"/>
        </w:rPr>
        <w:t>，要求用孩子兄弟表示法（二叉链表）表示出该树的存储结构并将该树转化成对应的二叉树。</w:t>
      </w:r>
    </w:p>
    <w:p w:rsidR="00DB5D86" w:rsidRPr="00DB5D86" w:rsidRDefault="00DB5D86" w:rsidP="00DB5D86">
      <w:pPr>
        <w:widowControl/>
        <w:numPr>
          <w:ilvl w:val="0"/>
          <w:numId w:val="31"/>
        </w:numPr>
        <w:snapToGrid w:val="0"/>
        <w:rPr>
          <w:rFonts w:ascii="Times New Roman" w:eastAsia="宋体" w:hAnsi="Times New Roman" w:cs="Times New Roman"/>
          <w:szCs w:val="20"/>
        </w:rPr>
      </w:pPr>
      <w:r w:rsidRPr="00DB5D86">
        <w:rPr>
          <w:rFonts w:ascii="Times New Roman" w:eastAsia="宋体" w:hAnsi="Times New Roman" w:cs="Times New Roman"/>
          <w:szCs w:val="20"/>
        </w:rPr>
        <w:t>5</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 xml:space="preserve">  </w:t>
      </w:r>
      <w:r w:rsidRPr="00DB5D86">
        <w:rPr>
          <w:rFonts w:ascii="Times New Roman" w:eastAsia="宋体" w:hAnsi="Times New Roman" w:cs="Times New Roman" w:hint="eastAsia"/>
          <w:szCs w:val="20"/>
        </w:rPr>
        <w:t>设有无向图</w:t>
      </w:r>
      <w:r w:rsidRPr="00DB5D86">
        <w:rPr>
          <w:rFonts w:ascii="Times New Roman" w:eastAsia="宋体" w:hAnsi="Times New Roman" w:cs="Times New Roman"/>
          <w:szCs w:val="20"/>
        </w:rPr>
        <w:t>G</w:t>
      </w:r>
      <w:r w:rsidRPr="00DB5D86">
        <w:rPr>
          <w:rFonts w:ascii="Times New Roman" w:eastAsia="宋体" w:hAnsi="Times New Roman" w:cs="Times New Roman" w:hint="eastAsia"/>
          <w:szCs w:val="20"/>
        </w:rPr>
        <w:t>（如右图所示），要求给出用普里姆算法构造最小生成树所走过的边的集合。</w:t>
      </w:r>
    </w:p>
    <w:p w:rsidR="00DB5D86" w:rsidRPr="00DB5D86" w:rsidRDefault="00DB5D86" w:rsidP="00DB5D86">
      <w:pPr>
        <w:widowControl/>
        <w:numPr>
          <w:ilvl w:val="0"/>
          <w:numId w:val="31"/>
        </w:numPr>
        <w:snapToGrid w:val="0"/>
        <w:rPr>
          <w:rFonts w:ascii="Times New Roman" w:eastAsia="宋体" w:hAnsi="Times New Roman" w:cs="Times New Roman"/>
          <w:szCs w:val="20"/>
        </w:rPr>
      </w:pPr>
      <w:r w:rsidRPr="00DB5D86">
        <w:rPr>
          <w:rFonts w:ascii="Times New Roman" w:eastAsia="宋体" w:hAnsi="Times New Roman" w:cs="Times New Roman"/>
          <w:szCs w:val="20"/>
        </w:rPr>
        <w:t>6</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 xml:space="preserve">  </w:t>
      </w:r>
      <w:r w:rsidRPr="00DB5D86">
        <w:rPr>
          <w:rFonts w:ascii="Times New Roman" w:eastAsia="宋体" w:hAnsi="Times New Roman" w:cs="Times New Roman" w:hint="eastAsia"/>
          <w:szCs w:val="20"/>
        </w:rPr>
        <w:t>设有一组初始记录关键字为</w:t>
      </w:r>
      <w:r w:rsidRPr="00DB5D86">
        <w:rPr>
          <w:rFonts w:ascii="Times New Roman" w:eastAsia="宋体" w:hAnsi="Times New Roman" w:cs="Times New Roman"/>
          <w:szCs w:val="20"/>
        </w:rPr>
        <w:t>(45</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80</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48</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40</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22</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78)</w:t>
      </w:r>
      <w:r w:rsidRPr="00DB5D86">
        <w:rPr>
          <w:rFonts w:ascii="Times New Roman" w:eastAsia="宋体" w:hAnsi="Times New Roman" w:cs="Times New Roman" w:hint="eastAsia"/>
          <w:szCs w:val="20"/>
        </w:rPr>
        <w:t>，要求构造一棵二叉排序树并给出构造过程。</w:t>
      </w:r>
    </w:p>
    <w:p w:rsidR="00DB5D86" w:rsidRPr="00DB5D86" w:rsidRDefault="00DB5D86" w:rsidP="00DB5D86">
      <w:pPr>
        <w:widowControl/>
        <w:snapToGrid w:val="0"/>
        <w:rPr>
          <w:rFonts w:ascii="Times New Roman" w:eastAsia="宋体" w:hAnsi="Times New Roman" w:cs="Times New Roman"/>
          <w:b/>
          <w:szCs w:val="20"/>
        </w:rPr>
      </w:pPr>
      <w:r w:rsidRPr="00DB5D86">
        <w:rPr>
          <w:rFonts w:ascii="Times New Roman" w:eastAsia="宋体" w:hAnsi="Times New Roman" w:cs="Times New Roman"/>
          <w:b/>
          <w:szCs w:val="20"/>
        </w:rPr>
        <w:t> </w:t>
      </w:r>
    </w:p>
    <w:p w:rsidR="00DB5D86" w:rsidRPr="00DB5D86" w:rsidRDefault="00DB5D86" w:rsidP="00DB5D86">
      <w:pPr>
        <w:widowControl/>
        <w:snapToGrid w:val="0"/>
        <w:rPr>
          <w:rFonts w:ascii="Times New Roman" w:eastAsia="宋体" w:hAnsi="Times New Roman" w:cs="Times New Roman"/>
          <w:b/>
          <w:szCs w:val="20"/>
        </w:rPr>
      </w:pPr>
      <w:r w:rsidRPr="00DB5D86">
        <w:rPr>
          <w:rFonts w:ascii="Times New Roman" w:eastAsia="宋体" w:hAnsi="Times New Roman" w:cs="Times New Roman" w:hint="eastAsia"/>
          <w:b/>
          <w:szCs w:val="20"/>
        </w:rPr>
        <w:t>四、算法设计题</w:t>
      </w:r>
      <w:r w:rsidRPr="00DB5D86">
        <w:rPr>
          <w:rFonts w:ascii="Times New Roman" w:eastAsia="宋体" w:hAnsi="Times New Roman" w:cs="Times New Roman"/>
          <w:b/>
          <w:szCs w:val="20"/>
        </w:rPr>
        <w:t>(16</w:t>
      </w:r>
      <w:r w:rsidRPr="00DB5D86">
        <w:rPr>
          <w:rFonts w:ascii="Times New Roman" w:eastAsia="宋体" w:hAnsi="Times New Roman" w:cs="Times New Roman" w:hint="eastAsia"/>
          <w:b/>
          <w:szCs w:val="20"/>
        </w:rPr>
        <w:t>分</w:t>
      </w:r>
      <w:r w:rsidRPr="00DB5D86">
        <w:rPr>
          <w:rFonts w:ascii="Times New Roman" w:eastAsia="宋体" w:hAnsi="Times New Roman" w:cs="Times New Roman"/>
          <w:b/>
          <w:szCs w:val="20"/>
        </w:rPr>
        <w:t xml:space="preserve">) </w:t>
      </w:r>
    </w:p>
    <w:p w:rsidR="00DB5D86" w:rsidRPr="00DB5D86" w:rsidRDefault="00DB5D86" w:rsidP="00DB5D86">
      <w:pPr>
        <w:widowControl/>
        <w:numPr>
          <w:ilvl w:val="2"/>
          <w:numId w:val="32"/>
        </w:numPr>
        <w:tabs>
          <w:tab w:val="left" w:pos="408"/>
        </w:tabs>
        <w:snapToGrid w:val="0"/>
        <w:ind w:left="408" w:hanging="408"/>
        <w:rPr>
          <w:rFonts w:ascii="Times New Roman" w:eastAsia="宋体" w:hAnsi="Times New Roman" w:cs="Times New Roman"/>
          <w:szCs w:val="20"/>
        </w:rPr>
      </w:pPr>
      <w:r w:rsidRPr="00DB5D86">
        <w:rPr>
          <w:rFonts w:ascii="Times New Roman" w:eastAsia="宋体" w:hAnsi="Times New Roman" w:cs="Times New Roman"/>
          <w:szCs w:val="20"/>
        </w:rPr>
        <w:t>1</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 xml:space="preserve">   </w:t>
      </w:r>
      <w:r w:rsidRPr="00DB5D86">
        <w:rPr>
          <w:rFonts w:ascii="Times New Roman" w:eastAsia="宋体" w:hAnsi="Times New Roman" w:cs="Times New Roman" w:hint="eastAsia"/>
          <w:szCs w:val="20"/>
        </w:rPr>
        <w:t>设有一组初始记录关键字序列（</w:t>
      </w:r>
      <w:r w:rsidRPr="00DB5D86">
        <w:rPr>
          <w:rFonts w:ascii="Times New Roman" w:eastAsia="宋体" w:hAnsi="Times New Roman" w:cs="Times New Roman"/>
          <w:szCs w:val="20"/>
        </w:rPr>
        <w:t>K</w:t>
      </w:r>
      <w:r w:rsidRPr="00DB5D86">
        <w:rPr>
          <w:rFonts w:ascii="Times New Roman" w:eastAsia="宋体" w:hAnsi="Times New Roman" w:cs="Times New Roman"/>
          <w:szCs w:val="20"/>
          <w:vertAlign w:val="subscript"/>
        </w:rPr>
        <w:t>1</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K</w:t>
      </w:r>
      <w:r w:rsidRPr="00DB5D86">
        <w:rPr>
          <w:rFonts w:ascii="Times New Roman" w:eastAsia="宋体" w:hAnsi="Times New Roman" w:cs="Times New Roman"/>
          <w:szCs w:val="20"/>
          <w:vertAlign w:val="subscript"/>
        </w:rPr>
        <w:t>2</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K</w:t>
      </w:r>
      <w:r w:rsidRPr="00DB5D86">
        <w:rPr>
          <w:rFonts w:ascii="Times New Roman" w:eastAsia="宋体" w:hAnsi="Times New Roman" w:cs="Times New Roman"/>
          <w:szCs w:val="20"/>
          <w:vertAlign w:val="subscript"/>
        </w:rPr>
        <w:t>n</w:t>
      </w:r>
      <w:r w:rsidRPr="00DB5D86">
        <w:rPr>
          <w:rFonts w:ascii="Times New Roman" w:eastAsia="宋体" w:hAnsi="Times New Roman" w:cs="Times New Roman" w:hint="eastAsia"/>
          <w:szCs w:val="20"/>
        </w:rPr>
        <w:t>），要求设计一个算法能够在</w:t>
      </w:r>
      <w:r w:rsidRPr="00DB5D86">
        <w:rPr>
          <w:rFonts w:ascii="Times New Roman" w:eastAsia="宋体" w:hAnsi="Times New Roman" w:cs="Times New Roman"/>
          <w:szCs w:val="20"/>
        </w:rPr>
        <w:t>O(n)</w:t>
      </w:r>
      <w:r w:rsidRPr="00DB5D86">
        <w:rPr>
          <w:rFonts w:ascii="Times New Roman" w:eastAsia="宋体" w:hAnsi="Times New Roman" w:cs="Times New Roman" w:hint="eastAsia"/>
          <w:szCs w:val="20"/>
        </w:rPr>
        <w:t>的时间复杂度内将线性表划分成两部分，其中左半部分的每个关键字均小于</w:t>
      </w:r>
      <w:r w:rsidRPr="00DB5D86">
        <w:rPr>
          <w:rFonts w:ascii="Times New Roman" w:eastAsia="宋体" w:hAnsi="Times New Roman" w:cs="Times New Roman"/>
          <w:szCs w:val="20"/>
        </w:rPr>
        <w:t>K</w:t>
      </w:r>
      <w:r w:rsidRPr="00DB5D86">
        <w:rPr>
          <w:rFonts w:ascii="Times New Roman" w:eastAsia="宋体" w:hAnsi="Times New Roman" w:cs="Times New Roman"/>
          <w:szCs w:val="20"/>
          <w:vertAlign w:val="subscript"/>
        </w:rPr>
        <w:t>i</w:t>
      </w:r>
      <w:r w:rsidRPr="00DB5D86">
        <w:rPr>
          <w:rFonts w:ascii="Times New Roman" w:eastAsia="宋体" w:hAnsi="Times New Roman" w:cs="Times New Roman" w:hint="eastAsia"/>
          <w:szCs w:val="20"/>
        </w:rPr>
        <w:t>，右半部分的每个关键字均大于等于</w:t>
      </w:r>
      <w:r w:rsidRPr="00DB5D86">
        <w:rPr>
          <w:rFonts w:ascii="Times New Roman" w:eastAsia="宋体" w:hAnsi="Times New Roman" w:cs="Times New Roman"/>
          <w:szCs w:val="20"/>
        </w:rPr>
        <w:t>K</w:t>
      </w:r>
      <w:r w:rsidRPr="00DB5D86">
        <w:rPr>
          <w:rFonts w:ascii="Times New Roman" w:eastAsia="宋体" w:hAnsi="Times New Roman" w:cs="Times New Roman"/>
          <w:szCs w:val="20"/>
          <w:vertAlign w:val="subscript"/>
        </w:rPr>
        <w:t>i</w:t>
      </w:r>
      <w:r w:rsidRPr="00DB5D86">
        <w:rPr>
          <w:rFonts w:ascii="Times New Roman" w:eastAsia="宋体" w:hAnsi="Times New Roman" w:cs="Times New Roman" w:hint="eastAsia"/>
          <w:szCs w:val="20"/>
        </w:rPr>
        <w:t>。</w:t>
      </w:r>
    </w:p>
    <w:p w:rsidR="00DB5D86" w:rsidRPr="00DB5D86" w:rsidRDefault="00DB5D86" w:rsidP="00DB5D86">
      <w:pPr>
        <w:widowControl/>
        <w:numPr>
          <w:ilvl w:val="2"/>
          <w:numId w:val="32"/>
        </w:numPr>
        <w:tabs>
          <w:tab w:val="left" w:pos="408"/>
        </w:tabs>
        <w:snapToGrid w:val="0"/>
        <w:ind w:left="408" w:hanging="408"/>
        <w:rPr>
          <w:rFonts w:ascii="Times New Roman" w:eastAsia="宋体" w:hAnsi="Times New Roman" w:cs="Times New Roman"/>
          <w:szCs w:val="20"/>
        </w:rPr>
      </w:pPr>
      <w:r w:rsidRPr="00DB5D86">
        <w:rPr>
          <w:rFonts w:ascii="Times New Roman" w:eastAsia="宋体" w:hAnsi="Times New Roman" w:cs="Times New Roman"/>
          <w:szCs w:val="20"/>
        </w:rPr>
        <w:t>2</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 xml:space="preserve">   </w:t>
      </w:r>
      <w:r w:rsidRPr="00DB5D86">
        <w:rPr>
          <w:rFonts w:ascii="Times New Roman" w:eastAsia="宋体" w:hAnsi="Times New Roman" w:cs="Times New Roman" w:hint="eastAsia"/>
          <w:szCs w:val="20"/>
        </w:rPr>
        <w:t>设有两个集合</w:t>
      </w:r>
      <w:r w:rsidRPr="00DB5D86">
        <w:rPr>
          <w:rFonts w:ascii="Times New Roman" w:eastAsia="宋体" w:hAnsi="Times New Roman" w:cs="Times New Roman"/>
          <w:szCs w:val="20"/>
        </w:rPr>
        <w:t>A</w:t>
      </w:r>
      <w:r w:rsidRPr="00DB5D86">
        <w:rPr>
          <w:rFonts w:ascii="Times New Roman" w:eastAsia="宋体" w:hAnsi="Times New Roman" w:cs="Times New Roman" w:hint="eastAsia"/>
          <w:szCs w:val="20"/>
        </w:rPr>
        <w:t>和集合</w:t>
      </w:r>
      <w:r w:rsidRPr="00DB5D86">
        <w:rPr>
          <w:rFonts w:ascii="Times New Roman" w:eastAsia="宋体" w:hAnsi="Times New Roman" w:cs="Times New Roman"/>
          <w:szCs w:val="20"/>
        </w:rPr>
        <w:t>B</w:t>
      </w:r>
      <w:r w:rsidRPr="00DB5D86">
        <w:rPr>
          <w:rFonts w:ascii="Times New Roman" w:eastAsia="宋体" w:hAnsi="Times New Roman" w:cs="Times New Roman" w:hint="eastAsia"/>
          <w:szCs w:val="20"/>
        </w:rPr>
        <w:t>，要求设计生成集合</w:t>
      </w:r>
      <w:r w:rsidRPr="00DB5D86">
        <w:rPr>
          <w:rFonts w:ascii="Times New Roman" w:eastAsia="宋体" w:hAnsi="Times New Roman" w:cs="Times New Roman"/>
          <w:szCs w:val="20"/>
        </w:rPr>
        <w:t>C=A∩B</w:t>
      </w:r>
      <w:r w:rsidRPr="00DB5D86">
        <w:rPr>
          <w:rFonts w:ascii="Times New Roman" w:eastAsia="宋体" w:hAnsi="Times New Roman" w:cs="Times New Roman" w:hint="eastAsia"/>
          <w:szCs w:val="20"/>
        </w:rPr>
        <w:t>的算法，其中集合</w:t>
      </w:r>
      <w:r w:rsidRPr="00DB5D86">
        <w:rPr>
          <w:rFonts w:ascii="Times New Roman" w:eastAsia="宋体" w:hAnsi="Times New Roman" w:cs="Times New Roman"/>
          <w:szCs w:val="20"/>
        </w:rPr>
        <w:t>A</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B</w:t>
      </w:r>
      <w:r w:rsidRPr="00DB5D86">
        <w:rPr>
          <w:rFonts w:ascii="Times New Roman" w:eastAsia="宋体" w:hAnsi="Times New Roman" w:cs="Times New Roman" w:hint="eastAsia"/>
          <w:szCs w:val="20"/>
        </w:rPr>
        <w:t>和</w:t>
      </w:r>
      <w:r w:rsidRPr="00DB5D86">
        <w:rPr>
          <w:rFonts w:ascii="Times New Roman" w:eastAsia="宋体" w:hAnsi="Times New Roman" w:cs="Times New Roman"/>
          <w:szCs w:val="20"/>
        </w:rPr>
        <w:t>C</w:t>
      </w:r>
      <w:r w:rsidRPr="00DB5D86">
        <w:rPr>
          <w:rFonts w:ascii="Times New Roman" w:eastAsia="宋体" w:hAnsi="Times New Roman" w:cs="Times New Roman" w:hint="eastAsia"/>
          <w:szCs w:val="20"/>
        </w:rPr>
        <w:t>用链式存储结构表示。</w:t>
      </w:r>
    </w:p>
    <w:p w:rsidR="00DB5D86" w:rsidRPr="00DB5D86" w:rsidRDefault="00DB5D86" w:rsidP="00DB5D86">
      <w:pPr>
        <w:widowControl/>
        <w:snapToGrid w:val="0"/>
        <w:jc w:val="center"/>
        <w:rPr>
          <w:rFonts w:ascii="Times New Roman" w:eastAsia="宋体" w:hAnsi="Times New Roman" w:cs="Times New Roman"/>
          <w:b/>
          <w:szCs w:val="20"/>
        </w:rPr>
      </w:pPr>
      <w:r w:rsidRPr="00DB5D86">
        <w:rPr>
          <w:rFonts w:ascii="宋体" w:eastAsia="宋体" w:hAnsi="Courier New" w:cs="Times New Roman" w:hint="eastAsia"/>
          <w:szCs w:val="20"/>
        </w:rPr>
        <w:br w:type="page"/>
      </w:r>
      <w:r w:rsidRPr="00DB5D86">
        <w:rPr>
          <w:rFonts w:ascii="Times New Roman" w:eastAsia="宋体" w:hAnsi="Times New Roman" w:cs="Times New Roman" w:hint="eastAsia"/>
          <w:b/>
          <w:szCs w:val="20"/>
        </w:rPr>
        <w:lastRenderedPageBreak/>
        <w:t>数据结构试卷（二）参考答案</w:t>
      </w:r>
    </w:p>
    <w:p w:rsidR="00DB5D86" w:rsidRPr="00DB5D86" w:rsidRDefault="00DB5D86" w:rsidP="00DB5D86">
      <w:pPr>
        <w:widowControl/>
        <w:snapToGrid w:val="0"/>
        <w:rPr>
          <w:rFonts w:ascii="Times New Roman" w:eastAsia="宋体" w:hAnsi="Times New Roman" w:cs="Times New Roman"/>
          <w:szCs w:val="20"/>
        </w:rPr>
      </w:pPr>
      <w:r w:rsidRPr="00DB5D86">
        <w:rPr>
          <w:rFonts w:ascii="Times New Roman" w:eastAsia="宋体" w:hAnsi="Times New Roman" w:cs="Times New Roman"/>
          <w:szCs w:val="20"/>
        </w:rPr>
        <w:t> </w:t>
      </w:r>
    </w:p>
    <w:p w:rsidR="00DB5D86" w:rsidRPr="00DB5D86" w:rsidRDefault="00DB5D86" w:rsidP="00DB5D86">
      <w:pPr>
        <w:widowControl/>
        <w:snapToGrid w:val="0"/>
        <w:rPr>
          <w:rFonts w:ascii="Times New Roman" w:eastAsia="宋体" w:hAnsi="Times New Roman" w:cs="Times New Roman"/>
          <w:b/>
          <w:szCs w:val="20"/>
        </w:rPr>
      </w:pPr>
      <w:r w:rsidRPr="00DB5D86">
        <w:rPr>
          <w:rFonts w:ascii="Times New Roman" w:eastAsia="宋体" w:hAnsi="Times New Roman" w:cs="Times New Roman" w:hint="eastAsia"/>
          <w:b/>
          <w:szCs w:val="20"/>
        </w:rPr>
        <w:t>一、选择题</w:t>
      </w:r>
    </w:p>
    <w:p w:rsidR="00DB5D86" w:rsidRPr="00DB5D86" w:rsidRDefault="00DB5D86" w:rsidP="00DB5D86">
      <w:pPr>
        <w:widowControl/>
        <w:snapToGrid w:val="0"/>
        <w:rPr>
          <w:rFonts w:ascii="Times New Roman" w:eastAsia="宋体" w:hAnsi="Times New Roman" w:cs="Times New Roman"/>
          <w:szCs w:val="20"/>
        </w:rPr>
      </w:pPr>
      <w:r w:rsidRPr="00DB5D86">
        <w:rPr>
          <w:rFonts w:ascii="Times New Roman" w:eastAsia="宋体" w:hAnsi="Times New Roman" w:cs="Times New Roman"/>
          <w:szCs w:val="20"/>
        </w:rPr>
        <w:t>1.D</w:t>
      </w:r>
      <w:r w:rsidRPr="00DB5D86">
        <w:rPr>
          <w:rFonts w:ascii="Times New Roman" w:eastAsia="宋体" w:hAnsi="Times New Roman" w:cs="Times New Roman"/>
          <w:szCs w:val="20"/>
        </w:rPr>
        <w:tab/>
      </w:r>
      <w:r w:rsidRPr="00DB5D86">
        <w:rPr>
          <w:rFonts w:ascii="Times New Roman" w:eastAsia="宋体" w:hAnsi="Times New Roman" w:cs="Times New Roman"/>
          <w:szCs w:val="20"/>
        </w:rPr>
        <w:tab/>
        <w:t>2.B</w:t>
      </w:r>
      <w:r w:rsidRPr="00DB5D86">
        <w:rPr>
          <w:rFonts w:ascii="Times New Roman" w:eastAsia="宋体" w:hAnsi="Times New Roman" w:cs="Times New Roman"/>
          <w:szCs w:val="20"/>
        </w:rPr>
        <w:tab/>
      </w:r>
      <w:r w:rsidRPr="00DB5D86">
        <w:rPr>
          <w:rFonts w:ascii="Times New Roman" w:eastAsia="宋体" w:hAnsi="Times New Roman" w:cs="Times New Roman"/>
          <w:szCs w:val="20"/>
        </w:rPr>
        <w:tab/>
        <w:t>3.C</w:t>
      </w:r>
      <w:r w:rsidRPr="00DB5D86">
        <w:rPr>
          <w:rFonts w:ascii="Times New Roman" w:eastAsia="宋体" w:hAnsi="Times New Roman" w:cs="Times New Roman"/>
          <w:szCs w:val="20"/>
        </w:rPr>
        <w:tab/>
      </w:r>
      <w:r w:rsidRPr="00DB5D86">
        <w:rPr>
          <w:rFonts w:ascii="Times New Roman" w:eastAsia="宋体" w:hAnsi="Times New Roman" w:cs="Times New Roman"/>
          <w:szCs w:val="20"/>
        </w:rPr>
        <w:tab/>
        <w:t>4.A</w:t>
      </w:r>
      <w:r w:rsidRPr="00DB5D86">
        <w:rPr>
          <w:rFonts w:ascii="Times New Roman" w:eastAsia="宋体" w:hAnsi="Times New Roman" w:cs="Times New Roman"/>
          <w:szCs w:val="20"/>
        </w:rPr>
        <w:tab/>
      </w:r>
      <w:r w:rsidRPr="00DB5D86">
        <w:rPr>
          <w:rFonts w:ascii="Times New Roman" w:eastAsia="宋体" w:hAnsi="Times New Roman" w:cs="Times New Roman"/>
          <w:szCs w:val="20"/>
        </w:rPr>
        <w:tab/>
        <w:t>5.A</w:t>
      </w:r>
      <w:r w:rsidRPr="00DB5D86">
        <w:rPr>
          <w:rFonts w:ascii="Times New Roman" w:eastAsia="宋体" w:hAnsi="Times New Roman" w:cs="Times New Roman"/>
          <w:szCs w:val="20"/>
        </w:rPr>
        <w:tab/>
      </w:r>
      <w:r w:rsidRPr="00DB5D86">
        <w:rPr>
          <w:rFonts w:ascii="Times New Roman" w:eastAsia="宋体" w:hAnsi="Times New Roman" w:cs="Times New Roman"/>
          <w:szCs w:val="20"/>
        </w:rPr>
        <w:tab/>
        <w:t>6.C</w:t>
      </w:r>
      <w:r w:rsidRPr="00DB5D86">
        <w:rPr>
          <w:rFonts w:ascii="Times New Roman" w:eastAsia="宋体" w:hAnsi="Times New Roman" w:cs="Times New Roman"/>
          <w:szCs w:val="20"/>
        </w:rPr>
        <w:tab/>
      </w:r>
      <w:r w:rsidRPr="00DB5D86">
        <w:rPr>
          <w:rFonts w:ascii="Times New Roman" w:eastAsia="宋体" w:hAnsi="Times New Roman" w:cs="Times New Roman"/>
          <w:szCs w:val="20"/>
        </w:rPr>
        <w:tab/>
        <w:t>7.B</w:t>
      </w:r>
      <w:r w:rsidRPr="00DB5D86">
        <w:rPr>
          <w:rFonts w:ascii="Times New Roman" w:eastAsia="宋体" w:hAnsi="Times New Roman" w:cs="Times New Roman"/>
          <w:szCs w:val="20"/>
        </w:rPr>
        <w:tab/>
      </w:r>
      <w:r w:rsidRPr="00DB5D86">
        <w:rPr>
          <w:rFonts w:ascii="Times New Roman" w:eastAsia="宋体" w:hAnsi="Times New Roman" w:cs="Times New Roman"/>
          <w:szCs w:val="20"/>
        </w:rPr>
        <w:tab/>
        <w:t>8.C</w:t>
      </w:r>
    </w:p>
    <w:p w:rsidR="00DB5D86" w:rsidRPr="00DB5D86" w:rsidRDefault="00DB5D86" w:rsidP="00DB5D86">
      <w:pPr>
        <w:widowControl/>
        <w:snapToGrid w:val="0"/>
        <w:rPr>
          <w:rFonts w:ascii="Times New Roman" w:eastAsia="宋体" w:hAnsi="Times New Roman" w:cs="Times New Roman"/>
          <w:szCs w:val="20"/>
        </w:rPr>
      </w:pPr>
      <w:r w:rsidRPr="00DB5D86">
        <w:rPr>
          <w:rFonts w:ascii="Times New Roman" w:eastAsia="宋体" w:hAnsi="Times New Roman" w:cs="Times New Roman"/>
          <w:szCs w:val="20"/>
        </w:rPr>
        <w:t> </w:t>
      </w:r>
    </w:p>
    <w:p w:rsidR="00DB5D86" w:rsidRPr="00DB5D86" w:rsidRDefault="00DB5D86" w:rsidP="00DB5D86">
      <w:pPr>
        <w:widowControl/>
        <w:snapToGrid w:val="0"/>
        <w:rPr>
          <w:rFonts w:ascii="Times New Roman" w:eastAsia="宋体" w:hAnsi="Times New Roman" w:cs="Times New Roman"/>
          <w:b/>
          <w:szCs w:val="20"/>
        </w:rPr>
      </w:pPr>
      <w:r w:rsidRPr="00DB5D86">
        <w:rPr>
          <w:rFonts w:ascii="Times New Roman" w:eastAsia="宋体" w:hAnsi="Times New Roman" w:cs="Times New Roman" w:hint="eastAsia"/>
          <w:b/>
          <w:szCs w:val="20"/>
        </w:rPr>
        <w:t>二、填空题</w:t>
      </w:r>
    </w:p>
    <w:p w:rsidR="00DB5D86" w:rsidRPr="00DB5D86" w:rsidRDefault="00DB5D86" w:rsidP="00DB5D86">
      <w:pPr>
        <w:widowControl/>
        <w:numPr>
          <w:ilvl w:val="0"/>
          <w:numId w:val="33"/>
        </w:numPr>
        <w:tabs>
          <w:tab w:val="left" w:pos="408"/>
        </w:tabs>
        <w:snapToGrid w:val="0"/>
        <w:ind w:left="408" w:hanging="408"/>
        <w:rPr>
          <w:rFonts w:ascii="Times New Roman" w:eastAsia="宋体" w:hAnsi="Times New Roman" w:cs="Times New Roman"/>
          <w:szCs w:val="20"/>
        </w:rPr>
      </w:pPr>
      <w:r w:rsidRPr="00DB5D86">
        <w:rPr>
          <w:rFonts w:ascii="Times New Roman" w:eastAsia="宋体" w:hAnsi="Times New Roman" w:cs="Times New Roman"/>
          <w:szCs w:val="20"/>
        </w:rPr>
        <w:t xml:space="preserve">1.        </w:t>
      </w:r>
      <w:r w:rsidRPr="00DB5D86">
        <w:rPr>
          <w:rFonts w:ascii="Times New Roman" w:eastAsia="宋体" w:hAnsi="Times New Roman" w:cs="Times New Roman" w:hint="eastAsia"/>
          <w:szCs w:val="20"/>
        </w:rPr>
        <w:t>构造一个好的</w:t>
      </w:r>
      <w:r w:rsidRPr="00DB5D86">
        <w:rPr>
          <w:rFonts w:ascii="Times New Roman" w:eastAsia="宋体" w:hAnsi="Times New Roman" w:cs="Times New Roman"/>
          <w:szCs w:val="20"/>
        </w:rPr>
        <w:t>HASH</w:t>
      </w:r>
      <w:r w:rsidRPr="00DB5D86">
        <w:rPr>
          <w:rFonts w:ascii="Times New Roman" w:eastAsia="宋体" w:hAnsi="Times New Roman" w:cs="Times New Roman" w:hint="eastAsia"/>
          <w:szCs w:val="20"/>
        </w:rPr>
        <w:t>函数，确定解决冲突的方法</w:t>
      </w:r>
    </w:p>
    <w:p w:rsidR="00DB5D86" w:rsidRPr="00DB5D86" w:rsidRDefault="00DB5D86" w:rsidP="00DB5D86">
      <w:pPr>
        <w:widowControl/>
        <w:numPr>
          <w:ilvl w:val="0"/>
          <w:numId w:val="33"/>
        </w:numPr>
        <w:tabs>
          <w:tab w:val="left" w:pos="408"/>
        </w:tabs>
        <w:snapToGrid w:val="0"/>
        <w:ind w:left="408" w:hanging="408"/>
        <w:rPr>
          <w:rFonts w:ascii="Times New Roman" w:eastAsia="宋体" w:hAnsi="Times New Roman" w:cs="Times New Roman"/>
          <w:szCs w:val="20"/>
        </w:rPr>
      </w:pPr>
      <w:r w:rsidRPr="00DB5D86">
        <w:rPr>
          <w:rFonts w:ascii="Times New Roman" w:eastAsia="宋体" w:hAnsi="Times New Roman" w:cs="Times New Roman"/>
          <w:szCs w:val="20"/>
        </w:rPr>
        <w:t>2.        stack.top++</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stack.s[stack.top]=x</w:t>
      </w:r>
    </w:p>
    <w:p w:rsidR="00DB5D86" w:rsidRPr="00DB5D86" w:rsidRDefault="00DB5D86" w:rsidP="00DB5D86">
      <w:pPr>
        <w:widowControl/>
        <w:numPr>
          <w:ilvl w:val="0"/>
          <w:numId w:val="33"/>
        </w:numPr>
        <w:tabs>
          <w:tab w:val="left" w:pos="408"/>
        </w:tabs>
        <w:snapToGrid w:val="0"/>
        <w:ind w:left="408" w:hanging="408"/>
        <w:rPr>
          <w:rFonts w:ascii="Times New Roman" w:eastAsia="宋体" w:hAnsi="Times New Roman" w:cs="Times New Roman"/>
          <w:szCs w:val="20"/>
        </w:rPr>
      </w:pPr>
      <w:r w:rsidRPr="00DB5D86">
        <w:rPr>
          <w:rFonts w:ascii="Times New Roman" w:eastAsia="宋体" w:hAnsi="Times New Roman" w:cs="Times New Roman"/>
          <w:szCs w:val="20"/>
        </w:rPr>
        <w:t xml:space="preserve">3.        </w:t>
      </w:r>
      <w:r w:rsidRPr="00DB5D86">
        <w:rPr>
          <w:rFonts w:ascii="Times New Roman" w:eastAsia="宋体" w:hAnsi="Times New Roman" w:cs="Times New Roman" w:hint="eastAsia"/>
          <w:szCs w:val="20"/>
        </w:rPr>
        <w:t>有序</w:t>
      </w:r>
    </w:p>
    <w:p w:rsidR="00DB5D86" w:rsidRPr="00DB5D86" w:rsidRDefault="00DB5D86" w:rsidP="00DB5D86">
      <w:pPr>
        <w:widowControl/>
        <w:numPr>
          <w:ilvl w:val="0"/>
          <w:numId w:val="33"/>
        </w:numPr>
        <w:tabs>
          <w:tab w:val="left" w:pos="408"/>
        </w:tabs>
        <w:snapToGrid w:val="0"/>
        <w:ind w:left="408" w:hanging="408"/>
        <w:rPr>
          <w:rFonts w:ascii="Times New Roman" w:eastAsia="宋体" w:hAnsi="Times New Roman" w:cs="Times New Roman"/>
          <w:szCs w:val="20"/>
        </w:rPr>
      </w:pPr>
      <w:r w:rsidRPr="00DB5D86">
        <w:rPr>
          <w:rFonts w:ascii="Times New Roman" w:eastAsia="宋体" w:hAnsi="Times New Roman" w:cs="Times New Roman"/>
          <w:szCs w:val="20"/>
        </w:rPr>
        <w:t>4.        O(n</w:t>
      </w:r>
      <w:r w:rsidRPr="00DB5D86">
        <w:rPr>
          <w:rFonts w:ascii="Times New Roman" w:eastAsia="宋体" w:hAnsi="Times New Roman" w:cs="Times New Roman"/>
          <w:szCs w:val="20"/>
          <w:vertAlign w:val="superscript"/>
        </w:rPr>
        <w:t>2</w:t>
      </w:r>
      <w:r w:rsidRPr="00DB5D86">
        <w:rPr>
          <w:rFonts w:ascii="Times New Roman" w:eastAsia="宋体" w:hAnsi="Times New Roman" w:cs="Times New Roman"/>
          <w:szCs w:val="20"/>
        </w:rPr>
        <w:t>)</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O(nlog</w:t>
      </w:r>
      <w:r w:rsidRPr="00DB5D86">
        <w:rPr>
          <w:rFonts w:ascii="Times New Roman" w:eastAsia="宋体" w:hAnsi="Times New Roman" w:cs="Times New Roman"/>
          <w:szCs w:val="20"/>
          <w:vertAlign w:val="subscript"/>
        </w:rPr>
        <w:t>2</w:t>
      </w:r>
      <w:r w:rsidRPr="00DB5D86">
        <w:rPr>
          <w:rFonts w:ascii="Times New Roman" w:eastAsia="宋体" w:hAnsi="Times New Roman" w:cs="Times New Roman"/>
          <w:szCs w:val="20"/>
        </w:rPr>
        <w:t>n)</w:t>
      </w:r>
    </w:p>
    <w:p w:rsidR="00DB5D86" w:rsidRPr="00DB5D86" w:rsidRDefault="00DB5D86" w:rsidP="00DB5D86">
      <w:pPr>
        <w:widowControl/>
        <w:numPr>
          <w:ilvl w:val="0"/>
          <w:numId w:val="33"/>
        </w:numPr>
        <w:tabs>
          <w:tab w:val="left" w:pos="408"/>
        </w:tabs>
        <w:snapToGrid w:val="0"/>
        <w:ind w:left="408" w:hanging="408"/>
        <w:rPr>
          <w:rFonts w:ascii="Times New Roman" w:eastAsia="宋体" w:hAnsi="Times New Roman" w:cs="Times New Roman"/>
          <w:szCs w:val="20"/>
        </w:rPr>
      </w:pPr>
      <w:r w:rsidRPr="00DB5D86">
        <w:rPr>
          <w:rFonts w:ascii="Times New Roman" w:eastAsia="宋体" w:hAnsi="Times New Roman" w:cs="Times New Roman"/>
          <w:szCs w:val="20"/>
        </w:rPr>
        <w:t>5.        N</w:t>
      </w:r>
      <w:r w:rsidRPr="00DB5D86">
        <w:rPr>
          <w:rFonts w:ascii="Times New Roman" w:eastAsia="宋体" w:hAnsi="Times New Roman" w:cs="Times New Roman"/>
          <w:szCs w:val="20"/>
          <w:vertAlign w:val="subscript"/>
        </w:rPr>
        <w:t>0</w:t>
      </w:r>
      <w:r w:rsidRPr="00DB5D86">
        <w:rPr>
          <w:rFonts w:ascii="Times New Roman" w:eastAsia="宋体" w:hAnsi="Times New Roman" w:cs="Times New Roman"/>
          <w:szCs w:val="20"/>
        </w:rPr>
        <w:t>-1</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2N</w:t>
      </w:r>
      <w:r w:rsidRPr="00DB5D86">
        <w:rPr>
          <w:rFonts w:ascii="Times New Roman" w:eastAsia="宋体" w:hAnsi="Times New Roman" w:cs="Times New Roman"/>
          <w:szCs w:val="20"/>
          <w:vertAlign w:val="subscript"/>
        </w:rPr>
        <w:t>0</w:t>
      </w:r>
      <w:r w:rsidRPr="00DB5D86">
        <w:rPr>
          <w:rFonts w:ascii="Times New Roman" w:eastAsia="宋体" w:hAnsi="Times New Roman" w:cs="Times New Roman"/>
          <w:szCs w:val="20"/>
        </w:rPr>
        <w:t>+N</w:t>
      </w:r>
      <w:r w:rsidRPr="00DB5D86">
        <w:rPr>
          <w:rFonts w:ascii="Times New Roman" w:eastAsia="宋体" w:hAnsi="Times New Roman" w:cs="Times New Roman"/>
          <w:szCs w:val="20"/>
          <w:vertAlign w:val="subscript"/>
        </w:rPr>
        <w:t>1</w:t>
      </w:r>
    </w:p>
    <w:p w:rsidR="00DB5D86" w:rsidRPr="00DB5D86" w:rsidRDefault="00DB5D86" w:rsidP="00DB5D86">
      <w:pPr>
        <w:widowControl/>
        <w:numPr>
          <w:ilvl w:val="0"/>
          <w:numId w:val="33"/>
        </w:numPr>
        <w:tabs>
          <w:tab w:val="left" w:pos="408"/>
        </w:tabs>
        <w:snapToGrid w:val="0"/>
        <w:ind w:left="408" w:hanging="408"/>
        <w:rPr>
          <w:rFonts w:ascii="Times New Roman" w:eastAsia="宋体" w:hAnsi="Times New Roman" w:cs="Times New Roman"/>
          <w:szCs w:val="20"/>
        </w:rPr>
      </w:pPr>
      <w:r w:rsidRPr="00DB5D86">
        <w:rPr>
          <w:rFonts w:ascii="Times New Roman" w:eastAsia="宋体" w:hAnsi="Times New Roman" w:cs="Times New Roman"/>
          <w:szCs w:val="20"/>
        </w:rPr>
        <w:t>6.        d/2</w:t>
      </w:r>
    </w:p>
    <w:p w:rsidR="00DB5D86" w:rsidRPr="00DB5D86" w:rsidRDefault="00DB5D86" w:rsidP="00DB5D86">
      <w:pPr>
        <w:widowControl/>
        <w:numPr>
          <w:ilvl w:val="0"/>
          <w:numId w:val="33"/>
        </w:numPr>
        <w:tabs>
          <w:tab w:val="left" w:pos="408"/>
        </w:tabs>
        <w:snapToGrid w:val="0"/>
        <w:ind w:left="408" w:hanging="408"/>
        <w:rPr>
          <w:rFonts w:ascii="Times New Roman" w:eastAsia="宋体" w:hAnsi="Times New Roman" w:cs="Times New Roman"/>
          <w:szCs w:val="20"/>
        </w:rPr>
      </w:pPr>
      <w:r w:rsidRPr="00DB5D86">
        <w:rPr>
          <w:rFonts w:ascii="Times New Roman" w:eastAsia="宋体" w:hAnsi="Times New Roman" w:cs="Times New Roman"/>
          <w:szCs w:val="20"/>
        </w:rPr>
        <w:t>7.        (31</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38</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54</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56</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75</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80</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55</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63)</w:t>
      </w:r>
    </w:p>
    <w:p w:rsidR="00DB5D86" w:rsidRPr="00DB5D86" w:rsidRDefault="00DB5D86" w:rsidP="00DB5D86">
      <w:pPr>
        <w:widowControl/>
        <w:numPr>
          <w:ilvl w:val="0"/>
          <w:numId w:val="33"/>
        </w:numPr>
        <w:tabs>
          <w:tab w:val="left" w:pos="408"/>
        </w:tabs>
        <w:snapToGrid w:val="0"/>
        <w:ind w:left="408" w:hanging="408"/>
        <w:rPr>
          <w:rFonts w:ascii="Times New Roman" w:eastAsia="宋体" w:hAnsi="Times New Roman" w:cs="Times New Roman"/>
          <w:szCs w:val="20"/>
        </w:rPr>
      </w:pPr>
      <w:r w:rsidRPr="00DB5D86">
        <w:rPr>
          <w:rFonts w:ascii="Times New Roman" w:eastAsia="宋体" w:hAnsi="Times New Roman" w:cs="Times New Roman"/>
          <w:szCs w:val="20"/>
        </w:rPr>
        <w:t>8.        (1</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3</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4</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2)</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(1</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3</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2</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4)</w:t>
      </w:r>
    </w:p>
    <w:p w:rsidR="00DB5D86" w:rsidRPr="00DB5D86" w:rsidRDefault="00DB5D86" w:rsidP="00DB5D86">
      <w:pPr>
        <w:widowControl/>
        <w:snapToGrid w:val="0"/>
        <w:rPr>
          <w:rFonts w:ascii="Times New Roman" w:eastAsia="宋体" w:hAnsi="Times New Roman" w:cs="Times New Roman"/>
          <w:szCs w:val="20"/>
        </w:rPr>
      </w:pPr>
      <w:r w:rsidRPr="00DB5D86">
        <w:rPr>
          <w:rFonts w:ascii="Times New Roman" w:eastAsia="宋体" w:hAnsi="Times New Roman" w:cs="Times New Roman"/>
          <w:szCs w:val="20"/>
        </w:rPr>
        <w:t> </w:t>
      </w:r>
    </w:p>
    <w:p w:rsidR="00DB5D86" w:rsidRPr="00DB5D86" w:rsidRDefault="00DB5D86" w:rsidP="00DB5D86">
      <w:pPr>
        <w:widowControl/>
        <w:snapToGrid w:val="0"/>
        <w:rPr>
          <w:rFonts w:ascii="Times New Roman" w:eastAsia="宋体" w:hAnsi="Times New Roman" w:cs="Times New Roman"/>
          <w:b/>
          <w:szCs w:val="20"/>
        </w:rPr>
      </w:pPr>
      <w:r w:rsidRPr="00DB5D86">
        <w:rPr>
          <w:rFonts w:ascii="Times New Roman" w:eastAsia="宋体" w:hAnsi="Times New Roman" w:cs="Times New Roman" w:hint="eastAsia"/>
          <w:b/>
          <w:szCs w:val="20"/>
        </w:rPr>
        <w:t>三、应用题</w:t>
      </w:r>
    </w:p>
    <w:p w:rsidR="00DB5D86" w:rsidRPr="00DB5D86" w:rsidRDefault="00DB5D86" w:rsidP="00DB5D86">
      <w:pPr>
        <w:widowControl/>
        <w:numPr>
          <w:ilvl w:val="0"/>
          <w:numId w:val="34"/>
        </w:numPr>
        <w:tabs>
          <w:tab w:val="left" w:pos="408"/>
        </w:tabs>
        <w:snapToGrid w:val="0"/>
        <w:ind w:left="408" w:hanging="408"/>
        <w:jc w:val="left"/>
        <w:rPr>
          <w:rFonts w:ascii="Times New Roman" w:eastAsia="宋体" w:hAnsi="Times New Roman" w:cs="Times New Roman"/>
          <w:szCs w:val="20"/>
        </w:rPr>
      </w:pPr>
      <w:r w:rsidRPr="00DB5D86">
        <w:rPr>
          <w:rFonts w:ascii="Times New Roman" w:eastAsia="宋体" w:hAnsi="Times New Roman" w:cs="Times New Roman"/>
          <w:szCs w:val="20"/>
        </w:rPr>
        <w:t>1.        (22</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40</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45</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48</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80</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78)</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(40</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45</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48</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80</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22</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78)</w:t>
      </w:r>
    </w:p>
    <w:p w:rsidR="00DB5D86" w:rsidRPr="00DB5D86" w:rsidRDefault="00DB5D86" w:rsidP="00DB5D86">
      <w:pPr>
        <w:widowControl/>
        <w:numPr>
          <w:ilvl w:val="0"/>
          <w:numId w:val="34"/>
        </w:numPr>
        <w:tabs>
          <w:tab w:val="left" w:pos="408"/>
        </w:tabs>
        <w:snapToGrid w:val="0"/>
        <w:ind w:left="408" w:hanging="408"/>
        <w:jc w:val="left"/>
        <w:rPr>
          <w:rFonts w:ascii="Times New Roman" w:eastAsia="宋体" w:hAnsi="Times New Roman" w:cs="Times New Roman"/>
          <w:szCs w:val="20"/>
        </w:rPr>
      </w:pPr>
      <w:r w:rsidRPr="00DB5D86">
        <w:rPr>
          <w:rFonts w:ascii="Times New Roman" w:eastAsia="宋体" w:hAnsi="Times New Roman" w:cs="Times New Roman"/>
          <w:szCs w:val="20"/>
        </w:rPr>
        <w:t>2.        q-&gt;llink=p; q-&gt;rlink=p-&gt;rlink; p-&gt;rlink-&gt;llink=q; p-&gt;rlink=q;</w:t>
      </w:r>
    </w:p>
    <w:p w:rsidR="00DB5D86" w:rsidRPr="00DB5D86" w:rsidRDefault="00DB5D86" w:rsidP="00DB5D86">
      <w:pPr>
        <w:widowControl/>
        <w:numPr>
          <w:ilvl w:val="0"/>
          <w:numId w:val="34"/>
        </w:numPr>
        <w:tabs>
          <w:tab w:val="left" w:pos="408"/>
        </w:tabs>
        <w:snapToGrid w:val="0"/>
        <w:ind w:left="408" w:hanging="408"/>
        <w:jc w:val="left"/>
        <w:rPr>
          <w:rFonts w:ascii="Times New Roman" w:eastAsia="宋体" w:hAnsi="Times New Roman" w:cs="Times New Roman"/>
          <w:szCs w:val="20"/>
        </w:rPr>
      </w:pPr>
      <w:r w:rsidRPr="00DB5D86">
        <w:rPr>
          <w:rFonts w:ascii="Times New Roman" w:eastAsia="宋体" w:hAnsi="Times New Roman" w:cs="Times New Roman"/>
          <w:szCs w:val="20"/>
        </w:rPr>
        <w:t>3.        2,ASL=91*1+2*2+3*4+4*2)=25/9</w:t>
      </w:r>
    </w:p>
    <w:p w:rsidR="00DB5D86" w:rsidRPr="00DB5D86" w:rsidRDefault="00DB5D86" w:rsidP="00DB5D86">
      <w:pPr>
        <w:widowControl/>
        <w:numPr>
          <w:ilvl w:val="0"/>
          <w:numId w:val="34"/>
        </w:numPr>
        <w:tabs>
          <w:tab w:val="left" w:pos="408"/>
        </w:tabs>
        <w:snapToGrid w:val="0"/>
        <w:ind w:left="408" w:hanging="408"/>
        <w:jc w:val="left"/>
        <w:rPr>
          <w:rFonts w:ascii="Times New Roman" w:eastAsia="宋体" w:hAnsi="Times New Roman" w:cs="Times New Roman"/>
          <w:szCs w:val="20"/>
        </w:rPr>
      </w:pPr>
      <w:r w:rsidRPr="00DB5D86">
        <w:rPr>
          <w:rFonts w:ascii="Times New Roman" w:eastAsia="宋体" w:hAnsi="Times New Roman" w:cs="Times New Roman"/>
          <w:szCs w:val="20"/>
        </w:rPr>
        <w:t xml:space="preserve">4.        </w:t>
      </w:r>
      <w:r w:rsidRPr="00DB5D86">
        <w:rPr>
          <w:rFonts w:ascii="Times New Roman" w:eastAsia="宋体" w:hAnsi="Times New Roman" w:cs="Times New Roman" w:hint="eastAsia"/>
          <w:szCs w:val="20"/>
        </w:rPr>
        <w:t>树的链式存储结构略，二叉树略</w:t>
      </w:r>
    </w:p>
    <w:p w:rsidR="00DB5D86" w:rsidRPr="00DB5D86" w:rsidRDefault="00DB5D86" w:rsidP="00DB5D86">
      <w:pPr>
        <w:widowControl/>
        <w:numPr>
          <w:ilvl w:val="0"/>
          <w:numId w:val="34"/>
        </w:numPr>
        <w:tabs>
          <w:tab w:val="left" w:pos="408"/>
        </w:tabs>
        <w:snapToGrid w:val="0"/>
        <w:ind w:left="408" w:hanging="408"/>
        <w:jc w:val="left"/>
        <w:rPr>
          <w:rFonts w:ascii="Times New Roman" w:eastAsia="宋体" w:hAnsi="Times New Roman" w:cs="Times New Roman"/>
          <w:szCs w:val="20"/>
        </w:rPr>
      </w:pPr>
      <w:r w:rsidRPr="00DB5D86">
        <w:rPr>
          <w:rFonts w:ascii="Times New Roman" w:eastAsia="宋体" w:hAnsi="Times New Roman" w:cs="Times New Roman"/>
          <w:szCs w:val="20"/>
        </w:rPr>
        <w:t>5.        E={(1</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3)</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(1</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2)</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(3</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5)</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(5</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6)</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(6</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4)}</w:t>
      </w:r>
    </w:p>
    <w:p w:rsidR="00DB5D86" w:rsidRPr="00DB5D86" w:rsidRDefault="00DB5D86" w:rsidP="00DB5D86">
      <w:pPr>
        <w:widowControl/>
        <w:numPr>
          <w:ilvl w:val="0"/>
          <w:numId w:val="34"/>
        </w:numPr>
        <w:tabs>
          <w:tab w:val="left" w:pos="408"/>
        </w:tabs>
        <w:snapToGrid w:val="0"/>
        <w:ind w:left="408" w:hanging="408"/>
        <w:jc w:val="left"/>
        <w:rPr>
          <w:rFonts w:ascii="Times New Roman" w:eastAsia="宋体" w:hAnsi="Times New Roman" w:cs="Times New Roman"/>
          <w:szCs w:val="20"/>
        </w:rPr>
      </w:pPr>
      <w:r w:rsidRPr="00DB5D86">
        <w:rPr>
          <w:rFonts w:ascii="Times New Roman" w:eastAsia="宋体" w:hAnsi="Times New Roman" w:cs="Times New Roman"/>
          <w:szCs w:val="20"/>
        </w:rPr>
        <w:t xml:space="preserve">6.        </w:t>
      </w:r>
      <w:r w:rsidRPr="00DB5D86">
        <w:rPr>
          <w:rFonts w:ascii="Times New Roman" w:eastAsia="宋体" w:hAnsi="Times New Roman" w:cs="Times New Roman" w:hint="eastAsia"/>
          <w:szCs w:val="20"/>
        </w:rPr>
        <w:t>略</w:t>
      </w:r>
    </w:p>
    <w:p w:rsidR="00DB5D86" w:rsidRPr="00DB5D86" w:rsidRDefault="00DB5D86" w:rsidP="00DB5D86">
      <w:pPr>
        <w:widowControl/>
        <w:snapToGrid w:val="0"/>
        <w:jc w:val="left"/>
        <w:rPr>
          <w:rFonts w:ascii="Times New Roman" w:eastAsia="宋体" w:hAnsi="Times New Roman" w:cs="Times New Roman"/>
          <w:szCs w:val="20"/>
        </w:rPr>
      </w:pPr>
      <w:r w:rsidRPr="00DB5D86">
        <w:rPr>
          <w:rFonts w:ascii="Times New Roman" w:eastAsia="宋体" w:hAnsi="Times New Roman" w:cs="Times New Roman"/>
          <w:szCs w:val="20"/>
        </w:rPr>
        <w:t> </w:t>
      </w:r>
    </w:p>
    <w:p w:rsidR="00DB5D86" w:rsidRPr="00DB5D86" w:rsidRDefault="00DB5D86" w:rsidP="00DB5D86">
      <w:pPr>
        <w:widowControl/>
        <w:snapToGrid w:val="0"/>
        <w:jc w:val="left"/>
        <w:rPr>
          <w:rFonts w:ascii="Times New Roman" w:eastAsia="宋体" w:hAnsi="Times New Roman" w:cs="Times New Roman"/>
          <w:b/>
          <w:szCs w:val="20"/>
        </w:rPr>
      </w:pPr>
      <w:r w:rsidRPr="00DB5D86">
        <w:rPr>
          <w:rFonts w:ascii="Times New Roman" w:eastAsia="宋体" w:hAnsi="Times New Roman" w:cs="Times New Roman" w:hint="eastAsia"/>
          <w:b/>
          <w:szCs w:val="20"/>
        </w:rPr>
        <w:t>四、算法设计题</w:t>
      </w:r>
    </w:p>
    <w:p w:rsidR="00DB5D86" w:rsidRPr="00DB5D86" w:rsidRDefault="00DB5D86" w:rsidP="00DB5D86">
      <w:pPr>
        <w:widowControl/>
        <w:numPr>
          <w:ilvl w:val="0"/>
          <w:numId w:val="35"/>
        </w:numPr>
        <w:snapToGrid w:val="0"/>
        <w:ind w:left="407" w:hanging="407"/>
        <w:jc w:val="left"/>
        <w:rPr>
          <w:rFonts w:ascii="Times New Roman" w:eastAsia="宋体" w:hAnsi="Times New Roman" w:cs="Times New Roman"/>
          <w:szCs w:val="20"/>
        </w:rPr>
      </w:pPr>
      <w:r w:rsidRPr="00DB5D86">
        <w:rPr>
          <w:rFonts w:ascii="Times New Roman" w:eastAsia="宋体" w:hAnsi="Times New Roman" w:cs="Times New Roman"/>
          <w:szCs w:val="20"/>
        </w:rPr>
        <w:t xml:space="preserve">1.            </w:t>
      </w:r>
      <w:r w:rsidRPr="00DB5D86">
        <w:rPr>
          <w:rFonts w:ascii="Times New Roman" w:eastAsia="宋体" w:hAnsi="Times New Roman" w:cs="Times New Roman" w:hint="eastAsia"/>
          <w:szCs w:val="20"/>
        </w:rPr>
        <w:t>设有一组初始记录关键字序列（</w:t>
      </w:r>
      <w:r w:rsidRPr="00DB5D86">
        <w:rPr>
          <w:rFonts w:ascii="Times New Roman" w:eastAsia="宋体" w:hAnsi="Times New Roman" w:cs="Times New Roman"/>
          <w:szCs w:val="20"/>
        </w:rPr>
        <w:t>K</w:t>
      </w:r>
      <w:r w:rsidRPr="00DB5D86">
        <w:rPr>
          <w:rFonts w:ascii="Times New Roman" w:eastAsia="宋体" w:hAnsi="Times New Roman" w:cs="Times New Roman"/>
          <w:szCs w:val="20"/>
          <w:vertAlign w:val="subscript"/>
        </w:rPr>
        <w:t>1</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K</w:t>
      </w:r>
      <w:r w:rsidRPr="00DB5D86">
        <w:rPr>
          <w:rFonts w:ascii="Times New Roman" w:eastAsia="宋体" w:hAnsi="Times New Roman" w:cs="Times New Roman"/>
          <w:szCs w:val="20"/>
          <w:vertAlign w:val="subscript"/>
        </w:rPr>
        <w:t>2</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K</w:t>
      </w:r>
      <w:r w:rsidRPr="00DB5D86">
        <w:rPr>
          <w:rFonts w:ascii="Times New Roman" w:eastAsia="宋体" w:hAnsi="Times New Roman" w:cs="Times New Roman"/>
          <w:szCs w:val="20"/>
          <w:vertAlign w:val="subscript"/>
        </w:rPr>
        <w:t>n</w:t>
      </w:r>
      <w:r w:rsidRPr="00DB5D86">
        <w:rPr>
          <w:rFonts w:ascii="Times New Roman" w:eastAsia="宋体" w:hAnsi="Times New Roman" w:cs="Times New Roman" w:hint="eastAsia"/>
          <w:szCs w:val="20"/>
        </w:rPr>
        <w:t>），要求设计一个算法能够在</w:t>
      </w:r>
      <w:r w:rsidRPr="00DB5D86">
        <w:rPr>
          <w:rFonts w:ascii="Times New Roman" w:eastAsia="宋体" w:hAnsi="Times New Roman" w:cs="Times New Roman"/>
          <w:szCs w:val="20"/>
        </w:rPr>
        <w:t>O(n)</w:t>
      </w:r>
      <w:r w:rsidRPr="00DB5D86">
        <w:rPr>
          <w:rFonts w:ascii="Times New Roman" w:eastAsia="宋体" w:hAnsi="Times New Roman" w:cs="Times New Roman" w:hint="eastAsia"/>
          <w:szCs w:val="20"/>
        </w:rPr>
        <w:t>的时间复杂度内将线性表划分成两部分，其中左半部分的每个关键字均小于</w:t>
      </w:r>
      <w:r w:rsidRPr="00DB5D86">
        <w:rPr>
          <w:rFonts w:ascii="Times New Roman" w:eastAsia="宋体" w:hAnsi="Times New Roman" w:cs="Times New Roman"/>
          <w:szCs w:val="20"/>
        </w:rPr>
        <w:t>K</w:t>
      </w:r>
      <w:r w:rsidRPr="00DB5D86">
        <w:rPr>
          <w:rFonts w:ascii="Times New Roman" w:eastAsia="宋体" w:hAnsi="Times New Roman" w:cs="Times New Roman"/>
          <w:szCs w:val="20"/>
          <w:vertAlign w:val="subscript"/>
        </w:rPr>
        <w:t>i</w:t>
      </w:r>
      <w:r w:rsidRPr="00DB5D86">
        <w:rPr>
          <w:rFonts w:ascii="Times New Roman" w:eastAsia="宋体" w:hAnsi="Times New Roman" w:cs="Times New Roman" w:hint="eastAsia"/>
          <w:szCs w:val="20"/>
        </w:rPr>
        <w:t>，右半部分的每个关键字均大于等于</w:t>
      </w:r>
      <w:r w:rsidRPr="00DB5D86">
        <w:rPr>
          <w:rFonts w:ascii="Times New Roman" w:eastAsia="宋体" w:hAnsi="Times New Roman" w:cs="Times New Roman"/>
          <w:szCs w:val="20"/>
        </w:rPr>
        <w:t>K</w:t>
      </w:r>
      <w:r w:rsidRPr="00DB5D86">
        <w:rPr>
          <w:rFonts w:ascii="Times New Roman" w:eastAsia="宋体" w:hAnsi="Times New Roman" w:cs="Times New Roman"/>
          <w:szCs w:val="20"/>
          <w:vertAlign w:val="subscript"/>
        </w:rPr>
        <w:t>i</w:t>
      </w:r>
      <w:r w:rsidRPr="00DB5D86">
        <w:rPr>
          <w:rFonts w:ascii="Times New Roman" w:eastAsia="宋体" w:hAnsi="Times New Roman" w:cs="Times New Roman" w:hint="eastAsia"/>
          <w:szCs w:val="20"/>
        </w:rPr>
        <w:t>。</w:t>
      </w:r>
    </w:p>
    <w:p w:rsidR="00DB5D86" w:rsidRPr="00DB5D86" w:rsidRDefault="00DB5D86" w:rsidP="00DB5D86">
      <w:pPr>
        <w:widowControl/>
        <w:snapToGrid w:val="0"/>
        <w:jc w:val="left"/>
        <w:rPr>
          <w:rFonts w:ascii="Times New Roman" w:eastAsia="宋体" w:hAnsi="Times New Roman" w:cs="Times New Roman"/>
          <w:szCs w:val="20"/>
        </w:rPr>
      </w:pPr>
      <w:r w:rsidRPr="00DB5D86">
        <w:rPr>
          <w:rFonts w:ascii="Times New Roman" w:eastAsia="宋体" w:hAnsi="Times New Roman" w:cs="Times New Roman"/>
          <w:szCs w:val="20"/>
        </w:rPr>
        <w:t>void quickpass(int r[], int s, int t)</w:t>
      </w:r>
    </w:p>
    <w:p w:rsidR="00DB5D86" w:rsidRPr="00DB5D86" w:rsidRDefault="00DB5D86" w:rsidP="00DB5D86">
      <w:pPr>
        <w:widowControl/>
        <w:snapToGrid w:val="0"/>
        <w:jc w:val="left"/>
        <w:rPr>
          <w:rFonts w:ascii="Times New Roman" w:eastAsia="宋体" w:hAnsi="Times New Roman" w:cs="Times New Roman"/>
          <w:szCs w:val="20"/>
        </w:rPr>
      </w:pPr>
      <w:r w:rsidRPr="00DB5D86">
        <w:rPr>
          <w:rFonts w:ascii="Times New Roman" w:eastAsia="宋体" w:hAnsi="Times New Roman" w:cs="Times New Roman"/>
          <w:szCs w:val="20"/>
        </w:rPr>
        <w:t>{</w:t>
      </w:r>
    </w:p>
    <w:p w:rsidR="00DB5D86" w:rsidRPr="00DB5D86" w:rsidRDefault="00DB5D86" w:rsidP="00DB5D86">
      <w:pPr>
        <w:widowControl/>
        <w:snapToGrid w:val="0"/>
        <w:jc w:val="left"/>
        <w:rPr>
          <w:rFonts w:ascii="Times New Roman" w:eastAsia="宋体" w:hAnsi="Times New Roman" w:cs="Times New Roman"/>
          <w:szCs w:val="20"/>
        </w:rPr>
      </w:pPr>
      <w:r w:rsidRPr="00DB5D86">
        <w:rPr>
          <w:rFonts w:ascii="Times New Roman" w:eastAsia="宋体" w:hAnsi="Times New Roman" w:cs="Times New Roman"/>
          <w:szCs w:val="20"/>
        </w:rPr>
        <w:t xml:space="preserve">  int i=s, j=t, x=r[s];</w:t>
      </w:r>
    </w:p>
    <w:p w:rsidR="00DB5D86" w:rsidRPr="00DB5D86" w:rsidRDefault="00DB5D86" w:rsidP="00DB5D86">
      <w:pPr>
        <w:widowControl/>
        <w:snapToGrid w:val="0"/>
        <w:jc w:val="left"/>
        <w:rPr>
          <w:rFonts w:ascii="Times New Roman" w:eastAsia="宋体" w:hAnsi="Times New Roman" w:cs="Times New Roman"/>
          <w:szCs w:val="20"/>
        </w:rPr>
      </w:pPr>
      <w:r w:rsidRPr="00DB5D86">
        <w:rPr>
          <w:rFonts w:ascii="Times New Roman" w:eastAsia="宋体" w:hAnsi="Times New Roman" w:cs="Times New Roman"/>
          <w:szCs w:val="20"/>
        </w:rPr>
        <w:t xml:space="preserve">  while(i&lt;j){</w:t>
      </w:r>
    </w:p>
    <w:p w:rsidR="00DB5D86" w:rsidRPr="00DB5D86" w:rsidRDefault="00DB5D86" w:rsidP="00DB5D86">
      <w:pPr>
        <w:widowControl/>
        <w:snapToGrid w:val="0"/>
        <w:jc w:val="left"/>
        <w:rPr>
          <w:rFonts w:ascii="Times New Roman" w:eastAsia="宋体" w:hAnsi="Times New Roman" w:cs="Times New Roman"/>
          <w:szCs w:val="20"/>
        </w:rPr>
      </w:pPr>
      <w:r w:rsidRPr="00DB5D86">
        <w:rPr>
          <w:rFonts w:ascii="Times New Roman" w:eastAsia="宋体" w:hAnsi="Times New Roman" w:cs="Times New Roman"/>
          <w:szCs w:val="20"/>
        </w:rPr>
        <w:t>while (i&lt;j &amp;&amp; r[j]&gt;x) j=j-1; if (i&lt;j) {r[i]=r[j];i=i+1;}</w:t>
      </w:r>
    </w:p>
    <w:p w:rsidR="00DB5D86" w:rsidRPr="00DB5D86" w:rsidRDefault="00DB5D86" w:rsidP="00DB5D86">
      <w:pPr>
        <w:widowControl/>
        <w:snapToGrid w:val="0"/>
        <w:jc w:val="left"/>
        <w:rPr>
          <w:rFonts w:ascii="Times New Roman" w:eastAsia="宋体" w:hAnsi="Times New Roman" w:cs="Times New Roman"/>
          <w:szCs w:val="20"/>
        </w:rPr>
      </w:pPr>
      <w:r w:rsidRPr="00DB5D86">
        <w:rPr>
          <w:rFonts w:ascii="Times New Roman" w:eastAsia="宋体" w:hAnsi="Times New Roman" w:cs="Times New Roman"/>
          <w:szCs w:val="20"/>
        </w:rPr>
        <w:t xml:space="preserve">    while (i&lt;j &amp;&amp; r[i]&lt;x) i=i+1; if (i&lt;j) {r[j]=r[i];j=j-1;}</w:t>
      </w:r>
    </w:p>
    <w:p w:rsidR="00DB5D86" w:rsidRPr="00DB5D86" w:rsidRDefault="00DB5D86" w:rsidP="00DB5D86">
      <w:pPr>
        <w:widowControl/>
        <w:snapToGrid w:val="0"/>
        <w:jc w:val="left"/>
        <w:rPr>
          <w:rFonts w:ascii="Times New Roman" w:eastAsia="宋体" w:hAnsi="Times New Roman" w:cs="Times New Roman"/>
          <w:szCs w:val="20"/>
        </w:rPr>
      </w:pPr>
      <w:r w:rsidRPr="00DB5D86">
        <w:rPr>
          <w:rFonts w:ascii="Times New Roman" w:eastAsia="宋体" w:hAnsi="Times New Roman" w:cs="Times New Roman"/>
          <w:szCs w:val="20"/>
        </w:rPr>
        <w:t xml:space="preserve">  }</w:t>
      </w:r>
    </w:p>
    <w:p w:rsidR="00DB5D86" w:rsidRPr="00DB5D86" w:rsidRDefault="00DB5D86" w:rsidP="00DB5D86">
      <w:pPr>
        <w:widowControl/>
        <w:snapToGrid w:val="0"/>
        <w:jc w:val="left"/>
        <w:rPr>
          <w:rFonts w:ascii="Times New Roman" w:eastAsia="宋体" w:hAnsi="Times New Roman" w:cs="Times New Roman"/>
          <w:szCs w:val="20"/>
        </w:rPr>
      </w:pPr>
      <w:r w:rsidRPr="00DB5D86">
        <w:rPr>
          <w:rFonts w:ascii="Times New Roman" w:eastAsia="宋体" w:hAnsi="Times New Roman" w:cs="Times New Roman"/>
          <w:szCs w:val="20"/>
        </w:rPr>
        <w:t xml:space="preserve">  r[i]=x;</w:t>
      </w:r>
    </w:p>
    <w:p w:rsidR="00DB5D86" w:rsidRPr="00DB5D86" w:rsidRDefault="00DB5D86" w:rsidP="00DB5D86">
      <w:pPr>
        <w:widowControl/>
        <w:snapToGrid w:val="0"/>
        <w:jc w:val="left"/>
        <w:rPr>
          <w:rFonts w:ascii="Times New Roman" w:eastAsia="宋体" w:hAnsi="Times New Roman" w:cs="Times New Roman"/>
          <w:szCs w:val="20"/>
        </w:rPr>
      </w:pPr>
      <w:r w:rsidRPr="00DB5D86">
        <w:rPr>
          <w:rFonts w:ascii="Times New Roman" w:eastAsia="宋体" w:hAnsi="Times New Roman" w:cs="Times New Roman"/>
          <w:szCs w:val="20"/>
        </w:rPr>
        <w:t>}</w:t>
      </w:r>
    </w:p>
    <w:p w:rsidR="00DB5D86" w:rsidRPr="00DB5D86" w:rsidRDefault="00DB5D86" w:rsidP="00DB5D86">
      <w:pPr>
        <w:widowControl/>
        <w:numPr>
          <w:ilvl w:val="0"/>
          <w:numId w:val="35"/>
        </w:numPr>
        <w:snapToGrid w:val="0"/>
        <w:ind w:left="408" w:hanging="408"/>
        <w:jc w:val="left"/>
        <w:rPr>
          <w:rFonts w:ascii="Times New Roman" w:eastAsia="宋体" w:hAnsi="Times New Roman" w:cs="Times New Roman"/>
          <w:szCs w:val="20"/>
        </w:rPr>
      </w:pPr>
      <w:r w:rsidRPr="00DB5D86">
        <w:rPr>
          <w:rFonts w:ascii="Times New Roman" w:eastAsia="宋体" w:hAnsi="Times New Roman" w:cs="Times New Roman"/>
          <w:szCs w:val="20"/>
        </w:rPr>
        <w:t xml:space="preserve">2.            </w:t>
      </w:r>
      <w:r w:rsidRPr="00DB5D86">
        <w:rPr>
          <w:rFonts w:ascii="Times New Roman" w:eastAsia="宋体" w:hAnsi="Times New Roman" w:cs="Times New Roman" w:hint="eastAsia"/>
          <w:szCs w:val="20"/>
        </w:rPr>
        <w:t>设有两个集合</w:t>
      </w:r>
      <w:r w:rsidRPr="00DB5D86">
        <w:rPr>
          <w:rFonts w:ascii="Times New Roman" w:eastAsia="宋体" w:hAnsi="Times New Roman" w:cs="Times New Roman"/>
          <w:szCs w:val="20"/>
        </w:rPr>
        <w:t>A</w:t>
      </w:r>
      <w:r w:rsidRPr="00DB5D86">
        <w:rPr>
          <w:rFonts w:ascii="Times New Roman" w:eastAsia="宋体" w:hAnsi="Times New Roman" w:cs="Times New Roman" w:hint="eastAsia"/>
          <w:szCs w:val="20"/>
        </w:rPr>
        <w:t>和集合</w:t>
      </w:r>
      <w:r w:rsidRPr="00DB5D86">
        <w:rPr>
          <w:rFonts w:ascii="Times New Roman" w:eastAsia="宋体" w:hAnsi="Times New Roman" w:cs="Times New Roman"/>
          <w:szCs w:val="20"/>
        </w:rPr>
        <w:t>B</w:t>
      </w:r>
      <w:r w:rsidRPr="00DB5D86">
        <w:rPr>
          <w:rFonts w:ascii="Times New Roman" w:eastAsia="宋体" w:hAnsi="Times New Roman" w:cs="Times New Roman" w:hint="eastAsia"/>
          <w:szCs w:val="20"/>
        </w:rPr>
        <w:t>，要求设计生成集合</w:t>
      </w:r>
      <w:r w:rsidRPr="00DB5D86">
        <w:rPr>
          <w:rFonts w:ascii="Times New Roman" w:eastAsia="宋体" w:hAnsi="Times New Roman" w:cs="Times New Roman"/>
          <w:szCs w:val="20"/>
        </w:rPr>
        <w:t>C=A∩B</w:t>
      </w:r>
      <w:r w:rsidRPr="00DB5D86">
        <w:rPr>
          <w:rFonts w:ascii="Times New Roman" w:eastAsia="宋体" w:hAnsi="Times New Roman" w:cs="Times New Roman" w:hint="eastAsia"/>
          <w:szCs w:val="20"/>
        </w:rPr>
        <w:t>的算法，其中集合</w:t>
      </w:r>
      <w:r w:rsidRPr="00DB5D86">
        <w:rPr>
          <w:rFonts w:ascii="Times New Roman" w:eastAsia="宋体" w:hAnsi="Times New Roman" w:cs="Times New Roman"/>
          <w:szCs w:val="20"/>
        </w:rPr>
        <w:t>A</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B</w:t>
      </w:r>
      <w:r w:rsidRPr="00DB5D86">
        <w:rPr>
          <w:rFonts w:ascii="Times New Roman" w:eastAsia="宋体" w:hAnsi="Times New Roman" w:cs="Times New Roman" w:hint="eastAsia"/>
          <w:szCs w:val="20"/>
        </w:rPr>
        <w:t>和</w:t>
      </w:r>
      <w:r w:rsidRPr="00DB5D86">
        <w:rPr>
          <w:rFonts w:ascii="Times New Roman" w:eastAsia="宋体" w:hAnsi="Times New Roman" w:cs="Times New Roman"/>
          <w:szCs w:val="20"/>
        </w:rPr>
        <w:t>C</w:t>
      </w:r>
      <w:r w:rsidRPr="00DB5D86">
        <w:rPr>
          <w:rFonts w:ascii="Times New Roman" w:eastAsia="宋体" w:hAnsi="Times New Roman" w:cs="Times New Roman" w:hint="eastAsia"/>
          <w:szCs w:val="20"/>
        </w:rPr>
        <w:t>用链式存储结构表示。</w:t>
      </w:r>
    </w:p>
    <w:p w:rsidR="00DB5D86" w:rsidRPr="00DB5D86" w:rsidRDefault="00DB5D86" w:rsidP="00DB5D86">
      <w:pPr>
        <w:widowControl/>
        <w:snapToGrid w:val="0"/>
        <w:jc w:val="left"/>
        <w:rPr>
          <w:rFonts w:ascii="Times New Roman" w:eastAsia="宋体" w:hAnsi="Times New Roman" w:cs="Times New Roman"/>
          <w:szCs w:val="20"/>
        </w:rPr>
      </w:pPr>
      <w:r w:rsidRPr="00DB5D86">
        <w:rPr>
          <w:rFonts w:ascii="Times New Roman" w:eastAsia="宋体" w:hAnsi="Times New Roman" w:cs="Times New Roman"/>
          <w:szCs w:val="20"/>
        </w:rPr>
        <w:t>typedef struct node {int data; struct node *next;}lklist;</w:t>
      </w:r>
    </w:p>
    <w:p w:rsidR="00DB5D86" w:rsidRPr="00DB5D86" w:rsidRDefault="00DB5D86" w:rsidP="00DB5D86">
      <w:pPr>
        <w:widowControl/>
        <w:snapToGrid w:val="0"/>
        <w:jc w:val="left"/>
        <w:rPr>
          <w:rFonts w:ascii="Times New Roman" w:eastAsia="宋体" w:hAnsi="Times New Roman" w:cs="Times New Roman"/>
          <w:szCs w:val="20"/>
        </w:rPr>
      </w:pPr>
      <w:r w:rsidRPr="00DB5D86">
        <w:rPr>
          <w:rFonts w:ascii="Times New Roman" w:eastAsia="宋体" w:hAnsi="Times New Roman" w:cs="Times New Roman"/>
          <w:szCs w:val="20"/>
        </w:rPr>
        <w:t>void intersection(lklist *ha,lklist *hb,lklist *&amp;hc)</w:t>
      </w:r>
    </w:p>
    <w:p w:rsidR="00DB5D86" w:rsidRPr="00DB5D86" w:rsidRDefault="00DB5D86" w:rsidP="00DB5D86">
      <w:pPr>
        <w:widowControl/>
        <w:snapToGrid w:val="0"/>
        <w:jc w:val="left"/>
        <w:rPr>
          <w:rFonts w:ascii="Times New Roman" w:eastAsia="宋体" w:hAnsi="Times New Roman" w:cs="Times New Roman"/>
          <w:szCs w:val="20"/>
        </w:rPr>
      </w:pPr>
      <w:r w:rsidRPr="00DB5D86">
        <w:rPr>
          <w:rFonts w:ascii="Times New Roman" w:eastAsia="宋体" w:hAnsi="Times New Roman" w:cs="Times New Roman"/>
          <w:szCs w:val="20"/>
        </w:rPr>
        <w:t>{</w:t>
      </w:r>
    </w:p>
    <w:p w:rsidR="00DB5D86" w:rsidRPr="00DB5D86" w:rsidRDefault="00DB5D86" w:rsidP="00DB5D86">
      <w:pPr>
        <w:widowControl/>
        <w:snapToGrid w:val="0"/>
        <w:jc w:val="left"/>
        <w:rPr>
          <w:rFonts w:ascii="Times New Roman" w:eastAsia="宋体" w:hAnsi="Times New Roman" w:cs="Times New Roman"/>
          <w:szCs w:val="20"/>
        </w:rPr>
      </w:pPr>
      <w:r w:rsidRPr="00DB5D86">
        <w:rPr>
          <w:rFonts w:ascii="Times New Roman" w:eastAsia="宋体" w:hAnsi="Times New Roman" w:cs="Times New Roman"/>
          <w:szCs w:val="20"/>
        </w:rPr>
        <w:t>lklist *p,*q,*t;</w:t>
      </w:r>
    </w:p>
    <w:p w:rsidR="00DB5D86" w:rsidRPr="00DB5D86" w:rsidRDefault="00DB5D86" w:rsidP="00DB5D86">
      <w:pPr>
        <w:widowControl/>
        <w:snapToGrid w:val="0"/>
        <w:jc w:val="left"/>
        <w:rPr>
          <w:rFonts w:ascii="Times New Roman" w:eastAsia="宋体" w:hAnsi="Times New Roman" w:cs="Times New Roman"/>
          <w:szCs w:val="20"/>
        </w:rPr>
      </w:pPr>
      <w:r w:rsidRPr="00DB5D86">
        <w:rPr>
          <w:rFonts w:ascii="Times New Roman" w:eastAsia="宋体" w:hAnsi="Times New Roman" w:cs="Times New Roman"/>
          <w:szCs w:val="20"/>
        </w:rPr>
        <w:t>for(p=ha,hc=0;p!=0;p=p-&gt;next)</w:t>
      </w:r>
    </w:p>
    <w:p w:rsidR="00DB5D86" w:rsidRPr="00DB5D86" w:rsidRDefault="00DB5D86" w:rsidP="00DB5D86">
      <w:pPr>
        <w:widowControl/>
        <w:snapToGrid w:val="0"/>
        <w:jc w:val="left"/>
        <w:rPr>
          <w:rFonts w:ascii="Times New Roman" w:eastAsia="宋体" w:hAnsi="Times New Roman" w:cs="Times New Roman"/>
          <w:szCs w:val="20"/>
        </w:rPr>
      </w:pPr>
      <w:r w:rsidRPr="00DB5D86">
        <w:rPr>
          <w:rFonts w:ascii="Times New Roman" w:eastAsia="宋体" w:hAnsi="Times New Roman" w:cs="Times New Roman"/>
          <w:szCs w:val="20"/>
        </w:rPr>
        <w:t>{  for(q=hb;q!=0;q=q-&gt;next) if (q-&gt;data==p-&gt;data) break;</w:t>
      </w:r>
    </w:p>
    <w:p w:rsidR="00DB5D86" w:rsidRPr="00DB5D86" w:rsidRDefault="00DB5D86" w:rsidP="00DB5D86">
      <w:pPr>
        <w:widowControl/>
        <w:snapToGrid w:val="0"/>
        <w:jc w:val="left"/>
        <w:rPr>
          <w:rFonts w:ascii="Times New Roman" w:eastAsia="宋体" w:hAnsi="Times New Roman" w:cs="Times New Roman"/>
          <w:szCs w:val="20"/>
        </w:rPr>
      </w:pPr>
      <w:r w:rsidRPr="00DB5D86">
        <w:rPr>
          <w:rFonts w:ascii="Times New Roman" w:eastAsia="宋体" w:hAnsi="Times New Roman" w:cs="Times New Roman"/>
          <w:szCs w:val="20"/>
        </w:rPr>
        <w:t>if(q!=0){ t=(lklist *)malloc(sizeof(lklist)); t-&gt;data=p-&gt;data;t-&gt;next=hc; hc=t;}</w:t>
      </w:r>
    </w:p>
    <w:p w:rsidR="00DB5D86" w:rsidRPr="00DB5D86" w:rsidRDefault="00DB5D86" w:rsidP="00DB5D86">
      <w:pPr>
        <w:widowControl/>
        <w:snapToGrid w:val="0"/>
        <w:jc w:val="left"/>
        <w:rPr>
          <w:rFonts w:ascii="Times New Roman" w:eastAsia="宋体" w:hAnsi="Times New Roman" w:cs="Times New Roman"/>
          <w:szCs w:val="20"/>
        </w:rPr>
      </w:pPr>
      <w:r w:rsidRPr="00DB5D86">
        <w:rPr>
          <w:rFonts w:ascii="Times New Roman" w:eastAsia="宋体" w:hAnsi="Times New Roman" w:cs="Times New Roman"/>
          <w:szCs w:val="20"/>
        </w:rPr>
        <w:t>}</w:t>
      </w:r>
    </w:p>
    <w:p w:rsidR="00DB5D86" w:rsidRPr="00DB5D86" w:rsidRDefault="00DB5D86" w:rsidP="00DB5D86">
      <w:pPr>
        <w:widowControl/>
        <w:snapToGrid w:val="0"/>
        <w:jc w:val="left"/>
        <w:rPr>
          <w:rFonts w:ascii="Times New Roman" w:eastAsia="宋体" w:hAnsi="Times New Roman" w:cs="Times New Roman"/>
          <w:szCs w:val="20"/>
        </w:rPr>
      </w:pPr>
      <w:r w:rsidRPr="00DB5D86">
        <w:rPr>
          <w:rFonts w:ascii="Times New Roman" w:eastAsia="宋体" w:hAnsi="Times New Roman" w:cs="Times New Roman"/>
          <w:szCs w:val="20"/>
        </w:rPr>
        <w:t>}</w:t>
      </w:r>
    </w:p>
    <w:p w:rsidR="00DB5D86" w:rsidRPr="00DB5D86" w:rsidRDefault="00DB5D86" w:rsidP="00DB5D86">
      <w:pPr>
        <w:widowControl/>
        <w:snapToGrid w:val="0"/>
        <w:jc w:val="center"/>
        <w:rPr>
          <w:rFonts w:ascii="Times New Roman" w:eastAsia="宋体" w:hAnsi="Times New Roman" w:cs="Times New Roman"/>
          <w:b/>
          <w:szCs w:val="20"/>
        </w:rPr>
      </w:pPr>
      <w:r w:rsidRPr="00DB5D86">
        <w:rPr>
          <w:rFonts w:ascii="宋体" w:eastAsia="宋体" w:hAnsi="Courier New" w:cs="Times New Roman" w:hint="eastAsia"/>
          <w:szCs w:val="20"/>
        </w:rPr>
        <w:br w:type="page"/>
      </w:r>
      <w:r w:rsidRPr="00DB5D86">
        <w:rPr>
          <w:rFonts w:ascii="Times New Roman" w:eastAsia="宋体" w:hAnsi="Times New Roman" w:cs="Times New Roman" w:hint="eastAsia"/>
          <w:b/>
          <w:szCs w:val="20"/>
        </w:rPr>
        <w:lastRenderedPageBreak/>
        <w:t>数据结构试卷（三）</w:t>
      </w:r>
    </w:p>
    <w:p w:rsidR="00DB5D86" w:rsidRPr="00DB5D86" w:rsidRDefault="00DB5D86" w:rsidP="00DB5D86">
      <w:pPr>
        <w:widowControl/>
        <w:snapToGrid w:val="0"/>
        <w:jc w:val="center"/>
        <w:rPr>
          <w:rFonts w:ascii="Times New Roman" w:eastAsia="宋体" w:hAnsi="Times New Roman" w:cs="Times New Roman"/>
          <w:b/>
          <w:szCs w:val="20"/>
        </w:rPr>
      </w:pPr>
      <w:r w:rsidRPr="00DB5D86">
        <w:rPr>
          <w:rFonts w:ascii="Times New Roman" w:eastAsia="宋体" w:hAnsi="Times New Roman" w:cs="Times New Roman"/>
          <w:b/>
          <w:szCs w:val="20"/>
        </w:rPr>
        <w:t> </w:t>
      </w:r>
    </w:p>
    <w:p w:rsidR="00DB5D86" w:rsidRPr="00DB5D86" w:rsidRDefault="00DB5D86" w:rsidP="00DB5D86">
      <w:pPr>
        <w:widowControl/>
        <w:snapToGrid w:val="0"/>
        <w:rPr>
          <w:rFonts w:ascii="Times New Roman" w:eastAsia="宋体" w:hAnsi="Times New Roman" w:cs="Times New Roman"/>
          <w:b/>
          <w:szCs w:val="20"/>
        </w:rPr>
      </w:pPr>
      <w:r w:rsidRPr="00DB5D86">
        <w:rPr>
          <w:rFonts w:ascii="Times New Roman" w:eastAsia="宋体" w:hAnsi="Times New Roman" w:cs="Times New Roman" w:hint="eastAsia"/>
          <w:b/>
          <w:szCs w:val="20"/>
        </w:rPr>
        <w:t>一、选择题</w:t>
      </w:r>
      <w:r w:rsidRPr="00DB5D86">
        <w:rPr>
          <w:rFonts w:ascii="Times New Roman" w:eastAsia="宋体" w:hAnsi="Times New Roman" w:cs="Times New Roman"/>
          <w:b/>
          <w:szCs w:val="20"/>
        </w:rPr>
        <w:t>(30</w:t>
      </w:r>
      <w:r w:rsidRPr="00DB5D86">
        <w:rPr>
          <w:rFonts w:ascii="Times New Roman" w:eastAsia="宋体" w:hAnsi="Times New Roman" w:cs="Times New Roman" w:hint="eastAsia"/>
          <w:b/>
          <w:szCs w:val="20"/>
        </w:rPr>
        <w:t>分</w:t>
      </w:r>
      <w:r w:rsidRPr="00DB5D86">
        <w:rPr>
          <w:rFonts w:ascii="Times New Roman" w:eastAsia="宋体" w:hAnsi="Times New Roman" w:cs="Times New Roman"/>
          <w:b/>
          <w:szCs w:val="20"/>
        </w:rPr>
        <w:t>)</w:t>
      </w:r>
    </w:p>
    <w:p w:rsidR="00DB5D86" w:rsidRPr="00DB5D86" w:rsidRDefault="00DB5D86" w:rsidP="00DB5D86">
      <w:pPr>
        <w:widowControl/>
        <w:tabs>
          <w:tab w:val="left" w:pos="315"/>
          <w:tab w:val="left" w:pos="2100"/>
          <w:tab w:val="left" w:pos="3780"/>
          <w:tab w:val="left" w:pos="5460"/>
        </w:tabs>
        <w:snapToGrid w:val="0"/>
        <w:rPr>
          <w:rFonts w:ascii="Times New Roman" w:eastAsia="宋体" w:hAnsi="Times New Roman" w:cs="Times New Roman"/>
          <w:szCs w:val="20"/>
        </w:rPr>
      </w:pPr>
      <w:r w:rsidRPr="00DB5D86">
        <w:rPr>
          <w:rFonts w:ascii="Times New Roman" w:eastAsia="宋体" w:hAnsi="Times New Roman" w:cs="Times New Roman"/>
          <w:szCs w:val="20"/>
        </w:rPr>
        <w:t>1</w:t>
      </w:r>
      <w:r w:rsidRPr="00DB5D86">
        <w:rPr>
          <w:rFonts w:ascii="Times New Roman" w:eastAsia="宋体" w:hAnsi="Times New Roman" w:cs="Times New Roman" w:hint="eastAsia"/>
          <w:szCs w:val="20"/>
        </w:rPr>
        <w:t>．设某数据结构的二元组形式表示为</w:t>
      </w:r>
      <w:r w:rsidRPr="00DB5D86">
        <w:rPr>
          <w:rFonts w:ascii="Times New Roman" w:eastAsia="宋体" w:hAnsi="Times New Roman" w:cs="Times New Roman"/>
          <w:szCs w:val="20"/>
        </w:rPr>
        <w:t>A=(D</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R)</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D={01</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02</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03</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04</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05</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06</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07</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08</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09}</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R={r}</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r={&lt;01</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02&gt;</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&lt;01</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03&gt;</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&lt;01</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04&gt;</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&lt;02</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05&gt;</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&lt;02</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06&gt;</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&lt;03</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07&gt;</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&lt;03</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08&gt;</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&lt;03</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09&gt;}</w:t>
      </w:r>
      <w:r w:rsidRPr="00DB5D86">
        <w:rPr>
          <w:rFonts w:ascii="Times New Roman" w:eastAsia="宋体" w:hAnsi="Times New Roman" w:cs="Times New Roman" w:hint="eastAsia"/>
          <w:szCs w:val="20"/>
        </w:rPr>
        <w:t>，则数据结构</w:t>
      </w:r>
      <w:r w:rsidRPr="00DB5D86">
        <w:rPr>
          <w:rFonts w:ascii="Times New Roman" w:eastAsia="宋体" w:hAnsi="Times New Roman" w:cs="Times New Roman"/>
          <w:szCs w:val="20"/>
        </w:rPr>
        <w:t>A</w:t>
      </w:r>
      <w:r w:rsidRPr="00DB5D86">
        <w:rPr>
          <w:rFonts w:ascii="Times New Roman" w:eastAsia="宋体" w:hAnsi="Times New Roman" w:cs="Times New Roman" w:hint="eastAsia"/>
          <w:szCs w:val="20"/>
        </w:rPr>
        <w:t>是（</w:t>
      </w:r>
      <w:r w:rsidRPr="00DB5D86">
        <w:rPr>
          <w:rFonts w:ascii="Times New Roman" w:eastAsia="宋体" w:hAnsi="Times New Roman" w:cs="Times New Roman"/>
          <w:szCs w:val="20"/>
        </w:rPr>
        <w:t xml:space="preserve">  </w:t>
      </w:r>
      <w:r w:rsidRPr="00DB5D86">
        <w:rPr>
          <w:rFonts w:ascii="Times New Roman" w:eastAsia="宋体" w:hAnsi="Times New Roman" w:cs="Times New Roman" w:hint="eastAsia"/>
          <w:szCs w:val="20"/>
        </w:rPr>
        <w:t>）。</w:t>
      </w:r>
    </w:p>
    <w:p w:rsidR="00DB5D86" w:rsidRPr="00DB5D86" w:rsidRDefault="00DB5D86" w:rsidP="00DB5D86">
      <w:pPr>
        <w:widowControl/>
        <w:tabs>
          <w:tab w:val="left" w:pos="315"/>
          <w:tab w:val="left" w:pos="2100"/>
          <w:tab w:val="left" w:pos="3780"/>
          <w:tab w:val="left" w:pos="5460"/>
        </w:tabs>
        <w:snapToGrid w:val="0"/>
        <w:rPr>
          <w:rFonts w:ascii="Times New Roman" w:eastAsia="宋体" w:hAnsi="Times New Roman" w:cs="Times New Roman"/>
          <w:szCs w:val="20"/>
        </w:rPr>
      </w:pPr>
      <w:r w:rsidRPr="00DB5D86">
        <w:rPr>
          <w:rFonts w:ascii="Times New Roman" w:eastAsia="宋体" w:hAnsi="Times New Roman" w:cs="Times New Roman"/>
          <w:szCs w:val="20"/>
        </w:rPr>
        <w:tab/>
        <w:t xml:space="preserve">(A) </w:t>
      </w:r>
      <w:r w:rsidRPr="00DB5D86">
        <w:rPr>
          <w:rFonts w:ascii="Times New Roman" w:eastAsia="宋体" w:hAnsi="Times New Roman" w:cs="Times New Roman" w:hint="eastAsia"/>
          <w:szCs w:val="20"/>
        </w:rPr>
        <w:t>线性结构</w:t>
      </w:r>
      <w:r w:rsidRPr="00DB5D86">
        <w:rPr>
          <w:rFonts w:ascii="Times New Roman" w:eastAsia="宋体" w:hAnsi="Times New Roman" w:cs="Times New Roman"/>
          <w:szCs w:val="20"/>
        </w:rPr>
        <w:tab/>
        <w:t xml:space="preserve">(B) </w:t>
      </w:r>
      <w:r w:rsidRPr="00DB5D86">
        <w:rPr>
          <w:rFonts w:ascii="Times New Roman" w:eastAsia="宋体" w:hAnsi="Times New Roman" w:cs="Times New Roman" w:hint="eastAsia"/>
          <w:szCs w:val="20"/>
        </w:rPr>
        <w:t>树型结构</w:t>
      </w:r>
      <w:r w:rsidRPr="00DB5D86">
        <w:rPr>
          <w:rFonts w:ascii="Times New Roman" w:eastAsia="宋体" w:hAnsi="Times New Roman" w:cs="Times New Roman"/>
          <w:szCs w:val="20"/>
        </w:rPr>
        <w:tab/>
        <w:t xml:space="preserve">(C) </w:t>
      </w:r>
      <w:r w:rsidRPr="00DB5D86">
        <w:rPr>
          <w:rFonts w:ascii="Times New Roman" w:eastAsia="宋体" w:hAnsi="Times New Roman" w:cs="Times New Roman" w:hint="eastAsia"/>
          <w:szCs w:val="20"/>
        </w:rPr>
        <w:t>物理结构</w:t>
      </w:r>
      <w:r w:rsidRPr="00DB5D86">
        <w:rPr>
          <w:rFonts w:ascii="Times New Roman" w:eastAsia="宋体" w:hAnsi="Times New Roman" w:cs="Times New Roman"/>
          <w:szCs w:val="20"/>
        </w:rPr>
        <w:tab/>
        <w:t xml:space="preserve">(D) </w:t>
      </w:r>
      <w:r w:rsidRPr="00DB5D86">
        <w:rPr>
          <w:rFonts w:ascii="Times New Roman" w:eastAsia="宋体" w:hAnsi="Times New Roman" w:cs="Times New Roman" w:hint="eastAsia"/>
          <w:szCs w:val="20"/>
        </w:rPr>
        <w:t>图型结构</w:t>
      </w:r>
    </w:p>
    <w:p w:rsidR="00DB5D86" w:rsidRPr="00DB5D86" w:rsidRDefault="00DB5D86" w:rsidP="00DB5D86">
      <w:pPr>
        <w:widowControl/>
        <w:snapToGrid w:val="0"/>
        <w:rPr>
          <w:rFonts w:ascii="Times New Roman" w:eastAsia="宋体" w:hAnsi="Times New Roman" w:cs="Times New Roman"/>
          <w:szCs w:val="20"/>
        </w:rPr>
      </w:pPr>
      <w:r w:rsidRPr="00DB5D86">
        <w:rPr>
          <w:rFonts w:ascii="Times New Roman" w:eastAsia="宋体" w:hAnsi="Times New Roman" w:cs="Times New Roman"/>
          <w:szCs w:val="20"/>
        </w:rPr>
        <w:t>2</w:t>
      </w:r>
      <w:r w:rsidRPr="00DB5D86">
        <w:rPr>
          <w:rFonts w:ascii="Times New Roman" w:eastAsia="宋体" w:hAnsi="Times New Roman" w:cs="Times New Roman" w:hint="eastAsia"/>
          <w:szCs w:val="20"/>
        </w:rPr>
        <w:t>．下面程序的时间复杂为（</w:t>
      </w:r>
      <w:r w:rsidRPr="00DB5D86">
        <w:rPr>
          <w:rFonts w:ascii="Times New Roman" w:eastAsia="宋体" w:hAnsi="Times New Roman" w:cs="Times New Roman"/>
          <w:szCs w:val="20"/>
        </w:rPr>
        <w:t xml:space="preserve">  </w:t>
      </w:r>
      <w:r w:rsidRPr="00DB5D86">
        <w:rPr>
          <w:rFonts w:ascii="Times New Roman" w:eastAsia="宋体" w:hAnsi="Times New Roman" w:cs="Times New Roman" w:hint="eastAsia"/>
          <w:szCs w:val="20"/>
        </w:rPr>
        <w:t>）</w:t>
      </w:r>
    </w:p>
    <w:p w:rsidR="00DB5D86" w:rsidRPr="00DB5D86" w:rsidRDefault="00DB5D86" w:rsidP="00DB5D86">
      <w:pPr>
        <w:widowControl/>
        <w:snapToGrid w:val="0"/>
        <w:rPr>
          <w:rFonts w:ascii="Times New Roman" w:eastAsia="宋体" w:hAnsi="Times New Roman" w:cs="Times New Roman"/>
          <w:szCs w:val="20"/>
        </w:rPr>
      </w:pPr>
      <w:r w:rsidRPr="00DB5D86">
        <w:rPr>
          <w:rFonts w:ascii="Times New Roman" w:eastAsia="宋体" w:hAnsi="Times New Roman" w:cs="Times New Roman"/>
          <w:szCs w:val="20"/>
        </w:rPr>
        <w:t>for</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i=1</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s=0</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 xml:space="preserve"> i&lt;=n</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 xml:space="preserve"> i++</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 xml:space="preserve"> {t=1</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for(j=1</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j&lt;=i</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j++) t=t*j</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s=s+t</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w:t>
      </w:r>
    </w:p>
    <w:p w:rsidR="00DB5D86" w:rsidRPr="00DB5D86" w:rsidRDefault="00DB5D86" w:rsidP="00DB5D86">
      <w:pPr>
        <w:widowControl/>
        <w:tabs>
          <w:tab w:val="left" w:pos="315"/>
          <w:tab w:val="left" w:pos="2100"/>
          <w:tab w:val="left" w:pos="3780"/>
          <w:tab w:val="left" w:pos="5460"/>
        </w:tabs>
        <w:snapToGrid w:val="0"/>
        <w:rPr>
          <w:rFonts w:ascii="Times New Roman" w:eastAsia="宋体" w:hAnsi="Times New Roman" w:cs="Times New Roman"/>
          <w:szCs w:val="20"/>
        </w:rPr>
      </w:pPr>
      <w:r w:rsidRPr="00DB5D86">
        <w:rPr>
          <w:rFonts w:ascii="Times New Roman" w:eastAsia="宋体" w:hAnsi="Times New Roman" w:cs="Times New Roman"/>
          <w:szCs w:val="20"/>
        </w:rPr>
        <w:tab/>
        <w:t>(A) O(n)</w:t>
      </w:r>
      <w:r w:rsidRPr="00DB5D86">
        <w:rPr>
          <w:rFonts w:ascii="Times New Roman" w:eastAsia="宋体" w:hAnsi="Times New Roman" w:cs="Times New Roman"/>
          <w:szCs w:val="20"/>
        </w:rPr>
        <w:tab/>
        <w:t>(B) O(n</w:t>
      </w:r>
      <w:r w:rsidRPr="00DB5D86">
        <w:rPr>
          <w:rFonts w:ascii="Times New Roman" w:eastAsia="宋体" w:hAnsi="Times New Roman" w:cs="Times New Roman"/>
          <w:szCs w:val="20"/>
          <w:vertAlign w:val="superscript"/>
        </w:rPr>
        <w:t>2</w:t>
      </w:r>
      <w:r w:rsidRPr="00DB5D86">
        <w:rPr>
          <w:rFonts w:ascii="Times New Roman" w:eastAsia="宋体" w:hAnsi="Times New Roman" w:cs="Times New Roman"/>
          <w:szCs w:val="20"/>
        </w:rPr>
        <w:t>)</w:t>
      </w:r>
      <w:r w:rsidRPr="00DB5D86">
        <w:rPr>
          <w:rFonts w:ascii="Times New Roman" w:eastAsia="宋体" w:hAnsi="Times New Roman" w:cs="Times New Roman"/>
          <w:szCs w:val="20"/>
        </w:rPr>
        <w:tab/>
        <w:t>(C) O(n</w:t>
      </w:r>
      <w:r w:rsidRPr="00DB5D86">
        <w:rPr>
          <w:rFonts w:ascii="Times New Roman" w:eastAsia="宋体" w:hAnsi="Times New Roman" w:cs="Times New Roman"/>
          <w:szCs w:val="20"/>
          <w:vertAlign w:val="superscript"/>
        </w:rPr>
        <w:t>3</w:t>
      </w:r>
      <w:r w:rsidRPr="00DB5D86">
        <w:rPr>
          <w:rFonts w:ascii="Times New Roman" w:eastAsia="宋体" w:hAnsi="Times New Roman" w:cs="Times New Roman"/>
          <w:szCs w:val="20"/>
        </w:rPr>
        <w:t>)</w:t>
      </w:r>
      <w:r w:rsidRPr="00DB5D86">
        <w:rPr>
          <w:rFonts w:ascii="Times New Roman" w:eastAsia="宋体" w:hAnsi="Times New Roman" w:cs="Times New Roman"/>
          <w:szCs w:val="20"/>
        </w:rPr>
        <w:tab/>
      </w:r>
      <w:r w:rsidRPr="00DB5D86">
        <w:rPr>
          <w:rFonts w:ascii="Times New Roman" w:eastAsia="宋体" w:hAnsi="Times New Roman" w:cs="Times New Roman"/>
          <w:szCs w:val="20"/>
        </w:rPr>
        <w:tab/>
        <w:t>(D) O(n</w:t>
      </w:r>
      <w:r w:rsidRPr="00DB5D86">
        <w:rPr>
          <w:rFonts w:ascii="Times New Roman" w:eastAsia="宋体" w:hAnsi="Times New Roman" w:cs="Times New Roman"/>
          <w:szCs w:val="20"/>
          <w:vertAlign w:val="superscript"/>
        </w:rPr>
        <w:t>4</w:t>
      </w:r>
      <w:r w:rsidRPr="00DB5D86">
        <w:rPr>
          <w:rFonts w:ascii="Times New Roman" w:eastAsia="宋体" w:hAnsi="Times New Roman" w:cs="Times New Roman"/>
          <w:szCs w:val="20"/>
        </w:rPr>
        <w:t>)</w:t>
      </w:r>
    </w:p>
    <w:p w:rsidR="00DB5D86" w:rsidRPr="00DB5D86" w:rsidRDefault="00DB5D86" w:rsidP="00DB5D86">
      <w:pPr>
        <w:widowControl/>
        <w:tabs>
          <w:tab w:val="left" w:pos="2520"/>
          <w:tab w:val="left" w:pos="4620"/>
          <w:tab w:val="left" w:pos="6825"/>
        </w:tabs>
        <w:snapToGrid w:val="0"/>
        <w:rPr>
          <w:rFonts w:ascii="Times New Roman" w:eastAsia="宋体" w:hAnsi="Times New Roman" w:cs="Times New Roman"/>
          <w:szCs w:val="20"/>
        </w:rPr>
      </w:pPr>
      <w:r w:rsidRPr="00DB5D86">
        <w:rPr>
          <w:rFonts w:ascii="Times New Roman" w:eastAsia="宋体" w:hAnsi="Times New Roman" w:cs="Times New Roman"/>
          <w:szCs w:val="20"/>
        </w:rPr>
        <w:t>3</w:t>
      </w:r>
      <w:r w:rsidRPr="00DB5D86">
        <w:rPr>
          <w:rFonts w:ascii="Times New Roman" w:eastAsia="宋体" w:hAnsi="Times New Roman" w:cs="Times New Roman" w:hint="eastAsia"/>
          <w:szCs w:val="20"/>
        </w:rPr>
        <w:t>．设指针变量</w:t>
      </w:r>
      <w:r w:rsidRPr="00DB5D86">
        <w:rPr>
          <w:rFonts w:ascii="Times New Roman" w:eastAsia="宋体" w:hAnsi="Times New Roman" w:cs="Times New Roman"/>
          <w:szCs w:val="20"/>
        </w:rPr>
        <w:t>p</w:t>
      </w:r>
      <w:r w:rsidRPr="00DB5D86">
        <w:rPr>
          <w:rFonts w:ascii="Times New Roman" w:eastAsia="宋体" w:hAnsi="Times New Roman" w:cs="Times New Roman" w:hint="eastAsia"/>
          <w:szCs w:val="20"/>
        </w:rPr>
        <w:t>指向单链表中结点</w:t>
      </w:r>
      <w:r w:rsidRPr="00DB5D86">
        <w:rPr>
          <w:rFonts w:ascii="Times New Roman" w:eastAsia="宋体" w:hAnsi="Times New Roman" w:cs="Times New Roman"/>
          <w:szCs w:val="20"/>
        </w:rPr>
        <w:t>A</w:t>
      </w:r>
      <w:r w:rsidRPr="00DB5D86">
        <w:rPr>
          <w:rFonts w:ascii="Times New Roman" w:eastAsia="宋体" w:hAnsi="Times New Roman" w:cs="Times New Roman" w:hint="eastAsia"/>
          <w:szCs w:val="20"/>
        </w:rPr>
        <w:t>，若删除单链表中结点</w:t>
      </w:r>
      <w:r w:rsidRPr="00DB5D86">
        <w:rPr>
          <w:rFonts w:ascii="Times New Roman" w:eastAsia="宋体" w:hAnsi="Times New Roman" w:cs="Times New Roman"/>
          <w:szCs w:val="20"/>
        </w:rPr>
        <w:t>A</w:t>
      </w:r>
      <w:r w:rsidRPr="00DB5D86">
        <w:rPr>
          <w:rFonts w:ascii="Times New Roman" w:eastAsia="宋体" w:hAnsi="Times New Roman" w:cs="Times New Roman" w:hint="eastAsia"/>
          <w:szCs w:val="20"/>
        </w:rPr>
        <w:t>，则需要修改指针的操作序列为（</w:t>
      </w:r>
      <w:r w:rsidRPr="00DB5D86">
        <w:rPr>
          <w:rFonts w:ascii="Times New Roman" w:eastAsia="宋体" w:hAnsi="Times New Roman" w:cs="Times New Roman"/>
          <w:szCs w:val="20"/>
        </w:rPr>
        <w:t xml:space="preserve">  </w:t>
      </w:r>
      <w:r w:rsidRPr="00DB5D86">
        <w:rPr>
          <w:rFonts w:ascii="Times New Roman" w:eastAsia="宋体" w:hAnsi="Times New Roman" w:cs="Times New Roman" w:hint="eastAsia"/>
          <w:szCs w:val="20"/>
        </w:rPr>
        <w:t>）。</w:t>
      </w:r>
    </w:p>
    <w:p w:rsidR="00DB5D86" w:rsidRPr="00DB5D86" w:rsidRDefault="00DB5D86" w:rsidP="00DB5D86">
      <w:pPr>
        <w:widowControl/>
        <w:tabs>
          <w:tab w:val="left" w:pos="315"/>
          <w:tab w:val="left" w:pos="2100"/>
          <w:tab w:val="left" w:pos="3780"/>
          <w:tab w:val="left" w:pos="5460"/>
        </w:tabs>
        <w:snapToGrid w:val="0"/>
        <w:rPr>
          <w:rFonts w:ascii="Times New Roman" w:eastAsia="宋体" w:hAnsi="Times New Roman" w:cs="Times New Roman"/>
          <w:szCs w:val="20"/>
        </w:rPr>
      </w:pPr>
      <w:r w:rsidRPr="00DB5D86">
        <w:rPr>
          <w:rFonts w:ascii="Times New Roman" w:eastAsia="宋体" w:hAnsi="Times New Roman" w:cs="Times New Roman"/>
          <w:szCs w:val="20"/>
        </w:rPr>
        <w:tab/>
        <w:t>(A) q=p-&gt;next</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p-&gt;data=q-&gt;data</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p-&gt;next=q-&gt;next</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free(q)</w:t>
      </w:r>
      <w:r w:rsidRPr="00DB5D86">
        <w:rPr>
          <w:rFonts w:ascii="Times New Roman" w:eastAsia="宋体" w:hAnsi="Times New Roman" w:cs="Times New Roman" w:hint="eastAsia"/>
          <w:szCs w:val="20"/>
        </w:rPr>
        <w:t>；</w:t>
      </w:r>
    </w:p>
    <w:p w:rsidR="00DB5D86" w:rsidRPr="00DB5D86" w:rsidRDefault="00DB5D86" w:rsidP="00DB5D86">
      <w:pPr>
        <w:widowControl/>
        <w:tabs>
          <w:tab w:val="left" w:pos="315"/>
          <w:tab w:val="left" w:pos="2100"/>
          <w:tab w:val="left" w:pos="3780"/>
          <w:tab w:val="left" w:pos="5460"/>
        </w:tabs>
        <w:snapToGrid w:val="0"/>
        <w:rPr>
          <w:rFonts w:ascii="Times New Roman" w:eastAsia="宋体" w:hAnsi="Times New Roman" w:cs="Times New Roman"/>
          <w:szCs w:val="20"/>
        </w:rPr>
      </w:pPr>
      <w:r w:rsidRPr="00DB5D86">
        <w:rPr>
          <w:rFonts w:ascii="Times New Roman" w:eastAsia="宋体" w:hAnsi="Times New Roman" w:cs="Times New Roman"/>
          <w:szCs w:val="20"/>
        </w:rPr>
        <w:t>(B) q=p-&gt;next</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q-&gt;data=p-&gt;data</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p-&gt;next=q-&gt;next</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free(q)</w:t>
      </w:r>
      <w:r w:rsidRPr="00DB5D86">
        <w:rPr>
          <w:rFonts w:ascii="Times New Roman" w:eastAsia="宋体" w:hAnsi="Times New Roman" w:cs="Times New Roman" w:hint="eastAsia"/>
          <w:szCs w:val="20"/>
        </w:rPr>
        <w:t>；</w:t>
      </w:r>
    </w:p>
    <w:p w:rsidR="00DB5D86" w:rsidRPr="00DB5D86" w:rsidRDefault="00DB5D86" w:rsidP="00DB5D86">
      <w:pPr>
        <w:widowControl/>
        <w:tabs>
          <w:tab w:val="left" w:pos="315"/>
          <w:tab w:val="left" w:pos="2100"/>
          <w:tab w:val="left" w:pos="3780"/>
          <w:tab w:val="left" w:pos="5460"/>
        </w:tabs>
        <w:snapToGrid w:val="0"/>
        <w:rPr>
          <w:rFonts w:ascii="Times New Roman" w:eastAsia="宋体" w:hAnsi="Times New Roman" w:cs="Times New Roman"/>
          <w:szCs w:val="20"/>
        </w:rPr>
      </w:pPr>
      <w:r w:rsidRPr="00DB5D86">
        <w:rPr>
          <w:rFonts w:ascii="Times New Roman" w:eastAsia="宋体" w:hAnsi="Times New Roman" w:cs="Times New Roman"/>
          <w:szCs w:val="20"/>
        </w:rPr>
        <w:tab/>
        <w:t>(C) q=p-&gt;next</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p-&gt;next=q-&gt;next</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free(q)</w:t>
      </w:r>
      <w:r w:rsidRPr="00DB5D86">
        <w:rPr>
          <w:rFonts w:ascii="Times New Roman" w:eastAsia="宋体" w:hAnsi="Times New Roman" w:cs="Times New Roman" w:hint="eastAsia"/>
          <w:szCs w:val="20"/>
        </w:rPr>
        <w:t>；</w:t>
      </w:r>
    </w:p>
    <w:p w:rsidR="00DB5D86" w:rsidRPr="00DB5D86" w:rsidRDefault="00DB5D86" w:rsidP="00DB5D86">
      <w:pPr>
        <w:widowControl/>
        <w:tabs>
          <w:tab w:val="left" w:pos="315"/>
          <w:tab w:val="left" w:pos="2100"/>
          <w:tab w:val="left" w:pos="3780"/>
          <w:tab w:val="left" w:pos="5460"/>
        </w:tabs>
        <w:snapToGrid w:val="0"/>
        <w:rPr>
          <w:rFonts w:ascii="Times New Roman" w:eastAsia="宋体" w:hAnsi="Times New Roman" w:cs="Times New Roman"/>
          <w:szCs w:val="20"/>
        </w:rPr>
      </w:pPr>
      <w:r w:rsidRPr="00DB5D86">
        <w:rPr>
          <w:rFonts w:ascii="Times New Roman" w:eastAsia="宋体" w:hAnsi="Times New Roman" w:cs="Times New Roman"/>
          <w:szCs w:val="20"/>
        </w:rPr>
        <w:tab/>
        <w:t>(D) q=p-&gt;next</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p-&gt;data=q-&gt;data</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free(q)</w:t>
      </w:r>
      <w:r w:rsidRPr="00DB5D86">
        <w:rPr>
          <w:rFonts w:ascii="Times New Roman" w:eastAsia="宋体" w:hAnsi="Times New Roman" w:cs="Times New Roman" w:hint="eastAsia"/>
          <w:szCs w:val="20"/>
        </w:rPr>
        <w:t>；</w:t>
      </w:r>
    </w:p>
    <w:p w:rsidR="00DB5D86" w:rsidRPr="00DB5D86" w:rsidRDefault="00DB5D86" w:rsidP="00DB5D86">
      <w:pPr>
        <w:widowControl/>
        <w:tabs>
          <w:tab w:val="left" w:pos="315"/>
          <w:tab w:val="left" w:pos="2100"/>
          <w:tab w:val="left" w:pos="3780"/>
          <w:tab w:val="left" w:pos="5460"/>
        </w:tabs>
        <w:snapToGrid w:val="0"/>
        <w:rPr>
          <w:rFonts w:ascii="Times New Roman" w:eastAsia="宋体" w:hAnsi="Times New Roman" w:cs="Times New Roman"/>
          <w:szCs w:val="20"/>
        </w:rPr>
      </w:pPr>
      <w:r w:rsidRPr="00DB5D86">
        <w:rPr>
          <w:rFonts w:ascii="Times New Roman" w:eastAsia="宋体" w:hAnsi="Times New Roman" w:cs="Times New Roman"/>
          <w:szCs w:val="20"/>
        </w:rPr>
        <w:t>4</w:t>
      </w:r>
      <w:r w:rsidRPr="00DB5D86">
        <w:rPr>
          <w:rFonts w:ascii="Times New Roman" w:eastAsia="宋体" w:hAnsi="Times New Roman" w:cs="Times New Roman" w:hint="eastAsia"/>
          <w:szCs w:val="20"/>
        </w:rPr>
        <w:t>．设有</w:t>
      </w:r>
      <w:r w:rsidRPr="00DB5D86">
        <w:rPr>
          <w:rFonts w:ascii="Times New Roman" w:eastAsia="宋体" w:hAnsi="Times New Roman" w:cs="Times New Roman"/>
          <w:szCs w:val="20"/>
        </w:rPr>
        <w:t>n</w:t>
      </w:r>
      <w:r w:rsidRPr="00DB5D86">
        <w:rPr>
          <w:rFonts w:ascii="Times New Roman" w:eastAsia="宋体" w:hAnsi="Times New Roman" w:cs="Times New Roman" w:hint="eastAsia"/>
          <w:szCs w:val="20"/>
        </w:rPr>
        <w:t>个待排序的记录关键字，则在堆排序中需要（</w:t>
      </w:r>
      <w:r w:rsidRPr="00DB5D86">
        <w:rPr>
          <w:rFonts w:ascii="Times New Roman" w:eastAsia="宋体" w:hAnsi="Times New Roman" w:cs="Times New Roman"/>
          <w:szCs w:val="20"/>
        </w:rPr>
        <w:t xml:space="preserve">  </w:t>
      </w:r>
      <w:r w:rsidRPr="00DB5D86">
        <w:rPr>
          <w:rFonts w:ascii="Times New Roman" w:eastAsia="宋体" w:hAnsi="Times New Roman" w:cs="Times New Roman" w:hint="eastAsia"/>
          <w:szCs w:val="20"/>
        </w:rPr>
        <w:t>）个辅助记录单元。</w:t>
      </w:r>
    </w:p>
    <w:p w:rsidR="00DB5D86" w:rsidRPr="00DB5D86" w:rsidRDefault="00DB5D86" w:rsidP="00DB5D86">
      <w:pPr>
        <w:widowControl/>
        <w:tabs>
          <w:tab w:val="left" w:pos="315"/>
          <w:tab w:val="left" w:pos="2100"/>
          <w:tab w:val="left" w:pos="3780"/>
          <w:tab w:val="left" w:pos="5460"/>
        </w:tabs>
        <w:snapToGrid w:val="0"/>
        <w:rPr>
          <w:rFonts w:ascii="Times New Roman" w:eastAsia="宋体" w:hAnsi="Times New Roman" w:cs="Times New Roman"/>
          <w:szCs w:val="20"/>
        </w:rPr>
      </w:pPr>
      <w:r w:rsidRPr="00DB5D86">
        <w:rPr>
          <w:rFonts w:ascii="Times New Roman" w:eastAsia="宋体" w:hAnsi="Times New Roman" w:cs="Times New Roman"/>
          <w:szCs w:val="20"/>
        </w:rPr>
        <w:tab/>
        <w:t>(A) 1</w:t>
      </w:r>
      <w:r w:rsidRPr="00DB5D86">
        <w:rPr>
          <w:rFonts w:ascii="Times New Roman" w:eastAsia="宋体" w:hAnsi="Times New Roman" w:cs="Times New Roman"/>
          <w:szCs w:val="20"/>
        </w:rPr>
        <w:tab/>
        <w:t>(B) n</w:t>
      </w:r>
      <w:r w:rsidRPr="00DB5D86">
        <w:rPr>
          <w:rFonts w:ascii="Times New Roman" w:eastAsia="宋体" w:hAnsi="Times New Roman" w:cs="Times New Roman"/>
          <w:szCs w:val="20"/>
        </w:rPr>
        <w:tab/>
        <w:t>(C) nlog</w:t>
      </w:r>
      <w:r w:rsidRPr="00DB5D86">
        <w:rPr>
          <w:rFonts w:ascii="Times New Roman" w:eastAsia="宋体" w:hAnsi="Times New Roman" w:cs="Times New Roman"/>
          <w:szCs w:val="20"/>
          <w:vertAlign w:val="subscript"/>
        </w:rPr>
        <w:t>2</w:t>
      </w:r>
      <w:r w:rsidRPr="00DB5D86">
        <w:rPr>
          <w:rFonts w:ascii="Times New Roman" w:eastAsia="宋体" w:hAnsi="Times New Roman" w:cs="Times New Roman"/>
          <w:szCs w:val="20"/>
        </w:rPr>
        <w:t>n</w:t>
      </w:r>
      <w:r w:rsidRPr="00DB5D86">
        <w:rPr>
          <w:rFonts w:ascii="Times New Roman" w:eastAsia="宋体" w:hAnsi="Times New Roman" w:cs="Times New Roman"/>
          <w:szCs w:val="20"/>
        </w:rPr>
        <w:tab/>
        <w:t>(D) n</w:t>
      </w:r>
      <w:r w:rsidRPr="00DB5D86">
        <w:rPr>
          <w:rFonts w:ascii="Times New Roman" w:eastAsia="宋体" w:hAnsi="Times New Roman" w:cs="Times New Roman"/>
          <w:szCs w:val="20"/>
          <w:vertAlign w:val="superscript"/>
        </w:rPr>
        <w:t>2</w:t>
      </w:r>
    </w:p>
    <w:p w:rsidR="00DB5D86" w:rsidRPr="00DB5D86" w:rsidRDefault="00DB5D86" w:rsidP="00DB5D86">
      <w:pPr>
        <w:widowControl/>
        <w:tabs>
          <w:tab w:val="left" w:pos="315"/>
          <w:tab w:val="left" w:pos="2100"/>
          <w:tab w:val="left" w:pos="3780"/>
          <w:tab w:val="left" w:pos="5460"/>
        </w:tabs>
        <w:snapToGrid w:val="0"/>
        <w:rPr>
          <w:rFonts w:ascii="Times New Roman" w:eastAsia="宋体" w:hAnsi="Times New Roman" w:cs="Times New Roman"/>
          <w:szCs w:val="20"/>
        </w:rPr>
      </w:pPr>
      <w:r w:rsidRPr="00DB5D86">
        <w:rPr>
          <w:rFonts w:ascii="Times New Roman" w:eastAsia="宋体" w:hAnsi="Times New Roman" w:cs="Times New Roman"/>
          <w:szCs w:val="20"/>
        </w:rPr>
        <w:t>5</w:t>
      </w:r>
      <w:r w:rsidRPr="00DB5D86">
        <w:rPr>
          <w:rFonts w:ascii="Times New Roman" w:eastAsia="宋体" w:hAnsi="Times New Roman" w:cs="Times New Roman" w:hint="eastAsia"/>
          <w:szCs w:val="20"/>
        </w:rPr>
        <w:t>．设一组初始关键字记录关键字为</w:t>
      </w:r>
      <w:r w:rsidRPr="00DB5D86">
        <w:rPr>
          <w:rFonts w:ascii="Times New Roman" w:eastAsia="宋体" w:hAnsi="Times New Roman" w:cs="Times New Roman"/>
          <w:szCs w:val="20"/>
        </w:rPr>
        <w:t>(20</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15</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14</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18</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21</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36</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40</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10)</w:t>
      </w:r>
      <w:r w:rsidRPr="00DB5D86">
        <w:rPr>
          <w:rFonts w:ascii="Times New Roman" w:eastAsia="宋体" w:hAnsi="Times New Roman" w:cs="Times New Roman" w:hint="eastAsia"/>
          <w:szCs w:val="20"/>
        </w:rPr>
        <w:t>，则以</w:t>
      </w:r>
      <w:r w:rsidRPr="00DB5D86">
        <w:rPr>
          <w:rFonts w:ascii="Times New Roman" w:eastAsia="宋体" w:hAnsi="Times New Roman" w:cs="Times New Roman"/>
          <w:szCs w:val="20"/>
        </w:rPr>
        <w:t>20</w:t>
      </w:r>
      <w:r w:rsidRPr="00DB5D86">
        <w:rPr>
          <w:rFonts w:ascii="Times New Roman" w:eastAsia="宋体" w:hAnsi="Times New Roman" w:cs="Times New Roman" w:hint="eastAsia"/>
          <w:szCs w:val="20"/>
        </w:rPr>
        <w:t>为基准记录的一趟快速排序结束后的结果为</w:t>
      </w:r>
      <w:r w:rsidRPr="00DB5D86">
        <w:rPr>
          <w:rFonts w:ascii="Times New Roman" w:eastAsia="宋体" w:hAnsi="Times New Roman" w:cs="Times New Roman"/>
          <w:szCs w:val="20"/>
        </w:rPr>
        <w:t>(  )</w:t>
      </w:r>
      <w:r w:rsidRPr="00DB5D86">
        <w:rPr>
          <w:rFonts w:ascii="Times New Roman" w:eastAsia="宋体" w:hAnsi="Times New Roman" w:cs="Times New Roman" w:hint="eastAsia"/>
          <w:szCs w:val="20"/>
        </w:rPr>
        <w:t>。</w:t>
      </w:r>
    </w:p>
    <w:p w:rsidR="00DB5D86" w:rsidRPr="00DB5D86" w:rsidRDefault="00DB5D86" w:rsidP="00DB5D86">
      <w:pPr>
        <w:widowControl/>
        <w:tabs>
          <w:tab w:val="left" w:pos="315"/>
          <w:tab w:val="left" w:pos="2100"/>
          <w:tab w:val="left" w:pos="3780"/>
          <w:tab w:val="left" w:pos="5460"/>
        </w:tabs>
        <w:snapToGrid w:val="0"/>
        <w:rPr>
          <w:rFonts w:ascii="Times New Roman" w:eastAsia="宋体" w:hAnsi="Times New Roman" w:cs="Times New Roman"/>
          <w:szCs w:val="20"/>
        </w:rPr>
      </w:pPr>
      <w:r w:rsidRPr="00DB5D86">
        <w:rPr>
          <w:rFonts w:ascii="Times New Roman" w:eastAsia="宋体" w:hAnsi="Times New Roman" w:cs="Times New Roman"/>
          <w:szCs w:val="20"/>
        </w:rPr>
        <w:t>(A) 10</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15</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14</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18</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20</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36</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40</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21</w:t>
      </w:r>
    </w:p>
    <w:p w:rsidR="00DB5D86" w:rsidRPr="00DB5D86" w:rsidRDefault="00DB5D86" w:rsidP="00DB5D86">
      <w:pPr>
        <w:widowControl/>
        <w:tabs>
          <w:tab w:val="left" w:pos="315"/>
          <w:tab w:val="left" w:pos="2100"/>
          <w:tab w:val="left" w:pos="3780"/>
          <w:tab w:val="left" w:pos="5460"/>
        </w:tabs>
        <w:snapToGrid w:val="0"/>
        <w:rPr>
          <w:rFonts w:ascii="Times New Roman" w:eastAsia="宋体" w:hAnsi="Times New Roman" w:cs="Times New Roman"/>
          <w:szCs w:val="20"/>
        </w:rPr>
      </w:pPr>
      <w:r w:rsidRPr="00DB5D86">
        <w:rPr>
          <w:rFonts w:ascii="Times New Roman" w:eastAsia="宋体" w:hAnsi="Times New Roman" w:cs="Times New Roman"/>
          <w:szCs w:val="20"/>
        </w:rPr>
        <w:tab/>
        <w:t>(B) 10</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15</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14</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18</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20</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40</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36</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21</w:t>
      </w:r>
    </w:p>
    <w:p w:rsidR="00DB5D86" w:rsidRPr="00DB5D86" w:rsidRDefault="00DB5D86" w:rsidP="00DB5D86">
      <w:pPr>
        <w:widowControl/>
        <w:tabs>
          <w:tab w:val="left" w:pos="315"/>
          <w:tab w:val="left" w:pos="2100"/>
          <w:tab w:val="left" w:pos="3780"/>
          <w:tab w:val="left" w:pos="5460"/>
        </w:tabs>
        <w:snapToGrid w:val="0"/>
        <w:rPr>
          <w:rFonts w:ascii="Times New Roman" w:eastAsia="宋体" w:hAnsi="Times New Roman" w:cs="Times New Roman"/>
          <w:szCs w:val="20"/>
        </w:rPr>
      </w:pPr>
      <w:r w:rsidRPr="00DB5D86">
        <w:rPr>
          <w:rFonts w:ascii="Times New Roman" w:eastAsia="宋体" w:hAnsi="Times New Roman" w:cs="Times New Roman"/>
          <w:szCs w:val="20"/>
        </w:rPr>
        <w:tab/>
        <w:t>(C) 10</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15</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14</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20</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18</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40</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36</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2l</w:t>
      </w:r>
    </w:p>
    <w:p w:rsidR="00DB5D86" w:rsidRPr="00DB5D86" w:rsidRDefault="00DB5D86" w:rsidP="00DB5D86">
      <w:pPr>
        <w:widowControl/>
        <w:tabs>
          <w:tab w:val="left" w:pos="315"/>
          <w:tab w:val="left" w:pos="2100"/>
          <w:tab w:val="left" w:pos="3780"/>
          <w:tab w:val="left" w:pos="5460"/>
        </w:tabs>
        <w:snapToGrid w:val="0"/>
        <w:rPr>
          <w:rFonts w:ascii="Times New Roman" w:eastAsia="宋体" w:hAnsi="Times New Roman" w:cs="Times New Roman"/>
          <w:szCs w:val="20"/>
        </w:rPr>
      </w:pPr>
      <w:r w:rsidRPr="00DB5D86">
        <w:rPr>
          <w:rFonts w:ascii="Times New Roman" w:eastAsia="宋体" w:hAnsi="Times New Roman" w:cs="Times New Roman"/>
          <w:szCs w:val="20"/>
        </w:rPr>
        <w:tab/>
        <w:t>(D) 15</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10</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14</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18</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20</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36</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40</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21</w:t>
      </w:r>
    </w:p>
    <w:p w:rsidR="00DB5D86" w:rsidRPr="00DB5D86" w:rsidRDefault="00DB5D86" w:rsidP="00DB5D86">
      <w:pPr>
        <w:widowControl/>
        <w:tabs>
          <w:tab w:val="left" w:pos="315"/>
          <w:tab w:val="left" w:pos="2100"/>
          <w:tab w:val="left" w:pos="3780"/>
          <w:tab w:val="left" w:pos="5460"/>
        </w:tabs>
        <w:snapToGrid w:val="0"/>
        <w:rPr>
          <w:rFonts w:ascii="Times New Roman" w:eastAsia="宋体" w:hAnsi="Times New Roman" w:cs="Times New Roman"/>
          <w:szCs w:val="20"/>
        </w:rPr>
      </w:pPr>
      <w:r w:rsidRPr="00DB5D86">
        <w:rPr>
          <w:rFonts w:ascii="Times New Roman" w:eastAsia="宋体" w:hAnsi="Times New Roman" w:cs="Times New Roman"/>
          <w:szCs w:val="20"/>
        </w:rPr>
        <w:t>6</w:t>
      </w:r>
      <w:r w:rsidRPr="00DB5D86">
        <w:rPr>
          <w:rFonts w:ascii="Times New Roman" w:eastAsia="宋体" w:hAnsi="Times New Roman" w:cs="Times New Roman" w:hint="eastAsia"/>
          <w:szCs w:val="20"/>
        </w:rPr>
        <w:t>．设二叉排序树中有</w:t>
      </w:r>
      <w:r w:rsidRPr="00DB5D86">
        <w:rPr>
          <w:rFonts w:ascii="Times New Roman" w:eastAsia="宋体" w:hAnsi="Times New Roman" w:cs="Times New Roman"/>
          <w:szCs w:val="20"/>
        </w:rPr>
        <w:t>n</w:t>
      </w:r>
      <w:r w:rsidRPr="00DB5D86">
        <w:rPr>
          <w:rFonts w:ascii="Times New Roman" w:eastAsia="宋体" w:hAnsi="Times New Roman" w:cs="Times New Roman" w:hint="eastAsia"/>
          <w:szCs w:val="20"/>
        </w:rPr>
        <w:t>个结点，则在二叉排序树的平均平均查找长度为（</w:t>
      </w:r>
      <w:r w:rsidRPr="00DB5D86">
        <w:rPr>
          <w:rFonts w:ascii="Times New Roman" w:eastAsia="宋体" w:hAnsi="Times New Roman" w:cs="Times New Roman"/>
          <w:szCs w:val="20"/>
        </w:rPr>
        <w:t xml:space="preserve">  </w:t>
      </w:r>
      <w:r w:rsidRPr="00DB5D86">
        <w:rPr>
          <w:rFonts w:ascii="Times New Roman" w:eastAsia="宋体" w:hAnsi="Times New Roman" w:cs="Times New Roman" w:hint="eastAsia"/>
          <w:szCs w:val="20"/>
        </w:rPr>
        <w:t>）。</w:t>
      </w:r>
    </w:p>
    <w:p w:rsidR="00DB5D86" w:rsidRPr="00DB5D86" w:rsidRDefault="00DB5D86" w:rsidP="00DB5D86">
      <w:pPr>
        <w:widowControl/>
        <w:tabs>
          <w:tab w:val="left" w:pos="315"/>
          <w:tab w:val="left" w:pos="2100"/>
          <w:tab w:val="left" w:pos="3780"/>
          <w:tab w:val="left" w:pos="5460"/>
        </w:tabs>
        <w:snapToGrid w:val="0"/>
        <w:rPr>
          <w:rFonts w:ascii="Times New Roman" w:eastAsia="宋体" w:hAnsi="Times New Roman" w:cs="Times New Roman"/>
          <w:szCs w:val="20"/>
        </w:rPr>
      </w:pPr>
      <w:r w:rsidRPr="00DB5D86">
        <w:rPr>
          <w:rFonts w:ascii="Times New Roman" w:eastAsia="宋体" w:hAnsi="Times New Roman" w:cs="Times New Roman"/>
          <w:szCs w:val="20"/>
        </w:rPr>
        <w:tab/>
        <w:t>(A) O(1)</w:t>
      </w:r>
      <w:r w:rsidRPr="00DB5D86">
        <w:rPr>
          <w:rFonts w:ascii="Times New Roman" w:eastAsia="宋体" w:hAnsi="Times New Roman" w:cs="Times New Roman"/>
          <w:szCs w:val="20"/>
        </w:rPr>
        <w:tab/>
        <w:t>(B) O(log</w:t>
      </w:r>
      <w:r w:rsidRPr="00DB5D86">
        <w:rPr>
          <w:rFonts w:ascii="Times New Roman" w:eastAsia="宋体" w:hAnsi="Times New Roman" w:cs="Times New Roman"/>
          <w:szCs w:val="20"/>
          <w:vertAlign w:val="subscript"/>
        </w:rPr>
        <w:t>2</w:t>
      </w:r>
      <w:r w:rsidRPr="00DB5D86">
        <w:rPr>
          <w:rFonts w:ascii="Times New Roman" w:eastAsia="宋体" w:hAnsi="Times New Roman" w:cs="Times New Roman"/>
          <w:szCs w:val="20"/>
        </w:rPr>
        <w:t>n)</w:t>
      </w:r>
      <w:r w:rsidRPr="00DB5D86">
        <w:rPr>
          <w:rFonts w:ascii="Times New Roman" w:eastAsia="宋体" w:hAnsi="Times New Roman" w:cs="Times New Roman"/>
          <w:szCs w:val="20"/>
        </w:rPr>
        <w:tab/>
        <w:t>(C)</w:t>
      </w:r>
      <w:r w:rsidRPr="00DB5D86">
        <w:rPr>
          <w:rFonts w:ascii="Times New Roman" w:eastAsia="宋体" w:hAnsi="Times New Roman" w:cs="Times New Roman"/>
          <w:szCs w:val="20"/>
        </w:rPr>
        <w:tab/>
        <w:t>(D) O(n</w:t>
      </w:r>
      <w:r w:rsidRPr="00DB5D86">
        <w:rPr>
          <w:rFonts w:ascii="Times New Roman" w:eastAsia="宋体" w:hAnsi="Times New Roman" w:cs="Times New Roman"/>
          <w:szCs w:val="20"/>
          <w:vertAlign w:val="superscript"/>
        </w:rPr>
        <w:t>2</w:t>
      </w:r>
      <w:r w:rsidRPr="00DB5D86">
        <w:rPr>
          <w:rFonts w:ascii="Times New Roman" w:eastAsia="宋体" w:hAnsi="Times New Roman" w:cs="Times New Roman"/>
          <w:szCs w:val="20"/>
        </w:rPr>
        <w:t>)</w:t>
      </w:r>
    </w:p>
    <w:p w:rsidR="00DB5D86" w:rsidRPr="00DB5D86" w:rsidRDefault="00DB5D86" w:rsidP="00DB5D86">
      <w:pPr>
        <w:widowControl/>
        <w:tabs>
          <w:tab w:val="left" w:pos="315"/>
          <w:tab w:val="left" w:pos="2100"/>
          <w:tab w:val="left" w:pos="3780"/>
          <w:tab w:val="left" w:pos="5460"/>
        </w:tabs>
        <w:snapToGrid w:val="0"/>
        <w:rPr>
          <w:rFonts w:ascii="Times New Roman" w:eastAsia="宋体" w:hAnsi="Times New Roman" w:cs="Times New Roman"/>
          <w:szCs w:val="20"/>
        </w:rPr>
      </w:pPr>
      <w:r w:rsidRPr="00DB5D86">
        <w:rPr>
          <w:rFonts w:ascii="Times New Roman" w:eastAsia="宋体" w:hAnsi="Times New Roman" w:cs="Times New Roman"/>
          <w:szCs w:val="20"/>
        </w:rPr>
        <w:t>7</w:t>
      </w:r>
      <w:r w:rsidRPr="00DB5D86">
        <w:rPr>
          <w:rFonts w:ascii="Times New Roman" w:eastAsia="宋体" w:hAnsi="Times New Roman" w:cs="Times New Roman" w:hint="eastAsia"/>
          <w:szCs w:val="20"/>
        </w:rPr>
        <w:t>．设无向图</w:t>
      </w:r>
      <w:r w:rsidRPr="00DB5D86">
        <w:rPr>
          <w:rFonts w:ascii="Times New Roman" w:eastAsia="宋体" w:hAnsi="Times New Roman" w:cs="Times New Roman"/>
          <w:szCs w:val="20"/>
        </w:rPr>
        <w:t>G</w:t>
      </w:r>
      <w:r w:rsidRPr="00DB5D86">
        <w:rPr>
          <w:rFonts w:ascii="Times New Roman" w:eastAsia="宋体" w:hAnsi="Times New Roman" w:cs="Times New Roman" w:hint="eastAsia"/>
          <w:szCs w:val="20"/>
        </w:rPr>
        <w:t>中有</w:t>
      </w:r>
      <w:r w:rsidRPr="00DB5D86">
        <w:rPr>
          <w:rFonts w:ascii="Times New Roman" w:eastAsia="宋体" w:hAnsi="Times New Roman" w:cs="Times New Roman"/>
          <w:szCs w:val="20"/>
        </w:rPr>
        <w:t>n</w:t>
      </w:r>
      <w:r w:rsidRPr="00DB5D86">
        <w:rPr>
          <w:rFonts w:ascii="Times New Roman" w:eastAsia="宋体" w:hAnsi="Times New Roman" w:cs="Times New Roman" w:hint="eastAsia"/>
          <w:szCs w:val="20"/>
        </w:rPr>
        <w:t>个顶点</w:t>
      </w:r>
      <w:r w:rsidRPr="00DB5D86">
        <w:rPr>
          <w:rFonts w:ascii="Times New Roman" w:eastAsia="宋体" w:hAnsi="Times New Roman" w:cs="Times New Roman"/>
          <w:szCs w:val="20"/>
        </w:rPr>
        <w:t>e</w:t>
      </w:r>
      <w:r w:rsidRPr="00DB5D86">
        <w:rPr>
          <w:rFonts w:ascii="Times New Roman" w:eastAsia="宋体" w:hAnsi="Times New Roman" w:cs="Times New Roman" w:hint="eastAsia"/>
          <w:szCs w:val="20"/>
        </w:rPr>
        <w:t>条边，则其对应的邻接表中的表头结点和表结点的个数分别为（</w:t>
      </w:r>
      <w:r w:rsidRPr="00DB5D86">
        <w:rPr>
          <w:rFonts w:ascii="Times New Roman" w:eastAsia="宋体" w:hAnsi="Times New Roman" w:cs="Times New Roman"/>
          <w:szCs w:val="20"/>
        </w:rPr>
        <w:t xml:space="preserve">  </w:t>
      </w:r>
      <w:r w:rsidRPr="00DB5D86">
        <w:rPr>
          <w:rFonts w:ascii="Times New Roman" w:eastAsia="宋体" w:hAnsi="Times New Roman" w:cs="Times New Roman" w:hint="eastAsia"/>
          <w:szCs w:val="20"/>
        </w:rPr>
        <w:t>）。</w:t>
      </w:r>
    </w:p>
    <w:p w:rsidR="00DB5D86" w:rsidRPr="00DB5D86" w:rsidRDefault="00DB5D86" w:rsidP="00DB5D86">
      <w:pPr>
        <w:widowControl/>
        <w:tabs>
          <w:tab w:val="left" w:pos="315"/>
          <w:tab w:val="left" w:pos="2100"/>
          <w:tab w:val="left" w:pos="3780"/>
          <w:tab w:val="left" w:pos="5460"/>
        </w:tabs>
        <w:snapToGrid w:val="0"/>
        <w:rPr>
          <w:rFonts w:ascii="Times New Roman" w:eastAsia="宋体" w:hAnsi="Times New Roman" w:cs="Times New Roman"/>
          <w:szCs w:val="20"/>
        </w:rPr>
      </w:pPr>
      <w:r w:rsidRPr="00DB5D86">
        <w:rPr>
          <w:rFonts w:ascii="Times New Roman" w:eastAsia="宋体" w:hAnsi="Times New Roman" w:cs="Times New Roman"/>
          <w:szCs w:val="20"/>
        </w:rPr>
        <w:tab/>
        <w:t>(A) n</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e</w:t>
      </w:r>
      <w:r w:rsidRPr="00DB5D86">
        <w:rPr>
          <w:rFonts w:ascii="Times New Roman" w:eastAsia="宋体" w:hAnsi="Times New Roman" w:cs="Times New Roman"/>
          <w:szCs w:val="20"/>
        </w:rPr>
        <w:tab/>
        <w:t>(B) e</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n</w:t>
      </w:r>
      <w:r w:rsidRPr="00DB5D86">
        <w:rPr>
          <w:rFonts w:ascii="Times New Roman" w:eastAsia="宋体" w:hAnsi="Times New Roman" w:cs="Times New Roman"/>
          <w:szCs w:val="20"/>
        </w:rPr>
        <w:tab/>
        <w:t>(C) 2n</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e</w:t>
      </w:r>
      <w:r w:rsidRPr="00DB5D86">
        <w:rPr>
          <w:rFonts w:ascii="Times New Roman" w:eastAsia="宋体" w:hAnsi="Times New Roman" w:cs="Times New Roman"/>
          <w:szCs w:val="20"/>
        </w:rPr>
        <w:tab/>
        <w:t>(D) n</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2e</w:t>
      </w:r>
    </w:p>
    <w:p w:rsidR="00DB5D86" w:rsidRPr="00DB5D86" w:rsidRDefault="00DB5D86" w:rsidP="00DB5D86">
      <w:pPr>
        <w:widowControl/>
        <w:tabs>
          <w:tab w:val="left" w:pos="315"/>
          <w:tab w:val="left" w:pos="2100"/>
          <w:tab w:val="left" w:pos="3780"/>
          <w:tab w:val="left" w:pos="5460"/>
        </w:tabs>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8. </w:t>
      </w:r>
      <w:r w:rsidRPr="00DB5D86">
        <w:rPr>
          <w:rFonts w:ascii="Times New Roman" w:eastAsia="宋体" w:hAnsi="Times New Roman" w:cs="Times New Roman" w:hint="eastAsia"/>
          <w:szCs w:val="20"/>
        </w:rPr>
        <w:t>设某强连通图中有</w:t>
      </w:r>
      <w:r w:rsidRPr="00DB5D86">
        <w:rPr>
          <w:rFonts w:ascii="Times New Roman" w:eastAsia="宋体" w:hAnsi="Times New Roman" w:cs="Times New Roman"/>
          <w:szCs w:val="20"/>
        </w:rPr>
        <w:t>n</w:t>
      </w:r>
      <w:r w:rsidRPr="00DB5D86">
        <w:rPr>
          <w:rFonts w:ascii="Times New Roman" w:eastAsia="宋体" w:hAnsi="Times New Roman" w:cs="Times New Roman" w:hint="eastAsia"/>
          <w:szCs w:val="20"/>
        </w:rPr>
        <w:t>个顶点，则该强连通图中至少有（</w:t>
      </w:r>
      <w:r w:rsidRPr="00DB5D86">
        <w:rPr>
          <w:rFonts w:ascii="Times New Roman" w:eastAsia="宋体" w:hAnsi="Times New Roman" w:cs="Times New Roman"/>
          <w:szCs w:val="20"/>
        </w:rPr>
        <w:t xml:space="preserve">  </w:t>
      </w:r>
      <w:r w:rsidRPr="00DB5D86">
        <w:rPr>
          <w:rFonts w:ascii="Times New Roman" w:eastAsia="宋体" w:hAnsi="Times New Roman" w:cs="Times New Roman" w:hint="eastAsia"/>
          <w:szCs w:val="20"/>
        </w:rPr>
        <w:t>）条边。</w:t>
      </w:r>
    </w:p>
    <w:p w:rsidR="00DB5D86" w:rsidRPr="00DB5D86" w:rsidRDefault="00DB5D86" w:rsidP="00DB5D86">
      <w:pPr>
        <w:widowControl/>
        <w:tabs>
          <w:tab w:val="left" w:pos="315"/>
          <w:tab w:val="left" w:pos="2100"/>
          <w:tab w:val="left" w:pos="3780"/>
          <w:tab w:val="left" w:pos="5460"/>
        </w:tabs>
        <w:snapToGrid w:val="0"/>
        <w:rPr>
          <w:rFonts w:ascii="Times New Roman" w:eastAsia="宋体" w:hAnsi="Times New Roman" w:cs="Times New Roman"/>
          <w:szCs w:val="20"/>
        </w:rPr>
      </w:pPr>
      <w:r w:rsidRPr="00DB5D86">
        <w:rPr>
          <w:rFonts w:ascii="Times New Roman" w:eastAsia="宋体" w:hAnsi="Times New Roman" w:cs="Times New Roman"/>
          <w:szCs w:val="20"/>
        </w:rPr>
        <w:tab/>
        <w:t>(A) n(n-1)</w:t>
      </w:r>
      <w:r w:rsidRPr="00DB5D86">
        <w:rPr>
          <w:rFonts w:ascii="Times New Roman" w:eastAsia="宋体" w:hAnsi="Times New Roman" w:cs="Times New Roman"/>
          <w:szCs w:val="20"/>
        </w:rPr>
        <w:tab/>
        <w:t>(B) n+1</w:t>
      </w:r>
      <w:r w:rsidRPr="00DB5D86">
        <w:rPr>
          <w:rFonts w:ascii="Times New Roman" w:eastAsia="宋体" w:hAnsi="Times New Roman" w:cs="Times New Roman"/>
          <w:szCs w:val="20"/>
        </w:rPr>
        <w:tab/>
        <w:t>(C) n</w:t>
      </w:r>
      <w:r w:rsidRPr="00DB5D86">
        <w:rPr>
          <w:rFonts w:ascii="Times New Roman" w:eastAsia="宋体" w:hAnsi="Times New Roman" w:cs="Times New Roman"/>
          <w:szCs w:val="20"/>
        </w:rPr>
        <w:tab/>
        <w:t>(D) n(n+1)</w:t>
      </w:r>
    </w:p>
    <w:p w:rsidR="00DB5D86" w:rsidRPr="00DB5D86" w:rsidRDefault="00DB5D86" w:rsidP="00DB5D86">
      <w:pPr>
        <w:widowControl/>
        <w:tabs>
          <w:tab w:val="left" w:pos="315"/>
          <w:tab w:val="left" w:pos="2100"/>
          <w:tab w:val="left" w:pos="3780"/>
          <w:tab w:val="left" w:pos="5460"/>
        </w:tabs>
        <w:snapToGrid w:val="0"/>
        <w:rPr>
          <w:rFonts w:ascii="Times New Roman" w:eastAsia="宋体" w:hAnsi="Times New Roman" w:cs="Times New Roman"/>
          <w:szCs w:val="20"/>
        </w:rPr>
      </w:pPr>
      <w:r w:rsidRPr="00DB5D86">
        <w:rPr>
          <w:rFonts w:ascii="Times New Roman" w:eastAsia="宋体" w:hAnsi="Times New Roman" w:cs="Times New Roman"/>
          <w:szCs w:val="20"/>
        </w:rPr>
        <w:t>9</w:t>
      </w:r>
      <w:r w:rsidRPr="00DB5D86">
        <w:rPr>
          <w:rFonts w:ascii="Times New Roman" w:eastAsia="宋体" w:hAnsi="Times New Roman" w:cs="Times New Roman" w:hint="eastAsia"/>
          <w:szCs w:val="20"/>
        </w:rPr>
        <w:t>．设有</w:t>
      </w:r>
      <w:r w:rsidRPr="00DB5D86">
        <w:rPr>
          <w:rFonts w:ascii="Times New Roman" w:eastAsia="宋体" w:hAnsi="Times New Roman" w:cs="Times New Roman"/>
          <w:szCs w:val="20"/>
        </w:rPr>
        <w:t>5000</w:t>
      </w:r>
      <w:r w:rsidRPr="00DB5D86">
        <w:rPr>
          <w:rFonts w:ascii="Times New Roman" w:eastAsia="宋体" w:hAnsi="Times New Roman" w:cs="Times New Roman" w:hint="eastAsia"/>
          <w:szCs w:val="20"/>
        </w:rPr>
        <w:t>个待排序的记录关键字，如果需要用最快的方法选出其中最小的</w:t>
      </w:r>
      <w:r w:rsidRPr="00DB5D86">
        <w:rPr>
          <w:rFonts w:ascii="Times New Roman" w:eastAsia="宋体" w:hAnsi="Times New Roman" w:cs="Times New Roman"/>
          <w:szCs w:val="20"/>
        </w:rPr>
        <w:t>10</w:t>
      </w:r>
      <w:r w:rsidRPr="00DB5D86">
        <w:rPr>
          <w:rFonts w:ascii="Times New Roman" w:eastAsia="宋体" w:hAnsi="Times New Roman" w:cs="Times New Roman" w:hint="eastAsia"/>
          <w:szCs w:val="20"/>
        </w:rPr>
        <w:t>个记录关键字，则用下列（</w:t>
      </w:r>
      <w:r w:rsidRPr="00DB5D86">
        <w:rPr>
          <w:rFonts w:ascii="Times New Roman" w:eastAsia="宋体" w:hAnsi="Times New Roman" w:cs="Times New Roman"/>
          <w:szCs w:val="20"/>
        </w:rPr>
        <w:t xml:space="preserve">  </w:t>
      </w:r>
      <w:r w:rsidRPr="00DB5D86">
        <w:rPr>
          <w:rFonts w:ascii="Times New Roman" w:eastAsia="宋体" w:hAnsi="Times New Roman" w:cs="Times New Roman" w:hint="eastAsia"/>
          <w:szCs w:val="20"/>
        </w:rPr>
        <w:t>）方法可以达到此目的。</w:t>
      </w:r>
    </w:p>
    <w:p w:rsidR="00DB5D86" w:rsidRPr="00DB5D86" w:rsidRDefault="00DB5D86" w:rsidP="00DB5D86">
      <w:pPr>
        <w:widowControl/>
        <w:tabs>
          <w:tab w:val="left" w:pos="315"/>
          <w:tab w:val="left" w:pos="2100"/>
          <w:tab w:val="left" w:pos="3780"/>
          <w:tab w:val="left" w:pos="5460"/>
        </w:tabs>
        <w:snapToGrid w:val="0"/>
        <w:rPr>
          <w:rFonts w:ascii="Times New Roman" w:eastAsia="宋体" w:hAnsi="Times New Roman" w:cs="Times New Roman"/>
          <w:szCs w:val="20"/>
        </w:rPr>
      </w:pPr>
      <w:r w:rsidRPr="00DB5D86">
        <w:rPr>
          <w:rFonts w:ascii="Times New Roman" w:eastAsia="宋体" w:hAnsi="Times New Roman" w:cs="Times New Roman"/>
          <w:szCs w:val="20"/>
        </w:rPr>
        <w:tab/>
        <w:t xml:space="preserve">(A) </w:t>
      </w:r>
      <w:r w:rsidRPr="00DB5D86">
        <w:rPr>
          <w:rFonts w:ascii="Times New Roman" w:eastAsia="宋体" w:hAnsi="Times New Roman" w:cs="Times New Roman" w:hint="eastAsia"/>
          <w:szCs w:val="20"/>
        </w:rPr>
        <w:t>快速排序</w:t>
      </w:r>
      <w:r w:rsidRPr="00DB5D86">
        <w:rPr>
          <w:rFonts w:ascii="Times New Roman" w:eastAsia="宋体" w:hAnsi="Times New Roman" w:cs="Times New Roman"/>
          <w:szCs w:val="20"/>
        </w:rPr>
        <w:tab/>
        <w:t xml:space="preserve">(B) </w:t>
      </w:r>
      <w:r w:rsidRPr="00DB5D86">
        <w:rPr>
          <w:rFonts w:ascii="Times New Roman" w:eastAsia="宋体" w:hAnsi="Times New Roman" w:cs="Times New Roman" w:hint="eastAsia"/>
          <w:szCs w:val="20"/>
        </w:rPr>
        <w:t>堆排序</w:t>
      </w:r>
      <w:r w:rsidRPr="00DB5D86">
        <w:rPr>
          <w:rFonts w:ascii="Times New Roman" w:eastAsia="宋体" w:hAnsi="Times New Roman" w:cs="Times New Roman"/>
          <w:szCs w:val="20"/>
        </w:rPr>
        <w:tab/>
        <w:t xml:space="preserve">(C) </w:t>
      </w:r>
      <w:r w:rsidRPr="00DB5D86">
        <w:rPr>
          <w:rFonts w:ascii="Times New Roman" w:eastAsia="宋体" w:hAnsi="Times New Roman" w:cs="Times New Roman" w:hint="eastAsia"/>
          <w:szCs w:val="20"/>
        </w:rPr>
        <w:t>归并排序</w:t>
      </w:r>
      <w:r w:rsidRPr="00DB5D86">
        <w:rPr>
          <w:rFonts w:ascii="Times New Roman" w:eastAsia="宋体" w:hAnsi="Times New Roman" w:cs="Times New Roman"/>
          <w:szCs w:val="20"/>
        </w:rPr>
        <w:tab/>
        <w:t xml:space="preserve">(D) </w:t>
      </w:r>
      <w:r w:rsidRPr="00DB5D86">
        <w:rPr>
          <w:rFonts w:ascii="Times New Roman" w:eastAsia="宋体" w:hAnsi="Times New Roman" w:cs="Times New Roman" w:hint="eastAsia"/>
          <w:szCs w:val="20"/>
        </w:rPr>
        <w:t>插入排序</w:t>
      </w:r>
    </w:p>
    <w:p w:rsidR="00DB5D86" w:rsidRPr="00DB5D86" w:rsidRDefault="00DB5D86" w:rsidP="00DB5D86">
      <w:pPr>
        <w:widowControl/>
        <w:tabs>
          <w:tab w:val="left" w:pos="315"/>
          <w:tab w:val="left" w:pos="2100"/>
          <w:tab w:val="left" w:pos="3780"/>
          <w:tab w:val="left" w:pos="5460"/>
        </w:tabs>
        <w:snapToGrid w:val="0"/>
        <w:rPr>
          <w:rFonts w:ascii="Times New Roman" w:eastAsia="宋体" w:hAnsi="Times New Roman" w:cs="Times New Roman"/>
          <w:szCs w:val="20"/>
        </w:rPr>
      </w:pPr>
      <w:r w:rsidRPr="00DB5D86">
        <w:rPr>
          <w:rFonts w:ascii="Times New Roman" w:eastAsia="宋体" w:hAnsi="Times New Roman" w:cs="Times New Roman"/>
          <w:szCs w:val="20"/>
        </w:rPr>
        <w:t>10.</w:t>
      </w:r>
      <w:r w:rsidRPr="00DB5D86">
        <w:rPr>
          <w:rFonts w:ascii="Times New Roman" w:eastAsia="宋体" w:hAnsi="Times New Roman" w:cs="Times New Roman" w:hint="eastAsia"/>
          <w:szCs w:val="20"/>
        </w:rPr>
        <w:t>下列四种排序中（</w:t>
      </w:r>
      <w:r w:rsidRPr="00DB5D86">
        <w:rPr>
          <w:rFonts w:ascii="Times New Roman" w:eastAsia="宋体" w:hAnsi="Times New Roman" w:cs="Times New Roman"/>
          <w:szCs w:val="20"/>
        </w:rPr>
        <w:t xml:space="preserve">  </w:t>
      </w:r>
      <w:r w:rsidRPr="00DB5D86">
        <w:rPr>
          <w:rFonts w:ascii="Times New Roman" w:eastAsia="宋体" w:hAnsi="Times New Roman" w:cs="Times New Roman" w:hint="eastAsia"/>
          <w:szCs w:val="20"/>
        </w:rPr>
        <w:t>）的空间复杂度最大。</w:t>
      </w:r>
    </w:p>
    <w:p w:rsidR="00DB5D86" w:rsidRPr="00DB5D86" w:rsidRDefault="00DB5D86" w:rsidP="00DB5D86">
      <w:pPr>
        <w:widowControl/>
        <w:tabs>
          <w:tab w:val="left" w:pos="294"/>
          <w:tab w:val="left" w:pos="2100"/>
          <w:tab w:val="left" w:pos="3780"/>
          <w:tab w:val="left" w:pos="5460"/>
        </w:tabs>
        <w:snapToGrid w:val="0"/>
        <w:rPr>
          <w:rFonts w:ascii="Times New Roman" w:eastAsia="宋体" w:hAnsi="Times New Roman" w:cs="Times New Roman"/>
          <w:szCs w:val="20"/>
        </w:rPr>
      </w:pPr>
      <w:r w:rsidRPr="00DB5D86">
        <w:rPr>
          <w:rFonts w:ascii="Times New Roman" w:eastAsia="宋体" w:hAnsi="Times New Roman" w:cs="Times New Roman"/>
          <w:szCs w:val="20"/>
        </w:rPr>
        <w:tab/>
        <w:t xml:space="preserve">(A) </w:t>
      </w:r>
      <w:r w:rsidRPr="00DB5D86">
        <w:rPr>
          <w:rFonts w:ascii="Times New Roman" w:eastAsia="宋体" w:hAnsi="Times New Roman" w:cs="Times New Roman" w:hint="eastAsia"/>
          <w:szCs w:val="20"/>
        </w:rPr>
        <w:t>插入排序</w:t>
      </w:r>
      <w:r w:rsidRPr="00DB5D86">
        <w:rPr>
          <w:rFonts w:ascii="Times New Roman" w:eastAsia="宋体" w:hAnsi="Times New Roman" w:cs="Times New Roman"/>
          <w:szCs w:val="20"/>
        </w:rPr>
        <w:tab/>
        <w:t xml:space="preserve">(B) </w:t>
      </w:r>
      <w:r w:rsidRPr="00DB5D86">
        <w:rPr>
          <w:rFonts w:ascii="Times New Roman" w:eastAsia="宋体" w:hAnsi="Times New Roman" w:cs="Times New Roman" w:hint="eastAsia"/>
          <w:szCs w:val="20"/>
        </w:rPr>
        <w:t>冒泡排序</w:t>
      </w:r>
      <w:r w:rsidRPr="00DB5D86">
        <w:rPr>
          <w:rFonts w:ascii="Times New Roman" w:eastAsia="宋体" w:hAnsi="Times New Roman" w:cs="Times New Roman"/>
          <w:szCs w:val="20"/>
        </w:rPr>
        <w:tab/>
        <w:t xml:space="preserve">(C) </w:t>
      </w:r>
      <w:r w:rsidRPr="00DB5D86">
        <w:rPr>
          <w:rFonts w:ascii="Times New Roman" w:eastAsia="宋体" w:hAnsi="Times New Roman" w:cs="Times New Roman" w:hint="eastAsia"/>
          <w:szCs w:val="20"/>
        </w:rPr>
        <w:t>堆排序</w:t>
      </w:r>
      <w:r w:rsidRPr="00DB5D86">
        <w:rPr>
          <w:rFonts w:ascii="Times New Roman" w:eastAsia="宋体" w:hAnsi="Times New Roman" w:cs="Times New Roman"/>
          <w:szCs w:val="20"/>
        </w:rPr>
        <w:tab/>
        <w:t xml:space="preserve">(D) </w:t>
      </w:r>
      <w:r w:rsidRPr="00DB5D86">
        <w:rPr>
          <w:rFonts w:ascii="Times New Roman" w:eastAsia="宋体" w:hAnsi="Times New Roman" w:cs="Times New Roman" w:hint="eastAsia"/>
          <w:szCs w:val="20"/>
        </w:rPr>
        <w:t>归并排序</w:t>
      </w:r>
    </w:p>
    <w:p w:rsidR="00DB5D86" w:rsidRPr="00DB5D86" w:rsidRDefault="00DB5D86" w:rsidP="00DB5D86">
      <w:pPr>
        <w:widowControl/>
        <w:snapToGrid w:val="0"/>
        <w:rPr>
          <w:rFonts w:ascii="Times New Roman" w:eastAsia="宋体" w:hAnsi="Times New Roman" w:cs="Times New Roman"/>
          <w:b/>
          <w:szCs w:val="20"/>
        </w:rPr>
      </w:pPr>
      <w:r w:rsidRPr="00DB5D86">
        <w:rPr>
          <w:rFonts w:ascii="Times New Roman" w:eastAsia="宋体" w:hAnsi="Times New Roman" w:cs="Times New Roman"/>
          <w:b/>
          <w:szCs w:val="20"/>
        </w:rPr>
        <w:t> </w:t>
      </w:r>
    </w:p>
    <w:p w:rsidR="00DB5D86" w:rsidRPr="00DB5D86" w:rsidRDefault="00DB5D86" w:rsidP="00DB5D86">
      <w:pPr>
        <w:widowControl/>
        <w:snapToGrid w:val="0"/>
        <w:rPr>
          <w:rFonts w:ascii="Times New Roman" w:eastAsia="宋体" w:hAnsi="Times New Roman" w:cs="Times New Roman"/>
          <w:b/>
          <w:szCs w:val="20"/>
        </w:rPr>
      </w:pPr>
      <w:r w:rsidRPr="00DB5D86">
        <w:rPr>
          <w:rFonts w:ascii="Times New Roman" w:eastAsia="宋体" w:hAnsi="Times New Roman" w:cs="Times New Roman" w:hint="eastAsia"/>
          <w:b/>
          <w:szCs w:val="20"/>
        </w:rPr>
        <w:t>二、填空殖</w:t>
      </w:r>
      <w:r w:rsidRPr="00DB5D86">
        <w:rPr>
          <w:rFonts w:ascii="Times New Roman" w:eastAsia="宋体" w:hAnsi="Times New Roman" w:cs="Times New Roman"/>
          <w:b/>
          <w:szCs w:val="20"/>
        </w:rPr>
        <w:t>(48</w:t>
      </w:r>
      <w:r w:rsidRPr="00DB5D86">
        <w:rPr>
          <w:rFonts w:ascii="Times New Roman" w:eastAsia="宋体" w:hAnsi="Times New Roman" w:cs="Times New Roman" w:hint="eastAsia"/>
          <w:b/>
          <w:szCs w:val="20"/>
        </w:rPr>
        <w:t>分，其中最后两小题各</w:t>
      </w:r>
      <w:r w:rsidRPr="00DB5D86">
        <w:rPr>
          <w:rFonts w:ascii="Times New Roman" w:eastAsia="宋体" w:hAnsi="Times New Roman" w:cs="Times New Roman"/>
          <w:b/>
          <w:szCs w:val="20"/>
        </w:rPr>
        <w:t>6</w:t>
      </w:r>
      <w:r w:rsidRPr="00DB5D86">
        <w:rPr>
          <w:rFonts w:ascii="Times New Roman" w:eastAsia="宋体" w:hAnsi="Times New Roman" w:cs="Times New Roman" w:hint="eastAsia"/>
          <w:b/>
          <w:szCs w:val="20"/>
        </w:rPr>
        <w:t>分</w:t>
      </w:r>
      <w:r w:rsidRPr="00DB5D86">
        <w:rPr>
          <w:rFonts w:ascii="Times New Roman" w:eastAsia="宋体" w:hAnsi="Times New Roman" w:cs="Times New Roman"/>
          <w:b/>
          <w:szCs w:val="20"/>
        </w:rPr>
        <w:t>)</w:t>
      </w:r>
    </w:p>
    <w:p w:rsidR="00DB5D86" w:rsidRPr="00DB5D86" w:rsidRDefault="00DB5D86" w:rsidP="00DB5D86">
      <w:pPr>
        <w:widowControl/>
        <w:numPr>
          <w:ilvl w:val="0"/>
          <w:numId w:val="36"/>
        </w:numPr>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1.         </w:t>
      </w:r>
      <w:r w:rsidRPr="00DB5D86">
        <w:rPr>
          <w:rFonts w:ascii="Times New Roman" w:eastAsia="宋体" w:hAnsi="Times New Roman" w:cs="Times New Roman" w:hint="eastAsia"/>
          <w:szCs w:val="20"/>
        </w:rPr>
        <w:t>数据的物理结构主要包括</w:t>
      </w:r>
      <w:r w:rsidRPr="00DB5D86">
        <w:rPr>
          <w:rFonts w:ascii="Times New Roman" w:eastAsia="宋体" w:hAnsi="Times New Roman" w:cs="Times New Roman"/>
          <w:szCs w:val="20"/>
        </w:rPr>
        <w:t>_____________</w:t>
      </w:r>
      <w:r w:rsidRPr="00DB5D86">
        <w:rPr>
          <w:rFonts w:ascii="Times New Roman" w:eastAsia="宋体" w:hAnsi="Times New Roman" w:cs="Times New Roman" w:hint="eastAsia"/>
          <w:szCs w:val="20"/>
        </w:rPr>
        <w:t>和</w:t>
      </w:r>
      <w:r w:rsidRPr="00DB5D86">
        <w:rPr>
          <w:rFonts w:ascii="Times New Roman" w:eastAsia="宋体" w:hAnsi="Times New Roman" w:cs="Times New Roman"/>
          <w:szCs w:val="20"/>
        </w:rPr>
        <w:t>______________</w:t>
      </w:r>
      <w:r w:rsidRPr="00DB5D86">
        <w:rPr>
          <w:rFonts w:ascii="Times New Roman" w:eastAsia="宋体" w:hAnsi="Times New Roman" w:cs="Times New Roman" w:hint="eastAsia"/>
          <w:szCs w:val="20"/>
        </w:rPr>
        <w:t>两种情况。</w:t>
      </w:r>
    </w:p>
    <w:p w:rsidR="00DB5D86" w:rsidRPr="00DB5D86" w:rsidRDefault="00DB5D86" w:rsidP="00DB5D86">
      <w:pPr>
        <w:widowControl/>
        <w:numPr>
          <w:ilvl w:val="0"/>
          <w:numId w:val="36"/>
        </w:numPr>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2.         </w:t>
      </w:r>
      <w:r w:rsidRPr="00DB5D86">
        <w:rPr>
          <w:rFonts w:ascii="Times New Roman" w:eastAsia="宋体" w:hAnsi="Times New Roman" w:cs="Times New Roman" w:hint="eastAsia"/>
          <w:szCs w:val="20"/>
        </w:rPr>
        <w:t>设一棵完全二叉树中有</w:t>
      </w:r>
      <w:r w:rsidRPr="00DB5D86">
        <w:rPr>
          <w:rFonts w:ascii="Times New Roman" w:eastAsia="宋体" w:hAnsi="Times New Roman" w:cs="Times New Roman"/>
          <w:szCs w:val="20"/>
        </w:rPr>
        <w:t>500</w:t>
      </w:r>
      <w:r w:rsidRPr="00DB5D86">
        <w:rPr>
          <w:rFonts w:ascii="Times New Roman" w:eastAsia="宋体" w:hAnsi="Times New Roman" w:cs="Times New Roman" w:hint="eastAsia"/>
          <w:szCs w:val="20"/>
        </w:rPr>
        <w:t>个结点，则该二叉树的深度为</w:t>
      </w:r>
      <w:r w:rsidRPr="00DB5D86">
        <w:rPr>
          <w:rFonts w:ascii="Times New Roman" w:eastAsia="宋体" w:hAnsi="Times New Roman" w:cs="Times New Roman"/>
          <w:szCs w:val="20"/>
        </w:rPr>
        <w:t>__________</w:t>
      </w:r>
      <w:r w:rsidRPr="00DB5D86">
        <w:rPr>
          <w:rFonts w:ascii="Times New Roman" w:eastAsia="宋体" w:hAnsi="Times New Roman" w:cs="Times New Roman" w:hint="eastAsia"/>
          <w:szCs w:val="20"/>
        </w:rPr>
        <w:t>；若用二叉链表作为该完全二叉树的存储结构，则共有</w:t>
      </w:r>
      <w:r w:rsidRPr="00DB5D86">
        <w:rPr>
          <w:rFonts w:ascii="Times New Roman" w:eastAsia="宋体" w:hAnsi="Times New Roman" w:cs="Times New Roman"/>
          <w:szCs w:val="20"/>
        </w:rPr>
        <w:t>___________</w:t>
      </w:r>
      <w:r w:rsidRPr="00DB5D86">
        <w:rPr>
          <w:rFonts w:ascii="Times New Roman" w:eastAsia="宋体" w:hAnsi="Times New Roman" w:cs="Times New Roman" w:hint="eastAsia"/>
          <w:szCs w:val="20"/>
        </w:rPr>
        <w:t>个空指针域。</w:t>
      </w:r>
    </w:p>
    <w:p w:rsidR="00DB5D86" w:rsidRPr="00DB5D86" w:rsidRDefault="00DB5D86" w:rsidP="00DB5D86">
      <w:pPr>
        <w:widowControl/>
        <w:numPr>
          <w:ilvl w:val="0"/>
          <w:numId w:val="36"/>
        </w:numPr>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3.         </w:t>
      </w:r>
      <w:r w:rsidRPr="00DB5D86">
        <w:rPr>
          <w:rFonts w:ascii="Times New Roman" w:eastAsia="宋体" w:hAnsi="Times New Roman" w:cs="Times New Roman" w:hint="eastAsia"/>
          <w:szCs w:val="20"/>
        </w:rPr>
        <w:t>设输入序列为</w:t>
      </w:r>
      <w:r w:rsidRPr="00DB5D86">
        <w:rPr>
          <w:rFonts w:ascii="Times New Roman" w:eastAsia="宋体" w:hAnsi="Times New Roman" w:cs="Times New Roman"/>
          <w:szCs w:val="20"/>
        </w:rPr>
        <w:t>1</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2</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3</w:t>
      </w:r>
      <w:r w:rsidRPr="00DB5D86">
        <w:rPr>
          <w:rFonts w:ascii="Times New Roman" w:eastAsia="宋体" w:hAnsi="Times New Roman" w:cs="Times New Roman" w:hint="eastAsia"/>
          <w:szCs w:val="20"/>
        </w:rPr>
        <w:t>，则经过栈的作用后可以得到</w:t>
      </w:r>
      <w:r w:rsidRPr="00DB5D86">
        <w:rPr>
          <w:rFonts w:ascii="Times New Roman" w:eastAsia="宋体" w:hAnsi="Times New Roman" w:cs="Times New Roman"/>
          <w:szCs w:val="20"/>
        </w:rPr>
        <w:t>___________</w:t>
      </w:r>
      <w:r w:rsidRPr="00DB5D86">
        <w:rPr>
          <w:rFonts w:ascii="Times New Roman" w:eastAsia="宋体" w:hAnsi="Times New Roman" w:cs="Times New Roman" w:hint="eastAsia"/>
          <w:szCs w:val="20"/>
        </w:rPr>
        <w:t>种不同的输出序列。</w:t>
      </w:r>
    </w:p>
    <w:p w:rsidR="00DB5D86" w:rsidRPr="00DB5D86" w:rsidRDefault="00DB5D86" w:rsidP="00DB5D86">
      <w:pPr>
        <w:widowControl/>
        <w:numPr>
          <w:ilvl w:val="0"/>
          <w:numId w:val="36"/>
        </w:numPr>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4.         </w:t>
      </w:r>
      <w:r w:rsidRPr="00DB5D86">
        <w:rPr>
          <w:rFonts w:ascii="Times New Roman" w:eastAsia="宋体" w:hAnsi="Times New Roman" w:cs="Times New Roman" w:hint="eastAsia"/>
          <w:szCs w:val="20"/>
        </w:rPr>
        <w:t>设有向图</w:t>
      </w:r>
      <w:r w:rsidRPr="00DB5D86">
        <w:rPr>
          <w:rFonts w:ascii="Times New Roman" w:eastAsia="宋体" w:hAnsi="Times New Roman" w:cs="Times New Roman"/>
          <w:szCs w:val="20"/>
        </w:rPr>
        <w:t>G</w:t>
      </w:r>
      <w:r w:rsidRPr="00DB5D86">
        <w:rPr>
          <w:rFonts w:ascii="Times New Roman" w:eastAsia="宋体" w:hAnsi="Times New Roman" w:cs="Times New Roman" w:hint="eastAsia"/>
          <w:szCs w:val="20"/>
        </w:rPr>
        <w:t>用邻接矩阵</w:t>
      </w:r>
      <w:r w:rsidRPr="00DB5D86">
        <w:rPr>
          <w:rFonts w:ascii="Times New Roman" w:eastAsia="宋体" w:hAnsi="Times New Roman" w:cs="Times New Roman"/>
          <w:szCs w:val="20"/>
        </w:rPr>
        <w:t>A[n][n]</w:t>
      </w:r>
      <w:r w:rsidRPr="00DB5D86">
        <w:rPr>
          <w:rFonts w:ascii="Times New Roman" w:eastAsia="宋体" w:hAnsi="Times New Roman" w:cs="Times New Roman" w:hint="eastAsia"/>
          <w:szCs w:val="20"/>
        </w:rPr>
        <w:t>作为存储结构，则该邻接矩阵中第</w:t>
      </w:r>
      <w:r w:rsidRPr="00DB5D86">
        <w:rPr>
          <w:rFonts w:ascii="Times New Roman" w:eastAsia="宋体" w:hAnsi="Times New Roman" w:cs="Times New Roman"/>
          <w:szCs w:val="20"/>
        </w:rPr>
        <w:t>i</w:t>
      </w:r>
      <w:r w:rsidRPr="00DB5D86">
        <w:rPr>
          <w:rFonts w:ascii="Times New Roman" w:eastAsia="宋体" w:hAnsi="Times New Roman" w:cs="Times New Roman" w:hint="eastAsia"/>
          <w:szCs w:val="20"/>
        </w:rPr>
        <w:t>行上所有元素之和等于顶点</w:t>
      </w:r>
      <w:r w:rsidRPr="00DB5D86">
        <w:rPr>
          <w:rFonts w:ascii="Times New Roman" w:eastAsia="宋体" w:hAnsi="Times New Roman" w:cs="Times New Roman"/>
          <w:szCs w:val="20"/>
        </w:rPr>
        <w:t>i</w:t>
      </w:r>
      <w:r w:rsidRPr="00DB5D86">
        <w:rPr>
          <w:rFonts w:ascii="Times New Roman" w:eastAsia="宋体" w:hAnsi="Times New Roman" w:cs="Times New Roman" w:hint="eastAsia"/>
          <w:szCs w:val="20"/>
        </w:rPr>
        <w:t>的</w:t>
      </w:r>
      <w:r w:rsidRPr="00DB5D86">
        <w:rPr>
          <w:rFonts w:ascii="Times New Roman" w:eastAsia="宋体" w:hAnsi="Times New Roman" w:cs="Times New Roman"/>
          <w:szCs w:val="20"/>
        </w:rPr>
        <w:t>________</w:t>
      </w:r>
      <w:r w:rsidRPr="00DB5D86">
        <w:rPr>
          <w:rFonts w:ascii="Times New Roman" w:eastAsia="宋体" w:hAnsi="Times New Roman" w:cs="Times New Roman" w:hint="eastAsia"/>
          <w:szCs w:val="20"/>
        </w:rPr>
        <w:t>，第</w:t>
      </w:r>
      <w:r w:rsidRPr="00DB5D86">
        <w:rPr>
          <w:rFonts w:ascii="Times New Roman" w:eastAsia="宋体" w:hAnsi="Times New Roman" w:cs="Times New Roman"/>
          <w:szCs w:val="20"/>
        </w:rPr>
        <w:t>i</w:t>
      </w:r>
      <w:r w:rsidRPr="00DB5D86">
        <w:rPr>
          <w:rFonts w:ascii="Times New Roman" w:eastAsia="宋体" w:hAnsi="Times New Roman" w:cs="Times New Roman" w:hint="eastAsia"/>
          <w:szCs w:val="20"/>
        </w:rPr>
        <w:t>列上所有元素之和等于顶点</w:t>
      </w:r>
      <w:r w:rsidRPr="00DB5D86">
        <w:rPr>
          <w:rFonts w:ascii="Times New Roman" w:eastAsia="宋体" w:hAnsi="Times New Roman" w:cs="Times New Roman"/>
          <w:szCs w:val="20"/>
        </w:rPr>
        <w:t>i</w:t>
      </w:r>
      <w:r w:rsidRPr="00DB5D86">
        <w:rPr>
          <w:rFonts w:ascii="Times New Roman" w:eastAsia="宋体" w:hAnsi="Times New Roman" w:cs="Times New Roman" w:hint="eastAsia"/>
          <w:szCs w:val="20"/>
        </w:rPr>
        <w:t>的</w:t>
      </w:r>
      <w:r w:rsidRPr="00DB5D86">
        <w:rPr>
          <w:rFonts w:ascii="Times New Roman" w:eastAsia="宋体" w:hAnsi="Times New Roman" w:cs="Times New Roman"/>
          <w:szCs w:val="20"/>
        </w:rPr>
        <w:t>________</w:t>
      </w:r>
      <w:r w:rsidRPr="00DB5D86">
        <w:rPr>
          <w:rFonts w:ascii="Times New Roman" w:eastAsia="宋体" w:hAnsi="Times New Roman" w:cs="Times New Roman" w:hint="eastAsia"/>
          <w:szCs w:val="20"/>
        </w:rPr>
        <w:t>。</w:t>
      </w:r>
    </w:p>
    <w:p w:rsidR="00DB5D86" w:rsidRPr="00DB5D86" w:rsidRDefault="00DB5D86" w:rsidP="00DB5D86">
      <w:pPr>
        <w:widowControl/>
        <w:numPr>
          <w:ilvl w:val="0"/>
          <w:numId w:val="36"/>
        </w:numPr>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5.         </w:t>
      </w:r>
      <w:r w:rsidRPr="00DB5D86">
        <w:rPr>
          <w:rFonts w:ascii="Times New Roman" w:eastAsia="宋体" w:hAnsi="Times New Roman" w:cs="Times New Roman" w:hint="eastAsia"/>
          <w:szCs w:val="20"/>
        </w:rPr>
        <w:t>设哈夫曼树中共有</w:t>
      </w:r>
      <w:r w:rsidRPr="00DB5D86">
        <w:rPr>
          <w:rFonts w:ascii="Times New Roman" w:eastAsia="宋体" w:hAnsi="Times New Roman" w:cs="Times New Roman"/>
          <w:szCs w:val="20"/>
        </w:rPr>
        <w:t>n</w:t>
      </w:r>
      <w:r w:rsidRPr="00DB5D86">
        <w:rPr>
          <w:rFonts w:ascii="Times New Roman" w:eastAsia="宋体" w:hAnsi="Times New Roman" w:cs="Times New Roman" w:hint="eastAsia"/>
          <w:szCs w:val="20"/>
        </w:rPr>
        <w:t>个结点，则该哈夫曼树中有</w:t>
      </w:r>
      <w:r w:rsidRPr="00DB5D86">
        <w:rPr>
          <w:rFonts w:ascii="Times New Roman" w:eastAsia="宋体" w:hAnsi="Times New Roman" w:cs="Times New Roman"/>
          <w:szCs w:val="20"/>
        </w:rPr>
        <w:t>________</w:t>
      </w:r>
      <w:r w:rsidRPr="00DB5D86">
        <w:rPr>
          <w:rFonts w:ascii="Times New Roman" w:eastAsia="宋体" w:hAnsi="Times New Roman" w:cs="Times New Roman" w:hint="eastAsia"/>
          <w:szCs w:val="20"/>
        </w:rPr>
        <w:t>个度数为</w:t>
      </w:r>
      <w:r w:rsidRPr="00DB5D86">
        <w:rPr>
          <w:rFonts w:ascii="Times New Roman" w:eastAsia="宋体" w:hAnsi="Times New Roman" w:cs="Times New Roman"/>
          <w:szCs w:val="20"/>
        </w:rPr>
        <w:t>1</w:t>
      </w:r>
      <w:r w:rsidRPr="00DB5D86">
        <w:rPr>
          <w:rFonts w:ascii="Times New Roman" w:eastAsia="宋体" w:hAnsi="Times New Roman" w:cs="Times New Roman" w:hint="eastAsia"/>
          <w:szCs w:val="20"/>
        </w:rPr>
        <w:t>的结点。</w:t>
      </w:r>
    </w:p>
    <w:p w:rsidR="00DB5D86" w:rsidRPr="00DB5D86" w:rsidRDefault="00DB5D86" w:rsidP="00DB5D86">
      <w:pPr>
        <w:widowControl/>
        <w:numPr>
          <w:ilvl w:val="0"/>
          <w:numId w:val="36"/>
        </w:numPr>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6.         </w:t>
      </w:r>
      <w:r w:rsidRPr="00DB5D86">
        <w:rPr>
          <w:rFonts w:ascii="Times New Roman" w:eastAsia="宋体" w:hAnsi="Times New Roman" w:cs="Times New Roman" w:hint="eastAsia"/>
          <w:szCs w:val="20"/>
        </w:rPr>
        <w:t>设有向图</w:t>
      </w:r>
      <w:r w:rsidRPr="00DB5D86">
        <w:rPr>
          <w:rFonts w:ascii="Times New Roman" w:eastAsia="宋体" w:hAnsi="Times New Roman" w:cs="Times New Roman"/>
          <w:szCs w:val="20"/>
        </w:rPr>
        <w:t>G</w:t>
      </w:r>
      <w:r w:rsidRPr="00DB5D86">
        <w:rPr>
          <w:rFonts w:ascii="Times New Roman" w:eastAsia="宋体" w:hAnsi="Times New Roman" w:cs="Times New Roman" w:hint="eastAsia"/>
          <w:szCs w:val="20"/>
        </w:rPr>
        <w:t>中有</w:t>
      </w:r>
      <w:r w:rsidRPr="00DB5D86">
        <w:rPr>
          <w:rFonts w:ascii="Times New Roman" w:eastAsia="宋体" w:hAnsi="Times New Roman" w:cs="Times New Roman"/>
          <w:szCs w:val="20"/>
        </w:rPr>
        <w:t>n</w:t>
      </w:r>
      <w:r w:rsidRPr="00DB5D86">
        <w:rPr>
          <w:rFonts w:ascii="Times New Roman" w:eastAsia="宋体" w:hAnsi="Times New Roman" w:cs="Times New Roman" w:hint="eastAsia"/>
          <w:szCs w:val="20"/>
        </w:rPr>
        <w:t>个顶点</w:t>
      </w:r>
      <w:r w:rsidRPr="00DB5D86">
        <w:rPr>
          <w:rFonts w:ascii="Times New Roman" w:eastAsia="宋体" w:hAnsi="Times New Roman" w:cs="Times New Roman"/>
          <w:szCs w:val="20"/>
        </w:rPr>
        <w:t>e</w:t>
      </w:r>
      <w:r w:rsidRPr="00DB5D86">
        <w:rPr>
          <w:rFonts w:ascii="Times New Roman" w:eastAsia="宋体" w:hAnsi="Times New Roman" w:cs="Times New Roman" w:hint="eastAsia"/>
          <w:szCs w:val="20"/>
        </w:rPr>
        <w:t>条有向边，所有的顶点入度数之和为</w:t>
      </w:r>
      <w:r w:rsidRPr="00DB5D86">
        <w:rPr>
          <w:rFonts w:ascii="Times New Roman" w:eastAsia="宋体" w:hAnsi="Times New Roman" w:cs="Times New Roman"/>
          <w:szCs w:val="20"/>
        </w:rPr>
        <w:t>d</w:t>
      </w:r>
      <w:r w:rsidRPr="00DB5D86">
        <w:rPr>
          <w:rFonts w:ascii="Times New Roman" w:eastAsia="宋体" w:hAnsi="Times New Roman" w:cs="Times New Roman" w:hint="eastAsia"/>
          <w:szCs w:val="20"/>
        </w:rPr>
        <w:t>，则</w:t>
      </w:r>
      <w:r w:rsidRPr="00DB5D86">
        <w:rPr>
          <w:rFonts w:ascii="Times New Roman" w:eastAsia="宋体" w:hAnsi="Times New Roman" w:cs="Times New Roman"/>
          <w:szCs w:val="20"/>
        </w:rPr>
        <w:t>e</w:t>
      </w:r>
      <w:r w:rsidRPr="00DB5D86">
        <w:rPr>
          <w:rFonts w:ascii="Times New Roman" w:eastAsia="宋体" w:hAnsi="Times New Roman" w:cs="Times New Roman" w:hint="eastAsia"/>
          <w:szCs w:val="20"/>
        </w:rPr>
        <w:t>和</w:t>
      </w:r>
      <w:r w:rsidRPr="00DB5D86">
        <w:rPr>
          <w:rFonts w:ascii="Times New Roman" w:eastAsia="宋体" w:hAnsi="Times New Roman" w:cs="Times New Roman"/>
          <w:szCs w:val="20"/>
        </w:rPr>
        <w:t>d</w:t>
      </w:r>
      <w:r w:rsidRPr="00DB5D86">
        <w:rPr>
          <w:rFonts w:ascii="Times New Roman" w:eastAsia="宋体" w:hAnsi="Times New Roman" w:cs="Times New Roman" w:hint="eastAsia"/>
          <w:szCs w:val="20"/>
        </w:rPr>
        <w:t>的关系为</w:t>
      </w:r>
      <w:r w:rsidRPr="00DB5D86">
        <w:rPr>
          <w:rFonts w:ascii="Times New Roman" w:eastAsia="宋体" w:hAnsi="Times New Roman" w:cs="Times New Roman"/>
          <w:szCs w:val="20"/>
        </w:rPr>
        <w:t>_________</w:t>
      </w:r>
      <w:r w:rsidRPr="00DB5D86">
        <w:rPr>
          <w:rFonts w:ascii="Times New Roman" w:eastAsia="宋体" w:hAnsi="Times New Roman" w:cs="Times New Roman" w:hint="eastAsia"/>
          <w:szCs w:val="20"/>
        </w:rPr>
        <w:t>。</w:t>
      </w:r>
    </w:p>
    <w:p w:rsidR="00DB5D86" w:rsidRPr="00DB5D86" w:rsidRDefault="00DB5D86" w:rsidP="00DB5D86">
      <w:pPr>
        <w:widowControl/>
        <w:numPr>
          <w:ilvl w:val="0"/>
          <w:numId w:val="36"/>
        </w:numPr>
        <w:snapToGrid w:val="0"/>
        <w:rPr>
          <w:rFonts w:ascii="Times New Roman" w:eastAsia="宋体" w:hAnsi="Times New Roman" w:cs="Times New Roman"/>
          <w:szCs w:val="20"/>
        </w:rPr>
      </w:pPr>
      <w:r w:rsidRPr="00DB5D86">
        <w:rPr>
          <w:rFonts w:ascii="Times New Roman" w:eastAsia="宋体" w:hAnsi="Times New Roman" w:cs="Times New Roman"/>
          <w:szCs w:val="20"/>
        </w:rPr>
        <w:t>7.         __________</w:t>
      </w:r>
      <w:r w:rsidRPr="00DB5D86">
        <w:rPr>
          <w:rFonts w:ascii="Times New Roman" w:eastAsia="宋体" w:hAnsi="Times New Roman" w:cs="Times New Roman" w:hint="eastAsia"/>
          <w:szCs w:val="20"/>
        </w:rPr>
        <w:t>遍历二叉排序树中的结点可以得到一个递增的关键字序列（填先序、中序或后序）。</w:t>
      </w:r>
    </w:p>
    <w:p w:rsidR="00DB5D86" w:rsidRPr="00DB5D86" w:rsidRDefault="00DB5D86" w:rsidP="00DB5D86">
      <w:pPr>
        <w:widowControl/>
        <w:numPr>
          <w:ilvl w:val="0"/>
          <w:numId w:val="36"/>
        </w:numPr>
        <w:snapToGrid w:val="0"/>
        <w:rPr>
          <w:rFonts w:ascii="Times New Roman" w:eastAsia="宋体" w:hAnsi="Times New Roman" w:cs="Times New Roman"/>
          <w:szCs w:val="20"/>
        </w:rPr>
      </w:pPr>
      <w:r w:rsidRPr="00DB5D86">
        <w:rPr>
          <w:rFonts w:ascii="Times New Roman" w:eastAsia="宋体" w:hAnsi="Times New Roman" w:cs="Times New Roman"/>
          <w:szCs w:val="20"/>
        </w:rPr>
        <w:lastRenderedPageBreak/>
        <w:t xml:space="preserve">8.         </w:t>
      </w:r>
      <w:r w:rsidRPr="00DB5D86">
        <w:rPr>
          <w:rFonts w:ascii="Times New Roman" w:eastAsia="宋体" w:hAnsi="Times New Roman" w:cs="Times New Roman" w:hint="eastAsia"/>
          <w:szCs w:val="20"/>
        </w:rPr>
        <w:t>设查找表中有</w:t>
      </w:r>
      <w:r w:rsidRPr="00DB5D86">
        <w:rPr>
          <w:rFonts w:ascii="Times New Roman" w:eastAsia="宋体" w:hAnsi="Times New Roman" w:cs="Times New Roman"/>
          <w:szCs w:val="20"/>
        </w:rPr>
        <w:t>100</w:t>
      </w:r>
      <w:r w:rsidRPr="00DB5D86">
        <w:rPr>
          <w:rFonts w:ascii="Times New Roman" w:eastAsia="宋体" w:hAnsi="Times New Roman" w:cs="Times New Roman" w:hint="eastAsia"/>
          <w:szCs w:val="20"/>
        </w:rPr>
        <w:t>个元素，如果用二分法查找方法查找数据元素</w:t>
      </w:r>
      <w:r w:rsidRPr="00DB5D86">
        <w:rPr>
          <w:rFonts w:ascii="Times New Roman" w:eastAsia="宋体" w:hAnsi="Times New Roman" w:cs="Times New Roman"/>
          <w:szCs w:val="20"/>
        </w:rPr>
        <w:t>X</w:t>
      </w:r>
      <w:r w:rsidRPr="00DB5D86">
        <w:rPr>
          <w:rFonts w:ascii="Times New Roman" w:eastAsia="宋体" w:hAnsi="Times New Roman" w:cs="Times New Roman" w:hint="eastAsia"/>
          <w:szCs w:val="20"/>
        </w:rPr>
        <w:t>，则最多需要比较</w:t>
      </w:r>
      <w:r w:rsidRPr="00DB5D86">
        <w:rPr>
          <w:rFonts w:ascii="Times New Roman" w:eastAsia="宋体" w:hAnsi="Times New Roman" w:cs="Times New Roman"/>
          <w:szCs w:val="20"/>
        </w:rPr>
        <w:t>________</w:t>
      </w:r>
      <w:r w:rsidRPr="00DB5D86">
        <w:rPr>
          <w:rFonts w:ascii="Times New Roman" w:eastAsia="宋体" w:hAnsi="Times New Roman" w:cs="Times New Roman" w:hint="eastAsia"/>
          <w:szCs w:val="20"/>
        </w:rPr>
        <w:t>次就可以断定数据元素</w:t>
      </w:r>
      <w:r w:rsidRPr="00DB5D86">
        <w:rPr>
          <w:rFonts w:ascii="Times New Roman" w:eastAsia="宋体" w:hAnsi="Times New Roman" w:cs="Times New Roman"/>
          <w:szCs w:val="20"/>
        </w:rPr>
        <w:t>X</w:t>
      </w:r>
      <w:r w:rsidRPr="00DB5D86">
        <w:rPr>
          <w:rFonts w:ascii="Times New Roman" w:eastAsia="宋体" w:hAnsi="Times New Roman" w:cs="Times New Roman" w:hint="eastAsia"/>
          <w:szCs w:val="20"/>
        </w:rPr>
        <w:t>是否在查找表中。</w:t>
      </w:r>
    </w:p>
    <w:p w:rsidR="00DB5D86" w:rsidRPr="00DB5D86" w:rsidRDefault="00DB5D86" w:rsidP="00DB5D86">
      <w:pPr>
        <w:widowControl/>
        <w:numPr>
          <w:ilvl w:val="0"/>
          <w:numId w:val="36"/>
        </w:numPr>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9.         </w:t>
      </w:r>
      <w:r w:rsidRPr="00DB5D86">
        <w:rPr>
          <w:rFonts w:ascii="Times New Roman" w:eastAsia="宋体" w:hAnsi="Times New Roman" w:cs="Times New Roman" w:hint="eastAsia"/>
          <w:szCs w:val="20"/>
        </w:rPr>
        <w:t>不论是顺序存储结构的栈还是链式存储结构的栈，其入栈和出栈操作的时间复杂度均为</w:t>
      </w:r>
      <w:r w:rsidRPr="00DB5D86">
        <w:rPr>
          <w:rFonts w:ascii="Times New Roman" w:eastAsia="宋体" w:hAnsi="Times New Roman" w:cs="Times New Roman"/>
          <w:szCs w:val="20"/>
        </w:rPr>
        <w:t>____________</w:t>
      </w:r>
      <w:r w:rsidRPr="00DB5D86">
        <w:rPr>
          <w:rFonts w:ascii="Times New Roman" w:eastAsia="宋体" w:hAnsi="Times New Roman" w:cs="Times New Roman" w:hint="eastAsia"/>
          <w:szCs w:val="20"/>
        </w:rPr>
        <w:t>。</w:t>
      </w:r>
    </w:p>
    <w:p w:rsidR="00DB5D86" w:rsidRPr="00DB5D86" w:rsidRDefault="00DB5D86" w:rsidP="00DB5D86">
      <w:pPr>
        <w:widowControl/>
        <w:numPr>
          <w:ilvl w:val="0"/>
          <w:numId w:val="36"/>
        </w:numPr>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10.     </w:t>
      </w:r>
      <w:r w:rsidRPr="00DB5D86">
        <w:rPr>
          <w:rFonts w:ascii="Times New Roman" w:eastAsia="宋体" w:hAnsi="Times New Roman" w:cs="Times New Roman" w:hint="eastAsia"/>
          <w:szCs w:val="20"/>
        </w:rPr>
        <w:t>设有</w:t>
      </w:r>
      <w:r w:rsidRPr="00DB5D86">
        <w:rPr>
          <w:rFonts w:ascii="Times New Roman" w:eastAsia="宋体" w:hAnsi="Times New Roman" w:cs="Times New Roman"/>
          <w:szCs w:val="20"/>
        </w:rPr>
        <w:t>n</w:t>
      </w:r>
      <w:r w:rsidRPr="00DB5D86">
        <w:rPr>
          <w:rFonts w:ascii="Times New Roman" w:eastAsia="宋体" w:hAnsi="Times New Roman" w:cs="Times New Roman" w:hint="eastAsia"/>
          <w:szCs w:val="20"/>
        </w:rPr>
        <w:t>个结点的完全二叉树，如果按照从自上到下、从左到右从</w:t>
      </w:r>
      <w:r w:rsidRPr="00DB5D86">
        <w:rPr>
          <w:rFonts w:ascii="Times New Roman" w:eastAsia="宋体" w:hAnsi="Times New Roman" w:cs="Times New Roman"/>
          <w:szCs w:val="20"/>
        </w:rPr>
        <w:t>1</w:t>
      </w:r>
      <w:r w:rsidRPr="00DB5D86">
        <w:rPr>
          <w:rFonts w:ascii="Times New Roman" w:eastAsia="宋体" w:hAnsi="Times New Roman" w:cs="Times New Roman" w:hint="eastAsia"/>
          <w:szCs w:val="20"/>
        </w:rPr>
        <w:t>开始顺序编号，则第</w:t>
      </w:r>
      <w:r w:rsidRPr="00DB5D86">
        <w:rPr>
          <w:rFonts w:ascii="Times New Roman" w:eastAsia="宋体" w:hAnsi="Times New Roman" w:cs="Times New Roman"/>
          <w:szCs w:val="20"/>
        </w:rPr>
        <w:t>i</w:t>
      </w:r>
      <w:r w:rsidRPr="00DB5D86">
        <w:rPr>
          <w:rFonts w:ascii="Times New Roman" w:eastAsia="宋体" w:hAnsi="Times New Roman" w:cs="Times New Roman" w:hint="eastAsia"/>
          <w:szCs w:val="20"/>
        </w:rPr>
        <w:t>个结点的双亲结点编号为</w:t>
      </w:r>
      <w:r w:rsidRPr="00DB5D86">
        <w:rPr>
          <w:rFonts w:ascii="Times New Roman" w:eastAsia="宋体" w:hAnsi="Times New Roman" w:cs="Times New Roman"/>
          <w:szCs w:val="20"/>
        </w:rPr>
        <w:t>____________</w:t>
      </w:r>
      <w:r w:rsidRPr="00DB5D86">
        <w:rPr>
          <w:rFonts w:ascii="Times New Roman" w:eastAsia="宋体" w:hAnsi="Times New Roman" w:cs="Times New Roman" w:hint="eastAsia"/>
          <w:szCs w:val="20"/>
        </w:rPr>
        <w:t>，右孩子结点的编号为</w:t>
      </w:r>
      <w:r w:rsidRPr="00DB5D86">
        <w:rPr>
          <w:rFonts w:ascii="Times New Roman" w:eastAsia="宋体" w:hAnsi="Times New Roman" w:cs="Times New Roman"/>
          <w:szCs w:val="20"/>
        </w:rPr>
        <w:t>___________</w:t>
      </w:r>
      <w:r w:rsidRPr="00DB5D86">
        <w:rPr>
          <w:rFonts w:ascii="Times New Roman" w:eastAsia="宋体" w:hAnsi="Times New Roman" w:cs="Times New Roman" w:hint="eastAsia"/>
          <w:szCs w:val="20"/>
        </w:rPr>
        <w:t>。</w:t>
      </w:r>
    </w:p>
    <w:p w:rsidR="00DB5D86" w:rsidRPr="00DB5D86" w:rsidRDefault="00DB5D86" w:rsidP="00DB5D86">
      <w:pPr>
        <w:widowControl/>
        <w:numPr>
          <w:ilvl w:val="0"/>
          <w:numId w:val="36"/>
        </w:numPr>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11.     </w:t>
      </w:r>
      <w:r w:rsidRPr="00DB5D86">
        <w:rPr>
          <w:rFonts w:ascii="Times New Roman" w:eastAsia="宋体" w:hAnsi="Times New Roman" w:cs="Times New Roman" w:hint="eastAsia"/>
          <w:szCs w:val="20"/>
        </w:rPr>
        <w:t>设一组初始记录关键字为</w:t>
      </w:r>
      <w:r w:rsidRPr="00DB5D86">
        <w:rPr>
          <w:rFonts w:ascii="Times New Roman" w:eastAsia="宋体" w:hAnsi="Times New Roman" w:cs="Times New Roman"/>
          <w:szCs w:val="20"/>
        </w:rPr>
        <w:t>(72</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73</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71</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23</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94</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16</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5)</w:t>
      </w:r>
      <w:r w:rsidRPr="00DB5D86">
        <w:rPr>
          <w:rFonts w:ascii="Times New Roman" w:eastAsia="宋体" w:hAnsi="Times New Roman" w:cs="Times New Roman" w:hint="eastAsia"/>
          <w:szCs w:val="20"/>
        </w:rPr>
        <w:t>，则以记录关键字</w:t>
      </w:r>
      <w:r w:rsidRPr="00DB5D86">
        <w:rPr>
          <w:rFonts w:ascii="Times New Roman" w:eastAsia="宋体" w:hAnsi="Times New Roman" w:cs="Times New Roman"/>
          <w:szCs w:val="20"/>
        </w:rPr>
        <w:t>72</w:t>
      </w:r>
      <w:r w:rsidRPr="00DB5D86">
        <w:rPr>
          <w:rFonts w:ascii="Times New Roman" w:eastAsia="宋体" w:hAnsi="Times New Roman" w:cs="Times New Roman" w:hint="eastAsia"/>
          <w:szCs w:val="20"/>
        </w:rPr>
        <w:t>为基准的一趟快速排序结果为</w:t>
      </w:r>
      <w:r w:rsidRPr="00DB5D86">
        <w:rPr>
          <w:rFonts w:ascii="Times New Roman" w:eastAsia="宋体" w:hAnsi="Times New Roman" w:cs="Times New Roman"/>
          <w:szCs w:val="20"/>
        </w:rPr>
        <w:t>___________________________</w:t>
      </w:r>
      <w:r w:rsidRPr="00DB5D86">
        <w:rPr>
          <w:rFonts w:ascii="Times New Roman" w:eastAsia="宋体" w:hAnsi="Times New Roman" w:cs="Times New Roman" w:hint="eastAsia"/>
          <w:szCs w:val="20"/>
        </w:rPr>
        <w:t>。</w:t>
      </w:r>
    </w:p>
    <w:p w:rsidR="00DB5D86" w:rsidRPr="00DB5D86" w:rsidRDefault="00DB5D86" w:rsidP="00DB5D86">
      <w:pPr>
        <w:widowControl/>
        <w:numPr>
          <w:ilvl w:val="0"/>
          <w:numId w:val="36"/>
        </w:numPr>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12.     </w:t>
      </w:r>
      <w:r w:rsidRPr="00DB5D86">
        <w:rPr>
          <w:rFonts w:ascii="Times New Roman" w:eastAsia="宋体" w:hAnsi="Times New Roman" w:cs="Times New Roman" w:hint="eastAsia"/>
          <w:szCs w:val="20"/>
        </w:rPr>
        <w:t>设有向图</w:t>
      </w:r>
      <w:r w:rsidRPr="00DB5D86">
        <w:rPr>
          <w:rFonts w:ascii="Times New Roman" w:eastAsia="宋体" w:hAnsi="Times New Roman" w:cs="Times New Roman"/>
          <w:szCs w:val="20"/>
        </w:rPr>
        <w:t>G</w:t>
      </w:r>
      <w:r w:rsidRPr="00DB5D86">
        <w:rPr>
          <w:rFonts w:ascii="Times New Roman" w:eastAsia="宋体" w:hAnsi="Times New Roman" w:cs="Times New Roman" w:hint="eastAsia"/>
          <w:szCs w:val="20"/>
        </w:rPr>
        <w:t>中有向边的集合</w:t>
      </w:r>
      <w:r w:rsidRPr="00DB5D86">
        <w:rPr>
          <w:rFonts w:ascii="Times New Roman" w:eastAsia="宋体" w:hAnsi="Times New Roman" w:cs="Times New Roman"/>
          <w:szCs w:val="20"/>
        </w:rPr>
        <w:t>E={&lt;1</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2&gt;</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&lt;2</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3&gt;</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&lt;1</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4&gt;</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&lt;4</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2&gt;</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&lt;4</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3&gt;}</w:t>
      </w:r>
      <w:r w:rsidRPr="00DB5D86">
        <w:rPr>
          <w:rFonts w:ascii="Times New Roman" w:eastAsia="宋体" w:hAnsi="Times New Roman" w:cs="Times New Roman" w:hint="eastAsia"/>
          <w:szCs w:val="20"/>
        </w:rPr>
        <w:t>，则该图的一种拓扑序列为</w:t>
      </w:r>
      <w:r w:rsidRPr="00DB5D86">
        <w:rPr>
          <w:rFonts w:ascii="Times New Roman" w:eastAsia="宋体" w:hAnsi="Times New Roman" w:cs="Times New Roman"/>
          <w:szCs w:val="20"/>
        </w:rPr>
        <w:t>____________________</w:t>
      </w:r>
      <w:r w:rsidRPr="00DB5D86">
        <w:rPr>
          <w:rFonts w:ascii="Times New Roman" w:eastAsia="宋体" w:hAnsi="Times New Roman" w:cs="Times New Roman" w:hint="eastAsia"/>
          <w:szCs w:val="20"/>
        </w:rPr>
        <w:t>。</w:t>
      </w:r>
    </w:p>
    <w:p w:rsidR="00DB5D86" w:rsidRPr="00DB5D86" w:rsidRDefault="00DB5D86" w:rsidP="00DB5D86">
      <w:pPr>
        <w:widowControl/>
        <w:numPr>
          <w:ilvl w:val="0"/>
          <w:numId w:val="36"/>
        </w:numPr>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13.     </w:t>
      </w:r>
      <w:r w:rsidRPr="00DB5D86">
        <w:rPr>
          <w:rFonts w:ascii="Times New Roman" w:eastAsia="宋体" w:hAnsi="Times New Roman" w:cs="Times New Roman" w:hint="eastAsia"/>
          <w:szCs w:val="20"/>
        </w:rPr>
        <w:t>下列算法实现在顺序散列表中查找值为</w:t>
      </w:r>
      <w:r w:rsidRPr="00DB5D86">
        <w:rPr>
          <w:rFonts w:ascii="Times New Roman" w:eastAsia="宋体" w:hAnsi="Times New Roman" w:cs="Times New Roman"/>
          <w:szCs w:val="20"/>
        </w:rPr>
        <w:t>x</w:t>
      </w:r>
      <w:r w:rsidRPr="00DB5D86">
        <w:rPr>
          <w:rFonts w:ascii="Times New Roman" w:eastAsia="宋体" w:hAnsi="Times New Roman" w:cs="Times New Roman" w:hint="eastAsia"/>
          <w:szCs w:val="20"/>
        </w:rPr>
        <w:t>的关键字，请在下划线处填上正确的语句。</w:t>
      </w:r>
    </w:p>
    <w:p w:rsidR="00DB5D86" w:rsidRPr="00DB5D86" w:rsidRDefault="00DB5D86" w:rsidP="00DB5D86">
      <w:pPr>
        <w:widowControl/>
        <w:snapToGrid w:val="0"/>
        <w:rPr>
          <w:rFonts w:ascii="Times New Roman" w:eastAsia="宋体" w:hAnsi="Times New Roman" w:cs="Times New Roman"/>
          <w:szCs w:val="20"/>
        </w:rPr>
      </w:pPr>
      <w:r w:rsidRPr="00DB5D86">
        <w:rPr>
          <w:rFonts w:ascii="Times New Roman" w:eastAsia="宋体" w:hAnsi="Times New Roman" w:cs="Times New Roman"/>
          <w:szCs w:val="20"/>
        </w:rPr>
        <w:t>struct record{int key; int others;};</w:t>
      </w:r>
    </w:p>
    <w:p w:rsidR="00DB5D86" w:rsidRPr="00DB5D86" w:rsidRDefault="00DB5D86" w:rsidP="00DB5D86">
      <w:pPr>
        <w:widowControl/>
        <w:snapToGrid w:val="0"/>
        <w:rPr>
          <w:rFonts w:ascii="Times New Roman" w:eastAsia="宋体" w:hAnsi="Times New Roman" w:cs="Times New Roman"/>
          <w:szCs w:val="20"/>
        </w:rPr>
      </w:pPr>
      <w:r w:rsidRPr="00DB5D86">
        <w:rPr>
          <w:rFonts w:ascii="Times New Roman" w:eastAsia="宋体" w:hAnsi="Times New Roman" w:cs="Times New Roman"/>
          <w:szCs w:val="20"/>
        </w:rPr>
        <w:t>int hashsqsearch(struct record hashtable[ ],int k)</w:t>
      </w:r>
    </w:p>
    <w:p w:rsidR="00DB5D86" w:rsidRPr="00DB5D86" w:rsidRDefault="00DB5D86" w:rsidP="00DB5D86">
      <w:pPr>
        <w:widowControl/>
        <w:snapToGrid w:val="0"/>
        <w:rPr>
          <w:rFonts w:ascii="Times New Roman" w:eastAsia="宋体" w:hAnsi="Times New Roman" w:cs="Times New Roman"/>
          <w:szCs w:val="20"/>
        </w:rPr>
      </w:pPr>
      <w:r w:rsidRPr="00DB5D86">
        <w:rPr>
          <w:rFonts w:ascii="Times New Roman" w:eastAsia="宋体" w:hAnsi="Times New Roman" w:cs="Times New Roman"/>
          <w:szCs w:val="20"/>
        </w:rPr>
        <w:t>{</w:t>
      </w:r>
    </w:p>
    <w:p w:rsidR="00DB5D86" w:rsidRPr="00DB5D86" w:rsidRDefault="00DB5D86" w:rsidP="00DB5D86">
      <w:pPr>
        <w:widowControl/>
        <w:snapToGrid w:val="0"/>
        <w:rPr>
          <w:rFonts w:ascii="Times New Roman" w:eastAsia="宋体" w:hAnsi="Times New Roman" w:cs="Times New Roman"/>
          <w:szCs w:val="20"/>
        </w:rPr>
      </w:pPr>
      <w:r w:rsidRPr="00DB5D86">
        <w:rPr>
          <w:rFonts w:ascii="Times New Roman" w:eastAsia="宋体" w:hAnsi="Times New Roman" w:cs="Times New Roman"/>
          <w:szCs w:val="20"/>
        </w:rPr>
        <w:t>int i,j;  j=i=k % p;</w:t>
      </w:r>
    </w:p>
    <w:p w:rsidR="00DB5D86" w:rsidRPr="00DB5D86" w:rsidRDefault="00DB5D86" w:rsidP="00DB5D86">
      <w:pPr>
        <w:widowControl/>
        <w:snapToGrid w:val="0"/>
        <w:rPr>
          <w:rFonts w:ascii="Times New Roman" w:eastAsia="宋体" w:hAnsi="Times New Roman" w:cs="Times New Roman"/>
          <w:szCs w:val="20"/>
        </w:rPr>
      </w:pPr>
      <w:r w:rsidRPr="00DB5D86">
        <w:rPr>
          <w:rFonts w:ascii="Times New Roman" w:eastAsia="宋体" w:hAnsi="Times New Roman" w:cs="Times New Roman"/>
          <w:szCs w:val="20"/>
        </w:rPr>
        <w:t>while (hashtable[j].key!=k&amp;&amp;hashtable[j].flag!=0){j=(____) %m; if (i==j) return(-1);}</w:t>
      </w:r>
    </w:p>
    <w:p w:rsidR="00DB5D86" w:rsidRPr="00DB5D86" w:rsidRDefault="00DB5D86" w:rsidP="00DB5D86">
      <w:pPr>
        <w:widowControl/>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  if (_______________________ ) return(j); else return(-1);</w:t>
      </w:r>
    </w:p>
    <w:p w:rsidR="00DB5D86" w:rsidRPr="00DB5D86" w:rsidRDefault="00DB5D86" w:rsidP="00DB5D86">
      <w:pPr>
        <w:widowControl/>
        <w:snapToGrid w:val="0"/>
        <w:rPr>
          <w:rFonts w:ascii="Times New Roman" w:eastAsia="宋体" w:hAnsi="Times New Roman" w:cs="Times New Roman"/>
          <w:szCs w:val="20"/>
        </w:rPr>
      </w:pPr>
      <w:r w:rsidRPr="00DB5D86">
        <w:rPr>
          <w:rFonts w:ascii="Times New Roman" w:eastAsia="宋体" w:hAnsi="Times New Roman" w:cs="Times New Roman"/>
          <w:szCs w:val="20"/>
        </w:rPr>
        <w:t>}</w:t>
      </w:r>
    </w:p>
    <w:p w:rsidR="00DB5D86" w:rsidRPr="00DB5D86" w:rsidRDefault="00DB5D86" w:rsidP="00DB5D86">
      <w:pPr>
        <w:widowControl/>
        <w:numPr>
          <w:ilvl w:val="0"/>
          <w:numId w:val="36"/>
        </w:numPr>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14.     </w:t>
      </w:r>
      <w:r w:rsidRPr="00DB5D86">
        <w:rPr>
          <w:rFonts w:ascii="Times New Roman" w:eastAsia="宋体" w:hAnsi="Times New Roman" w:cs="Times New Roman" w:hint="eastAsia"/>
          <w:szCs w:val="20"/>
        </w:rPr>
        <w:t>下列算法实现在二叉排序树上查找关键值</w:t>
      </w:r>
      <w:r w:rsidRPr="00DB5D86">
        <w:rPr>
          <w:rFonts w:ascii="Times New Roman" w:eastAsia="宋体" w:hAnsi="Times New Roman" w:cs="Times New Roman"/>
          <w:szCs w:val="20"/>
        </w:rPr>
        <w:t>k</w:t>
      </w:r>
      <w:r w:rsidRPr="00DB5D86">
        <w:rPr>
          <w:rFonts w:ascii="Times New Roman" w:eastAsia="宋体" w:hAnsi="Times New Roman" w:cs="Times New Roman" w:hint="eastAsia"/>
          <w:szCs w:val="20"/>
        </w:rPr>
        <w:t>，请在下划线处填上正确的语句。</w:t>
      </w:r>
    </w:p>
    <w:p w:rsidR="00DB5D86" w:rsidRPr="00DB5D86" w:rsidRDefault="00DB5D86" w:rsidP="00DB5D86">
      <w:pPr>
        <w:widowControl/>
        <w:snapToGrid w:val="0"/>
        <w:rPr>
          <w:rFonts w:ascii="Times New Roman" w:eastAsia="宋体" w:hAnsi="Times New Roman" w:cs="Times New Roman"/>
          <w:szCs w:val="20"/>
        </w:rPr>
      </w:pPr>
      <w:r w:rsidRPr="00DB5D86">
        <w:rPr>
          <w:rFonts w:ascii="Times New Roman" w:eastAsia="宋体" w:hAnsi="Times New Roman" w:cs="Times New Roman"/>
          <w:szCs w:val="20"/>
        </w:rPr>
        <w:t>typedef struct node{int key; struct node *lchild; struct node *rchild;}bitree;</w:t>
      </w:r>
    </w:p>
    <w:p w:rsidR="00DB5D86" w:rsidRPr="00DB5D86" w:rsidRDefault="00DB5D86" w:rsidP="00DB5D86">
      <w:pPr>
        <w:widowControl/>
        <w:snapToGrid w:val="0"/>
        <w:rPr>
          <w:rFonts w:ascii="Times New Roman" w:eastAsia="宋体" w:hAnsi="Times New Roman" w:cs="Times New Roman"/>
          <w:szCs w:val="20"/>
        </w:rPr>
      </w:pPr>
      <w:r w:rsidRPr="00DB5D86">
        <w:rPr>
          <w:rFonts w:ascii="Times New Roman" w:eastAsia="宋体" w:hAnsi="Times New Roman" w:cs="Times New Roman"/>
          <w:szCs w:val="20"/>
        </w:rPr>
        <w:t>bitree  *bstsearch(bitree *t, int  k)</w:t>
      </w:r>
    </w:p>
    <w:p w:rsidR="00DB5D86" w:rsidRPr="00DB5D86" w:rsidRDefault="00DB5D86" w:rsidP="00DB5D86">
      <w:pPr>
        <w:widowControl/>
        <w:tabs>
          <w:tab w:val="left" w:pos="630"/>
        </w:tabs>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 </w:t>
      </w:r>
      <w:r w:rsidRPr="00DB5D86">
        <w:rPr>
          <w:rFonts w:ascii="Times New Roman" w:eastAsia="宋体" w:hAnsi="Times New Roman" w:cs="Times New Roman"/>
          <w:szCs w:val="20"/>
        </w:rPr>
        <w:tab/>
      </w:r>
    </w:p>
    <w:p w:rsidR="00DB5D86" w:rsidRPr="00DB5D86" w:rsidRDefault="00DB5D86" w:rsidP="00DB5D86">
      <w:pPr>
        <w:widowControl/>
        <w:tabs>
          <w:tab w:val="left" w:pos="630"/>
        </w:tabs>
        <w:snapToGrid w:val="0"/>
        <w:rPr>
          <w:rFonts w:ascii="Times New Roman" w:eastAsia="宋体" w:hAnsi="Times New Roman" w:cs="Times New Roman"/>
          <w:szCs w:val="20"/>
        </w:rPr>
      </w:pPr>
      <w:r w:rsidRPr="00DB5D86">
        <w:rPr>
          <w:rFonts w:ascii="Times New Roman" w:eastAsia="宋体" w:hAnsi="Times New Roman" w:cs="Times New Roman"/>
          <w:szCs w:val="20"/>
        </w:rPr>
        <w:t>if (t==0 ) return(0);else  while (t!=0)</w:t>
      </w:r>
    </w:p>
    <w:p w:rsidR="00DB5D86" w:rsidRPr="00DB5D86" w:rsidRDefault="00DB5D86" w:rsidP="00DB5D86">
      <w:pPr>
        <w:widowControl/>
        <w:snapToGrid w:val="0"/>
        <w:rPr>
          <w:rFonts w:ascii="Times New Roman" w:eastAsia="宋体" w:hAnsi="Times New Roman" w:cs="Times New Roman"/>
          <w:szCs w:val="20"/>
        </w:rPr>
      </w:pPr>
      <w:r w:rsidRPr="00DB5D86">
        <w:rPr>
          <w:rFonts w:ascii="Times New Roman" w:eastAsia="宋体" w:hAnsi="Times New Roman" w:cs="Times New Roman"/>
          <w:szCs w:val="20"/>
        </w:rPr>
        <w:t>if (t-&gt;key==k)_____________; else if (t-&gt;key&gt;k) t=t-&gt;lchild; else_____________;</w:t>
      </w:r>
    </w:p>
    <w:p w:rsidR="00DB5D86" w:rsidRPr="00DB5D86" w:rsidRDefault="00DB5D86" w:rsidP="00DB5D86">
      <w:pPr>
        <w:widowControl/>
        <w:snapToGrid w:val="0"/>
        <w:rPr>
          <w:rFonts w:ascii="Times New Roman" w:eastAsia="宋体" w:hAnsi="Times New Roman" w:cs="Times New Roman"/>
          <w:szCs w:val="20"/>
        </w:rPr>
      </w:pPr>
      <w:r w:rsidRPr="00DB5D86">
        <w:rPr>
          <w:rFonts w:ascii="Times New Roman" w:eastAsia="宋体" w:hAnsi="Times New Roman" w:cs="Times New Roman"/>
          <w:szCs w:val="20"/>
        </w:rPr>
        <w:t>}</w:t>
      </w:r>
    </w:p>
    <w:p w:rsidR="00DB5D86" w:rsidRPr="00DB5D86" w:rsidRDefault="00DB5D86" w:rsidP="00DB5D86">
      <w:pPr>
        <w:widowControl/>
        <w:snapToGrid w:val="0"/>
        <w:rPr>
          <w:rFonts w:ascii="Times New Roman" w:eastAsia="宋体" w:hAnsi="Times New Roman" w:cs="Times New Roman"/>
          <w:szCs w:val="20"/>
        </w:rPr>
      </w:pPr>
      <w:r w:rsidRPr="00DB5D86">
        <w:rPr>
          <w:rFonts w:ascii="Times New Roman" w:eastAsia="宋体" w:hAnsi="Times New Roman" w:cs="Times New Roman"/>
          <w:szCs w:val="20"/>
        </w:rPr>
        <w:t> </w:t>
      </w:r>
    </w:p>
    <w:p w:rsidR="00DB5D86" w:rsidRPr="00DB5D86" w:rsidRDefault="00DB5D86" w:rsidP="00DB5D86">
      <w:pPr>
        <w:widowControl/>
        <w:snapToGrid w:val="0"/>
        <w:rPr>
          <w:rFonts w:ascii="Times New Roman" w:eastAsia="宋体" w:hAnsi="Times New Roman" w:cs="Times New Roman"/>
          <w:b/>
          <w:szCs w:val="20"/>
        </w:rPr>
      </w:pPr>
      <w:r w:rsidRPr="00DB5D86">
        <w:rPr>
          <w:rFonts w:ascii="Times New Roman" w:eastAsia="宋体" w:hAnsi="Times New Roman" w:cs="Times New Roman" w:hint="eastAsia"/>
          <w:b/>
          <w:szCs w:val="20"/>
        </w:rPr>
        <w:t>三、算法设计题</w:t>
      </w:r>
      <w:r w:rsidRPr="00DB5D86">
        <w:rPr>
          <w:rFonts w:ascii="Times New Roman" w:eastAsia="宋体" w:hAnsi="Times New Roman" w:cs="Times New Roman"/>
          <w:b/>
          <w:szCs w:val="20"/>
        </w:rPr>
        <w:t>(22</w:t>
      </w:r>
      <w:r w:rsidRPr="00DB5D86">
        <w:rPr>
          <w:rFonts w:ascii="Times New Roman" w:eastAsia="宋体" w:hAnsi="Times New Roman" w:cs="Times New Roman" w:hint="eastAsia"/>
          <w:b/>
          <w:szCs w:val="20"/>
        </w:rPr>
        <w:t>分</w:t>
      </w:r>
      <w:r w:rsidRPr="00DB5D86">
        <w:rPr>
          <w:rFonts w:ascii="Times New Roman" w:eastAsia="宋体" w:hAnsi="Times New Roman" w:cs="Times New Roman"/>
          <w:b/>
          <w:szCs w:val="20"/>
        </w:rPr>
        <w:t>)</w:t>
      </w:r>
    </w:p>
    <w:p w:rsidR="00DB5D86" w:rsidRPr="00DB5D86" w:rsidRDefault="00DB5D86" w:rsidP="00DB5D86">
      <w:pPr>
        <w:widowControl/>
        <w:numPr>
          <w:ilvl w:val="0"/>
          <w:numId w:val="37"/>
        </w:numPr>
        <w:snapToGrid w:val="0"/>
        <w:rPr>
          <w:rFonts w:ascii="Times New Roman" w:eastAsia="宋体" w:hAnsi="Times New Roman" w:cs="Times New Roman"/>
          <w:szCs w:val="20"/>
        </w:rPr>
      </w:pPr>
      <w:r w:rsidRPr="00DB5D86">
        <w:rPr>
          <w:rFonts w:ascii="Times New Roman" w:eastAsia="宋体" w:hAnsi="Times New Roman" w:cs="Times New Roman"/>
          <w:szCs w:val="20"/>
        </w:rPr>
        <w:t>1</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 xml:space="preserve">  </w:t>
      </w:r>
      <w:r w:rsidRPr="00DB5D86">
        <w:rPr>
          <w:rFonts w:ascii="Times New Roman" w:eastAsia="宋体" w:hAnsi="Times New Roman" w:cs="Times New Roman" w:hint="eastAsia"/>
          <w:szCs w:val="20"/>
        </w:rPr>
        <w:t>设计在单链表中删除值相同的多余结点的算法。</w:t>
      </w:r>
    </w:p>
    <w:p w:rsidR="00DB5D86" w:rsidRPr="00DB5D86" w:rsidRDefault="00DB5D86" w:rsidP="00DB5D86">
      <w:pPr>
        <w:widowControl/>
        <w:numPr>
          <w:ilvl w:val="0"/>
          <w:numId w:val="37"/>
        </w:numPr>
        <w:snapToGrid w:val="0"/>
        <w:rPr>
          <w:rFonts w:ascii="Times New Roman" w:eastAsia="宋体" w:hAnsi="Times New Roman" w:cs="Times New Roman"/>
          <w:szCs w:val="20"/>
        </w:rPr>
      </w:pPr>
      <w:r w:rsidRPr="00DB5D86">
        <w:rPr>
          <w:rFonts w:ascii="Times New Roman" w:eastAsia="宋体" w:hAnsi="Times New Roman" w:cs="Times New Roman"/>
          <w:szCs w:val="20"/>
        </w:rPr>
        <w:t>2</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 xml:space="preserve">  </w:t>
      </w:r>
      <w:r w:rsidRPr="00DB5D86">
        <w:rPr>
          <w:rFonts w:ascii="Times New Roman" w:eastAsia="宋体" w:hAnsi="Times New Roman" w:cs="Times New Roman" w:hint="eastAsia"/>
          <w:szCs w:val="20"/>
        </w:rPr>
        <w:t>设计一个求结点</w:t>
      </w:r>
      <w:r w:rsidRPr="00DB5D86">
        <w:rPr>
          <w:rFonts w:ascii="Times New Roman" w:eastAsia="宋体" w:hAnsi="Times New Roman" w:cs="Times New Roman"/>
          <w:szCs w:val="20"/>
        </w:rPr>
        <w:t>x</w:t>
      </w:r>
      <w:r w:rsidRPr="00DB5D86">
        <w:rPr>
          <w:rFonts w:ascii="Times New Roman" w:eastAsia="宋体" w:hAnsi="Times New Roman" w:cs="Times New Roman" w:hint="eastAsia"/>
          <w:szCs w:val="20"/>
        </w:rPr>
        <w:t>在二叉树中的双亲结点算法。</w:t>
      </w:r>
    </w:p>
    <w:p w:rsidR="00DB5D86" w:rsidRPr="00DB5D86" w:rsidRDefault="00DB5D86" w:rsidP="00DB5D86">
      <w:pPr>
        <w:widowControl/>
        <w:snapToGrid w:val="0"/>
        <w:jc w:val="center"/>
        <w:rPr>
          <w:rFonts w:ascii="Times New Roman" w:eastAsia="宋体" w:hAnsi="Times New Roman" w:cs="Times New Roman"/>
          <w:b/>
          <w:szCs w:val="20"/>
        </w:rPr>
      </w:pPr>
    </w:p>
    <w:p w:rsidR="00DB5D86" w:rsidRPr="00DB5D86" w:rsidRDefault="00DB5D86" w:rsidP="00DB5D86">
      <w:pPr>
        <w:widowControl/>
        <w:snapToGrid w:val="0"/>
        <w:jc w:val="center"/>
        <w:rPr>
          <w:rFonts w:ascii="Times New Roman" w:eastAsia="宋体" w:hAnsi="Times New Roman" w:cs="Times New Roman"/>
          <w:b/>
          <w:szCs w:val="20"/>
        </w:rPr>
      </w:pPr>
      <w:r w:rsidRPr="00DB5D86">
        <w:rPr>
          <w:rFonts w:ascii="Times New Roman" w:eastAsia="宋体" w:hAnsi="Times New Roman" w:cs="Times New Roman" w:hint="eastAsia"/>
          <w:b/>
          <w:szCs w:val="20"/>
        </w:rPr>
        <w:t>数据结构试卷（三）参考答案</w:t>
      </w:r>
    </w:p>
    <w:p w:rsidR="00DB5D86" w:rsidRPr="00DB5D86" w:rsidRDefault="00DB5D86" w:rsidP="00DB5D86">
      <w:pPr>
        <w:widowControl/>
        <w:snapToGrid w:val="0"/>
        <w:rPr>
          <w:rFonts w:ascii="Times New Roman" w:eastAsia="宋体" w:hAnsi="Times New Roman" w:cs="Times New Roman"/>
          <w:b/>
          <w:szCs w:val="20"/>
        </w:rPr>
      </w:pPr>
      <w:r w:rsidRPr="00DB5D86">
        <w:rPr>
          <w:rFonts w:ascii="Times New Roman" w:eastAsia="宋体" w:hAnsi="Times New Roman" w:cs="Times New Roman"/>
          <w:b/>
          <w:szCs w:val="20"/>
        </w:rPr>
        <w:t> </w:t>
      </w:r>
    </w:p>
    <w:p w:rsidR="00DB5D86" w:rsidRPr="00DB5D86" w:rsidRDefault="00DB5D86" w:rsidP="00DB5D86">
      <w:pPr>
        <w:widowControl/>
        <w:snapToGrid w:val="0"/>
        <w:rPr>
          <w:rFonts w:ascii="Times New Roman" w:eastAsia="宋体" w:hAnsi="Times New Roman" w:cs="Times New Roman"/>
          <w:b/>
          <w:szCs w:val="20"/>
        </w:rPr>
      </w:pPr>
      <w:r w:rsidRPr="00DB5D86">
        <w:rPr>
          <w:rFonts w:ascii="Times New Roman" w:eastAsia="宋体" w:hAnsi="Times New Roman" w:cs="Times New Roman" w:hint="eastAsia"/>
          <w:b/>
          <w:szCs w:val="20"/>
        </w:rPr>
        <w:t>一、选择题</w:t>
      </w:r>
    </w:p>
    <w:p w:rsidR="00DB5D86" w:rsidRPr="00DB5D86" w:rsidRDefault="00DB5D86" w:rsidP="00DB5D86">
      <w:pPr>
        <w:widowControl/>
        <w:snapToGrid w:val="0"/>
        <w:rPr>
          <w:rFonts w:ascii="Times New Roman" w:eastAsia="宋体" w:hAnsi="Times New Roman" w:cs="Times New Roman"/>
          <w:szCs w:val="20"/>
        </w:rPr>
      </w:pPr>
      <w:r w:rsidRPr="00DB5D86">
        <w:rPr>
          <w:rFonts w:ascii="Times New Roman" w:eastAsia="宋体" w:hAnsi="Times New Roman" w:cs="Times New Roman"/>
          <w:szCs w:val="20"/>
        </w:rPr>
        <w:t>1.B</w:t>
      </w:r>
      <w:r w:rsidRPr="00DB5D86">
        <w:rPr>
          <w:rFonts w:ascii="Times New Roman" w:eastAsia="宋体" w:hAnsi="Times New Roman" w:cs="Times New Roman"/>
          <w:szCs w:val="20"/>
        </w:rPr>
        <w:tab/>
      </w:r>
      <w:r w:rsidRPr="00DB5D86">
        <w:rPr>
          <w:rFonts w:ascii="Times New Roman" w:eastAsia="宋体" w:hAnsi="Times New Roman" w:cs="Times New Roman"/>
          <w:szCs w:val="20"/>
        </w:rPr>
        <w:tab/>
        <w:t>2.B</w:t>
      </w:r>
      <w:r w:rsidRPr="00DB5D86">
        <w:rPr>
          <w:rFonts w:ascii="Times New Roman" w:eastAsia="宋体" w:hAnsi="Times New Roman" w:cs="Times New Roman"/>
          <w:szCs w:val="20"/>
        </w:rPr>
        <w:tab/>
      </w:r>
      <w:r w:rsidRPr="00DB5D86">
        <w:rPr>
          <w:rFonts w:ascii="Times New Roman" w:eastAsia="宋体" w:hAnsi="Times New Roman" w:cs="Times New Roman"/>
          <w:szCs w:val="20"/>
        </w:rPr>
        <w:tab/>
        <w:t>3.A</w:t>
      </w:r>
      <w:r w:rsidRPr="00DB5D86">
        <w:rPr>
          <w:rFonts w:ascii="Times New Roman" w:eastAsia="宋体" w:hAnsi="Times New Roman" w:cs="Times New Roman"/>
          <w:szCs w:val="20"/>
        </w:rPr>
        <w:tab/>
      </w:r>
      <w:r w:rsidRPr="00DB5D86">
        <w:rPr>
          <w:rFonts w:ascii="Times New Roman" w:eastAsia="宋体" w:hAnsi="Times New Roman" w:cs="Times New Roman"/>
          <w:szCs w:val="20"/>
        </w:rPr>
        <w:tab/>
        <w:t>4.A</w:t>
      </w:r>
      <w:r w:rsidRPr="00DB5D86">
        <w:rPr>
          <w:rFonts w:ascii="Times New Roman" w:eastAsia="宋体" w:hAnsi="Times New Roman" w:cs="Times New Roman"/>
          <w:szCs w:val="20"/>
        </w:rPr>
        <w:tab/>
      </w:r>
      <w:r w:rsidRPr="00DB5D86">
        <w:rPr>
          <w:rFonts w:ascii="Times New Roman" w:eastAsia="宋体" w:hAnsi="Times New Roman" w:cs="Times New Roman"/>
          <w:szCs w:val="20"/>
        </w:rPr>
        <w:tab/>
        <w:t>5.A</w:t>
      </w:r>
    </w:p>
    <w:p w:rsidR="00DB5D86" w:rsidRPr="00DB5D86" w:rsidRDefault="00DB5D86" w:rsidP="00DB5D86">
      <w:pPr>
        <w:widowControl/>
        <w:snapToGrid w:val="0"/>
        <w:rPr>
          <w:rFonts w:ascii="Times New Roman" w:eastAsia="宋体" w:hAnsi="Times New Roman" w:cs="Times New Roman"/>
          <w:szCs w:val="20"/>
        </w:rPr>
      </w:pPr>
      <w:r w:rsidRPr="00DB5D86">
        <w:rPr>
          <w:rFonts w:ascii="Times New Roman" w:eastAsia="宋体" w:hAnsi="Times New Roman" w:cs="Times New Roman"/>
          <w:szCs w:val="20"/>
        </w:rPr>
        <w:t>6.B</w:t>
      </w:r>
      <w:r w:rsidRPr="00DB5D86">
        <w:rPr>
          <w:rFonts w:ascii="Times New Roman" w:eastAsia="宋体" w:hAnsi="Times New Roman" w:cs="Times New Roman"/>
          <w:szCs w:val="20"/>
        </w:rPr>
        <w:tab/>
      </w:r>
      <w:r w:rsidRPr="00DB5D86">
        <w:rPr>
          <w:rFonts w:ascii="Times New Roman" w:eastAsia="宋体" w:hAnsi="Times New Roman" w:cs="Times New Roman"/>
          <w:szCs w:val="20"/>
        </w:rPr>
        <w:tab/>
        <w:t>7.D</w:t>
      </w:r>
      <w:r w:rsidRPr="00DB5D86">
        <w:rPr>
          <w:rFonts w:ascii="Times New Roman" w:eastAsia="宋体" w:hAnsi="Times New Roman" w:cs="Times New Roman"/>
          <w:szCs w:val="20"/>
        </w:rPr>
        <w:tab/>
      </w:r>
      <w:r w:rsidRPr="00DB5D86">
        <w:rPr>
          <w:rFonts w:ascii="Times New Roman" w:eastAsia="宋体" w:hAnsi="Times New Roman" w:cs="Times New Roman"/>
          <w:szCs w:val="20"/>
        </w:rPr>
        <w:tab/>
        <w:t>8.C</w:t>
      </w:r>
      <w:r w:rsidRPr="00DB5D86">
        <w:rPr>
          <w:rFonts w:ascii="Times New Roman" w:eastAsia="宋体" w:hAnsi="Times New Roman" w:cs="Times New Roman"/>
          <w:szCs w:val="20"/>
        </w:rPr>
        <w:tab/>
      </w:r>
      <w:r w:rsidRPr="00DB5D86">
        <w:rPr>
          <w:rFonts w:ascii="Times New Roman" w:eastAsia="宋体" w:hAnsi="Times New Roman" w:cs="Times New Roman"/>
          <w:szCs w:val="20"/>
        </w:rPr>
        <w:tab/>
        <w:t>9.B</w:t>
      </w:r>
      <w:r w:rsidRPr="00DB5D86">
        <w:rPr>
          <w:rFonts w:ascii="Times New Roman" w:eastAsia="宋体" w:hAnsi="Times New Roman" w:cs="Times New Roman"/>
          <w:szCs w:val="20"/>
        </w:rPr>
        <w:tab/>
      </w:r>
      <w:r w:rsidRPr="00DB5D86">
        <w:rPr>
          <w:rFonts w:ascii="Times New Roman" w:eastAsia="宋体" w:hAnsi="Times New Roman" w:cs="Times New Roman"/>
          <w:szCs w:val="20"/>
        </w:rPr>
        <w:tab/>
        <w:t>10.D</w:t>
      </w:r>
    </w:p>
    <w:p w:rsidR="00DB5D86" w:rsidRPr="00DB5D86" w:rsidRDefault="00DB5D86" w:rsidP="00DB5D86">
      <w:pPr>
        <w:widowControl/>
        <w:snapToGrid w:val="0"/>
        <w:rPr>
          <w:rFonts w:ascii="Times New Roman" w:eastAsia="宋体" w:hAnsi="Times New Roman" w:cs="Times New Roman"/>
          <w:szCs w:val="20"/>
        </w:rPr>
      </w:pPr>
      <w:r w:rsidRPr="00DB5D86">
        <w:rPr>
          <w:rFonts w:ascii="Times New Roman" w:eastAsia="宋体" w:hAnsi="Times New Roman" w:cs="Times New Roman" w:hint="eastAsia"/>
          <w:szCs w:val="20"/>
        </w:rPr>
        <w:t>第</w:t>
      </w:r>
      <w:r w:rsidRPr="00DB5D86">
        <w:rPr>
          <w:rFonts w:ascii="Times New Roman" w:eastAsia="宋体" w:hAnsi="Times New Roman" w:cs="Times New Roman"/>
          <w:szCs w:val="20"/>
        </w:rPr>
        <w:t>3</w:t>
      </w:r>
      <w:r w:rsidRPr="00DB5D86">
        <w:rPr>
          <w:rFonts w:ascii="Times New Roman" w:eastAsia="宋体" w:hAnsi="Times New Roman" w:cs="Times New Roman" w:hint="eastAsia"/>
          <w:szCs w:val="20"/>
        </w:rPr>
        <w:t>小题分析：首先用指针变量</w:t>
      </w:r>
      <w:r w:rsidRPr="00DB5D86">
        <w:rPr>
          <w:rFonts w:ascii="Times New Roman" w:eastAsia="宋体" w:hAnsi="Times New Roman" w:cs="Times New Roman"/>
          <w:szCs w:val="20"/>
        </w:rPr>
        <w:t>q</w:t>
      </w:r>
      <w:r w:rsidRPr="00DB5D86">
        <w:rPr>
          <w:rFonts w:ascii="Times New Roman" w:eastAsia="宋体" w:hAnsi="Times New Roman" w:cs="Times New Roman" w:hint="eastAsia"/>
          <w:szCs w:val="20"/>
        </w:rPr>
        <w:t>指向结点</w:t>
      </w:r>
      <w:r w:rsidRPr="00DB5D86">
        <w:rPr>
          <w:rFonts w:ascii="Times New Roman" w:eastAsia="宋体" w:hAnsi="Times New Roman" w:cs="Times New Roman"/>
          <w:szCs w:val="20"/>
        </w:rPr>
        <w:t>A</w:t>
      </w:r>
      <w:r w:rsidRPr="00DB5D86">
        <w:rPr>
          <w:rFonts w:ascii="Times New Roman" w:eastAsia="宋体" w:hAnsi="Times New Roman" w:cs="Times New Roman" w:hint="eastAsia"/>
          <w:szCs w:val="20"/>
        </w:rPr>
        <w:t>的后继结点</w:t>
      </w:r>
      <w:r w:rsidRPr="00DB5D86">
        <w:rPr>
          <w:rFonts w:ascii="Times New Roman" w:eastAsia="宋体" w:hAnsi="Times New Roman" w:cs="Times New Roman"/>
          <w:szCs w:val="20"/>
        </w:rPr>
        <w:t>B</w:t>
      </w:r>
      <w:r w:rsidRPr="00DB5D86">
        <w:rPr>
          <w:rFonts w:ascii="Times New Roman" w:eastAsia="宋体" w:hAnsi="Times New Roman" w:cs="Times New Roman" w:hint="eastAsia"/>
          <w:szCs w:val="20"/>
        </w:rPr>
        <w:t>，然后将结点</w:t>
      </w:r>
      <w:r w:rsidRPr="00DB5D86">
        <w:rPr>
          <w:rFonts w:ascii="Times New Roman" w:eastAsia="宋体" w:hAnsi="Times New Roman" w:cs="Times New Roman"/>
          <w:szCs w:val="20"/>
        </w:rPr>
        <w:t>B</w:t>
      </w:r>
      <w:r w:rsidRPr="00DB5D86">
        <w:rPr>
          <w:rFonts w:ascii="Times New Roman" w:eastAsia="宋体" w:hAnsi="Times New Roman" w:cs="Times New Roman" w:hint="eastAsia"/>
          <w:szCs w:val="20"/>
        </w:rPr>
        <w:t>的值复制到结点</w:t>
      </w:r>
      <w:r w:rsidRPr="00DB5D86">
        <w:rPr>
          <w:rFonts w:ascii="Times New Roman" w:eastAsia="宋体" w:hAnsi="Times New Roman" w:cs="Times New Roman"/>
          <w:szCs w:val="20"/>
        </w:rPr>
        <w:t>A</w:t>
      </w:r>
      <w:r w:rsidRPr="00DB5D86">
        <w:rPr>
          <w:rFonts w:ascii="Times New Roman" w:eastAsia="宋体" w:hAnsi="Times New Roman" w:cs="Times New Roman" w:hint="eastAsia"/>
          <w:szCs w:val="20"/>
        </w:rPr>
        <w:t>中，最后删除结点</w:t>
      </w:r>
      <w:r w:rsidRPr="00DB5D86">
        <w:rPr>
          <w:rFonts w:ascii="Times New Roman" w:eastAsia="宋体" w:hAnsi="Times New Roman" w:cs="Times New Roman"/>
          <w:szCs w:val="20"/>
        </w:rPr>
        <w:t>B</w:t>
      </w:r>
      <w:r w:rsidRPr="00DB5D86">
        <w:rPr>
          <w:rFonts w:ascii="Times New Roman" w:eastAsia="宋体" w:hAnsi="Times New Roman" w:cs="Times New Roman" w:hint="eastAsia"/>
          <w:szCs w:val="20"/>
        </w:rPr>
        <w:t>。</w:t>
      </w:r>
    </w:p>
    <w:p w:rsidR="00DB5D86" w:rsidRPr="00DB5D86" w:rsidRDefault="00DB5D86" w:rsidP="00DB5D86">
      <w:pPr>
        <w:widowControl/>
        <w:snapToGrid w:val="0"/>
        <w:rPr>
          <w:rFonts w:ascii="Times New Roman" w:eastAsia="宋体" w:hAnsi="Times New Roman" w:cs="Times New Roman"/>
          <w:szCs w:val="20"/>
        </w:rPr>
      </w:pPr>
      <w:r w:rsidRPr="00DB5D86">
        <w:rPr>
          <w:rFonts w:ascii="Times New Roman" w:eastAsia="宋体" w:hAnsi="Times New Roman" w:cs="Times New Roman" w:hint="eastAsia"/>
          <w:szCs w:val="20"/>
        </w:rPr>
        <w:t>第</w:t>
      </w:r>
      <w:r w:rsidRPr="00DB5D86">
        <w:rPr>
          <w:rFonts w:ascii="Times New Roman" w:eastAsia="宋体" w:hAnsi="Times New Roman" w:cs="Times New Roman"/>
          <w:szCs w:val="20"/>
        </w:rPr>
        <w:t>9</w:t>
      </w:r>
      <w:r w:rsidRPr="00DB5D86">
        <w:rPr>
          <w:rFonts w:ascii="Times New Roman" w:eastAsia="宋体" w:hAnsi="Times New Roman" w:cs="Times New Roman" w:hint="eastAsia"/>
          <w:szCs w:val="20"/>
        </w:rPr>
        <w:t>小题分析：</w:t>
      </w:r>
      <w:r w:rsidRPr="00DB5D86">
        <w:rPr>
          <w:rFonts w:ascii="Times New Roman" w:eastAsia="宋体" w:hAnsi="Times New Roman" w:cs="Times New Roman"/>
          <w:szCs w:val="20"/>
        </w:rPr>
        <w:t>9</w:t>
      </w:r>
      <w:r w:rsidRPr="00DB5D86">
        <w:rPr>
          <w:rFonts w:ascii="Times New Roman" w:eastAsia="宋体" w:hAnsi="Times New Roman" w:cs="Times New Roman" w:hint="eastAsia"/>
          <w:szCs w:val="20"/>
        </w:rPr>
        <w:t>快速排序、归并排序和插入排序必须等到整个排序结束后才能够求出最小的</w:t>
      </w:r>
      <w:r w:rsidRPr="00DB5D86">
        <w:rPr>
          <w:rFonts w:ascii="Times New Roman" w:eastAsia="宋体" w:hAnsi="Times New Roman" w:cs="Times New Roman"/>
          <w:szCs w:val="20"/>
        </w:rPr>
        <w:t>10</w:t>
      </w:r>
      <w:r w:rsidRPr="00DB5D86">
        <w:rPr>
          <w:rFonts w:ascii="Times New Roman" w:eastAsia="宋体" w:hAnsi="Times New Roman" w:cs="Times New Roman" w:hint="eastAsia"/>
          <w:szCs w:val="20"/>
        </w:rPr>
        <w:t>个数，而堆排序只需要在初始堆的基础上再进行</w:t>
      </w:r>
      <w:r w:rsidRPr="00DB5D86">
        <w:rPr>
          <w:rFonts w:ascii="Times New Roman" w:eastAsia="宋体" w:hAnsi="Times New Roman" w:cs="Times New Roman"/>
          <w:szCs w:val="20"/>
        </w:rPr>
        <w:t>10</w:t>
      </w:r>
      <w:r w:rsidRPr="00DB5D86">
        <w:rPr>
          <w:rFonts w:ascii="Times New Roman" w:eastAsia="宋体" w:hAnsi="Times New Roman" w:cs="Times New Roman" w:hint="eastAsia"/>
          <w:szCs w:val="20"/>
        </w:rPr>
        <w:t>次筛选即可，每次筛选的时间复杂度为</w:t>
      </w:r>
      <w:r w:rsidRPr="00DB5D86">
        <w:rPr>
          <w:rFonts w:ascii="Times New Roman" w:eastAsia="宋体" w:hAnsi="Times New Roman" w:cs="Times New Roman"/>
          <w:szCs w:val="20"/>
        </w:rPr>
        <w:t>O(log</w:t>
      </w:r>
      <w:r w:rsidRPr="00DB5D86">
        <w:rPr>
          <w:rFonts w:ascii="Times New Roman" w:eastAsia="宋体" w:hAnsi="Times New Roman" w:cs="Times New Roman"/>
          <w:szCs w:val="20"/>
          <w:vertAlign w:val="subscript"/>
        </w:rPr>
        <w:t>2</w:t>
      </w:r>
      <w:r w:rsidRPr="00DB5D86">
        <w:rPr>
          <w:rFonts w:ascii="Times New Roman" w:eastAsia="宋体" w:hAnsi="Times New Roman" w:cs="Times New Roman"/>
          <w:szCs w:val="20"/>
        </w:rPr>
        <w:t>n)</w:t>
      </w:r>
      <w:r w:rsidRPr="00DB5D86">
        <w:rPr>
          <w:rFonts w:ascii="Times New Roman" w:eastAsia="宋体" w:hAnsi="Times New Roman" w:cs="Times New Roman" w:hint="eastAsia"/>
          <w:szCs w:val="20"/>
        </w:rPr>
        <w:t>。</w:t>
      </w:r>
    </w:p>
    <w:p w:rsidR="00DB5D86" w:rsidRPr="00DB5D86" w:rsidRDefault="00DB5D86" w:rsidP="00DB5D86">
      <w:pPr>
        <w:widowControl/>
        <w:snapToGrid w:val="0"/>
        <w:rPr>
          <w:rFonts w:ascii="Times New Roman" w:eastAsia="宋体" w:hAnsi="Times New Roman" w:cs="Times New Roman"/>
          <w:szCs w:val="20"/>
        </w:rPr>
      </w:pPr>
      <w:r w:rsidRPr="00DB5D86">
        <w:rPr>
          <w:rFonts w:ascii="Times New Roman" w:eastAsia="宋体" w:hAnsi="Times New Roman" w:cs="Times New Roman"/>
          <w:szCs w:val="20"/>
        </w:rPr>
        <w:t> </w:t>
      </w:r>
    </w:p>
    <w:p w:rsidR="00DB5D86" w:rsidRPr="00DB5D86" w:rsidRDefault="00DB5D86" w:rsidP="00DB5D86">
      <w:pPr>
        <w:widowControl/>
        <w:snapToGrid w:val="0"/>
        <w:rPr>
          <w:rFonts w:ascii="Times New Roman" w:eastAsia="宋体" w:hAnsi="Times New Roman" w:cs="Times New Roman"/>
          <w:b/>
          <w:szCs w:val="20"/>
        </w:rPr>
      </w:pPr>
      <w:r w:rsidRPr="00DB5D86">
        <w:rPr>
          <w:rFonts w:ascii="Times New Roman" w:eastAsia="宋体" w:hAnsi="Times New Roman" w:cs="Times New Roman" w:hint="eastAsia"/>
          <w:b/>
          <w:szCs w:val="20"/>
        </w:rPr>
        <w:t>二、填空题</w:t>
      </w:r>
    </w:p>
    <w:p w:rsidR="00DB5D86" w:rsidRPr="00DB5D86" w:rsidRDefault="00DB5D86" w:rsidP="00DB5D86">
      <w:pPr>
        <w:widowControl/>
        <w:numPr>
          <w:ilvl w:val="0"/>
          <w:numId w:val="38"/>
        </w:numPr>
        <w:tabs>
          <w:tab w:val="left" w:pos="408"/>
        </w:tabs>
        <w:snapToGrid w:val="0"/>
        <w:ind w:left="408" w:hanging="408"/>
        <w:rPr>
          <w:rFonts w:ascii="Times New Roman" w:eastAsia="宋体" w:hAnsi="Times New Roman" w:cs="Times New Roman"/>
          <w:szCs w:val="20"/>
        </w:rPr>
      </w:pPr>
      <w:r w:rsidRPr="00DB5D86">
        <w:rPr>
          <w:rFonts w:ascii="Times New Roman" w:eastAsia="宋体" w:hAnsi="Times New Roman" w:cs="Times New Roman"/>
          <w:szCs w:val="20"/>
        </w:rPr>
        <w:t xml:space="preserve">1.        </w:t>
      </w:r>
      <w:r w:rsidRPr="00DB5D86">
        <w:rPr>
          <w:rFonts w:ascii="Times New Roman" w:eastAsia="宋体" w:hAnsi="Times New Roman" w:cs="Times New Roman" w:hint="eastAsia"/>
          <w:szCs w:val="20"/>
        </w:rPr>
        <w:t>顺序存储结构、链式存储结构</w:t>
      </w:r>
    </w:p>
    <w:p w:rsidR="00DB5D86" w:rsidRPr="00DB5D86" w:rsidRDefault="00DB5D86" w:rsidP="00DB5D86">
      <w:pPr>
        <w:widowControl/>
        <w:numPr>
          <w:ilvl w:val="0"/>
          <w:numId w:val="38"/>
        </w:numPr>
        <w:tabs>
          <w:tab w:val="left" w:pos="408"/>
        </w:tabs>
        <w:snapToGrid w:val="0"/>
        <w:ind w:left="408" w:hanging="408"/>
        <w:rPr>
          <w:rFonts w:ascii="Times New Roman" w:eastAsia="宋体" w:hAnsi="Times New Roman" w:cs="Times New Roman"/>
          <w:szCs w:val="20"/>
        </w:rPr>
      </w:pPr>
      <w:r w:rsidRPr="00DB5D86">
        <w:rPr>
          <w:rFonts w:ascii="Times New Roman" w:eastAsia="宋体" w:hAnsi="Times New Roman" w:cs="Times New Roman"/>
          <w:szCs w:val="20"/>
        </w:rPr>
        <w:t>2.        9</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501</w:t>
      </w:r>
    </w:p>
    <w:p w:rsidR="00DB5D86" w:rsidRPr="00DB5D86" w:rsidRDefault="00DB5D86" w:rsidP="00DB5D86">
      <w:pPr>
        <w:widowControl/>
        <w:numPr>
          <w:ilvl w:val="0"/>
          <w:numId w:val="38"/>
        </w:numPr>
        <w:tabs>
          <w:tab w:val="left" w:pos="408"/>
        </w:tabs>
        <w:snapToGrid w:val="0"/>
        <w:ind w:left="408" w:hanging="408"/>
        <w:rPr>
          <w:rFonts w:ascii="Times New Roman" w:eastAsia="宋体" w:hAnsi="Times New Roman" w:cs="Times New Roman"/>
          <w:szCs w:val="20"/>
        </w:rPr>
      </w:pPr>
      <w:r w:rsidRPr="00DB5D86">
        <w:rPr>
          <w:rFonts w:ascii="Times New Roman" w:eastAsia="宋体" w:hAnsi="Times New Roman" w:cs="Times New Roman"/>
          <w:szCs w:val="20"/>
        </w:rPr>
        <w:t>3.        5</w:t>
      </w:r>
    </w:p>
    <w:p w:rsidR="00DB5D86" w:rsidRPr="00DB5D86" w:rsidRDefault="00DB5D86" w:rsidP="00DB5D86">
      <w:pPr>
        <w:widowControl/>
        <w:numPr>
          <w:ilvl w:val="0"/>
          <w:numId w:val="38"/>
        </w:numPr>
        <w:tabs>
          <w:tab w:val="left" w:pos="408"/>
        </w:tabs>
        <w:snapToGrid w:val="0"/>
        <w:ind w:left="408" w:hanging="408"/>
        <w:rPr>
          <w:rFonts w:ascii="Times New Roman" w:eastAsia="宋体" w:hAnsi="Times New Roman" w:cs="Times New Roman"/>
          <w:szCs w:val="20"/>
        </w:rPr>
      </w:pPr>
      <w:r w:rsidRPr="00DB5D86">
        <w:rPr>
          <w:rFonts w:ascii="Times New Roman" w:eastAsia="宋体" w:hAnsi="Times New Roman" w:cs="Times New Roman"/>
          <w:szCs w:val="20"/>
        </w:rPr>
        <w:t xml:space="preserve">4.        </w:t>
      </w:r>
      <w:r w:rsidRPr="00DB5D86">
        <w:rPr>
          <w:rFonts w:ascii="Times New Roman" w:eastAsia="宋体" w:hAnsi="Times New Roman" w:cs="Times New Roman" w:hint="eastAsia"/>
          <w:szCs w:val="20"/>
        </w:rPr>
        <w:t>出度，入度</w:t>
      </w:r>
    </w:p>
    <w:p w:rsidR="00DB5D86" w:rsidRPr="00DB5D86" w:rsidRDefault="00DB5D86" w:rsidP="00DB5D86">
      <w:pPr>
        <w:widowControl/>
        <w:numPr>
          <w:ilvl w:val="0"/>
          <w:numId w:val="38"/>
        </w:numPr>
        <w:tabs>
          <w:tab w:val="left" w:pos="408"/>
        </w:tabs>
        <w:snapToGrid w:val="0"/>
        <w:ind w:left="408" w:hanging="408"/>
        <w:rPr>
          <w:rFonts w:ascii="Times New Roman" w:eastAsia="宋体" w:hAnsi="Times New Roman" w:cs="Times New Roman"/>
          <w:szCs w:val="20"/>
        </w:rPr>
      </w:pPr>
      <w:r w:rsidRPr="00DB5D86">
        <w:rPr>
          <w:rFonts w:ascii="Times New Roman" w:eastAsia="宋体" w:hAnsi="Times New Roman" w:cs="Times New Roman"/>
          <w:szCs w:val="20"/>
        </w:rPr>
        <w:t>5.        0</w:t>
      </w:r>
    </w:p>
    <w:p w:rsidR="00DB5D86" w:rsidRPr="00DB5D86" w:rsidRDefault="00DB5D86" w:rsidP="00DB5D86">
      <w:pPr>
        <w:widowControl/>
        <w:numPr>
          <w:ilvl w:val="0"/>
          <w:numId w:val="38"/>
        </w:numPr>
        <w:tabs>
          <w:tab w:val="left" w:pos="408"/>
        </w:tabs>
        <w:snapToGrid w:val="0"/>
        <w:ind w:left="408" w:hanging="408"/>
        <w:rPr>
          <w:rFonts w:ascii="Times New Roman" w:eastAsia="宋体" w:hAnsi="Times New Roman" w:cs="Times New Roman"/>
          <w:szCs w:val="20"/>
        </w:rPr>
      </w:pPr>
      <w:r w:rsidRPr="00DB5D86">
        <w:rPr>
          <w:rFonts w:ascii="Times New Roman" w:eastAsia="宋体" w:hAnsi="Times New Roman" w:cs="Times New Roman"/>
          <w:szCs w:val="20"/>
        </w:rPr>
        <w:t>6.        e=d</w:t>
      </w:r>
    </w:p>
    <w:p w:rsidR="00DB5D86" w:rsidRPr="00DB5D86" w:rsidRDefault="00DB5D86" w:rsidP="00DB5D86">
      <w:pPr>
        <w:widowControl/>
        <w:numPr>
          <w:ilvl w:val="0"/>
          <w:numId w:val="38"/>
        </w:numPr>
        <w:tabs>
          <w:tab w:val="left" w:pos="408"/>
        </w:tabs>
        <w:snapToGrid w:val="0"/>
        <w:ind w:left="408" w:hanging="408"/>
        <w:rPr>
          <w:rFonts w:ascii="Times New Roman" w:eastAsia="宋体" w:hAnsi="Times New Roman" w:cs="Times New Roman"/>
          <w:szCs w:val="20"/>
        </w:rPr>
      </w:pPr>
      <w:r w:rsidRPr="00DB5D86">
        <w:rPr>
          <w:rFonts w:ascii="Times New Roman" w:eastAsia="宋体" w:hAnsi="Times New Roman" w:cs="Times New Roman"/>
          <w:szCs w:val="20"/>
        </w:rPr>
        <w:t xml:space="preserve">7.        </w:t>
      </w:r>
      <w:r w:rsidRPr="00DB5D86">
        <w:rPr>
          <w:rFonts w:ascii="Times New Roman" w:eastAsia="宋体" w:hAnsi="Times New Roman" w:cs="Times New Roman" w:hint="eastAsia"/>
          <w:szCs w:val="20"/>
        </w:rPr>
        <w:t>中序</w:t>
      </w:r>
    </w:p>
    <w:p w:rsidR="00DB5D86" w:rsidRPr="00DB5D86" w:rsidRDefault="00DB5D86" w:rsidP="00DB5D86">
      <w:pPr>
        <w:widowControl/>
        <w:numPr>
          <w:ilvl w:val="0"/>
          <w:numId w:val="38"/>
        </w:numPr>
        <w:tabs>
          <w:tab w:val="left" w:pos="408"/>
        </w:tabs>
        <w:snapToGrid w:val="0"/>
        <w:ind w:left="408" w:hanging="408"/>
        <w:rPr>
          <w:rFonts w:ascii="Times New Roman" w:eastAsia="宋体" w:hAnsi="Times New Roman" w:cs="Times New Roman"/>
          <w:szCs w:val="20"/>
        </w:rPr>
      </w:pPr>
      <w:r w:rsidRPr="00DB5D86">
        <w:rPr>
          <w:rFonts w:ascii="Times New Roman" w:eastAsia="宋体" w:hAnsi="Times New Roman" w:cs="Times New Roman"/>
          <w:szCs w:val="20"/>
        </w:rPr>
        <w:t>8.        7</w:t>
      </w:r>
    </w:p>
    <w:p w:rsidR="00DB5D86" w:rsidRPr="00DB5D86" w:rsidRDefault="00DB5D86" w:rsidP="00DB5D86">
      <w:pPr>
        <w:widowControl/>
        <w:numPr>
          <w:ilvl w:val="0"/>
          <w:numId w:val="38"/>
        </w:numPr>
        <w:tabs>
          <w:tab w:val="left" w:pos="408"/>
        </w:tabs>
        <w:snapToGrid w:val="0"/>
        <w:ind w:left="408" w:hanging="408"/>
        <w:rPr>
          <w:rFonts w:ascii="Times New Roman" w:eastAsia="宋体" w:hAnsi="Times New Roman" w:cs="Times New Roman"/>
          <w:szCs w:val="20"/>
        </w:rPr>
      </w:pPr>
      <w:r w:rsidRPr="00DB5D86">
        <w:rPr>
          <w:rFonts w:ascii="Times New Roman" w:eastAsia="宋体" w:hAnsi="Times New Roman" w:cs="Times New Roman"/>
          <w:szCs w:val="20"/>
        </w:rPr>
        <w:t>9.        O(1)</w:t>
      </w:r>
    </w:p>
    <w:p w:rsidR="00DB5D86" w:rsidRPr="00DB5D86" w:rsidRDefault="00DB5D86" w:rsidP="00DB5D86">
      <w:pPr>
        <w:widowControl/>
        <w:numPr>
          <w:ilvl w:val="0"/>
          <w:numId w:val="38"/>
        </w:numPr>
        <w:tabs>
          <w:tab w:val="left" w:pos="408"/>
        </w:tabs>
        <w:snapToGrid w:val="0"/>
        <w:ind w:left="408" w:hanging="408"/>
        <w:rPr>
          <w:rFonts w:ascii="Times New Roman" w:eastAsia="宋体" w:hAnsi="Times New Roman" w:cs="Times New Roman"/>
          <w:szCs w:val="20"/>
        </w:rPr>
      </w:pPr>
      <w:r w:rsidRPr="00DB5D86">
        <w:rPr>
          <w:rFonts w:ascii="Times New Roman" w:eastAsia="宋体" w:hAnsi="Times New Roman" w:cs="Times New Roman"/>
          <w:szCs w:val="20"/>
        </w:rPr>
        <w:t>10.     i/2</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2i+1</w:t>
      </w:r>
    </w:p>
    <w:p w:rsidR="00DB5D86" w:rsidRPr="00DB5D86" w:rsidRDefault="00DB5D86" w:rsidP="00DB5D86">
      <w:pPr>
        <w:widowControl/>
        <w:numPr>
          <w:ilvl w:val="0"/>
          <w:numId w:val="38"/>
        </w:numPr>
        <w:tabs>
          <w:tab w:val="left" w:pos="408"/>
        </w:tabs>
        <w:snapToGrid w:val="0"/>
        <w:ind w:left="408" w:hanging="408"/>
        <w:rPr>
          <w:rFonts w:ascii="Times New Roman" w:eastAsia="宋体" w:hAnsi="Times New Roman" w:cs="Times New Roman"/>
          <w:szCs w:val="20"/>
        </w:rPr>
      </w:pPr>
      <w:r w:rsidRPr="00DB5D86">
        <w:rPr>
          <w:rFonts w:ascii="Times New Roman" w:eastAsia="宋体" w:hAnsi="Times New Roman" w:cs="Times New Roman"/>
          <w:szCs w:val="20"/>
        </w:rPr>
        <w:lastRenderedPageBreak/>
        <w:t>11.     (5</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16</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71</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23</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72</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94</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73)</w:t>
      </w:r>
    </w:p>
    <w:p w:rsidR="00DB5D86" w:rsidRPr="00DB5D86" w:rsidRDefault="00DB5D86" w:rsidP="00DB5D86">
      <w:pPr>
        <w:widowControl/>
        <w:numPr>
          <w:ilvl w:val="0"/>
          <w:numId w:val="38"/>
        </w:numPr>
        <w:tabs>
          <w:tab w:val="left" w:pos="408"/>
        </w:tabs>
        <w:snapToGrid w:val="0"/>
        <w:ind w:left="408" w:hanging="408"/>
        <w:rPr>
          <w:rFonts w:ascii="Times New Roman" w:eastAsia="宋体" w:hAnsi="Times New Roman" w:cs="Times New Roman"/>
          <w:szCs w:val="20"/>
        </w:rPr>
      </w:pPr>
      <w:r w:rsidRPr="00DB5D86">
        <w:rPr>
          <w:rFonts w:ascii="Times New Roman" w:eastAsia="宋体" w:hAnsi="Times New Roman" w:cs="Times New Roman"/>
          <w:szCs w:val="20"/>
        </w:rPr>
        <w:t>12.     (1</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4</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3</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2)</w:t>
      </w:r>
    </w:p>
    <w:p w:rsidR="00DB5D86" w:rsidRPr="00DB5D86" w:rsidRDefault="00DB5D86" w:rsidP="00DB5D86">
      <w:pPr>
        <w:widowControl/>
        <w:numPr>
          <w:ilvl w:val="0"/>
          <w:numId w:val="38"/>
        </w:numPr>
        <w:tabs>
          <w:tab w:val="left" w:pos="408"/>
        </w:tabs>
        <w:snapToGrid w:val="0"/>
        <w:rPr>
          <w:rFonts w:ascii="Times New Roman" w:eastAsia="宋体" w:hAnsi="Times New Roman" w:cs="Times New Roman"/>
          <w:szCs w:val="20"/>
        </w:rPr>
      </w:pPr>
      <w:r w:rsidRPr="00DB5D86">
        <w:rPr>
          <w:rFonts w:ascii="Times New Roman" w:eastAsia="宋体" w:hAnsi="Times New Roman" w:cs="Times New Roman"/>
          <w:szCs w:val="20"/>
        </w:rPr>
        <w:t>13.     j+1</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hashtable[j].key==k</w:t>
      </w:r>
    </w:p>
    <w:p w:rsidR="00DB5D86" w:rsidRPr="00DB5D86" w:rsidRDefault="00DB5D86" w:rsidP="00DB5D86">
      <w:pPr>
        <w:widowControl/>
        <w:numPr>
          <w:ilvl w:val="0"/>
          <w:numId w:val="38"/>
        </w:numPr>
        <w:tabs>
          <w:tab w:val="left" w:pos="408"/>
        </w:tabs>
        <w:snapToGrid w:val="0"/>
        <w:rPr>
          <w:rFonts w:ascii="Times New Roman" w:eastAsia="宋体" w:hAnsi="Times New Roman" w:cs="Times New Roman"/>
          <w:szCs w:val="20"/>
        </w:rPr>
      </w:pPr>
      <w:r w:rsidRPr="00DB5D86">
        <w:rPr>
          <w:rFonts w:ascii="Times New Roman" w:eastAsia="宋体" w:hAnsi="Times New Roman" w:cs="Times New Roman"/>
          <w:szCs w:val="20"/>
        </w:rPr>
        <w:t>14.     return(t)</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t=t-&gt;rchild</w:t>
      </w:r>
    </w:p>
    <w:p w:rsidR="00DB5D86" w:rsidRPr="00DB5D86" w:rsidRDefault="00DB5D86" w:rsidP="00DB5D86">
      <w:pPr>
        <w:widowControl/>
        <w:snapToGrid w:val="0"/>
        <w:rPr>
          <w:rFonts w:ascii="Times New Roman" w:eastAsia="宋体" w:hAnsi="Times New Roman" w:cs="Times New Roman"/>
          <w:szCs w:val="20"/>
        </w:rPr>
      </w:pPr>
      <w:r w:rsidRPr="00DB5D86">
        <w:rPr>
          <w:rFonts w:ascii="Times New Roman" w:eastAsia="宋体" w:hAnsi="Times New Roman" w:cs="Times New Roman" w:hint="eastAsia"/>
          <w:szCs w:val="20"/>
        </w:rPr>
        <w:t>第</w:t>
      </w:r>
      <w:r w:rsidRPr="00DB5D86">
        <w:rPr>
          <w:rFonts w:ascii="Times New Roman" w:eastAsia="宋体" w:hAnsi="Times New Roman" w:cs="Times New Roman"/>
          <w:szCs w:val="20"/>
        </w:rPr>
        <w:t>8</w:t>
      </w:r>
      <w:r w:rsidRPr="00DB5D86">
        <w:rPr>
          <w:rFonts w:ascii="Times New Roman" w:eastAsia="宋体" w:hAnsi="Times New Roman" w:cs="Times New Roman" w:hint="eastAsia"/>
          <w:szCs w:val="20"/>
        </w:rPr>
        <w:t>小题分析：二分查找的过程可以用一棵二叉树来描述，该二叉树称为二叉判定树。在有序表上进行二分查找时的查找长度不超过二叉判定树的高度</w:t>
      </w:r>
      <w:r w:rsidRPr="00DB5D86">
        <w:rPr>
          <w:rFonts w:ascii="Times New Roman" w:eastAsia="宋体" w:hAnsi="Times New Roman" w:cs="Times New Roman"/>
          <w:szCs w:val="20"/>
        </w:rPr>
        <w:t>1+log</w:t>
      </w:r>
      <w:r w:rsidRPr="00DB5D86">
        <w:rPr>
          <w:rFonts w:ascii="Times New Roman" w:eastAsia="宋体" w:hAnsi="Times New Roman" w:cs="Times New Roman"/>
          <w:szCs w:val="20"/>
          <w:vertAlign w:val="subscript"/>
        </w:rPr>
        <w:t>2</w:t>
      </w:r>
      <w:r w:rsidRPr="00DB5D86">
        <w:rPr>
          <w:rFonts w:ascii="Times New Roman" w:eastAsia="宋体" w:hAnsi="Times New Roman" w:cs="Times New Roman"/>
          <w:szCs w:val="20"/>
        </w:rPr>
        <w:t>n</w:t>
      </w:r>
      <w:r w:rsidRPr="00DB5D86">
        <w:rPr>
          <w:rFonts w:ascii="Times New Roman" w:eastAsia="宋体" w:hAnsi="Times New Roman" w:cs="Times New Roman" w:hint="eastAsia"/>
          <w:szCs w:val="20"/>
        </w:rPr>
        <w:t>。</w:t>
      </w:r>
    </w:p>
    <w:p w:rsidR="00DB5D86" w:rsidRPr="00DB5D86" w:rsidRDefault="00DB5D86" w:rsidP="00DB5D86">
      <w:pPr>
        <w:widowControl/>
        <w:snapToGrid w:val="0"/>
        <w:rPr>
          <w:rFonts w:ascii="Times New Roman" w:eastAsia="宋体" w:hAnsi="Times New Roman" w:cs="Times New Roman"/>
          <w:szCs w:val="20"/>
        </w:rPr>
      </w:pPr>
      <w:r w:rsidRPr="00DB5D86">
        <w:rPr>
          <w:rFonts w:ascii="Times New Roman" w:eastAsia="宋体" w:hAnsi="Times New Roman" w:cs="Times New Roman"/>
          <w:szCs w:val="20"/>
        </w:rPr>
        <w:t> </w:t>
      </w:r>
    </w:p>
    <w:p w:rsidR="00DB5D86" w:rsidRPr="00DB5D86" w:rsidRDefault="00DB5D86" w:rsidP="00DB5D86">
      <w:pPr>
        <w:widowControl/>
        <w:snapToGrid w:val="0"/>
        <w:rPr>
          <w:rFonts w:ascii="Times New Roman" w:eastAsia="宋体" w:hAnsi="Times New Roman" w:cs="Times New Roman"/>
          <w:b/>
          <w:szCs w:val="20"/>
        </w:rPr>
      </w:pPr>
      <w:r w:rsidRPr="00DB5D86">
        <w:rPr>
          <w:rFonts w:ascii="Times New Roman" w:eastAsia="宋体" w:hAnsi="Times New Roman" w:cs="Times New Roman" w:hint="eastAsia"/>
          <w:b/>
          <w:szCs w:val="20"/>
        </w:rPr>
        <w:t>三、算法设计题</w:t>
      </w:r>
    </w:p>
    <w:p w:rsidR="00DB5D86" w:rsidRPr="00DB5D86" w:rsidRDefault="00DB5D86" w:rsidP="00DB5D86">
      <w:pPr>
        <w:widowControl/>
        <w:numPr>
          <w:ilvl w:val="0"/>
          <w:numId w:val="39"/>
        </w:numPr>
        <w:tabs>
          <w:tab w:val="left" w:pos="408"/>
        </w:tabs>
        <w:snapToGrid w:val="0"/>
        <w:ind w:left="408" w:hanging="408"/>
        <w:rPr>
          <w:rFonts w:ascii="Times New Roman" w:eastAsia="宋体" w:hAnsi="Times New Roman" w:cs="Times New Roman"/>
          <w:szCs w:val="20"/>
        </w:rPr>
      </w:pPr>
      <w:r w:rsidRPr="00DB5D86">
        <w:rPr>
          <w:rFonts w:ascii="Times New Roman" w:eastAsia="宋体" w:hAnsi="Times New Roman" w:cs="Times New Roman"/>
          <w:szCs w:val="20"/>
        </w:rPr>
        <w:t xml:space="preserve">1.        </w:t>
      </w:r>
      <w:r w:rsidRPr="00DB5D86">
        <w:rPr>
          <w:rFonts w:ascii="Times New Roman" w:eastAsia="宋体" w:hAnsi="Times New Roman" w:cs="Times New Roman" w:hint="eastAsia"/>
          <w:szCs w:val="20"/>
        </w:rPr>
        <w:t>设计在单链表中删除值相同的多余结点的算法。</w:t>
      </w:r>
    </w:p>
    <w:p w:rsidR="00DB5D86" w:rsidRPr="00DB5D86" w:rsidRDefault="00DB5D86" w:rsidP="00DB5D86">
      <w:pPr>
        <w:widowControl/>
        <w:snapToGrid w:val="0"/>
        <w:rPr>
          <w:rFonts w:ascii="Times New Roman" w:eastAsia="宋体" w:hAnsi="Times New Roman" w:cs="Times New Roman"/>
          <w:szCs w:val="20"/>
        </w:rPr>
      </w:pPr>
      <w:r w:rsidRPr="00DB5D86">
        <w:rPr>
          <w:rFonts w:ascii="Times New Roman" w:eastAsia="宋体" w:hAnsi="Times New Roman" w:cs="Times New Roman"/>
          <w:szCs w:val="20"/>
        </w:rPr>
        <w:t>typedef int datatype;</w:t>
      </w:r>
    </w:p>
    <w:p w:rsidR="00DB5D86" w:rsidRPr="00DB5D86" w:rsidRDefault="00DB5D86" w:rsidP="00DB5D86">
      <w:pPr>
        <w:widowControl/>
        <w:snapToGrid w:val="0"/>
        <w:rPr>
          <w:rFonts w:ascii="Times New Roman" w:eastAsia="宋体" w:hAnsi="Times New Roman" w:cs="Times New Roman"/>
          <w:szCs w:val="20"/>
        </w:rPr>
      </w:pPr>
      <w:r w:rsidRPr="00DB5D86">
        <w:rPr>
          <w:rFonts w:ascii="Times New Roman" w:eastAsia="宋体" w:hAnsi="Times New Roman" w:cs="Times New Roman"/>
          <w:szCs w:val="20"/>
        </w:rPr>
        <w:t>typedef struct node {datatype data; struct node *next;}lklist;</w:t>
      </w:r>
    </w:p>
    <w:p w:rsidR="00DB5D86" w:rsidRPr="00DB5D86" w:rsidRDefault="00DB5D86" w:rsidP="00DB5D86">
      <w:pPr>
        <w:widowControl/>
        <w:snapToGrid w:val="0"/>
        <w:rPr>
          <w:rFonts w:ascii="Times New Roman" w:eastAsia="宋体" w:hAnsi="Times New Roman" w:cs="Times New Roman"/>
          <w:szCs w:val="20"/>
        </w:rPr>
      </w:pPr>
      <w:r w:rsidRPr="00DB5D86">
        <w:rPr>
          <w:rFonts w:ascii="Times New Roman" w:eastAsia="宋体" w:hAnsi="Times New Roman" w:cs="Times New Roman"/>
          <w:szCs w:val="20"/>
        </w:rPr>
        <w:t>void delredundant(lklist *&amp;head)</w:t>
      </w:r>
    </w:p>
    <w:p w:rsidR="00DB5D86" w:rsidRPr="00DB5D86" w:rsidRDefault="00DB5D86" w:rsidP="00DB5D86">
      <w:pPr>
        <w:widowControl/>
        <w:snapToGrid w:val="0"/>
        <w:rPr>
          <w:rFonts w:ascii="Times New Roman" w:eastAsia="宋体" w:hAnsi="Times New Roman" w:cs="Times New Roman"/>
          <w:szCs w:val="20"/>
        </w:rPr>
      </w:pPr>
      <w:r w:rsidRPr="00DB5D86">
        <w:rPr>
          <w:rFonts w:ascii="Times New Roman" w:eastAsia="宋体" w:hAnsi="Times New Roman" w:cs="Times New Roman"/>
          <w:szCs w:val="20"/>
        </w:rPr>
        <w:t>{</w:t>
      </w:r>
    </w:p>
    <w:p w:rsidR="00DB5D86" w:rsidRPr="00DB5D86" w:rsidRDefault="00DB5D86" w:rsidP="00DB5D86">
      <w:pPr>
        <w:widowControl/>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   lklist *p,*q,*s;</w:t>
      </w:r>
    </w:p>
    <w:p w:rsidR="00DB5D86" w:rsidRPr="00DB5D86" w:rsidRDefault="00DB5D86" w:rsidP="00DB5D86">
      <w:pPr>
        <w:widowControl/>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   for(p=head;p!=0;p=p-&gt;next)</w:t>
      </w:r>
    </w:p>
    <w:p w:rsidR="00DB5D86" w:rsidRPr="00DB5D86" w:rsidRDefault="00DB5D86" w:rsidP="00DB5D86">
      <w:pPr>
        <w:widowControl/>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   {</w:t>
      </w:r>
    </w:p>
    <w:p w:rsidR="00DB5D86" w:rsidRPr="00DB5D86" w:rsidRDefault="00DB5D86" w:rsidP="00DB5D86">
      <w:pPr>
        <w:widowControl/>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     for(q=p-&gt;next,s=q;q!=0; )</w:t>
      </w:r>
    </w:p>
    <w:p w:rsidR="00DB5D86" w:rsidRPr="00DB5D86" w:rsidRDefault="00DB5D86" w:rsidP="00DB5D86">
      <w:pPr>
        <w:widowControl/>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     if (q-&gt;data==p-&gt;data) {s-&gt;next=q-&gt;next; free(q);q=s-&gt;next;}</w:t>
      </w:r>
    </w:p>
    <w:p w:rsidR="00DB5D86" w:rsidRPr="00DB5D86" w:rsidRDefault="00DB5D86" w:rsidP="00DB5D86">
      <w:pPr>
        <w:widowControl/>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     else {s=q,q=q-&gt;next;}</w:t>
      </w:r>
    </w:p>
    <w:p w:rsidR="00DB5D86" w:rsidRPr="00DB5D86" w:rsidRDefault="00DB5D86" w:rsidP="00DB5D86">
      <w:pPr>
        <w:widowControl/>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   }</w:t>
      </w:r>
    </w:p>
    <w:p w:rsidR="00DB5D86" w:rsidRPr="00DB5D86" w:rsidRDefault="00DB5D86" w:rsidP="00DB5D86">
      <w:pPr>
        <w:widowControl/>
        <w:snapToGrid w:val="0"/>
        <w:rPr>
          <w:rFonts w:ascii="Times New Roman" w:eastAsia="宋体" w:hAnsi="Times New Roman" w:cs="Times New Roman"/>
          <w:szCs w:val="20"/>
        </w:rPr>
      </w:pPr>
      <w:r w:rsidRPr="00DB5D86">
        <w:rPr>
          <w:rFonts w:ascii="Times New Roman" w:eastAsia="宋体" w:hAnsi="Times New Roman" w:cs="Times New Roman"/>
          <w:szCs w:val="20"/>
        </w:rPr>
        <w:t>}</w:t>
      </w:r>
    </w:p>
    <w:p w:rsidR="00DB5D86" w:rsidRPr="00DB5D86" w:rsidRDefault="00DB5D86" w:rsidP="00DB5D86">
      <w:pPr>
        <w:widowControl/>
        <w:numPr>
          <w:ilvl w:val="0"/>
          <w:numId w:val="39"/>
        </w:numPr>
        <w:tabs>
          <w:tab w:val="left" w:pos="408"/>
        </w:tabs>
        <w:snapToGrid w:val="0"/>
        <w:ind w:left="408" w:hanging="408"/>
        <w:rPr>
          <w:rFonts w:ascii="Times New Roman" w:eastAsia="宋体" w:hAnsi="Times New Roman" w:cs="Times New Roman"/>
          <w:szCs w:val="20"/>
        </w:rPr>
      </w:pPr>
      <w:r w:rsidRPr="00DB5D86">
        <w:rPr>
          <w:rFonts w:ascii="Times New Roman" w:eastAsia="宋体" w:hAnsi="Times New Roman" w:cs="Times New Roman"/>
          <w:szCs w:val="20"/>
        </w:rPr>
        <w:t xml:space="preserve">2.        </w:t>
      </w:r>
      <w:r w:rsidRPr="00DB5D86">
        <w:rPr>
          <w:rFonts w:ascii="Times New Roman" w:eastAsia="宋体" w:hAnsi="Times New Roman" w:cs="Times New Roman" w:hint="eastAsia"/>
          <w:szCs w:val="20"/>
        </w:rPr>
        <w:t>设计一个求结点</w:t>
      </w:r>
      <w:r w:rsidRPr="00DB5D86">
        <w:rPr>
          <w:rFonts w:ascii="Times New Roman" w:eastAsia="宋体" w:hAnsi="Times New Roman" w:cs="Times New Roman"/>
          <w:szCs w:val="20"/>
        </w:rPr>
        <w:t>x</w:t>
      </w:r>
      <w:r w:rsidRPr="00DB5D86">
        <w:rPr>
          <w:rFonts w:ascii="Times New Roman" w:eastAsia="宋体" w:hAnsi="Times New Roman" w:cs="Times New Roman" w:hint="eastAsia"/>
          <w:szCs w:val="20"/>
        </w:rPr>
        <w:t>在二叉树中的双亲结点算法。</w:t>
      </w:r>
    </w:p>
    <w:p w:rsidR="00DB5D86" w:rsidRPr="00DB5D86" w:rsidRDefault="00DB5D86" w:rsidP="00DB5D86">
      <w:pPr>
        <w:widowControl/>
        <w:snapToGrid w:val="0"/>
        <w:rPr>
          <w:rFonts w:ascii="Times New Roman" w:eastAsia="宋体" w:hAnsi="Times New Roman" w:cs="Times New Roman"/>
          <w:szCs w:val="20"/>
        </w:rPr>
      </w:pPr>
      <w:r w:rsidRPr="00DB5D86">
        <w:rPr>
          <w:rFonts w:ascii="Times New Roman" w:eastAsia="宋体" w:hAnsi="Times New Roman" w:cs="Times New Roman"/>
          <w:szCs w:val="20"/>
        </w:rPr>
        <w:t>typedef struct node {datatype data; struct node *lchild,*rchild;} bitree;</w:t>
      </w:r>
    </w:p>
    <w:p w:rsidR="00DB5D86" w:rsidRPr="00DB5D86" w:rsidRDefault="00DB5D86" w:rsidP="00DB5D86">
      <w:pPr>
        <w:widowControl/>
        <w:snapToGrid w:val="0"/>
        <w:rPr>
          <w:rFonts w:ascii="Times New Roman" w:eastAsia="宋体" w:hAnsi="Times New Roman" w:cs="Times New Roman"/>
          <w:szCs w:val="20"/>
        </w:rPr>
      </w:pPr>
      <w:r w:rsidRPr="00DB5D86">
        <w:rPr>
          <w:rFonts w:ascii="Times New Roman" w:eastAsia="宋体" w:hAnsi="Times New Roman" w:cs="Times New Roman"/>
          <w:szCs w:val="20"/>
        </w:rPr>
        <w:t>bitree *q[20]; int r=0,f=0,flag=0;</w:t>
      </w:r>
    </w:p>
    <w:p w:rsidR="00DB5D86" w:rsidRPr="00DB5D86" w:rsidRDefault="00DB5D86" w:rsidP="00DB5D86">
      <w:pPr>
        <w:widowControl/>
        <w:snapToGrid w:val="0"/>
        <w:rPr>
          <w:rFonts w:ascii="Times New Roman" w:eastAsia="宋体" w:hAnsi="Times New Roman" w:cs="Times New Roman"/>
          <w:szCs w:val="20"/>
        </w:rPr>
      </w:pPr>
      <w:r w:rsidRPr="00DB5D86">
        <w:rPr>
          <w:rFonts w:ascii="Times New Roman" w:eastAsia="宋体" w:hAnsi="Times New Roman" w:cs="Times New Roman"/>
          <w:szCs w:val="20"/>
        </w:rPr>
        <w:t>void preorder(bitree *bt, char x)</w:t>
      </w:r>
    </w:p>
    <w:p w:rsidR="00DB5D86" w:rsidRPr="00DB5D86" w:rsidRDefault="00DB5D86" w:rsidP="00DB5D86">
      <w:pPr>
        <w:widowControl/>
        <w:snapToGrid w:val="0"/>
        <w:rPr>
          <w:rFonts w:ascii="Times New Roman" w:eastAsia="宋体" w:hAnsi="Times New Roman" w:cs="Times New Roman"/>
          <w:szCs w:val="20"/>
        </w:rPr>
      </w:pPr>
      <w:r w:rsidRPr="00DB5D86">
        <w:rPr>
          <w:rFonts w:ascii="Times New Roman" w:eastAsia="宋体" w:hAnsi="Times New Roman" w:cs="Times New Roman"/>
          <w:szCs w:val="20"/>
        </w:rPr>
        <w:t>{</w:t>
      </w:r>
    </w:p>
    <w:p w:rsidR="00DB5D86" w:rsidRPr="00DB5D86" w:rsidRDefault="00DB5D86" w:rsidP="00DB5D86">
      <w:pPr>
        <w:widowControl/>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  if (bt!=0 &amp;&amp; flag==0)</w:t>
      </w:r>
    </w:p>
    <w:p w:rsidR="00DB5D86" w:rsidRPr="00DB5D86" w:rsidRDefault="00DB5D86" w:rsidP="00DB5D86">
      <w:pPr>
        <w:widowControl/>
        <w:snapToGrid w:val="0"/>
        <w:rPr>
          <w:rFonts w:ascii="Times New Roman" w:eastAsia="宋体" w:hAnsi="Times New Roman" w:cs="Times New Roman"/>
          <w:szCs w:val="20"/>
        </w:rPr>
      </w:pPr>
      <w:r w:rsidRPr="00DB5D86">
        <w:rPr>
          <w:rFonts w:ascii="Times New Roman" w:eastAsia="宋体" w:hAnsi="Times New Roman" w:cs="Times New Roman"/>
          <w:szCs w:val="20"/>
        </w:rPr>
        <w:t>if (bt-&gt;data==x) { flag=1; return;}</w:t>
      </w:r>
    </w:p>
    <w:p w:rsidR="00DB5D86" w:rsidRPr="00DB5D86" w:rsidRDefault="00DB5D86" w:rsidP="00DB5D86">
      <w:pPr>
        <w:widowControl/>
        <w:snapToGrid w:val="0"/>
        <w:rPr>
          <w:rFonts w:ascii="Times New Roman" w:eastAsia="宋体" w:hAnsi="Times New Roman" w:cs="Times New Roman"/>
          <w:szCs w:val="20"/>
        </w:rPr>
      </w:pPr>
      <w:r w:rsidRPr="00DB5D86">
        <w:rPr>
          <w:rFonts w:ascii="Times New Roman" w:eastAsia="宋体" w:hAnsi="Times New Roman" w:cs="Times New Roman"/>
          <w:szCs w:val="20"/>
        </w:rPr>
        <w:t>else {r=(r+1)% 20; q[r]=bt; preorder(bt-&gt;lchild,x); preorder(bt-&gt;rchild,x); }</w:t>
      </w:r>
    </w:p>
    <w:p w:rsidR="00DB5D86" w:rsidRPr="00DB5D86" w:rsidRDefault="00DB5D86" w:rsidP="00DB5D86">
      <w:pPr>
        <w:widowControl/>
        <w:snapToGrid w:val="0"/>
        <w:rPr>
          <w:rFonts w:ascii="Times New Roman" w:eastAsia="宋体" w:hAnsi="Times New Roman" w:cs="Times New Roman"/>
          <w:szCs w:val="20"/>
        </w:rPr>
      </w:pPr>
      <w:r w:rsidRPr="00DB5D86">
        <w:rPr>
          <w:rFonts w:ascii="Times New Roman" w:eastAsia="宋体" w:hAnsi="Times New Roman" w:cs="Times New Roman"/>
          <w:szCs w:val="20"/>
        </w:rPr>
        <w:t>}</w:t>
      </w:r>
    </w:p>
    <w:p w:rsidR="00DB5D86" w:rsidRPr="00DB5D86" w:rsidRDefault="00DB5D86" w:rsidP="00DB5D86">
      <w:pPr>
        <w:widowControl/>
        <w:snapToGrid w:val="0"/>
        <w:rPr>
          <w:rFonts w:ascii="Times New Roman" w:eastAsia="宋体" w:hAnsi="Times New Roman" w:cs="Times New Roman"/>
          <w:szCs w:val="20"/>
        </w:rPr>
      </w:pPr>
      <w:r w:rsidRPr="00DB5D86">
        <w:rPr>
          <w:rFonts w:ascii="Times New Roman" w:eastAsia="宋体" w:hAnsi="Times New Roman" w:cs="Times New Roman"/>
          <w:szCs w:val="20"/>
        </w:rPr>
        <w:t>void parent(bitree *bt,char x)</w:t>
      </w:r>
    </w:p>
    <w:p w:rsidR="00DB5D86" w:rsidRPr="00DB5D86" w:rsidRDefault="00DB5D86" w:rsidP="00DB5D86">
      <w:pPr>
        <w:widowControl/>
        <w:snapToGrid w:val="0"/>
        <w:rPr>
          <w:rFonts w:ascii="Times New Roman" w:eastAsia="宋体" w:hAnsi="Times New Roman" w:cs="Times New Roman"/>
          <w:szCs w:val="20"/>
        </w:rPr>
      </w:pPr>
      <w:r w:rsidRPr="00DB5D86">
        <w:rPr>
          <w:rFonts w:ascii="Times New Roman" w:eastAsia="宋体" w:hAnsi="Times New Roman" w:cs="Times New Roman"/>
          <w:szCs w:val="20"/>
        </w:rPr>
        <w:t>{</w:t>
      </w:r>
    </w:p>
    <w:p w:rsidR="00DB5D86" w:rsidRPr="00DB5D86" w:rsidRDefault="00DB5D86" w:rsidP="00DB5D86">
      <w:pPr>
        <w:widowControl/>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   int i;</w:t>
      </w:r>
    </w:p>
    <w:p w:rsidR="00DB5D86" w:rsidRPr="00DB5D86" w:rsidRDefault="00DB5D86" w:rsidP="00DB5D86">
      <w:pPr>
        <w:widowControl/>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   preorder(bt,x);</w:t>
      </w:r>
    </w:p>
    <w:p w:rsidR="00DB5D86" w:rsidRPr="00DB5D86" w:rsidRDefault="00DB5D86" w:rsidP="00DB5D86">
      <w:pPr>
        <w:widowControl/>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   for(i=f+1; i&lt;=r; i++) if (q[i]-&gt;lchild-&gt;data==x || q[i]-&gt;rchild-&gt;data) break;</w:t>
      </w:r>
    </w:p>
    <w:p w:rsidR="00DB5D86" w:rsidRPr="00DB5D86" w:rsidRDefault="00DB5D86" w:rsidP="00DB5D86">
      <w:pPr>
        <w:widowControl/>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   if (flag==0) printf("not found x\n");</w:t>
      </w:r>
    </w:p>
    <w:p w:rsidR="00DB5D86" w:rsidRPr="00DB5D86" w:rsidRDefault="00DB5D86" w:rsidP="00DB5D86">
      <w:pPr>
        <w:widowControl/>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   else if (i&lt;=r) printf("%c",bt-&gt;data); else printf("not parent");</w:t>
      </w:r>
    </w:p>
    <w:p w:rsidR="00DB5D86" w:rsidRPr="00DB5D86" w:rsidRDefault="00DB5D86" w:rsidP="00DB5D86">
      <w:pPr>
        <w:widowControl/>
        <w:snapToGrid w:val="0"/>
        <w:rPr>
          <w:rFonts w:ascii="Times New Roman" w:eastAsia="宋体" w:hAnsi="Times New Roman" w:cs="Times New Roman"/>
          <w:szCs w:val="20"/>
        </w:rPr>
      </w:pPr>
      <w:r w:rsidRPr="00DB5D86">
        <w:rPr>
          <w:rFonts w:ascii="Times New Roman" w:eastAsia="宋体" w:hAnsi="Times New Roman" w:cs="Times New Roman"/>
          <w:szCs w:val="20"/>
        </w:rPr>
        <w:t>}</w:t>
      </w:r>
    </w:p>
    <w:p w:rsidR="00DB5D86" w:rsidRPr="00DB5D86" w:rsidRDefault="00DB5D86" w:rsidP="00DB5D86">
      <w:pPr>
        <w:widowControl/>
        <w:snapToGrid w:val="0"/>
        <w:jc w:val="center"/>
        <w:rPr>
          <w:rFonts w:ascii="Times New Roman" w:eastAsia="宋体" w:hAnsi="Times New Roman" w:cs="Times New Roman"/>
          <w:b/>
          <w:szCs w:val="20"/>
        </w:rPr>
      </w:pPr>
    </w:p>
    <w:p w:rsidR="00DB5D86" w:rsidRPr="00DB5D86" w:rsidRDefault="00DB5D86" w:rsidP="00DB5D86">
      <w:pPr>
        <w:widowControl/>
        <w:snapToGrid w:val="0"/>
        <w:jc w:val="center"/>
        <w:rPr>
          <w:rFonts w:ascii="Times New Roman" w:eastAsia="宋体" w:hAnsi="Times New Roman" w:cs="Times New Roman"/>
          <w:b/>
          <w:szCs w:val="20"/>
        </w:rPr>
      </w:pPr>
      <w:r w:rsidRPr="00DB5D86">
        <w:rPr>
          <w:rFonts w:ascii="Times New Roman" w:eastAsia="宋体" w:hAnsi="Times New Roman" w:cs="Times New Roman" w:hint="eastAsia"/>
          <w:b/>
          <w:szCs w:val="20"/>
        </w:rPr>
        <w:t>数据结构试卷（四）</w:t>
      </w:r>
    </w:p>
    <w:p w:rsidR="00DB5D86" w:rsidRPr="00DB5D86" w:rsidRDefault="00DB5D86" w:rsidP="00DB5D86">
      <w:pPr>
        <w:widowControl/>
        <w:snapToGrid w:val="0"/>
        <w:rPr>
          <w:rFonts w:ascii="Times New Roman" w:eastAsia="宋体" w:hAnsi="Times New Roman" w:cs="Times New Roman"/>
          <w:b/>
          <w:szCs w:val="20"/>
        </w:rPr>
      </w:pPr>
      <w:r w:rsidRPr="00DB5D86">
        <w:rPr>
          <w:rFonts w:ascii="Times New Roman" w:eastAsia="宋体" w:hAnsi="Times New Roman" w:cs="Times New Roman"/>
          <w:b/>
          <w:szCs w:val="20"/>
        </w:rPr>
        <w:t> </w:t>
      </w:r>
    </w:p>
    <w:p w:rsidR="00DB5D86" w:rsidRPr="00DB5D86" w:rsidRDefault="00DB5D86" w:rsidP="00DB5D86">
      <w:pPr>
        <w:widowControl/>
        <w:snapToGrid w:val="0"/>
        <w:rPr>
          <w:rFonts w:ascii="Times New Roman" w:eastAsia="宋体" w:hAnsi="Times New Roman" w:cs="Times New Roman"/>
          <w:b/>
          <w:szCs w:val="20"/>
        </w:rPr>
      </w:pPr>
      <w:r w:rsidRPr="00DB5D86">
        <w:rPr>
          <w:rFonts w:ascii="Times New Roman" w:eastAsia="宋体" w:hAnsi="Times New Roman" w:cs="Times New Roman" w:hint="eastAsia"/>
          <w:b/>
          <w:szCs w:val="20"/>
        </w:rPr>
        <w:t>一、选择题</w:t>
      </w:r>
      <w:r w:rsidRPr="00DB5D86">
        <w:rPr>
          <w:rFonts w:ascii="Times New Roman" w:eastAsia="宋体" w:hAnsi="Times New Roman" w:cs="Times New Roman"/>
          <w:b/>
          <w:szCs w:val="20"/>
        </w:rPr>
        <w:t>(30</w:t>
      </w:r>
      <w:r w:rsidRPr="00DB5D86">
        <w:rPr>
          <w:rFonts w:ascii="Times New Roman" w:eastAsia="宋体" w:hAnsi="Times New Roman" w:cs="Times New Roman" w:hint="eastAsia"/>
          <w:b/>
          <w:szCs w:val="20"/>
        </w:rPr>
        <w:t>分</w:t>
      </w:r>
      <w:r w:rsidRPr="00DB5D86">
        <w:rPr>
          <w:rFonts w:ascii="Times New Roman" w:eastAsia="宋体" w:hAnsi="Times New Roman" w:cs="Times New Roman"/>
          <w:b/>
          <w:szCs w:val="20"/>
        </w:rPr>
        <w:t>)</w:t>
      </w:r>
    </w:p>
    <w:p w:rsidR="00DB5D86" w:rsidRPr="00DB5D86" w:rsidRDefault="00DB5D86" w:rsidP="00DB5D86">
      <w:pPr>
        <w:widowControl/>
        <w:tabs>
          <w:tab w:val="left" w:pos="315"/>
          <w:tab w:val="left" w:pos="2100"/>
          <w:tab w:val="left" w:pos="3780"/>
          <w:tab w:val="left" w:pos="5460"/>
        </w:tabs>
        <w:snapToGrid w:val="0"/>
        <w:rPr>
          <w:rFonts w:ascii="Times New Roman" w:eastAsia="宋体" w:hAnsi="Times New Roman" w:cs="Times New Roman"/>
          <w:szCs w:val="20"/>
        </w:rPr>
      </w:pPr>
      <w:r w:rsidRPr="00DB5D86">
        <w:rPr>
          <w:rFonts w:ascii="Times New Roman" w:eastAsia="宋体" w:hAnsi="Times New Roman" w:cs="Times New Roman"/>
          <w:szCs w:val="20"/>
        </w:rPr>
        <w:t>1</w:t>
      </w:r>
      <w:r w:rsidRPr="00DB5D86">
        <w:rPr>
          <w:rFonts w:ascii="Times New Roman" w:eastAsia="宋体" w:hAnsi="Times New Roman" w:cs="Times New Roman" w:hint="eastAsia"/>
          <w:szCs w:val="20"/>
        </w:rPr>
        <w:t>．设一维数组中有</w:t>
      </w:r>
      <w:r w:rsidRPr="00DB5D86">
        <w:rPr>
          <w:rFonts w:ascii="Times New Roman" w:eastAsia="宋体" w:hAnsi="Times New Roman" w:cs="Times New Roman"/>
          <w:szCs w:val="20"/>
        </w:rPr>
        <w:t>n</w:t>
      </w:r>
      <w:r w:rsidRPr="00DB5D86">
        <w:rPr>
          <w:rFonts w:ascii="Times New Roman" w:eastAsia="宋体" w:hAnsi="Times New Roman" w:cs="Times New Roman" w:hint="eastAsia"/>
          <w:szCs w:val="20"/>
        </w:rPr>
        <w:t>个数组元素，则读取第</w:t>
      </w:r>
      <w:r w:rsidRPr="00DB5D86">
        <w:rPr>
          <w:rFonts w:ascii="Times New Roman" w:eastAsia="宋体" w:hAnsi="Times New Roman" w:cs="Times New Roman"/>
          <w:szCs w:val="20"/>
        </w:rPr>
        <w:t>i</w:t>
      </w:r>
      <w:r w:rsidRPr="00DB5D86">
        <w:rPr>
          <w:rFonts w:ascii="Times New Roman" w:eastAsia="宋体" w:hAnsi="Times New Roman" w:cs="Times New Roman" w:hint="eastAsia"/>
          <w:szCs w:val="20"/>
        </w:rPr>
        <w:t>个数组元素的平均时间复杂度为（</w:t>
      </w:r>
      <w:r w:rsidRPr="00DB5D86">
        <w:rPr>
          <w:rFonts w:ascii="Times New Roman" w:eastAsia="宋体" w:hAnsi="Times New Roman" w:cs="Times New Roman"/>
          <w:szCs w:val="20"/>
        </w:rPr>
        <w:t xml:space="preserve">  </w:t>
      </w:r>
      <w:r w:rsidRPr="00DB5D86">
        <w:rPr>
          <w:rFonts w:ascii="Times New Roman" w:eastAsia="宋体" w:hAnsi="Times New Roman" w:cs="Times New Roman" w:hint="eastAsia"/>
          <w:szCs w:val="20"/>
        </w:rPr>
        <w:t>）。</w:t>
      </w:r>
    </w:p>
    <w:p w:rsidR="00DB5D86" w:rsidRPr="00DB5D86" w:rsidRDefault="00DB5D86" w:rsidP="00DB5D86">
      <w:pPr>
        <w:widowControl/>
        <w:tabs>
          <w:tab w:val="left" w:pos="315"/>
          <w:tab w:val="left" w:pos="2100"/>
          <w:tab w:val="left" w:pos="3780"/>
          <w:tab w:val="left" w:pos="5460"/>
        </w:tabs>
        <w:snapToGrid w:val="0"/>
        <w:rPr>
          <w:rFonts w:ascii="Times New Roman" w:eastAsia="宋体" w:hAnsi="Times New Roman" w:cs="Times New Roman"/>
          <w:szCs w:val="20"/>
        </w:rPr>
      </w:pPr>
      <w:r w:rsidRPr="00DB5D86">
        <w:rPr>
          <w:rFonts w:ascii="Times New Roman" w:eastAsia="宋体" w:hAnsi="Times New Roman" w:cs="Times New Roman"/>
          <w:szCs w:val="20"/>
        </w:rPr>
        <w:tab/>
        <w:t>(A) O(n)</w:t>
      </w:r>
      <w:r w:rsidRPr="00DB5D86">
        <w:rPr>
          <w:rFonts w:ascii="Times New Roman" w:eastAsia="宋体" w:hAnsi="Times New Roman" w:cs="Times New Roman"/>
          <w:szCs w:val="20"/>
        </w:rPr>
        <w:tab/>
        <w:t>(B) O(nlog</w:t>
      </w:r>
      <w:r w:rsidRPr="00DB5D86">
        <w:rPr>
          <w:rFonts w:ascii="Times New Roman" w:eastAsia="宋体" w:hAnsi="Times New Roman" w:cs="Times New Roman"/>
          <w:szCs w:val="20"/>
          <w:vertAlign w:val="subscript"/>
        </w:rPr>
        <w:t>2</w:t>
      </w:r>
      <w:r w:rsidRPr="00DB5D86">
        <w:rPr>
          <w:rFonts w:ascii="Times New Roman" w:eastAsia="宋体" w:hAnsi="Times New Roman" w:cs="Times New Roman"/>
          <w:szCs w:val="20"/>
        </w:rPr>
        <w:t>n)</w:t>
      </w:r>
      <w:r w:rsidRPr="00DB5D86">
        <w:rPr>
          <w:rFonts w:ascii="Times New Roman" w:eastAsia="宋体" w:hAnsi="Times New Roman" w:cs="Times New Roman"/>
          <w:szCs w:val="20"/>
        </w:rPr>
        <w:tab/>
        <w:t>(C) O(1)</w:t>
      </w:r>
      <w:r w:rsidRPr="00DB5D86">
        <w:rPr>
          <w:rFonts w:ascii="Times New Roman" w:eastAsia="宋体" w:hAnsi="Times New Roman" w:cs="Times New Roman"/>
          <w:szCs w:val="20"/>
        </w:rPr>
        <w:tab/>
        <w:t>(D) O(n</w:t>
      </w:r>
      <w:r w:rsidRPr="00DB5D86">
        <w:rPr>
          <w:rFonts w:ascii="Times New Roman" w:eastAsia="宋体" w:hAnsi="Times New Roman" w:cs="Times New Roman"/>
          <w:szCs w:val="20"/>
          <w:vertAlign w:val="superscript"/>
        </w:rPr>
        <w:t>2</w:t>
      </w:r>
      <w:r w:rsidRPr="00DB5D86">
        <w:rPr>
          <w:rFonts w:ascii="Times New Roman" w:eastAsia="宋体" w:hAnsi="Times New Roman" w:cs="Times New Roman"/>
          <w:szCs w:val="20"/>
        </w:rPr>
        <w:t>)</w:t>
      </w:r>
    </w:p>
    <w:p w:rsidR="00DB5D86" w:rsidRPr="00DB5D86" w:rsidRDefault="00DB5D86" w:rsidP="00DB5D86">
      <w:pPr>
        <w:widowControl/>
        <w:tabs>
          <w:tab w:val="left" w:pos="315"/>
          <w:tab w:val="left" w:pos="2100"/>
          <w:tab w:val="left" w:pos="3780"/>
          <w:tab w:val="left" w:pos="5460"/>
        </w:tabs>
        <w:snapToGrid w:val="0"/>
        <w:rPr>
          <w:rFonts w:ascii="Times New Roman" w:eastAsia="宋体" w:hAnsi="Times New Roman" w:cs="Times New Roman"/>
          <w:szCs w:val="20"/>
        </w:rPr>
      </w:pPr>
      <w:r w:rsidRPr="00DB5D86">
        <w:rPr>
          <w:rFonts w:ascii="Times New Roman" w:eastAsia="宋体" w:hAnsi="Times New Roman" w:cs="Times New Roman"/>
          <w:szCs w:val="20"/>
        </w:rPr>
        <w:t>2</w:t>
      </w:r>
      <w:r w:rsidRPr="00DB5D86">
        <w:rPr>
          <w:rFonts w:ascii="Times New Roman" w:eastAsia="宋体" w:hAnsi="Times New Roman" w:cs="Times New Roman" w:hint="eastAsia"/>
          <w:szCs w:val="20"/>
        </w:rPr>
        <w:t>．设一棵二叉树的深度为</w:t>
      </w:r>
      <w:r w:rsidRPr="00DB5D86">
        <w:rPr>
          <w:rFonts w:ascii="Times New Roman" w:eastAsia="宋体" w:hAnsi="Times New Roman" w:cs="Times New Roman"/>
          <w:szCs w:val="20"/>
        </w:rPr>
        <w:t>k</w:t>
      </w:r>
      <w:r w:rsidRPr="00DB5D86">
        <w:rPr>
          <w:rFonts w:ascii="Times New Roman" w:eastAsia="宋体" w:hAnsi="Times New Roman" w:cs="Times New Roman" w:hint="eastAsia"/>
          <w:szCs w:val="20"/>
        </w:rPr>
        <w:t>，则该二叉树中最多有（</w:t>
      </w:r>
      <w:r w:rsidRPr="00DB5D86">
        <w:rPr>
          <w:rFonts w:ascii="Times New Roman" w:eastAsia="宋体" w:hAnsi="Times New Roman" w:cs="Times New Roman"/>
          <w:szCs w:val="20"/>
        </w:rPr>
        <w:t xml:space="preserve">  </w:t>
      </w:r>
      <w:r w:rsidRPr="00DB5D86">
        <w:rPr>
          <w:rFonts w:ascii="Times New Roman" w:eastAsia="宋体" w:hAnsi="Times New Roman" w:cs="Times New Roman" w:hint="eastAsia"/>
          <w:szCs w:val="20"/>
        </w:rPr>
        <w:t>）个结点。</w:t>
      </w:r>
    </w:p>
    <w:p w:rsidR="00DB5D86" w:rsidRPr="00DB5D86" w:rsidRDefault="00DB5D86" w:rsidP="00DB5D86">
      <w:pPr>
        <w:widowControl/>
        <w:tabs>
          <w:tab w:val="left" w:pos="315"/>
          <w:tab w:val="left" w:pos="2100"/>
          <w:tab w:val="left" w:pos="3780"/>
          <w:tab w:val="left" w:pos="5460"/>
        </w:tabs>
        <w:snapToGrid w:val="0"/>
        <w:rPr>
          <w:rFonts w:ascii="Times New Roman" w:eastAsia="宋体" w:hAnsi="Times New Roman" w:cs="Times New Roman"/>
          <w:szCs w:val="20"/>
        </w:rPr>
      </w:pPr>
      <w:r w:rsidRPr="00DB5D86">
        <w:rPr>
          <w:rFonts w:ascii="Times New Roman" w:eastAsia="宋体" w:hAnsi="Times New Roman" w:cs="Times New Roman"/>
          <w:szCs w:val="20"/>
        </w:rPr>
        <w:tab/>
        <w:t>(A) 2k-1</w:t>
      </w:r>
      <w:r w:rsidRPr="00DB5D86">
        <w:rPr>
          <w:rFonts w:ascii="Times New Roman" w:eastAsia="宋体" w:hAnsi="Times New Roman" w:cs="Times New Roman"/>
          <w:szCs w:val="20"/>
        </w:rPr>
        <w:tab/>
        <w:t>(B) 2</w:t>
      </w:r>
      <w:r w:rsidRPr="00DB5D86">
        <w:rPr>
          <w:rFonts w:ascii="Times New Roman" w:eastAsia="宋体" w:hAnsi="Times New Roman" w:cs="Times New Roman"/>
          <w:szCs w:val="20"/>
          <w:vertAlign w:val="superscript"/>
        </w:rPr>
        <w:t>k</w:t>
      </w:r>
      <w:r w:rsidRPr="00DB5D86">
        <w:rPr>
          <w:rFonts w:ascii="Times New Roman" w:eastAsia="宋体" w:hAnsi="Times New Roman" w:cs="Times New Roman"/>
          <w:szCs w:val="20"/>
        </w:rPr>
        <w:tab/>
        <w:t>(C) 2</w:t>
      </w:r>
      <w:r w:rsidRPr="00DB5D86">
        <w:rPr>
          <w:rFonts w:ascii="Times New Roman" w:eastAsia="宋体" w:hAnsi="Times New Roman" w:cs="Times New Roman"/>
          <w:szCs w:val="20"/>
          <w:vertAlign w:val="superscript"/>
        </w:rPr>
        <w:t>k-1</w:t>
      </w:r>
      <w:r w:rsidRPr="00DB5D86">
        <w:rPr>
          <w:rFonts w:ascii="Times New Roman" w:eastAsia="宋体" w:hAnsi="Times New Roman" w:cs="Times New Roman"/>
          <w:szCs w:val="20"/>
        </w:rPr>
        <w:tab/>
        <w:t>(D) 2</w:t>
      </w:r>
      <w:r w:rsidRPr="00DB5D86">
        <w:rPr>
          <w:rFonts w:ascii="Times New Roman" w:eastAsia="宋体" w:hAnsi="Times New Roman" w:cs="Times New Roman"/>
          <w:szCs w:val="20"/>
          <w:vertAlign w:val="superscript"/>
        </w:rPr>
        <w:t>k</w:t>
      </w:r>
      <w:r w:rsidRPr="00DB5D86">
        <w:rPr>
          <w:rFonts w:ascii="Times New Roman" w:eastAsia="宋体" w:hAnsi="Times New Roman" w:cs="Times New Roman"/>
          <w:szCs w:val="20"/>
        </w:rPr>
        <w:t>-1</w:t>
      </w:r>
    </w:p>
    <w:p w:rsidR="00DB5D86" w:rsidRPr="00DB5D86" w:rsidRDefault="00DB5D86" w:rsidP="00DB5D86">
      <w:pPr>
        <w:widowControl/>
        <w:tabs>
          <w:tab w:val="left" w:pos="315"/>
          <w:tab w:val="left" w:pos="2100"/>
          <w:tab w:val="left" w:pos="3780"/>
          <w:tab w:val="left" w:pos="5460"/>
        </w:tabs>
        <w:snapToGrid w:val="0"/>
        <w:rPr>
          <w:rFonts w:ascii="Times New Roman" w:eastAsia="宋体" w:hAnsi="Times New Roman" w:cs="Times New Roman"/>
          <w:szCs w:val="20"/>
        </w:rPr>
      </w:pPr>
      <w:r w:rsidRPr="00DB5D86">
        <w:rPr>
          <w:rFonts w:ascii="Times New Roman" w:eastAsia="宋体" w:hAnsi="Times New Roman" w:cs="Times New Roman"/>
          <w:szCs w:val="20"/>
        </w:rPr>
        <w:t>3</w:t>
      </w:r>
      <w:r w:rsidRPr="00DB5D86">
        <w:rPr>
          <w:rFonts w:ascii="Times New Roman" w:eastAsia="宋体" w:hAnsi="Times New Roman" w:cs="Times New Roman" w:hint="eastAsia"/>
          <w:szCs w:val="20"/>
        </w:rPr>
        <w:t>．设某无向图中有</w:t>
      </w:r>
      <w:r w:rsidRPr="00DB5D86">
        <w:rPr>
          <w:rFonts w:ascii="Times New Roman" w:eastAsia="宋体" w:hAnsi="Times New Roman" w:cs="Times New Roman"/>
          <w:szCs w:val="20"/>
        </w:rPr>
        <w:t>n</w:t>
      </w:r>
      <w:r w:rsidRPr="00DB5D86">
        <w:rPr>
          <w:rFonts w:ascii="Times New Roman" w:eastAsia="宋体" w:hAnsi="Times New Roman" w:cs="Times New Roman" w:hint="eastAsia"/>
          <w:szCs w:val="20"/>
        </w:rPr>
        <w:t>个顶点</w:t>
      </w:r>
      <w:r w:rsidRPr="00DB5D86">
        <w:rPr>
          <w:rFonts w:ascii="Times New Roman" w:eastAsia="宋体" w:hAnsi="Times New Roman" w:cs="Times New Roman"/>
          <w:szCs w:val="20"/>
        </w:rPr>
        <w:t>e</w:t>
      </w:r>
      <w:r w:rsidRPr="00DB5D86">
        <w:rPr>
          <w:rFonts w:ascii="Times New Roman" w:eastAsia="宋体" w:hAnsi="Times New Roman" w:cs="Times New Roman" w:hint="eastAsia"/>
          <w:szCs w:val="20"/>
        </w:rPr>
        <w:t>条边，则该无向图中所有顶点的入度之和为（</w:t>
      </w:r>
      <w:r w:rsidRPr="00DB5D86">
        <w:rPr>
          <w:rFonts w:ascii="Times New Roman" w:eastAsia="宋体" w:hAnsi="Times New Roman" w:cs="Times New Roman"/>
          <w:szCs w:val="20"/>
        </w:rPr>
        <w:t xml:space="preserve">  </w:t>
      </w:r>
      <w:r w:rsidRPr="00DB5D86">
        <w:rPr>
          <w:rFonts w:ascii="Times New Roman" w:eastAsia="宋体" w:hAnsi="Times New Roman" w:cs="Times New Roman" w:hint="eastAsia"/>
          <w:szCs w:val="20"/>
        </w:rPr>
        <w:t>）。</w:t>
      </w:r>
    </w:p>
    <w:p w:rsidR="00DB5D86" w:rsidRPr="00DB5D86" w:rsidRDefault="00DB5D86" w:rsidP="00DB5D86">
      <w:pPr>
        <w:widowControl/>
        <w:tabs>
          <w:tab w:val="left" w:pos="315"/>
          <w:tab w:val="left" w:pos="2100"/>
          <w:tab w:val="left" w:pos="3780"/>
          <w:tab w:val="left" w:pos="5460"/>
        </w:tabs>
        <w:snapToGrid w:val="0"/>
        <w:rPr>
          <w:rFonts w:ascii="Times New Roman" w:eastAsia="宋体" w:hAnsi="Times New Roman" w:cs="Times New Roman"/>
          <w:szCs w:val="20"/>
        </w:rPr>
      </w:pPr>
      <w:r w:rsidRPr="00DB5D86">
        <w:rPr>
          <w:rFonts w:ascii="Times New Roman" w:eastAsia="宋体" w:hAnsi="Times New Roman" w:cs="Times New Roman"/>
          <w:szCs w:val="20"/>
        </w:rPr>
        <w:tab/>
        <w:t>(A) n</w:t>
      </w:r>
      <w:r w:rsidRPr="00DB5D86">
        <w:rPr>
          <w:rFonts w:ascii="Times New Roman" w:eastAsia="宋体" w:hAnsi="Times New Roman" w:cs="Times New Roman"/>
          <w:szCs w:val="20"/>
        </w:rPr>
        <w:tab/>
        <w:t>(B) e</w:t>
      </w:r>
      <w:r w:rsidRPr="00DB5D86">
        <w:rPr>
          <w:rFonts w:ascii="Times New Roman" w:eastAsia="宋体" w:hAnsi="Times New Roman" w:cs="Times New Roman"/>
          <w:szCs w:val="20"/>
        </w:rPr>
        <w:tab/>
        <w:t>(C) 2n</w:t>
      </w:r>
      <w:r w:rsidRPr="00DB5D86">
        <w:rPr>
          <w:rFonts w:ascii="Times New Roman" w:eastAsia="宋体" w:hAnsi="Times New Roman" w:cs="Times New Roman"/>
          <w:szCs w:val="20"/>
        </w:rPr>
        <w:tab/>
        <w:t>(D) 2e</w:t>
      </w:r>
    </w:p>
    <w:p w:rsidR="00DB5D86" w:rsidRPr="00DB5D86" w:rsidRDefault="00DB5D86" w:rsidP="00DB5D86">
      <w:pPr>
        <w:widowControl/>
        <w:tabs>
          <w:tab w:val="left" w:pos="315"/>
          <w:tab w:val="left" w:pos="2100"/>
          <w:tab w:val="left" w:pos="3780"/>
          <w:tab w:val="left" w:pos="5460"/>
        </w:tabs>
        <w:snapToGrid w:val="0"/>
        <w:rPr>
          <w:rFonts w:ascii="Times New Roman" w:eastAsia="宋体" w:hAnsi="Times New Roman" w:cs="Times New Roman"/>
          <w:szCs w:val="20"/>
        </w:rPr>
      </w:pPr>
      <w:r w:rsidRPr="00DB5D86">
        <w:rPr>
          <w:rFonts w:ascii="Times New Roman" w:eastAsia="宋体" w:hAnsi="Times New Roman" w:cs="Times New Roman"/>
          <w:szCs w:val="20"/>
        </w:rPr>
        <w:t>4</w:t>
      </w:r>
      <w:r w:rsidRPr="00DB5D86">
        <w:rPr>
          <w:rFonts w:ascii="Times New Roman" w:eastAsia="宋体" w:hAnsi="Times New Roman" w:cs="Times New Roman" w:hint="eastAsia"/>
          <w:szCs w:val="20"/>
        </w:rPr>
        <w:t>．在二叉排序树中插入一个结点的时间复杂度为（</w:t>
      </w:r>
      <w:r w:rsidRPr="00DB5D86">
        <w:rPr>
          <w:rFonts w:ascii="Times New Roman" w:eastAsia="宋体" w:hAnsi="Times New Roman" w:cs="Times New Roman"/>
          <w:szCs w:val="20"/>
        </w:rPr>
        <w:t xml:space="preserve">  </w:t>
      </w:r>
      <w:r w:rsidRPr="00DB5D86">
        <w:rPr>
          <w:rFonts w:ascii="Times New Roman" w:eastAsia="宋体" w:hAnsi="Times New Roman" w:cs="Times New Roman" w:hint="eastAsia"/>
          <w:szCs w:val="20"/>
        </w:rPr>
        <w:t>）。</w:t>
      </w:r>
    </w:p>
    <w:p w:rsidR="00DB5D86" w:rsidRPr="00DB5D86" w:rsidRDefault="00DB5D86" w:rsidP="00DB5D86">
      <w:pPr>
        <w:widowControl/>
        <w:tabs>
          <w:tab w:val="left" w:pos="315"/>
          <w:tab w:val="left" w:pos="2100"/>
          <w:tab w:val="left" w:pos="3780"/>
          <w:tab w:val="left" w:pos="5460"/>
        </w:tabs>
        <w:snapToGrid w:val="0"/>
        <w:rPr>
          <w:rFonts w:ascii="Times New Roman" w:eastAsia="宋体" w:hAnsi="Times New Roman" w:cs="Times New Roman"/>
          <w:szCs w:val="20"/>
        </w:rPr>
      </w:pPr>
      <w:r w:rsidRPr="00DB5D86">
        <w:rPr>
          <w:rFonts w:ascii="Times New Roman" w:eastAsia="宋体" w:hAnsi="Times New Roman" w:cs="Times New Roman"/>
          <w:szCs w:val="20"/>
        </w:rPr>
        <w:tab/>
        <w:t>(A) O(1)</w:t>
      </w:r>
      <w:r w:rsidRPr="00DB5D86">
        <w:rPr>
          <w:rFonts w:ascii="Times New Roman" w:eastAsia="宋体" w:hAnsi="Times New Roman" w:cs="Times New Roman"/>
          <w:szCs w:val="20"/>
        </w:rPr>
        <w:tab/>
        <w:t>(B) O(n)</w:t>
      </w:r>
      <w:r w:rsidRPr="00DB5D86">
        <w:rPr>
          <w:rFonts w:ascii="Times New Roman" w:eastAsia="宋体" w:hAnsi="Times New Roman" w:cs="Times New Roman"/>
          <w:szCs w:val="20"/>
        </w:rPr>
        <w:tab/>
        <w:t>(C) O(log</w:t>
      </w:r>
      <w:r w:rsidRPr="00DB5D86">
        <w:rPr>
          <w:rFonts w:ascii="Times New Roman" w:eastAsia="宋体" w:hAnsi="Times New Roman" w:cs="Times New Roman"/>
          <w:szCs w:val="20"/>
          <w:vertAlign w:val="subscript"/>
        </w:rPr>
        <w:t>2</w:t>
      </w:r>
      <w:r w:rsidRPr="00DB5D86">
        <w:rPr>
          <w:rFonts w:ascii="Times New Roman" w:eastAsia="宋体" w:hAnsi="Times New Roman" w:cs="Times New Roman"/>
          <w:szCs w:val="20"/>
        </w:rPr>
        <w:t>n)</w:t>
      </w:r>
      <w:r w:rsidRPr="00DB5D86">
        <w:rPr>
          <w:rFonts w:ascii="Times New Roman" w:eastAsia="宋体" w:hAnsi="Times New Roman" w:cs="Times New Roman"/>
          <w:szCs w:val="20"/>
        </w:rPr>
        <w:tab/>
        <w:t>(D) O(n</w:t>
      </w:r>
      <w:r w:rsidRPr="00DB5D86">
        <w:rPr>
          <w:rFonts w:ascii="Times New Roman" w:eastAsia="宋体" w:hAnsi="Times New Roman" w:cs="Times New Roman"/>
          <w:szCs w:val="20"/>
          <w:vertAlign w:val="superscript"/>
        </w:rPr>
        <w:t>2</w:t>
      </w:r>
      <w:r w:rsidRPr="00DB5D86">
        <w:rPr>
          <w:rFonts w:ascii="Times New Roman" w:eastAsia="宋体" w:hAnsi="Times New Roman" w:cs="Times New Roman"/>
          <w:szCs w:val="20"/>
        </w:rPr>
        <w:t>)</w:t>
      </w:r>
    </w:p>
    <w:p w:rsidR="00DB5D86" w:rsidRPr="00DB5D86" w:rsidRDefault="00DB5D86" w:rsidP="00DB5D86">
      <w:pPr>
        <w:widowControl/>
        <w:tabs>
          <w:tab w:val="left" w:pos="315"/>
          <w:tab w:val="left" w:pos="2100"/>
          <w:tab w:val="left" w:pos="3780"/>
          <w:tab w:val="left" w:pos="5460"/>
        </w:tabs>
        <w:snapToGrid w:val="0"/>
        <w:rPr>
          <w:rFonts w:ascii="Times New Roman" w:eastAsia="宋体" w:hAnsi="Times New Roman" w:cs="Times New Roman"/>
          <w:szCs w:val="20"/>
        </w:rPr>
      </w:pPr>
      <w:r w:rsidRPr="00DB5D86">
        <w:rPr>
          <w:rFonts w:ascii="Times New Roman" w:eastAsia="宋体" w:hAnsi="Times New Roman" w:cs="Times New Roman"/>
          <w:szCs w:val="20"/>
        </w:rPr>
        <w:t>5</w:t>
      </w:r>
      <w:r w:rsidRPr="00DB5D86">
        <w:rPr>
          <w:rFonts w:ascii="Times New Roman" w:eastAsia="宋体" w:hAnsi="Times New Roman" w:cs="Times New Roman" w:hint="eastAsia"/>
          <w:szCs w:val="20"/>
        </w:rPr>
        <w:t>．设某有向图的邻接表中有</w:t>
      </w:r>
      <w:r w:rsidRPr="00DB5D86">
        <w:rPr>
          <w:rFonts w:ascii="Times New Roman" w:eastAsia="宋体" w:hAnsi="Times New Roman" w:cs="Times New Roman"/>
          <w:szCs w:val="20"/>
        </w:rPr>
        <w:t>n</w:t>
      </w:r>
      <w:r w:rsidRPr="00DB5D86">
        <w:rPr>
          <w:rFonts w:ascii="Times New Roman" w:eastAsia="宋体" w:hAnsi="Times New Roman" w:cs="Times New Roman" w:hint="eastAsia"/>
          <w:szCs w:val="20"/>
        </w:rPr>
        <w:t>个表头结点和</w:t>
      </w:r>
      <w:r w:rsidRPr="00DB5D86">
        <w:rPr>
          <w:rFonts w:ascii="Times New Roman" w:eastAsia="宋体" w:hAnsi="Times New Roman" w:cs="Times New Roman"/>
          <w:szCs w:val="20"/>
        </w:rPr>
        <w:t>m</w:t>
      </w:r>
      <w:r w:rsidRPr="00DB5D86">
        <w:rPr>
          <w:rFonts w:ascii="Times New Roman" w:eastAsia="宋体" w:hAnsi="Times New Roman" w:cs="Times New Roman" w:hint="eastAsia"/>
          <w:szCs w:val="20"/>
        </w:rPr>
        <w:t>个表结点，则该图中有（</w:t>
      </w:r>
      <w:r w:rsidRPr="00DB5D86">
        <w:rPr>
          <w:rFonts w:ascii="Times New Roman" w:eastAsia="宋体" w:hAnsi="Times New Roman" w:cs="Times New Roman"/>
          <w:szCs w:val="20"/>
        </w:rPr>
        <w:t xml:space="preserve">  </w:t>
      </w:r>
      <w:r w:rsidRPr="00DB5D86">
        <w:rPr>
          <w:rFonts w:ascii="Times New Roman" w:eastAsia="宋体" w:hAnsi="Times New Roman" w:cs="Times New Roman" w:hint="eastAsia"/>
          <w:szCs w:val="20"/>
        </w:rPr>
        <w:t>）条有向边。</w:t>
      </w:r>
    </w:p>
    <w:p w:rsidR="00DB5D86" w:rsidRPr="00DB5D86" w:rsidRDefault="00DB5D86" w:rsidP="00DB5D86">
      <w:pPr>
        <w:widowControl/>
        <w:tabs>
          <w:tab w:val="left" w:pos="315"/>
          <w:tab w:val="left" w:pos="2100"/>
          <w:tab w:val="left" w:pos="3780"/>
          <w:tab w:val="left" w:pos="5460"/>
        </w:tabs>
        <w:snapToGrid w:val="0"/>
        <w:rPr>
          <w:rFonts w:ascii="Times New Roman" w:eastAsia="宋体" w:hAnsi="Times New Roman" w:cs="Times New Roman"/>
          <w:szCs w:val="20"/>
        </w:rPr>
      </w:pPr>
      <w:r w:rsidRPr="00DB5D86">
        <w:rPr>
          <w:rFonts w:ascii="Times New Roman" w:eastAsia="宋体" w:hAnsi="Times New Roman" w:cs="Times New Roman"/>
          <w:szCs w:val="20"/>
        </w:rPr>
        <w:tab/>
        <w:t>(A) n</w:t>
      </w:r>
      <w:r w:rsidRPr="00DB5D86">
        <w:rPr>
          <w:rFonts w:ascii="Times New Roman" w:eastAsia="宋体" w:hAnsi="Times New Roman" w:cs="Times New Roman"/>
          <w:szCs w:val="20"/>
        </w:rPr>
        <w:tab/>
        <w:t>(B) n-1</w:t>
      </w:r>
      <w:r w:rsidRPr="00DB5D86">
        <w:rPr>
          <w:rFonts w:ascii="Times New Roman" w:eastAsia="宋体" w:hAnsi="Times New Roman" w:cs="Times New Roman"/>
          <w:szCs w:val="20"/>
        </w:rPr>
        <w:tab/>
        <w:t>(C) m</w:t>
      </w:r>
      <w:r w:rsidRPr="00DB5D86">
        <w:rPr>
          <w:rFonts w:ascii="Times New Roman" w:eastAsia="宋体" w:hAnsi="Times New Roman" w:cs="Times New Roman"/>
          <w:szCs w:val="20"/>
        </w:rPr>
        <w:tab/>
        <w:t>(D) m-1</w:t>
      </w:r>
    </w:p>
    <w:p w:rsidR="00DB5D86" w:rsidRPr="00DB5D86" w:rsidRDefault="00DB5D86" w:rsidP="00DB5D86">
      <w:pPr>
        <w:widowControl/>
        <w:tabs>
          <w:tab w:val="left" w:pos="315"/>
          <w:tab w:val="left" w:pos="2100"/>
          <w:tab w:val="left" w:pos="3780"/>
          <w:tab w:val="left" w:pos="5460"/>
        </w:tabs>
        <w:snapToGrid w:val="0"/>
        <w:rPr>
          <w:rFonts w:ascii="Times New Roman" w:eastAsia="宋体" w:hAnsi="Times New Roman" w:cs="Times New Roman"/>
          <w:szCs w:val="20"/>
        </w:rPr>
      </w:pPr>
      <w:r w:rsidRPr="00DB5D86">
        <w:rPr>
          <w:rFonts w:ascii="Times New Roman" w:eastAsia="宋体" w:hAnsi="Times New Roman" w:cs="Times New Roman"/>
          <w:szCs w:val="20"/>
        </w:rPr>
        <w:t>6</w:t>
      </w:r>
      <w:r w:rsidRPr="00DB5D86">
        <w:rPr>
          <w:rFonts w:ascii="Times New Roman" w:eastAsia="宋体" w:hAnsi="Times New Roman" w:cs="Times New Roman" w:hint="eastAsia"/>
          <w:szCs w:val="20"/>
        </w:rPr>
        <w:t>．设一组初始记录关键字序列为</w:t>
      </w:r>
      <w:r w:rsidRPr="00DB5D86">
        <w:rPr>
          <w:rFonts w:ascii="Times New Roman" w:eastAsia="宋体" w:hAnsi="Times New Roman" w:cs="Times New Roman"/>
          <w:szCs w:val="20"/>
        </w:rPr>
        <w:t>(345</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253</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674</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924</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627)</w:t>
      </w:r>
      <w:r w:rsidRPr="00DB5D86">
        <w:rPr>
          <w:rFonts w:ascii="Times New Roman" w:eastAsia="宋体" w:hAnsi="Times New Roman" w:cs="Times New Roman" w:hint="eastAsia"/>
          <w:szCs w:val="20"/>
        </w:rPr>
        <w:t>，则用基数排序需要进行（</w:t>
      </w:r>
      <w:r w:rsidRPr="00DB5D86">
        <w:rPr>
          <w:rFonts w:ascii="Times New Roman" w:eastAsia="宋体" w:hAnsi="Times New Roman" w:cs="Times New Roman"/>
          <w:szCs w:val="20"/>
        </w:rPr>
        <w:t xml:space="preserve">  </w:t>
      </w:r>
      <w:r w:rsidRPr="00DB5D86">
        <w:rPr>
          <w:rFonts w:ascii="Times New Roman" w:eastAsia="宋体" w:hAnsi="Times New Roman" w:cs="Times New Roman" w:hint="eastAsia"/>
          <w:szCs w:val="20"/>
        </w:rPr>
        <w:t>）趟的分配和回收才能使得初始关键字序列变成有序序列。</w:t>
      </w:r>
    </w:p>
    <w:p w:rsidR="00DB5D86" w:rsidRPr="00DB5D86" w:rsidRDefault="00DB5D86" w:rsidP="00DB5D86">
      <w:pPr>
        <w:widowControl/>
        <w:tabs>
          <w:tab w:val="left" w:pos="315"/>
          <w:tab w:val="left" w:pos="2100"/>
          <w:tab w:val="left" w:pos="3780"/>
          <w:tab w:val="left" w:pos="5460"/>
        </w:tabs>
        <w:snapToGrid w:val="0"/>
        <w:rPr>
          <w:rFonts w:ascii="Times New Roman" w:eastAsia="宋体" w:hAnsi="Times New Roman" w:cs="Times New Roman"/>
          <w:szCs w:val="20"/>
        </w:rPr>
      </w:pPr>
      <w:r w:rsidRPr="00DB5D86">
        <w:rPr>
          <w:rFonts w:ascii="Times New Roman" w:eastAsia="宋体" w:hAnsi="Times New Roman" w:cs="Times New Roman"/>
          <w:szCs w:val="20"/>
        </w:rPr>
        <w:tab/>
        <w:t>(A) 3</w:t>
      </w:r>
      <w:r w:rsidRPr="00DB5D86">
        <w:rPr>
          <w:rFonts w:ascii="Times New Roman" w:eastAsia="宋体" w:hAnsi="Times New Roman" w:cs="Times New Roman"/>
          <w:szCs w:val="20"/>
        </w:rPr>
        <w:tab/>
        <w:t>(B) 4</w:t>
      </w:r>
      <w:r w:rsidRPr="00DB5D86">
        <w:rPr>
          <w:rFonts w:ascii="Times New Roman" w:eastAsia="宋体" w:hAnsi="Times New Roman" w:cs="Times New Roman"/>
          <w:szCs w:val="20"/>
        </w:rPr>
        <w:tab/>
        <w:t>(C) 5</w:t>
      </w:r>
      <w:r w:rsidRPr="00DB5D86">
        <w:rPr>
          <w:rFonts w:ascii="Times New Roman" w:eastAsia="宋体" w:hAnsi="Times New Roman" w:cs="Times New Roman"/>
          <w:szCs w:val="20"/>
        </w:rPr>
        <w:tab/>
        <w:t>(D) 8</w:t>
      </w:r>
    </w:p>
    <w:p w:rsidR="00DB5D86" w:rsidRPr="00DB5D86" w:rsidRDefault="00DB5D86" w:rsidP="00DB5D86">
      <w:pPr>
        <w:widowControl/>
        <w:tabs>
          <w:tab w:val="left" w:pos="315"/>
          <w:tab w:val="left" w:pos="2100"/>
          <w:tab w:val="left" w:pos="2520"/>
          <w:tab w:val="left" w:pos="3780"/>
          <w:tab w:val="left" w:pos="4620"/>
          <w:tab w:val="left" w:pos="5460"/>
          <w:tab w:val="left" w:pos="6825"/>
        </w:tabs>
        <w:snapToGrid w:val="0"/>
        <w:rPr>
          <w:rFonts w:ascii="Times New Roman" w:eastAsia="宋体" w:hAnsi="Times New Roman" w:cs="Times New Roman"/>
          <w:szCs w:val="20"/>
        </w:rPr>
      </w:pPr>
      <w:r w:rsidRPr="00DB5D86">
        <w:rPr>
          <w:rFonts w:ascii="Times New Roman" w:eastAsia="宋体" w:hAnsi="Times New Roman" w:cs="Times New Roman"/>
          <w:szCs w:val="20"/>
        </w:rPr>
        <w:lastRenderedPageBreak/>
        <w:t>7</w:t>
      </w:r>
      <w:r w:rsidRPr="00DB5D86">
        <w:rPr>
          <w:rFonts w:ascii="Times New Roman" w:eastAsia="宋体" w:hAnsi="Times New Roman" w:cs="Times New Roman" w:hint="eastAsia"/>
          <w:szCs w:val="20"/>
        </w:rPr>
        <w:t>．设用链表作为栈的存储结构则退栈操作（</w:t>
      </w:r>
      <w:r w:rsidRPr="00DB5D86">
        <w:rPr>
          <w:rFonts w:ascii="Times New Roman" w:eastAsia="宋体" w:hAnsi="Times New Roman" w:cs="Times New Roman"/>
          <w:szCs w:val="20"/>
        </w:rPr>
        <w:t xml:space="preserve">  </w:t>
      </w:r>
      <w:r w:rsidRPr="00DB5D86">
        <w:rPr>
          <w:rFonts w:ascii="Times New Roman" w:eastAsia="宋体" w:hAnsi="Times New Roman" w:cs="Times New Roman" w:hint="eastAsia"/>
          <w:szCs w:val="20"/>
        </w:rPr>
        <w:t>）。</w:t>
      </w:r>
    </w:p>
    <w:p w:rsidR="00DB5D86" w:rsidRPr="00DB5D86" w:rsidRDefault="00DB5D86" w:rsidP="00DB5D86">
      <w:pPr>
        <w:widowControl/>
        <w:tabs>
          <w:tab w:val="left" w:pos="2100"/>
          <w:tab w:val="left" w:pos="3780"/>
          <w:tab w:val="left" w:pos="5460"/>
        </w:tabs>
        <w:snapToGrid w:val="0"/>
        <w:rPr>
          <w:rFonts w:ascii="Times New Roman" w:eastAsia="宋体" w:hAnsi="Times New Roman" w:cs="Times New Roman"/>
          <w:szCs w:val="20"/>
        </w:rPr>
      </w:pPr>
      <w:r w:rsidRPr="00DB5D86">
        <w:rPr>
          <w:rFonts w:ascii="Times New Roman" w:eastAsia="宋体" w:hAnsi="Times New Roman" w:cs="Times New Roman"/>
          <w:szCs w:val="20"/>
        </w:rPr>
        <w:tab/>
        <w:t xml:space="preserve">(A) </w:t>
      </w:r>
      <w:r w:rsidRPr="00DB5D86">
        <w:rPr>
          <w:rFonts w:ascii="Times New Roman" w:eastAsia="宋体" w:hAnsi="Times New Roman" w:cs="Times New Roman" w:hint="eastAsia"/>
          <w:szCs w:val="20"/>
        </w:rPr>
        <w:t>必须判别栈是否为满</w:t>
      </w:r>
      <w:r w:rsidRPr="00DB5D86">
        <w:rPr>
          <w:rFonts w:ascii="Times New Roman" w:eastAsia="宋体" w:hAnsi="Times New Roman" w:cs="Times New Roman"/>
          <w:szCs w:val="20"/>
        </w:rPr>
        <w:tab/>
        <w:t xml:space="preserve">(B) </w:t>
      </w:r>
      <w:r w:rsidRPr="00DB5D86">
        <w:rPr>
          <w:rFonts w:ascii="Times New Roman" w:eastAsia="宋体" w:hAnsi="Times New Roman" w:cs="Times New Roman" w:hint="eastAsia"/>
          <w:szCs w:val="20"/>
        </w:rPr>
        <w:t>必须判别栈是否为空</w:t>
      </w:r>
    </w:p>
    <w:p w:rsidR="00DB5D86" w:rsidRPr="00DB5D86" w:rsidRDefault="00DB5D86" w:rsidP="00DB5D86">
      <w:pPr>
        <w:widowControl/>
        <w:tabs>
          <w:tab w:val="left" w:pos="315"/>
          <w:tab w:val="left" w:pos="2100"/>
          <w:tab w:val="left" w:pos="3780"/>
          <w:tab w:val="left" w:pos="5460"/>
        </w:tabs>
        <w:snapToGrid w:val="0"/>
        <w:rPr>
          <w:rFonts w:ascii="Times New Roman" w:eastAsia="宋体" w:hAnsi="Times New Roman" w:cs="Times New Roman"/>
          <w:szCs w:val="20"/>
        </w:rPr>
      </w:pPr>
      <w:r w:rsidRPr="00DB5D86">
        <w:rPr>
          <w:rFonts w:ascii="Times New Roman" w:eastAsia="宋体" w:hAnsi="Times New Roman" w:cs="Times New Roman"/>
          <w:szCs w:val="20"/>
        </w:rPr>
        <w:tab/>
        <w:t xml:space="preserve">(C) </w:t>
      </w:r>
      <w:r w:rsidRPr="00DB5D86">
        <w:rPr>
          <w:rFonts w:ascii="Times New Roman" w:eastAsia="宋体" w:hAnsi="Times New Roman" w:cs="Times New Roman" w:hint="eastAsia"/>
          <w:szCs w:val="20"/>
        </w:rPr>
        <w:t>判别栈元素的类型</w:t>
      </w:r>
      <w:r w:rsidRPr="00DB5D86">
        <w:rPr>
          <w:rFonts w:ascii="Times New Roman" w:eastAsia="宋体" w:hAnsi="Times New Roman" w:cs="Times New Roman"/>
          <w:szCs w:val="20"/>
        </w:rPr>
        <w:tab/>
        <w:t xml:space="preserve">(D) </w:t>
      </w:r>
      <w:r w:rsidRPr="00DB5D86">
        <w:rPr>
          <w:rFonts w:ascii="Times New Roman" w:eastAsia="宋体" w:hAnsi="Times New Roman" w:cs="Times New Roman" w:hint="eastAsia"/>
          <w:szCs w:val="20"/>
        </w:rPr>
        <w:t>对栈不作任何判别</w:t>
      </w:r>
    </w:p>
    <w:p w:rsidR="00DB5D86" w:rsidRPr="00DB5D86" w:rsidRDefault="00DB5D86" w:rsidP="00DB5D86">
      <w:pPr>
        <w:widowControl/>
        <w:tabs>
          <w:tab w:val="left" w:pos="315"/>
          <w:tab w:val="left" w:pos="2100"/>
          <w:tab w:val="left" w:pos="3780"/>
          <w:tab w:val="left" w:pos="5460"/>
        </w:tabs>
        <w:snapToGrid w:val="0"/>
        <w:rPr>
          <w:rFonts w:ascii="Times New Roman" w:eastAsia="宋体" w:hAnsi="Times New Roman" w:cs="Times New Roman"/>
          <w:szCs w:val="20"/>
        </w:rPr>
      </w:pPr>
      <w:r w:rsidRPr="00DB5D86">
        <w:rPr>
          <w:rFonts w:ascii="Times New Roman" w:eastAsia="宋体" w:hAnsi="Times New Roman" w:cs="Times New Roman"/>
          <w:szCs w:val="20"/>
        </w:rPr>
        <w:t>8</w:t>
      </w:r>
      <w:r w:rsidRPr="00DB5D86">
        <w:rPr>
          <w:rFonts w:ascii="Times New Roman" w:eastAsia="宋体" w:hAnsi="Times New Roman" w:cs="Times New Roman" w:hint="eastAsia"/>
          <w:szCs w:val="20"/>
        </w:rPr>
        <w:t>．下列四种排序中（</w:t>
      </w:r>
      <w:r w:rsidRPr="00DB5D86">
        <w:rPr>
          <w:rFonts w:ascii="Times New Roman" w:eastAsia="宋体" w:hAnsi="Times New Roman" w:cs="Times New Roman"/>
          <w:szCs w:val="20"/>
        </w:rPr>
        <w:t xml:space="preserve">  </w:t>
      </w:r>
      <w:r w:rsidRPr="00DB5D86">
        <w:rPr>
          <w:rFonts w:ascii="Times New Roman" w:eastAsia="宋体" w:hAnsi="Times New Roman" w:cs="Times New Roman" w:hint="eastAsia"/>
          <w:szCs w:val="20"/>
        </w:rPr>
        <w:t>）的空间复杂度最大。</w:t>
      </w:r>
    </w:p>
    <w:p w:rsidR="00DB5D86" w:rsidRPr="00DB5D86" w:rsidRDefault="00DB5D86" w:rsidP="00DB5D86">
      <w:pPr>
        <w:widowControl/>
        <w:tabs>
          <w:tab w:val="left" w:pos="315"/>
          <w:tab w:val="left" w:pos="2100"/>
          <w:tab w:val="left" w:pos="3780"/>
          <w:tab w:val="left" w:pos="5460"/>
        </w:tabs>
        <w:snapToGrid w:val="0"/>
        <w:rPr>
          <w:rFonts w:ascii="Times New Roman" w:eastAsia="宋体" w:hAnsi="Times New Roman" w:cs="Times New Roman"/>
          <w:szCs w:val="20"/>
        </w:rPr>
      </w:pPr>
      <w:r w:rsidRPr="00DB5D86">
        <w:rPr>
          <w:rFonts w:ascii="Times New Roman" w:eastAsia="宋体" w:hAnsi="Times New Roman" w:cs="Times New Roman"/>
          <w:szCs w:val="20"/>
        </w:rPr>
        <w:tab/>
        <w:t xml:space="preserve">(A) </w:t>
      </w:r>
      <w:r w:rsidRPr="00DB5D86">
        <w:rPr>
          <w:rFonts w:ascii="Times New Roman" w:eastAsia="宋体" w:hAnsi="Times New Roman" w:cs="Times New Roman" w:hint="eastAsia"/>
          <w:szCs w:val="20"/>
        </w:rPr>
        <w:t>快速排序</w:t>
      </w:r>
      <w:r w:rsidRPr="00DB5D86">
        <w:rPr>
          <w:rFonts w:ascii="Times New Roman" w:eastAsia="宋体" w:hAnsi="Times New Roman" w:cs="Times New Roman"/>
          <w:szCs w:val="20"/>
        </w:rPr>
        <w:tab/>
        <w:t xml:space="preserve">(B) </w:t>
      </w:r>
      <w:r w:rsidRPr="00DB5D86">
        <w:rPr>
          <w:rFonts w:ascii="Times New Roman" w:eastAsia="宋体" w:hAnsi="Times New Roman" w:cs="Times New Roman" w:hint="eastAsia"/>
          <w:szCs w:val="20"/>
        </w:rPr>
        <w:t>冒泡排序</w:t>
      </w:r>
      <w:r w:rsidRPr="00DB5D86">
        <w:rPr>
          <w:rFonts w:ascii="Times New Roman" w:eastAsia="宋体" w:hAnsi="Times New Roman" w:cs="Times New Roman"/>
          <w:szCs w:val="20"/>
        </w:rPr>
        <w:tab/>
        <w:t xml:space="preserve">(C) </w:t>
      </w:r>
      <w:r w:rsidRPr="00DB5D86">
        <w:rPr>
          <w:rFonts w:ascii="Times New Roman" w:eastAsia="宋体" w:hAnsi="Times New Roman" w:cs="Times New Roman" w:hint="eastAsia"/>
          <w:szCs w:val="20"/>
        </w:rPr>
        <w:t>希尔排序</w:t>
      </w:r>
      <w:r w:rsidRPr="00DB5D86">
        <w:rPr>
          <w:rFonts w:ascii="Times New Roman" w:eastAsia="宋体" w:hAnsi="Times New Roman" w:cs="Times New Roman"/>
          <w:szCs w:val="20"/>
        </w:rPr>
        <w:tab/>
        <w:t xml:space="preserve">(D) </w:t>
      </w:r>
      <w:r w:rsidRPr="00DB5D86">
        <w:rPr>
          <w:rFonts w:ascii="Times New Roman" w:eastAsia="宋体" w:hAnsi="Times New Roman" w:cs="Times New Roman" w:hint="eastAsia"/>
          <w:szCs w:val="20"/>
        </w:rPr>
        <w:t>堆</w:t>
      </w:r>
    </w:p>
    <w:p w:rsidR="00DB5D86" w:rsidRPr="00DB5D86" w:rsidRDefault="00DB5D86" w:rsidP="00DB5D86">
      <w:pPr>
        <w:widowControl/>
        <w:tabs>
          <w:tab w:val="left" w:pos="315"/>
          <w:tab w:val="left" w:pos="2100"/>
          <w:tab w:val="left" w:pos="3780"/>
          <w:tab w:val="left" w:pos="5460"/>
        </w:tabs>
        <w:snapToGrid w:val="0"/>
        <w:rPr>
          <w:rFonts w:ascii="Times New Roman" w:eastAsia="宋体" w:hAnsi="Times New Roman" w:cs="Times New Roman"/>
          <w:szCs w:val="20"/>
        </w:rPr>
      </w:pPr>
      <w:r w:rsidRPr="00DB5D86">
        <w:rPr>
          <w:rFonts w:ascii="Times New Roman" w:eastAsia="宋体" w:hAnsi="Times New Roman" w:cs="Times New Roman"/>
          <w:szCs w:val="20"/>
        </w:rPr>
        <w:t>9</w:t>
      </w:r>
      <w:r w:rsidRPr="00DB5D86">
        <w:rPr>
          <w:rFonts w:ascii="Times New Roman" w:eastAsia="宋体" w:hAnsi="Times New Roman" w:cs="Times New Roman" w:hint="eastAsia"/>
          <w:szCs w:val="20"/>
        </w:rPr>
        <w:t>．设某二叉树中度数为</w:t>
      </w:r>
      <w:r w:rsidRPr="00DB5D86">
        <w:rPr>
          <w:rFonts w:ascii="Times New Roman" w:eastAsia="宋体" w:hAnsi="Times New Roman" w:cs="Times New Roman"/>
          <w:szCs w:val="20"/>
        </w:rPr>
        <w:t>0</w:t>
      </w:r>
      <w:r w:rsidRPr="00DB5D86">
        <w:rPr>
          <w:rFonts w:ascii="Times New Roman" w:eastAsia="宋体" w:hAnsi="Times New Roman" w:cs="Times New Roman" w:hint="eastAsia"/>
          <w:szCs w:val="20"/>
        </w:rPr>
        <w:t>的结点数为</w:t>
      </w:r>
      <w:r w:rsidRPr="00DB5D86">
        <w:rPr>
          <w:rFonts w:ascii="Times New Roman" w:eastAsia="宋体" w:hAnsi="Times New Roman" w:cs="Times New Roman"/>
          <w:szCs w:val="20"/>
        </w:rPr>
        <w:t>N</w:t>
      </w:r>
      <w:r w:rsidRPr="00DB5D86">
        <w:rPr>
          <w:rFonts w:ascii="Times New Roman" w:eastAsia="宋体" w:hAnsi="Times New Roman" w:cs="Times New Roman"/>
          <w:szCs w:val="20"/>
          <w:vertAlign w:val="subscript"/>
        </w:rPr>
        <w:t>0</w:t>
      </w:r>
      <w:r w:rsidRPr="00DB5D86">
        <w:rPr>
          <w:rFonts w:ascii="Times New Roman" w:eastAsia="宋体" w:hAnsi="Times New Roman" w:cs="Times New Roman" w:hint="eastAsia"/>
          <w:szCs w:val="20"/>
        </w:rPr>
        <w:t>，度数为</w:t>
      </w:r>
      <w:r w:rsidRPr="00DB5D86">
        <w:rPr>
          <w:rFonts w:ascii="Times New Roman" w:eastAsia="宋体" w:hAnsi="Times New Roman" w:cs="Times New Roman"/>
          <w:szCs w:val="20"/>
        </w:rPr>
        <w:t>1</w:t>
      </w:r>
      <w:r w:rsidRPr="00DB5D86">
        <w:rPr>
          <w:rFonts w:ascii="Times New Roman" w:eastAsia="宋体" w:hAnsi="Times New Roman" w:cs="Times New Roman" w:hint="eastAsia"/>
          <w:szCs w:val="20"/>
        </w:rPr>
        <w:t>的结点数为</w:t>
      </w:r>
      <w:r w:rsidRPr="00DB5D86">
        <w:rPr>
          <w:rFonts w:ascii="Times New Roman" w:eastAsia="宋体" w:hAnsi="Times New Roman" w:cs="Times New Roman"/>
          <w:szCs w:val="20"/>
        </w:rPr>
        <w:t>N</w:t>
      </w:r>
      <w:r w:rsidRPr="00DB5D86">
        <w:rPr>
          <w:rFonts w:ascii="Times New Roman" w:eastAsia="宋体" w:hAnsi="Times New Roman" w:cs="Times New Roman"/>
          <w:szCs w:val="20"/>
          <w:vertAlign w:val="subscript"/>
        </w:rPr>
        <w:t>l</w:t>
      </w:r>
      <w:r w:rsidRPr="00DB5D86">
        <w:rPr>
          <w:rFonts w:ascii="Times New Roman" w:eastAsia="宋体" w:hAnsi="Times New Roman" w:cs="Times New Roman" w:hint="eastAsia"/>
          <w:szCs w:val="20"/>
        </w:rPr>
        <w:t>，度数为</w:t>
      </w:r>
      <w:r w:rsidRPr="00DB5D86">
        <w:rPr>
          <w:rFonts w:ascii="Times New Roman" w:eastAsia="宋体" w:hAnsi="Times New Roman" w:cs="Times New Roman"/>
          <w:szCs w:val="20"/>
        </w:rPr>
        <w:t>2</w:t>
      </w:r>
      <w:r w:rsidRPr="00DB5D86">
        <w:rPr>
          <w:rFonts w:ascii="Times New Roman" w:eastAsia="宋体" w:hAnsi="Times New Roman" w:cs="Times New Roman" w:hint="eastAsia"/>
          <w:szCs w:val="20"/>
        </w:rPr>
        <w:t>的结点数为</w:t>
      </w:r>
      <w:r w:rsidRPr="00DB5D86">
        <w:rPr>
          <w:rFonts w:ascii="Times New Roman" w:eastAsia="宋体" w:hAnsi="Times New Roman" w:cs="Times New Roman"/>
          <w:szCs w:val="20"/>
        </w:rPr>
        <w:t>N</w:t>
      </w:r>
      <w:r w:rsidRPr="00DB5D86">
        <w:rPr>
          <w:rFonts w:ascii="Times New Roman" w:eastAsia="宋体" w:hAnsi="Times New Roman" w:cs="Times New Roman"/>
          <w:szCs w:val="20"/>
          <w:vertAlign w:val="subscript"/>
        </w:rPr>
        <w:t>2</w:t>
      </w:r>
      <w:r w:rsidRPr="00DB5D86">
        <w:rPr>
          <w:rFonts w:ascii="Times New Roman" w:eastAsia="宋体" w:hAnsi="Times New Roman" w:cs="Times New Roman" w:hint="eastAsia"/>
          <w:szCs w:val="20"/>
        </w:rPr>
        <w:t>，则下列等式成立的是（</w:t>
      </w:r>
      <w:r w:rsidRPr="00DB5D86">
        <w:rPr>
          <w:rFonts w:ascii="Times New Roman" w:eastAsia="宋体" w:hAnsi="Times New Roman" w:cs="Times New Roman"/>
          <w:szCs w:val="20"/>
        </w:rPr>
        <w:t xml:space="preserve">  </w:t>
      </w:r>
      <w:r w:rsidRPr="00DB5D86">
        <w:rPr>
          <w:rFonts w:ascii="Times New Roman" w:eastAsia="宋体" w:hAnsi="Times New Roman" w:cs="Times New Roman" w:hint="eastAsia"/>
          <w:szCs w:val="20"/>
        </w:rPr>
        <w:t>）。</w:t>
      </w:r>
    </w:p>
    <w:p w:rsidR="00DB5D86" w:rsidRPr="00DB5D86" w:rsidRDefault="00DB5D86" w:rsidP="00DB5D86">
      <w:pPr>
        <w:widowControl/>
        <w:tabs>
          <w:tab w:val="left" w:pos="315"/>
          <w:tab w:val="left" w:pos="2100"/>
          <w:tab w:val="left" w:pos="3780"/>
          <w:tab w:val="left" w:pos="5460"/>
        </w:tabs>
        <w:snapToGrid w:val="0"/>
        <w:rPr>
          <w:rFonts w:ascii="Times New Roman" w:eastAsia="宋体" w:hAnsi="Times New Roman" w:cs="Times New Roman"/>
          <w:szCs w:val="20"/>
        </w:rPr>
      </w:pPr>
      <w:r w:rsidRPr="00DB5D86">
        <w:rPr>
          <w:rFonts w:ascii="Times New Roman" w:eastAsia="宋体" w:hAnsi="Times New Roman" w:cs="Times New Roman"/>
          <w:szCs w:val="20"/>
        </w:rPr>
        <w:tab/>
        <w:t>(A) N</w:t>
      </w:r>
      <w:r w:rsidRPr="00DB5D86">
        <w:rPr>
          <w:rFonts w:ascii="Times New Roman" w:eastAsia="宋体" w:hAnsi="Times New Roman" w:cs="Times New Roman"/>
          <w:szCs w:val="20"/>
          <w:vertAlign w:val="subscript"/>
        </w:rPr>
        <w:t>0</w:t>
      </w:r>
      <w:r w:rsidRPr="00DB5D86">
        <w:rPr>
          <w:rFonts w:ascii="Times New Roman" w:eastAsia="宋体" w:hAnsi="Times New Roman" w:cs="Times New Roman"/>
          <w:szCs w:val="20"/>
        </w:rPr>
        <w:t>=N</w:t>
      </w:r>
      <w:r w:rsidRPr="00DB5D86">
        <w:rPr>
          <w:rFonts w:ascii="Times New Roman" w:eastAsia="宋体" w:hAnsi="Times New Roman" w:cs="Times New Roman"/>
          <w:szCs w:val="20"/>
          <w:vertAlign w:val="subscript"/>
        </w:rPr>
        <w:t>1</w:t>
      </w:r>
      <w:r w:rsidRPr="00DB5D86">
        <w:rPr>
          <w:rFonts w:ascii="Times New Roman" w:eastAsia="宋体" w:hAnsi="Times New Roman" w:cs="Times New Roman"/>
          <w:szCs w:val="20"/>
        </w:rPr>
        <w:t>+1</w:t>
      </w:r>
      <w:r w:rsidRPr="00DB5D86">
        <w:rPr>
          <w:rFonts w:ascii="Times New Roman" w:eastAsia="宋体" w:hAnsi="Times New Roman" w:cs="Times New Roman"/>
          <w:szCs w:val="20"/>
        </w:rPr>
        <w:tab/>
        <w:t>(B) N</w:t>
      </w:r>
      <w:r w:rsidRPr="00DB5D86">
        <w:rPr>
          <w:rFonts w:ascii="Times New Roman" w:eastAsia="宋体" w:hAnsi="Times New Roman" w:cs="Times New Roman"/>
          <w:szCs w:val="20"/>
          <w:vertAlign w:val="subscript"/>
        </w:rPr>
        <w:t>0</w:t>
      </w:r>
      <w:r w:rsidRPr="00DB5D86">
        <w:rPr>
          <w:rFonts w:ascii="Times New Roman" w:eastAsia="宋体" w:hAnsi="Times New Roman" w:cs="Times New Roman"/>
          <w:szCs w:val="20"/>
        </w:rPr>
        <w:t>=N</w:t>
      </w:r>
      <w:r w:rsidRPr="00DB5D86">
        <w:rPr>
          <w:rFonts w:ascii="Times New Roman" w:eastAsia="宋体" w:hAnsi="Times New Roman" w:cs="Times New Roman"/>
          <w:szCs w:val="20"/>
          <w:vertAlign w:val="subscript"/>
        </w:rPr>
        <w:t>l</w:t>
      </w:r>
      <w:r w:rsidRPr="00DB5D86">
        <w:rPr>
          <w:rFonts w:ascii="Times New Roman" w:eastAsia="宋体" w:hAnsi="Times New Roman" w:cs="Times New Roman"/>
          <w:szCs w:val="20"/>
        </w:rPr>
        <w:t>+N</w:t>
      </w:r>
      <w:r w:rsidRPr="00DB5D86">
        <w:rPr>
          <w:rFonts w:ascii="Times New Roman" w:eastAsia="宋体" w:hAnsi="Times New Roman" w:cs="Times New Roman"/>
          <w:szCs w:val="20"/>
          <w:vertAlign w:val="subscript"/>
        </w:rPr>
        <w:t>2</w:t>
      </w:r>
      <w:r w:rsidRPr="00DB5D86">
        <w:rPr>
          <w:rFonts w:ascii="Times New Roman" w:eastAsia="宋体" w:hAnsi="Times New Roman" w:cs="Times New Roman"/>
          <w:szCs w:val="20"/>
        </w:rPr>
        <w:tab/>
        <w:t>(C) N</w:t>
      </w:r>
      <w:r w:rsidRPr="00DB5D86">
        <w:rPr>
          <w:rFonts w:ascii="Times New Roman" w:eastAsia="宋体" w:hAnsi="Times New Roman" w:cs="Times New Roman"/>
          <w:szCs w:val="20"/>
          <w:vertAlign w:val="subscript"/>
        </w:rPr>
        <w:t>0</w:t>
      </w:r>
      <w:r w:rsidRPr="00DB5D86">
        <w:rPr>
          <w:rFonts w:ascii="Times New Roman" w:eastAsia="宋体" w:hAnsi="Times New Roman" w:cs="Times New Roman"/>
          <w:szCs w:val="20"/>
        </w:rPr>
        <w:t>=N</w:t>
      </w:r>
      <w:r w:rsidRPr="00DB5D86">
        <w:rPr>
          <w:rFonts w:ascii="Times New Roman" w:eastAsia="宋体" w:hAnsi="Times New Roman" w:cs="Times New Roman"/>
          <w:szCs w:val="20"/>
          <w:vertAlign w:val="subscript"/>
        </w:rPr>
        <w:t>2</w:t>
      </w:r>
      <w:r w:rsidRPr="00DB5D86">
        <w:rPr>
          <w:rFonts w:ascii="Times New Roman" w:eastAsia="宋体" w:hAnsi="Times New Roman" w:cs="Times New Roman"/>
          <w:szCs w:val="20"/>
        </w:rPr>
        <w:t>+1</w:t>
      </w:r>
      <w:r w:rsidRPr="00DB5D86">
        <w:rPr>
          <w:rFonts w:ascii="Times New Roman" w:eastAsia="宋体" w:hAnsi="Times New Roman" w:cs="Times New Roman"/>
          <w:szCs w:val="20"/>
        </w:rPr>
        <w:tab/>
        <w:t>(D) N</w:t>
      </w:r>
      <w:r w:rsidRPr="00DB5D86">
        <w:rPr>
          <w:rFonts w:ascii="Times New Roman" w:eastAsia="宋体" w:hAnsi="Times New Roman" w:cs="Times New Roman"/>
          <w:szCs w:val="20"/>
          <w:vertAlign w:val="subscript"/>
        </w:rPr>
        <w:t>0</w:t>
      </w:r>
      <w:r w:rsidRPr="00DB5D86">
        <w:rPr>
          <w:rFonts w:ascii="Times New Roman" w:eastAsia="宋体" w:hAnsi="Times New Roman" w:cs="Times New Roman"/>
          <w:szCs w:val="20"/>
        </w:rPr>
        <w:t>=2N</w:t>
      </w:r>
      <w:r w:rsidRPr="00DB5D86">
        <w:rPr>
          <w:rFonts w:ascii="Times New Roman" w:eastAsia="宋体" w:hAnsi="Times New Roman" w:cs="Times New Roman"/>
          <w:szCs w:val="20"/>
          <w:vertAlign w:val="subscript"/>
        </w:rPr>
        <w:t>1</w:t>
      </w:r>
      <w:r w:rsidRPr="00DB5D86">
        <w:rPr>
          <w:rFonts w:ascii="Times New Roman" w:eastAsia="宋体" w:hAnsi="Times New Roman" w:cs="Times New Roman"/>
          <w:szCs w:val="20"/>
        </w:rPr>
        <w:t>+l</w:t>
      </w:r>
    </w:p>
    <w:p w:rsidR="00DB5D86" w:rsidRPr="00DB5D86" w:rsidRDefault="00DB5D86" w:rsidP="00DB5D86">
      <w:pPr>
        <w:widowControl/>
        <w:tabs>
          <w:tab w:val="left" w:pos="602"/>
          <w:tab w:val="left" w:pos="2100"/>
          <w:tab w:val="left" w:pos="3780"/>
          <w:tab w:val="left" w:pos="5460"/>
        </w:tabs>
        <w:snapToGrid w:val="0"/>
        <w:rPr>
          <w:rFonts w:ascii="Times New Roman" w:eastAsia="宋体" w:hAnsi="Times New Roman" w:cs="Times New Roman"/>
          <w:szCs w:val="20"/>
        </w:rPr>
      </w:pPr>
      <w:r w:rsidRPr="00DB5D86">
        <w:rPr>
          <w:rFonts w:ascii="Times New Roman" w:eastAsia="宋体" w:hAnsi="Times New Roman" w:cs="Times New Roman"/>
          <w:szCs w:val="20"/>
        </w:rPr>
        <w:t>10.</w:t>
      </w:r>
      <w:r w:rsidRPr="00DB5D86">
        <w:rPr>
          <w:rFonts w:ascii="Times New Roman" w:eastAsia="宋体" w:hAnsi="Times New Roman" w:cs="Times New Roman" w:hint="eastAsia"/>
          <w:szCs w:val="20"/>
        </w:rPr>
        <w:t>设有序顺序表中有</w:t>
      </w:r>
      <w:r w:rsidRPr="00DB5D86">
        <w:rPr>
          <w:rFonts w:ascii="Times New Roman" w:eastAsia="宋体" w:hAnsi="Times New Roman" w:cs="Times New Roman"/>
          <w:szCs w:val="20"/>
        </w:rPr>
        <w:t>n</w:t>
      </w:r>
      <w:r w:rsidRPr="00DB5D86">
        <w:rPr>
          <w:rFonts w:ascii="Times New Roman" w:eastAsia="宋体" w:hAnsi="Times New Roman" w:cs="Times New Roman" w:hint="eastAsia"/>
          <w:szCs w:val="20"/>
        </w:rPr>
        <w:t>个数据元素，则利用二分查找法查找数据元素</w:t>
      </w:r>
      <w:r w:rsidRPr="00DB5D86">
        <w:rPr>
          <w:rFonts w:ascii="Times New Roman" w:eastAsia="宋体" w:hAnsi="Times New Roman" w:cs="Times New Roman"/>
          <w:szCs w:val="20"/>
        </w:rPr>
        <w:t>X</w:t>
      </w:r>
      <w:r w:rsidRPr="00DB5D86">
        <w:rPr>
          <w:rFonts w:ascii="Times New Roman" w:eastAsia="宋体" w:hAnsi="Times New Roman" w:cs="Times New Roman" w:hint="eastAsia"/>
          <w:szCs w:val="20"/>
        </w:rPr>
        <w:t>的最多比较次数不超过（</w:t>
      </w:r>
      <w:r w:rsidRPr="00DB5D86">
        <w:rPr>
          <w:rFonts w:ascii="Times New Roman" w:eastAsia="宋体" w:hAnsi="Times New Roman" w:cs="Times New Roman"/>
          <w:szCs w:val="20"/>
        </w:rPr>
        <w:t xml:space="preserve">  </w:t>
      </w:r>
      <w:r w:rsidRPr="00DB5D86">
        <w:rPr>
          <w:rFonts w:ascii="Times New Roman" w:eastAsia="宋体" w:hAnsi="Times New Roman" w:cs="Times New Roman" w:hint="eastAsia"/>
          <w:szCs w:val="20"/>
        </w:rPr>
        <w:t>）。</w:t>
      </w:r>
    </w:p>
    <w:p w:rsidR="00DB5D86" w:rsidRPr="00DB5D86" w:rsidRDefault="00DB5D86" w:rsidP="00DB5D86">
      <w:pPr>
        <w:widowControl/>
        <w:tabs>
          <w:tab w:val="left" w:pos="322"/>
          <w:tab w:val="left" w:pos="2100"/>
          <w:tab w:val="left" w:pos="3780"/>
          <w:tab w:val="left" w:pos="5460"/>
        </w:tabs>
        <w:snapToGrid w:val="0"/>
        <w:rPr>
          <w:rFonts w:ascii="Times New Roman" w:eastAsia="宋体" w:hAnsi="Times New Roman" w:cs="Times New Roman"/>
          <w:szCs w:val="20"/>
        </w:rPr>
      </w:pPr>
      <w:r w:rsidRPr="00DB5D86">
        <w:rPr>
          <w:rFonts w:ascii="Times New Roman" w:eastAsia="宋体" w:hAnsi="Times New Roman" w:cs="Times New Roman"/>
          <w:szCs w:val="20"/>
        </w:rPr>
        <w:tab/>
        <w:t>(A) log</w:t>
      </w:r>
      <w:r w:rsidRPr="00DB5D86">
        <w:rPr>
          <w:rFonts w:ascii="Times New Roman" w:eastAsia="宋体" w:hAnsi="Times New Roman" w:cs="Times New Roman"/>
          <w:szCs w:val="20"/>
          <w:vertAlign w:val="subscript"/>
        </w:rPr>
        <w:t>2</w:t>
      </w:r>
      <w:r w:rsidRPr="00DB5D86">
        <w:rPr>
          <w:rFonts w:ascii="Times New Roman" w:eastAsia="宋体" w:hAnsi="Times New Roman" w:cs="Times New Roman"/>
          <w:szCs w:val="20"/>
        </w:rPr>
        <w:t>n+1</w:t>
      </w:r>
      <w:r w:rsidRPr="00DB5D86">
        <w:rPr>
          <w:rFonts w:ascii="Times New Roman" w:eastAsia="宋体" w:hAnsi="Times New Roman" w:cs="Times New Roman"/>
          <w:szCs w:val="20"/>
        </w:rPr>
        <w:tab/>
        <w:t>(B) log</w:t>
      </w:r>
      <w:r w:rsidRPr="00DB5D86">
        <w:rPr>
          <w:rFonts w:ascii="Times New Roman" w:eastAsia="宋体" w:hAnsi="Times New Roman" w:cs="Times New Roman"/>
          <w:szCs w:val="20"/>
          <w:vertAlign w:val="subscript"/>
        </w:rPr>
        <w:t>2</w:t>
      </w:r>
      <w:r w:rsidRPr="00DB5D86">
        <w:rPr>
          <w:rFonts w:ascii="Times New Roman" w:eastAsia="宋体" w:hAnsi="Times New Roman" w:cs="Times New Roman"/>
          <w:szCs w:val="20"/>
        </w:rPr>
        <w:t>n-1</w:t>
      </w:r>
      <w:r w:rsidRPr="00DB5D86">
        <w:rPr>
          <w:rFonts w:ascii="Times New Roman" w:eastAsia="宋体" w:hAnsi="Times New Roman" w:cs="Times New Roman"/>
          <w:szCs w:val="20"/>
        </w:rPr>
        <w:tab/>
        <w:t>(C) log</w:t>
      </w:r>
      <w:r w:rsidRPr="00DB5D86">
        <w:rPr>
          <w:rFonts w:ascii="Times New Roman" w:eastAsia="宋体" w:hAnsi="Times New Roman" w:cs="Times New Roman"/>
          <w:szCs w:val="20"/>
          <w:vertAlign w:val="subscript"/>
        </w:rPr>
        <w:t>2</w:t>
      </w:r>
      <w:r w:rsidRPr="00DB5D86">
        <w:rPr>
          <w:rFonts w:ascii="Times New Roman" w:eastAsia="宋体" w:hAnsi="Times New Roman" w:cs="Times New Roman"/>
          <w:szCs w:val="20"/>
        </w:rPr>
        <w:t>n</w:t>
      </w:r>
      <w:r w:rsidRPr="00DB5D86">
        <w:rPr>
          <w:rFonts w:ascii="Times New Roman" w:eastAsia="宋体" w:hAnsi="Times New Roman" w:cs="Times New Roman"/>
          <w:szCs w:val="20"/>
        </w:rPr>
        <w:tab/>
        <w:t>(D) log</w:t>
      </w:r>
      <w:r w:rsidRPr="00DB5D86">
        <w:rPr>
          <w:rFonts w:ascii="Times New Roman" w:eastAsia="宋体" w:hAnsi="Times New Roman" w:cs="Times New Roman"/>
          <w:szCs w:val="20"/>
          <w:vertAlign w:val="subscript"/>
        </w:rPr>
        <w:t>2</w:t>
      </w:r>
      <w:r w:rsidRPr="00DB5D86">
        <w:rPr>
          <w:rFonts w:ascii="Times New Roman" w:eastAsia="宋体" w:hAnsi="Times New Roman" w:cs="Times New Roman"/>
          <w:szCs w:val="20"/>
        </w:rPr>
        <w:t>(n+1)</w:t>
      </w:r>
    </w:p>
    <w:p w:rsidR="00DB5D86" w:rsidRPr="00DB5D86" w:rsidRDefault="00DB5D86" w:rsidP="00DB5D86">
      <w:pPr>
        <w:widowControl/>
        <w:tabs>
          <w:tab w:val="left" w:pos="1680"/>
          <w:tab w:val="left" w:pos="3360"/>
          <w:tab w:val="left" w:pos="5040"/>
        </w:tabs>
        <w:snapToGrid w:val="0"/>
        <w:rPr>
          <w:rFonts w:ascii="Times New Roman" w:eastAsia="宋体" w:hAnsi="Times New Roman" w:cs="Times New Roman"/>
          <w:szCs w:val="20"/>
        </w:rPr>
      </w:pPr>
      <w:r w:rsidRPr="00DB5D86">
        <w:rPr>
          <w:rFonts w:ascii="Times New Roman" w:eastAsia="宋体" w:hAnsi="Times New Roman" w:cs="Times New Roman"/>
          <w:szCs w:val="20"/>
        </w:rPr>
        <w:t> </w:t>
      </w:r>
    </w:p>
    <w:p w:rsidR="00DB5D86" w:rsidRPr="00DB5D86" w:rsidRDefault="00DB5D86" w:rsidP="00DB5D86">
      <w:pPr>
        <w:widowControl/>
        <w:snapToGrid w:val="0"/>
        <w:rPr>
          <w:rFonts w:ascii="Times New Roman" w:eastAsia="宋体" w:hAnsi="Times New Roman" w:cs="Times New Roman"/>
          <w:b/>
          <w:szCs w:val="20"/>
        </w:rPr>
      </w:pPr>
      <w:r w:rsidRPr="00DB5D86">
        <w:rPr>
          <w:rFonts w:ascii="Times New Roman" w:eastAsia="宋体" w:hAnsi="Times New Roman" w:cs="Times New Roman" w:hint="eastAsia"/>
          <w:b/>
          <w:szCs w:val="20"/>
        </w:rPr>
        <w:t>二、填空题</w:t>
      </w:r>
      <w:r w:rsidRPr="00DB5D86">
        <w:rPr>
          <w:rFonts w:ascii="Times New Roman" w:eastAsia="宋体" w:hAnsi="Times New Roman" w:cs="Times New Roman"/>
          <w:b/>
          <w:szCs w:val="20"/>
        </w:rPr>
        <w:t>(42</w:t>
      </w:r>
      <w:r w:rsidRPr="00DB5D86">
        <w:rPr>
          <w:rFonts w:ascii="Times New Roman" w:eastAsia="宋体" w:hAnsi="Times New Roman" w:cs="Times New Roman" w:hint="eastAsia"/>
          <w:b/>
          <w:szCs w:val="20"/>
        </w:rPr>
        <w:t>分</w:t>
      </w:r>
      <w:r w:rsidRPr="00DB5D86">
        <w:rPr>
          <w:rFonts w:ascii="Times New Roman" w:eastAsia="宋体" w:hAnsi="Times New Roman" w:cs="Times New Roman"/>
          <w:b/>
          <w:szCs w:val="20"/>
        </w:rPr>
        <w:t>)</w:t>
      </w:r>
    </w:p>
    <w:p w:rsidR="00DB5D86" w:rsidRPr="00DB5D86" w:rsidRDefault="00DB5D86" w:rsidP="00DB5D86">
      <w:pPr>
        <w:widowControl/>
        <w:numPr>
          <w:ilvl w:val="1"/>
          <w:numId w:val="40"/>
        </w:numPr>
        <w:tabs>
          <w:tab w:val="left" w:pos="420"/>
        </w:tabs>
        <w:snapToGrid w:val="0"/>
        <w:ind w:left="420" w:hanging="420"/>
        <w:rPr>
          <w:rFonts w:ascii="Times New Roman" w:eastAsia="宋体" w:hAnsi="Times New Roman" w:cs="Times New Roman"/>
          <w:szCs w:val="20"/>
        </w:rPr>
      </w:pPr>
      <w:r w:rsidRPr="00DB5D86">
        <w:rPr>
          <w:rFonts w:ascii="Times New Roman" w:eastAsia="宋体" w:hAnsi="Times New Roman" w:cs="Times New Roman"/>
          <w:szCs w:val="20"/>
        </w:rPr>
        <w:t>1</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 xml:space="preserve">    </w:t>
      </w:r>
      <w:r w:rsidRPr="00DB5D86">
        <w:rPr>
          <w:rFonts w:ascii="Times New Roman" w:eastAsia="宋体" w:hAnsi="Times New Roman" w:cs="Times New Roman" w:hint="eastAsia"/>
          <w:szCs w:val="20"/>
        </w:rPr>
        <w:t>设有</w:t>
      </w:r>
      <w:r w:rsidRPr="00DB5D86">
        <w:rPr>
          <w:rFonts w:ascii="Times New Roman" w:eastAsia="宋体" w:hAnsi="Times New Roman" w:cs="Times New Roman"/>
          <w:szCs w:val="20"/>
        </w:rPr>
        <w:t>n</w:t>
      </w:r>
      <w:r w:rsidRPr="00DB5D86">
        <w:rPr>
          <w:rFonts w:ascii="Times New Roman" w:eastAsia="宋体" w:hAnsi="Times New Roman" w:cs="Times New Roman" w:hint="eastAsia"/>
          <w:szCs w:val="20"/>
        </w:rPr>
        <w:t>个无序的记录关键字，则直接插入排序的时间复杂度为</w:t>
      </w:r>
      <w:r w:rsidRPr="00DB5D86">
        <w:rPr>
          <w:rFonts w:ascii="Times New Roman" w:eastAsia="宋体" w:hAnsi="Times New Roman" w:cs="Times New Roman"/>
          <w:szCs w:val="20"/>
        </w:rPr>
        <w:t>________</w:t>
      </w:r>
      <w:r w:rsidRPr="00DB5D86">
        <w:rPr>
          <w:rFonts w:ascii="Times New Roman" w:eastAsia="宋体" w:hAnsi="Times New Roman" w:cs="Times New Roman" w:hint="eastAsia"/>
          <w:szCs w:val="20"/>
        </w:rPr>
        <w:t>，快速排序的平均时间复杂度为</w:t>
      </w:r>
      <w:r w:rsidRPr="00DB5D86">
        <w:rPr>
          <w:rFonts w:ascii="Times New Roman" w:eastAsia="宋体" w:hAnsi="Times New Roman" w:cs="Times New Roman"/>
          <w:szCs w:val="20"/>
        </w:rPr>
        <w:t>_________</w:t>
      </w:r>
      <w:r w:rsidRPr="00DB5D86">
        <w:rPr>
          <w:rFonts w:ascii="Times New Roman" w:eastAsia="宋体" w:hAnsi="Times New Roman" w:cs="Times New Roman" w:hint="eastAsia"/>
          <w:szCs w:val="20"/>
        </w:rPr>
        <w:t>。</w:t>
      </w:r>
    </w:p>
    <w:p w:rsidR="00DB5D86" w:rsidRPr="00DB5D86" w:rsidRDefault="00DB5D86" w:rsidP="00DB5D86">
      <w:pPr>
        <w:widowControl/>
        <w:numPr>
          <w:ilvl w:val="1"/>
          <w:numId w:val="40"/>
        </w:numPr>
        <w:tabs>
          <w:tab w:val="left" w:pos="420"/>
        </w:tabs>
        <w:snapToGrid w:val="0"/>
        <w:ind w:left="420" w:hanging="420"/>
        <w:rPr>
          <w:rFonts w:ascii="Times New Roman" w:eastAsia="宋体" w:hAnsi="Times New Roman" w:cs="Times New Roman"/>
          <w:szCs w:val="20"/>
        </w:rPr>
      </w:pPr>
      <w:r w:rsidRPr="00DB5D86">
        <w:rPr>
          <w:rFonts w:ascii="Times New Roman" w:eastAsia="宋体" w:hAnsi="Times New Roman" w:cs="Times New Roman"/>
          <w:szCs w:val="20"/>
        </w:rPr>
        <w:t>2</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 xml:space="preserve">    </w:t>
      </w:r>
      <w:r w:rsidRPr="00DB5D86">
        <w:rPr>
          <w:rFonts w:ascii="Times New Roman" w:eastAsia="宋体" w:hAnsi="Times New Roman" w:cs="Times New Roman" w:hint="eastAsia"/>
          <w:szCs w:val="20"/>
        </w:rPr>
        <w:t>设指针变量</w:t>
      </w:r>
      <w:r w:rsidRPr="00DB5D86">
        <w:rPr>
          <w:rFonts w:ascii="Times New Roman" w:eastAsia="宋体" w:hAnsi="Times New Roman" w:cs="Times New Roman"/>
          <w:szCs w:val="20"/>
        </w:rPr>
        <w:t>p</w:t>
      </w:r>
      <w:r w:rsidRPr="00DB5D86">
        <w:rPr>
          <w:rFonts w:ascii="Times New Roman" w:eastAsia="宋体" w:hAnsi="Times New Roman" w:cs="Times New Roman" w:hint="eastAsia"/>
          <w:szCs w:val="20"/>
        </w:rPr>
        <w:t>指向双向循环链表中的结点</w:t>
      </w:r>
      <w:r w:rsidRPr="00DB5D86">
        <w:rPr>
          <w:rFonts w:ascii="Times New Roman" w:eastAsia="宋体" w:hAnsi="Times New Roman" w:cs="Times New Roman"/>
          <w:szCs w:val="20"/>
        </w:rPr>
        <w:t>X</w:t>
      </w:r>
      <w:r w:rsidRPr="00DB5D86">
        <w:rPr>
          <w:rFonts w:ascii="Times New Roman" w:eastAsia="宋体" w:hAnsi="Times New Roman" w:cs="Times New Roman" w:hint="eastAsia"/>
          <w:szCs w:val="20"/>
        </w:rPr>
        <w:t>，则删除结点</w:t>
      </w:r>
      <w:r w:rsidRPr="00DB5D86">
        <w:rPr>
          <w:rFonts w:ascii="Times New Roman" w:eastAsia="宋体" w:hAnsi="Times New Roman" w:cs="Times New Roman"/>
          <w:szCs w:val="20"/>
        </w:rPr>
        <w:t>X</w:t>
      </w:r>
      <w:r w:rsidRPr="00DB5D86">
        <w:rPr>
          <w:rFonts w:ascii="Times New Roman" w:eastAsia="宋体" w:hAnsi="Times New Roman" w:cs="Times New Roman" w:hint="eastAsia"/>
          <w:szCs w:val="20"/>
        </w:rPr>
        <w:t>需要执行的语句序列为</w:t>
      </w:r>
      <w:r w:rsidRPr="00DB5D86">
        <w:rPr>
          <w:rFonts w:ascii="Times New Roman" w:eastAsia="宋体" w:hAnsi="Times New Roman" w:cs="Times New Roman"/>
          <w:szCs w:val="20"/>
        </w:rPr>
        <w:t>_________________________________________________________</w:t>
      </w:r>
      <w:r w:rsidRPr="00DB5D86">
        <w:rPr>
          <w:rFonts w:ascii="Times New Roman" w:eastAsia="宋体" w:hAnsi="Times New Roman" w:cs="Times New Roman" w:hint="eastAsia"/>
          <w:szCs w:val="20"/>
        </w:rPr>
        <w:t>（设结点中的两个指针域分别为</w:t>
      </w:r>
      <w:r w:rsidRPr="00DB5D86">
        <w:rPr>
          <w:rFonts w:ascii="Times New Roman" w:eastAsia="宋体" w:hAnsi="Times New Roman" w:cs="Times New Roman"/>
          <w:szCs w:val="20"/>
        </w:rPr>
        <w:t>llink</w:t>
      </w:r>
      <w:r w:rsidRPr="00DB5D86">
        <w:rPr>
          <w:rFonts w:ascii="Times New Roman" w:eastAsia="宋体" w:hAnsi="Times New Roman" w:cs="Times New Roman" w:hint="eastAsia"/>
          <w:szCs w:val="20"/>
        </w:rPr>
        <w:t>和</w:t>
      </w:r>
      <w:r w:rsidRPr="00DB5D86">
        <w:rPr>
          <w:rFonts w:ascii="Times New Roman" w:eastAsia="宋体" w:hAnsi="Times New Roman" w:cs="Times New Roman"/>
          <w:szCs w:val="20"/>
        </w:rPr>
        <w:t>rlink</w:t>
      </w:r>
      <w:r w:rsidRPr="00DB5D86">
        <w:rPr>
          <w:rFonts w:ascii="Times New Roman" w:eastAsia="宋体" w:hAnsi="Times New Roman" w:cs="Times New Roman" w:hint="eastAsia"/>
          <w:szCs w:val="20"/>
        </w:rPr>
        <w:t>）。</w:t>
      </w:r>
    </w:p>
    <w:p w:rsidR="00DB5D86" w:rsidRPr="00DB5D86" w:rsidRDefault="00DB5D86" w:rsidP="00DB5D86">
      <w:pPr>
        <w:widowControl/>
        <w:numPr>
          <w:ilvl w:val="1"/>
          <w:numId w:val="40"/>
        </w:numPr>
        <w:tabs>
          <w:tab w:val="left" w:pos="420"/>
        </w:tabs>
        <w:snapToGrid w:val="0"/>
        <w:ind w:left="420" w:hanging="420"/>
        <w:rPr>
          <w:rFonts w:ascii="Times New Roman" w:eastAsia="宋体" w:hAnsi="Times New Roman" w:cs="Times New Roman"/>
          <w:szCs w:val="20"/>
        </w:rPr>
      </w:pPr>
      <w:r w:rsidRPr="00DB5D86">
        <w:rPr>
          <w:rFonts w:ascii="Times New Roman" w:eastAsia="宋体" w:hAnsi="Times New Roman" w:cs="Times New Roman"/>
          <w:szCs w:val="20"/>
        </w:rPr>
        <w:t>3</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 xml:space="preserve">    </w:t>
      </w:r>
      <w:r w:rsidRPr="00DB5D86">
        <w:rPr>
          <w:rFonts w:ascii="Times New Roman" w:eastAsia="宋体" w:hAnsi="Times New Roman" w:cs="Times New Roman" w:hint="eastAsia"/>
          <w:szCs w:val="20"/>
        </w:rPr>
        <w:t>根据初始关键字序列</w:t>
      </w:r>
      <w:r w:rsidRPr="00DB5D86">
        <w:rPr>
          <w:rFonts w:ascii="Times New Roman" w:eastAsia="宋体" w:hAnsi="Times New Roman" w:cs="Times New Roman"/>
          <w:szCs w:val="20"/>
        </w:rPr>
        <w:t>(19</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22</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01</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38</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10)</w:t>
      </w:r>
      <w:r w:rsidRPr="00DB5D86">
        <w:rPr>
          <w:rFonts w:ascii="Times New Roman" w:eastAsia="宋体" w:hAnsi="Times New Roman" w:cs="Times New Roman" w:hint="eastAsia"/>
          <w:szCs w:val="20"/>
        </w:rPr>
        <w:t>建立的二叉排序树的高度为</w:t>
      </w:r>
      <w:r w:rsidRPr="00DB5D86">
        <w:rPr>
          <w:rFonts w:ascii="Times New Roman" w:eastAsia="宋体" w:hAnsi="Times New Roman" w:cs="Times New Roman"/>
          <w:szCs w:val="20"/>
        </w:rPr>
        <w:t>____________</w:t>
      </w:r>
      <w:r w:rsidRPr="00DB5D86">
        <w:rPr>
          <w:rFonts w:ascii="Times New Roman" w:eastAsia="宋体" w:hAnsi="Times New Roman" w:cs="Times New Roman" w:hint="eastAsia"/>
          <w:szCs w:val="20"/>
        </w:rPr>
        <w:t>。</w:t>
      </w:r>
    </w:p>
    <w:p w:rsidR="00DB5D86" w:rsidRPr="00DB5D86" w:rsidRDefault="00DB5D86" w:rsidP="00DB5D86">
      <w:pPr>
        <w:widowControl/>
        <w:numPr>
          <w:ilvl w:val="1"/>
          <w:numId w:val="40"/>
        </w:numPr>
        <w:tabs>
          <w:tab w:val="left" w:pos="420"/>
        </w:tabs>
        <w:snapToGrid w:val="0"/>
        <w:ind w:left="420" w:hanging="420"/>
        <w:rPr>
          <w:rFonts w:ascii="Times New Roman" w:eastAsia="宋体" w:hAnsi="Times New Roman" w:cs="Times New Roman"/>
          <w:szCs w:val="20"/>
        </w:rPr>
      </w:pPr>
      <w:r w:rsidRPr="00DB5D86">
        <w:rPr>
          <w:rFonts w:ascii="Times New Roman" w:eastAsia="宋体" w:hAnsi="Times New Roman" w:cs="Times New Roman"/>
          <w:szCs w:val="20"/>
        </w:rPr>
        <w:t>4</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 xml:space="preserve">    </w:t>
      </w:r>
      <w:r w:rsidRPr="00DB5D86">
        <w:rPr>
          <w:rFonts w:ascii="Times New Roman" w:eastAsia="宋体" w:hAnsi="Times New Roman" w:cs="Times New Roman" w:hint="eastAsia"/>
          <w:szCs w:val="20"/>
        </w:rPr>
        <w:t>深度为</w:t>
      </w:r>
      <w:r w:rsidRPr="00DB5D86">
        <w:rPr>
          <w:rFonts w:ascii="Times New Roman" w:eastAsia="宋体" w:hAnsi="Times New Roman" w:cs="Times New Roman"/>
          <w:szCs w:val="20"/>
        </w:rPr>
        <w:t>k</w:t>
      </w:r>
      <w:r w:rsidRPr="00DB5D86">
        <w:rPr>
          <w:rFonts w:ascii="Times New Roman" w:eastAsia="宋体" w:hAnsi="Times New Roman" w:cs="Times New Roman" w:hint="eastAsia"/>
          <w:szCs w:val="20"/>
        </w:rPr>
        <w:t>的完全二叉树中最少有</w:t>
      </w:r>
      <w:r w:rsidRPr="00DB5D86">
        <w:rPr>
          <w:rFonts w:ascii="Times New Roman" w:eastAsia="宋体" w:hAnsi="Times New Roman" w:cs="Times New Roman"/>
          <w:szCs w:val="20"/>
        </w:rPr>
        <w:t>____________</w:t>
      </w:r>
      <w:r w:rsidRPr="00DB5D86">
        <w:rPr>
          <w:rFonts w:ascii="Times New Roman" w:eastAsia="宋体" w:hAnsi="Times New Roman" w:cs="Times New Roman" w:hint="eastAsia"/>
          <w:szCs w:val="20"/>
        </w:rPr>
        <w:t>个结点。</w:t>
      </w:r>
    </w:p>
    <w:p w:rsidR="00DB5D86" w:rsidRPr="00DB5D86" w:rsidRDefault="00DB5D86" w:rsidP="00DB5D86">
      <w:pPr>
        <w:widowControl/>
        <w:numPr>
          <w:ilvl w:val="1"/>
          <w:numId w:val="40"/>
        </w:numPr>
        <w:tabs>
          <w:tab w:val="left" w:pos="420"/>
        </w:tabs>
        <w:snapToGrid w:val="0"/>
        <w:ind w:left="420" w:hanging="420"/>
        <w:rPr>
          <w:rFonts w:ascii="Times New Roman" w:eastAsia="宋体" w:hAnsi="Times New Roman" w:cs="Times New Roman"/>
          <w:szCs w:val="20"/>
        </w:rPr>
      </w:pPr>
      <w:r w:rsidRPr="00DB5D86">
        <w:rPr>
          <w:rFonts w:ascii="Times New Roman" w:eastAsia="宋体" w:hAnsi="Times New Roman" w:cs="Times New Roman"/>
          <w:szCs w:val="20"/>
        </w:rPr>
        <w:t>5</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 xml:space="preserve">    </w:t>
      </w:r>
      <w:r w:rsidRPr="00DB5D86">
        <w:rPr>
          <w:rFonts w:ascii="Times New Roman" w:eastAsia="宋体" w:hAnsi="Times New Roman" w:cs="Times New Roman" w:hint="eastAsia"/>
          <w:szCs w:val="20"/>
        </w:rPr>
        <w:t>设初始记录关键字序列为</w:t>
      </w:r>
      <w:r w:rsidRPr="00DB5D86">
        <w:rPr>
          <w:rFonts w:ascii="Times New Roman" w:eastAsia="宋体" w:hAnsi="Times New Roman" w:cs="Times New Roman"/>
          <w:szCs w:val="20"/>
        </w:rPr>
        <w:t>(K</w:t>
      </w:r>
      <w:r w:rsidRPr="00DB5D86">
        <w:rPr>
          <w:rFonts w:ascii="Times New Roman" w:eastAsia="宋体" w:hAnsi="Times New Roman" w:cs="Times New Roman"/>
          <w:szCs w:val="20"/>
          <w:vertAlign w:val="subscript"/>
        </w:rPr>
        <w:t>1</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K</w:t>
      </w:r>
      <w:r w:rsidRPr="00DB5D86">
        <w:rPr>
          <w:rFonts w:ascii="Times New Roman" w:eastAsia="宋体" w:hAnsi="Times New Roman" w:cs="Times New Roman"/>
          <w:szCs w:val="20"/>
          <w:vertAlign w:val="subscript"/>
        </w:rPr>
        <w:t>2</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K</w:t>
      </w:r>
      <w:r w:rsidRPr="00DB5D86">
        <w:rPr>
          <w:rFonts w:ascii="Times New Roman" w:eastAsia="宋体" w:hAnsi="Times New Roman" w:cs="Times New Roman"/>
          <w:szCs w:val="20"/>
          <w:vertAlign w:val="subscript"/>
        </w:rPr>
        <w:t>n</w:t>
      </w:r>
      <w:r w:rsidRPr="00DB5D86">
        <w:rPr>
          <w:rFonts w:ascii="Times New Roman" w:eastAsia="宋体" w:hAnsi="Times New Roman" w:cs="Times New Roman"/>
          <w:szCs w:val="20"/>
        </w:rPr>
        <w:t>)</w:t>
      </w:r>
      <w:r w:rsidRPr="00DB5D86">
        <w:rPr>
          <w:rFonts w:ascii="Times New Roman" w:eastAsia="宋体" w:hAnsi="Times New Roman" w:cs="Times New Roman" w:hint="eastAsia"/>
          <w:szCs w:val="20"/>
        </w:rPr>
        <w:t>，则用筛选法思想建堆必须从第</w:t>
      </w:r>
      <w:r w:rsidRPr="00DB5D86">
        <w:rPr>
          <w:rFonts w:ascii="Times New Roman" w:eastAsia="宋体" w:hAnsi="Times New Roman" w:cs="Times New Roman"/>
          <w:szCs w:val="20"/>
        </w:rPr>
        <w:t>______</w:t>
      </w:r>
      <w:r w:rsidRPr="00DB5D86">
        <w:rPr>
          <w:rFonts w:ascii="Times New Roman" w:eastAsia="宋体" w:hAnsi="Times New Roman" w:cs="Times New Roman" w:hint="eastAsia"/>
          <w:szCs w:val="20"/>
        </w:rPr>
        <w:t>个元素开始进行筛选。</w:t>
      </w:r>
    </w:p>
    <w:p w:rsidR="00DB5D86" w:rsidRPr="00DB5D86" w:rsidRDefault="00DB5D86" w:rsidP="00DB5D86">
      <w:pPr>
        <w:widowControl/>
        <w:numPr>
          <w:ilvl w:val="1"/>
          <w:numId w:val="40"/>
        </w:numPr>
        <w:tabs>
          <w:tab w:val="left" w:pos="420"/>
        </w:tabs>
        <w:snapToGrid w:val="0"/>
        <w:ind w:left="420" w:hanging="420"/>
        <w:rPr>
          <w:rFonts w:ascii="Times New Roman" w:eastAsia="宋体" w:hAnsi="Times New Roman" w:cs="Times New Roman"/>
          <w:szCs w:val="20"/>
        </w:rPr>
      </w:pPr>
      <w:r w:rsidRPr="00DB5D86">
        <w:rPr>
          <w:rFonts w:ascii="Times New Roman" w:eastAsia="宋体" w:hAnsi="Times New Roman" w:cs="Times New Roman"/>
          <w:szCs w:val="20"/>
        </w:rPr>
        <w:t>6</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 xml:space="preserve">    </w:t>
      </w:r>
      <w:r w:rsidRPr="00DB5D86">
        <w:rPr>
          <w:rFonts w:ascii="Times New Roman" w:eastAsia="宋体" w:hAnsi="Times New Roman" w:cs="Times New Roman" w:hint="eastAsia"/>
          <w:szCs w:val="20"/>
        </w:rPr>
        <w:t>设哈夫曼树中共有</w:t>
      </w:r>
      <w:r w:rsidRPr="00DB5D86">
        <w:rPr>
          <w:rFonts w:ascii="Times New Roman" w:eastAsia="宋体" w:hAnsi="Times New Roman" w:cs="Times New Roman"/>
          <w:szCs w:val="20"/>
        </w:rPr>
        <w:t>99</w:t>
      </w:r>
      <w:r w:rsidRPr="00DB5D86">
        <w:rPr>
          <w:rFonts w:ascii="Times New Roman" w:eastAsia="宋体" w:hAnsi="Times New Roman" w:cs="Times New Roman" w:hint="eastAsia"/>
          <w:szCs w:val="20"/>
        </w:rPr>
        <w:t>个结点，则该树中有</w:t>
      </w:r>
      <w:r w:rsidRPr="00DB5D86">
        <w:rPr>
          <w:rFonts w:ascii="Times New Roman" w:eastAsia="宋体" w:hAnsi="Times New Roman" w:cs="Times New Roman"/>
          <w:szCs w:val="20"/>
        </w:rPr>
        <w:t>_________</w:t>
      </w:r>
      <w:r w:rsidRPr="00DB5D86">
        <w:rPr>
          <w:rFonts w:ascii="Times New Roman" w:eastAsia="宋体" w:hAnsi="Times New Roman" w:cs="Times New Roman" w:hint="eastAsia"/>
          <w:szCs w:val="20"/>
        </w:rPr>
        <w:t>个叶子结点；若采用二叉链表作为存储结构，则该树中有</w:t>
      </w:r>
      <w:r w:rsidRPr="00DB5D86">
        <w:rPr>
          <w:rFonts w:ascii="Times New Roman" w:eastAsia="宋体" w:hAnsi="Times New Roman" w:cs="Times New Roman"/>
          <w:szCs w:val="20"/>
        </w:rPr>
        <w:t>_____</w:t>
      </w:r>
      <w:r w:rsidRPr="00DB5D86">
        <w:rPr>
          <w:rFonts w:ascii="Times New Roman" w:eastAsia="宋体" w:hAnsi="Times New Roman" w:cs="Times New Roman" w:hint="eastAsia"/>
          <w:szCs w:val="20"/>
        </w:rPr>
        <w:t>个空指针域。</w:t>
      </w:r>
    </w:p>
    <w:p w:rsidR="00DB5D86" w:rsidRPr="00DB5D86" w:rsidRDefault="00DB5D86" w:rsidP="00DB5D86">
      <w:pPr>
        <w:widowControl/>
        <w:numPr>
          <w:ilvl w:val="1"/>
          <w:numId w:val="40"/>
        </w:numPr>
        <w:tabs>
          <w:tab w:val="left" w:pos="420"/>
        </w:tabs>
        <w:snapToGrid w:val="0"/>
        <w:ind w:left="420" w:hanging="420"/>
        <w:rPr>
          <w:rFonts w:ascii="Times New Roman" w:eastAsia="宋体" w:hAnsi="Times New Roman" w:cs="Times New Roman"/>
          <w:szCs w:val="20"/>
        </w:rPr>
      </w:pPr>
      <w:r w:rsidRPr="00DB5D86">
        <w:rPr>
          <w:rFonts w:ascii="Times New Roman" w:eastAsia="宋体" w:hAnsi="Times New Roman" w:cs="Times New Roman"/>
          <w:szCs w:val="20"/>
        </w:rPr>
        <w:t>7</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 xml:space="preserve">    </w:t>
      </w:r>
      <w:r w:rsidRPr="00DB5D86">
        <w:rPr>
          <w:rFonts w:ascii="Times New Roman" w:eastAsia="宋体" w:hAnsi="Times New Roman" w:cs="Times New Roman" w:hint="eastAsia"/>
          <w:szCs w:val="20"/>
        </w:rPr>
        <w:t>设有一个顺序循环队列中有</w:t>
      </w:r>
      <w:r w:rsidRPr="00DB5D86">
        <w:rPr>
          <w:rFonts w:ascii="Times New Roman" w:eastAsia="宋体" w:hAnsi="Times New Roman" w:cs="Times New Roman"/>
          <w:szCs w:val="20"/>
        </w:rPr>
        <w:t>M</w:t>
      </w:r>
      <w:r w:rsidRPr="00DB5D86">
        <w:rPr>
          <w:rFonts w:ascii="Times New Roman" w:eastAsia="宋体" w:hAnsi="Times New Roman" w:cs="Times New Roman" w:hint="eastAsia"/>
          <w:szCs w:val="20"/>
        </w:rPr>
        <w:t>个存储单元，则该循环队列中最多能够存储</w:t>
      </w:r>
      <w:r w:rsidRPr="00DB5D86">
        <w:rPr>
          <w:rFonts w:ascii="Times New Roman" w:eastAsia="宋体" w:hAnsi="Times New Roman" w:cs="Times New Roman"/>
          <w:szCs w:val="20"/>
        </w:rPr>
        <w:t>________</w:t>
      </w:r>
      <w:r w:rsidRPr="00DB5D86">
        <w:rPr>
          <w:rFonts w:ascii="Times New Roman" w:eastAsia="宋体" w:hAnsi="Times New Roman" w:cs="Times New Roman" w:hint="eastAsia"/>
          <w:szCs w:val="20"/>
        </w:rPr>
        <w:t>个队列元素；当前实际存储</w:t>
      </w:r>
      <w:r w:rsidRPr="00DB5D86">
        <w:rPr>
          <w:rFonts w:ascii="Times New Roman" w:eastAsia="宋体" w:hAnsi="Times New Roman" w:cs="Times New Roman"/>
          <w:szCs w:val="20"/>
        </w:rPr>
        <w:t>________________</w:t>
      </w:r>
      <w:r w:rsidRPr="00DB5D86">
        <w:rPr>
          <w:rFonts w:ascii="Times New Roman" w:eastAsia="宋体" w:hAnsi="Times New Roman" w:cs="Times New Roman" w:hint="eastAsia"/>
          <w:szCs w:val="20"/>
        </w:rPr>
        <w:t>个队列元素（设头指针</w:t>
      </w:r>
      <w:r w:rsidRPr="00DB5D86">
        <w:rPr>
          <w:rFonts w:ascii="Times New Roman" w:eastAsia="宋体" w:hAnsi="Times New Roman" w:cs="Times New Roman"/>
          <w:szCs w:val="20"/>
        </w:rPr>
        <w:t>F</w:t>
      </w:r>
      <w:r w:rsidRPr="00DB5D86">
        <w:rPr>
          <w:rFonts w:ascii="Times New Roman" w:eastAsia="宋体" w:hAnsi="Times New Roman" w:cs="Times New Roman" w:hint="eastAsia"/>
          <w:szCs w:val="20"/>
        </w:rPr>
        <w:t>指向当前队头元素的前一个位置，尾指针指向当前队尾元素的位置）。</w:t>
      </w:r>
    </w:p>
    <w:p w:rsidR="00DB5D86" w:rsidRPr="00DB5D86" w:rsidRDefault="00DB5D86" w:rsidP="00DB5D86">
      <w:pPr>
        <w:widowControl/>
        <w:numPr>
          <w:ilvl w:val="1"/>
          <w:numId w:val="40"/>
        </w:numPr>
        <w:tabs>
          <w:tab w:val="left" w:pos="420"/>
        </w:tabs>
        <w:snapToGrid w:val="0"/>
        <w:ind w:left="420" w:hanging="420"/>
        <w:rPr>
          <w:rFonts w:ascii="Times New Roman" w:eastAsia="宋体" w:hAnsi="Times New Roman" w:cs="Times New Roman"/>
          <w:szCs w:val="20"/>
        </w:rPr>
      </w:pPr>
      <w:r w:rsidRPr="00DB5D86">
        <w:rPr>
          <w:rFonts w:ascii="Times New Roman" w:eastAsia="宋体" w:hAnsi="Times New Roman" w:cs="Times New Roman"/>
          <w:szCs w:val="20"/>
        </w:rPr>
        <w:t>8</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 xml:space="preserve">    </w:t>
      </w:r>
      <w:r w:rsidRPr="00DB5D86">
        <w:rPr>
          <w:rFonts w:ascii="Times New Roman" w:eastAsia="宋体" w:hAnsi="Times New Roman" w:cs="Times New Roman" w:hint="eastAsia"/>
          <w:szCs w:val="20"/>
        </w:rPr>
        <w:t>设顺序线性表中有</w:t>
      </w:r>
      <w:r w:rsidRPr="00DB5D86">
        <w:rPr>
          <w:rFonts w:ascii="Times New Roman" w:eastAsia="宋体" w:hAnsi="Times New Roman" w:cs="Times New Roman"/>
          <w:szCs w:val="20"/>
        </w:rPr>
        <w:t>n</w:t>
      </w:r>
      <w:r w:rsidRPr="00DB5D86">
        <w:rPr>
          <w:rFonts w:ascii="Times New Roman" w:eastAsia="宋体" w:hAnsi="Times New Roman" w:cs="Times New Roman" w:hint="eastAsia"/>
          <w:szCs w:val="20"/>
        </w:rPr>
        <w:t>个数据元素，则第</w:t>
      </w:r>
      <w:r w:rsidRPr="00DB5D86">
        <w:rPr>
          <w:rFonts w:ascii="Times New Roman" w:eastAsia="宋体" w:hAnsi="Times New Roman" w:cs="Times New Roman"/>
          <w:szCs w:val="20"/>
        </w:rPr>
        <w:t>i</w:t>
      </w:r>
      <w:r w:rsidRPr="00DB5D86">
        <w:rPr>
          <w:rFonts w:ascii="Times New Roman" w:eastAsia="宋体" w:hAnsi="Times New Roman" w:cs="Times New Roman" w:hint="eastAsia"/>
          <w:szCs w:val="20"/>
        </w:rPr>
        <w:t>个位置上插入一个数据元素需要移动表中</w:t>
      </w:r>
      <w:r w:rsidRPr="00DB5D86">
        <w:rPr>
          <w:rFonts w:ascii="Times New Roman" w:eastAsia="宋体" w:hAnsi="Times New Roman" w:cs="Times New Roman"/>
          <w:szCs w:val="20"/>
        </w:rPr>
        <w:t>_______</w:t>
      </w:r>
      <w:r w:rsidRPr="00DB5D86">
        <w:rPr>
          <w:rFonts w:ascii="Times New Roman" w:eastAsia="宋体" w:hAnsi="Times New Roman" w:cs="Times New Roman" w:hint="eastAsia"/>
          <w:szCs w:val="20"/>
        </w:rPr>
        <w:t>个数据元素；删除第</w:t>
      </w:r>
      <w:r w:rsidRPr="00DB5D86">
        <w:rPr>
          <w:rFonts w:ascii="Times New Roman" w:eastAsia="宋体" w:hAnsi="Times New Roman" w:cs="Times New Roman"/>
          <w:szCs w:val="20"/>
        </w:rPr>
        <w:t>i</w:t>
      </w:r>
      <w:r w:rsidRPr="00DB5D86">
        <w:rPr>
          <w:rFonts w:ascii="Times New Roman" w:eastAsia="宋体" w:hAnsi="Times New Roman" w:cs="Times New Roman" w:hint="eastAsia"/>
          <w:szCs w:val="20"/>
        </w:rPr>
        <w:t>个位置上的数据元素需要移动表中</w:t>
      </w:r>
      <w:r w:rsidRPr="00DB5D86">
        <w:rPr>
          <w:rFonts w:ascii="Times New Roman" w:eastAsia="宋体" w:hAnsi="Times New Roman" w:cs="Times New Roman"/>
          <w:szCs w:val="20"/>
        </w:rPr>
        <w:t>_______</w:t>
      </w:r>
      <w:r w:rsidRPr="00DB5D86">
        <w:rPr>
          <w:rFonts w:ascii="Times New Roman" w:eastAsia="宋体" w:hAnsi="Times New Roman" w:cs="Times New Roman" w:hint="eastAsia"/>
          <w:szCs w:val="20"/>
        </w:rPr>
        <w:t>个元素。</w:t>
      </w:r>
    </w:p>
    <w:p w:rsidR="00DB5D86" w:rsidRPr="00DB5D86" w:rsidRDefault="00DB5D86" w:rsidP="00DB5D86">
      <w:pPr>
        <w:widowControl/>
        <w:numPr>
          <w:ilvl w:val="1"/>
          <w:numId w:val="40"/>
        </w:numPr>
        <w:tabs>
          <w:tab w:val="left" w:pos="420"/>
        </w:tabs>
        <w:snapToGrid w:val="0"/>
        <w:ind w:left="420" w:hanging="420"/>
        <w:rPr>
          <w:rFonts w:ascii="Times New Roman" w:eastAsia="宋体" w:hAnsi="Times New Roman" w:cs="Times New Roman"/>
          <w:szCs w:val="20"/>
        </w:rPr>
      </w:pPr>
      <w:r w:rsidRPr="00DB5D86">
        <w:rPr>
          <w:rFonts w:ascii="Times New Roman" w:eastAsia="宋体" w:hAnsi="Times New Roman" w:cs="Times New Roman"/>
          <w:szCs w:val="20"/>
        </w:rPr>
        <w:t>9</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 xml:space="preserve">    </w:t>
      </w:r>
      <w:r w:rsidRPr="00DB5D86">
        <w:rPr>
          <w:rFonts w:ascii="Times New Roman" w:eastAsia="宋体" w:hAnsi="Times New Roman" w:cs="Times New Roman" w:hint="eastAsia"/>
          <w:szCs w:val="20"/>
        </w:rPr>
        <w:t>设一组初始记录关键字序列为</w:t>
      </w:r>
      <w:r w:rsidRPr="00DB5D86">
        <w:rPr>
          <w:rFonts w:ascii="Times New Roman" w:eastAsia="宋体" w:hAnsi="Times New Roman" w:cs="Times New Roman"/>
          <w:szCs w:val="20"/>
        </w:rPr>
        <w:t>(20</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18</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22</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16</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30</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19)</w:t>
      </w:r>
      <w:r w:rsidRPr="00DB5D86">
        <w:rPr>
          <w:rFonts w:ascii="Times New Roman" w:eastAsia="宋体" w:hAnsi="Times New Roman" w:cs="Times New Roman" w:hint="eastAsia"/>
          <w:szCs w:val="20"/>
        </w:rPr>
        <w:t>，则以</w:t>
      </w:r>
      <w:r w:rsidRPr="00DB5D86">
        <w:rPr>
          <w:rFonts w:ascii="Times New Roman" w:eastAsia="宋体" w:hAnsi="Times New Roman" w:cs="Times New Roman"/>
          <w:szCs w:val="20"/>
        </w:rPr>
        <w:t>20</w:t>
      </w:r>
      <w:r w:rsidRPr="00DB5D86">
        <w:rPr>
          <w:rFonts w:ascii="Times New Roman" w:eastAsia="宋体" w:hAnsi="Times New Roman" w:cs="Times New Roman" w:hint="eastAsia"/>
          <w:szCs w:val="20"/>
        </w:rPr>
        <w:t>为中轴的一趟快速排序结果为</w:t>
      </w:r>
      <w:r w:rsidRPr="00DB5D86">
        <w:rPr>
          <w:rFonts w:ascii="Times New Roman" w:eastAsia="宋体" w:hAnsi="Times New Roman" w:cs="Times New Roman"/>
          <w:szCs w:val="20"/>
        </w:rPr>
        <w:t>______________________________</w:t>
      </w:r>
      <w:r w:rsidRPr="00DB5D86">
        <w:rPr>
          <w:rFonts w:ascii="Times New Roman" w:eastAsia="宋体" w:hAnsi="Times New Roman" w:cs="Times New Roman" w:hint="eastAsia"/>
          <w:szCs w:val="20"/>
        </w:rPr>
        <w:t>。</w:t>
      </w:r>
    </w:p>
    <w:p w:rsidR="00DB5D86" w:rsidRPr="00DB5D86" w:rsidRDefault="00DB5D86" w:rsidP="00DB5D86">
      <w:pPr>
        <w:widowControl/>
        <w:numPr>
          <w:ilvl w:val="1"/>
          <w:numId w:val="40"/>
        </w:numPr>
        <w:tabs>
          <w:tab w:val="left" w:pos="420"/>
        </w:tabs>
        <w:snapToGrid w:val="0"/>
        <w:ind w:left="420" w:hanging="420"/>
        <w:rPr>
          <w:rFonts w:ascii="Times New Roman" w:eastAsia="宋体" w:hAnsi="Times New Roman" w:cs="Times New Roman"/>
          <w:szCs w:val="20"/>
        </w:rPr>
      </w:pPr>
      <w:r w:rsidRPr="00DB5D86">
        <w:rPr>
          <w:rFonts w:ascii="Times New Roman" w:eastAsia="宋体" w:hAnsi="Times New Roman" w:cs="Times New Roman"/>
          <w:szCs w:val="20"/>
        </w:rPr>
        <w:t>10</w:t>
      </w:r>
      <w:r w:rsidRPr="00DB5D86">
        <w:rPr>
          <w:rFonts w:ascii="Times New Roman" w:eastAsia="宋体" w:hAnsi="Times New Roman" w:cs="Times New Roman" w:hint="eastAsia"/>
          <w:szCs w:val="20"/>
        </w:rPr>
        <w:t>．设一组初始记录关键字序列为</w:t>
      </w:r>
      <w:r w:rsidRPr="00DB5D86">
        <w:rPr>
          <w:rFonts w:ascii="Times New Roman" w:eastAsia="宋体" w:hAnsi="Times New Roman" w:cs="Times New Roman"/>
          <w:szCs w:val="20"/>
        </w:rPr>
        <w:t>(20</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18</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22</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16</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30</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19)</w:t>
      </w:r>
      <w:r w:rsidRPr="00DB5D86">
        <w:rPr>
          <w:rFonts w:ascii="Times New Roman" w:eastAsia="宋体" w:hAnsi="Times New Roman" w:cs="Times New Roman" w:hint="eastAsia"/>
          <w:szCs w:val="20"/>
        </w:rPr>
        <w:t>，则根据这些初始关键字序列建成的初始堆为</w:t>
      </w:r>
      <w:r w:rsidRPr="00DB5D86">
        <w:rPr>
          <w:rFonts w:ascii="Times New Roman" w:eastAsia="宋体" w:hAnsi="Times New Roman" w:cs="Times New Roman"/>
          <w:szCs w:val="20"/>
        </w:rPr>
        <w:t>________________________</w:t>
      </w:r>
      <w:r w:rsidRPr="00DB5D86">
        <w:rPr>
          <w:rFonts w:ascii="Times New Roman" w:eastAsia="宋体" w:hAnsi="Times New Roman" w:cs="Times New Roman" w:hint="eastAsia"/>
          <w:szCs w:val="20"/>
        </w:rPr>
        <w:t>。</w:t>
      </w:r>
    </w:p>
    <w:p w:rsidR="00DB5D86" w:rsidRPr="00DB5D86" w:rsidRDefault="00DB5D86" w:rsidP="00DB5D86">
      <w:pPr>
        <w:widowControl/>
        <w:numPr>
          <w:ilvl w:val="1"/>
          <w:numId w:val="40"/>
        </w:numPr>
        <w:tabs>
          <w:tab w:val="left" w:pos="420"/>
        </w:tabs>
        <w:snapToGrid w:val="0"/>
        <w:ind w:left="420" w:hanging="420"/>
        <w:rPr>
          <w:rFonts w:ascii="Times New Roman" w:eastAsia="宋体" w:hAnsi="Times New Roman" w:cs="Times New Roman"/>
          <w:szCs w:val="20"/>
        </w:rPr>
      </w:pPr>
      <w:r w:rsidRPr="00DB5D86">
        <w:rPr>
          <w:rFonts w:ascii="Times New Roman" w:eastAsia="宋体" w:hAnsi="Times New Roman" w:cs="Times New Roman"/>
          <w:szCs w:val="20"/>
        </w:rPr>
        <w:t>11</w:t>
      </w:r>
      <w:r w:rsidRPr="00DB5D86">
        <w:rPr>
          <w:rFonts w:ascii="Times New Roman" w:eastAsia="宋体" w:hAnsi="Times New Roman" w:cs="Times New Roman" w:hint="eastAsia"/>
          <w:szCs w:val="20"/>
        </w:rPr>
        <w:t>．设某无向图</w:t>
      </w:r>
      <w:r w:rsidRPr="00DB5D86">
        <w:rPr>
          <w:rFonts w:ascii="Times New Roman" w:eastAsia="宋体" w:hAnsi="Times New Roman" w:cs="Times New Roman"/>
          <w:szCs w:val="20"/>
        </w:rPr>
        <w:t>G</w:t>
      </w:r>
      <w:r w:rsidRPr="00DB5D86">
        <w:rPr>
          <w:rFonts w:ascii="Times New Roman" w:eastAsia="宋体" w:hAnsi="Times New Roman" w:cs="Times New Roman" w:hint="eastAsia"/>
          <w:szCs w:val="20"/>
        </w:rPr>
        <w:t>中有</w:t>
      </w:r>
      <w:r w:rsidRPr="00DB5D86">
        <w:rPr>
          <w:rFonts w:ascii="Times New Roman" w:eastAsia="宋体" w:hAnsi="Times New Roman" w:cs="Times New Roman"/>
          <w:szCs w:val="20"/>
        </w:rPr>
        <w:t>n</w:t>
      </w:r>
      <w:r w:rsidRPr="00DB5D86">
        <w:rPr>
          <w:rFonts w:ascii="Times New Roman" w:eastAsia="宋体" w:hAnsi="Times New Roman" w:cs="Times New Roman" w:hint="eastAsia"/>
          <w:szCs w:val="20"/>
        </w:rPr>
        <w:t>个顶点，用邻接矩阵</w:t>
      </w:r>
      <w:r w:rsidRPr="00DB5D86">
        <w:rPr>
          <w:rFonts w:ascii="Times New Roman" w:eastAsia="宋体" w:hAnsi="Times New Roman" w:cs="Times New Roman"/>
          <w:szCs w:val="20"/>
        </w:rPr>
        <w:t>A</w:t>
      </w:r>
      <w:r w:rsidRPr="00DB5D86">
        <w:rPr>
          <w:rFonts w:ascii="Times New Roman" w:eastAsia="宋体" w:hAnsi="Times New Roman" w:cs="Times New Roman" w:hint="eastAsia"/>
          <w:szCs w:val="20"/>
        </w:rPr>
        <w:t>作为该图的存储结构，则顶点</w:t>
      </w:r>
      <w:r w:rsidRPr="00DB5D86">
        <w:rPr>
          <w:rFonts w:ascii="Times New Roman" w:eastAsia="宋体" w:hAnsi="Times New Roman" w:cs="Times New Roman"/>
          <w:szCs w:val="20"/>
        </w:rPr>
        <w:t>i</w:t>
      </w:r>
      <w:r w:rsidRPr="00DB5D86">
        <w:rPr>
          <w:rFonts w:ascii="Times New Roman" w:eastAsia="宋体" w:hAnsi="Times New Roman" w:cs="Times New Roman" w:hint="eastAsia"/>
          <w:szCs w:val="20"/>
        </w:rPr>
        <w:t>和顶点</w:t>
      </w:r>
      <w:r w:rsidRPr="00DB5D86">
        <w:rPr>
          <w:rFonts w:ascii="Times New Roman" w:eastAsia="宋体" w:hAnsi="Times New Roman" w:cs="Times New Roman"/>
          <w:szCs w:val="20"/>
        </w:rPr>
        <w:t>j</w:t>
      </w:r>
      <w:r w:rsidRPr="00DB5D86">
        <w:rPr>
          <w:rFonts w:ascii="Times New Roman" w:eastAsia="宋体" w:hAnsi="Times New Roman" w:cs="Times New Roman" w:hint="eastAsia"/>
          <w:szCs w:val="20"/>
        </w:rPr>
        <w:t>互为邻接点的条件是</w:t>
      </w:r>
      <w:r w:rsidRPr="00DB5D86">
        <w:rPr>
          <w:rFonts w:ascii="Times New Roman" w:eastAsia="宋体" w:hAnsi="Times New Roman" w:cs="Times New Roman"/>
          <w:szCs w:val="20"/>
        </w:rPr>
        <w:t>______________________</w:t>
      </w:r>
      <w:r w:rsidRPr="00DB5D86">
        <w:rPr>
          <w:rFonts w:ascii="Times New Roman" w:eastAsia="宋体" w:hAnsi="Times New Roman" w:cs="Times New Roman" w:hint="eastAsia"/>
          <w:szCs w:val="20"/>
        </w:rPr>
        <w:t>。</w:t>
      </w:r>
    </w:p>
    <w:p w:rsidR="00DB5D86" w:rsidRPr="00DB5D86" w:rsidRDefault="00DB5D86" w:rsidP="00DB5D86">
      <w:pPr>
        <w:widowControl/>
        <w:numPr>
          <w:ilvl w:val="1"/>
          <w:numId w:val="40"/>
        </w:numPr>
        <w:tabs>
          <w:tab w:val="left" w:pos="420"/>
        </w:tabs>
        <w:snapToGrid w:val="0"/>
        <w:ind w:left="420" w:hanging="420"/>
        <w:rPr>
          <w:rFonts w:ascii="Times New Roman" w:eastAsia="宋体" w:hAnsi="Times New Roman" w:cs="Times New Roman"/>
          <w:szCs w:val="20"/>
        </w:rPr>
      </w:pPr>
      <w:r w:rsidRPr="00DB5D86">
        <w:rPr>
          <w:rFonts w:ascii="Times New Roman" w:eastAsia="宋体" w:hAnsi="Times New Roman" w:cs="Times New Roman"/>
          <w:szCs w:val="20"/>
        </w:rPr>
        <w:t>12</w:t>
      </w:r>
      <w:r w:rsidRPr="00DB5D86">
        <w:rPr>
          <w:rFonts w:ascii="Times New Roman" w:eastAsia="宋体" w:hAnsi="Times New Roman" w:cs="Times New Roman" w:hint="eastAsia"/>
          <w:szCs w:val="20"/>
        </w:rPr>
        <w:t>．设无向图对应的邻接矩阵为</w:t>
      </w:r>
      <w:r w:rsidRPr="00DB5D86">
        <w:rPr>
          <w:rFonts w:ascii="Times New Roman" w:eastAsia="宋体" w:hAnsi="Times New Roman" w:cs="Times New Roman"/>
          <w:szCs w:val="20"/>
        </w:rPr>
        <w:t>A</w:t>
      </w:r>
      <w:r w:rsidRPr="00DB5D86">
        <w:rPr>
          <w:rFonts w:ascii="Times New Roman" w:eastAsia="宋体" w:hAnsi="Times New Roman" w:cs="Times New Roman" w:hint="eastAsia"/>
          <w:szCs w:val="20"/>
        </w:rPr>
        <w:t>，则</w:t>
      </w:r>
      <w:r w:rsidRPr="00DB5D86">
        <w:rPr>
          <w:rFonts w:ascii="Times New Roman" w:eastAsia="宋体" w:hAnsi="Times New Roman" w:cs="Times New Roman"/>
          <w:szCs w:val="20"/>
        </w:rPr>
        <w:t>A</w:t>
      </w:r>
      <w:r w:rsidRPr="00DB5D86">
        <w:rPr>
          <w:rFonts w:ascii="Times New Roman" w:eastAsia="宋体" w:hAnsi="Times New Roman" w:cs="Times New Roman" w:hint="eastAsia"/>
          <w:szCs w:val="20"/>
        </w:rPr>
        <w:t>中第</w:t>
      </w:r>
      <w:r w:rsidRPr="00DB5D86">
        <w:rPr>
          <w:rFonts w:ascii="Times New Roman" w:eastAsia="宋体" w:hAnsi="Times New Roman" w:cs="Times New Roman"/>
          <w:szCs w:val="20"/>
        </w:rPr>
        <w:t>i</w:t>
      </w:r>
      <w:r w:rsidRPr="00DB5D86">
        <w:rPr>
          <w:rFonts w:ascii="Times New Roman" w:eastAsia="宋体" w:hAnsi="Times New Roman" w:cs="Times New Roman" w:hint="eastAsia"/>
          <w:szCs w:val="20"/>
        </w:rPr>
        <w:t>上非</w:t>
      </w:r>
      <w:r w:rsidRPr="00DB5D86">
        <w:rPr>
          <w:rFonts w:ascii="Times New Roman" w:eastAsia="宋体" w:hAnsi="Times New Roman" w:cs="Times New Roman"/>
          <w:szCs w:val="20"/>
        </w:rPr>
        <w:t>0</w:t>
      </w:r>
      <w:r w:rsidRPr="00DB5D86">
        <w:rPr>
          <w:rFonts w:ascii="Times New Roman" w:eastAsia="宋体" w:hAnsi="Times New Roman" w:cs="Times New Roman" w:hint="eastAsia"/>
          <w:szCs w:val="20"/>
        </w:rPr>
        <w:t>元素的个数</w:t>
      </w:r>
      <w:r w:rsidRPr="00DB5D86">
        <w:rPr>
          <w:rFonts w:ascii="Times New Roman" w:eastAsia="宋体" w:hAnsi="Times New Roman" w:cs="Times New Roman"/>
          <w:szCs w:val="20"/>
        </w:rPr>
        <w:t>_________</w:t>
      </w:r>
      <w:r w:rsidRPr="00DB5D86">
        <w:rPr>
          <w:rFonts w:ascii="Times New Roman" w:eastAsia="宋体" w:hAnsi="Times New Roman" w:cs="Times New Roman" w:hint="eastAsia"/>
          <w:szCs w:val="20"/>
        </w:rPr>
        <w:t>第</w:t>
      </w:r>
      <w:r w:rsidRPr="00DB5D86">
        <w:rPr>
          <w:rFonts w:ascii="Times New Roman" w:eastAsia="宋体" w:hAnsi="Times New Roman" w:cs="Times New Roman"/>
          <w:szCs w:val="20"/>
        </w:rPr>
        <w:t>i</w:t>
      </w:r>
      <w:r w:rsidRPr="00DB5D86">
        <w:rPr>
          <w:rFonts w:ascii="Times New Roman" w:eastAsia="宋体" w:hAnsi="Times New Roman" w:cs="Times New Roman" w:hint="eastAsia"/>
          <w:szCs w:val="20"/>
        </w:rPr>
        <w:t>列上非</w:t>
      </w:r>
      <w:r w:rsidRPr="00DB5D86">
        <w:rPr>
          <w:rFonts w:ascii="Times New Roman" w:eastAsia="宋体" w:hAnsi="Times New Roman" w:cs="Times New Roman"/>
          <w:szCs w:val="20"/>
        </w:rPr>
        <w:t>0</w:t>
      </w:r>
      <w:r w:rsidRPr="00DB5D86">
        <w:rPr>
          <w:rFonts w:ascii="Times New Roman" w:eastAsia="宋体" w:hAnsi="Times New Roman" w:cs="Times New Roman" w:hint="eastAsia"/>
          <w:szCs w:val="20"/>
        </w:rPr>
        <w:t>元素的个数（填等于，大于或小于）。</w:t>
      </w:r>
    </w:p>
    <w:p w:rsidR="00DB5D86" w:rsidRPr="00DB5D86" w:rsidRDefault="00DB5D86" w:rsidP="00DB5D86">
      <w:pPr>
        <w:widowControl/>
        <w:numPr>
          <w:ilvl w:val="1"/>
          <w:numId w:val="40"/>
        </w:numPr>
        <w:tabs>
          <w:tab w:val="left" w:pos="420"/>
        </w:tabs>
        <w:snapToGrid w:val="0"/>
        <w:ind w:left="420" w:hanging="420"/>
        <w:rPr>
          <w:rFonts w:ascii="Times New Roman" w:eastAsia="宋体" w:hAnsi="Times New Roman" w:cs="Times New Roman"/>
          <w:szCs w:val="20"/>
        </w:rPr>
      </w:pPr>
      <w:r w:rsidRPr="00DB5D86">
        <w:rPr>
          <w:rFonts w:ascii="Times New Roman" w:eastAsia="宋体" w:hAnsi="Times New Roman" w:cs="Times New Roman"/>
          <w:szCs w:val="20"/>
        </w:rPr>
        <w:t>13</w:t>
      </w:r>
      <w:r w:rsidRPr="00DB5D86">
        <w:rPr>
          <w:rFonts w:ascii="Times New Roman" w:eastAsia="宋体" w:hAnsi="Times New Roman" w:cs="Times New Roman" w:hint="eastAsia"/>
          <w:szCs w:val="20"/>
        </w:rPr>
        <w:t>．设前序遍历某二叉树的序列为</w:t>
      </w:r>
      <w:r w:rsidRPr="00DB5D86">
        <w:rPr>
          <w:rFonts w:ascii="Times New Roman" w:eastAsia="宋体" w:hAnsi="Times New Roman" w:cs="Times New Roman"/>
          <w:szCs w:val="20"/>
        </w:rPr>
        <w:t>ABCD</w:t>
      </w:r>
      <w:r w:rsidRPr="00DB5D86">
        <w:rPr>
          <w:rFonts w:ascii="Times New Roman" w:eastAsia="宋体" w:hAnsi="Times New Roman" w:cs="Times New Roman" w:hint="eastAsia"/>
          <w:szCs w:val="20"/>
        </w:rPr>
        <w:t>，中序遍历该二叉树的序列为</w:t>
      </w:r>
      <w:r w:rsidRPr="00DB5D86">
        <w:rPr>
          <w:rFonts w:ascii="Times New Roman" w:eastAsia="宋体" w:hAnsi="Times New Roman" w:cs="Times New Roman"/>
          <w:szCs w:val="20"/>
        </w:rPr>
        <w:t>BADC</w:t>
      </w:r>
      <w:r w:rsidRPr="00DB5D86">
        <w:rPr>
          <w:rFonts w:ascii="Times New Roman" w:eastAsia="宋体" w:hAnsi="Times New Roman" w:cs="Times New Roman" w:hint="eastAsia"/>
          <w:szCs w:val="20"/>
        </w:rPr>
        <w:t>，则后序遍历该二叉树的序列为</w:t>
      </w:r>
      <w:r w:rsidRPr="00DB5D86">
        <w:rPr>
          <w:rFonts w:ascii="Times New Roman" w:eastAsia="宋体" w:hAnsi="Times New Roman" w:cs="Times New Roman"/>
          <w:szCs w:val="20"/>
        </w:rPr>
        <w:t>_____________</w:t>
      </w:r>
      <w:r w:rsidRPr="00DB5D86">
        <w:rPr>
          <w:rFonts w:ascii="Times New Roman" w:eastAsia="宋体" w:hAnsi="Times New Roman" w:cs="Times New Roman" w:hint="eastAsia"/>
          <w:szCs w:val="20"/>
        </w:rPr>
        <w:t>。</w:t>
      </w:r>
    </w:p>
    <w:p w:rsidR="00DB5D86" w:rsidRPr="00DB5D86" w:rsidRDefault="00DB5D86" w:rsidP="00DB5D86">
      <w:pPr>
        <w:widowControl/>
        <w:numPr>
          <w:ilvl w:val="1"/>
          <w:numId w:val="40"/>
        </w:numPr>
        <w:tabs>
          <w:tab w:val="left" w:pos="420"/>
        </w:tabs>
        <w:snapToGrid w:val="0"/>
        <w:ind w:left="420" w:hanging="420"/>
        <w:rPr>
          <w:rFonts w:ascii="Times New Roman" w:eastAsia="宋体" w:hAnsi="Times New Roman" w:cs="Times New Roman"/>
          <w:szCs w:val="20"/>
        </w:rPr>
      </w:pPr>
      <w:r w:rsidRPr="00DB5D86">
        <w:rPr>
          <w:rFonts w:ascii="Times New Roman" w:eastAsia="宋体" w:hAnsi="Times New Roman" w:cs="Times New Roman"/>
          <w:szCs w:val="20"/>
        </w:rPr>
        <w:t>14</w:t>
      </w:r>
      <w:r w:rsidRPr="00DB5D86">
        <w:rPr>
          <w:rFonts w:ascii="Times New Roman" w:eastAsia="宋体" w:hAnsi="Times New Roman" w:cs="Times New Roman" w:hint="eastAsia"/>
          <w:szCs w:val="20"/>
        </w:rPr>
        <w:t>．设散列函数</w:t>
      </w:r>
      <w:r w:rsidRPr="00DB5D86">
        <w:rPr>
          <w:rFonts w:ascii="Times New Roman" w:eastAsia="宋体" w:hAnsi="Times New Roman" w:cs="Times New Roman"/>
          <w:szCs w:val="20"/>
        </w:rPr>
        <w:t>H(k)=k mod p</w:t>
      </w:r>
      <w:r w:rsidRPr="00DB5D86">
        <w:rPr>
          <w:rFonts w:ascii="Times New Roman" w:eastAsia="宋体" w:hAnsi="Times New Roman" w:cs="Times New Roman" w:hint="eastAsia"/>
          <w:szCs w:val="20"/>
        </w:rPr>
        <w:t>，解决冲突的方法为链地址法。要求在下列算法划线处填上正确的语句完成在散列表</w:t>
      </w:r>
      <w:r w:rsidRPr="00DB5D86">
        <w:rPr>
          <w:rFonts w:ascii="Times New Roman" w:eastAsia="宋体" w:hAnsi="Times New Roman" w:cs="Times New Roman"/>
          <w:szCs w:val="20"/>
        </w:rPr>
        <w:t>hashtalbe</w:t>
      </w:r>
      <w:r w:rsidRPr="00DB5D86">
        <w:rPr>
          <w:rFonts w:ascii="Times New Roman" w:eastAsia="宋体" w:hAnsi="Times New Roman" w:cs="Times New Roman" w:hint="eastAsia"/>
          <w:szCs w:val="20"/>
        </w:rPr>
        <w:t>中查找关键字值等于</w:t>
      </w:r>
      <w:r w:rsidRPr="00DB5D86">
        <w:rPr>
          <w:rFonts w:ascii="Times New Roman" w:eastAsia="宋体" w:hAnsi="Times New Roman" w:cs="Times New Roman"/>
          <w:szCs w:val="20"/>
        </w:rPr>
        <w:t>k</w:t>
      </w:r>
      <w:r w:rsidRPr="00DB5D86">
        <w:rPr>
          <w:rFonts w:ascii="Times New Roman" w:eastAsia="宋体" w:hAnsi="Times New Roman" w:cs="Times New Roman" w:hint="eastAsia"/>
          <w:szCs w:val="20"/>
        </w:rPr>
        <w:t>的结点，成功时返回指向关键字的指针，不成功时返回标志</w:t>
      </w:r>
      <w:r w:rsidRPr="00DB5D86">
        <w:rPr>
          <w:rFonts w:ascii="Times New Roman" w:eastAsia="宋体" w:hAnsi="Times New Roman" w:cs="Times New Roman"/>
          <w:szCs w:val="20"/>
        </w:rPr>
        <w:t>0</w:t>
      </w:r>
      <w:r w:rsidRPr="00DB5D86">
        <w:rPr>
          <w:rFonts w:ascii="Times New Roman" w:eastAsia="宋体" w:hAnsi="Times New Roman" w:cs="Times New Roman" w:hint="eastAsia"/>
          <w:szCs w:val="20"/>
        </w:rPr>
        <w:t>。</w:t>
      </w:r>
    </w:p>
    <w:p w:rsidR="00DB5D86" w:rsidRPr="00DB5D86" w:rsidRDefault="00DB5D86" w:rsidP="00DB5D86">
      <w:pPr>
        <w:widowControl/>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typedef struct node {int key; struct node *next;} lklist; </w:t>
      </w:r>
    </w:p>
    <w:p w:rsidR="00DB5D86" w:rsidRPr="00DB5D86" w:rsidRDefault="00DB5D86" w:rsidP="00DB5D86">
      <w:pPr>
        <w:widowControl/>
        <w:snapToGrid w:val="0"/>
        <w:rPr>
          <w:rFonts w:ascii="Times New Roman" w:eastAsia="宋体" w:hAnsi="Times New Roman" w:cs="Times New Roman"/>
          <w:szCs w:val="20"/>
        </w:rPr>
      </w:pPr>
      <w:r w:rsidRPr="00DB5D86">
        <w:rPr>
          <w:rFonts w:ascii="Times New Roman" w:eastAsia="宋体" w:hAnsi="Times New Roman" w:cs="Times New Roman"/>
          <w:szCs w:val="20"/>
        </w:rPr>
        <w:t>void createlkhash(lklist *hashtable[ ])</w:t>
      </w:r>
    </w:p>
    <w:p w:rsidR="00DB5D86" w:rsidRPr="00DB5D86" w:rsidRDefault="00DB5D86" w:rsidP="00DB5D86">
      <w:pPr>
        <w:widowControl/>
        <w:snapToGrid w:val="0"/>
        <w:rPr>
          <w:rFonts w:ascii="Times New Roman" w:eastAsia="宋体" w:hAnsi="Times New Roman" w:cs="Times New Roman"/>
          <w:szCs w:val="20"/>
        </w:rPr>
      </w:pPr>
      <w:r w:rsidRPr="00DB5D86">
        <w:rPr>
          <w:rFonts w:ascii="Times New Roman" w:eastAsia="宋体" w:hAnsi="Times New Roman" w:cs="Times New Roman"/>
          <w:szCs w:val="20"/>
        </w:rPr>
        <w:t>{</w:t>
      </w:r>
    </w:p>
    <w:p w:rsidR="00DB5D86" w:rsidRPr="00DB5D86" w:rsidRDefault="00DB5D86" w:rsidP="00DB5D86">
      <w:pPr>
        <w:widowControl/>
        <w:snapToGrid w:val="0"/>
        <w:rPr>
          <w:rFonts w:ascii="Times New Roman" w:eastAsia="宋体" w:hAnsi="Times New Roman" w:cs="Times New Roman"/>
          <w:szCs w:val="20"/>
        </w:rPr>
      </w:pPr>
      <w:r w:rsidRPr="00DB5D86">
        <w:rPr>
          <w:rFonts w:ascii="Times New Roman" w:eastAsia="宋体" w:hAnsi="Times New Roman" w:cs="Times New Roman"/>
          <w:szCs w:val="20"/>
        </w:rPr>
        <w:t>int i,k;  lklist *s;</w:t>
      </w:r>
    </w:p>
    <w:p w:rsidR="00DB5D86" w:rsidRPr="00DB5D86" w:rsidRDefault="00DB5D86" w:rsidP="00DB5D86">
      <w:pPr>
        <w:widowControl/>
        <w:snapToGrid w:val="0"/>
        <w:rPr>
          <w:rFonts w:ascii="Times New Roman" w:eastAsia="宋体" w:hAnsi="Times New Roman" w:cs="Times New Roman"/>
          <w:szCs w:val="20"/>
        </w:rPr>
      </w:pPr>
      <w:r w:rsidRPr="00DB5D86">
        <w:rPr>
          <w:rFonts w:ascii="Times New Roman" w:eastAsia="宋体" w:hAnsi="Times New Roman" w:cs="Times New Roman"/>
          <w:szCs w:val="20"/>
        </w:rPr>
        <w:t>for(i=0;i&lt;m;i++)_____________________;</w:t>
      </w:r>
    </w:p>
    <w:p w:rsidR="00DB5D86" w:rsidRPr="00DB5D86" w:rsidRDefault="00DB5D86" w:rsidP="00DB5D86">
      <w:pPr>
        <w:widowControl/>
        <w:snapToGrid w:val="0"/>
        <w:rPr>
          <w:rFonts w:ascii="Times New Roman" w:eastAsia="宋体" w:hAnsi="Times New Roman" w:cs="Times New Roman"/>
          <w:szCs w:val="20"/>
        </w:rPr>
      </w:pPr>
      <w:r w:rsidRPr="00DB5D86">
        <w:rPr>
          <w:rFonts w:ascii="Times New Roman" w:eastAsia="宋体" w:hAnsi="Times New Roman" w:cs="Times New Roman"/>
          <w:szCs w:val="20"/>
        </w:rPr>
        <w:t>for(i=0;i&lt;n;i++)</w:t>
      </w:r>
    </w:p>
    <w:p w:rsidR="00DB5D86" w:rsidRPr="00DB5D86" w:rsidRDefault="00DB5D86" w:rsidP="00DB5D86">
      <w:pPr>
        <w:widowControl/>
        <w:snapToGrid w:val="0"/>
        <w:rPr>
          <w:rFonts w:ascii="Times New Roman" w:eastAsia="宋体" w:hAnsi="Times New Roman" w:cs="Times New Roman"/>
          <w:szCs w:val="20"/>
        </w:rPr>
      </w:pPr>
      <w:r w:rsidRPr="00DB5D86">
        <w:rPr>
          <w:rFonts w:ascii="Times New Roman" w:eastAsia="宋体" w:hAnsi="Times New Roman" w:cs="Times New Roman"/>
          <w:szCs w:val="20"/>
        </w:rPr>
        <w:t>{</w:t>
      </w:r>
    </w:p>
    <w:p w:rsidR="00DB5D86" w:rsidRPr="00DB5D86" w:rsidRDefault="00DB5D86" w:rsidP="00DB5D86">
      <w:pPr>
        <w:widowControl/>
        <w:snapToGrid w:val="0"/>
        <w:rPr>
          <w:rFonts w:ascii="Times New Roman" w:eastAsia="宋体" w:hAnsi="Times New Roman" w:cs="Times New Roman"/>
          <w:szCs w:val="20"/>
        </w:rPr>
      </w:pPr>
      <w:r w:rsidRPr="00DB5D86">
        <w:rPr>
          <w:rFonts w:ascii="Times New Roman" w:eastAsia="宋体" w:hAnsi="Times New Roman" w:cs="Times New Roman"/>
          <w:szCs w:val="20"/>
        </w:rPr>
        <w:t>s=(lklist *)malloc(sizeof(lklist)); s-&gt;key=a[i];</w:t>
      </w:r>
    </w:p>
    <w:p w:rsidR="00DB5D86" w:rsidRPr="00DB5D86" w:rsidRDefault="00DB5D86" w:rsidP="00DB5D86">
      <w:pPr>
        <w:widowControl/>
        <w:snapToGrid w:val="0"/>
        <w:rPr>
          <w:rFonts w:ascii="Times New Roman" w:eastAsia="宋体" w:hAnsi="Times New Roman" w:cs="Times New Roman"/>
          <w:szCs w:val="20"/>
        </w:rPr>
      </w:pPr>
      <w:r w:rsidRPr="00DB5D86">
        <w:rPr>
          <w:rFonts w:ascii="Times New Roman" w:eastAsia="宋体" w:hAnsi="Times New Roman" w:cs="Times New Roman"/>
          <w:szCs w:val="20"/>
        </w:rPr>
        <w:t>k=a[i] % p; s-&gt;next=hashtable[k];_______________________;</w:t>
      </w:r>
    </w:p>
    <w:p w:rsidR="00DB5D86" w:rsidRPr="00DB5D86" w:rsidRDefault="00DB5D86" w:rsidP="00DB5D86">
      <w:pPr>
        <w:widowControl/>
        <w:snapToGrid w:val="0"/>
        <w:rPr>
          <w:rFonts w:ascii="Times New Roman" w:eastAsia="宋体" w:hAnsi="Times New Roman" w:cs="Times New Roman"/>
          <w:szCs w:val="20"/>
        </w:rPr>
      </w:pPr>
      <w:r w:rsidRPr="00DB5D86">
        <w:rPr>
          <w:rFonts w:ascii="Times New Roman" w:eastAsia="宋体" w:hAnsi="Times New Roman" w:cs="Times New Roman"/>
          <w:szCs w:val="20"/>
        </w:rPr>
        <w:t>}</w:t>
      </w:r>
    </w:p>
    <w:p w:rsidR="00DB5D86" w:rsidRPr="00DB5D86" w:rsidRDefault="00DB5D86" w:rsidP="00DB5D86">
      <w:pPr>
        <w:widowControl/>
        <w:snapToGrid w:val="0"/>
        <w:rPr>
          <w:rFonts w:ascii="Times New Roman" w:eastAsia="宋体" w:hAnsi="Times New Roman" w:cs="Times New Roman"/>
          <w:szCs w:val="20"/>
        </w:rPr>
      </w:pPr>
      <w:r w:rsidRPr="00DB5D86">
        <w:rPr>
          <w:rFonts w:ascii="Times New Roman" w:eastAsia="宋体" w:hAnsi="Times New Roman" w:cs="Times New Roman"/>
          <w:szCs w:val="20"/>
        </w:rPr>
        <w:lastRenderedPageBreak/>
        <w:t>}</w:t>
      </w:r>
    </w:p>
    <w:p w:rsidR="00DB5D86" w:rsidRPr="00DB5D86" w:rsidRDefault="00DB5D86" w:rsidP="00DB5D86">
      <w:pPr>
        <w:widowControl/>
        <w:snapToGrid w:val="0"/>
        <w:rPr>
          <w:rFonts w:ascii="Times New Roman" w:eastAsia="宋体" w:hAnsi="Times New Roman" w:cs="Times New Roman"/>
          <w:szCs w:val="20"/>
        </w:rPr>
      </w:pPr>
      <w:r w:rsidRPr="00DB5D86">
        <w:rPr>
          <w:rFonts w:ascii="Times New Roman" w:eastAsia="宋体" w:hAnsi="Times New Roman" w:cs="Times New Roman"/>
          <w:szCs w:val="20"/>
        </w:rPr>
        <w:t> </w:t>
      </w:r>
    </w:p>
    <w:p w:rsidR="00DB5D86" w:rsidRPr="00DB5D86" w:rsidRDefault="00DB5D86" w:rsidP="00DB5D86">
      <w:pPr>
        <w:widowControl/>
        <w:snapToGrid w:val="0"/>
        <w:rPr>
          <w:rFonts w:ascii="Times New Roman" w:eastAsia="宋体" w:hAnsi="Times New Roman" w:cs="Times New Roman"/>
          <w:b/>
          <w:szCs w:val="20"/>
        </w:rPr>
      </w:pPr>
      <w:r w:rsidRPr="00DB5D86">
        <w:rPr>
          <w:rFonts w:ascii="Times New Roman" w:eastAsia="宋体" w:hAnsi="Times New Roman" w:cs="Times New Roman" w:hint="eastAsia"/>
          <w:b/>
          <w:szCs w:val="20"/>
        </w:rPr>
        <w:t>三、算法设计题</w:t>
      </w:r>
      <w:r w:rsidRPr="00DB5D86">
        <w:rPr>
          <w:rFonts w:ascii="Times New Roman" w:eastAsia="宋体" w:hAnsi="Times New Roman" w:cs="Times New Roman"/>
          <w:b/>
          <w:szCs w:val="20"/>
        </w:rPr>
        <w:t>(28</w:t>
      </w:r>
      <w:r w:rsidRPr="00DB5D86">
        <w:rPr>
          <w:rFonts w:ascii="Times New Roman" w:eastAsia="宋体" w:hAnsi="Times New Roman" w:cs="Times New Roman" w:hint="eastAsia"/>
          <w:b/>
          <w:szCs w:val="20"/>
        </w:rPr>
        <w:t>分</w:t>
      </w:r>
      <w:r w:rsidRPr="00DB5D86">
        <w:rPr>
          <w:rFonts w:ascii="Times New Roman" w:eastAsia="宋体" w:hAnsi="Times New Roman" w:cs="Times New Roman"/>
          <w:b/>
          <w:szCs w:val="20"/>
        </w:rPr>
        <w:t>)</w:t>
      </w:r>
    </w:p>
    <w:p w:rsidR="00DB5D86" w:rsidRPr="00DB5D86" w:rsidRDefault="00DB5D86" w:rsidP="00DB5D86">
      <w:pPr>
        <w:widowControl/>
        <w:numPr>
          <w:ilvl w:val="2"/>
          <w:numId w:val="41"/>
        </w:numPr>
        <w:tabs>
          <w:tab w:val="left" w:pos="420"/>
        </w:tabs>
        <w:snapToGrid w:val="0"/>
        <w:ind w:left="465" w:hanging="465"/>
        <w:rPr>
          <w:rFonts w:ascii="Times New Roman" w:eastAsia="宋体" w:hAnsi="Times New Roman" w:cs="Times New Roman"/>
          <w:szCs w:val="20"/>
        </w:rPr>
      </w:pPr>
      <w:r w:rsidRPr="00DB5D86">
        <w:rPr>
          <w:rFonts w:ascii="Times New Roman" w:eastAsia="宋体" w:hAnsi="Times New Roman" w:cs="Times New Roman"/>
          <w:szCs w:val="20"/>
        </w:rPr>
        <w:t>1</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 xml:space="preserve">    </w:t>
      </w:r>
      <w:r w:rsidRPr="00DB5D86">
        <w:rPr>
          <w:rFonts w:ascii="Times New Roman" w:eastAsia="宋体" w:hAnsi="Times New Roman" w:cs="Times New Roman" w:hint="eastAsia"/>
          <w:szCs w:val="20"/>
        </w:rPr>
        <w:t>设单链表中有仅三类字符的数据元素</w:t>
      </w:r>
      <w:r w:rsidRPr="00DB5D86">
        <w:rPr>
          <w:rFonts w:ascii="Times New Roman" w:eastAsia="宋体" w:hAnsi="Times New Roman" w:cs="Times New Roman"/>
          <w:szCs w:val="20"/>
        </w:rPr>
        <w:t>(</w:t>
      </w:r>
      <w:r w:rsidRPr="00DB5D86">
        <w:rPr>
          <w:rFonts w:ascii="Times New Roman" w:eastAsia="宋体" w:hAnsi="Times New Roman" w:cs="Times New Roman" w:hint="eastAsia"/>
          <w:szCs w:val="20"/>
        </w:rPr>
        <w:t>大写字母、数字和其它字符</w:t>
      </w:r>
      <w:r w:rsidRPr="00DB5D86">
        <w:rPr>
          <w:rFonts w:ascii="Times New Roman" w:eastAsia="宋体" w:hAnsi="Times New Roman" w:cs="Times New Roman"/>
          <w:szCs w:val="20"/>
        </w:rPr>
        <w:t>)</w:t>
      </w:r>
      <w:r w:rsidRPr="00DB5D86">
        <w:rPr>
          <w:rFonts w:ascii="Times New Roman" w:eastAsia="宋体" w:hAnsi="Times New Roman" w:cs="Times New Roman" w:hint="eastAsia"/>
          <w:szCs w:val="20"/>
        </w:rPr>
        <w:t>，要求利用原单链表中结点空间设计出三个单链表的算法，使每个单链表只包含同类字符。</w:t>
      </w:r>
    </w:p>
    <w:p w:rsidR="00DB5D86" w:rsidRPr="00DB5D86" w:rsidRDefault="00DB5D86" w:rsidP="00DB5D86">
      <w:pPr>
        <w:widowControl/>
        <w:numPr>
          <w:ilvl w:val="1"/>
          <w:numId w:val="42"/>
        </w:numPr>
        <w:tabs>
          <w:tab w:val="left" w:pos="420"/>
        </w:tabs>
        <w:snapToGrid w:val="0"/>
        <w:ind w:left="465" w:hanging="465"/>
        <w:rPr>
          <w:rFonts w:ascii="Times New Roman" w:eastAsia="宋体" w:hAnsi="Times New Roman" w:cs="Times New Roman"/>
          <w:szCs w:val="20"/>
        </w:rPr>
      </w:pPr>
      <w:r w:rsidRPr="00DB5D86">
        <w:rPr>
          <w:rFonts w:ascii="Times New Roman" w:eastAsia="宋体" w:hAnsi="Times New Roman" w:cs="Times New Roman"/>
          <w:szCs w:val="20"/>
        </w:rPr>
        <w:t xml:space="preserve">2.         </w:t>
      </w:r>
      <w:r w:rsidRPr="00DB5D86">
        <w:rPr>
          <w:rFonts w:ascii="Times New Roman" w:eastAsia="宋体" w:hAnsi="Times New Roman" w:cs="Times New Roman" w:hint="eastAsia"/>
          <w:szCs w:val="20"/>
        </w:rPr>
        <w:t>设计在链式存储结构上交换二叉树中所有结点左右子树的算法。</w:t>
      </w:r>
    </w:p>
    <w:p w:rsidR="00DB5D86" w:rsidRPr="00DB5D86" w:rsidRDefault="00DB5D86" w:rsidP="00DB5D86">
      <w:pPr>
        <w:widowControl/>
        <w:numPr>
          <w:ilvl w:val="1"/>
          <w:numId w:val="42"/>
        </w:numPr>
        <w:tabs>
          <w:tab w:val="left" w:pos="420"/>
        </w:tabs>
        <w:snapToGrid w:val="0"/>
        <w:ind w:left="465" w:hanging="465"/>
        <w:rPr>
          <w:rFonts w:ascii="Times New Roman" w:eastAsia="宋体" w:hAnsi="Times New Roman" w:cs="Times New Roman"/>
          <w:szCs w:val="20"/>
        </w:rPr>
      </w:pPr>
      <w:r w:rsidRPr="00DB5D86">
        <w:rPr>
          <w:rFonts w:ascii="Times New Roman" w:eastAsia="宋体" w:hAnsi="Times New Roman" w:cs="Times New Roman"/>
          <w:szCs w:val="20"/>
        </w:rPr>
        <w:t xml:space="preserve">3.         </w:t>
      </w:r>
      <w:r w:rsidRPr="00DB5D86">
        <w:rPr>
          <w:rFonts w:ascii="Times New Roman" w:eastAsia="宋体" w:hAnsi="Times New Roman" w:cs="Times New Roman" w:hint="eastAsia"/>
          <w:szCs w:val="20"/>
        </w:rPr>
        <w:t>在链式存储结构上建立一棵二叉排序树。</w:t>
      </w:r>
    </w:p>
    <w:p w:rsidR="00DB5D86" w:rsidRPr="00DB5D86" w:rsidRDefault="00DB5D86" w:rsidP="00DB5D86">
      <w:pPr>
        <w:widowControl/>
        <w:tabs>
          <w:tab w:val="left" w:pos="1154"/>
        </w:tabs>
        <w:snapToGrid w:val="0"/>
        <w:jc w:val="center"/>
        <w:rPr>
          <w:rFonts w:ascii="Times New Roman" w:eastAsia="宋体" w:hAnsi="Times New Roman" w:cs="Times New Roman"/>
          <w:b/>
          <w:szCs w:val="20"/>
        </w:rPr>
      </w:pPr>
    </w:p>
    <w:p w:rsidR="00DB5D86" w:rsidRPr="00DB5D86" w:rsidRDefault="00DB5D86" w:rsidP="00DB5D86">
      <w:pPr>
        <w:widowControl/>
        <w:tabs>
          <w:tab w:val="left" w:pos="1154"/>
        </w:tabs>
        <w:snapToGrid w:val="0"/>
        <w:jc w:val="center"/>
        <w:rPr>
          <w:rFonts w:ascii="Times New Roman" w:eastAsia="宋体" w:hAnsi="Times New Roman" w:cs="Times New Roman"/>
          <w:b/>
          <w:szCs w:val="20"/>
        </w:rPr>
      </w:pPr>
      <w:r w:rsidRPr="00DB5D86">
        <w:rPr>
          <w:rFonts w:ascii="Times New Roman" w:eastAsia="宋体" w:hAnsi="Times New Roman" w:cs="Times New Roman" w:hint="eastAsia"/>
          <w:b/>
          <w:szCs w:val="20"/>
        </w:rPr>
        <w:t>数据结构试卷（四）参考答案</w:t>
      </w:r>
    </w:p>
    <w:p w:rsidR="00DB5D86" w:rsidRPr="00DB5D86" w:rsidRDefault="00DB5D86" w:rsidP="00DB5D86">
      <w:pPr>
        <w:widowControl/>
        <w:tabs>
          <w:tab w:val="left" w:pos="1154"/>
        </w:tabs>
        <w:snapToGrid w:val="0"/>
        <w:rPr>
          <w:rFonts w:ascii="Times New Roman" w:eastAsia="宋体" w:hAnsi="Times New Roman" w:cs="Times New Roman"/>
          <w:b/>
          <w:szCs w:val="20"/>
        </w:rPr>
      </w:pPr>
      <w:r w:rsidRPr="00DB5D86">
        <w:rPr>
          <w:rFonts w:ascii="Times New Roman" w:eastAsia="宋体" w:hAnsi="Times New Roman" w:cs="Times New Roman"/>
          <w:b/>
          <w:szCs w:val="20"/>
        </w:rPr>
        <w:t> </w:t>
      </w:r>
    </w:p>
    <w:p w:rsidR="00DB5D86" w:rsidRPr="00DB5D86" w:rsidRDefault="00DB5D86" w:rsidP="00DB5D86">
      <w:pPr>
        <w:widowControl/>
        <w:tabs>
          <w:tab w:val="left" w:pos="1154"/>
        </w:tabs>
        <w:snapToGrid w:val="0"/>
        <w:rPr>
          <w:rFonts w:ascii="Times New Roman" w:eastAsia="宋体" w:hAnsi="Times New Roman" w:cs="Times New Roman"/>
          <w:b/>
          <w:szCs w:val="20"/>
        </w:rPr>
      </w:pPr>
      <w:r w:rsidRPr="00DB5D86">
        <w:rPr>
          <w:rFonts w:ascii="Times New Roman" w:eastAsia="宋体" w:hAnsi="Times New Roman" w:cs="Times New Roman" w:hint="eastAsia"/>
          <w:b/>
          <w:szCs w:val="20"/>
        </w:rPr>
        <w:t>一、选择题</w:t>
      </w:r>
    </w:p>
    <w:p w:rsidR="00DB5D86" w:rsidRPr="00DB5D86" w:rsidRDefault="00DB5D86" w:rsidP="00DB5D86">
      <w:pPr>
        <w:widowControl/>
        <w:snapToGrid w:val="0"/>
        <w:rPr>
          <w:rFonts w:ascii="Times New Roman" w:eastAsia="宋体" w:hAnsi="Times New Roman" w:cs="Times New Roman"/>
          <w:szCs w:val="20"/>
        </w:rPr>
      </w:pPr>
      <w:r w:rsidRPr="00DB5D86">
        <w:rPr>
          <w:rFonts w:ascii="Times New Roman" w:eastAsia="宋体" w:hAnsi="Times New Roman" w:cs="Times New Roman"/>
          <w:szCs w:val="20"/>
        </w:rPr>
        <w:t>1</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C</w:t>
      </w:r>
      <w:r w:rsidRPr="00DB5D86">
        <w:rPr>
          <w:rFonts w:ascii="Times New Roman" w:eastAsia="宋体" w:hAnsi="Times New Roman" w:cs="Times New Roman"/>
          <w:szCs w:val="20"/>
        </w:rPr>
        <w:tab/>
      </w:r>
      <w:r w:rsidRPr="00DB5D86">
        <w:rPr>
          <w:rFonts w:ascii="Times New Roman" w:eastAsia="宋体" w:hAnsi="Times New Roman" w:cs="Times New Roman"/>
          <w:szCs w:val="20"/>
        </w:rPr>
        <w:tab/>
        <w:t>2</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D</w:t>
      </w:r>
      <w:r w:rsidRPr="00DB5D86">
        <w:rPr>
          <w:rFonts w:ascii="Times New Roman" w:eastAsia="宋体" w:hAnsi="Times New Roman" w:cs="Times New Roman"/>
          <w:szCs w:val="20"/>
        </w:rPr>
        <w:tab/>
      </w:r>
      <w:r w:rsidRPr="00DB5D86">
        <w:rPr>
          <w:rFonts w:ascii="Times New Roman" w:eastAsia="宋体" w:hAnsi="Times New Roman" w:cs="Times New Roman"/>
          <w:szCs w:val="20"/>
        </w:rPr>
        <w:tab/>
        <w:t>3</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D</w:t>
      </w:r>
      <w:r w:rsidRPr="00DB5D86">
        <w:rPr>
          <w:rFonts w:ascii="Times New Roman" w:eastAsia="宋体" w:hAnsi="Times New Roman" w:cs="Times New Roman"/>
          <w:szCs w:val="20"/>
        </w:rPr>
        <w:tab/>
      </w:r>
      <w:r w:rsidRPr="00DB5D86">
        <w:rPr>
          <w:rFonts w:ascii="Times New Roman" w:eastAsia="宋体" w:hAnsi="Times New Roman" w:cs="Times New Roman"/>
          <w:szCs w:val="20"/>
        </w:rPr>
        <w:tab/>
        <w:t>4</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B</w:t>
      </w:r>
      <w:r w:rsidRPr="00DB5D86">
        <w:rPr>
          <w:rFonts w:ascii="Times New Roman" w:eastAsia="宋体" w:hAnsi="Times New Roman" w:cs="Times New Roman"/>
          <w:szCs w:val="20"/>
        </w:rPr>
        <w:tab/>
      </w:r>
      <w:r w:rsidRPr="00DB5D86">
        <w:rPr>
          <w:rFonts w:ascii="Times New Roman" w:eastAsia="宋体" w:hAnsi="Times New Roman" w:cs="Times New Roman"/>
          <w:szCs w:val="20"/>
        </w:rPr>
        <w:tab/>
        <w:t>5</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C</w:t>
      </w:r>
    </w:p>
    <w:p w:rsidR="00DB5D86" w:rsidRPr="00DB5D86" w:rsidRDefault="00DB5D86" w:rsidP="00DB5D86">
      <w:pPr>
        <w:widowControl/>
        <w:snapToGrid w:val="0"/>
        <w:rPr>
          <w:rFonts w:ascii="Times New Roman" w:eastAsia="宋体" w:hAnsi="Times New Roman" w:cs="Times New Roman"/>
          <w:szCs w:val="20"/>
        </w:rPr>
      </w:pPr>
      <w:r w:rsidRPr="00DB5D86">
        <w:rPr>
          <w:rFonts w:ascii="Times New Roman" w:eastAsia="宋体" w:hAnsi="Times New Roman" w:cs="Times New Roman"/>
          <w:szCs w:val="20"/>
        </w:rPr>
        <w:t>6</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A</w:t>
      </w:r>
      <w:r w:rsidRPr="00DB5D86">
        <w:rPr>
          <w:rFonts w:ascii="Times New Roman" w:eastAsia="宋体" w:hAnsi="Times New Roman" w:cs="Times New Roman"/>
          <w:szCs w:val="20"/>
        </w:rPr>
        <w:tab/>
      </w:r>
      <w:r w:rsidRPr="00DB5D86">
        <w:rPr>
          <w:rFonts w:ascii="Times New Roman" w:eastAsia="宋体" w:hAnsi="Times New Roman" w:cs="Times New Roman"/>
          <w:szCs w:val="20"/>
        </w:rPr>
        <w:tab/>
        <w:t>7</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B</w:t>
      </w:r>
      <w:r w:rsidRPr="00DB5D86">
        <w:rPr>
          <w:rFonts w:ascii="Times New Roman" w:eastAsia="宋体" w:hAnsi="Times New Roman" w:cs="Times New Roman"/>
          <w:szCs w:val="20"/>
        </w:rPr>
        <w:tab/>
      </w:r>
      <w:r w:rsidRPr="00DB5D86">
        <w:rPr>
          <w:rFonts w:ascii="Times New Roman" w:eastAsia="宋体" w:hAnsi="Times New Roman" w:cs="Times New Roman"/>
          <w:szCs w:val="20"/>
        </w:rPr>
        <w:tab/>
        <w:t>8</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A</w:t>
      </w:r>
      <w:r w:rsidRPr="00DB5D86">
        <w:rPr>
          <w:rFonts w:ascii="Times New Roman" w:eastAsia="宋体" w:hAnsi="Times New Roman" w:cs="Times New Roman"/>
          <w:szCs w:val="20"/>
        </w:rPr>
        <w:tab/>
      </w:r>
      <w:r w:rsidRPr="00DB5D86">
        <w:rPr>
          <w:rFonts w:ascii="Times New Roman" w:eastAsia="宋体" w:hAnsi="Times New Roman" w:cs="Times New Roman"/>
          <w:szCs w:val="20"/>
        </w:rPr>
        <w:tab/>
        <w:t>9</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C</w:t>
      </w:r>
      <w:r w:rsidRPr="00DB5D86">
        <w:rPr>
          <w:rFonts w:ascii="Times New Roman" w:eastAsia="宋体" w:hAnsi="Times New Roman" w:cs="Times New Roman"/>
          <w:szCs w:val="20"/>
        </w:rPr>
        <w:tab/>
      </w:r>
      <w:r w:rsidRPr="00DB5D86">
        <w:rPr>
          <w:rFonts w:ascii="Times New Roman" w:eastAsia="宋体" w:hAnsi="Times New Roman" w:cs="Times New Roman"/>
          <w:szCs w:val="20"/>
        </w:rPr>
        <w:tab/>
        <w:t>10</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A</w:t>
      </w:r>
    </w:p>
    <w:p w:rsidR="00DB5D86" w:rsidRPr="00DB5D86" w:rsidRDefault="00DB5D86" w:rsidP="00DB5D86">
      <w:pPr>
        <w:widowControl/>
        <w:snapToGrid w:val="0"/>
        <w:rPr>
          <w:rFonts w:ascii="Times New Roman" w:eastAsia="宋体" w:hAnsi="Times New Roman" w:cs="Times New Roman"/>
          <w:szCs w:val="20"/>
        </w:rPr>
      </w:pPr>
      <w:r w:rsidRPr="00DB5D86">
        <w:rPr>
          <w:rFonts w:ascii="Times New Roman" w:eastAsia="宋体" w:hAnsi="Times New Roman" w:cs="Times New Roman"/>
          <w:szCs w:val="20"/>
        </w:rPr>
        <w:t> </w:t>
      </w:r>
    </w:p>
    <w:p w:rsidR="00DB5D86" w:rsidRPr="00DB5D86" w:rsidRDefault="00DB5D86" w:rsidP="00DB5D86">
      <w:pPr>
        <w:widowControl/>
        <w:snapToGrid w:val="0"/>
        <w:rPr>
          <w:rFonts w:ascii="Times New Roman" w:eastAsia="宋体" w:hAnsi="Times New Roman" w:cs="Times New Roman"/>
          <w:b/>
          <w:szCs w:val="20"/>
        </w:rPr>
      </w:pPr>
      <w:r w:rsidRPr="00DB5D86">
        <w:rPr>
          <w:rFonts w:ascii="Times New Roman" w:eastAsia="宋体" w:hAnsi="Times New Roman" w:cs="Times New Roman" w:hint="eastAsia"/>
          <w:b/>
          <w:szCs w:val="20"/>
        </w:rPr>
        <w:t>二、填空题</w:t>
      </w:r>
    </w:p>
    <w:p w:rsidR="00DB5D86" w:rsidRPr="00DB5D86" w:rsidRDefault="00DB5D86" w:rsidP="00DB5D86">
      <w:pPr>
        <w:widowControl/>
        <w:numPr>
          <w:ilvl w:val="0"/>
          <w:numId w:val="43"/>
        </w:numPr>
        <w:tabs>
          <w:tab w:val="left" w:pos="408"/>
        </w:tabs>
        <w:snapToGrid w:val="0"/>
        <w:ind w:left="408" w:hanging="408"/>
        <w:rPr>
          <w:rFonts w:ascii="Times New Roman" w:eastAsia="宋体" w:hAnsi="Times New Roman" w:cs="Times New Roman"/>
          <w:szCs w:val="20"/>
        </w:rPr>
      </w:pPr>
      <w:r w:rsidRPr="00DB5D86">
        <w:rPr>
          <w:rFonts w:ascii="Times New Roman" w:eastAsia="宋体" w:hAnsi="Times New Roman" w:cs="Times New Roman"/>
          <w:szCs w:val="20"/>
        </w:rPr>
        <w:t>1.        O(n</w:t>
      </w:r>
      <w:r w:rsidRPr="00DB5D86">
        <w:rPr>
          <w:rFonts w:ascii="Times New Roman" w:eastAsia="宋体" w:hAnsi="Times New Roman" w:cs="Times New Roman"/>
          <w:szCs w:val="20"/>
          <w:vertAlign w:val="superscript"/>
        </w:rPr>
        <w:t>2</w:t>
      </w:r>
      <w:r w:rsidRPr="00DB5D86">
        <w:rPr>
          <w:rFonts w:ascii="Times New Roman" w:eastAsia="宋体" w:hAnsi="Times New Roman" w:cs="Times New Roman"/>
          <w:szCs w:val="20"/>
        </w:rPr>
        <w:t>)</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O(nlog</w:t>
      </w:r>
      <w:r w:rsidRPr="00DB5D86">
        <w:rPr>
          <w:rFonts w:ascii="Times New Roman" w:eastAsia="宋体" w:hAnsi="Times New Roman" w:cs="Times New Roman"/>
          <w:szCs w:val="20"/>
          <w:vertAlign w:val="subscript"/>
        </w:rPr>
        <w:t>2</w:t>
      </w:r>
      <w:r w:rsidRPr="00DB5D86">
        <w:rPr>
          <w:rFonts w:ascii="Times New Roman" w:eastAsia="宋体" w:hAnsi="Times New Roman" w:cs="Times New Roman"/>
          <w:szCs w:val="20"/>
        </w:rPr>
        <w:t>n)</w:t>
      </w:r>
    </w:p>
    <w:p w:rsidR="00DB5D86" w:rsidRPr="00DB5D86" w:rsidRDefault="00DB5D86" w:rsidP="00DB5D86">
      <w:pPr>
        <w:widowControl/>
        <w:numPr>
          <w:ilvl w:val="0"/>
          <w:numId w:val="43"/>
        </w:numPr>
        <w:tabs>
          <w:tab w:val="left" w:pos="408"/>
        </w:tabs>
        <w:snapToGrid w:val="0"/>
        <w:ind w:left="408" w:hanging="408"/>
        <w:rPr>
          <w:rFonts w:ascii="Times New Roman" w:eastAsia="宋体" w:hAnsi="Times New Roman" w:cs="Times New Roman"/>
          <w:szCs w:val="20"/>
        </w:rPr>
      </w:pPr>
      <w:r w:rsidRPr="00DB5D86">
        <w:rPr>
          <w:rFonts w:ascii="Times New Roman" w:eastAsia="宋体" w:hAnsi="Times New Roman" w:cs="Times New Roman"/>
          <w:szCs w:val="20"/>
        </w:rPr>
        <w:t>2.        p&gt;llink-&gt;rlink=p-&gt;rlink; p-&gt;rlink-&gt;llink=p-&gt;rlink</w:t>
      </w:r>
    </w:p>
    <w:p w:rsidR="00DB5D86" w:rsidRPr="00DB5D86" w:rsidRDefault="00DB5D86" w:rsidP="00DB5D86">
      <w:pPr>
        <w:widowControl/>
        <w:numPr>
          <w:ilvl w:val="0"/>
          <w:numId w:val="43"/>
        </w:numPr>
        <w:tabs>
          <w:tab w:val="left" w:pos="408"/>
        </w:tabs>
        <w:snapToGrid w:val="0"/>
        <w:ind w:left="408" w:hanging="408"/>
        <w:rPr>
          <w:rFonts w:ascii="Times New Roman" w:eastAsia="宋体" w:hAnsi="Times New Roman" w:cs="Times New Roman"/>
          <w:szCs w:val="20"/>
        </w:rPr>
      </w:pPr>
      <w:r w:rsidRPr="00DB5D86">
        <w:rPr>
          <w:rFonts w:ascii="Times New Roman" w:eastAsia="宋体" w:hAnsi="Times New Roman" w:cs="Times New Roman"/>
          <w:szCs w:val="20"/>
        </w:rPr>
        <w:t>3.        3</w:t>
      </w:r>
    </w:p>
    <w:p w:rsidR="00DB5D86" w:rsidRPr="00DB5D86" w:rsidRDefault="00DB5D86" w:rsidP="00DB5D86">
      <w:pPr>
        <w:widowControl/>
        <w:numPr>
          <w:ilvl w:val="0"/>
          <w:numId w:val="43"/>
        </w:numPr>
        <w:tabs>
          <w:tab w:val="left" w:pos="408"/>
        </w:tabs>
        <w:snapToGrid w:val="0"/>
        <w:ind w:left="408" w:hanging="408"/>
        <w:rPr>
          <w:rFonts w:ascii="Times New Roman" w:eastAsia="宋体" w:hAnsi="Times New Roman" w:cs="Times New Roman"/>
          <w:szCs w:val="20"/>
        </w:rPr>
      </w:pPr>
      <w:r w:rsidRPr="00DB5D86">
        <w:rPr>
          <w:rFonts w:ascii="Times New Roman" w:eastAsia="宋体" w:hAnsi="Times New Roman" w:cs="Times New Roman"/>
          <w:szCs w:val="20"/>
        </w:rPr>
        <w:t>4.        2</w:t>
      </w:r>
      <w:r w:rsidRPr="00DB5D86">
        <w:rPr>
          <w:rFonts w:ascii="Times New Roman" w:eastAsia="宋体" w:hAnsi="Times New Roman" w:cs="Times New Roman"/>
          <w:szCs w:val="20"/>
          <w:vertAlign w:val="superscript"/>
        </w:rPr>
        <w:t>k-1</w:t>
      </w:r>
    </w:p>
    <w:p w:rsidR="00DB5D86" w:rsidRPr="00DB5D86" w:rsidRDefault="00DB5D86" w:rsidP="00DB5D86">
      <w:pPr>
        <w:widowControl/>
        <w:numPr>
          <w:ilvl w:val="0"/>
          <w:numId w:val="43"/>
        </w:numPr>
        <w:tabs>
          <w:tab w:val="left" w:pos="408"/>
        </w:tabs>
        <w:snapToGrid w:val="0"/>
        <w:ind w:left="408" w:hanging="408"/>
        <w:rPr>
          <w:rFonts w:ascii="Times New Roman" w:eastAsia="宋体" w:hAnsi="Times New Roman" w:cs="Times New Roman"/>
          <w:szCs w:val="20"/>
        </w:rPr>
      </w:pPr>
      <w:r w:rsidRPr="00DB5D86">
        <w:rPr>
          <w:rFonts w:ascii="Times New Roman" w:eastAsia="宋体" w:hAnsi="Times New Roman" w:cs="Times New Roman"/>
          <w:szCs w:val="20"/>
        </w:rPr>
        <w:t>5.        n/2</w:t>
      </w:r>
    </w:p>
    <w:p w:rsidR="00DB5D86" w:rsidRPr="00DB5D86" w:rsidRDefault="00DB5D86" w:rsidP="00DB5D86">
      <w:pPr>
        <w:widowControl/>
        <w:numPr>
          <w:ilvl w:val="0"/>
          <w:numId w:val="43"/>
        </w:numPr>
        <w:tabs>
          <w:tab w:val="left" w:pos="408"/>
        </w:tabs>
        <w:snapToGrid w:val="0"/>
        <w:ind w:left="408" w:hanging="408"/>
        <w:rPr>
          <w:rFonts w:ascii="Times New Roman" w:eastAsia="宋体" w:hAnsi="Times New Roman" w:cs="Times New Roman"/>
          <w:szCs w:val="20"/>
        </w:rPr>
      </w:pPr>
      <w:r w:rsidRPr="00DB5D86">
        <w:rPr>
          <w:rFonts w:ascii="Times New Roman" w:eastAsia="宋体" w:hAnsi="Times New Roman" w:cs="Times New Roman"/>
          <w:szCs w:val="20"/>
        </w:rPr>
        <w:t>6.        50</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51</w:t>
      </w:r>
    </w:p>
    <w:p w:rsidR="00DB5D86" w:rsidRPr="00DB5D86" w:rsidRDefault="00DB5D86" w:rsidP="00DB5D86">
      <w:pPr>
        <w:widowControl/>
        <w:numPr>
          <w:ilvl w:val="0"/>
          <w:numId w:val="43"/>
        </w:numPr>
        <w:tabs>
          <w:tab w:val="left" w:pos="408"/>
        </w:tabs>
        <w:snapToGrid w:val="0"/>
        <w:ind w:left="408" w:hanging="408"/>
        <w:rPr>
          <w:rFonts w:ascii="Times New Roman" w:eastAsia="宋体" w:hAnsi="Times New Roman" w:cs="Times New Roman"/>
          <w:szCs w:val="20"/>
        </w:rPr>
      </w:pPr>
      <w:r w:rsidRPr="00DB5D86">
        <w:rPr>
          <w:rFonts w:ascii="Times New Roman" w:eastAsia="宋体" w:hAnsi="Times New Roman" w:cs="Times New Roman"/>
          <w:szCs w:val="20"/>
        </w:rPr>
        <w:t>7.        m-1</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(R-F+M)%M</w:t>
      </w:r>
    </w:p>
    <w:p w:rsidR="00DB5D86" w:rsidRPr="00DB5D86" w:rsidRDefault="00DB5D86" w:rsidP="00DB5D86">
      <w:pPr>
        <w:widowControl/>
        <w:numPr>
          <w:ilvl w:val="0"/>
          <w:numId w:val="43"/>
        </w:numPr>
        <w:tabs>
          <w:tab w:val="left" w:pos="408"/>
        </w:tabs>
        <w:snapToGrid w:val="0"/>
        <w:ind w:left="408" w:hanging="408"/>
        <w:rPr>
          <w:rFonts w:ascii="Times New Roman" w:eastAsia="宋体" w:hAnsi="Times New Roman" w:cs="Times New Roman"/>
          <w:szCs w:val="20"/>
        </w:rPr>
      </w:pPr>
      <w:r w:rsidRPr="00DB5D86">
        <w:rPr>
          <w:rFonts w:ascii="Times New Roman" w:eastAsia="宋体" w:hAnsi="Times New Roman" w:cs="Times New Roman"/>
          <w:szCs w:val="20"/>
        </w:rPr>
        <w:t>8.        n+1-i</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n-i</w:t>
      </w:r>
    </w:p>
    <w:p w:rsidR="00DB5D86" w:rsidRPr="00DB5D86" w:rsidRDefault="00DB5D86" w:rsidP="00DB5D86">
      <w:pPr>
        <w:widowControl/>
        <w:numPr>
          <w:ilvl w:val="0"/>
          <w:numId w:val="43"/>
        </w:numPr>
        <w:tabs>
          <w:tab w:val="left" w:pos="408"/>
        </w:tabs>
        <w:snapToGrid w:val="0"/>
        <w:ind w:left="408" w:hanging="408"/>
        <w:rPr>
          <w:rFonts w:ascii="Times New Roman" w:eastAsia="宋体" w:hAnsi="Times New Roman" w:cs="Times New Roman"/>
          <w:szCs w:val="20"/>
        </w:rPr>
      </w:pPr>
      <w:r w:rsidRPr="00DB5D86">
        <w:rPr>
          <w:rFonts w:ascii="Times New Roman" w:eastAsia="宋体" w:hAnsi="Times New Roman" w:cs="Times New Roman"/>
          <w:szCs w:val="20"/>
        </w:rPr>
        <w:t>9.        (19</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18</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16</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20</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30</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22)</w:t>
      </w:r>
    </w:p>
    <w:p w:rsidR="00DB5D86" w:rsidRPr="00DB5D86" w:rsidRDefault="00DB5D86" w:rsidP="00DB5D86">
      <w:pPr>
        <w:widowControl/>
        <w:numPr>
          <w:ilvl w:val="0"/>
          <w:numId w:val="43"/>
        </w:numPr>
        <w:tabs>
          <w:tab w:val="left" w:pos="408"/>
        </w:tabs>
        <w:snapToGrid w:val="0"/>
        <w:ind w:left="408" w:hanging="408"/>
        <w:rPr>
          <w:rFonts w:ascii="Times New Roman" w:eastAsia="宋体" w:hAnsi="Times New Roman" w:cs="Times New Roman"/>
          <w:szCs w:val="20"/>
        </w:rPr>
      </w:pPr>
      <w:r w:rsidRPr="00DB5D86">
        <w:rPr>
          <w:rFonts w:ascii="Times New Roman" w:eastAsia="宋体" w:hAnsi="Times New Roman" w:cs="Times New Roman"/>
          <w:szCs w:val="20"/>
        </w:rPr>
        <w:t>10.     (16</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18</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19</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20</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32</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22)</w:t>
      </w:r>
    </w:p>
    <w:p w:rsidR="00DB5D86" w:rsidRPr="00DB5D86" w:rsidRDefault="00DB5D86" w:rsidP="00DB5D86">
      <w:pPr>
        <w:widowControl/>
        <w:numPr>
          <w:ilvl w:val="0"/>
          <w:numId w:val="43"/>
        </w:numPr>
        <w:tabs>
          <w:tab w:val="left" w:pos="408"/>
        </w:tabs>
        <w:snapToGrid w:val="0"/>
        <w:ind w:left="408" w:hanging="408"/>
        <w:rPr>
          <w:rFonts w:ascii="Times New Roman" w:eastAsia="宋体" w:hAnsi="Times New Roman" w:cs="Times New Roman"/>
          <w:szCs w:val="20"/>
        </w:rPr>
      </w:pPr>
      <w:r w:rsidRPr="00DB5D86">
        <w:rPr>
          <w:rFonts w:ascii="Times New Roman" w:eastAsia="宋体" w:hAnsi="Times New Roman" w:cs="Times New Roman"/>
          <w:szCs w:val="20"/>
        </w:rPr>
        <w:t>11.     A[i][j]=1</w:t>
      </w:r>
    </w:p>
    <w:p w:rsidR="00DB5D86" w:rsidRPr="00DB5D86" w:rsidRDefault="00DB5D86" w:rsidP="00DB5D86">
      <w:pPr>
        <w:widowControl/>
        <w:numPr>
          <w:ilvl w:val="0"/>
          <w:numId w:val="43"/>
        </w:numPr>
        <w:tabs>
          <w:tab w:val="left" w:pos="408"/>
        </w:tabs>
        <w:snapToGrid w:val="0"/>
        <w:ind w:left="408" w:hanging="408"/>
        <w:rPr>
          <w:rFonts w:ascii="Times New Roman" w:eastAsia="宋体" w:hAnsi="Times New Roman" w:cs="Times New Roman"/>
          <w:szCs w:val="20"/>
        </w:rPr>
      </w:pPr>
      <w:r w:rsidRPr="00DB5D86">
        <w:rPr>
          <w:rFonts w:ascii="Times New Roman" w:eastAsia="宋体" w:hAnsi="Times New Roman" w:cs="Times New Roman"/>
          <w:szCs w:val="20"/>
        </w:rPr>
        <w:t xml:space="preserve">12.     </w:t>
      </w:r>
      <w:r w:rsidRPr="00DB5D86">
        <w:rPr>
          <w:rFonts w:ascii="Times New Roman" w:eastAsia="宋体" w:hAnsi="Times New Roman" w:cs="Times New Roman" w:hint="eastAsia"/>
          <w:szCs w:val="20"/>
        </w:rPr>
        <w:t>等于</w:t>
      </w:r>
    </w:p>
    <w:p w:rsidR="00DB5D86" w:rsidRPr="00DB5D86" w:rsidRDefault="00DB5D86" w:rsidP="00DB5D86">
      <w:pPr>
        <w:widowControl/>
        <w:numPr>
          <w:ilvl w:val="0"/>
          <w:numId w:val="43"/>
        </w:numPr>
        <w:tabs>
          <w:tab w:val="left" w:pos="408"/>
        </w:tabs>
        <w:snapToGrid w:val="0"/>
        <w:ind w:left="408" w:hanging="408"/>
        <w:rPr>
          <w:rFonts w:ascii="Times New Roman" w:eastAsia="宋体" w:hAnsi="Times New Roman" w:cs="Times New Roman"/>
          <w:szCs w:val="20"/>
        </w:rPr>
      </w:pPr>
      <w:r w:rsidRPr="00DB5D86">
        <w:rPr>
          <w:rFonts w:ascii="Times New Roman" w:eastAsia="宋体" w:hAnsi="Times New Roman" w:cs="Times New Roman"/>
          <w:szCs w:val="20"/>
        </w:rPr>
        <w:t>13.     BDCA</w:t>
      </w:r>
    </w:p>
    <w:p w:rsidR="00DB5D86" w:rsidRPr="00DB5D86" w:rsidRDefault="00DB5D86" w:rsidP="00DB5D86">
      <w:pPr>
        <w:widowControl/>
        <w:numPr>
          <w:ilvl w:val="0"/>
          <w:numId w:val="43"/>
        </w:numPr>
        <w:tabs>
          <w:tab w:val="left" w:pos="408"/>
        </w:tabs>
        <w:snapToGrid w:val="0"/>
        <w:ind w:left="408" w:hanging="408"/>
        <w:rPr>
          <w:rFonts w:ascii="Times New Roman" w:eastAsia="宋体" w:hAnsi="Times New Roman" w:cs="Times New Roman"/>
          <w:szCs w:val="20"/>
        </w:rPr>
      </w:pPr>
      <w:r w:rsidRPr="00DB5D86">
        <w:rPr>
          <w:rFonts w:ascii="Times New Roman" w:eastAsia="宋体" w:hAnsi="Times New Roman" w:cs="Times New Roman"/>
          <w:szCs w:val="20"/>
        </w:rPr>
        <w:t>14.     hashtable[i]=0</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hashtable[k]=s</w:t>
      </w:r>
    </w:p>
    <w:p w:rsidR="00DB5D86" w:rsidRPr="00DB5D86" w:rsidRDefault="00DB5D86" w:rsidP="00DB5D86">
      <w:pPr>
        <w:widowControl/>
        <w:snapToGrid w:val="0"/>
        <w:rPr>
          <w:rFonts w:ascii="Times New Roman" w:eastAsia="宋体" w:hAnsi="Times New Roman" w:cs="Times New Roman"/>
          <w:szCs w:val="20"/>
        </w:rPr>
      </w:pPr>
      <w:r w:rsidRPr="00DB5D86">
        <w:rPr>
          <w:rFonts w:ascii="Times New Roman" w:eastAsia="宋体" w:hAnsi="Times New Roman" w:cs="Times New Roman"/>
          <w:szCs w:val="20"/>
        </w:rPr>
        <w:t> </w:t>
      </w:r>
    </w:p>
    <w:p w:rsidR="00DB5D86" w:rsidRPr="00DB5D86" w:rsidRDefault="00DB5D86" w:rsidP="00DB5D86">
      <w:pPr>
        <w:widowControl/>
        <w:snapToGrid w:val="0"/>
        <w:rPr>
          <w:rFonts w:ascii="Times New Roman" w:eastAsia="宋体" w:hAnsi="Times New Roman" w:cs="Times New Roman"/>
          <w:b/>
          <w:szCs w:val="20"/>
        </w:rPr>
      </w:pPr>
      <w:r w:rsidRPr="00DB5D86">
        <w:rPr>
          <w:rFonts w:ascii="Times New Roman" w:eastAsia="宋体" w:hAnsi="Times New Roman" w:cs="Times New Roman" w:hint="eastAsia"/>
          <w:b/>
          <w:szCs w:val="20"/>
        </w:rPr>
        <w:t>三、算法设计题</w:t>
      </w:r>
    </w:p>
    <w:p w:rsidR="00DB5D86" w:rsidRPr="00DB5D86" w:rsidRDefault="00DB5D86" w:rsidP="00DB5D86">
      <w:pPr>
        <w:widowControl/>
        <w:numPr>
          <w:ilvl w:val="0"/>
          <w:numId w:val="44"/>
        </w:numPr>
        <w:snapToGrid w:val="0"/>
        <w:ind w:left="420"/>
        <w:rPr>
          <w:rFonts w:ascii="Times New Roman" w:eastAsia="宋体" w:hAnsi="Times New Roman" w:cs="Times New Roman"/>
          <w:szCs w:val="20"/>
        </w:rPr>
      </w:pPr>
      <w:r w:rsidRPr="00DB5D86">
        <w:rPr>
          <w:rFonts w:ascii="Times New Roman" w:eastAsia="宋体" w:hAnsi="Times New Roman" w:cs="Times New Roman"/>
          <w:szCs w:val="20"/>
        </w:rPr>
        <w:t xml:space="preserve">1.       </w:t>
      </w:r>
      <w:r w:rsidRPr="00DB5D86">
        <w:rPr>
          <w:rFonts w:ascii="Times New Roman" w:eastAsia="宋体" w:hAnsi="Times New Roman" w:cs="Times New Roman" w:hint="eastAsia"/>
          <w:szCs w:val="20"/>
        </w:rPr>
        <w:t>设单链表中有仅三类字符的数据元素</w:t>
      </w:r>
      <w:r w:rsidRPr="00DB5D86">
        <w:rPr>
          <w:rFonts w:ascii="Times New Roman" w:eastAsia="宋体" w:hAnsi="Times New Roman" w:cs="Times New Roman"/>
          <w:szCs w:val="20"/>
        </w:rPr>
        <w:t>(</w:t>
      </w:r>
      <w:r w:rsidRPr="00DB5D86">
        <w:rPr>
          <w:rFonts w:ascii="Times New Roman" w:eastAsia="宋体" w:hAnsi="Times New Roman" w:cs="Times New Roman" w:hint="eastAsia"/>
          <w:szCs w:val="20"/>
        </w:rPr>
        <w:t>大写字母、数字和其它字符</w:t>
      </w:r>
      <w:r w:rsidRPr="00DB5D86">
        <w:rPr>
          <w:rFonts w:ascii="Times New Roman" w:eastAsia="宋体" w:hAnsi="Times New Roman" w:cs="Times New Roman"/>
          <w:szCs w:val="20"/>
        </w:rPr>
        <w:t>)</w:t>
      </w:r>
      <w:r w:rsidRPr="00DB5D86">
        <w:rPr>
          <w:rFonts w:ascii="Times New Roman" w:eastAsia="宋体" w:hAnsi="Times New Roman" w:cs="Times New Roman" w:hint="eastAsia"/>
          <w:szCs w:val="20"/>
        </w:rPr>
        <w:t>，要求利用原单链表中结点空间设计出三个单链表的算法，使每个单链表只包含同类字符。</w:t>
      </w:r>
    </w:p>
    <w:p w:rsidR="00DB5D86" w:rsidRPr="00DB5D86" w:rsidRDefault="00DB5D86" w:rsidP="00DB5D86">
      <w:pPr>
        <w:widowControl/>
        <w:snapToGrid w:val="0"/>
        <w:rPr>
          <w:rFonts w:ascii="Times New Roman" w:eastAsia="宋体" w:hAnsi="Times New Roman" w:cs="Times New Roman"/>
          <w:szCs w:val="20"/>
        </w:rPr>
      </w:pPr>
      <w:r w:rsidRPr="00DB5D86">
        <w:rPr>
          <w:rFonts w:ascii="Times New Roman" w:eastAsia="宋体" w:hAnsi="Times New Roman" w:cs="Times New Roman"/>
          <w:szCs w:val="20"/>
        </w:rPr>
        <w:t>typedef char datatype;</w:t>
      </w:r>
    </w:p>
    <w:p w:rsidR="00DB5D86" w:rsidRPr="00DB5D86" w:rsidRDefault="00DB5D86" w:rsidP="00DB5D86">
      <w:pPr>
        <w:widowControl/>
        <w:snapToGrid w:val="0"/>
        <w:rPr>
          <w:rFonts w:ascii="Times New Roman" w:eastAsia="宋体" w:hAnsi="Times New Roman" w:cs="Times New Roman"/>
          <w:szCs w:val="20"/>
        </w:rPr>
      </w:pPr>
      <w:r w:rsidRPr="00DB5D86">
        <w:rPr>
          <w:rFonts w:ascii="Times New Roman" w:eastAsia="宋体" w:hAnsi="Times New Roman" w:cs="Times New Roman"/>
          <w:szCs w:val="20"/>
        </w:rPr>
        <w:t>typedef struct node {datatype data; struct node *next;}lklist;</w:t>
      </w:r>
    </w:p>
    <w:p w:rsidR="00DB5D86" w:rsidRPr="00DB5D86" w:rsidRDefault="00DB5D86" w:rsidP="00DB5D86">
      <w:pPr>
        <w:widowControl/>
        <w:snapToGrid w:val="0"/>
        <w:rPr>
          <w:rFonts w:ascii="Times New Roman" w:eastAsia="宋体" w:hAnsi="Times New Roman" w:cs="Times New Roman"/>
          <w:szCs w:val="20"/>
        </w:rPr>
      </w:pPr>
      <w:r w:rsidRPr="00DB5D86">
        <w:rPr>
          <w:rFonts w:ascii="Times New Roman" w:eastAsia="宋体" w:hAnsi="Times New Roman" w:cs="Times New Roman"/>
          <w:szCs w:val="20"/>
        </w:rPr>
        <w:t>void split(lklist *head,lklist *&amp;ha,lklist *&amp;hb,lklist *&amp;hc)</w:t>
      </w:r>
    </w:p>
    <w:p w:rsidR="00DB5D86" w:rsidRPr="00DB5D86" w:rsidRDefault="00DB5D86" w:rsidP="00DB5D86">
      <w:pPr>
        <w:widowControl/>
        <w:snapToGrid w:val="0"/>
        <w:rPr>
          <w:rFonts w:ascii="Times New Roman" w:eastAsia="宋体" w:hAnsi="Times New Roman" w:cs="Times New Roman"/>
          <w:szCs w:val="20"/>
        </w:rPr>
      </w:pPr>
      <w:r w:rsidRPr="00DB5D86">
        <w:rPr>
          <w:rFonts w:ascii="Times New Roman" w:eastAsia="宋体" w:hAnsi="Times New Roman" w:cs="Times New Roman"/>
          <w:szCs w:val="20"/>
        </w:rPr>
        <w:t>{</w:t>
      </w:r>
    </w:p>
    <w:p w:rsidR="00DB5D86" w:rsidRPr="00DB5D86" w:rsidRDefault="00DB5D86" w:rsidP="00DB5D86">
      <w:pPr>
        <w:widowControl/>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   lklist *p; ha=0,hb=0,hc=0;</w:t>
      </w:r>
    </w:p>
    <w:p w:rsidR="00DB5D86" w:rsidRPr="00DB5D86" w:rsidRDefault="00DB5D86" w:rsidP="00DB5D86">
      <w:pPr>
        <w:widowControl/>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   for(p=head;p!=0;p=head)</w:t>
      </w:r>
    </w:p>
    <w:p w:rsidR="00DB5D86" w:rsidRPr="00DB5D86" w:rsidRDefault="00DB5D86" w:rsidP="00DB5D86">
      <w:pPr>
        <w:widowControl/>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   {</w:t>
      </w:r>
    </w:p>
    <w:p w:rsidR="00DB5D86" w:rsidRPr="00DB5D86" w:rsidRDefault="00DB5D86" w:rsidP="00DB5D86">
      <w:pPr>
        <w:widowControl/>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    head=p-&gt;next; p-&gt;next=0;</w:t>
      </w:r>
    </w:p>
    <w:p w:rsidR="00DB5D86" w:rsidRPr="00DB5D86" w:rsidRDefault="00DB5D86" w:rsidP="00DB5D86">
      <w:pPr>
        <w:widowControl/>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    if (p-&gt;data&gt;='A' &amp;&amp; p-&gt;data&lt;='Z') {p-&gt;next=ha; ha=p;}</w:t>
      </w:r>
    </w:p>
    <w:p w:rsidR="00DB5D86" w:rsidRPr="00DB5D86" w:rsidRDefault="00DB5D86" w:rsidP="00DB5D86">
      <w:pPr>
        <w:widowControl/>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    else if (p-&gt;data&gt;='0' &amp;&amp; p-&gt;data&lt;='9') {p-&gt;next=hb; hb=p;} else {p-&gt;next=hc; hc=p;}</w:t>
      </w:r>
    </w:p>
    <w:p w:rsidR="00DB5D86" w:rsidRPr="00DB5D86" w:rsidRDefault="00DB5D86" w:rsidP="00DB5D86">
      <w:pPr>
        <w:widowControl/>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   }</w:t>
      </w:r>
    </w:p>
    <w:p w:rsidR="00DB5D86" w:rsidRPr="00DB5D86" w:rsidRDefault="00DB5D86" w:rsidP="00DB5D86">
      <w:pPr>
        <w:widowControl/>
        <w:snapToGrid w:val="0"/>
        <w:rPr>
          <w:rFonts w:ascii="Times New Roman" w:eastAsia="宋体" w:hAnsi="Times New Roman" w:cs="Times New Roman"/>
          <w:szCs w:val="20"/>
        </w:rPr>
      </w:pPr>
      <w:r w:rsidRPr="00DB5D86">
        <w:rPr>
          <w:rFonts w:ascii="Times New Roman" w:eastAsia="宋体" w:hAnsi="Times New Roman" w:cs="Times New Roman"/>
          <w:szCs w:val="20"/>
        </w:rPr>
        <w:t>}</w:t>
      </w:r>
    </w:p>
    <w:p w:rsidR="00DB5D86" w:rsidRPr="00DB5D86" w:rsidRDefault="00DB5D86" w:rsidP="00DB5D86">
      <w:pPr>
        <w:widowControl/>
        <w:numPr>
          <w:ilvl w:val="0"/>
          <w:numId w:val="44"/>
        </w:numPr>
        <w:tabs>
          <w:tab w:val="left" w:pos="408"/>
          <w:tab w:val="left" w:pos="1154"/>
        </w:tabs>
        <w:snapToGrid w:val="0"/>
        <w:ind w:left="407" w:hanging="407"/>
        <w:rPr>
          <w:rFonts w:ascii="Times New Roman" w:eastAsia="宋体" w:hAnsi="Times New Roman" w:cs="Times New Roman"/>
          <w:szCs w:val="20"/>
        </w:rPr>
      </w:pPr>
      <w:r w:rsidRPr="00DB5D86">
        <w:rPr>
          <w:rFonts w:ascii="Times New Roman" w:eastAsia="宋体" w:hAnsi="Times New Roman" w:cs="Times New Roman"/>
          <w:szCs w:val="20"/>
        </w:rPr>
        <w:t xml:space="preserve">2.        </w:t>
      </w:r>
      <w:r w:rsidRPr="00DB5D86">
        <w:rPr>
          <w:rFonts w:ascii="Times New Roman" w:eastAsia="宋体" w:hAnsi="Times New Roman" w:cs="Times New Roman" w:hint="eastAsia"/>
          <w:szCs w:val="20"/>
        </w:rPr>
        <w:t>设计在链式存储结构上交换二叉树中所有结点左右子树的算法。</w:t>
      </w:r>
    </w:p>
    <w:p w:rsidR="00DB5D86" w:rsidRPr="00DB5D86" w:rsidRDefault="00DB5D86" w:rsidP="00DB5D86">
      <w:pPr>
        <w:widowControl/>
        <w:tabs>
          <w:tab w:val="left" w:pos="1154"/>
        </w:tabs>
        <w:snapToGrid w:val="0"/>
        <w:rPr>
          <w:rFonts w:ascii="Times New Roman" w:eastAsia="宋体" w:hAnsi="Times New Roman" w:cs="Times New Roman"/>
          <w:szCs w:val="20"/>
        </w:rPr>
      </w:pPr>
      <w:r w:rsidRPr="00DB5D86">
        <w:rPr>
          <w:rFonts w:ascii="Times New Roman" w:eastAsia="宋体" w:hAnsi="Times New Roman" w:cs="Times New Roman"/>
          <w:szCs w:val="20"/>
        </w:rPr>
        <w:t>typedef struct node {int data; struct node *lchild,*rchild;} bitree;</w:t>
      </w:r>
    </w:p>
    <w:p w:rsidR="00DB5D86" w:rsidRPr="00DB5D86" w:rsidRDefault="00DB5D86" w:rsidP="00DB5D86">
      <w:pPr>
        <w:widowControl/>
        <w:tabs>
          <w:tab w:val="left" w:pos="1154"/>
        </w:tabs>
        <w:snapToGrid w:val="0"/>
        <w:rPr>
          <w:rFonts w:ascii="Times New Roman" w:eastAsia="宋体" w:hAnsi="Times New Roman" w:cs="Times New Roman"/>
          <w:szCs w:val="20"/>
        </w:rPr>
      </w:pPr>
      <w:r w:rsidRPr="00DB5D86">
        <w:rPr>
          <w:rFonts w:ascii="Times New Roman" w:eastAsia="宋体" w:hAnsi="Times New Roman" w:cs="Times New Roman"/>
          <w:szCs w:val="20"/>
        </w:rPr>
        <w:t>void swapbitree(bitree *bt)</w:t>
      </w:r>
    </w:p>
    <w:p w:rsidR="00DB5D86" w:rsidRPr="00DB5D86" w:rsidRDefault="00DB5D86" w:rsidP="00DB5D86">
      <w:pPr>
        <w:widowControl/>
        <w:tabs>
          <w:tab w:val="left" w:pos="1154"/>
        </w:tabs>
        <w:snapToGrid w:val="0"/>
        <w:rPr>
          <w:rFonts w:ascii="Times New Roman" w:eastAsia="宋体" w:hAnsi="Times New Roman" w:cs="Times New Roman"/>
          <w:szCs w:val="20"/>
        </w:rPr>
      </w:pPr>
      <w:r w:rsidRPr="00DB5D86">
        <w:rPr>
          <w:rFonts w:ascii="Times New Roman" w:eastAsia="宋体" w:hAnsi="Times New Roman" w:cs="Times New Roman"/>
          <w:szCs w:val="20"/>
        </w:rPr>
        <w:t>{</w:t>
      </w:r>
    </w:p>
    <w:p w:rsidR="00DB5D86" w:rsidRPr="00DB5D86" w:rsidRDefault="00DB5D86" w:rsidP="00DB5D86">
      <w:pPr>
        <w:widowControl/>
        <w:tabs>
          <w:tab w:val="left" w:pos="1154"/>
        </w:tabs>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   bitree *p;</w:t>
      </w:r>
    </w:p>
    <w:p w:rsidR="00DB5D86" w:rsidRPr="00DB5D86" w:rsidRDefault="00DB5D86" w:rsidP="00DB5D86">
      <w:pPr>
        <w:widowControl/>
        <w:tabs>
          <w:tab w:val="left" w:pos="1154"/>
        </w:tabs>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   if(bt==0) return;</w:t>
      </w:r>
    </w:p>
    <w:p w:rsidR="00DB5D86" w:rsidRPr="00DB5D86" w:rsidRDefault="00DB5D86" w:rsidP="00DB5D86">
      <w:pPr>
        <w:widowControl/>
        <w:tabs>
          <w:tab w:val="left" w:pos="1154"/>
        </w:tabs>
        <w:snapToGrid w:val="0"/>
        <w:rPr>
          <w:rFonts w:ascii="Times New Roman" w:eastAsia="宋体" w:hAnsi="Times New Roman" w:cs="Times New Roman"/>
          <w:szCs w:val="20"/>
        </w:rPr>
      </w:pPr>
      <w:r w:rsidRPr="00DB5D86">
        <w:rPr>
          <w:rFonts w:ascii="Times New Roman" w:eastAsia="宋体" w:hAnsi="Times New Roman" w:cs="Times New Roman"/>
          <w:szCs w:val="20"/>
        </w:rPr>
        <w:t>swapbitree(bt-&gt;lchild); swapbitree(bt-&gt;rchild);</w:t>
      </w:r>
    </w:p>
    <w:p w:rsidR="00DB5D86" w:rsidRPr="00DB5D86" w:rsidRDefault="00DB5D86" w:rsidP="00DB5D86">
      <w:pPr>
        <w:widowControl/>
        <w:tabs>
          <w:tab w:val="left" w:pos="1154"/>
        </w:tabs>
        <w:snapToGrid w:val="0"/>
        <w:rPr>
          <w:rFonts w:ascii="Times New Roman" w:eastAsia="宋体" w:hAnsi="Times New Roman" w:cs="Times New Roman"/>
          <w:szCs w:val="20"/>
        </w:rPr>
      </w:pPr>
      <w:r w:rsidRPr="00DB5D86">
        <w:rPr>
          <w:rFonts w:ascii="Times New Roman" w:eastAsia="宋体" w:hAnsi="Times New Roman" w:cs="Times New Roman"/>
          <w:szCs w:val="20"/>
        </w:rPr>
        <w:t>p=bt-&gt;lchild; bt-&gt;lchild=bt-&gt;rchild; bt-&gt;rchild=p;</w:t>
      </w:r>
    </w:p>
    <w:p w:rsidR="00DB5D86" w:rsidRPr="00DB5D86" w:rsidRDefault="00DB5D86" w:rsidP="00DB5D86">
      <w:pPr>
        <w:widowControl/>
        <w:tabs>
          <w:tab w:val="left" w:pos="1154"/>
        </w:tabs>
        <w:snapToGrid w:val="0"/>
        <w:rPr>
          <w:rFonts w:ascii="Times New Roman" w:eastAsia="宋体" w:hAnsi="Times New Roman" w:cs="Times New Roman"/>
          <w:szCs w:val="20"/>
        </w:rPr>
      </w:pPr>
      <w:r w:rsidRPr="00DB5D86">
        <w:rPr>
          <w:rFonts w:ascii="Times New Roman" w:eastAsia="宋体" w:hAnsi="Times New Roman" w:cs="Times New Roman"/>
          <w:szCs w:val="20"/>
        </w:rPr>
        <w:t>}</w:t>
      </w:r>
    </w:p>
    <w:p w:rsidR="00DB5D86" w:rsidRPr="00DB5D86" w:rsidRDefault="00DB5D86" w:rsidP="00DB5D86">
      <w:pPr>
        <w:widowControl/>
        <w:numPr>
          <w:ilvl w:val="0"/>
          <w:numId w:val="44"/>
        </w:numPr>
        <w:tabs>
          <w:tab w:val="left" w:pos="1154"/>
        </w:tabs>
        <w:snapToGrid w:val="0"/>
        <w:ind w:left="420"/>
        <w:rPr>
          <w:rFonts w:ascii="Times New Roman" w:eastAsia="宋体" w:hAnsi="Times New Roman" w:cs="Times New Roman"/>
          <w:szCs w:val="20"/>
        </w:rPr>
      </w:pPr>
      <w:r w:rsidRPr="00DB5D86">
        <w:rPr>
          <w:rFonts w:ascii="Times New Roman" w:eastAsia="宋体" w:hAnsi="Times New Roman" w:cs="Times New Roman"/>
          <w:szCs w:val="20"/>
        </w:rPr>
        <w:lastRenderedPageBreak/>
        <w:t xml:space="preserve">3.       </w:t>
      </w:r>
      <w:r w:rsidRPr="00DB5D86">
        <w:rPr>
          <w:rFonts w:ascii="Times New Roman" w:eastAsia="宋体" w:hAnsi="Times New Roman" w:cs="Times New Roman" w:hint="eastAsia"/>
          <w:szCs w:val="20"/>
        </w:rPr>
        <w:t>在链式存储结构上建立一棵二叉排序树。</w:t>
      </w:r>
    </w:p>
    <w:p w:rsidR="00DB5D86" w:rsidRPr="00DB5D86" w:rsidRDefault="00DB5D86" w:rsidP="00DB5D86">
      <w:pPr>
        <w:widowControl/>
        <w:snapToGrid w:val="0"/>
        <w:rPr>
          <w:rFonts w:ascii="Times New Roman" w:eastAsia="宋体" w:hAnsi="Times New Roman" w:cs="Times New Roman"/>
          <w:szCs w:val="20"/>
        </w:rPr>
      </w:pPr>
      <w:r w:rsidRPr="00DB5D86">
        <w:rPr>
          <w:rFonts w:ascii="Times New Roman" w:eastAsia="宋体" w:hAnsi="Times New Roman" w:cs="Times New Roman"/>
          <w:szCs w:val="20"/>
        </w:rPr>
        <w:t>#define n 10</w:t>
      </w:r>
    </w:p>
    <w:p w:rsidR="00DB5D86" w:rsidRPr="00DB5D86" w:rsidRDefault="00DB5D86" w:rsidP="00DB5D86">
      <w:pPr>
        <w:widowControl/>
        <w:snapToGrid w:val="0"/>
        <w:rPr>
          <w:rFonts w:ascii="Times New Roman" w:eastAsia="宋体" w:hAnsi="Times New Roman" w:cs="Times New Roman"/>
          <w:szCs w:val="20"/>
        </w:rPr>
      </w:pPr>
      <w:r w:rsidRPr="00DB5D86">
        <w:rPr>
          <w:rFonts w:ascii="Times New Roman" w:eastAsia="宋体" w:hAnsi="Times New Roman" w:cs="Times New Roman"/>
          <w:szCs w:val="20"/>
        </w:rPr>
        <w:t>typedef struct node{int key; struct node *lchild,*rchild;}bitree;</w:t>
      </w:r>
    </w:p>
    <w:p w:rsidR="00DB5D86" w:rsidRPr="00DB5D86" w:rsidRDefault="00DB5D86" w:rsidP="00DB5D86">
      <w:pPr>
        <w:widowControl/>
        <w:snapToGrid w:val="0"/>
        <w:rPr>
          <w:rFonts w:ascii="Times New Roman" w:eastAsia="宋体" w:hAnsi="Times New Roman" w:cs="Times New Roman"/>
          <w:szCs w:val="20"/>
        </w:rPr>
      </w:pPr>
      <w:r w:rsidRPr="00DB5D86">
        <w:rPr>
          <w:rFonts w:ascii="Times New Roman" w:eastAsia="宋体" w:hAnsi="Times New Roman" w:cs="Times New Roman"/>
          <w:szCs w:val="20"/>
        </w:rPr>
        <w:t>void bstinsert(bitree *&amp;bt,int key)</w:t>
      </w:r>
    </w:p>
    <w:p w:rsidR="00DB5D86" w:rsidRPr="00DB5D86" w:rsidRDefault="00DB5D86" w:rsidP="00DB5D86">
      <w:pPr>
        <w:widowControl/>
        <w:snapToGrid w:val="0"/>
        <w:rPr>
          <w:rFonts w:ascii="Times New Roman" w:eastAsia="宋体" w:hAnsi="Times New Roman" w:cs="Times New Roman"/>
          <w:szCs w:val="20"/>
        </w:rPr>
      </w:pPr>
      <w:r w:rsidRPr="00DB5D86">
        <w:rPr>
          <w:rFonts w:ascii="Times New Roman" w:eastAsia="宋体" w:hAnsi="Times New Roman" w:cs="Times New Roman"/>
          <w:szCs w:val="20"/>
        </w:rPr>
        <w:t>{</w:t>
      </w:r>
    </w:p>
    <w:p w:rsidR="00DB5D86" w:rsidRPr="00DB5D86" w:rsidRDefault="00DB5D86" w:rsidP="00DB5D86">
      <w:pPr>
        <w:widowControl/>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   if (bt==0){bt=(bitree *)malloc(sizeof(bitree)); bt-&gt;key=key;bt-&gt;lchild=bt-&gt;rchild=0;}</w:t>
      </w:r>
    </w:p>
    <w:p w:rsidR="00DB5D86" w:rsidRPr="00DB5D86" w:rsidRDefault="00DB5D86" w:rsidP="00DB5D86">
      <w:pPr>
        <w:widowControl/>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   else if (bt-&gt;key&gt;key) bstinsert(bt-&gt;lchild,key); else bstinsert(bt-&gt;rchild,key);</w:t>
      </w:r>
    </w:p>
    <w:p w:rsidR="00DB5D86" w:rsidRPr="00DB5D86" w:rsidRDefault="00DB5D86" w:rsidP="00DB5D86">
      <w:pPr>
        <w:widowControl/>
        <w:snapToGrid w:val="0"/>
        <w:rPr>
          <w:rFonts w:ascii="Times New Roman" w:eastAsia="宋体" w:hAnsi="Times New Roman" w:cs="Times New Roman"/>
          <w:szCs w:val="20"/>
        </w:rPr>
      </w:pPr>
      <w:r w:rsidRPr="00DB5D86">
        <w:rPr>
          <w:rFonts w:ascii="Times New Roman" w:eastAsia="宋体" w:hAnsi="Times New Roman" w:cs="Times New Roman"/>
          <w:szCs w:val="20"/>
        </w:rPr>
        <w:t>}</w:t>
      </w:r>
    </w:p>
    <w:p w:rsidR="00DB5D86" w:rsidRPr="00DB5D86" w:rsidRDefault="00DB5D86" w:rsidP="00DB5D86">
      <w:pPr>
        <w:widowControl/>
        <w:snapToGrid w:val="0"/>
        <w:rPr>
          <w:rFonts w:ascii="Times New Roman" w:eastAsia="宋体" w:hAnsi="Times New Roman" w:cs="Times New Roman"/>
          <w:szCs w:val="20"/>
        </w:rPr>
      </w:pPr>
      <w:r w:rsidRPr="00DB5D86">
        <w:rPr>
          <w:rFonts w:ascii="Times New Roman" w:eastAsia="宋体" w:hAnsi="Times New Roman" w:cs="Times New Roman"/>
          <w:szCs w:val="20"/>
        </w:rPr>
        <w:t>void createbsttree(bitree *&amp;bt)</w:t>
      </w:r>
    </w:p>
    <w:p w:rsidR="00DB5D86" w:rsidRPr="00DB5D86" w:rsidRDefault="00DB5D86" w:rsidP="00DB5D86">
      <w:pPr>
        <w:widowControl/>
        <w:snapToGrid w:val="0"/>
        <w:rPr>
          <w:rFonts w:ascii="Times New Roman" w:eastAsia="宋体" w:hAnsi="Times New Roman" w:cs="Times New Roman"/>
          <w:szCs w:val="20"/>
        </w:rPr>
      </w:pPr>
      <w:r w:rsidRPr="00DB5D86">
        <w:rPr>
          <w:rFonts w:ascii="Times New Roman" w:eastAsia="宋体" w:hAnsi="Times New Roman" w:cs="Times New Roman"/>
          <w:szCs w:val="20"/>
        </w:rPr>
        <w:t>{</w:t>
      </w:r>
    </w:p>
    <w:p w:rsidR="00DB5D86" w:rsidRPr="00DB5D86" w:rsidRDefault="00DB5D86" w:rsidP="00DB5D86">
      <w:pPr>
        <w:widowControl/>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   int i;</w:t>
      </w:r>
    </w:p>
    <w:p w:rsidR="00DB5D86" w:rsidRPr="00DB5D86" w:rsidRDefault="00DB5D86" w:rsidP="00DB5D86">
      <w:pPr>
        <w:widowControl/>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   for(i=1;i&lt;=n;i++) bstinsert(bt,random(100));</w:t>
      </w:r>
    </w:p>
    <w:p w:rsidR="00DB5D86" w:rsidRPr="00DB5D86" w:rsidRDefault="00DB5D86" w:rsidP="00DB5D86">
      <w:pPr>
        <w:widowControl/>
        <w:snapToGrid w:val="0"/>
        <w:rPr>
          <w:rFonts w:ascii="Times New Roman" w:eastAsia="宋体" w:hAnsi="Times New Roman" w:cs="Times New Roman"/>
          <w:szCs w:val="20"/>
        </w:rPr>
      </w:pPr>
      <w:r w:rsidRPr="00DB5D86">
        <w:rPr>
          <w:rFonts w:ascii="Times New Roman" w:eastAsia="宋体" w:hAnsi="Times New Roman" w:cs="Times New Roman"/>
          <w:szCs w:val="20"/>
        </w:rPr>
        <w:t>}</w:t>
      </w:r>
    </w:p>
    <w:p w:rsidR="00DB5D86" w:rsidRPr="00DB5D86" w:rsidRDefault="00DB5D86" w:rsidP="00DB5D86">
      <w:pPr>
        <w:widowControl/>
        <w:snapToGrid w:val="0"/>
        <w:jc w:val="center"/>
        <w:rPr>
          <w:rFonts w:ascii="Times New Roman" w:eastAsia="宋体" w:hAnsi="Times New Roman" w:cs="Times New Roman"/>
          <w:b/>
          <w:szCs w:val="20"/>
        </w:rPr>
      </w:pPr>
    </w:p>
    <w:p w:rsidR="00DB5D86" w:rsidRPr="00DB5D86" w:rsidRDefault="00DB5D86" w:rsidP="00DB5D86">
      <w:pPr>
        <w:widowControl/>
        <w:snapToGrid w:val="0"/>
        <w:jc w:val="center"/>
        <w:rPr>
          <w:rFonts w:ascii="Times New Roman" w:eastAsia="宋体" w:hAnsi="Times New Roman" w:cs="Times New Roman"/>
          <w:b/>
          <w:szCs w:val="20"/>
        </w:rPr>
      </w:pPr>
      <w:r w:rsidRPr="00DB5D86">
        <w:rPr>
          <w:rFonts w:ascii="Times New Roman" w:eastAsia="宋体" w:hAnsi="Times New Roman" w:cs="Times New Roman" w:hint="eastAsia"/>
          <w:b/>
          <w:szCs w:val="20"/>
        </w:rPr>
        <w:t>数据结构试卷（五）</w:t>
      </w:r>
    </w:p>
    <w:p w:rsidR="00DB5D86" w:rsidRPr="00DB5D86" w:rsidRDefault="00DB5D86" w:rsidP="00DB5D86">
      <w:pPr>
        <w:widowControl/>
        <w:snapToGrid w:val="0"/>
        <w:rPr>
          <w:rFonts w:ascii="Times New Roman" w:eastAsia="宋体" w:hAnsi="Times New Roman" w:cs="Times New Roman"/>
          <w:b/>
          <w:szCs w:val="20"/>
        </w:rPr>
      </w:pPr>
      <w:r w:rsidRPr="00DB5D86">
        <w:rPr>
          <w:rFonts w:ascii="Times New Roman" w:eastAsia="宋体" w:hAnsi="Times New Roman" w:cs="Times New Roman"/>
          <w:b/>
          <w:szCs w:val="20"/>
        </w:rPr>
        <w:t> </w:t>
      </w:r>
    </w:p>
    <w:p w:rsidR="00DB5D86" w:rsidRPr="00DB5D86" w:rsidRDefault="00DB5D86" w:rsidP="00DB5D86">
      <w:pPr>
        <w:widowControl/>
        <w:snapToGrid w:val="0"/>
        <w:rPr>
          <w:rFonts w:ascii="Times New Roman" w:eastAsia="宋体" w:hAnsi="Times New Roman" w:cs="Times New Roman"/>
          <w:b/>
          <w:szCs w:val="20"/>
        </w:rPr>
      </w:pPr>
      <w:r w:rsidRPr="00DB5D86">
        <w:rPr>
          <w:rFonts w:ascii="Times New Roman" w:eastAsia="宋体" w:hAnsi="Times New Roman" w:cs="Times New Roman" w:hint="eastAsia"/>
          <w:b/>
          <w:szCs w:val="20"/>
        </w:rPr>
        <w:t>一、选择题</w:t>
      </w:r>
      <w:r w:rsidRPr="00DB5D86">
        <w:rPr>
          <w:rFonts w:ascii="Times New Roman" w:eastAsia="宋体" w:hAnsi="Times New Roman" w:cs="Times New Roman"/>
          <w:b/>
          <w:szCs w:val="20"/>
        </w:rPr>
        <w:t>(30</w:t>
      </w:r>
      <w:r w:rsidRPr="00DB5D86">
        <w:rPr>
          <w:rFonts w:ascii="Times New Roman" w:eastAsia="宋体" w:hAnsi="Times New Roman" w:cs="Times New Roman" w:hint="eastAsia"/>
          <w:b/>
          <w:szCs w:val="20"/>
        </w:rPr>
        <w:t>分</w:t>
      </w:r>
      <w:r w:rsidRPr="00DB5D86">
        <w:rPr>
          <w:rFonts w:ascii="Times New Roman" w:eastAsia="宋体" w:hAnsi="Times New Roman" w:cs="Times New Roman"/>
          <w:b/>
          <w:szCs w:val="20"/>
        </w:rPr>
        <w:t xml:space="preserve">) </w:t>
      </w:r>
    </w:p>
    <w:p w:rsidR="00DB5D86" w:rsidRPr="00DB5D86" w:rsidRDefault="00DB5D86" w:rsidP="00DB5D86">
      <w:pPr>
        <w:widowControl/>
        <w:tabs>
          <w:tab w:val="left" w:pos="315"/>
          <w:tab w:val="left" w:pos="2100"/>
          <w:tab w:val="left" w:pos="3780"/>
          <w:tab w:val="left" w:pos="5460"/>
        </w:tabs>
        <w:snapToGrid w:val="0"/>
        <w:rPr>
          <w:rFonts w:ascii="Times New Roman" w:eastAsia="宋体" w:hAnsi="Times New Roman" w:cs="Times New Roman"/>
          <w:szCs w:val="20"/>
        </w:rPr>
      </w:pPr>
      <w:r w:rsidRPr="00DB5D86">
        <w:rPr>
          <w:rFonts w:ascii="Times New Roman" w:eastAsia="宋体" w:hAnsi="Times New Roman" w:cs="Times New Roman"/>
          <w:szCs w:val="20"/>
        </w:rPr>
        <w:t>1</w:t>
      </w:r>
      <w:r w:rsidRPr="00DB5D86">
        <w:rPr>
          <w:rFonts w:ascii="Times New Roman" w:eastAsia="宋体" w:hAnsi="Times New Roman" w:cs="Times New Roman" w:hint="eastAsia"/>
          <w:szCs w:val="20"/>
        </w:rPr>
        <w:t>．数据的最小单位是（</w:t>
      </w:r>
      <w:r w:rsidRPr="00DB5D86">
        <w:rPr>
          <w:rFonts w:ascii="Times New Roman" w:eastAsia="宋体" w:hAnsi="Times New Roman" w:cs="Times New Roman"/>
          <w:szCs w:val="20"/>
        </w:rPr>
        <w:t xml:space="preserve">  </w:t>
      </w:r>
      <w:r w:rsidRPr="00DB5D86">
        <w:rPr>
          <w:rFonts w:ascii="Times New Roman" w:eastAsia="宋体" w:hAnsi="Times New Roman" w:cs="Times New Roman" w:hint="eastAsia"/>
          <w:szCs w:val="20"/>
        </w:rPr>
        <w:t>）。</w:t>
      </w:r>
    </w:p>
    <w:p w:rsidR="00DB5D86" w:rsidRPr="00DB5D86" w:rsidRDefault="00DB5D86" w:rsidP="00DB5D86">
      <w:pPr>
        <w:widowControl/>
        <w:tabs>
          <w:tab w:val="left" w:pos="315"/>
          <w:tab w:val="left" w:pos="2100"/>
          <w:tab w:val="left" w:pos="3780"/>
          <w:tab w:val="left" w:pos="5460"/>
        </w:tabs>
        <w:snapToGrid w:val="0"/>
        <w:rPr>
          <w:rFonts w:ascii="Times New Roman" w:eastAsia="宋体" w:hAnsi="Times New Roman" w:cs="Times New Roman"/>
          <w:szCs w:val="20"/>
        </w:rPr>
      </w:pPr>
      <w:r w:rsidRPr="00DB5D86">
        <w:rPr>
          <w:rFonts w:ascii="Times New Roman" w:eastAsia="宋体" w:hAnsi="Times New Roman" w:cs="Times New Roman"/>
          <w:szCs w:val="20"/>
        </w:rPr>
        <w:tab/>
        <w:t xml:space="preserve">(A) </w:t>
      </w:r>
      <w:r w:rsidRPr="00DB5D86">
        <w:rPr>
          <w:rFonts w:ascii="Times New Roman" w:eastAsia="宋体" w:hAnsi="Times New Roman" w:cs="Times New Roman" w:hint="eastAsia"/>
          <w:szCs w:val="20"/>
        </w:rPr>
        <w:t>数据项</w:t>
      </w:r>
      <w:r w:rsidRPr="00DB5D86">
        <w:rPr>
          <w:rFonts w:ascii="Times New Roman" w:eastAsia="宋体" w:hAnsi="Times New Roman" w:cs="Times New Roman"/>
          <w:szCs w:val="20"/>
        </w:rPr>
        <w:tab/>
        <w:t xml:space="preserve">(B) </w:t>
      </w:r>
      <w:r w:rsidRPr="00DB5D86">
        <w:rPr>
          <w:rFonts w:ascii="Times New Roman" w:eastAsia="宋体" w:hAnsi="Times New Roman" w:cs="Times New Roman" w:hint="eastAsia"/>
          <w:szCs w:val="20"/>
        </w:rPr>
        <w:t>数据类型</w:t>
      </w:r>
      <w:r w:rsidRPr="00DB5D86">
        <w:rPr>
          <w:rFonts w:ascii="Times New Roman" w:eastAsia="宋体" w:hAnsi="Times New Roman" w:cs="Times New Roman"/>
          <w:szCs w:val="20"/>
        </w:rPr>
        <w:tab/>
        <w:t xml:space="preserve">(C) </w:t>
      </w:r>
      <w:r w:rsidRPr="00DB5D86">
        <w:rPr>
          <w:rFonts w:ascii="Times New Roman" w:eastAsia="宋体" w:hAnsi="Times New Roman" w:cs="Times New Roman" w:hint="eastAsia"/>
          <w:szCs w:val="20"/>
        </w:rPr>
        <w:t>数据元素</w:t>
      </w:r>
      <w:r w:rsidRPr="00DB5D86">
        <w:rPr>
          <w:rFonts w:ascii="Times New Roman" w:eastAsia="宋体" w:hAnsi="Times New Roman" w:cs="Times New Roman"/>
          <w:szCs w:val="20"/>
        </w:rPr>
        <w:tab/>
        <w:t xml:space="preserve">(D) </w:t>
      </w:r>
      <w:r w:rsidRPr="00DB5D86">
        <w:rPr>
          <w:rFonts w:ascii="Times New Roman" w:eastAsia="宋体" w:hAnsi="Times New Roman" w:cs="Times New Roman" w:hint="eastAsia"/>
          <w:szCs w:val="20"/>
        </w:rPr>
        <w:t>数据变量</w:t>
      </w:r>
    </w:p>
    <w:p w:rsidR="00DB5D86" w:rsidRPr="00DB5D86" w:rsidRDefault="00DB5D86" w:rsidP="00DB5D86">
      <w:pPr>
        <w:widowControl/>
        <w:tabs>
          <w:tab w:val="left" w:pos="315"/>
          <w:tab w:val="left" w:pos="2100"/>
          <w:tab w:val="left" w:pos="3780"/>
          <w:tab w:val="left" w:pos="5460"/>
        </w:tabs>
        <w:snapToGrid w:val="0"/>
        <w:rPr>
          <w:rFonts w:ascii="Times New Roman" w:eastAsia="宋体" w:hAnsi="Times New Roman" w:cs="Times New Roman"/>
          <w:szCs w:val="20"/>
        </w:rPr>
      </w:pPr>
      <w:r w:rsidRPr="00DB5D86">
        <w:rPr>
          <w:rFonts w:ascii="Times New Roman" w:eastAsia="宋体" w:hAnsi="Times New Roman" w:cs="Times New Roman"/>
          <w:szCs w:val="20"/>
        </w:rPr>
        <w:t>2</w:t>
      </w:r>
      <w:r w:rsidRPr="00DB5D86">
        <w:rPr>
          <w:rFonts w:ascii="Times New Roman" w:eastAsia="宋体" w:hAnsi="Times New Roman" w:cs="Times New Roman" w:hint="eastAsia"/>
          <w:szCs w:val="20"/>
        </w:rPr>
        <w:t>．设一组初始记录关键字序列为</w:t>
      </w:r>
      <w:r w:rsidRPr="00DB5D86">
        <w:rPr>
          <w:rFonts w:ascii="Times New Roman" w:eastAsia="宋体" w:hAnsi="Times New Roman" w:cs="Times New Roman"/>
          <w:szCs w:val="20"/>
        </w:rPr>
        <w:t>(50</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40</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95</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20</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15</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70</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60</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45)</w:t>
      </w:r>
      <w:r w:rsidRPr="00DB5D86">
        <w:rPr>
          <w:rFonts w:ascii="Times New Roman" w:eastAsia="宋体" w:hAnsi="Times New Roman" w:cs="Times New Roman" w:hint="eastAsia"/>
          <w:szCs w:val="20"/>
        </w:rPr>
        <w:t>，则以增量</w:t>
      </w:r>
      <w:r w:rsidRPr="00DB5D86">
        <w:rPr>
          <w:rFonts w:ascii="Times New Roman" w:eastAsia="宋体" w:hAnsi="Times New Roman" w:cs="Times New Roman"/>
          <w:szCs w:val="20"/>
        </w:rPr>
        <w:t>d=4</w:t>
      </w:r>
      <w:r w:rsidRPr="00DB5D86">
        <w:rPr>
          <w:rFonts w:ascii="Times New Roman" w:eastAsia="宋体" w:hAnsi="Times New Roman" w:cs="Times New Roman" w:hint="eastAsia"/>
          <w:szCs w:val="20"/>
        </w:rPr>
        <w:t>的一趟希尔排序结束后前</w:t>
      </w:r>
      <w:r w:rsidRPr="00DB5D86">
        <w:rPr>
          <w:rFonts w:ascii="Times New Roman" w:eastAsia="宋体" w:hAnsi="Times New Roman" w:cs="Times New Roman"/>
          <w:szCs w:val="20"/>
        </w:rPr>
        <w:t>4</w:t>
      </w:r>
      <w:r w:rsidRPr="00DB5D86">
        <w:rPr>
          <w:rFonts w:ascii="Times New Roman" w:eastAsia="宋体" w:hAnsi="Times New Roman" w:cs="Times New Roman" w:hint="eastAsia"/>
          <w:szCs w:val="20"/>
        </w:rPr>
        <w:t>条记录关键字为（</w:t>
      </w:r>
      <w:r w:rsidRPr="00DB5D86">
        <w:rPr>
          <w:rFonts w:ascii="Times New Roman" w:eastAsia="宋体" w:hAnsi="Times New Roman" w:cs="Times New Roman"/>
          <w:szCs w:val="20"/>
        </w:rPr>
        <w:t xml:space="preserve">   </w:t>
      </w:r>
      <w:r w:rsidRPr="00DB5D86">
        <w:rPr>
          <w:rFonts w:ascii="Times New Roman" w:eastAsia="宋体" w:hAnsi="Times New Roman" w:cs="Times New Roman" w:hint="eastAsia"/>
          <w:szCs w:val="20"/>
        </w:rPr>
        <w:t>）。</w:t>
      </w:r>
    </w:p>
    <w:p w:rsidR="00DB5D86" w:rsidRPr="00DB5D86" w:rsidRDefault="00DB5D86" w:rsidP="00DB5D86">
      <w:pPr>
        <w:widowControl/>
        <w:tabs>
          <w:tab w:val="left" w:pos="315"/>
          <w:tab w:val="left" w:pos="2100"/>
          <w:tab w:val="left" w:pos="3780"/>
          <w:tab w:val="left" w:pos="5460"/>
        </w:tabs>
        <w:snapToGrid w:val="0"/>
        <w:rPr>
          <w:rFonts w:ascii="Times New Roman" w:eastAsia="宋体" w:hAnsi="Times New Roman" w:cs="Times New Roman"/>
          <w:szCs w:val="20"/>
        </w:rPr>
      </w:pPr>
      <w:r w:rsidRPr="00DB5D86">
        <w:rPr>
          <w:rFonts w:ascii="Times New Roman" w:eastAsia="宋体" w:hAnsi="Times New Roman" w:cs="Times New Roman"/>
          <w:szCs w:val="20"/>
        </w:rPr>
        <w:tab/>
        <w:t>(A) 40</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50</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20</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95</w:t>
      </w:r>
      <w:r w:rsidRPr="00DB5D86">
        <w:rPr>
          <w:rFonts w:ascii="Times New Roman" w:eastAsia="宋体" w:hAnsi="Times New Roman" w:cs="Times New Roman"/>
          <w:szCs w:val="20"/>
        </w:rPr>
        <w:tab/>
        <w:t>(B) 15</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40</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60</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20</w:t>
      </w:r>
    </w:p>
    <w:p w:rsidR="00DB5D86" w:rsidRPr="00DB5D86" w:rsidRDefault="00DB5D86" w:rsidP="00DB5D86">
      <w:pPr>
        <w:widowControl/>
        <w:tabs>
          <w:tab w:val="left" w:pos="315"/>
          <w:tab w:val="left" w:pos="2100"/>
          <w:tab w:val="left" w:pos="3780"/>
          <w:tab w:val="left" w:pos="5460"/>
        </w:tabs>
        <w:snapToGrid w:val="0"/>
        <w:rPr>
          <w:rFonts w:ascii="Times New Roman" w:eastAsia="宋体" w:hAnsi="Times New Roman" w:cs="Times New Roman"/>
          <w:szCs w:val="20"/>
        </w:rPr>
      </w:pPr>
      <w:r w:rsidRPr="00DB5D86">
        <w:rPr>
          <w:rFonts w:ascii="Times New Roman" w:eastAsia="宋体" w:hAnsi="Times New Roman" w:cs="Times New Roman"/>
          <w:szCs w:val="20"/>
        </w:rPr>
        <w:tab/>
        <w:t>(C) 15</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20</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40</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45</w:t>
      </w:r>
      <w:r w:rsidRPr="00DB5D86">
        <w:rPr>
          <w:rFonts w:ascii="Times New Roman" w:eastAsia="宋体" w:hAnsi="Times New Roman" w:cs="Times New Roman"/>
          <w:szCs w:val="20"/>
        </w:rPr>
        <w:tab/>
        <w:t>(D) 45</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40</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15</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20</w:t>
      </w:r>
    </w:p>
    <w:p w:rsidR="00DB5D86" w:rsidRPr="00DB5D86" w:rsidRDefault="00DB5D86" w:rsidP="00DB5D86">
      <w:pPr>
        <w:widowControl/>
        <w:tabs>
          <w:tab w:val="left" w:pos="2100"/>
          <w:tab w:val="left" w:pos="4200"/>
          <w:tab w:val="left" w:pos="6300"/>
        </w:tabs>
        <w:snapToGrid w:val="0"/>
        <w:rPr>
          <w:rFonts w:ascii="Times New Roman" w:eastAsia="宋体" w:hAnsi="Times New Roman" w:cs="Times New Roman"/>
          <w:szCs w:val="20"/>
        </w:rPr>
      </w:pPr>
      <w:r w:rsidRPr="00DB5D86">
        <w:rPr>
          <w:rFonts w:ascii="Times New Roman" w:eastAsia="宋体" w:hAnsi="Times New Roman" w:cs="Times New Roman"/>
          <w:szCs w:val="20"/>
        </w:rPr>
        <w:t>3</w:t>
      </w:r>
      <w:r w:rsidRPr="00DB5D86">
        <w:rPr>
          <w:rFonts w:ascii="Times New Roman" w:eastAsia="宋体" w:hAnsi="Times New Roman" w:cs="Times New Roman" w:hint="eastAsia"/>
          <w:szCs w:val="20"/>
        </w:rPr>
        <w:t>．设一组初始记录关键字序列为</w:t>
      </w:r>
      <w:r w:rsidRPr="00DB5D86">
        <w:rPr>
          <w:rFonts w:ascii="Times New Roman" w:eastAsia="宋体" w:hAnsi="Times New Roman" w:cs="Times New Roman"/>
          <w:szCs w:val="20"/>
        </w:rPr>
        <w:t>(25</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50</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15</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35</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80</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85</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20</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40</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36</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70)</w:t>
      </w:r>
      <w:r w:rsidRPr="00DB5D86">
        <w:rPr>
          <w:rFonts w:ascii="Times New Roman" w:eastAsia="宋体" w:hAnsi="Times New Roman" w:cs="Times New Roman" w:hint="eastAsia"/>
          <w:szCs w:val="20"/>
        </w:rPr>
        <w:t>，其中含有</w:t>
      </w:r>
      <w:r w:rsidRPr="00DB5D86">
        <w:rPr>
          <w:rFonts w:ascii="Times New Roman" w:eastAsia="宋体" w:hAnsi="Times New Roman" w:cs="Times New Roman"/>
          <w:szCs w:val="20"/>
        </w:rPr>
        <w:t>5</w:t>
      </w:r>
      <w:r w:rsidRPr="00DB5D86">
        <w:rPr>
          <w:rFonts w:ascii="Times New Roman" w:eastAsia="宋体" w:hAnsi="Times New Roman" w:cs="Times New Roman" w:hint="eastAsia"/>
          <w:szCs w:val="20"/>
        </w:rPr>
        <w:t>个长度为</w:t>
      </w:r>
      <w:r w:rsidRPr="00DB5D86">
        <w:rPr>
          <w:rFonts w:ascii="Times New Roman" w:eastAsia="宋体" w:hAnsi="Times New Roman" w:cs="Times New Roman"/>
          <w:szCs w:val="20"/>
        </w:rPr>
        <w:t>2</w:t>
      </w:r>
      <w:r w:rsidRPr="00DB5D86">
        <w:rPr>
          <w:rFonts w:ascii="Times New Roman" w:eastAsia="宋体" w:hAnsi="Times New Roman" w:cs="Times New Roman" w:hint="eastAsia"/>
          <w:szCs w:val="20"/>
        </w:rPr>
        <w:t>的有序子表，则用归并排序的方法对该记录关键字序列进行一趟归并后的结果为（</w:t>
      </w:r>
      <w:r w:rsidRPr="00DB5D86">
        <w:rPr>
          <w:rFonts w:ascii="Times New Roman" w:eastAsia="宋体" w:hAnsi="Times New Roman" w:cs="Times New Roman"/>
          <w:szCs w:val="20"/>
        </w:rPr>
        <w:t xml:space="preserve">   </w:t>
      </w:r>
      <w:r w:rsidRPr="00DB5D86">
        <w:rPr>
          <w:rFonts w:ascii="Times New Roman" w:eastAsia="宋体" w:hAnsi="Times New Roman" w:cs="Times New Roman" w:hint="eastAsia"/>
          <w:szCs w:val="20"/>
        </w:rPr>
        <w:t>）。</w:t>
      </w:r>
    </w:p>
    <w:p w:rsidR="00DB5D86" w:rsidRPr="00DB5D86" w:rsidRDefault="00DB5D86" w:rsidP="00DB5D86">
      <w:pPr>
        <w:widowControl/>
        <w:tabs>
          <w:tab w:val="left" w:pos="2100"/>
          <w:tab w:val="left" w:pos="4200"/>
          <w:tab w:val="left" w:pos="6300"/>
        </w:tabs>
        <w:snapToGrid w:val="0"/>
        <w:rPr>
          <w:rFonts w:ascii="Times New Roman" w:eastAsia="宋体" w:hAnsi="Times New Roman" w:cs="Times New Roman"/>
          <w:szCs w:val="20"/>
        </w:rPr>
      </w:pPr>
      <w:r w:rsidRPr="00DB5D86">
        <w:rPr>
          <w:rFonts w:ascii="Times New Roman" w:eastAsia="宋体" w:hAnsi="Times New Roman" w:cs="Times New Roman"/>
          <w:szCs w:val="20"/>
        </w:rPr>
        <w:t>(A) 15</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25</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35</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50</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20</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40</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80</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85</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36</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70</w:t>
      </w:r>
    </w:p>
    <w:p w:rsidR="00DB5D86" w:rsidRPr="00DB5D86" w:rsidRDefault="00DB5D86" w:rsidP="00DB5D86">
      <w:pPr>
        <w:widowControl/>
        <w:tabs>
          <w:tab w:val="left" w:pos="2100"/>
          <w:tab w:val="left" w:pos="4200"/>
          <w:tab w:val="left" w:pos="6300"/>
        </w:tabs>
        <w:snapToGrid w:val="0"/>
        <w:rPr>
          <w:rFonts w:ascii="Times New Roman" w:eastAsia="宋体" w:hAnsi="Times New Roman" w:cs="Times New Roman"/>
          <w:szCs w:val="20"/>
        </w:rPr>
      </w:pPr>
      <w:r w:rsidRPr="00DB5D86">
        <w:rPr>
          <w:rFonts w:ascii="Times New Roman" w:eastAsia="宋体" w:hAnsi="Times New Roman" w:cs="Times New Roman"/>
          <w:szCs w:val="20"/>
        </w:rPr>
        <w:t>(B) 15</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25</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35</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50</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80</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20</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85</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40</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70</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36</w:t>
      </w:r>
    </w:p>
    <w:p w:rsidR="00DB5D86" w:rsidRPr="00DB5D86" w:rsidRDefault="00DB5D86" w:rsidP="00DB5D86">
      <w:pPr>
        <w:widowControl/>
        <w:tabs>
          <w:tab w:val="left" w:pos="2100"/>
          <w:tab w:val="left" w:pos="4200"/>
          <w:tab w:val="left" w:pos="6300"/>
        </w:tabs>
        <w:snapToGrid w:val="0"/>
        <w:rPr>
          <w:rFonts w:ascii="Times New Roman" w:eastAsia="宋体" w:hAnsi="Times New Roman" w:cs="Times New Roman"/>
          <w:szCs w:val="20"/>
        </w:rPr>
      </w:pPr>
      <w:r w:rsidRPr="00DB5D86">
        <w:rPr>
          <w:rFonts w:ascii="Times New Roman" w:eastAsia="宋体" w:hAnsi="Times New Roman" w:cs="Times New Roman"/>
          <w:szCs w:val="20"/>
        </w:rPr>
        <w:t>(C) 15</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25</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35</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50</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80</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85</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20</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36</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40</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70</w:t>
      </w:r>
    </w:p>
    <w:p w:rsidR="00DB5D86" w:rsidRPr="00DB5D86" w:rsidRDefault="00DB5D86" w:rsidP="00DB5D86">
      <w:pPr>
        <w:widowControl/>
        <w:tabs>
          <w:tab w:val="left" w:pos="2100"/>
          <w:tab w:val="left" w:pos="4200"/>
          <w:tab w:val="left" w:pos="6300"/>
        </w:tabs>
        <w:snapToGrid w:val="0"/>
        <w:rPr>
          <w:rFonts w:ascii="Times New Roman" w:eastAsia="宋体" w:hAnsi="Times New Roman" w:cs="Times New Roman"/>
          <w:szCs w:val="20"/>
        </w:rPr>
      </w:pPr>
      <w:r w:rsidRPr="00DB5D86">
        <w:rPr>
          <w:rFonts w:ascii="Times New Roman" w:eastAsia="宋体" w:hAnsi="Times New Roman" w:cs="Times New Roman"/>
          <w:szCs w:val="20"/>
        </w:rPr>
        <w:t>(D) 15</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25</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35</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50</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80</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20</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36</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40</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70</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85</w:t>
      </w:r>
    </w:p>
    <w:p w:rsidR="00DB5D86" w:rsidRPr="00DB5D86" w:rsidRDefault="00DB5D86" w:rsidP="00DB5D86">
      <w:pPr>
        <w:widowControl/>
        <w:tabs>
          <w:tab w:val="left" w:pos="315"/>
          <w:tab w:val="left" w:pos="2100"/>
          <w:tab w:val="left" w:pos="3780"/>
          <w:tab w:val="left" w:pos="5460"/>
        </w:tabs>
        <w:snapToGrid w:val="0"/>
        <w:rPr>
          <w:rFonts w:ascii="Times New Roman" w:eastAsia="宋体" w:hAnsi="Times New Roman" w:cs="Times New Roman"/>
          <w:szCs w:val="20"/>
        </w:rPr>
      </w:pPr>
      <w:r w:rsidRPr="00DB5D86">
        <w:rPr>
          <w:rFonts w:ascii="Times New Roman" w:eastAsia="宋体" w:hAnsi="Times New Roman" w:cs="Times New Roman"/>
          <w:szCs w:val="20"/>
        </w:rPr>
        <w:t>4</w:t>
      </w:r>
      <w:r w:rsidRPr="00DB5D86">
        <w:rPr>
          <w:rFonts w:ascii="Times New Roman" w:eastAsia="宋体" w:hAnsi="Times New Roman" w:cs="Times New Roman" w:hint="eastAsia"/>
          <w:szCs w:val="20"/>
        </w:rPr>
        <w:t>．函数</w:t>
      </w:r>
      <w:r w:rsidRPr="00DB5D86">
        <w:rPr>
          <w:rFonts w:ascii="Times New Roman" w:eastAsia="宋体" w:hAnsi="Times New Roman" w:cs="Times New Roman"/>
          <w:szCs w:val="20"/>
        </w:rPr>
        <w:t>substr(“DATASTRUCTURE”</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5</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9)</w:t>
      </w:r>
      <w:r w:rsidRPr="00DB5D86">
        <w:rPr>
          <w:rFonts w:ascii="Times New Roman" w:eastAsia="宋体" w:hAnsi="Times New Roman" w:cs="Times New Roman" w:hint="eastAsia"/>
          <w:szCs w:val="20"/>
        </w:rPr>
        <w:t>的返回值为（</w:t>
      </w:r>
      <w:r w:rsidRPr="00DB5D86">
        <w:rPr>
          <w:rFonts w:ascii="Times New Roman" w:eastAsia="宋体" w:hAnsi="Times New Roman" w:cs="Times New Roman"/>
          <w:szCs w:val="20"/>
        </w:rPr>
        <w:t xml:space="preserve">  </w:t>
      </w:r>
      <w:r w:rsidRPr="00DB5D86">
        <w:rPr>
          <w:rFonts w:ascii="Times New Roman" w:eastAsia="宋体" w:hAnsi="Times New Roman" w:cs="Times New Roman" w:hint="eastAsia"/>
          <w:szCs w:val="20"/>
        </w:rPr>
        <w:t>）。</w:t>
      </w:r>
    </w:p>
    <w:p w:rsidR="00DB5D86" w:rsidRPr="00DB5D86" w:rsidRDefault="00DB5D86" w:rsidP="00DB5D86">
      <w:pPr>
        <w:widowControl/>
        <w:tabs>
          <w:tab w:val="left" w:pos="315"/>
          <w:tab w:val="left" w:pos="2100"/>
          <w:tab w:val="left" w:pos="3780"/>
        </w:tabs>
        <w:snapToGrid w:val="0"/>
        <w:rPr>
          <w:rFonts w:ascii="Times New Roman" w:eastAsia="宋体" w:hAnsi="Times New Roman" w:cs="Times New Roman"/>
          <w:szCs w:val="20"/>
        </w:rPr>
      </w:pPr>
      <w:r w:rsidRPr="00DB5D86">
        <w:rPr>
          <w:rFonts w:ascii="Times New Roman" w:eastAsia="宋体" w:hAnsi="Times New Roman" w:cs="Times New Roman"/>
          <w:szCs w:val="20"/>
        </w:rPr>
        <w:tab/>
        <w:t>(A) “STRUCTURE”</w:t>
      </w:r>
      <w:r w:rsidRPr="00DB5D86">
        <w:rPr>
          <w:rFonts w:ascii="Times New Roman" w:eastAsia="宋体" w:hAnsi="Times New Roman" w:cs="Times New Roman"/>
          <w:szCs w:val="20"/>
        </w:rPr>
        <w:tab/>
      </w:r>
      <w:r w:rsidRPr="00DB5D86">
        <w:rPr>
          <w:rFonts w:ascii="Times New Roman" w:eastAsia="宋体" w:hAnsi="Times New Roman" w:cs="Times New Roman"/>
          <w:szCs w:val="20"/>
        </w:rPr>
        <w:tab/>
        <w:t>(B) “DATA”</w:t>
      </w:r>
    </w:p>
    <w:p w:rsidR="00DB5D86" w:rsidRPr="00DB5D86" w:rsidRDefault="00DB5D86" w:rsidP="00DB5D86">
      <w:pPr>
        <w:widowControl/>
        <w:tabs>
          <w:tab w:val="left" w:pos="315"/>
          <w:tab w:val="left" w:pos="2100"/>
          <w:tab w:val="left" w:pos="3780"/>
          <w:tab w:val="left" w:pos="5460"/>
        </w:tabs>
        <w:snapToGrid w:val="0"/>
        <w:rPr>
          <w:rFonts w:ascii="Times New Roman" w:eastAsia="宋体" w:hAnsi="Times New Roman" w:cs="Times New Roman"/>
          <w:szCs w:val="20"/>
        </w:rPr>
      </w:pPr>
      <w:r w:rsidRPr="00DB5D86">
        <w:rPr>
          <w:rFonts w:ascii="Times New Roman" w:eastAsia="宋体" w:hAnsi="Times New Roman" w:cs="Times New Roman"/>
          <w:szCs w:val="20"/>
        </w:rPr>
        <w:tab/>
        <w:t>(C) “ASTRUCTUR”</w:t>
      </w:r>
      <w:r w:rsidRPr="00DB5D86">
        <w:rPr>
          <w:rFonts w:ascii="Times New Roman" w:eastAsia="宋体" w:hAnsi="Times New Roman" w:cs="Times New Roman"/>
          <w:szCs w:val="20"/>
        </w:rPr>
        <w:tab/>
      </w:r>
      <w:r w:rsidRPr="00DB5D86">
        <w:rPr>
          <w:rFonts w:ascii="Times New Roman" w:eastAsia="宋体" w:hAnsi="Times New Roman" w:cs="Times New Roman"/>
          <w:szCs w:val="20"/>
        </w:rPr>
        <w:tab/>
        <w:t>(D) “DATASTRUCTURE”</w:t>
      </w:r>
    </w:p>
    <w:p w:rsidR="00DB5D86" w:rsidRPr="00DB5D86" w:rsidRDefault="00DB5D86" w:rsidP="00DB5D86">
      <w:pPr>
        <w:widowControl/>
        <w:tabs>
          <w:tab w:val="left" w:pos="315"/>
          <w:tab w:val="left" w:pos="2100"/>
          <w:tab w:val="left" w:pos="2520"/>
          <w:tab w:val="left" w:pos="3780"/>
          <w:tab w:val="left" w:pos="4620"/>
          <w:tab w:val="left" w:pos="5460"/>
          <w:tab w:val="left" w:pos="6825"/>
        </w:tabs>
        <w:snapToGrid w:val="0"/>
        <w:rPr>
          <w:rFonts w:ascii="Times New Roman" w:eastAsia="宋体" w:hAnsi="Times New Roman" w:cs="Times New Roman"/>
          <w:szCs w:val="20"/>
        </w:rPr>
      </w:pPr>
      <w:r w:rsidRPr="00DB5D86">
        <w:rPr>
          <w:rFonts w:ascii="Times New Roman" w:eastAsia="宋体" w:hAnsi="Times New Roman" w:cs="Times New Roman"/>
          <w:szCs w:val="20"/>
        </w:rPr>
        <w:t>5</w:t>
      </w:r>
      <w:r w:rsidRPr="00DB5D86">
        <w:rPr>
          <w:rFonts w:ascii="Times New Roman" w:eastAsia="宋体" w:hAnsi="Times New Roman" w:cs="Times New Roman" w:hint="eastAsia"/>
          <w:szCs w:val="20"/>
        </w:rPr>
        <w:t>．设一个有序的单链表中有</w:t>
      </w:r>
      <w:r w:rsidRPr="00DB5D86">
        <w:rPr>
          <w:rFonts w:ascii="Times New Roman" w:eastAsia="宋体" w:hAnsi="Times New Roman" w:cs="Times New Roman"/>
          <w:szCs w:val="20"/>
        </w:rPr>
        <w:t>n</w:t>
      </w:r>
      <w:r w:rsidRPr="00DB5D86">
        <w:rPr>
          <w:rFonts w:ascii="Times New Roman" w:eastAsia="宋体" w:hAnsi="Times New Roman" w:cs="Times New Roman" w:hint="eastAsia"/>
          <w:szCs w:val="20"/>
        </w:rPr>
        <w:t>个结点，现要求插入一个新结点后使得单链表仍然保持有序，则该操作的时间复杂度为（</w:t>
      </w:r>
      <w:r w:rsidRPr="00DB5D86">
        <w:rPr>
          <w:rFonts w:ascii="Times New Roman" w:eastAsia="宋体" w:hAnsi="Times New Roman" w:cs="Times New Roman"/>
          <w:szCs w:val="20"/>
        </w:rPr>
        <w:t xml:space="preserve">  </w:t>
      </w:r>
      <w:r w:rsidRPr="00DB5D86">
        <w:rPr>
          <w:rFonts w:ascii="Times New Roman" w:eastAsia="宋体" w:hAnsi="Times New Roman" w:cs="Times New Roman" w:hint="eastAsia"/>
          <w:szCs w:val="20"/>
        </w:rPr>
        <w:t>）。</w:t>
      </w:r>
    </w:p>
    <w:p w:rsidR="00DB5D86" w:rsidRPr="00DB5D86" w:rsidRDefault="00DB5D86" w:rsidP="00DB5D86">
      <w:pPr>
        <w:widowControl/>
        <w:tabs>
          <w:tab w:val="left" w:pos="315"/>
          <w:tab w:val="left" w:pos="2100"/>
          <w:tab w:val="left" w:pos="3780"/>
          <w:tab w:val="left" w:pos="5460"/>
        </w:tabs>
        <w:snapToGrid w:val="0"/>
        <w:rPr>
          <w:rFonts w:ascii="Times New Roman" w:eastAsia="宋体" w:hAnsi="Times New Roman" w:cs="Times New Roman"/>
          <w:szCs w:val="20"/>
        </w:rPr>
      </w:pPr>
      <w:r w:rsidRPr="00DB5D86">
        <w:rPr>
          <w:rFonts w:ascii="Times New Roman" w:eastAsia="宋体" w:hAnsi="Times New Roman" w:cs="Times New Roman"/>
          <w:szCs w:val="20"/>
        </w:rPr>
        <w:tab/>
        <w:t>(A) O(log</w:t>
      </w:r>
      <w:r w:rsidRPr="00DB5D86">
        <w:rPr>
          <w:rFonts w:ascii="Times New Roman" w:eastAsia="宋体" w:hAnsi="Times New Roman" w:cs="Times New Roman"/>
          <w:szCs w:val="20"/>
          <w:vertAlign w:val="subscript"/>
        </w:rPr>
        <w:t>2</w:t>
      </w:r>
      <w:r w:rsidRPr="00DB5D86">
        <w:rPr>
          <w:rFonts w:ascii="Times New Roman" w:eastAsia="宋体" w:hAnsi="Times New Roman" w:cs="Times New Roman"/>
          <w:szCs w:val="20"/>
        </w:rPr>
        <w:t>n)</w:t>
      </w:r>
      <w:r w:rsidRPr="00DB5D86">
        <w:rPr>
          <w:rFonts w:ascii="Times New Roman" w:eastAsia="宋体" w:hAnsi="Times New Roman" w:cs="Times New Roman"/>
          <w:szCs w:val="20"/>
        </w:rPr>
        <w:tab/>
        <w:t>(B) O(1)</w:t>
      </w:r>
      <w:r w:rsidRPr="00DB5D86">
        <w:rPr>
          <w:rFonts w:ascii="Times New Roman" w:eastAsia="宋体" w:hAnsi="Times New Roman" w:cs="Times New Roman"/>
          <w:szCs w:val="20"/>
        </w:rPr>
        <w:tab/>
        <w:t>(C) O(n</w:t>
      </w:r>
      <w:r w:rsidRPr="00DB5D86">
        <w:rPr>
          <w:rFonts w:ascii="Times New Roman" w:eastAsia="宋体" w:hAnsi="Times New Roman" w:cs="Times New Roman"/>
          <w:szCs w:val="20"/>
          <w:vertAlign w:val="superscript"/>
        </w:rPr>
        <w:t>2</w:t>
      </w:r>
      <w:r w:rsidRPr="00DB5D86">
        <w:rPr>
          <w:rFonts w:ascii="Times New Roman" w:eastAsia="宋体" w:hAnsi="Times New Roman" w:cs="Times New Roman"/>
          <w:szCs w:val="20"/>
        </w:rPr>
        <w:t>)</w:t>
      </w:r>
      <w:r w:rsidRPr="00DB5D86">
        <w:rPr>
          <w:rFonts w:ascii="Times New Roman" w:eastAsia="宋体" w:hAnsi="Times New Roman" w:cs="Times New Roman"/>
          <w:szCs w:val="20"/>
        </w:rPr>
        <w:tab/>
        <w:t>(D) O(n)</w:t>
      </w:r>
    </w:p>
    <w:p w:rsidR="00DB5D86" w:rsidRPr="00DB5D86" w:rsidRDefault="00DB5D86" w:rsidP="00DB5D86">
      <w:pPr>
        <w:widowControl/>
        <w:tabs>
          <w:tab w:val="left" w:pos="315"/>
          <w:tab w:val="left" w:pos="2100"/>
          <w:tab w:val="left" w:pos="3780"/>
          <w:tab w:val="left" w:pos="5460"/>
        </w:tabs>
        <w:snapToGrid w:val="0"/>
        <w:rPr>
          <w:rFonts w:ascii="Times New Roman" w:eastAsia="宋体" w:hAnsi="Times New Roman" w:cs="Times New Roman"/>
          <w:szCs w:val="20"/>
        </w:rPr>
      </w:pPr>
      <w:r w:rsidRPr="00DB5D86">
        <w:rPr>
          <w:rFonts w:ascii="Times New Roman" w:eastAsia="宋体" w:hAnsi="Times New Roman" w:cs="Times New Roman"/>
          <w:szCs w:val="20"/>
        </w:rPr>
        <w:t>6</w:t>
      </w:r>
      <w:r w:rsidRPr="00DB5D86">
        <w:rPr>
          <w:rFonts w:ascii="Times New Roman" w:eastAsia="宋体" w:hAnsi="Times New Roman" w:cs="Times New Roman" w:hint="eastAsia"/>
          <w:szCs w:val="20"/>
        </w:rPr>
        <w:t>．设一棵</w:t>
      </w:r>
      <w:r w:rsidRPr="00DB5D86">
        <w:rPr>
          <w:rFonts w:ascii="Times New Roman" w:eastAsia="宋体" w:hAnsi="Times New Roman" w:cs="Times New Roman"/>
          <w:szCs w:val="20"/>
        </w:rPr>
        <w:t>m</w:t>
      </w:r>
      <w:r w:rsidRPr="00DB5D86">
        <w:rPr>
          <w:rFonts w:ascii="Times New Roman" w:eastAsia="宋体" w:hAnsi="Times New Roman" w:cs="Times New Roman" w:hint="eastAsia"/>
          <w:szCs w:val="20"/>
        </w:rPr>
        <w:t>叉树中度数为</w:t>
      </w:r>
      <w:r w:rsidRPr="00DB5D86">
        <w:rPr>
          <w:rFonts w:ascii="Times New Roman" w:eastAsia="宋体" w:hAnsi="Times New Roman" w:cs="Times New Roman"/>
          <w:szCs w:val="20"/>
        </w:rPr>
        <w:t>0</w:t>
      </w:r>
      <w:r w:rsidRPr="00DB5D86">
        <w:rPr>
          <w:rFonts w:ascii="Times New Roman" w:eastAsia="宋体" w:hAnsi="Times New Roman" w:cs="Times New Roman" w:hint="eastAsia"/>
          <w:szCs w:val="20"/>
        </w:rPr>
        <w:t>的结点数为</w:t>
      </w:r>
      <w:r w:rsidRPr="00DB5D86">
        <w:rPr>
          <w:rFonts w:ascii="Times New Roman" w:eastAsia="宋体" w:hAnsi="Times New Roman" w:cs="Times New Roman"/>
          <w:szCs w:val="20"/>
        </w:rPr>
        <w:t>N</w:t>
      </w:r>
      <w:r w:rsidRPr="00DB5D86">
        <w:rPr>
          <w:rFonts w:ascii="Times New Roman" w:eastAsia="宋体" w:hAnsi="Times New Roman" w:cs="Times New Roman"/>
          <w:szCs w:val="20"/>
          <w:vertAlign w:val="subscript"/>
        </w:rPr>
        <w:t>0</w:t>
      </w:r>
      <w:r w:rsidRPr="00DB5D86">
        <w:rPr>
          <w:rFonts w:ascii="Times New Roman" w:eastAsia="宋体" w:hAnsi="Times New Roman" w:cs="Times New Roman" w:hint="eastAsia"/>
          <w:szCs w:val="20"/>
        </w:rPr>
        <w:t>，度数为</w:t>
      </w:r>
      <w:r w:rsidRPr="00DB5D86">
        <w:rPr>
          <w:rFonts w:ascii="Times New Roman" w:eastAsia="宋体" w:hAnsi="Times New Roman" w:cs="Times New Roman"/>
          <w:szCs w:val="20"/>
        </w:rPr>
        <w:t>1</w:t>
      </w:r>
      <w:r w:rsidRPr="00DB5D86">
        <w:rPr>
          <w:rFonts w:ascii="Times New Roman" w:eastAsia="宋体" w:hAnsi="Times New Roman" w:cs="Times New Roman" w:hint="eastAsia"/>
          <w:szCs w:val="20"/>
        </w:rPr>
        <w:t>的结点数为</w:t>
      </w:r>
      <w:r w:rsidRPr="00DB5D86">
        <w:rPr>
          <w:rFonts w:ascii="Times New Roman" w:eastAsia="宋体" w:hAnsi="Times New Roman" w:cs="Times New Roman"/>
          <w:szCs w:val="20"/>
        </w:rPr>
        <w:t>N</w:t>
      </w:r>
      <w:r w:rsidRPr="00DB5D86">
        <w:rPr>
          <w:rFonts w:ascii="Times New Roman" w:eastAsia="宋体" w:hAnsi="Times New Roman" w:cs="Times New Roman"/>
          <w:szCs w:val="20"/>
          <w:vertAlign w:val="subscript"/>
        </w:rPr>
        <w:t>l</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w:t>
      </w:r>
      <w:r w:rsidRPr="00DB5D86">
        <w:rPr>
          <w:rFonts w:ascii="Times New Roman" w:eastAsia="宋体" w:hAnsi="Times New Roman" w:cs="Times New Roman" w:hint="eastAsia"/>
          <w:szCs w:val="20"/>
        </w:rPr>
        <w:t>，度数为</w:t>
      </w:r>
      <w:r w:rsidRPr="00DB5D86">
        <w:rPr>
          <w:rFonts w:ascii="Times New Roman" w:eastAsia="宋体" w:hAnsi="Times New Roman" w:cs="Times New Roman"/>
          <w:szCs w:val="20"/>
        </w:rPr>
        <w:t>m</w:t>
      </w:r>
      <w:r w:rsidRPr="00DB5D86">
        <w:rPr>
          <w:rFonts w:ascii="Times New Roman" w:eastAsia="宋体" w:hAnsi="Times New Roman" w:cs="Times New Roman" w:hint="eastAsia"/>
          <w:szCs w:val="20"/>
        </w:rPr>
        <w:t>的结点数为</w:t>
      </w:r>
      <w:r w:rsidRPr="00DB5D86">
        <w:rPr>
          <w:rFonts w:ascii="Times New Roman" w:eastAsia="宋体" w:hAnsi="Times New Roman" w:cs="Times New Roman"/>
          <w:szCs w:val="20"/>
        </w:rPr>
        <w:t>Nm</w:t>
      </w:r>
      <w:r w:rsidRPr="00DB5D86">
        <w:rPr>
          <w:rFonts w:ascii="Times New Roman" w:eastAsia="宋体" w:hAnsi="Times New Roman" w:cs="Times New Roman" w:hint="eastAsia"/>
          <w:szCs w:val="20"/>
        </w:rPr>
        <w:t>，则</w:t>
      </w:r>
      <w:r w:rsidRPr="00DB5D86">
        <w:rPr>
          <w:rFonts w:ascii="Times New Roman" w:eastAsia="宋体" w:hAnsi="Times New Roman" w:cs="Times New Roman"/>
          <w:szCs w:val="20"/>
        </w:rPr>
        <w:t>N</w:t>
      </w:r>
      <w:r w:rsidRPr="00DB5D86">
        <w:rPr>
          <w:rFonts w:ascii="Times New Roman" w:eastAsia="宋体" w:hAnsi="Times New Roman" w:cs="Times New Roman"/>
          <w:szCs w:val="20"/>
          <w:vertAlign w:val="subscript"/>
        </w:rPr>
        <w:t>0</w:t>
      </w:r>
      <w:r w:rsidRPr="00DB5D86">
        <w:rPr>
          <w:rFonts w:ascii="Times New Roman" w:eastAsia="宋体" w:hAnsi="Times New Roman" w:cs="Times New Roman"/>
          <w:szCs w:val="20"/>
        </w:rPr>
        <w:t>=</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 xml:space="preserve">  </w:t>
      </w:r>
      <w:r w:rsidRPr="00DB5D86">
        <w:rPr>
          <w:rFonts w:ascii="Times New Roman" w:eastAsia="宋体" w:hAnsi="Times New Roman" w:cs="Times New Roman" w:hint="eastAsia"/>
          <w:szCs w:val="20"/>
        </w:rPr>
        <w:t>）。</w:t>
      </w:r>
    </w:p>
    <w:p w:rsidR="00DB5D86" w:rsidRPr="00DB5D86" w:rsidRDefault="00DB5D86" w:rsidP="00DB5D86">
      <w:pPr>
        <w:widowControl/>
        <w:tabs>
          <w:tab w:val="left" w:pos="315"/>
          <w:tab w:val="left" w:pos="2100"/>
          <w:tab w:val="left" w:pos="3780"/>
          <w:tab w:val="left" w:pos="5460"/>
        </w:tabs>
        <w:snapToGrid w:val="0"/>
        <w:rPr>
          <w:rFonts w:ascii="Times New Roman" w:eastAsia="宋体" w:hAnsi="Times New Roman" w:cs="Times New Roman"/>
          <w:szCs w:val="20"/>
        </w:rPr>
      </w:pPr>
      <w:r w:rsidRPr="00DB5D86">
        <w:rPr>
          <w:rFonts w:ascii="Times New Roman" w:eastAsia="宋体" w:hAnsi="Times New Roman" w:cs="Times New Roman"/>
          <w:szCs w:val="20"/>
        </w:rPr>
        <w:tab/>
        <w:t>(A) N</w:t>
      </w:r>
      <w:r w:rsidRPr="00DB5D86">
        <w:rPr>
          <w:rFonts w:ascii="Times New Roman" w:eastAsia="宋体" w:hAnsi="Times New Roman" w:cs="Times New Roman"/>
          <w:szCs w:val="20"/>
          <w:vertAlign w:val="subscript"/>
        </w:rPr>
        <w:t>l</w:t>
      </w:r>
      <w:r w:rsidRPr="00DB5D86">
        <w:rPr>
          <w:rFonts w:ascii="Times New Roman" w:eastAsia="宋体" w:hAnsi="Times New Roman" w:cs="Times New Roman"/>
          <w:szCs w:val="20"/>
        </w:rPr>
        <w:t>+N</w:t>
      </w:r>
      <w:r w:rsidRPr="00DB5D86">
        <w:rPr>
          <w:rFonts w:ascii="Times New Roman" w:eastAsia="宋体" w:hAnsi="Times New Roman" w:cs="Times New Roman"/>
          <w:szCs w:val="20"/>
          <w:vertAlign w:val="subscript"/>
        </w:rPr>
        <w:t>2</w:t>
      </w:r>
      <w:r w:rsidRPr="00DB5D86">
        <w:rPr>
          <w:rFonts w:ascii="Times New Roman" w:eastAsia="宋体" w:hAnsi="Times New Roman" w:cs="Times New Roman"/>
          <w:szCs w:val="20"/>
        </w:rPr>
        <w:t>+……+Nm</w:t>
      </w:r>
      <w:r w:rsidRPr="00DB5D86">
        <w:rPr>
          <w:rFonts w:ascii="Times New Roman" w:eastAsia="宋体" w:hAnsi="Times New Roman" w:cs="Times New Roman"/>
          <w:szCs w:val="20"/>
        </w:rPr>
        <w:tab/>
      </w:r>
      <w:r w:rsidRPr="00DB5D86">
        <w:rPr>
          <w:rFonts w:ascii="Times New Roman" w:eastAsia="宋体" w:hAnsi="Times New Roman" w:cs="Times New Roman"/>
          <w:szCs w:val="20"/>
        </w:rPr>
        <w:tab/>
        <w:t>(B) l+N</w:t>
      </w:r>
      <w:r w:rsidRPr="00DB5D86">
        <w:rPr>
          <w:rFonts w:ascii="Times New Roman" w:eastAsia="宋体" w:hAnsi="Times New Roman" w:cs="Times New Roman"/>
          <w:szCs w:val="20"/>
          <w:vertAlign w:val="subscript"/>
        </w:rPr>
        <w:t>2</w:t>
      </w:r>
      <w:r w:rsidRPr="00DB5D86">
        <w:rPr>
          <w:rFonts w:ascii="Times New Roman" w:eastAsia="宋体" w:hAnsi="Times New Roman" w:cs="Times New Roman"/>
          <w:szCs w:val="20"/>
        </w:rPr>
        <w:t>+2N</w:t>
      </w:r>
      <w:r w:rsidRPr="00DB5D86">
        <w:rPr>
          <w:rFonts w:ascii="Times New Roman" w:eastAsia="宋体" w:hAnsi="Times New Roman" w:cs="Times New Roman"/>
          <w:szCs w:val="20"/>
          <w:vertAlign w:val="subscript"/>
        </w:rPr>
        <w:t>3</w:t>
      </w:r>
      <w:r w:rsidRPr="00DB5D86">
        <w:rPr>
          <w:rFonts w:ascii="Times New Roman" w:eastAsia="宋体" w:hAnsi="Times New Roman" w:cs="Times New Roman"/>
          <w:szCs w:val="20"/>
        </w:rPr>
        <w:t>+3N</w:t>
      </w:r>
      <w:r w:rsidRPr="00DB5D86">
        <w:rPr>
          <w:rFonts w:ascii="Times New Roman" w:eastAsia="宋体" w:hAnsi="Times New Roman" w:cs="Times New Roman"/>
          <w:szCs w:val="20"/>
          <w:vertAlign w:val="subscript"/>
        </w:rPr>
        <w:t>4</w:t>
      </w:r>
      <w:r w:rsidRPr="00DB5D86">
        <w:rPr>
          <w:rFonts w:ascii="Times New Roman" w:eastAsia="宋体" w:hAnsi="Times New Roman" w:cs="Times New Roman"/>
          <w:szCs w:val="20"/>
        </w:rPr>
        <w:t>+……+(m-1)Nm</w:t>
      </w:r>
    </w:p>
    <w:p w:rsidR="00DB5D86" w:rsidRPr="00DB5D86" w:rsidRDefault="00DB5D86" w:rsidP="00DB5D86">
      <w:pPr>
        <w:widowControl/>
        <w:tabs>
          <w:tab w:val="left" w:pos="315"/>
          <w:tab w:val="left" w:pos="2100"/>
          <w:tab w:val="left" w:pos="3780"/>
          <w:tab w:val="left" w:pos="5460"/>
        </w:tabs>
        <w:snapToGrid w:val="0"/>
        <w:rPr>
          <w:rFonts w:ascii="Times New Roman" w:eastAsia="宋体" w:hAnsi="Times New Roman" w:cs="Times New Roman"/>
          <w:szCs w:val="20"/>
        </w:rPr>
      </w:pPr>
      <w:r w:rsidRPr="00DB5D86">
        <w:rPr>
          <w:rFonts w:ascii="Times New Roman" w:eastAsia="宋体" w:hAnsi="Times New Roman" w:cs="Times New Roman"/>
          <w:szCs w:val="20"/>
        </w:rPr>
        <w:tab/>
        <w:t>(C) N</w:t>
      </w:r>
      <w:r w:rsidRPr="00DB5D86">
        <w:rPr>
          <w:rFonts w:ascii="Times New Roman" w:eastAsia="宋体" w:hAnsi="Times New Roman" w:cs="Times New Roman"/>
          <w:szCs w:val="20"/>
          <w:vertAlign w:val="subscript"/>
        </w:rPr>
        <w:t>2</w:t>
      </w:r>
      <w:r w:rsidRPr="00DB5D86">
        <w:rPr>
          <w:rFonts w:ascii="Times New Roman" w:eastAsia="宋体" w:hAnsi="Times New Roman" w:cs="Times New Roman"/>
          <w:szCs w:val="20"/>
        </w:rPr>
        <w:t>+2N</w:t>
      </w:r>
      <w:r w:rsidRPr="00DB5D86">
        <w:rPr>
          <w:rFonts w:ascii="Times New Roman" w:eastAsia="宋体" w:hAnsi="Times New Roman" w:cs="Times New Roman"/>
          <w:szCs w:val="20"/>
          <w:vertAlign w:val="subscript"/>
        </w:rPr>
        <w:t>3</w:t>
      </w:r>
      <w:r w:rsidRPr="00DB5D86">
        <w:rPr>
          <w:rFonts w:ascii="Times New Roman" w:eastAsia="宋体" w:hAnsi="Times New Roman" w:cs="Times New Roman"/>
          <w:szCs w:val="20"/>
        </w:rPr>
        <w:t>+3N</w:t>
      </w:r>
      <w:r w:rsidRPr="00DB5D86">
        <w:rPr>
          <w:rFonts w:ascii="Times New Roman" w:eastAsia="宋体" w:hAnsi="Times New Roman" w:cs="Times New Roman"/>
          <w:szCs w:val="20"/>
          <w:vertAlign w:val="subscript"/>
        </w:rPr>
        <w:t>4</w:t>
      </w:r>
      <w:r w:rsidRPr="00DB5D86">
        <w:rPr>
          <w:rFonts w:ascii="Times New Roman" w:eastAsia="宋体" w:hAnsi="Times New Roman" w:cs="Times New Roman"/>
          <w:szCs w:val="20"/>
        </w:rPr>
        <w:t>+……+(m-1)Nm</w:t>
      </w:r>
      <w:r w:rsidRPr="00DB5D86">
        <w:rPr>
          <w:rFonts w:ascii="Times New Roman" w:eastAsia="宋体" w:hAnsi="Times New Roman" w:cs="Times New Roman"/>
          <w:szCs w:val="20"/>
        </w:rPr>
        <w:tab/>
        <w:t>(D) 2N</w:t>
      </w:r>
      <w:r w:rsidRPr="00DB5D86">
        <w:rPr>
          <w:rFonts w:ascii="Times New Roman" w:eastAsia="宋体" w:hAnsi="Times New Roman" w:cs="Times New Roman"/>
          <w:szCs w:val="20"/>
          <w:vertAlign w:val="subscript"/>
        </w:rPr>
        <w:t>l</w:t>
      </w:r>
      <w:r w:rsidRPr="00DB5D86">
        <w:rPr>
          <w:rFonts w:ascii="Times New Roman" w:eastAsia="宋体" w:hAnsi="Times New Roman" w:cs="Times New Roman"/>
          <w:szCs w:val="20"/>
        </w:rPr>
        <w:t>+3N</w:t>
      </w:r>
      <w:r w:rsidRPr="00DB5D86">
        <w:rPr>
          <w:rFonts w:ascii="Times New Roman" w:eastAsia="宋体" w:hAnsi="Times New Roman" w:cs="Times New Roman"/>
          <w:szCs w:val="20"/>
          <w:vertAlign w:val="subscript"/>
        </w:rPr>
        <w:t>2</w:t>
      </w:r>
      <w:r w:rsidRPr="00DB5D86">
        <w:rPr>
          <w:rFonts w:ascii="Times New Roman" w:eastAsia="宋体" w:hAnsi="Times New Roman" w:cs="Times New Roman"/>
          <w:szCs w:val="20"/>
        </w:rPr>
        <w:t>+……+(m+1)Nm</w:t>
      </w:r>
    </w:p>
    <w:p w:rsidR="00DB5D86" w:rsidRPr="00DB5D86" w:rsidRDefault="00DB5D86" w:rsidP="00DB5D86">
      <w:pPr>
        <w:widowControl/>
        <w:tabs>
          <w:tab w:val="left" w:pos="315"/>
          <w:tab w:val="left" w:pos="2100"/>
          <w:tab w:val="left" w:pos="3780"/>
          <w:tab w:val="left" w:pos="5460"/>
        </w:tabs>
        <w:snapToGrid w:val="0"/>
        <w:rPr>
          <w:rFonts w:ascii="Times New Roman" w:eastAsia="宋体" w:hAnsi="Times New Roman" w:cs="Times New Roman"/>
          <w:szCs w:val="20"/>
        </w:rPr>
      </w:pPr>
      <w:r w:rsidRPr="00DB5D86">
        <w:rPr>
          <w:rFonts w:ascii="Times New Roman" w:eastAsia="宋体" w:hAnsi="Times New Roman" w:cs="Times New Roman"/>
          <w:szCs w:val="20"/>
        </w:rPr>
        <w:t>7</w:t>
      </w:r>
      <w:r w:rsidRPr="00DB5D86">
        <w:rPr>
          <w:rFonts w:ascii="Times New Roman" w:eastAsia="宋体" w:hAnsi="Times New Roman" w:cs="Times New Roman" w:hint="eastAsia"/>
          <w:szCs w:val="20"/>
        </w:rPr>
        <w:t>．设有序表中有</w:t>
      </w:r>
      <w:r w:rsidRPr="00DB5D86">
        <w:rPr>
          <w:rFonts w:ascii="Times New Roman" w:eastAsia="宋体" w:hAnsi="Times New Roman" w:cs="Times New Roman"/>
          <w:szCs w:val="20"/>
        </w:rPr>
        <w:t>1000</w:t>
      </w:r>
      <w:r w:rsidRPr="00DB5D86">
        <w:rPr>
          <w:rFonts w:ascii="Times New Roman" w:eastAsia="宋体" w:hAnsi="Times New Roman" w:cs="Times New Roman" w:hint="eastAsia"/>
          <w:szCs w:val="20"/>
        </w:rPr>
        <w:t>个元素，则用二分查找查找元素</w:t>
      </w:r>
      <w:r w:rsidRPr="00DB5D86">
        <w:rPr>
          <w:rFonts w:ascii="Times New Roman" w:eastAsia="宋体" w:hAnsi="Times New Roman" w:cs="Times New Roman"/>
          <w:szCs w:val="20"/>
        </w:rPr>
        <w:t>X</w:t>
      </w:r>
      <w:r w:rsidRPr="00DB5D86">
        <w:rPr>
          <w:rFonts w:ascii="Times New Roman" w:eastAsia="宋体" w:hAnsi="Times New Roman" w:cs="Times New Roman" w:hint="eastAsia"/>
          <w:szCs w:val="20"/>
        </w:rPr>
        <w:t>最多需要比较（</w:t>
      </w:r>
      <w:r w:rsidRPr="00DB5D86">
        <w:rPr>
          <w:rFonts w:ascii="Times New Roman" w:eastAsia="宋体" w:hAnsi="Times New Roman" w:cs="Times New Roman"/>
          <w:szCs w:val="20"/>
        </w:rPr>
        <w:t xml:space="preserve">  </w:t>
      </w:r>
      <w:r w:rsidRPr="00DB5D86">
        <w:rPr>
          <w:rFonts w:ascii="Times New Roman" w:eastAsia="宋体" w:hAnsi="Times New Roman" w:cs="Times New Roman" w:hint="eastAsia"/>
          <w:szCs w:val="20"/>
        </w:rPr>
        <w:t>）次。</w:t>
      </w:r>
    </w:p>
    <w:p w:rsidR="00DB5D86" w:rsidRPr="00DB5D86" w:rsidRDefault="00DB5D86" w:rsidP="00DB5D86">
      <w:pPr>
        <w:widowControl/>
        <w:tabs>
          <w:tab w:val="left" w:pos="315"/>
          <w:tab w:val="left" w:pos="2100"/>
          <w:tab w:val="left" w:pos="3780"/>
          <w:tab w:val="left" w:pos="4200"/>
          <w:tab w:val="left" w:pos="5460"/>
          <w:tab w:val="left" w:pos="6300"/>
        </w:tabs>
        <w:snapToGrid w:val="0"/>
        <w:rPr>
          <w:rFonts w:ascii="Times New Roman" w:eastAsia="宋体" w:hAnsi="Times New Roman" w:cs="Times New Roman"/>
          <w:szCs w:val="20"/>
        </w:rPr>
      </w:pPr>
      <w:r w:rsidRPr="00DB5D86">
        <w:rPr>
          <w:rFonts w:ascii="Times New Roman" w:eastAsia="宋体" w:hAnsi="Times New Roman" w:cs="Times New Roman"/>
          <w:szCs w:val="20"/>
        </w:rPr>
        <w:tab/>
        <w:t>(A) 25</w:t>
      </w:r>
      <w:r w:rsidRPr="00DB5D86">
        <w:rPr>
          <w:rFonts w:ascii="Times New Roman" w:eastAsia="宋体" w:hAnsi="Times New Roman" w:cs="Times New Roman"/>
          <w:szCs w:val="20"/>
        </w:rPr>
        <w:tab/>
        <w:t>(B) 10</w:t>
      </w:r>
      <w:r w:rsidRPr="00DB5D86">
        <w:rPr>
          <w:rFonts w:ascii="Times New Roman" w:eastAsia="宋体" w:hAnsi="Times New Roman" w:cs="Times New Roman"/>
          <w:szCs w:val="20"/>
        </w:rPr>
        <w:tab/>
        <w:t>(C) 7</w:t>
      </w:r>
      <w:r w:rsidRPr="00DB5D86">
        <w:rPr>
          <w:rFonts w:ascii="Times New Roman" w:eastAsia="宋体" w:hAnsi="Times New Roman" w:cs="Times New Roman"/>
          <w:szCs w:val="20"/>
        </w:rPr>
        <w:tab/>
      </w:r>
      <w:r w:rsidRPr="00DB5D86">
        <w:rPr>
          <w:rFonts w:ascii="Times New Roman" w:eastAsia="宋体" w:hAnsi="Times New Roman" w:cs="Times New Roman"/>
          <w:szCs w:val="20"/>
        </w:rPr>
        <w:tab/>
        <w:t>(D) 1</w:t>
      </w:r>
    </w:p>
    <w:p w:rsidR="00DB5D86" w:rsidRPr="00DB5D86" w:rsidRDefault="00DB5D86" w:rsidP="00DB5D86">
      <w:pPr>
        <w:widowControl/>
        <w:tabs>
          <w:tab w:val="left" w:pos="315"/>
          <w:tab w:val="left" w:pos="2100"/>
          <w:tab w:val="left" w:pos="3780"/>
          <w:tab w:val="left" w:pos="5460"/>
        </w:tabs>
        <w:snapToGrid w:val="0"/>
        <w:rPr>
          <w:rFonts w:ascii="Times New Roman" w:eastAsia="宋体" w:hAnsi="Times New Roman" w:cs="Times New Roman"/>
          <w:szCs w:val="20"/>
        </w:rPr>
      </w:pPr>
      <w:r w:rsidRPr="00DB5D86">
        <w:rPr>
          <w:rFonts w:ascii="Times New Roman" w:eastAsia="宋体" w:hAnsi="Times New Roman" w:cs="Times New Roman"/>
          <w:szCs w:val="20"/>
        </w:rPr>
        <w:t>8</w:t>
      </w:r>
      <w:r w:rsidRPr="00DB5D86">
        <w:rPr>
          <w:rFonts w:ascii="Times New Roman" w:eastAsia="宋体" w:hAnsi="Times New Roman" w:cs="Times New Roman" w:hint="eastAsia"/>
          <w:szCs w:val="20"/>
        </w:rPr>
        <w:t>．设连通图</w:t>
      </w:r>
      <w:r w:rsidRPr="00DB5D86">
        <w:rPr>
          <w:rFonts w:ascii="Times New Roman" w:eastAsia="宋体" w:hAnsi="Times New Roman" w:cs="Times New Roman"/>
          <w:szCs w:val="20"/>
        </w:rPr>
        <w:t>G</w:t>
      </w:r>
      <w:r w:rsidRPr="00DB5D86">
        <w:rPr>
          <w:rFonts w:ascii="Times New Roman" w:eastAsia="宋体" w:hAnsi="Times New Roman" w:cs="Times New Roman" w:hint="eastAsia"/>
          <w:szCs w:val="20"/>
        </w:rPr>
        <w:t>中的边集</w:t>
      </w:r>
      <w:r w:rsidRPr="00DB5D86">
        <w:rPr>
          <w:rFonts w:ascii="Times New Roman" w:eastAsia="宋体" w:hAnsi="Times New Roman" w:cs="Times New Roman"/>
          <w:szCs w:val="20"/>
        </w:rPr>
        <w:t>E={(a</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b)</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(a</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e)</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(a</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c)</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(b</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e)</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(e</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d)</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(d</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f)</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(f</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c)}</w:t>
      </w:r>
      <w:r w:rsidRPr="00DB5D86">
        <w:rPr>
          <w:rFonts w:ascii="Times New Roman" w:eastAsia="宋体" w:hAnsi="Times New Roman" w:cs="Times New Roman" w:hint="eastAsia"/>
          <w:szCs w:val="20"/>
        </w:rPr>
        <w:t>，则从顶点</w:t>
      </w:r>
      <w:r w:rsidRPr="00DB5D86">
        <w:rPr>
          <w:rFonts w:ascii="Times New Roman" w:eastAsia="宋体" w:hAnsi="Times New Roman" w:cs="Times New Roman"/>
          <w:szCs w:val="20"/>
        </w:rPr>
        <w:t>a</w:t>
      </w:r>
      <w:r w:rsidRPr="00DB5D86">
        <w:rPr>
          <w:rFonts w:ascii="Times New Roman" w:eastAsia="宋体" w:hAnsi="Times New Roman" w:cs="Times New Roman" w:hint="eastAsia"/>
          <w:szCs w:val="20"/>
        </w:rPr>
        <w:t>出发可以得到一种深度优先遍历的顶点序列为（</w:t>
      </w:r>
      <w:r w:rsidRPr="00DB5D86">
        <w:rPr>
          <w:rFonts w:ascii="Times New Roman" w:eastAsia="宋体" w:hAnsi="Times New Roman" w:cs="Times New Roman"/>
          <w:szCs w:val="20"/>
        </w:rPr>
        <w:t xml:space="preserve">  </w:t>
      </w:r>
      <w:r w:rsidRPr="00DB5D86">
        <w:rPr>
          <w:rFonts w:ascii="Times New Roman" w:eastAsia="宋体" w:hAnsi="Times New Roman" w:cs="Times New Roman" w:hint="eastAsia"/>
          <w:szCs w:val="20"/>
        </w:rPr>
        <w:t>）。</w:t>
      </w:r>
    </w:p>
    <w:p w:rsidR="00DB5D86" w:rsidRPr="00DB5D86" w:rsidRDefault="00DB5D86" w:rsidP="00DB5D86">
      <w:pPr>
        <w:widowControl/>
        <w:tabs>
          <w:tab w:val="left" w:pos="315"/>
          <w:tab w:val="left" w:pos="2100"/>
          <w:tab w:val="left" w:pos="3780"/>
          <w:tab w:val="left" w:pos="5460"/>
        </w:tabs>
        <w:snapToGrid w:val="0"/>
        <w:rPr>
          <w:rFonts w:ascii="Times New Roman" w:eastAsia="宋体" w:hAnsi="Times New Roman" w:cs="Times New Roman"/>
          <w:szCs w:val="20"/>
        </w:rPr>
      </w:pPr>
      <w:r w:rsidRPr="00DB5D86">
        <w:rPr>
          <w:rFonts w:ascii="Times New Roman" w:eastAsia="宋体" w:hAnsi="Times New Roman" w:cs="Times New Roman"/>
          <w:szCs w:val="20"/>
        </w:rPr>
        <w:tab/>
        <w:t>(A) abedfc</w:t>
      </w:r>
      <w:r w:rsidRPr="00DB5D86">
        <w:rPr>
          <w:rFonts w:ascii="Times New Roman" w:eastAsia="宋体" w:hAnsi="Times New Roman" w:cs="Times New Roman"/>
          <w:szCs w:val="20"/>
        </w:rPr>
        <w:tab/>
        <w:t>(B) acfebd</w:t>
      </w:r>
      <w:r w:rsidRPr="00DB5D86">
        <w:rPr>
          <w:rFonts w:ascii="Times New Roman" w:eastAsia="宋体" w:hAnsi="Times New Roman" w:cs="Times New Roman"/>
          <w:szCs w:val="20"/>
        </w:rPr>
        <w:tab/>
        <w:t>(C) aebdfc</w:t>
      </w:r>
      <w:r w:rsidRPr="00DB5D86">
        <w:rPr>
          <w:rFonts w:ascii="Times New Roman" w:eastAsia="宋体" w:hAnsi="Times New Roman" w:cs="Times New Roman"/>
          <w:szCs w:val="20"/>
        </w:rPr>
        <w:tab/>
      </w:r>
      <w:r w:rsidRPr="00DB5D86">
        <w:rPr>
          <w:rFonts w:ascii="Times New Roman" w:eastAsia="宋体" w:hAnsi="Times New Roman" w:cs="Times New Roman"/>
          <w:szCs w:val="20"/>
        </w:rPr>
        <w:tab/>
        <w:t>(D) aedfcb</w:t>
      </w:r>
    </w:p>
    <w:p w:rsidR="00DB5D86" w:rsidRPr="00DB5D86" w:rsidRDefault="00DB5D86" w:rsidP="00DB5D86">
      <w:pPr>
        <w:widowControl/>
        <w:tabs>
          <w:tab w:val="left" w:pos="315"/>
          <w:tab w:val="left" w:pos="2100"/>
          <w:tab w:val="left" w:pos="3780"/>
          <w:tab w:val="left" w:pos="5460"/>
        </w:tabs>
        <w:snapToGrid w:val="0"/>
        <w:rPr>
          <w:rFonts w:ascii="Times New Roman" w:eastAsia="宋体" w:hAnsi="Times New Roman" w:cs="Times New Roman"/>
          <w:szCs w:val="20"/>
        </w:rPr>
      </w:pPr>
      <w:r w:rsidRPr="00DB5D86">
        <w:rPr>
          <w:rFonts w:ascii="Times New Roman" w:eastAsia="宋体" w:hAnsi="Times New Roman" w:cs="Times New Roman"/>
          <w:szCs w:val="20"/>
        </w:rPr>
        <w:t>9</w:t>
      </w:r>
      <w:r w:rsidRPr="00DB5D86">
        <w:rPr>
          <w:rFonts w:ascii="Times New Roman" w:eastAsia="宋体" w:hAnsi="Times New Roman" w:cs="Times New Roman" w:hint="eastAsia"/>
          <w:szCs w:val="20"/>
        </w:rPr>
        <w:t>．设输入序列是</w:t>
      </w:r>
      <w:r w:rsidRPr="00DB5D86">
        <w:rPr>
          <w:rFonts w:ascii="Times New Roman" w:eastAsia="宋体" w:hAnsi="Times New Roman" w:cs="Times New Roman"/>
          <w:szCs w:val="20"/>
        </w:rPr>
        <w:t>1</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2</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3</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n</w:t>
      </w:r>
      <w:r w:rsidRPr="00DB5D86">
        <w:rPr>
          <w:rFonts w:ascii="Times New Roman" w:eastAsia="宋体" w:hAnsi="Times New Roman" w:cs="Times New Roman" w:hint="eastAsia"/>
          <w:szCs w:val="20"/>
        </w:rPr>
        <w:t>，经过栈的作用后输出序列的第一个元素是</w:t>
      </w:r>
      <w:r w:rsidRPr="00DB5D86">
        <w:rPr>
          <w:rFonts w:ascii="Times New Roman" w:eastAsia="宋体" w:hAnsi="Times New Roman" w:cs="Times New Roman"/>
          <w:szCs w:val="20"/>
        </w:rPr>
        <w:t>n</w:t>
      </w:r>
      <w:r w:rsidRPr="00DB5D86">
        <w:rPr>
          <w:rFonts w:ascii="Times New Roman" w:eastAsia="宋体" w:hAnsi="Times New Roman" w:cs="Times New Roman" w:hint="eastAsia"/>
          <w:szCs w:val="20"/>
        </w:rPr>
        <w:t>，则输出序列中第</w:t>
      </w:r>
      <w:r w:rsidRPr="00DB5D86">
        <w:rPr>
          <w:rFonts w:ascii="Times New Roman" w:eastAsia="宋体" w:hAnsi="Times New Roman" w:cs="Times New Roman"/>
          <w:szCs w:val="20"/>
        </w:rPr>
        <w:t>i</w:t>
      </w:r>
      <w:r w:rsidRPr="00DB5D86">
        <w:rPr>
          <w:rFonts w:ascii="Times New Roman" w:eastAsia="宋体" w:hAnsi="Times New Roman" w:cs="Times New Roman" w:hint="eastAsia"/>
          <w:szCs w:val="20"/>
        </w:rPr>
        <w:t>个输出元素是（</w:t>
      </w:r>
      <w:r w:rsidRPr="00DB5D86">
        <w:rPr>
          <w:rFonts w:ascii="Times New Roman" w:eastAsia="宋体" w:hAnsi="Times New Roman" w:cs="Times New Roman"/>
          <w:szCs w:val="20"/>
        </w:rPr>
        <w:t xml:space="preserve">  </w:t>
      </w:r>
      <w:r w:rsidRPr="00DB5D86">
        <w:rPr>
          <w:rFonts w:ascii="Times New Roman" w:eastAsia="宋体" w:hAnsi="Times New Roman" w:cs="Times New Roman" w:hint="eastAsia"/>
          <w:szCs w:val="20"/>
        </w:rPr>
        <w:t>）。</w:t>
      </w:r>
    </w:p>
    <w:p w:rsidR="00DB5D86" w:rsidRPr="00DB5D86" w:rsidRDefault="00DB5D86" w:rsidP="00DB5D86">
      <w:pPr>
        <w:widowControl/>
        <w:tabs>
          <w:tab w:val="left" w:pos="315"/>
          <w:tab w:val="left" w:pos="2100"/>
          <w:tab w:val="left" w:pos="3780"/>
          <w:tab w:val="left" w:pos="5460"/>
        </w:tabs>
        <w:snapToGrid w:val="0"/>
        <w:rPr>
          <w:rFonts w:ascii="Times New Roman" w:eastAsia="宋体" w:hAnsi="Times New Roman" w:cs="Times New Roman"/>
          <w:szCs w:val="20"/>
        </w:rPr>
      </w:pPr>
      <w:r w:rsidRPr="00DB5D86">
        <w:rPr>
          <w:rFonts w:ascii="Times New Roman" w:eastAsia="宋体" w:hAnsi="Times New Roman" w:cs="Times New Roman"/>
          <w:szCs w:val="20"/>
        </w:rPr>
        <w:tab/>
        <w:t>(A) n-i</w:t>
      </w:r>
      <w:r w:rsidRPr="00DB5D86">
        <w:rPr>
          <w:rFonts w:ascii="Times New Roman" w:eastAsia="宋体" w:hAnsi="Times New Roman" w:cs="Times New Roman"/>
          <w:szCs w:val="20"/>
        </w:rPr>
        <w:tab/>
        <w:t>(B) n-1-i</w:t>
      </w:r>
      <w:r w:rsidRPr="00DB5D86">
        <w:rPr>
          <w:rFonts w:ascii="Times New Roman" w:eastAsia="宋体" w:hAnsi="Times New Roman" w:cs="Times New Roman"/>
          <w:szCs w:val="20"/>
        </w:rPr>
        <w:tab/>
        <w:t>(C) n+1-i</w:t>
      </w:r>
      <w:r w:rsidRPr="00DB5D86">
        <w:rPr>
          <w:rFonts w:ascii="Times New Roman" w:eastAsia="宋体" w:hAnsi="Times New Roman" w:cs="Times New Roman"/>
          <w:szCs w:val="20"/>
        </w:rPr>
        <w:tab/>
      </w:r>
      <w:r w:rsidRPr="00DB5D86">
        <w:rPr>
          <w:rFonts w:ascii="Times New Roman" w:eastAsia="宋体" w:hAnsi="Times New Roman" w:cs="Times New Roman"/>
          <w:szCs w:val="20"/>
        </w:rPr>
        <w:tab/>
        <w:t xml:space="preserve">(D) </w:t>
      </w:r>
      <w:r w:rsidRPr="00DB5D86">
        <w:rPr>
          <w:rFonts w:ascii="Times New Roman" w:eastAsia="宋体" w:hAnsi="Times New Roman" w:cs="Times New Roman" w:hint="eastAsia"/>
          <w:szCs w:val="20"/>
        </w:rPr>
        <w:t>不能确定</w:t>
      </w:r>
    </w:p>
    <w:p w:rsidR="00DB5D86" w:rsidRPr="00DB5D86" w:rsidRDefault="00DB5D86" w:rsidP="00DB5D86">
      <w:pPr>
        <w:widowControl/>
        <w:tabs>
          <w:tab w:val="left" w:pos="-28"/>
          <w:tab w:val="left" w:pos="2100"/>
          <w:tab w:val="left" w:pos="3780"/>
          <w:tab w:val="left" w:pos="4200"/>
          <w:tab w:val="left" w:pos="5460"/>
          <w:tab w:val="left" w:pos="6300"/>
        </w:tabs>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10 </w:t>
      </w:r>
      <w:r w:rsidRPr="00DB5D86">
        <w:rPr>
          <w:rFonts w:ascii="Times New Roman" w:eastAsia="宋体" w:hAnsi="Times New Roman" w:cs="Times New Roman" w:hint="eastAsia"/>
          <w:szCs w:val="20"/>
        </w:rPr>
        <w:t>设一组初始记录关键字序列为</w:t>
      </w:r>
      <w:r w:rsidRPr="00DB5D86">
        <w:rPr>
          <w:rFonts w:ascii="Times New Roman" w:eastAsia="宋体" w:hAnsi="Times New Roman" w:cs="Times New Roman"/>
          <w:szCs w:val="20"/>
        </w:rPr>
        <w:t>(45</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80</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55</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40</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42</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85)</w:t>
      </w:r>
      <w:r w:rsidRPr="00DB5D86">
        <w:rPr>
          <w:rFonts w:ascii="Times New Roman" w:eastAsia="宋体" w:hAnsi="Times New Roman" w:cs="Times New Roman" w:hint="eastAsia"/>
          <w:szCs w:val="20"/>
        </w:rPr>
        <w:t>，则以第一个记录关键字</w:t>
      </w:r>
      <w:r w:rsidRPr="00DB5D86">
        <w:rPr>
          <w:rFonts w:ascii="Times New Roman" w:eastAsia="宋体" w:hAnsi="Times New Roman" w:cs="Times New Roman"/>
          <w:szCs w:val="20"/>
        </w:rPr>
        <w:t>45</w:t>
      </w:r>
      <w:r w:rsidRPr="00DB5D86">
        <w:rPr>
          <w:rFonts w:ascii="Times New Roman" w:eastAsia="宋体" w:hAnsi="Times New Roman" w:cs="Times New Roman" w:hint="eastAsia"/>
          <w:szCs w:val="20"/>
        </w:rPr>
        <w:t>为基准而得到一趟快速排序的结果是（</w:t>
      </w:r>
      <w:r w:rsidRPr="00DB5D86">
        <w:rPr>
          <w:rFonts w:ascii="Times New Roman" w:eastAsia="宋体" w:hAnsi="Times New Roman" w:cs="Times New Roman"/>
          <w:szCs w:val="20"/>
        </w:rPr>
        <w:t xml:space="preserve">  </w:t>
      </w:r>
      <w:r w:rsidRPr="00DB5D86">
        <w:rPr>
          <w:rFonts w:ascii="Times New Roman" w:eastAsia="宋体" w:hAnsi="Times New Roman" w:cs="Times New Roman" w:hint="eastAsia"/>
          <w:szCs w:val="20"/>
        </w:rPr>
        <w:t>）。</w:t>
      </w:r>
    </w:p>
    <w:p w:rsidR="00DB5D86" w:rsidRPr="00DB5D86" w:rsidRDefault="00DB5D86" w:rsidP="00DB5D86">
      <w:pPr>
        <w:widowControl/>
        <w:tabs>
          <w:tab w:val="left" w:pos="322"/>
          <w:tab w:val="left" w:pos="2100"/>
          <w:tab w:val="left" w:pos="3780"/>
          <w:tab w:val="left" w:pos="5460"/>
        </w:tabs>
        <w:snapToGrid w:val="0"/>
        <w:rPr>
          <w:rFonts w:ascii="Times New Roman" w:eastAsia="宋体" w:hAnsi="Times New Roman" w:cs="Times New Roman"/>
          <w:szCs w:val="20"/>
        </w:rPr>
      </w:pPr>
      <w:r w:rsidRPr="00DB5D86">
        <w:rPr>
          <w:rFonts w:ascii="Times New Roman" w:eastAsia="宋体" w:hAnsi="Times New Roman" w:cs="Times New Roman"/>
          <w:szCs w:val="20"/>
        </w:rPr>
        <w:tab/>
        <w:t>(A) 40</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42</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45</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55</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80</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83</w:t>
      </w:r>
      <w:r w:rsidRPr="00DB5D86">
        <w:rPr>
          <w:rFonts w:ascii="Times New Roman" w:eastAsia="宋体" w:hAnsi="Times New Roman" w:cs="Times New Roman"/>
          <w:szCs w:val="20"/>
        </w:rPr>
        <w:tab/>
        <w:t>(B) 42</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40</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45</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80</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85</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88</w:t>
      </w:r>
    </w:p>
    <w:p w:rsidR="00DB5D86" w:rsidRPr="00DB5D86" w:rsidRDefault="00DB5D86" w:rsidP="00DB5D86">
      <w:pPr>
        <w:widowControl/>
        <w:tabs>
          <w:tab w:val="left" w:pos="322"/>
          <w:tab w:val="left" w:pos="2100"/>
          <w:tab w:val="left" w:pos="3780"/>
          <w:tab w:val="left" w:pos="5460"/>
        </w:tabs>
        <w:snapToGrid w:val="0"/>
        <w:rPr>
          <w:rFonts w:ascii="Times New Roman" w:eastAsia="宋体" w:hAnsi="Times New Roman" w:cs="Times New Roman"/>
          <w:szCs w:val="20"/>
        </w:rPr>
      </w:pPr>
      <w:r w:rsidRPr="00DB5D86">
        <w:rPr>
          <w:rFonts w:ascii="Times New Roman" w:eastAsia="宋体" w:hAnsi="Times New Roman" w:cs="Times New Roman"/>
          <w:szCs w:val="20"/>
        </w:rPr>
        <w:tab/>
        <w:t>(C) 42</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40</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45</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55</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80</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85</w:t>
      </w:r>
      <w:r w:rsidRPr="00DB5D86">
        <w:rPr>
          <w:rFonts w:ascii="Times New Roman" w:eastAsia="宋体" w:hAnsi="Times New Roman" w:cs="Times New Roman"/>
          <w:szCs w:val="20"/>
        </w:rPr>
        <w:tab/>
        <w:t>(D) 42</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40</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45</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85</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55</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80</w:t>
      </w:r>
    </w:p>
    <w:p w:rsidR="00DB5D86" w:rsidRPr="00DB5D86" w:rsidRDefault="00DB5D86" w:rsidP="00DB5D86">
      <w:pPr>
        <w:widowControl/>
        <w:tabs>
          <w:tab w:val="left" w:pos="322"/>
          <w:tab w:val="left" w:pos="2100"/>
          <w:tab w:val="left" w:pos="3780"/>
          <w:tab w:val="left" w:pos="5460"/>
        </w:tabs>
        <w:snapToGrid w:val="0"/>
        <w:rPr>
          <w:rFonts w:ascii="Times New Roman" w:eastAsia="宋体" w:hAnsi="Times New Roman" w:cs="Times New Roman"/>
          <w:szCs w:val="20"/>
        </w:rPr>
      </w:pPr>
      <w:r w:rsidRPr="00DB5D86">
        <w:rPr>
          <w:rFonts w:ascii="Times New Roman" w:eastAsia="宋体" w:hAnsi="Times New Roman" w:cs="Times New Roman"/>
          <w:szCs w:val="20"/>
        </w:rPr>
        <w:lastRenderedPageBreak/>
        <w:t> </w:t>
      </w:r>
    </w:p>
    <w:p w:rsidR="00DB5D86" w:rsidRPr="00DB5D86" w:rsidRDefault="00DB5D86" w:rsidP="00DB5D86">
      <w:pPr>
        <w:widowControl/>
        <w:snapToGrid w:val="0"/>
        <w:rPr>
          <w:rFonts w:ascii="Times New Roman" w:eastAsia="宋体" w:hAnsi="Times New Roman" w:cs="Times New Roman"/>
          <w:b/>
          <w:szCs w:val="20"/>
        </w:rPr>
      </w:pPr>
      <w:r w:rsidRPr="00DB5D86">
        <w:rPr>
          <w:rFonts w:ascii="Times New Roman" w:eastAsia="宋体" w:hAnsi="Times New Roman" w:cs="Times New Roman" w:hint="eastAsia"/>
          <w:b/>
          <w:szCs w:val="20"/>
        </w:rPr>
        <w:t>二、填空题</w:t>
      </w:r>
      <w:r w:rsidRPr="00DB5D86">
        <w:rPr>
          <w:rFonts w:ascii="Times New Roman" w:eastAsia="宋体" w:hAnsi="Times New Roman" w:cs="Times New Roman"/>
          <w:b/>
          <w:szCs w:val="20"/>
        </w:rPr>
        <w:t>(</w:t>
      </w:r>
      <w:r w:rsidRPr="00DB5D86">
        <w:rPr>
          <w:rFonts w:ascii="Times New Roman" w:eastAsia="宋体" w:hAnsi="Times New Roman" w:cs="Times New Roman" w:hint="eastAsia"/>
          <w:b/>
          <w:szCs w:val="20"/>
        </w:rPr>
        <w:t>共</w:t>
      </w:r>
      <w:r w:rsidRPr="00DB5D86">
        <w:rPr>
          <w:rFonts w:ascii="Times New Roman" w:eastAsia="宋体" w:hAnsi="Times New Roman" w:cs="Times New Roman"/>
          <w:b/>
          <w:szCs w:val="20"/>
        </w:rPr>
        <w:t>30</w:t>
      </w:r>
      <w:r w:rsidRPr="00DB5D86">
        <w:rPr>
          <w:rFonts w:ascii="Times New Roman" w:eastAsia="宋体" w:hAnsi="Times New Roman" w:cs="Times New Roman" w:hint="eastAsia"/>
          <w:b/>
          <w:szCs w:val="20"/>
        </w:rPr>
        <w:t>分</w:t>
      </w:r>
      <w:r w:rsidRPr="00DB5D86">
        <w:rPr>
          <w:rFonts w:ascii="Times New Roman" w:eastAsia="宋体" w:hAnsi="Times New Roman" w:cs="Times New Roman"/>
          <w:b/>
          <w:szCs w:val="20"/>
        </w:rPr>
        <w:t>)</w:t>
      </w:r>
    </w:p>
    <w:p w:rsidR="00DB5D86" w:rsidRPr="00DB5D86" w:rsidRDefault="00DB5D86" w:rsidP="00DB5D86">
      <w:pPr>
        <w:widowControl/>
        <w:numPr>
          <w:ilvl w:val="0"/>
          <w:numId w:val="45"/>
        </w:numPr>
        <w:tabs>
          <w:tab w:val="left" w:pos="420"/>
        </w:tabs>
        <w:snapToGrid w:val="0"/>
        <w:ind w:left="423" w:hanging="423"/>
        <w:rPr>
          <w:rFonts w:ascii="Times New Roman" w:eastAsia="宋体" w:hAnsi="Times New Roman" w:cs="Times New Roman"/>
          <w:szCs w:val="20"/>
        </w:rPr>
      </w:pPr>
      <w:r w:rsidRPr="00DB5D86">
        <w:rPr>
          <w:rFonts w:ascii="Times New Roman" w:eastAsia="宋体" w:hAnsi="Times New Roman" w:cs="Times New Roman"/>
          <w:szCs w:val="20"/>
        </w:rPr>
        <w:t xml:space="preserve">1.         </w:t>
      </w:r>
      <w:r w:rsidRPr="00DB5D86">
        <w:rPr>
          <w:rFonts w:ascii="Times New Roman" w:eastAsia="宋体" w:hAnsi="Times New Roman" w:cs="Times New Roman" w:hint="eastAsia"/>
          <w:szCs w:val="20"/>
        </w:rPr>
        <w:t>设有一个顺序共享栈</w:t>
      </w:r>
      <w:r w:rsidRPr="00DB5D86">
        <w:rPr>
          <w:rFonts w:ascii="Times New Roman" w:eastAsia="宋体" w:hAnsi="Times New Roman" w:cs="Times New Roman"/>
          <w:szCs w:val="20"/>
        </w:rPr>
        <w:t>S[0</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n-1]</w:t>
      </w:r>
      <w:r w:rsidRPr="00DB5D86">
        <w:rPr>
          <w:rFonts w:ascii="Times New Roman" w:eastAsia="宋体" w:hAnsi="Times New Roman" w:cs="Times New Roman" w:hint="eastAsia"/>
          <w:szCs w:val="20"/>
        </w:rPr>
        <w:t>，其中第一个栈项指针</w:t>
      </w:r>
      <w:r w:rsidRPr="00DB5D86">
        <w:rPr>
          <w:rFonts w:ascii="Times New Roman" w:eastAsia="宋体" w:hAnsi="Times New Roman" w:cs="Times New Roman"/>
          <w:szCs w:val="20"/>
        </w:rPr>
        <w:t>top1</w:t>
      </w:r>
      <w:r w:rsidRPr="00DB5D86">
        <w:rPr>
          <w:rFonts w:ascii="Times New Roman" w:eastAsia="宋体" w:hAnsi="Times New Roman" w:cs="Times New Roman" w:hint="eastAsia"/>
          <w:szCs w:val="20"/>
        </w:rPr>
        <w:t>的初值为</w:t>
      </w:r>
      <w:r w:rsidRPr="00DB5D86">
        <w:rPr>
          <w:rFonts w:ascii="Times New Roman" w:eastAsia="宋体" w:hAnsi="Times New Roman" w:cs="Times New Roman"/>
          <w:szCs w:val="20"/>
        </w:rPr>
        <w:t>-1</w:t>
      </w:r>
      <w:r w:rsidRPr="00DB5D86">
        <w:rPr>
          <w:rFonts w:ascii="Times New Roman" w:eastAsia="宋体" w:hAnsi="Times New Roman" w:cs="Times New Roman" w:hint="eastAsia"/>
          <w:szCs w:val="20"/>
        </w:rPr>
        <w:t>，第二个栈顶指针</w:t>
      </w:r>
      <w:r w:rsidRPr="00DB5D86">
        <w:rPr>
          <w:rFonts w:ascii="Times New Roman" w:eastAsia="宋体" w:hAnsi="Times New Roman" w:cs="Times New Roman"/>
          <w:szCs w:val="20"/>
        </w:rPr>
        <w:t>top2</w:t>
      </w:r>
      <w:r w:rsidRPr="00DB5D86">
        <w:rPr>
          <w:rFonts w:ascii="Times New Roman" w:eastAsia="宋体" w:hAnsi="Times New Roman" w:cs="Times New Roman" w:hint="eastAsia"/>
          <w:szCs w:val="20"/>
        </w:rPr>
        <w:t>的初值为</w:t>
      </w:r>
      <w:r w:rsidRPr="00DB5D86">
        <w:rPr>
          <w:rFonts w:ascii="Times New Roman" w:eastAsia="宋体" w:hAnsi="Times New Roman" w:cs="Times New Roman"/>
          <w:szCs w:val="20"/>
        </w:rPr>
        <w:t>n</w:t>
      </w:r>
      <w:r w:rsidRPr="00DB5D86">
        <w:rPr>
          <w:rFonts w:ascii="Times New Roman" w:eastAsia="宋体" w:hAnsi="Times New Roman" w:cs="Times New Roman" w:hint="eastAsia"/>
          <w:szCs w:val="20"/>
        </w:rPr>
        <w:t>，则判断共享栈满的条件是</w:t>
      </w:r>
      <w:r w:rsidRPr="00DB5D86">
        <w:rPr>
          <w:rFonts w:ascii="Times New Roman" w:eastAsia="宋体" w:hAnsi="Times New Roman" w:cs="Times New Roman"/>
          <w:szCs w:val="20"/>
        </w:rPr>
        <w:t>____________________</w:t>
      </w:r>
      <w:r w:rsidRPr="00DB5D86">
        <w:rPr>
          <w:rFonts w:ascii="Times New Roman" w:eastAsia="宋体" w:hAnsi="Times New Roman" w:cs="Times New Roman" w:hint="eastAsia"/>
          <w:szCs w:val="20"/>
        </w:rPr>
        <w:t>。</w:t>
      </w:r>
    </w:p>
    <w:p w:rsidR="00DB5D86" w:rsidRPr="00DB5D86" w:rsidRDefault="00DB5D86" w:rsidP="00DB5D86">
      <w:pPr>
        <w:widowControl/>
        <w:numPr>
          <w:ilvl w:val="0"/>
          <w:numId w:val="45"/>
        </w:numPr>
        <w:tabs>
          <w:tab w:val="left" w:pos="420"/>
        </w:tabs>
        <w:snapToGrid w:val="0"/>
        <w:ind w:left="423" w:hanging="423"/>
        <w:rPr>
          <w:rFonts w:ascii="Times New Roman" w:eastAsia="宋体" w:hAnsi="Times New Roman" w:cs="Times New Roman"/>
          <w:szCs w:val="20"/>
        </w:rPr>
      </w:pPr>
      <w:r w:rsidRPr="00DB5D86">
        <w:rPr>
          <w:rFonts w:ascii="Times New Roman" w:eastAsia="宋体" w:hAnsi="Times New Roman" w:cs="Times New Roman"/>
          <w:szCs w:val="20"/>
        </w:rPr>
        <w:t xml:space="preserve">2.         </w:t>
      </w:r>
      <w:r w:rsidRPr="00DB5D86">
        <w:rPr>
          <w:rFonts w:ascii="Times New Roman" w:eastAsia="宋体" w:hAnsi="Times New Roman" w:cs="Times New Roman" w:hint="eastAsia"/>
          <w:szCs w:val="20"/>
        </w:rPr>
        <w:t>在图的邻接表中用顺序存储结构存储表头结点的优点是</w:t>
      </w:r>
      <w:r w:rsidRPr="00DB5D86">
        <w:rPr>
          <w:rFonts w:ascii="Times New Roman" w:eastAsia="宋体" w:hAnsi="Times New Roman" w:cs="Times New Roman"/>
          <w:szCs w:val="20"/>
        </w:rPr>
        <w:t>____________________</w:t>
      </w:r>
      <w:r w:rsidRPr="00DB5D86">
        <w:rPr>
          <w:rFonts w:ascii="Times New Roman" w:eastAsia="宋体" w:hAnsi="Times New Roman" w:cs="Times New Roman" w:hint="eastAsia"/>
          <w:szCs w:val="20"/>
        </w:rPr>
        <w:t>。</w:t>
      </w:r>
    </w:p>
    <w:p w:rsidR="00DB5D86" w:rsidRPr="00DB5D86" w:rsidRDefault="00DB5D86" w:rsidP="00DB5D86">
      <w:pPr>
        <w:widowControl/>
        <w:numPr>
          <w:ilvl w:val="0"/>
          <w:numId w:val="45"/>
        </w:numPr>
        <w:tabs>
          <w:tab w:val="left" w:pos="420"/>
        </w:tabs>
        <w:snapToGrid w:val="0"/>
        <w:ind w:left="423" w:hanging="423"/>
        <w:rPr>
          <w:rFonts w:ascii="Times New Roman" w:eastAsia="宋体" w:hAnsi="Times New Roman" w:cs="Times New Roman"/>
          <w:szCs w:val="20"/>
        </w:rPr>
      </w:pPr>
      <w:r w:rsidRPr="00DB5D86">
        <w:rPr>
          <w:rFonts w:ascii="Times New Roman" w:eastAsia="宋体" w:hAnsi="Times New Roman" w:cs="Times New Roman"/>
          <w:szCs w:val="20"/>
        </w:rPr>
        <w:t xml:space="preserve">3.         </w:t>
      </w:r>
      <w:r w:rsidRPr="00DB5D86">
        <w:rPr>
          <w:rFonts w:ascii="Times New Roman" w:eastAsia="宋体" w:hAnsi="Times New Roman" w:cs="Times New Roman" w:hint="eastAsia"/>
          <w:szCs w:val="20"/>
        </w:rPr>
        <w:t>设有一个</w:t>
      </w:r>
      <w:r w:rsidRPr="00DB5D86">
        <w:rPr>
          <w:rFonts w:ascii="Times New Roman" w:eastAsia="宋体" w:hAnsi="Times New Roman" w:cs="Times New Roman"/>
          <w:szCs w:val="20"/>
        </w:rPr>
        <w:t>n</w:t>
      </w:r>
      <w:r w:rsidRPr="00DB5D86">
        <w:rPr>
          <w:rFonts w:ascii="Times New Roman" w:eastAsia="宋体" w:hAnsi="Times New Roman" w:cs="Times New Roman" w:hint="eastAsia"/>
          <w:szCs w:val="20"/>
        </w:rPr>
        <w:t>阶的下三角矩阵</w:t>
      </w:r>
      <w:r w:rsidRPr="00DB5D86">
        <w:rPr>
          <w:rFonts w:ascii="Times New Roman" w:eastAsia="宋体" w:hAnsi="Times New Roman" w:cs="Times New Roman"/>
          <w:szCs w:val="20"/>
        </w:rPr>
        <w:t>A</w:t>
      </w:r>
      <w:r w:rsidRPr="00DB5D86">
        <w:rPr>
          <w:rFonts w:ascii="Times New Roman" w:eastAsia="宋体" w:hAnsi="Times New Roman" w:cs="Times New Roman" w:hint="eastAsia"/>
          <w:szCs w:val="20"/>
        </w:rPr>
        <w:t>，如果按照行的顺序将下三角矩阵中的元素（包括对角线上元素）存放在</w:t>
      </w:r>
      <w:r w:rsidRPr="00DB5D86">
        <w:rPr>
          <w:rFonts w:ascii="Times New Roman" w:eastAsia="宋体" w:hAnsi="Times New Roman" w:cs="Times New Roman"/>
          <w:szCs w:val="20"/>
        </w:rPr>
        <w:t>n(n+1)</w:t>
      </w:r>
      <w:r w:rsidRPr="00DB5D86">
        <w:rPr>
          <w:rFonts w:ascii="Times New Roman" w:eastAsia="宋体" w:hAnsi="Times New Roman" w:cs="Times New Roman" w:hint="eastAsia"/>
          <w:szCs w:val="20"/>
        </w:rPr>
        <w:t>个连续的存储单元中，则</w:t>
      </w:r>
      <w:r w:rsidRPr="00DB5D86">
        <w:rPr>
          <w:rFonts w:ascii="Times New Roman" w:eastAsia="宋体" w:hAnsi="Times New Roman" w:cs="Times New Roman"/>
          <w:szCs w:val="20"/>
        </w:rPr>
        <w:t>A[i][j]</w:t>
      </w:r>
      <w:r w:rsidRPr="00DB5D86">
        <w:rPr>
          <w:rFonts w:ascii="Times New Roman" w:eastAsia="宋体" w:hAnsi="Times New Roman" w:cs="Times New Roman" w:hint="eastAsia"/>
          <w:szCs w:val="20"/>
        </w:rPr>
        <w:t>与</w:t>
      </w:r>
      <w:r w:rsidRPr="00DB5D86">
        <w:rPr>
          <w:rFonts w:ascii="Times New Roman" w:eastAsia="宋体" w:hAnsi="Times New Roman" w:cs="Times New Roman"/>
          <w:szCs w:val="20"/>
        </w:rPr>
        <w:t>A[0][0]</w:t>
      </w:r>
      <w:r w:rsidRPr="00DB5D86">
        <w:rPr>
          <w:rFonts w:ascii="Times New Roman" w:eastAsia="宋体" w:hAnsi="Times New Roman" w:cs="Times New Roman" w:hint="eastAsia"/>
          <w:szCs w:val="20"/>
        </w:rPr>
        <w:t>之间有</w:t>
      </w:r>
      <w:r w:rsidRPr="00DB5D86">
        <w:rPr>
          <w:rFonts w:ascii="Times New Roman" w:eastAsia="宋体" w:hAnsi="Times New Roman" w:cs="Times New Roman"/>
          <w:szCs w:val="20"/>
        </w:rPr>
        <w:t>_______</w:t>
      </w:r>
      <w:r w:rsidRPr="00DB5D86">
        <w:rPr>
          <w:rFonts w:ascii="Times New Roman" w:eastAsia="宋体" w:hAnsi="Times New Roman" w:cs="Times New Roman" w:hint="eastAsia"/>
          <w:szCs w:val="20"/>
        </w:rPr>
        <w:t>个数据元素。</w:t>
      </w:r>
    </w:p>
    <w:p w:rsidR="00DB5D86" w:rsidRPr="00DB5D86" w:rsidRDefault="00DB5D86" w:rsidP="00DB5D86">
      <w:pPr>
        <w:widowControl/>
        <w:numPr>
          <w:ilvl w:val="0"/>
          <w:numId w:val="45"/>
        </w:numPr>
        <w:tabs>
          <w:tab w:val="left" w:pos="420"/>
        </w:tabs>
        <w:snapToGrid w:val="0"/>
        <w:ind w:left="423" w:hanging="423"/>
        <w:rPr>
          <w:rFonts w:ascii="Times New Roman" w:eastAsia="宋体" w:hAnsi="Times New Roman" w:cs="Times New Roman"/>
          <w:szCs w:val="20"/>
        </w:rPr>
      </w:pPr>
      <w:r w:rsidRPr="00DB5D86">
        <w:rPr>
          <w:rFonts w:ascii="Times New Roman" w:eastAsia="宋体" w:hAnsi="Times New Roman" w:cs="Times New Roman"/>
          <w:szCs w:val="20"/>
        </w:rPr>
        <w:t xml:space="preserve">4.         </w:t>
      </w:r>
      <w:r w:rsidRPr="00DB5D86">
        <w:rPr>
          <w:rFonts w:ascii="Times New Roman" w:eastAsia="宋体" w:hAnsi="Times New Roman" w:cs="Times New Roman" w:hint="eastAsia"/>
          <w:szCs w:val="20"/>
        </w:rPr>
        <w:t>栈的插入和删除只能在栈的栈顶进行，后进栈的元素必定先出栈，所以又把栈称为</w:t>
      </w:r>
      <w:r w:rsidRPr="00DB5D86">
        <w:rPr>
          <w:rFonts w:ascii="Times New Roman" w:eastAsia="宋体" w:hAnsi="Times New Roman" w:cs="Times New Roman"/>
          <w:szCs w:val="20"/>
        </w:rPr>
        <w:t>__________</w:t>
      </w:r>
      <w:r w:rsidRPr="00DB5D86">
        <w:rPr>
          <w:rFonts w:ascii="Times New Roman" w:eastAsia="宋体" w:hAnsi="Times New Roman" w:cs="Times New Roman" w:hint="eastAsia"/>
          <w:szCs w:val="20"/>
        </w:rPr>
        <w:t>表；队列的插入和删除运算分别在队列的两端进行，先进队列的元素必定先出队列，所以又把队列称为</w:t>
      </w:r>
      <w:r w:rsidRPr="00DB5D86">
        <w:rPr>
          <w:rFonts w:ascii="Times New Roman" w:eastAsia="宋体" w:hAnsi="Times New Roman" w:cs="Times New Roman"/>
          <w:szCs w:val="20"/>
        </w:rPr>
        <w:t>_________</w:t>
      </w:r>
      <w:r w:rsidRPr="00DB5D86">
        <w:rPr>
          <w:rFonts w:ascii="Times New Roman" w:eastAsia="宋体" w:hAnsi="Times New Roman" w:cs="Times New Roman" w:hint="eastAsia"/>
          <w:szCs w:val="20"/>
        </w:rPr>
        <w:t>表。</w:t>
      </w:r>
    </w:p>
    <w:p w:rsidR="00DB5D86" w:rsidRPr="00DB5D86" w:rsidRDefault="00DB5D86" w:rsidP="00DB5D86">
      <w:pPr>
        <w:widowControl/>
        <w:numPr>
          <w:ilvl w:val="0"/>
          <w:numId w:val="45"/>
        </w:numPr>
        <w:tabs>
          <w:tab w:val="left" w:pos="420"/>
        </w:tabs>
        <w:snapToGrid w:val="0"/>
        <w:ind w:left="423" w:hanging="423"/>
        <w:rPr>
          <w:rFonts w:ascii="Times New Roman" w:eastAsia="宋体" w:hAnsi="Times New Roman" w:cs="Times New Roman"/>
          <w:szCs w:val="20"/>
        </w:rPr>
      </w:pPr>
      <w:r w:rsidRPr="00DB5D86">
        <w:rPr>
          <w:rFonts w:ascii="Times New Roman" w:eastAsia="宋体" w:hAnsi="Times New Roman" w:cs="Times New Roman"/>
          <w:szCs w:val="20"/>
        </w:rPr>
        <w:t xml:space="preserve">5.         </w:t>
      </w:r>
      <w:r w:rsidRPr="00DB5D86">
        <w:rPr>
          <w:rFonts w:ascii="Times New Roman" w:eastAsia="宋体" w:hAnsi="Times New Roman" w:cs="Times New Roman" w:hint="eastAsia"/>
          <w:szCs w:val="20"/>
        </w:rPr>
        <w:t>设一棵完全二叉树的顺序存储结构中存储数据元素为</w:t>
      </w:r>
      <w:r w:rsidRPr="00DB5D86">
        <w:rPr>
          <w:rFonts w:ascii="Times New Roman" w:eastAsia="宋体" w:hAnsi="Times New Roman" w:cs="Times New Roman"/>
          <w:szCs w:val="20"/>
        </w:rPr>
        <w:t>ABCDEF</w:t>
      </w:r>
      <w:r w:rsidRPr="00DB5D86">
        <w:rPr>
          <w:rFonts w:ascii="Times New Roman" w:eastAsia="宋体" w:hAnsi="Times New Roman" w:cs="Times New Roman" w:hint="eastAsia"/>
          <w:szCs w:val="20"/>
        </w:rPr>
        <w:t>，则该二叉树的前序遍历序列为</w:t>
      </w:r>
      <w:r w:rsidRPr="00DB5D86">
        <w:rPr>
          <w:rFonts w:ascii="Times New Roman" w:eastAsia="宋体" w:hAnsi="Times New Roman" w:cs="Times New Roman"/>
          <w:szCs w:val="20"/>
        </w:rPr>
        <w:t>___________</w:t>
      </w:r>
      <w:r w:rsidRPr="00DB5D86">
        <w:rPr>
          <w:rFonts w:ascii="Times New Roman" w:eastAsia="宋体" w:hAnsi="Times New Roman" w:cs="Times New Roman" w:hint="eastAsia"/>
          <w:szCs w:val="20"/>
        </w:rPr>
        <w:t>，中序遍历序列为</w:t>
      </w:r>
      <w:r w:rsidRPr="00DB5D86">
        <w:rPr>
          <w:rFonts w:ascii="Times New Roman" w:eastAsia="宋体" w:hAnsi="Times New Roman" w:cs="Times New Roman"/>
          <w:szCs w:val="20"/>
        </w:rPr>
        <w:t>___________</w:t>
      </w:r>
      <w:r w:rsidRPr="00DB5D86">
        <w:rPr>
          <w:rFonts w:ascii="Times New Roman" w:eastAsia="宋体" w:hAnsi="Times New Roman" w:cs="Times New Roman" w:hint="eastAsia"/>
          <w:szCs w:val="20"/>
        </w:rPr>
        <w:t>，后序遍历序列为</w:t>
      </w:r>
      <w:r w:rsidRPr="00DB5D86">
        <w:rPr>
          <w:rFonts w:ascii="Times New Roman" w:eastAsia="宋体" w:hAnsi="Times New Roman" w:cs="Times New Roman"/>
          <w:szCs w:val="20"/>
        </w:rPr>
        <w:t>___________</w:t>
      </w:r>
      <w:r w:rsidRPr="00DB5D86">
        <w:rPr>
          <w:rFonts w:ascii="Times New Roman" w:eastAsia="宋体" w:hAnsi="Times New Roman" w:cs="Times New Roman" w:hint="eastAsia"/>
          <w:szCs w:val="20"/>
        </w:rPr>
        <w:t>。</w:t>
      </w:r>
    </w:p>
    <w:p w:rsidR="00DB5D86" w:rsidRPr="00DB5D86" w:rsidRDefault="00DB5D86" w:rsidP="00DB5D86">
      <w:pPr>
        <w:widowControl/>
        <w:numPr>
          <w:ilvl w:val="0"/>
          <w:numId w:val="45"/>
        </w:numPr>
        <w:tabs>
          <w:tab w:val="left" w:pos="420"/>
        </w:tabs>
        <w:snapToGrid w:val="0"/>
        <w:ind w:left="423" w:hanging="423"/>
        <w:rPr>
          <w:rFonts w:ascii="Times New Roman" w:eastAsia="宋体" w:hAnsi="Times New Roman" w:cs="Times New Roman"/>
          <w:szCs w:val="20"/>
        </w:rPr>
      </w:pPr>
      <w:r w:rsidRPr="00DB5D86">
        <w:rPr>
          <w:rFonts w:ascii="Times New Roman" w:eastAsia="宋体" w:hAnsi="Times New Roman" w:cs="Times New Roman"/>
          <w:szCs w:val="20"/>
        </w:rPr>
        <w:t xml:space="preserve">6.         </w:t>
      </w:r>
      <w:r w:rsidRPr="00DB5D86">
        <w:rPr>
          <w:rFonts w:ascii="Times New Roman" w:eastAsia="宋体" w:hAnsi="Times New Roman" w:cs="Times New Roman" w:hint="eastAsia"/>
          <w:szCs w:val="20"/>
        </w:rPr>
        <w:t>设一棵完全二叉树有</w:t>
      </w:r>
      <w:r w:rsidRPr="00DB5D86">
        <w:rPr>
          <w:rFonts w:ascii="Times New Roman" w:eastAsia="宋体" w:hAnsi="Times New Roman" w:cs="Times New Roman"/>
          <w:szCs w:val="20"/>
        </w:rPr>
        <w:t>128</w:t>
      </w:r>
      <w:r w:rsidRPr="00DB5D86">
        <w:rPr>
          <w:rFonts w:ascii="Times New Roman" w:eastAsia="宋体" w:hAnsi="Times New Roman" w:cs="Times New Roman" w:hint="eastAsia"/>
          <w:szCs w:val="20"/>
        </w:rPr>
        <w:t>个结点，则该完全二叉树的深度为</w:t>
      </w:r>
      <w:r w:rsidRPr="00DB5D86">
        <w:rPr>
          <w:rFonts w:ascii="Times New Roman" w:eastAsia="宋体" w:hAnsi="Times New Roman" w:cs="Times New Roman"/>
          <w:szCs w:val="20"/>
        </w:rPr>
        <w:t>________</w:t>
      </w:r>
      <w:r w:rsidRPr="00DB5D86">
        <w:rPr>
          <w:rFonts w:ascii="Times New Roman" w:eastAsia="宋体" w:hAnsi="Times New Roman" w:cs="Times New Roman" w:hint="eastAsia"/>
          <w:szCs w:val="20"/>
        </w:rPr>
        <w:t>，有</w:t>
      </w:r>
      <w:r w:rsidRPr="00DB5D86">
        <w:rPr>
          <w:rFonts w:ascii="Times New Roman" w:eastAsia="宋体" w:hAnsi="Times New Roman" w:cs="Times New Roman"/>
          <w:szCs w:val="20"/>
        </w:rPr>
        <w:t>__________</w:t>
      </w:r>
      <w:r w:rsidRPr="00DB5D86">
        <w:rPr>
          <w:rFonts w:ascii="Times New Roman" w:eastAsia="宋体" w:hAnsi="Times New Roman" w:cs="Times New Roman" w:hint="eastAsia"/>
          <w:szCs w:val="20"/>
        </w:rPr>
        <w:t>个叶子结点。</w:t>
      </w:r>
    </w:p>
    <w:p w:rsidR="00DB5D86" w:rsidRPr="00DB5D86" w:rsidRDefault="00DB5D86" w:rsidP="00DB5D86">
      <w:pPr>
        <w:widowControl/>
        <w:numPr>
          <w:ilvl w:val="0"/>
          <w:numId w:val="45"/>
        </w:numPr>
        <w:tabs>
          <w:tab w:val="left" w:pos="420"/>
        </w:tabs>
        <w:snapToGrid w:val="0"/>
        <w:ind w:left="423" w:hanging="423"/>
        <w:rPr>
          <w:rFonts w:ascii="Times New Roman" w:eastAsia="宋体" w:hAnsi="Times New Roman" w:cs="Times New Roman"/>
          <w:szCs w:val="20"/>
        </w:rPr>
      </w:pPr>
      <w:r w:rsidRPr="00DB5D86">
        <w:rPr>
          <w:rFonts w:ascii="Times New Roman" w:eastAsia="宋体" w:hAnsi="Times New Roman" w:cs="Times New Roman"/>
          <w:szCs w:val="20"/>
        </w:rPr>
        <w:t xml:space="preserve">7.         </w:t>
      </w:r>
      <w:r w:rsidRPr="00DB5D86">
        <w:rPr>
          <w:rFonts w:ascii="Times New Roman" w:eastAsia="宋体" w:hAnsi="Times New Roman" w:cs="Times New Roman" w:hint="eastAsia"/>
          <w:szCs w:val="20"/>
        </w:rPr>
        <w:t>设有向图</w:t>
      </w:r>
      <w:r w:rsidRPr="00DB5D86">
        <w:rPr>
          <w:rFonts w:ascii="Times New Roman" w:eastAsia="宋体" w:hAnsi="Times New Roman" w:cs="Times New Roman"/>
          <w:szCs w:val="20"/>
        </w:rPr>
        <w:t>G</w:t>
      </w:r>
      <w:r w:rsidRPr="00DB5D86">
        <w:rPr>
          <w:rFonts w:ascii="Times New Roman" w:eastAsia="宋体" w:hAnsi="Times New Roman" w:cs="Times New Roman" w:hint="eastAsia"/>
          <w:szCs w:val="20"/>
        </w:rPr>
        <w:t>的存储结构用邻接矩阵</w:t>
      </w:r>
      <w:r w:rsidRPr="00DB5D86">
        <w:rPr>
          <w:rFonts w:ascii="Times New Roman" w:eastAsia="宋体" w:hAnsi="Times New Roman" w:cs="Times New Roman"/>
          <w:szCs w:val="20"/>
        </w:rPr>
        <w:t>A</w:t>
      </w:r>
      <w:r w:rsidRPr="00DB5D86">
        <w:rPr>
          <w:rFonts w:ascii="Times New Roman" w:eastAsia="宋体" w:hAnsi="Times New Roman" w:cs="Times New Roman" w:hint="eastAsia"/>
          <w:szCs w:val="20"/>
        </w:rPr>
        <w:t>来表示，则</w:t>
      </w:r>
      <w:r w:rsidRPr="00DB5D86">
        <w:rPr>
          <w:rFonts w:ascii="Times New Roman" w:eastAsia="宋体" w:hAnsi="Times New Roman" w:cs="Times New Roman"/>
          <w:szCs w:val="20"/>
        </w:rPr>
        <w:t>A</w:t>
      </w:r>
      <w:r w:rsidRPr="00DB5D86">
        <w:rPr>
          <w:rFonts w:ascii="Times New Roman" w:eastAsia="宋体" w:hAnsi="Times New Roman" w:cs="Times New Roman" w:hint="eastAsia"/>
          <w:szCs w:val="20"/>
        </w:rPr>
        <w:t>中第</w:t>
      </w:r>
      <w:r w:rsidRPr="00DB5D86">
        <w:rPr>
          <w:rFonts w:ascii="Times New Roman" w:eastAsia="宋体" w:hAnsi="Times New Roman" w:cs="Times New Roman"/>
          <w:szCs w:val="20"/>
        </w:rPr>
        <w:t>i</w:t>
      </w:r>
      <w:r w:rsidRPr="00DB5D86">
        <w:rPr>
          <w:rFonts w:ascii="Times New Roman" w:eastAsia="宋体" w:hAnsi="Times New Roman" w:cs="Times New Roman" w:hint="eastAsia"/>
          <w:szCs w:val="20"/>
        </w:rPr>
        <w:t>行中所有非零元素个数之和等于顶点</w:t>
      </w:r>
      <w:r w:rsidRPr="00DB5D86">
        <w:rPr>
          <w:rFonts w:ascii="Times New Roman" w:eastAsia="宋体" w:hAnsi="Times New Roman" w:cs="Times New Roman"/>
          <w:szCs w:val="20"/>
        </w:rPr>
        <w:t>i</w:t>
      </w:r>
      <w:r w:rsidRPr="00DB5D86">
        <w:rPr>
          <w:rFonts w:ascii="Times New Roman" w:eastAsia="宋体" w:hAnsi="Times New Roman" w:cs="Times New Roman" w:hint="eastAsia"/>
          <w:szCs w:val="20"/>
        </w:rPr>
        <w:t>的</w:t>
      </w:r>
      <w:r w:rsidRPr="00DB5D86">
        <w:rPr>
          <w:rFonts w:ascii="Times New Roman" w:eastAsia="宋体" w:hAnsi="Times New Roman" w:cs="Times New Roman"/>
          <w:szCs w:val="20"/>
        </w:rPr>
        <w:t>________</w:t>
      </w:r>
      <w:r w:rsidRPr="00DB5D86">
        <w:rPr>
          <w:rFonts w:ascii="Times New Roman" w:eastAsia="宋体" w:hAnsi="Times New Roman" w:cs="Times New Roman" w:hint="eastAsia"/>
          <w:szCs w:val="20"/>
        </w:rPr>
        <w:t>，第</w:t>
      </w:r>
      <w:r w:rsidRPr="00DB5D86">
        <w:rPr>
          <w:rFonts w:ascii="Times New Roman" w:eastAsia="宋体" w:hAnsi="Times New Roman" w:cs="Times New Roman"/>
          <w:szCs w:val="20"/>
        </w:rPr>
        <w:t>i</w:t>
      </w:r>
      <w:r w:rsidRPr="00DB5D86">
        <w:rPr>
          <w:rFonts w:ascii="Times New Roman" w:eastAsia="宋体" w:hAnsi="Times New Roman" w:cs="Times New Roman" w:hint="eastAsia"/>
          <w:szCs w:val="20"/>
        </w:rPr>
        <w:t>列中所有非零元素个数之和等于顶点</w:t>
      </w:r>
      <w:r w:rsidRPr="00DB5D86">
        <w:rPr>
          <w:rFonts w:ascii="Times New Roman" w:eastAsia="宋体" w:hAnsi="Times New Roman" w:cs="Times New Roman"/>
          <w:szCs w:val="20"/>
        </w:rPr>
        <w:t>i</w:t>
      </w:r>
      <w:r w:rsidRPr="00DB5D86">
        <w:rPr>
          <w:rFonts w:ascii="Times New Roman" w:eastAsia="宋体" w:hAnsi="Times New Roman" w:cs="Times New Roman" w:hint="eastAsia"/>
          <w:szCs w:val="20"/>
        </w:rPr>
        <w:t>的</w:t>
      </w:r>
      <w:r w:rsidRPr="00DB5D86">
        <w:rPr>
          <w:rFonts w:ascii="Times New Roman" w:eastAsia="宋体" w:hAnsi="Times New Roman" w:cs="Times New Roman"/>
          <w:szCs w:val="20"/>
        </w:rPr>
        <w:t>__________</w:t>
      </w:r>
      <w:r w:rsidRPr="00DB5D86">
        <w:rPr>
          <w:rFonts w:ascii="Times New Roman" w:eastAsia="宋体" w:hAnsi="Times New Roman" w:cs="Times New Roman" w:hint="eastAsia"/>
          <w:szCs w:val="20"/>
        </w:rPr>
        <w:t>。</w:t>
      </w:r>
    </w:p>
    <w:p w:rsidR="00DB5D86" w:rsidRPr="00DB5D86" w:rsidRDefault="00DB5D86" w:rsidP="00DB5D86">
      <w:pPr>
        <w:widowControl/>
        <w:numPr>
          <w:ilvl w:val="0"/>
          <w:numId w:val="45"/>
        </w:numPr>
        <w:tabs>
          <w:tab w:val="left" w:pos="420"/>
        </w:tabs>
        <w:snapToGrid w:val="0"/>
        <w:ind w:left="423" w:hanging="423"/>
        <w:rPr>
          <w:rFonts w:ascii="Times New Roman" w:eastAsia="宋体" w:hAnsi="Times New Roman" w:cs="Times New Roman"/>
          <w:szCs w:val="20"/>
        </w:rPr>
      </w:pPr>
      <w:r w:rsidRPr="00DB5D86">
        <w:rPr>
          <w:rFonts w:ascii="Times New Roman" w:eastAsia="宋体" w:hAnsi="Times New Roman" w:cs="Times New Roman"/>
          <w:szCs w:val="20"/>
        </w:rPr>
        <w:t xml:space="preserve">8.         </w:t>
      </w:r>
      <w:r w:rsidRPr="00DB5D86">
        <w:rPr>
          <w:rFonts w:ascii="Times New Roman" w:eastAsia="宋体" w:hAnsi="Times New Roman" w:cs="Times New Roman" w:hint="eastAsia"/>
          <w:szCs w:val="20"/>
        </w:rPr>
        <w:t>设一组初始记录关键字序列</w:t>
      </w:r>
      <w:r w:rsidRPr="00DB5D86">
        <w:rPr>
          <w:rFonts w:ascii="Times New Roman" w:eastAsia="宋体" w:hAnsi="Times New Roman" w:cs="Times New Roman"/>
          <w:szCs w:val="20"/>
        </w:rPr>
        <w:t>(k</w:t>
      </w:r>
      <w:r w:rsidRPr="00DB5D86">
        <w:rPr>
          <w:rFonts w:ascii="Times New Roman" w:eastAsia="宋体" w:hAnsi="Times New Roman" w:cs="Times New Roman"/>
          <w:szCs w:val="20"/>
          <w:vertAlign w:val="subscript"/>
        </w:rPr>
        <w:t>1</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k</w:t>
      </w:r>
      <w:r w:rsidRPr="00DB5D86">
        <w:rPr>
          <w:rFonts w:ascii="Times New Roman" w:eastAsia="宋体" w:hAnsi="Times New Roman" w:cs="Times New Roman"/>
          <w:szCs w:val="20"/>
          <w:vertAlign w:val="subscript"/>
        </w:rPr>
        <w:t>2</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k</w:t>
      </w:r>
      <w:r w:rsidRPr="00DB5D86">
        <w:rPr>
          <w:rFonts w:ascii="Times New Roman" w:eastAsia="宋体" w:hAnsi="Times New Roman" w:cs="Times New Roman"/>
          <w:szCs w:val="20"/>
          <w:vertAlign w:val="subscript"/>
        </w:rPr>
        <w:t>n</w:t>
      </w:r>
      <w:r w:rsidRPr="00DB5D86">
        <w:rPr>
          <w:rFonts w:ascii="Times New Roman" w:eastAsia="宋体" w:hAnsi="Times New Roman" w:cs="Times New Roman"/>
          <w:szCs w:val="20"/>
        </w:rPr>
        <w:t>)</w:t>
      </w:r>
      <w:r w:rsidRPr="00DB5D86">
        <w:rPr>
          <w:rFonts w:ascii="Times New Roman" w:eastAsia="宋体" w:hAnsi="Times New Roman" w:cs="Times New Roman" w:hint="eastAsia"/>
          <w:szCs w:val="20"/>
        </w:rPr>
        <w:t>是堆，则对</w:t>
      </w:r>
      <w:r w:rsidRPr="00DB5D86">
        <w:rPr>
          <w:rFonts w:ascii="Times New Roman" w:eastAsia="宋体" w:hAnsi="Times New Roman" w:cs="Times New Roman"/>
          <w:szCs w:val="20"/>
        </w:rPr>
        <w:t>i=1</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2</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n/2</w:t>
      </w:r>
      <w:r w:rsidRPr="00DB5D86">
        <w:rPr>
          <w:rFonts w:ascii="Times New Roman" w:eastAsia="宋体" w:hAnsi="Times New Roman" w:cs="Times New Roman" w:hint="eastAsia"/>
          <w:szCs w:val="20"/>
        </w:rPr>
        <w:t>而言满足的条件为</w:t>
      </w:r>
      <w:r w:rsidRPr="00DB5D86">
        <w:rPr>
          <w:rFonts w:ascii="Times New Roman" w:eastAsia="宋体" w:hAnsi="Times New Roman" w:cs="Times New Roman"/>
          <w:szCs w:val="20"/>
        </w:rPr>
        <w:t>_______________________________</w:t>
      </w:r>
      <w:r w:rsidRPr="00DB5D86">
        <w:rPr>
          <w:rFonts w:ascii="Times New Roman" w:eastAsia="宋体" w:hAnsi="Times New Roman" w:cs="Times New Roman" w:hint="eastAsia"/>
          <w:szCs w:val="20"/>
        </w:rPr>
        <w:t>。</w:t>
      </w:r>
    </w:p>
    <w:p w:rsidR="00DB5D86" w:rsidRPr="00DB5D86" w:rsidRDefault="00DB5D86" w:rsidP="00DB5D86">
      <w:pPr>
        <w:widowControl/>
        <w:numPr>
          <w:ilvl w:val="0"/>
          <w:numId w:val="45"/>
        </w:numPr>
        <w:tabs>
          <w:tab w:val="left" w:pos="420"/>
        </w:tabs>
        <w:snapToGrid w:val="0"/>
        <w:ind w:left="423" w:hanging="423"/>
        <w:rPr>
          <w:rFonts w:ascii="Times New Roman" w:eastAsia="宋体" w:hAnsi="Times New Roman" w:cs="Times New Roman"/>
          <w:szCs w:val="20"/>
        </w:rPr>
      </w:pPr>
      <w:r w:rsidRPr="00DB5D86">
        <w:rPr>
          <w:rFonts w:ascii="Times New Roman" w:eastAsia="宋体" w:hAnsi="Times New Roman" w:cs="Times New Roman"/>
          <w:szCs w:val="20"/>
        </w:rPr>
        <w:t xml:space="preserve">9.         </w:t>
      </w:r>
      <w:r w:rsidRPr="00DB5D86">
        <w:rPr>
          <w:rFonts w:ascii="Times New Roman" w:eastAsia="宋体" w:hAnsi="Times New Roman" w:cs="Times New Roman" w:hint="eastAsia"/>
          <w:szCs w:val="20"/>
        </w:rPr>
        <w:t>下面程序段的功能是实现冒泡排序算法，请在下划线处填上正确的语句。</w:t>
      </w:r>
    </w:p>
    <w:p w:rsidR="00DB5D86" w:rsidRPr="00DB5D86" w:rsidRDefault="00DB5D86" w:rsidP="00DB5D86">
      <w:pPr>
        <w:widowControl/>
        <w:snapToGrid w:val="0"/>
        <w:rPr>
          <w:rFonts w:ascii="Times New Roman" w:eastAsia="宋体" w:hAnsi="Times New Roman" w:cs="Times New Roman"/>
          <w:szCs w:val="20"/>
        </w:rPr>
      </w:pPr>
      <w:r w:rsidRPr="00DB5D86">
        <w:rPr>
          <w:rFonts w:ascii="Times New Roman" w:eastAsia="宋体" w:hAnsi="Times New Roman" w:cs="Times New Roman"/>
          <w:szCs w:val="20"/>
        </w:rPr>
        <w:t>void bubble(int  r[n])</w:t>
      </w:r>
    </w:p>
    <w:p w:rsidR="00DB5D86" w:rsidRPr="00DB5D86" w:rsidRDefault="00DB5D86" w:rsidP="00DB5D86">
      <w:pPr>
        <w:widowControl/>
        <w:snapToGrid w:val="0"/>
        <w:rPr>
          <w:rFonts w:ascii="Times New Roman" w:eastAsia="宋体" w:hAnsi="Times New Roman" w:cs="Times New Roman"/>
          <w:szCs w:val="20"/>
        </w:rPr>
      </w:pPr>
      <w:r w:rsidRPr="00DB5D86">
        <w:rPr>
          <w:rFonts w:ascii="Times New Roman" w:eastAsia="宋体" w:hAnsi="Times New Roman" w:cs="Times New Roman"/>
          <w:szCs w:val="20"/>
        </w:rPr>
        <w:t>{</w:t>
      </w:r>
    </w:p>
    <w:p w:rsidR="00DB5D86" w:rsidRPr="00DB5D86" w:rsidRDefault="00DB5D86" w:rsidP="00DB5D86">
      <w:pPr>
        <w:widowControl/>
        <w:snapToGrid w:val="0"/>
        <w:rPr>
          <w:rFonts w:ascii="Times New Roman" w:eastAsia="宋体" w:hAnsi="Times New Roman" w:cs="Times New Roman"/>
          <w:szCs w:val="20"/>
        </w:rPr>
      </w:pPr>
      <w:r w:rsidRPr="00DB5D86">
        <w:rPr>
          <w:rFonts w:ascii="Times New Roman" w:eastAsia="宋体" w:hAnsi="Times New Roman" w:cs="Times New Roman"/>
          <w:szCs w:val="20"/>
        </w:rPr>
        <w:t>for(i=1;i&lt;=n-1; i++)</w:t>
      </w:r>
    </w:p>
    <w:p w:rsidR="00DB5D86" w:rsidRPr="00DB5D86" w:rsidRDefault="00DB5D86" w:rsidP="00DB5D86">
      <w:pPr>
        <w:widowControl/>
        <w:snapToGrid w:val="0"/>
        <w:rPr>
          <w:rFonts w:ascii="Times New Roman" w:eastAsia="宋体" w:hAnsi="Times New Roman" w:cs="Times New Roman"/>
          <w:szCs w:val="20"/>
        </w:rPr>
      </w:pPr>
      <w:r w:rsidRPr="00DB5D86">
        <w:rPr>
          <w:rFonts w:ascii="Times New Roman" w:eastAsia="宋体" w:hAnsi="Times New Roman" w:cs="Times New Roman"/>
          <w:szCs w:val="20"/>
        </w:rPr>
        <w:t>{</w:t>
      </w:r>
    </w:p>
    <w:p w:rsidR="00DB5D86" w:rsidRPr="00DB5D86" w:rsidRDefault="00DB5D86" w:rsidP="00DB5D86">
      <w:pPr>
        <w:widowControl/>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for(exchange=0,j=0; j&lt;_____________;j++) </w:t>
      </w:r>
    </w:p>
    <w:p w:rsidR="00DB5D86" w:rsidRPr="00DB5D86" w:rsidRDefault="00DB5D86" w:rsidP="00DB5D86">
      <w:pPr>
        <w:widowControl/>
        <w:snapToGrid w:val="0"/>
        <w:rPr>
          <w:rFonts w:ascii="Times New Roman" w:eastAsia="宋体" w:hAnsi="Times New Roman" w:cs="Times New Roman"/>
          <w:szCs w:val="20"/>
        </w:rPr>
      </w:pPr>
      <w:r w:rsidRPr="00DB5D86">
        <w:rPr>
          <w:rFonts w:ascii="Times New Roman" w:eastAsia="宋体" w:hAnsi="Times New Roman" w:cs="Times New Roman"/>
          <w:szCs w:val="20"/>
        </w:rPr>
        <w:t>if (r[j]&gt;r[j+1]){temp=r[j+1];______________;r[j]=temp;exchange=1;}</w:t>
      </w:r>
    </w:p>
    <w:p w:rsidR="00DB5D86" w:rsidRPr="00DB5D86" w:rsidRDefault="00DB5D86" w:rsidP="00DB5D86">
      <w:pPr>
        <w:widowControl/>
        <w:snapToGrid w:val="0"/>
        <w:rPr>
          <w:rFonts w:ascii="Times New Roman" w:eastAsia="宋体" w:hAnsi="Times New Roman" w:cs="Times New Roman"/>
          <w:szCs w:val="20"/>
        </w:rPr>
      </w:pPr>
      <w:r w:rsidRPr="00DB5D86">
        <w:rPr>
          <w:rFonts w:ascii="Times New Roman" w:eastAsia="宋体" w:hAnsi="Times New Roman" w:cs="Times New Roman"/>
          <w:szCs w:val="20"/>
        </w:rPr>
        <w:t>if (exchange==0) return</w:t>
      </w:r>
      <w:r w:rsidRPr="00DB5D86">
        <w:rPr>
          <w:rFonts w:ascii="Times New Roman" w:eastAsia="宋体" w:hAnsi="Times New Roman" w:cs="Times New Roman" w:hint="eastAsia"/>
          <w:szCs w:val="20"/>
        </w:rPr>
        <w:t>；</w:t>
      </w:r>
    </w:p>
    <w:p w:rsidR="00DB5D86" w:rsidRPr="00DB5D86" w:rsidRDefault="00DB5D86" w:rsidP="00DB5D86">
      <w:pPr>
        <w:widowControl/>
        <w:snapToGrid w:val="0"/>
        <w:rPr>
          <w:rFonts w:ascii="Times New Roman" w:eastAsia="宋体" w:hAnsi="Times New Roman" w:cs="Times New Roman"/>
          <w:szCs w:val="20"/>
        </w:rPr>
      </w:pPr>
      <w:r w:rsidRPr="00DB5D86">
        <w:rPr>
          <w:rFonts w:ascii="Times New Roman" w:eastAsia="宋体" w:hAnsi="Times New Roman" w:cs="Times New Roman"/>
          <w:szCs w:val="20"/>
        </w:rPr>
        <w:t>}</w:t>
      </w:r>
    </w:p>
    <w:p w:rsidR="00DB5D86" w:rsidRPr="00DB5D86" w:rsidRDefault="00DB5D86" w:rsidP="00DB5D86">
      <w:pPr>
        <w:widowControl/>
        <w:snapToGrid w:val="0"/>
        <w:rPr>
          <w:rFonts w:ascii="Times New Roman" w:eastAsia="宋体" w:hAnsi="Times New Roman" w:cs="Times New Roman"/>
          <w:szCs w:val="20"/>
        </w:rPr>
      </w:pPr>
      <w:r w:rsidRPr="00DB5D86">
        <w:rPr>
          <w:rFonts w:ascii="Times New Roman" w:eastAsia="宋体" w:hAnsi="Times New Roman" w:cs="Times New Roman"/>
          <w:szCs w:val="20"/>
        </w:rPr>
        <w:t>}</w:t>
      </w:r>
    </w:p>
    <w:p w:rsidR="00DB5D86" w:rsidRPr="00DB5D86" w:rsidRDefault="00DB5D86" w:rsidP="00DB5D86">
      <w:pPr>
        <w:widowControl/>
        <w:numPr>
          <w:ilvl w:val="0"/>
          <w:numId w:val="45"/>
        </w:numPr>
        <w:tabs>
          <w:tab w:val="left" w:pos="420"/>
        </w:tabs>
        <w:snapToGrid w:val="0"/>
        <w:ind w:left="423" w:hanging="423"/>
        <w:rPr>
          <w:rFonts w:ascii="Times New Roman" w:eastAsia="宋体" w:hAnsi="Times New Roman" w:cs="Times New Roman"/>
          <w:szCs w:val="20"/>
        </w:rPr>
      </w:pPr>
      <w:r w:rsidRPr="00DB5D86">
        <w:rPr>
          <w:rFonts w:ascii="Times New Roman" w:eastAsia="宋体" w:hAnsi="Times New Roman" w:cs="Times New Roman"/>
          <w:szCs w:val="20"/>
        </w:rPr>
        <w:t xml:space="preserve">10.     </w:t>
      </w:r>
      <w:r w:rsidRPr="00DB5D86">
        <w:rPr>
          <w:rFonts w:ascii="Times New Roman" w:eastAsia="宋体" w:hAnsi="Times New Roman" w:cs="Times New Roman" w:hint="eastAsia"/>
          <w:szCs w:val="20"/>
        </w:rPr>
        <w:t>下面程序段的功能是实现二分查找算法，请在下划线处填上正确的语句。</w:t>
      </w:r>
    </w:p>
    <w:p w:rsidR="00DB5D86" w:rsidRPr="00DB5D86" w:rsidRDefault="00DB5D86" w:rsidP="00DB5D86">
      <w:pPr>
        <w:widowControl/>
        <w:snapToGrid w:val="0"/>
        <w:rPr>
          <w:rFonts w:ascii="Times New Roman" w:eastAsia="宋体" w:hAnsi="Times New Roman" w:cs="Times New Roman"/>
          <w:szCs w:val="20"/>
        </w:rPr>
      </w:pPr>
      <w:r w:rsidRPr="00DB5D86">
        <w:rPr>
          <w:rFonts w:ascii="Times New Roman" w:eastAsia="宋体" w:hAnsi="Times New Roman" w:cs="Times New Roman"/>
          <w:szCs w:val="20"/>
        </w:rPr>
        <w:t>struct record{int key; int others;};</w:t>
      </w:r>
    </w:p>
    <w:p w:rsidR="00DB5D86" w:rsidRPr="00DB5D86" w:rsidRDefault="00DB5D86" w:rsidP="00DB5D86">
      <w:pPr>
        <w:widowControl/>
        <w:snapToGrid w:val="0"/>
        <w:rPr>
          <w:rFonts w:ascii="Times New Roman" w:eastAsia="宋体" w:hAnsi="Times New Roman" w:cs="Times New Roman"/>
          <w:szCs w:val="20"/>
        </w:rPr>
      </w:pPr>
      <w:r w:rsidRPr="00DB5D86">
        <w:rPr>
          <w:rFonts w:ascii="Times New Roman" w:eastAsia="宋体" w:hAnsi="Times New Roman" w:cs="Times New Roman"/>
          <w:szCs w:val="20"/>
        </w:rPr>
        <w:t>int bisearch(struct record r[ ], int k)</w:t>
      </w:r>
    </w:p>
    <w:p w:rsidR="00DB5D86" w:rsidRPr="00DB5D86" w:rsidRDefault="00DB5D86" w:rsidP="00DB5D86">
      <w:pPr>
        <w:widowControl/>
        <w:snapToGrid w:val="0"/>
        <w:rPr>
          <w:rFonts w:ascii="Times New Roman" w:eastAsia="宋体" w:hAnsi="Times New Roman" w:cs="Times New Roman"/>
          <w:szCs w:val="20"/>
        </w:rPr>
      </w:pPr>
      <w:r w:rsidRPr="00DB5D86">
        <w:rPr>
          <w:rFonts w:ascii="Times New Roman" w:eastAsia="宋体" w:hAnsi="Times New Roman" w:cs="Times New Roman"/>
          <w:szCs w:val="20"/>
        </w:rPr>
        <w:t>{</w:t>
      </w:r>
    </w:p>
    <w:p w:rsidR="00DB5D86" w:rsidRPr="00DB5D86" w:rsidRDefault="00DB5D86" w:rsidP="00DB5D86">
      <w:pPr>
        <w:widowControl/>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  int low=0,mid,high=n-1;</w:t>
      </w:r>
    </w:p>
    <w:p w:rsidR="00DB5D86" w:rsidRPr="00DB5D86" w:rsidRDefault="00DB5D86" w:rsidP="00DB5D86">
      <w:pPr>
        <w:widowControl/>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  while(low&lt;=high)</w:t>
      </w:r>
    </w:p>
    <w:p w:rsidR="00DB5D86" w:rsidRPr="00DB5D86" w:rsidRDefault="00DB5D86" w:rsidP="00DB5D86">
      <w:pPr>
        <w:widowControl/>
        <w:snapToGrid w:val="0"/>
        <w:rPr>
          <w:rFonts w:ascii="Times New Roman" w:eastAsia="宋体" w:hAnsi="Times New Roman" w:cs="Times New Roman"/>
          <w:szCs w:val="20"/>
        </w:rPr>
      </w:pPr>
      <w:r w:rsidRPr="00DB5D86">
        <w:rPr>
          <w:rFonts w:ascii="Times New Roman" w:eastAsia="宋体" w:hAnsi="Times New Roman" w:cs="Times New Roman"/>
          <w:szCs w:val="20"/>
        </w:rPr>
        <w:t>{</w:t>
      </w:r>
    </w:p>
    <w:p w:rsidR="00DB5D86" w:rsidRPr="00DB5D86" w:rsidRDefault="00DB5D86" w:rsidP="00DB5D86">
      <w:pPr>
        <w:widowControl/>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    ________________________________;</w:t>
      </w:r>
    </w:p>
    <w:p w:rsidR="00DB5D86" w:rsidRPr="00DB5D86" w:rsidRDefault="00DB5D86" w:rsidP="00DB5D86">
      <w:pPr>
        <w:widowControl/>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    if(r[mid].key==k) return(mid+1); else if(____________) high=mid-1;else low=mid+1;</w:t>
      </w:r>
    </w:p>
    <w:p w:rsidR="00DB5D86" w:rsidRPr="00DB5D86" w:rsidRDefault="00DB5D86" w:rsidP="00DB5D86">
      <w:pPr>
        <w:widowControl/>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  }</w:t>
      </w:r>
    </w:p>
    <w:p w:rsidR="00DB5D86" w:rsidRPr="00DB5D86" w:rsidRDefault="00DB5D86" w:rsidP="00DB5D86">
      <w:pPr>
        <w:widowControl/>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  return(0);</w:t>
      </w:r>
    </w:p>
    <w:p w:rsidR="00DB5D86" w:rsidRPr="00DB5D86" w:rsidRDefault="00DB5D86" w:rsidP="00DB5D86">
      <w:pPr>
        <w:widowControl/>
        <w:snapToGrid w:val="0"/>
        <w:rPr>
          <w:rFonts w:ascii="Times New Roman" w:eastAsia="宋体" w:hAnsi="Times New Roman" w:cs="Times New Roman"/>
          <w:szCs w:val="20"/>
        </w:rPr>
      </w:pPr>
      <w:r w:rsidRPr="00DB5D86">
        <w:rPr>
          <w:rFonts w:ascii="Times New Roman" w:eastAsia="宋体" w:hAnsi="Times New Roman" w:cs="Times New Roman"/>
          <w:szCs w:val="20"/>
        </w:rPr>
        <w:t>}</w:t>
      </w:r>
    </w:p>
    <w:p w:rsidR="00DB5D86" w:rsidRPr="00DB5D86" w:rsidRDefault="00DB5D86" w:rsidP="00DB5D86">
      <w:pPr>
        <w:widowControl/>
        <w:snapToGrid w:val="0"/>
        <w:rPr>
          <w:rFonts w:ascii="Times New Roman" w:eastAsia="宋体" w:hAnsi="Times New Roman" w:cs="Times New Roman"/>
          <w:szCs w:val="20"/>
        </w:rPr>
      </w:pPr>
      <w:r w:rsidRPr="00DB5D86">
        <w:rPr>
          <w:rFonts w:ascii="Times New Roman" w:eastAsia="宋体" w:hAnsi="Times New Roman" w:cs="Times New Roman" w:hint="eastAsia"/>
          <w:b/>
          <w:szCs w:val="20"/>
        </w:rPr>
        <w:t>三、应用题</w:t>
      </w:r>
      <w:r w:rsidRPr="00DB5D86">
        <w:rPr>
          <w:rFonts w:ascii="Times New Roman" w:eastAsia="宋体" w:hAnsi="Times New Roman" w:cs="Times New Roman"/>
          <w:b/>
          <w:szCs w:val="20"/>
        </w:rPr>
        <w:t>(24</w:t>
      </w:r>
      <w:r w:rsidRPr="00DB5D86">
        <w:rPr>
          <w:rFonts w:ascii="Times New Roman" w:eastAsia="宋体" w:hAnsi="Times New Roman" w:cs="Times New Roman" w:hint="eastAsia"/>
          <w:b/>
          <w:szCs w:val="20"/>
        </w:rPr>
        <w:t>分</w:t>
      </w:r>
      <w:r w:rsidRPr="00DB5D86">
        <w:rPr>
          <w:rFonts w:ascii="Times New Roman" w:eastAsia="宋体" w:hAnsi="Times New Roman" w:cs="Times New Roman"/>
          <w:b/>
          <w:szCs w:val="20"/>
        </w:rPr>
        <w:t>)</w:t>
      </w:r>
    </w:p>
    <w:p w:rsidR="00DB5D86" w:rsidRPr="00DB5D86" w:rsidRDefault="00DB5D86" w:rsidP="00DB5D86">
      <w:pPr>
        <w:widowControl/>
        <w:numPr>
          <w:ilvl w:val="0"/>
          <w:numId w:val="46"/>
        </w:numPr>
        <w:snapToGrid w:val="0"/>
        <w:ind w:left="420"/>
        <w:rPr>
          <w:rFonts w:ascii="Times New Roman" w:eastAsia="宋体" w:hAnsi="Times New Roman" w:cs="Times New Roman"/>
          <w:szCs w:val="20"/>
        </w:rPr>
      </w:pPr>
      <w:r w:rsidRPr="00DB5D86">
        <w:rPr>
          <w:rFonts w:ascii="Times New Roman" w:eastAsia="宋体" w:hAnsi="Times New Roman" w:cs="Times New Roman"/>
          <w:szCs w:val="20"/>
        </w:rPr>
        <w:t xml:space="preserve">1.       </w:t>
      </w:r>
      <w:r w:rsidRPr="00DB5D86">
        <w:rPr>
          <w:rFonts w:ascii="Times New Roman" w:eastAsia="宋体" w:hAnsi="Times New Roman" w:cs="Times New Roman"/>
          <w:noProof/>
          <w:szCs w:val="20"/>
        </w:rPr>
        <w:drawing>
          <wp:anchor distT="0" distB="0" distL="114300" distR="114300" simplePos="0" relativeHeight="251743232" behindDoc="0" locked="0" layoutInCell="1" allowOverlap="1" wp14:anchorId="6AF15839" wp14:editId="4CDCDDCC">
            <wp:simplePos x="0" y="0"/>
            <wp:positionH relativeFrom="column">
              <wp:align>right</wp:align>
            </wp:positionH>
            <wp:positionV relativeFrom="line">
              <wp:posOffset>1270</wp:posOffset>
            </wp:positionV>
            <wp:extent cx="1152525" cy="1057275"/>
            <wp:effectExtent l="0" t="0" r="9525" b="9525"/>
            <wp:wrapSquare wrapText="bothSides"/>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152525" cy="1057275"/>
                    </a:xfrm>
                    <a:prstGeom prst="rect">
                      <a:avLst/>
                    </a:prstGeom>
                    <a:noFill/>
                  </pic:spPr>
                </pic:pic>
              </a:graphicData>
            </a:graphic>
            <wp14:sizeRelH relativeFrom="page">
              <wp14:pctWidth>0</wp14:pctWidth>
            </wp14:sizeRelH>
            <wp14:sizeRelV relativeFrom="page">
              <wp14:pctHeight>0</wp14:pctHeight>
            </wp14:sizeRelV>
          </wp:anchor>
        </w:drawing>
      </w:r>
      <w:r w:rsidRPr="00DB5D86">
        <w:rPr>
          <w:rFonts w:ascii="Times New Roman" w:eastAsia="宋体" w:hAnsi="Times New Roman" w:cs="Times New Roman" w:hint="eastAsia"/>
          <w:szCs w:val="20"/>
        </w:rPr>
        <w:t>设某棵二叉树的中序遍历序列为</w:t>
      </w:r>
      <w:r w:rsidRPr="00DB5D86">
        <w:rPr>
          <w:rFonts w:ascii="Times New Roman" w:eastAsia="宋体" w:hAnsi="Times New Roman" w:cs="Times New Roman"/>
          <w:szCs w:val="20"/>
        </w:rPr>
        <w:t>DBEAC</w:t>
      </w:r>
      <w:r w:rsidRPr="00DB5D86">
        <w:rPr>
          <w:rFonts w:ascii="Times New Roman" w:eastAsia="宋体" w:hAnsi="Times New Roman" w:cs="Times New Roman" w:hint="eastAsia"/>
          <w:szCs w:val="20"/>
        </w:rPr>
        <w:t>，前序遍历序列为</w:t>
      </w:r>
      <w:r w:rsidRPr="00DB5D86">
        <w:rPr>
          <w:rFonts w:ascii="Times New Roman" w:eastAsia="宋体" w:hAnsi="Times New Roman" w:cs="Times New Roman"/>
          <w:szCs w:val="20"/>
        </w:rPr>
        <w:t>ABDEC</w:t>
      </w:r>
      <w:r w:rsidRPr="00DB5D86">
        <w:rPr>
          <w:rFonts w:ascii="Times New Roman" w:eastAsia="宋体" w:hAnsi="Times New Roman" w:cs="Times New Roman" w:hint="eastAsia"/>
          <w:szCs w:val="20"/>
        </w:rPr>
        <w:t>，要求给出该二叉树的的后序遍历序列。</w:t>
      </w:r>
    </w:p>
    <w:p w:rsidR="00DB5D86" w:rsidRPr="00DB5D86" w:rsidRDefault="00DB5D86" w:rsidP="00DB5D86">
      <w:pPr>
        <w:widowControl/>
        <w:numPr>
          <w:ilvl w:val="0"/>
          <w:numId w:val="46"/>
        </w:numPr>
        <w:tabs>
          <w:tab w:val="left" w:pos="2100"/>
          <w:tab w:val="left" w:pos="4200"/>
          <w:tab w:val="left" w:pos="6300"/>
        </w:tabs>
        <w:snapToGrid w:val="0"/>
        <w:ind w:left="420"/>
        <w:rPr>
          <w:rFonts w:ascii="Times New Roman" w:eastAsia="宋体" w:hAnsi="Times New Roman" w:cs="Times New Roman"/>
          <w:szCs w:val="20"/>
        </w:rPr>
      </w:pPr>
      <w:r w:rsidRPr="00DB5D86">
        <w:rPr>
          <w:rFonts w:ascii="Times New Roman" w:eastAsia="宋体" w:hAnsi="Times New Roman" w:cs="Times New Roman"/>
          <w:szCs w:val="20"/>
        </w:rPr>
        <w:t xml:space="preserve">2.       </w:t>
      </w:r>
      <w:r w:rsidRPr="00DB5D86">
        <w:rPr>
          <w:rFonts w:ascii="Times New Roman" w:eastAsia="宋体" w:hAnsi="Times New Roman" w:cs="Times New Roman" w:hint="eastAsia"/>
          <w:szCs w:val="20"/>
        </w:rPr>
        <w:t>设无向图</w:t>
      </w:r>
      <w:r w:rsidRPr="00DB5D86">
        <w:rPr>
          <w:rFonts w:ascii="Times New Roman" w:eastAsia="宋体" w:hAnsi="Times New Roman" w:cs="Times New Roman"/>
          <w:szCs w:val="20"/>
        </w:rPr>
        <w:t>G</w:t>
      </w:r>
      <w:r w:rsidRPr="00DB5D86">
        <w:rPr>
          <w:rFonts w:ascii="Times New Roman" w:eastAsia="宋体" w:hAnsi="Times New Roman" w:cs="Times New Roman" w:hint="eastAsia"/>
          <w:szCs w:val="20"/>
        </w:rPr>
        <w:t>（如右图所示），给出该图的最小生成树上边的集合并计算最小生成树各边上的权值之和。</w:t>
      </w:r>
    </w:p>
    <w:p w:rsidR="00DB5D86" w:rsidRPr="00DB5D86" w:rsidRDefault="00DB5D86" w:rsidP="00DB5D86">
      <w:pPr>
        <w:widowControl/>
        <w:numPr>
          <w:ilvl w:val="0"/>
          <w:numId w:val="46"/>
        </w:numPr>
        <w:snapToGrid w:val="0"/>
        <w:ind w:left="420"/>
        <w:rPr>
          <w:rFonts w:ascii="Times New Roman" w:eastAsia="宋体" w:hAnsi="Times New Roman" w:cs="Times New Roman"/>
          <w:szCs w:val="20"/>
        </w:rPr>
      </w:pPr>
      <w:r w:rsidRPr="00DB5D86">
        <w:rPr>
          <w:rFonts w:ascii="Times New Roman" w:eastAsia="宋体" w:hAnsi="Times New Roman" w:cs="Times New Roman"/>
          <w:szCs w:val="20"/>
        </w:rPr>
        <w:t xml:space="preserve">3.       </w:t>
      </w:r>
      <w:r w:rsidRPr="00DB5D86">
        <w:rPr>
          <w:rFonts w:ascii="Times New Roman" w:eastAsia="宋体" w:hAnsi="Times New Roman" w:cs="Times New Roman" w:hint="eastAsia"/>
          <w:szCs w:val="20"/>
        </w:rPr>
        <w:t>设一组初始记录关键字序列为</w:t>
      </w:r>
      <w:r w:rsidRPr="00DB5D86">
        <w:rPr>
          <w:rFonts w:ascii="Times New Roman" w:eastAsia="宋体" w:hAnsi="Times New Roman" w:cs="Times New Roman"/>
          <w:szCs w:val="20"/>
        </w:rPr>
        <w:t>(15</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17</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18</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22</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35</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51</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60)</w:t>
      </w:r>
      <w:r w:rsidRPr="00DB5D86">
        <w:rPr>
          <w:rFonts w:ascii="Times New Roman" w:eastAsia="宋体" w:hAnsi="Times New Roman" w:cs="Times New Roman" w:hint="eastAsia"/>
          <w:szCs w:val="20"/>
        </w:rPr>
        <w:t>，要求计算出成功查找时的平均查找长度。</w:t>
      </w:r>
    </w:p>
    <w:p w:rsidR="00DB5D86" w:rsidRPr="00DB5D86" w:rsidRDefault="00DB5D86" w:rsidP="00DB5D86">
      <w:pPr>
        <w:widowControl/>
        <w:numPr>
          <w:ilvl w:val="0"/>
          <w:numId w:val="46"/>
        </w:numPr>
        <w:tabs>
          <w:tab w:val="left" w:pos="2100"/>
          <w:tab w:val="left" w:pos="4200"/>
          <w:tab w:val="left" w:pos="6300"/>
        </w:tabs>
        <w:snapToGrid w:val="0"/>
        <w:ind w:left="420"/>
        <w:rPr>
          <w:rFonts w:ascii="Times New Roman" w:eastAsia="宋体" w:hAnsi="Times New Roman" w:cs="Times New Roman"/>
          <w:szCs w:val="20"/>
        </w:rPr>
      </w:pPr>
      <w:r w:rsidRPr="00DB5D86">
        <w:rPr>
          <w:rFonts w:ascii="Times New Roman" w:eastAsia="宋体" w:hAnsi="Times New Roman" w:cs="Times New Roman"/>
          <w:szCs w:val="20"/>
        </w:rPr>
        <w:t xml:space="preserve">4.       </w:t>
      </w:r>
      <w:r w:rsidRPr="00DB5D86">
        <w:rPr>
          <w:rFonts w:ascii="Times New Roman" w:eastAsia="宋体" w:hAnsi="Times New Roman" w:cs="Times New Roman" w:hint="eastAsia"/>
          <w:szCs w:val="20"/>
        </w:rPr>
        <w:t>设散列表的长度为</w:t>
      </w:r>
      <w:r w:rsidRPr="00DB5D86">
        <w:rPr>
          <w:rFonts w:ascii="Times New Roman" w:eastAsia="宋体" w:hAnsi="Times New Roman" w:cs="Times New Roman"/>
          <w:szCs w:val="20"/>
        </w:rPr>
        <w:t>8</w:t>
      </w:r>
      <w:r w:rsidRPr="00DB5D86">
        <w:rPr>
          <w:rFonts w:ascii="Times New Roman" w:eastAsia="宋体" w:hAnsi="Times New Roman" w:cs="Times New Roman" w:hint="eastAsia"/>
          <w:szCs w:val="20"/>
        </w:rPr>
        <w:t>，散列函数</w:t>
      </w:r>
      <w:r w:rsidRPr="00DB5D86">
        <w:rPr>
          <w:rFonts w:ascii="Times New Roman" w:eastAsia="宋体" w:hAnsi="Times New Roman" w:cs="Times New Roman"/>
          <w:szCs w:val="20"/>
        </w:rPr>
        <w:t>H(k)=k mod 7</w:t>
      </w:r>
      <w:r w:rsidRPr="00DB5D86">
        <w:rPr>
          <w:rFonts w:ascii="Times New Roman" w:eastAsia="宋体" w:hAnsi="Times New Roman" w:cs="Times New Roman" w:hint="eastAsia"/>
          <w:szCs w:val="20"/>
        </w:rPr>
        <w:t>，初始记录关键字序列为</w:t>
      </w:r>
      <w:r w:rsidRPr="00DB5D86">
        <w:rPr>
          <w:rFonts w:ascii="Times New Roman" w:eastAsia="宋体" w:hAnsi="Times New Roman" w:cs="Times New Roman"/>
          <w:szCs w:val="20"/>
        </w:rPr>
        <w:t>(25</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31</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8</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27</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13</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68)</w:t>
      </w:r>
      <w:r w:rsidRPr="00DB5D86">
        <w:rPr>
          <w:rFonts w:ascii="Times New Roman" w:eastAsia="宋体" w:hAnsi="Times New Roman" w:cs="Times New Roman" w:hint="eastAsia"/>
          <w:szCs w:val="20"/>
        </w:rPr>
        <w:t>，要求分别计算出用线性探测法和链地址法作为解决冲突方法的平均查找长度。</w:t>
      </w:r>
    </w:p>
    <w:p w:rsidR="00DB5D86" w:rsidRPr="00DB5D86" w:rsidRDefault="00DB5D86" w:rsidP="00DB5D86">
      <w:pPr>
        <w:widowControl/>
        <w:tabs>
          <w:tab w:val="left" w:pos="2100"/>
          <w:tab w:val="left" w:pos="4200"/>
          <w:tab w:val="left" w:pos="6300"/>
        </w:tabs>
        <w:snapToGrid w:val="0"/>
        <w:jc w:val="center"/>
        <w:rPr>
          <w:rFonts w:ascii="Times New Roman" w:eastAsia="宋体" w:hAnsi="Times New Roman" w:cs="Times New Roman"/>
          <w:szCs w:val="20"/>
        </w:rPr>
      </w:pPr>
      <w:r w:rsidRPr="00DB5D86">
        <w:rPr>
          <w:rFonts w:ascii="Times New Roman" w:eastAsia="宋体" w:hAnsi="Times New Roman" w:cs="Times New Roman"/>
          <w:szCs w:val="20"/>
        </w:rPr>
        <w:t> </w:t>
      </w:r>
    </w:p>
    <w:p w:rsidR="00DB5D86" w:rsidRPr="00DB5D86" w:rsidRDefault="00DB5D86" w:rsidP="00DB5D86">
      <w:pPr>
        <w:widowControl/>
        <w:snapToGrid w:val="0"/>
        <w:rPr>
          <w:rFonts w:ascii="Times New Roman" w:eastAsia="宋体" w:hAnsi="Times New Roman" w:cs="Times New Roman"/>
          <w:b/>
          <w:szCs w:val="20"/>
        </w:rPr>
      </w:pPr>
      <w:r w:rsidRPr="00DB5D86">
        <w:rPr>
          <w:rFonts w:ascii="Times New Roman" w:eastAsia="宋体" w:hAnsi="Times New Roman" w:cs="Times New Roman" w:hint="eastAsia"/>
          <w:b/>
          <w:szCs w:val="20"/>
        </w:rPr>
        <w:lastRenderedPageBreak/>
        <w:t>四、算法设计题</w:t>
      </w:r>
      <w:r w:rsidRPr="00DB5D86">
        <w:rPr>
          <w:rFonts w:ascii="Times New Roman" w:eastAsia="宋体" w:hAnsi="Times New Roman" w:cs="Times New Roman"/>
          <w:b/>
          <w:szCs w:val="20"/>
        </w:rPr>
        <w:t>(16</w:t>
      </w:r>
      <w:r w:rsidRPr="00DB5D86">
        <w:rPr>
          <w:rFonts w:ascii="Times New Roman" w:eastAsia="宋体" w:hAnsi="Times New Roman" w:cs="Times New Roman" w:hint="eastAsia"/>
          <w:b/>
          <w:szCs w:val="20"/>
        </w:rPr>
        <w:t>分</w:t>
      </w:r>
      <w:r w:rsidRPr="00DB5D86">
        <w:rPr>
          <w:rFonts w:ascii="Times New Roman" w:eastAsia="宋体" w:hAnsi="Times New Roman" w:cs="Times New Roman"/>
          <w:b/>
          <w:szCs w:val="20"/>
        </w:rPr>
        <w:t>)</w:t>
      </w:r>
    </w:p>
    <w:p w:rsidR="00DB5D86" w:rsidRPr="00DB5D86" w:rsidRDefault="00DB5D86" w:rsidP="00DB5D86">
      <w:pPr>
        <w:widowControl/>
        <w:numPr>
          <w:ilvl w:val="0"/>
          <w:numId w:val="47"/>
        </w:numPr>
        <w:tabs>
          <w:tab w:val="left" w:pos="408"/>
        </w:tabs>
        <w:snapToGrid w:val="0"/>
        <w:rPr>
          <w:rFonts w:ascii="Times New Roman" w:eastAsia="宋体" w:hAnsi="Times New Roman" w:cs="Times New Roman"/>
          <w:szCs w:val="20"/>
        </w:rPr>
      </w:pPr>
      <w:r w:rsidRPr="00DB5D86">
        <w:rPr>
          <w:rFonts w:ascii="Times New Roman" w:eastAsia="宋体" w:hAnsi="Times New Roman" w:cs="Times New Roman"/>
          <w:szCs w:val="20"/>
        </w:rPr>
        <w:t>1</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 xml:space="preserve">   </w:t>
      </w:r>
      <w:r w:rsidRPr="00DB5D86">
        <w:rPr>
          <w:rFonts w:ascii="Times New Roman" w:eastAsia="宋体" w:hAnsi="Times New Roman" w:cs="Times New Roman" w:hint="eastAsia"/>
          <w:szCs w:val="20"/>
        </w:rPr>
        <w:t>设计判断两个二叉树是否相同的算法。</w:t>
      </w:r>
    </w:p>
    <w:p w:rsidR="00DB5D86" w:rsidRPr="00DB5D86" w:rsidRDefault="00DB5D86" w:rsidP="00DB5D86">
      <w:pPr>
        <w:widowControl/>
        <w:numPr>
          <w:ilvl w:val="0"/>
          <w:numId w:val="47"/>
        </w:numPr>
        <w:tabs>
          <w:tab w:val="left" w:pos="408"/>
        </w:tabs>
        <w:snapToGrid w:val="0"/>
        <w:rPr>
          <w:rFonts w:ascii="Times New Roman" w:eastAsia="宋体" w:hAnsi="Times New Roman" w:cs="Times New Roman"/>
          <w:szCs w:val="20"/>
        </w:rPr>
      </w:pPr>
      <w:r w:rsidRPr="00DB5D86">
        <w:rPr>
          <w:rFonts w:ascii="Times New Roman" w:eastAsia="宋体" w:hAnsi="Times New Roman" w:cs="Times New Roman"/>
          <w:szCs w:val="20"/>
        </w:rPr>
        <w:t>2</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 xml:space="preserve">   </w:t>
      </w:r>
      <w:r w:rsidRPr="00DB5D86">
        <w:rPr>
          <w:rFonts w:ascii="Times New Roman" w:eastAsia="宋体" w:hAnsi="Times New Roman" w:cs="Times New Roman" w:hint="eastAsia"/>
          <w:szCs w:val="20"/>
        </w:rPr>
        <w:t>设计两个有序单链表的合并排序算法。</w:t>
      </w:r>
    </w:p>
    <w:p w:rsidR="00DB5D86" w:rsidRPr="00DB5D86" w:rsidRDefault="00DB5D86" w:rsidP="00DB5D86">
      <w:pPr>
        <w:widowControl/>
        <w:snapToGrid w:val="0"/>
        <w:rPr>
          <w:rFonts w:ascii="Times New Roman" w:eastAsia="宋体" w:hAnsi="Times New Roman" w:cs="Times New Roman"/>
          <w:szCs w:val="20"/>
        </w:rPr>
      </w:pPr>
      <w:r w:rsidRPr="00DB5D86">
        <w:rPr>
          <w:rFonts w:ascii="Times New Roman" w:eastAsia="宋体" w:hAnsi="Times New Roman" w:cs="Times New Roman"/>
          <w:szCs w:val="20"/>
        </w:rPr>
        <w:t> </w:t>
      </w:r>
    </w:p>
    <w:p w:rsidR="00DB5D86" w:rsidRPr="00DB5D86" w:rsidRDefault="00DB5D86" w:rsidP="00DB5D86">
      <w:pPr>
        <w:widowControl/>
        <w:snapToGrid w:val="0"/>
        <w:rPr>
          <w:rFonts w:ascii="Times New Roman" w:eastAsia="宋体" w:hAnsi="Times New Roman" w:cs="Times New Roman"/>
          <w:szCs w:val="20"/>
        </w:rPr>
      </w:pPr>
      <w:r w:rsidRPr="00DB5D86">
        <w:rPr>
          <w:rFonts w:ascii="Times New Roman" w:eastAsia="宋体" w:hAnsi="Times New Roman" w:cs="Times New Roman"/>
          <w:szCs w:val="20"/>
        </w:rPr>
        <w:t> </w:t>
      </w:r>
    </w:p>
    <w:p w:rsidR="00DB5D86" w:rsidRPr="00DB5D86" w:rsidRDefault="00DB5D86" w:rsidP="00DB5D86">
      <w:pPr>
        <w:widowControl/>
        <w:snapToGrid w:val="0"/>
        <w:jc w:val="center"/>
        <w:rPr>
          <w:rFonts w:ascii="Times New Roman" w:eastAsia="宋体" w:hAnsi="Times New Roman" w:cs="Times New Roman"/>
          <w:b/>
          <w:szCs w:val="20"/>
        </w:rPr>
      </w:pPr>
      <w:r w:rsidRPr="00DB5D86">
        <w:rPr>
          <w:rFonts w:ascii="Times New Roman" w:eastAsia="宋体" w:hAnsi="Times New Roman" w:cs="Times New Roman" w:hint="eastAsia"/>
          <w:b/>
          <w:szCs w:val="20"/>
        </w:rPr>
        <w:t>数据结构试卷（五）参考答案</w:t>
      </w:r>
    </w:p>
    <w:p w:rsidR="00DB5D86" w:rsidRPr="00DB5D86" w:rsidRDefault="00DB5D86" w:rsidP="00DB5D86">
      <w:pPr>
        <w:widowControl/>
        <w:snapToGrid w:val="0"/>
        <w:rPr>
          <w:rFonts w:ascii="Times New Roman" w:eastAsia="宋体" w:hAnsi="Times New Roman" w:cs="Times New Roman"/>
          <w:b/>
          <w:szCs w:val="20"/>
        </w:rPr>
      </w:pPr>
      <w:r w:rsidRPr="00DB5D86">
        <w:rPr>
          <w:rFonts w:ascii="Times New Roman" w:eastAsia="宋体" w:hAnsi="Times New Roman" w:cs="Times New Roman"/>
          <w:b/>
          <w:szCs w:val="20"/>
        </w:rPr>
        <w:t> </w:t>
      </w:r>
    </w:p>
    <w:p w:rsidR="00DB5D86" w:rsidRPr="00DB5D86" w:rsidRDefault="00DB5D86" w:rsidP="00DB5D86">
      <w:pPr>
        <w:widowControl/>
        <w:snapToGrid w:val="0"/>
        <w:rPr>
          <w:rFonts w:ascii="Times New Roman" w:eastAsia="宋体" w:hAnsi="Times New Roman" w:cs="Times New Roman"/>
          <w:b/>
          <w:szCs w:val="20"/>
        </w:rPr>
      </w:pPr>
      <w:r w:rsidRPr="00DB5D86">
        <w:rPr>
          <w:rFonts w:ascii="Times New Roman" w:eastAsia="宋体" w:hAnsi="Times New Roman" w:cs="Times New Roman" w:hint="eastAsia"/>
          <w:b/>
          <w:szCs w:val="20"/>
        </w:rPr>
        <w:t>一、选择题</w:t>
      </w:r>
    </w:p>
    <w:p w:rsidR="00DB5D86" w:rsidRPr="00DB5D86" w:rsidRDefault="00DB5D86" w:rsidP="00DB5D86">
      <w:pPr>
        <w:widowControl/>
        <w:snapToGrid w:val="0"/>
        <w:rPr>
          <w:rFonts w:ascii="Times New Roman" w:eastAsia="宋体" w:hAnsi="Times New Roman" w:cs="Times New Roman"/>
          <w:szCs w:val="20"/>
        </w:rPr>
      </w:pPr>
      <w:r w:rsidRPr="00DB5D86">
        <w:rPr>
          <w:rFonts w:ascii="Times New Roman" w:eastAsia="宋体" w:hAnsi="Times New Roman" w:cs="Times New Roman"/>
          <w:szCs w:val="20"/>
        </w:rPr>
        <w:t>1</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A</w:t>
      </w:r>
      <w:r w:rsidRPr="00DB5D86">
        <w:rPr>
          <w:rFonts w:ascii="Times New Roman" w:eastAsia="宋体" w:hAnsi="Times New Roman" w:cs="Times New Roman"/>
          <w:szCs w:val="20"/>
        </w:rPr>
        <w:tab/>
      </w:r>
      <w:r w:rsidRPr="00DB5D86">
        <w:rPr>
          <w:rFonts w:ascii="Times New Roman" w:eastAsia="宋体" w:hAnsi="Times New Roman" w:cs="Times New Roman"/>
          <w:szCs w:val="20"/>
        </w:rPr>
        <w:tab/>
        <w:t>2</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B</w:t>
      </w:r>
      <w:r w:rsidRPr="00DB5D86">
        <w:rPr>
          <w:rFonts w:ascii="Times New Roman" w:eastAsia="宋体" w:hAnsi="Times New Roman" w:cs="Times New Roman"/>
          <w:szCs w:val="20"/>
        </w:rPr>
        <w:tab/>
      </w:r>
      <w:r w:rsidRPr="00DB5D86">
        <w:rPr>
          <w:rFonts w:ascii="Times New Roman" w:eastAsia="宋体" w:hAnsi="Times New Roman" w:cs="Times New Roman"/>
          <w:szCs w:val="20"/>
        </w:rPr>
        <w:tab/>
        <w:t>3</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A</w:t>
      </w:r>
      <w:r w:rsidRPr="00DB5D86">
        <w:rPr>
          <w:rFonts w:ascii="Times New Roman" w:eastAsia="宋体" w:hAnsi="Times New Roman" w:cs="Times New Roman"/>
          <w:szCs w:val="20"/>
        </w:rPr>
        <w:tab/>
      </w:r>
      <w:r w:rsidRPr="00DB5D86">
        <w:rPr>
          <w:rFonts w:ascii="Times New Roman" w:eastAsia="宋体" w:hAnsi="Times New Roman" w:cs="Times New Roman"/>
          <w:szCs w:val="20"/>
        </w:rPr>
        <w:tab/>
        <w:t>4</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A</w:t>
      </w:r>
      <w:r w:rsidRPr="00DB5D86">
        <w:rPr>
          <w:rFonts w:ascii="Times New Roman" w:eastAsia="宋体" w:hAnsi="Times New Roman" w:cs="Times New Roman"/>
          <w:szCs w:val="20"/>
        </w:rPr>
        <w:tab/>
      </w:r>
      <w:r w:rsidRPr="00DB5D86">
        <w:rPr>
          <w:rFonts w:ascii="Times New Roman" w:eastAsia="宋体" w:hAnsi="Times New Roman" w:cs="Times New Roman"/>
          <w:szCs w:val="20"/>
        </w:rPr>
        <w:tab/>
        <w:t>5</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D</w:t>
      </w:r>
    </w:p>
    <w:p w:rsidR="00DB5D86" w:rsidRPr="00DB5D86" w:rsidRDefault="00DB5D86" w:rsidP="00DB5D86">
      <w:pPr>
        <w:widowControl/>
        <w:snapToGrid w:val="0"/>
        <w:rPr>
          <w:rFonts w:ascii="Times New Roman" w:eastAsia="宋体" w:hAnsi="Times New Roman" w:cs="Times New Roman"/>
          <w:szCs w:val="20"/>
        </w:rPr>
      </w:pPr>
      <w:r w:rsidRPr="00DB5D86">
        <w:rPr>
          <w:rFonts w:ascii="Times New Roman" w:eastAsia="宋体" w:hAnsi="Times New Roman" w:cs="Times New Roman"/>
          <w:szCs w:val="20"/>
        </w:rPr>
        <w:t>6</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B</w:t>
      </w:r>
      <w:r w:rsidRPr="00DB5D86">
        <w:rPr>
          <w:rFonts w:ascii="Times New Roman" w:eastAsia="宋体" w:hAnsi="Times New Roman" w:cs="Times New Roman"/>
          <w:szCs w:val="20"/>
        </w:rPr>
        <w:tab/>
      </w:r>
      <w:r w:rsidRPr="00DB5D86">
        <w:rPr>
          <w:rFonts w:ascii="Times New Roman" w:eastAsia="宋体" w:hAnsi="Times New Roman" w:cs="Times New Roman"/>
          <w:szCs w:val="20"/>
        </w:rPr>
        <w:tab/>
        <w:t>7</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B</w:t>
      </w:r>
      <w:r w:rsidRPr="00DB5D86">
        <w:rPr>
          <w:rFonts w:ascii="Times New Roman" w:eastAsia="宋体" w:hAnsi="Times New Roman" w:cs="Times New Roman"/>
          <w:szCs w:val="20"/>
        </w:rPr>
        <w:tab/>
      </w:r>
      <w:r w:rsidRPr="00DB5D86">
        <w:rPr>
          <w:rFonts w:ascii="Times New Roman" w:eastAsia="宋体" w:hAnsi="Times New Roman" w:cs="Times New Roman"/>
          <w:szCs w:val="20"/>
        </w:rPr>
        <w:tab/>
        <w:t>8</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B</w:t>
      </w:r>
      <w:r w:rsidRPr="00DB5D86">
        <w:rPr>
          <w:rFonts w:ascii="Times New Roman" w:eastAsia="宋体" w:hAnsi="Times New Roman" w:cs="Times New Roman"/>
          <w:szCs w:val="20"/>
        </w:rPr>
        <w:tab/>
      </w:r>
      <w:r w:rsidRPr="00DB5D86">
        <w:rPr>
          <w:rFonts w:ascii="Times New Roman" w:eastAsia="宋体" w:hAnsi="Times New Roman" w:cs="Times New Roman"/>
          <w:szCs w:val="20"/>
        </w:rPr>
        <w:tab/>
        <w:t>9</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C</w:t>
      </w:r>
      <w:r w:rsidRPr="00DB5D86">
        <w:rPr>
          <w:rFonts w:ascii="Times New Roman" w:eastAsia="宋体" w:hAnsi="Times New Roman" w:cs="Times New Roman"/>
          <w:szCs w:val="20"/>
        </w:rPr>
        <w:tab/>
      </w:r>
      <w:r w:rsidRPr="00DB5D86">
        <w:rPr>
          <w:rFonts w:ascii="Times New Roman" w:eastAsia="宋体" w:hAnsi="Times New Roman" w:cs="Times New Roman"/>
          <w:szCs w:val="20"/>
        </w:rPr>
        <w:tab/>
        <w:t>10</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C</w:t>
      </w:r>
    </w:p>
    <w:p w:rsidR="00DB5D86" w:rsidRPr="00DB5D86" w:rsidRDefault="00DB5D86" w:rsidP="00DB5D86">
      <w:pPr>
        <w:widowControl/>
        <w:snapToGrid w:val="0"/>
        <w:rPr>
          <w:rFonts w:ascii="Times New Roman" w:eastAsia="宋体" w:hAnsi="Times New Roman" w:cs="Times New Roman"/>
          <w:szCs w:val="20"/>
        </w:rPr>
      </w:pPr>
      <w:r w:rsidRPr="00DB5D86">
        <w:rPr>
          <w:rFonts w:ascii="Times New Roman" w:eastAsia="宋体" w:hAnsi="Times New Roman" w:cs="Times New Roman"/>
          <w:szCs w:val="20"/>
        </w:rPr>
        <w:t> </w:t>
      </w:r>
    </w:p>
    <w:p w:rsidR="00DB5D86" w:rsidRPr="00DB5D86" w:rsidRDefault="00DB5D86" w:rsidP="00DB5D86">
      <w:pPr>
        <w:widowControl/>
        <w:snapToGrid w:val="0"/>
        <w:rPr>
          <w:rFonts w:ascii="Times New Roman" w:eastAsia="宋体" w:hAnsi="Times New Roman" w:cs="Times New Roman"/>
          <w:b/>
          <w:szCs w:val="20"/>
        </w:rPr>
      </w:pPr>
      <w:r w:rsidRPr="00DB5D86">
        <w:rPr>
          <w:rFonts w:ascii="Times New Roman" w:eastAsia="宋体" w:hAnsi="Times New Roman" w:cs="Times New Roman" w:hint="eastAsia"/>
          <w:b/>
          <w:szCs w:val="20"/>
        </w:rPr>
        <w:t>二、填空题</w:t>
      </w:r>
    </w:p>
    <w:p w:rsidR="00DB5D86" w:rsidRPr="00DB5D86" w:rsidRDefault="00DB5D86" w:rsidP="00DB5D86">
      <w:pPr>
        <w:widowControl/>
        <w:numPr>
          <w:ilvl w:val="0"/>
          <w:numId w:val="48"/>
        </w:numPr>
        <w:snapToGrid w:val="0"/>
        <w:rPr>
          <w:rFonts w:ascii="Times New Roman" w:eastAsia="宋体" w:hAnsi="Times New Roman" w:cs="Times New Roman"/>
          <w:szCs w:val="20"/>
        </w:rPr>
      </w:pPr>
      <w:r w:rsidRPr="00DB5D86">
        <w:rPr>
          <w:rFonts w:ascii="Times New Roman" w:eastAsia="宋体" w:hAnsi="Times New Roman" w:cs="Times New Roman"/>
          <w:szCs w:val="20"/>
        </w:rPr>
        <w:t>1.         top1+1=top2</w:t>
      </w:r>
    </w:p>
    <w:p w:rsidR="00DB5D86" w:rsidRPr="00DB5D86" w:rsidRDefault="00DB5D86" w:rsidP="00DB5D86">
      <w:pPr>
        <w:widowControl/>
        <w:numPr>
          <w:ilvl w:val="0"/>
          <w:numId w:val="48"/>
        </w:numPr>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2.         </w:t>
      </w:r>
      <w:r w:rsidRPr="00DB5D86">
        <w:rPr>
          <w:rFonts w:ascii="Times New Roman" w:eastAsia="宋体" w:hAnsi="Times New Roman" w:cs="Times New Roman" w:hint="eastAsia"/>
          <w:szCs w:val="20"/>
        </w:rPr>
        <w:t>可以随机访问到任一个顶点的简单链表</w:t>
      </w:r>
    </w:p>
    <w:p w:rsidR="00DB5D86" w:rsidRPr="00DB5D86" w:rsidRDefault="00DB5D86" w:rsidP="00DB5D86">
      <w:pPr>
        <w:widowControl/>
        <w:numPr>
          <w:ilvl w:val="0"/>
          <w:numId w:val="48"/>
        </w:numPr>
        <w:snapToGrid w:val="0"/>
        <w:rPr>
          <w:rFonts w:ascii="Times New Roman" w:eastAsia="宋体" w:hAnsi="Times New Roman" w:cs="Times New Roman"/>
          <w:szCs w:val="20"/>
        </w:rPr>
      </w:pPr>
      <w:r w:rsidRPr="00DB5D86">
        <w:rPr>
          <w:rFonts w:ascii="Times New Roman" w:eastAsia="宋体" w:hAnsi="Times New Roman" w:cs="Times New Roman"/>
          <w:szCs w:val="20"/>
        </w:rPr>
        <w:t>3.         i(i+1)/2+j-1</w:t>
      </w:r>
    </w:p>
    <w:p w:rsidR="00DB5D86" w:rsidRPr="00DB5D86" w:rsidRDefault="00DB5D86" w:rsidP="00DB5D86">
      <w:pPr>
        <w:widowControl/>
        <w:numPr>
          <w:ilvl w:val="0"/>
          <w:numId w:val="48"/>
        </w:numPr>
        <w:snapToGrid w:val="0"/>
        <w:rPr>
          <w:rFonts w:ascii="Times New Roman" w:eastAsia="宋体" w:hAnsi="Times New Roman" w:cs="Times New Roman"/>
          <w:szCs w:val="20"/>
        </w:rPr>
      </w:pPr>
      <w:r w:rsidRPr="00DB5D86">
        <w:rPr>
          <w:rFonts w:ascii="Times New Roman" w:eastAsia="宋体" w:hAnsi="Times New Roman" w:cs="Times New Roman"/>
          <w:szCs w:val="20"/>
        </w:rPr>
        <w:t>4.         FILO</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FIFO</w:t>
      </w:r>
    </w:p>
    <w:p w:rsidR="00DB5D86" w:rsidRPr="00DB5D86" w:rsidRDefault="00DB5D86" w:rsidP="00DB5D86">
      <w:pPr>
        <w:widowControl/>
        <w:numPr>
          <w:ilvl w:val="0"/>
          <w:numId w:val="48"/>
        </w:numPr>
        <w:snapToGrid w:val="0"/>
        <w:rPr>
          <w:rFonts w:ascii="Times New Roman" w:eastAsia="宋体" w:hAnsi="Times New Roman" w:cs="Times New Roman"/>
          <w:szCs w:val="20"/>
        </w:rPr>
      </w:pPr>
      <w:r w:rsidRPr="00DB5D86">
        <w:rPr>
          <w:rFonts w:ascii="Times New Roman" w:eastAsia="宋体" w:hAnsi="Times New Roman" w:cs="Times New Roman"/>
          <w:szCs w:val="20"/>
        </w:rPr>
        <w:t>5.         ABDECF</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DBEAFC</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DEBFCA</w:t>
      </w:r>
    </w:p>
    <w:p w:rsidR="00DB5D86" w:rsidRPr="00DB5D86" w:rsidRDefault="00DB5D86" w:rsidP="00DB5D86">
      <w:pPr>
        <w:widowControl/>
        <w:numPr>
          <w:ilvl w:val="0"/>
          <w:numId w:val="48"/>
        </w:numPr>
        <w:snapToGrid w:val="0"/>
        <w:rPr>
          <w:rFonts w:ascii="Times New Roman" w:eastAsia="宋体" w:hAnsi="Times New Roman" w:cs="Times New Roman"/>
          <w:szCs w:val="20"/>
        </w:rPr>
      </w:pPr>
      <w:r w:rsidRPr="00DB5D86">
        <w:rPr>
          <w:rFonts w:ascii="Times New Roman" w:eastAsia="宋体" w:hAnsi="Times New Roman" w:cs="Times New Roman"/>
          <w:szCs w:val="20"/>
        </w:rPr>
        <w:t>6.         8</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64</w:t>
      </w:r>
    </w:p>
    <w:p w:rsidR="00DB5D86" w:rsidRPr="00DB5D86" w:rsidRDefault="00DB5D86" w:rsidP="00DB5D86">
      <w:pPr>
        <w:widowControl/>
        <w:numPr>
          <w:ilvl w:val="0"/>
          <w:numId w:val="48"/>
        </w:numPr>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7.         </w:t>
      </w:r>
      <w:r w:rsidRPr="00DB5D86">
        <w:rPr>
          <w:rFonts w:ascii="Times New Roman" w:eastAsia="宋体" w:hAnsi="Times New Roman" w:cs="Times New Roman" w:hint="eastAsia"/>
          <w:szCs w:val="20"/>
        </w:rPr>
        <w:t>出度，入度</w:t>
      </w:r>
    </w:p>
    <w:p w:rsidR="00DB5D86" w:rsidRPr="00DB5D86" w:rsidRDefault="00DB5D86" w:rsidP="00DB5D86">
      <w:pPr>
        <w:widowControl/>
        <w:numPr>
          <w:ilvl w:val="0"/>
          <w:numId w:val="48"/>
        </w:numPr>
        <w:snapToGrid w:val="0"/>
        <w:rPr>
          <w:rFonts w:ascii="Times New Roman" w:eastAsia="宋体" w:hAnsi="Times New Roman" w:cs="Times New Roman"/>
          <w:szCs w:val="20"/>
        </w:rPr>
      </w:pPr>
      <w:r w:rsidRPr="00DB5D86">
        <w:rPr>
          <w:rFonts w:ascii="Times New Roman" w:eastAsia="宋体" w:hAnsi="Times New Roman" w:cs="Times New Roman"/>
          <w:szCs w:val="20"/>
        </w:rPr>
        <w:t>8.         k</w:t>
      </w:r>
      <w:r w:rsidRPr="00DB5D86">
        <w:rPr>
          <w:rFonts w:ascii="Times New Roman" w:eastAsia="宋体" w:hAnsi="Times New Roman" w:cs="Times New Roman"/>
          <w:szCs w:val="20"/>
          <w:vertAlign w:val="subscript"/>
        </w:rPr>
        <w:t>i</w:t>
      </w:r>
      <w:r w:rsidRPr="00DB5D86">
        <w:rPr>
          <w:rFonts w:ascii="Times New Roman" w:eastAsia="宋体" w:hAnsi="Times New Roman" w:cs="Times New Roman"/>
          <w:szCs w:val="20"/>
        </w:rPr>
        <w:t>&lt;=k</w:t>
      </w:r>
      <w:r w:rsidRPr="00DB5D86">
        <w:rPr>
          <w:rFonts w:ascii="Times New Roman" w:eastAsia="宋体" w:hAnsi="Times New Roman" w:cs="Times New Roman"/>
          <w:szCs w:val="20"/>
          <w:vertAlign w:val="subscript"/>
        </w:rPr>
        <w:t>2i</w:t>
      </w:r>
      <w:r w:rsidRPr="00DB5D86">
        <w:rPr>
          <w:rFonts w:ascii="Times New Roman" w:eastAsia="宋体" w:hAnsi="Times New Roman" w:cs="Times New Roman"/>
          <w:szCs w:val="20"/>
        </w:rPr>
        <w:t xml:space="preserve"> &amp;&amp; k</w:t>
      </w:r>
      <w:r w:rsidRPr="00DB5D86">
        <w:rPr>
          <w:rFonts w:ascii="Times New Roman" w:eastAsia="宋体" w:hAnsi="Times New Roman" w:cs="Times New Roman"/>
          <w:szCs w:val="20"/>
          <w:vertAlign w:val="subscript"/>
        </w:rPr>
        <w:t>i</w:t>
      </w:r>
      <w:r w:rsidRPr="00DB5D86">
        <w:rPr>
          <w:rFonts w:ascii="Times New Roman" w:eastAsia="宋体" w:hAnsi="Times New Roman" w:cs="Times New Roman"/>
          <w:szCs w:val="20"/>
        </w:rPr>
        <w:t>&lt;=k</w:t>
      </w:r>
      <w:r w:rsidRPr="00DB5D86">
        <w:rPr>
          <w:rFonts w:ascii="Times New Roman" w:eastAsia="宋体" w:hAnsi="Times New Roman" w:cs="Times New Roman"/>
          <w:szCs w:val="20"/>
          <w:vertAlign w:val="subscript"/>
        </w:rPr>
        <w:t>2i+1</w:t>
      </w:r>
    </w:p>
    <w:p w:rsidR="00DB5D86" w:rsidRPr="00DB5D86" w:rsidRDefault="00DB5D86" w:rsidP="00DB5D86">
      <w:pPr>
        <w:widowControl/>
        <w:numPr>
          <w:ilvl w:val="0"/>
          <w:numId w:val="48"/>
        </w:numPr>
        <w:snapToGrid w:val="0"/>
        <w:rPr>
          <w:rFonts w:ascii="Times New Roman" w:eastAsia="宋体" w:hAnsi="Times New Roman" w:cs="Times New Roman"/>
          <w:szCs w:val="20"/>
        </w:rPr>
      </w:pPr>
      <w:r w:rsidRPr="00DB5D86">
        <w:rPr>
          <w:rFonts w:ascii="Times New Roman" w:eastAsia="宋体" w:hAnsi="Times New Roman" w:cs="Times New Roman"/>
          <w:szCs w:val="20"/>
        </w:rPr>
        <w:t>9.         n-i</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r[j+1]=r[j]</w:t>
      </w:r>
    </w:p>
    <w:p w:rsidR="00DB5D86" w:rsidRPr="00DB5D86" w:rsidRDefault="00DB5D86" w:rsidP="00DB5D86">
      <w:pPr>
        <w:widowControl/>
        <w:numPr>
          <w:ilvl w:val="0"/>
          <w:numId w:val="48"/>
        </w:numPr>
        <w:snapToGrid w:val="0"/>
        <w:rPr>
          <w:rFonts w:ascii="Times New Roman" w:eastAsia="宋体" w:hAnsi="Times New Roman" w:cs="Times New Roman"/>
          <w:szCs w:val="20"/>
        </w:rPr>
      </w:pPr>
      <w:r w:rsidRPr="00DB5D86">
        <w:rPr>
          <w:rFonts w:ascii="Times New Roman" w:eastAsia="宋体" w:hAnsi="Times New Roman" w:cs="Times New Roman"/>
          <w:szCs w:val="20"/>
        </w:rPr>
        <w:t>10.     mid=(low+high)/2</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r[mid].key&gt;k</w:t>
      </w:r>
    </w:p>
    <w:p w:rsidR="00DB5D86" w:rsidRPr="00DB5D86" w:rsidRDefault="00DB5D86" w:rsidP="00DB5D86">
      <w:pPr>
        <w:widowControl/>
        <w:snapToGrid w:val="0"/>
        <w:rPr>
          <w:rFonts w:ascii="Times New Roman" w:eastAsia="宋体" w:hAnsi="Times New Roman" w:cs="Times New Roman"/>
          <w:szCs w:val="20"/>
        </w:rPr>
      </w:pPr>
      <w:r w:rsidRPr="00DB5D86">
        <w:rPr>
          <w:rFonts w:ascii="Times New Roman" w:eastAsia="宋体" w:hAnsi="Times New Roman" w:cs="Times New Roman"/>
          <w:szCs w:val="20"/>
        </w:rPr>
        <w:t> </w:t>
      </w:r>
    </w:p>
    <w:p w:rsidR="00DB5D86" w:rsidRPr="00DB5D86" w:rsidRDefault="00DB5D86" w:rsidP="00DB5D86">
      <w:pPr>
        <w:widowControl/>
        <w:snapToGrid w:val="0"/>
        <w:rPr>
          <w:rFonts w:ascii="Times New Roman" w:eastAsia="宋体" w:hAnsi="Times New Roman" w:cs="Times New Roman"/>
          <w:b/>
          <w:szCs w:val="20"/>
        </w:rPr>
      </w:pPr>
      <w:r w:rsidRPr="00DB5D86">
        <w:rPr>
          <w:rFonts w:ascii="Times New Roman" w:eastAsia="宋体" w:hAnsi="Times New Roman" w:cs="Times New Roman" w:hint="eastAsia"/>
          <w:b/>
          <w:szCs w:val="20"/>
        </w:rPr>
        <w:t>三、应用题</w:t>
      </w:r>
    </w:p>
    <w:p w:rsidR="00DB5D86" w:rsidRPr="00DB5D86" w:rsidRDefault="00DB5D86" w:rsidP="00DB5D86">
      <w:pPr>
        <w:widowControl/>
        <w:numPr>
          <w:ilvl w:val="0"/>
          <w:numId w:val="49"/>
        </w:numPr>
        <w:snapToGrid w:val="0"/>
        <w:rPr>
          <w:rFonts w:ascii="Times New Roman" w:eastAsia="宋体" w:hAnsi="Times New Roman" w:cs="Times New Roman"/>
          <w:szCs w:val="20"/>
        </w:rPr>
      </w:pPr>
      <w:r w:rsidRPr="00DB5D86">
        <w:rPr>
          <w:rFonts w:ascii="Times New Roman" w:eastAsia="宋体" w:hAnsi="Times New Roman" w:cs="Times New Roman"/>
          <w:szCs w:val="20"/>
        </w:rPr>
        <w:t>1.         DEBCA</w:t>
      </w:r>
    </w:p>
    <w:p w:rsidR="00DB5D86" w:rsidRPr="00DB5D86" w:rsidRDefault="00DB5D86" w:rsidP="00DB5D86">
      <w:pPr>
        <w:widowControl/>
        <w:numPr>
          <w:ilvl w:val="0"/>
          <w:numId w:val="49"/>
        </w:numPr>
        <w:snapToGrid w:val="0"/>
        <w:rPr>
          <w:rFonts w:ascii="Times New Roman" w:eastAsia="宋体" w:hAnsi="Times New Roman" w:cs="Times New Roman"/>
          <w:szCs w:val="20"/>
        </w:rPr>
      </w:pPr>
      <w:r w:rsidRPr="00DB5D86">
        <w:rPr>
          <w:rFonts w:ascii="Times New Roman" w:eastAsia="宋体" w:hAnsi="Times New Roman" w:cs="Times New Roman"/>
          <w:szCs w:val="20"/>
        </w:rPr>
        <w:t>2.         E={(1,5),(5,2),(5,3),(3,4)},W=10</w:t>
      </w:r>
    </w:p>
    <w:p w:rsidR="00DB5D86" w:rsidRPr="00DB5D86" w:rsidRDefault="00DB5D86" w:rsidP="00DB5D86">
      <w:pPr>
        <w:widowControl/>
        <w:numPr>
          <w:ilvl w:val="0"/>
          <w:numId w:val="49"/>
        </w:numPr>
        <w:snapToGrid w:val="0"/>
        <w:rPr>
          <w:rFonts w:ascii="Times New Roman" w:eastAsia="宋体" w:hAnsi="Times New Roman" w:cs="Times New Roman"/>
          <w:szCs w:val="20"/>
        </w:rPr>
      </w:pPr>
      <w:r w:rsidRPr="00DB5D86">
        <w:rPr>
          <w:rFonts w:ascii="Times New Roman" w:eastAsia="宋体" w:hAnsi="Times New Roman" w:cs="Times New Roman"/>
          <w:szCs w:val="20"/>
        </w:rPr>
        <w:t>3.         ASL=(1*1+2*2+3*4)/7=17/7</w:t>
      </w:r>
    </w:p>
    <w:p w:rsidR="00DB5D86" w:rsidRPr="00DB5D86" w:rsidRDefault="00DB5D86" w:rsidP="00DB5D86">
      <w:pPr>
        <w:widowControl/>
        <w:numPr>
          <w:ilvl w:val="0"/>
          <w:numId w:val="49"/>
        </w:numPr>
        <w:snapToGrid w:val="0"/>
        <w:rPr>
          <w:rFonts w:ascii="Times New Roman" w:eastAsia="宋体" w:hAnsi="Times New Roman" w:cs="Times New Roman"/>
          <w:szCs w:val="20"/>
        </w:rPr>
      </w:pPr>
      <w:r w:rsidRPr="00DB5D86">
        <w:rPr>
          <w:rFonts w:ascii="Times New Roman" w:eastAsia="宋体" w:hAnsi="Times New Roman" w:cs="Times New Roman"/>
          <w:szCs w:val="20"/>
        </w:rPr>
        <w:t>4.         ASL1=7/6</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ASL2=4/3</w:t>
      </w:r>
    </w:p>
    <w:p w:rsidR="00DB5D86" w:rsidRPr="00DB5D86" w:rsidRDefault="00DB5D86" w:rsidP="00DB5D86">
      <w:pPr>
        <w:widowControl/>
        <w:snapToGrid w:val="0"/>
        <w:rPr>
          <w:rFonts w:ascii="Times New Roman" w:eastAsia="宋体" w:hAnsi="Times New Roman" w:cs="Times New Roman"/>
          <w:b/>
          <w:szCs w:val="20"/>
        </w:rPr>
      </w:pPr>
      <w:r w:rsidRPr="00DB5D86">
        <w:rPr>
          <w:rFonts w:ascii="Times New Roman" w:eastAsia="宋体" w:hAnsi="Times New Roman" w:cs="Times New Roman" w:hint="eastAsia"/>
          <w:b/>
          <w:szCs w:val="20"/>
        </w:rPr>
        <w:t>四、算法设计题</w:t>
      </w:r>
    </w:p>
    <w:p w:rsidR="00DB5D86" w:rsidRPr="00DB5D86" w:rsidRDefault="00DB5D86" w:rsidP="00DB5D86">
      <w:pPr>
        <w:widowControl/>
        <w:numPr>
          <w:ilvl w:val="0"/>
          <w:numId w:val="50"/>
        </w:numPr>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1.         </w:t>
      </w:r>
      <w:r w:rsidRPr="00DB5D86">
        <w:rPr>
          <w:rFonts w:ascii="Times New Roman" w:eastAsia="宋体" w:hAnsi="Times New Roman" w:cs="Times New Roman" w:hint="eastAsia"/>
          <w:szCs w:val="20"/>
        </w:rPr>
        <w:t>设计判断两个二叉树是否相同的算法。</w:t>
      </w:r>
    </w:p>
    <w:p w:rsidR="00DB5D86" w:rsidRPr="00DB5D86" w:rsidRDefault="00DB5D86" w:rsidP="00DB5D86">
      <w:pPr>
        <w:widowControl/>
        <w:snapToGrid w:val="0"/>
        <w:rPr>
          <w:rFonts w:ascii="Times New Roman" w:eastAsia="宋体" w:hAnsi="Times New Roman" w:cs="Times New Roman"/>
          <w:szCs w:val="20"/>
        </w:rPr>
      </w:pPr>
      <w:r w:rsidRPr="00DB5D86">
        <w:rPr>
          <w:rFonts w:ascii="Times New Roman" w:eastAsia="宋体" w:hAnsi="Times New Roman" w:cs="Times New Roman"/>
          <w:szCs w:val="20"/>
        </w:rPr>
        <w:t>typedef struct node {datatype data; struct node *lchild,*rchild;} bitree;</w:t>
      </w:r>
    </w:p>
    <w:p w:rsidR="00DB5D86" w:rsidRPr="00DB5D86" w:rsidRDefault="00DB5D86" w:rsidP="00DB5D86">
      <w:pPr>
        <w:widowControl/>
        <w:snapToGrid w:val="0"/>
        <w:rPr>
          <w:rFonts w:ascii="Times New Roman" w:eastAsia="宋体" w:hAnsi="Times New Roman" w:cs="Times New Roman"/>
          <w:szCs w:val="20"/>
        </w:rPr>
      </w:pPr>
      <w:r w:rsidRPr="00DB5D86">
        <w:rPr>
          <w:rFonts w:ascii="Times New Roman" w:eastAsia="宋体" w:hAnsi="Times New Roman" w:cs="Times New Roman"/>
          <w:szCs w:val="20"/>
        </w:rPr>
        <w:t>int judgebitree(bitree *bt1,bitree *bt2)</w:t>
      </w:r>
    </w:p>
    <w:p w:rsidR="00DB5D86" w:rsidRPr="00DB5D86" w:rsidRDefault="00DB5D86" w:rsidP="00DB5D86">
      <w:pPr>
        <w:widowControl/>
        <w:snapToGrid w:val="0"/>
        <w:rPr>
          <w:rFonts w:ascii="Times New Roman" w:eastAsia="宋体" w:hAnsi="Times New Roman" w:cs="Times New Roman"/>
          <w:szCs w:val="20"/>
        </w:rPr>
      </w:pPr>
      <w:r w:rsidRPr="00DB5D86">
        <w:rPr>
          <w:rFonts w:ascii="Times New Roman" w:eastAsia="宋体" w:hAnsi="Times New Roman" w:cs="Times New Roman"/>
          <w:szCs w:val="20"/>
        </w:rPr>
        <w:t>{</w:t>
      </w:r>
    </w:p>
    <w:p w:rsidR="00DB5D86" w:rsidRPr="00DB5D86" w:rsidRDefault="00DB5D86" w:rsidP="00DB5D86">
      <w:pPr>
        <w:widowControl/>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  if (bt1==0 &amp;&amp; bt2==0) return(1);</w:t>
      </w:r>
    </w:p>
    <w:p w:rsidR="00DB5D86" w:rsidRPr="00DB5D86" w:rsidRDefault="00DB5D86" w:rsidP="00DB5D86">
      <w:pPr>
        <w:widowControl/>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  else if (bt1==0 || bt2==0 ||bt1-&gt;data!=bt2-&gt;data) return(0);</w:t>
      </w:r>
    </w:p>
    <w:p w:rsidR="00DB5D86" w:rsidRPr="00DB5D86" w:rsidRDefault="00DB5D86" w:rsidP="00DB5D86">
      <w:pPr>
        <w:widowControl/>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  else return(judgebitree(bt1-&gt;lchild,bt2-&gt;lchild)*judgebitree(bt1-&gt;rchild,bt2-&gt;rchild));</w:t>
      </w:r>
    </w:p>
    <w:p w:rsidR="00DB5D86" w:rsidRPr="00DB5D86" w:rsidRDefault="00DB5D86" w:rsidP="00DB5D86">
      <w:pPr>
        <w:widowControl/>
        <w:snapToGrid w:val="0"/>
        <w:rPr>
          <w:rFonts w:ascii="Times New Roman" w:eastAsia="宋体" w:hAnsi="Times New Roman" w:cs="Times New Roman"/>
          <w:szCs w:val="20"/>
        </w:rPr>
      </w:pPr>
      <w:r w:rsidRPr="00DB5D86">
        <w:rPr>
          <w:rFonts w:ascii="Times New Roman" w:eastAsia="宋体" w:hAnsi="Times New Roman" w:cs="Times New Roman"/>
          <w:szCs w:val="20"/>
        </w:rPr>
        <w:t>}</w:t>
      </w:r>
    </w:p>
    <w:p w:rsidR="00DB5D86" w:rsidRPr="00DB5D86" w:rsidRDefault="00DB5D86" w:rsidP="00DB5D86">
      <w:pPr>
        <w:widowControl/>
        <w:numPr>
          <w:ilvl w:val="0"/>
          <w:numId w:val="50"/>
        </w:numPr>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2.         </w:t>
      </w:r>
      <w:r w:rsidRPr="00DB5D86">
        <w:rPr>
          <w:rFonts w:ascii="Times New Roman" w:eastAsia="宋体" w:hAnsi="Times New Roman" w:cs="Times New Roman" w:hint="eastAsia"/>
          <w:szCs w:val="20"/>
        </w:rPr>
        <w:t>设计两个有序单链表的合并排序算法。</w:t>
      </w:r>
    </w:p>
    <w:p w:rsidR="00DB5D86" w:rsidRPr="00DB5D86" w:rsidRDefault="00DB5D86" w:rsidP="00DB5D86">
      <w:pPr>
        <w:widowControl/>
        <w:snapToGrid w:val="0"/>
        <w:rPr>
          <w:rFonts w:ascii="Times New Roman" w:eastAsia="宋体" w:hAnsi="Times New Roman" w:cs="Times New Roman"/>
          <w:szCs w:val="20"/>
        </w:rPr>
      </w:pPr>
      <w:r w:rsidRPr="00DB5D86">
        <w:rPr>
          <w:rFonts w:ascii="Times New Roman" w:eastAsia="宋体" w:hAnsi="Times New Roman" w:cs="Times New Roman"/>
          <w:szCs w:val="20"/>
        </w:rPr>
        <w:t>void mergelklist(lklist *ha,lklist *hb,lklist *&amp;hc)</w:t>
      </w:r>
    </w:p>
    <w:p w:rsidR="00DB5D86" w:rsidRPr="00DB5D86" w:rsidRDefault="00DB5D86" w:rsidP="00DB5D86">
      <w:pPr>
        <w:widowControl/>
        <w:snapToGrid w:val="0"/>
        <w:rPr>
          <w:rFonts w:ascii="Times New Roman" w:eastAsia="宋体" w:hAnsi="Times New Roman" w:cs="Times New Roman"/>
          <w:szCs w:val="20"/>
        </w:rPr>
      </w:pPr>
      <w:r w:rsidRPr="00DB5D86">
        <w:rPr>
          <w:rFonts w:ascii="Times New Roman" w:eastAsia="宋体" w:hAnsi="Times New Roman" w:cs="Times New Roman"/>
          <w:szCs w:val="20"/>
        </w:rPr>
        <w:t>{</w:t>
      </w:r>
    </w:p>
    <w:p w:rsidR="00DB5D86" w:rsidRPr="00DB5D86" w:rsidRDefault="00DB5D86" w:rsidP="00DB5D86">
      <w:pPr>
        <w:widowControl/>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   lklist *s=hc=0;</w:t>
      </w:r>
    </w:p>
    <w:p w:rsidR="00DB5D86" w:rsidRPr="00DB5D86" w:rsidRDefault="00DB5D86" w:rsidP="00DB5D86">
      <w:pPr>
        <w:widowControl/>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   while(ha!=0 &amp;&amp; hb!=0)</w:t>
      </w:r>
    </w:p>
    <w:p w:rsidR="00DB5D86" w:rsidRPr="00DB5D86" w:rsidRDefault="00DB5D86" w:rsidP="00DB5D86">
      <w:pPr>
        <w:widowControl/>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     if(ha-&gt;data&lt;hb-&gt;data){if(s==0) hc=s=ha; else {s-&gt;next=ha; s=ha;};ha=ha-&gt;next;}</w:t>
      </w:r>
    </w:p>
    <w:p w:rsidR="00DB5D86" w:rsidRPr="00DB5D86" w:rsidRDefault="00DB5D86" w:rsidP="00DB5D86">
      <w:pPr>
        <w:widowControl/>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     else {if(s==0) hc=s=hb; else {s-&gt;next=hb; s=hb;};hb=hb-&gt;next;}</w:t>
      </w:r>
    </w:p>
    <w:p w:rsidR="00DB5D86" w:rsidRPr="00DB5D86" w:rsidRDefault="00DB5D86" w:rsidP="00DB5D86">
      <w:pPr>
        <w:widowControl/>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   if(ha==0) s-&gt;next=hb; else s-&gt;next=ha;</w:t>
      </w:r>
    </w:p>
    <w:p w:rsidR="00DB5D86" w:rsidRPr="00DB5D86" w:rsidRDefault="00DB5D86" w:rsidP="00DB5D86">
      <w:pPr>
        <w:widowControl/>
        <w:snapToGrid w:val="0"/>
        <w:rPr>
          <w:rFonts w:ascii="Times New Roman" w:eastAsia="宋体" w:hAnsi="Times New Roman" w:cs="Times New Roman"/>
          <w:szCs w:val="20"/>
        </w:rPr>
      </w:pPr>
      <w:r w:rsidRPr="00DB5D86">
        <w:rPr>
          <w:rFonts w:ascii="Times New Roman" w:eastAsia="宋体" w:hAnsi="Times New Roman" w:cs="Times New Roman"/>
          <w:szCs w:val="20"/>
        </w:rPr>
        <w:t>}</w:t>
      </w:r>
    </w:p>
    <w:p w:rsidR="00DB5D86" w:rsidRPr="00DB5D86" w:rsidRDefault="00DB5D86" w:rsidP="00DB5D86">
      <w:pPr>
        <w:widowControl/>
        <w:snapToGrid w:val="0"/>
        <w:jc w:val="center"/>
        <w:rPr>
          <w:rFonts w:ascii="Times New Roman" w:eastAsia="宋体" w:hAnsi="Times New Roman" w:cs="Times New Roman"/>
          <w:b/>
          <w:szCs w:val="20"/>
        </w:rPr>
      </w:pPr>
      <w:r w:rsidRPr="00DB5D86">
        <w:rPr>
          <w:rFonts w:ascii="宋体" w:eastAsia="宋体" w:hAnsi="Courier New" w:cs="Times New Roman" w:hint="eastAsia"/>
          <w:szCs w:val="20"/>
        </w:rPr>
        <w:br w:type="page"/>
      </w:r>
      <w:r w:rsidRPr="00DB5D86">
        <w:rPr>
          <w:rFonts w:ascii="Times New Roman" w:eastAsia="宋体" w:hAnsi="Times New Roman" w:cs="Times New Roman" w:hint="eastAsia"/>
          <w:b/>
          <w:szCs w:val="20"/>
        </w:rPr>
        <w:lastRenderedPageBreak/>
        <w:t>数据结构试卷（六）</w:t>
      </w:r>
    </w:p>
    <w:p w:rsidR="00DB5D86" w:rsidRPr="00DB5D86" w:rsidRDefault="00DB5D86" w:rsidP="00DB5D86">
      <w:pPr>
        <w:widowControl/>
        <w:snapToGrid w:val="0"/>
        <w:rPr>
          <w:rFonts w:ascii="Times New Roman" w:eastAsia="宋体" w:hAnsi="Times New Roman" w:cs="Times New Roman"/>
          <w:b/>
          <w:szCs w:val="20"/>
        </w:rPr>
      </w:pPr>
      <w:r w:rsidRPr="00DB5D86">
        <w:rPr>
          <w:rFonts w:ascii="Times New Roman" w:eastAsia="宋体" w:hAnsi="Times New Roman" w:cs="Times New Roman"/>
          <w:b/>
          <w:szCs w:val="20"/>
        </w:rPr>
        <w:t> </w:t>
      </w:r>
    </w:p>
    <w:p w:rsidR="00DB5D86" w:rsidRPr="00DB5D86" w:rsidRDefault="00DB5D86" w:rsidP="00DB5D86">
      <w:pPr>
        <w:widowControl/>
        <w:snapToGrid w:val="0"/>
        <w:rPr>
          <w:rFonts w:ascii="Times New Roman" w:eastAsia="宋体" w:hAnsi="Times New Roman" w:cs="Times New Roman"/>
          <w:b/>
          <w:szCs w:val="20"/>
        </w:rPr>
      </w:pPr>
      <w:r w:rsidRPr="00DB5D86">
        <w:rPr>
          <w:rFonts w:ascii="Times New Roman" w:eastAsia="宋体" w:hAnsi="Times New Roman" w:cs="Times New Roman" w:hint="eastAsia"/>
          <w:b/>
          <w:szCs w:val="20"/>
        </w:rPr>
        <w:t>一、选择题</w:t>
      </w:r>
      <w:r w:rsidRPr="00DB5D86">
        <w:rPr>
          <w:rFonts w:ascii="Times New Roman" w:eastAsia="宋体" w:hAnsi="Times New Roman" w:cs="Times New Roman"/>
          <w:b/>
          <w:szCs w:val="20"/>
        </w:rPr>
        <w:t>(30</w:t>
      </w:r>
      <w:r w:rsidRPr="00DB5D86">
        <w:rPr>
          <w:rFonts w:ascii="Times New Roman" w:eastAsia="宋体" w:hAnsi="Times New Roman" w:cs="Times New Roman" w:hint="eastAsia"/>
          <w:b/>
          <w:szCs w:val="20"/>
        </w:rPr>
        <w:t>分</w:t>
      </w:r>
      <w:r w:rsidRPr="00DB5D86">
        <w:rPr>
          <w:rFonts w:ascii="Times New Roman" w:eastAsia="宋体" w:hAnsi="Times New Roman" w:cs="Times New Roman"/>
          <w:b/>
          <w:szCs w:val="20"/>
        </w:rPr>
        <w:t>)</w:t>
      </w:r>
    </w:p>
    <w:p w:rsidR="00DB5D86" w:rsidRPr="00DB5D86" w:rsidRDefault="00DB5D86" w:rsidP="00DB5D86">
      <w:pPr>
        <w:widowControl/>
        <w:snapToGrid w:val="0"/>
        <w:rPr>
          <w:rFonts w:ascii="Times New Roman" w:eastAsia="宋体" w:hAnsi="Times New Roman" w:cs="Times New Roman"/>
          <w:szCs w:val="20"/>
        </w:rPr>
      </w:pPr>
      <w:r w:rsidRPr="00DB5D86">
        <w:rPr>
          <w:rFonts w:ascii="Times New Roman" w:eastAsia="宋体" w:hAnsi="Times New Roman" w:cs="Times New Roman"/>
          <w:szCs w:val="20"/>
        </w:rPr>
        <w:t>1</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 xml:space="preserve"> </w:t>
      </w:r>
      <w:r w:rsidRPr="00DB5D86">
        <w:rPr>
          <w:rFonts w:ascii="Times New Roman" w:eastAsia="宋体" w:hAnsi="Times New Roman" w:cs="Times New Roman" w:hint="eastAsia"/>
          <w:szCs w:val="20"/>
        </w:rPr>
        <w:t>设一组权值集合</w:t>
      </w:r>
      <w:r w:rsidRPr="00DB5D86">
        <w:rPr>
          <w:rFonts w:ascii="Times New Roman" w:eastAsia="宋体" w:hAnsi="Times New Roman" w:cs="Times New Roman"/>
          <w:szCs w:val="20"/>
        </w:rPr>
        <w:t>W={2</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3</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4</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5</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6}</w:t>
      </w:r>
      <w:r w:rsidRPr="00DB5D86">
        <w:rPr>
          <w:rFonts w:ascii="Times New Roman" w:eastAsia="宋体" w:hAnsi="Times New Roman" w:cs="Times New Roman" w:hint="eastAsia"/>
          <w:szCs w:val="20"/>
        </w:rPr>
        <w:t>，则由该权值集合构造的哈夫曼树中带权路径长度之和为（</w:t>
      </w:r>
      <w:r w:rsidRPr="00DB5D86">
        <w:rPr>
          <w:rFonts w:ascii="Times New Roman" w:eastAsia="宋体" w:hAnsi="Times New Roman" w:cs="Times New Roman"/>
          <w:szCs w:val="20"/>
        </w:rPr>
        <w:t xml:space="preserve">  </w:t>
      </w:r>
      <w:r w:rsidRPr="00DB5D86">
        <w:rPr>
          <w:rFonts w:ascii="Times New Roman" w:eastAsia="宋体" w:hAnsi="Times New Roman" w:cs="Times New Roman" w:hint="eastAsia"/>
          <w:szCs w:val="20"/>
        </w:rPr>
        <w:t>）。</w:t>
      </w:r>
    </w:p>
    <w:p w:rsidR="00DB5D86" w:rsidRPr="00DB5D86" w:rsidRDefault="00DB5D86" w:rsidP="00DB5D86">
      <w:pPr>
        <w:widowControl/>
        <w:tabs>
          <w:tab w:val="left" w:pos="315"/>
          <w:tab w:val="left" w:pos="2100"/>
          <w:tab w:val="left" w:pos="3780"/>
          <w:tab w:val="left" w:pos="5460"/>
        </w:tabs>
        <w:snapToGrid w:val="0"/>
        <w:rPr>
          <w:rFonts w:ascii="Times New Roman" w:eastAsia="宋体" w:hAnsi="Times New Roman" w:cs="Times New Roman"/>
          <w:szCs w:val="20"/>
        </w:rPr>
      </w:pPr>
      <w:r w:rsidRPr="00DB5D86">
        <w:rPr>
          <w:rFonts w:ascii="Times New Roman" w:eastAsia="宋体" w:hAnsi="Times New Roman" w:cs="Times New Roman"/>
          <w:szCs w:val="20"/>
        </w:rPr>
        <w:tab/>
        <w:t>(A) 20</w:t>
      </w:r>
      <w:r w:rsidRPr="00DB5D86">
        <w:rPr>
          <w:rFonts w:ascii="Times New Roman" w:eastAsia="宋体" w:hAnsi="Times New Roman" w:cs="Times New Roman"/>
          <w:szCs w:val="20"/>
        </w:rPr>
        <w:tab/>
        <w:t>(B) 30</w:t>
      </w:r>
      <w:r w:rsidRPr="00DB5D86">
        <w:rPr>
          <w:rFonts w:ascii="Times New Roman" w:eastAsia="宋体" w:hAnsi="Times New Roman" w:cs="Times New Roman"/>
          <w:szCs w:val="20"/>
        </w:rPr>
        <w:tab/>
        <w:t>(C) 40</w:t>
      </w:r>
      <w:r w:rsidRPr="00DB5D86">
        <w:rPr>
          <w:rFonts w:ascii="Times New Roman" w:eastAsia="宋体" w:hAnsi="Times New Roman" w:cs="Times New Roman"/>
          <w:szCs w:val="20"/>
        </w:rPr>
        <w:tab/>
        <w:t>(D) 45</w:t>
      </w:r>
    </w:p>
    <w:p w:rsidR="00DB5D86" w:rsidRPr="00DB5D86" w:rsidRDefault="00DB5D86" w:rsidP="00DB5D86">
      <w:pPr>
        <w:widowControl/>
        <w:tabs>
          <w:tab w:val="left" w:pos="315"/>
          <w:tab w:val="left" w:pos="2100"/>
          <w:tab w:val="left" w:pos="3780"/>
          <w:tab w:val="left" w:pos="5460"/>
        </w:tabs>
        <w:snapToGrid w:val="0"/>
        <w:rPr>
          <w:rFonts w:ascii="Times New Roman" w:eastAsia="宋体" w:hAnsi="Times New Roman" w:cs="Times New Roman"/>
          <w:szCs w:val="20"/>
        </w:rPr>
      </w:pPr>
      <w:r w:rsidRPr="00DB5D86">
        <w:rPr>
          <w:rFonts w:ascii="Times New Roman" w:eastAsia="宋体" w:hAnsi="Times New Roman" w:cs="Times New Roman"/>
          <w:szCs w:val="20"/>
        </w:rPr>
        <w:t>2</w:t>
      </w:r>
      <w:r w:rsidRPr="00DB5D86">
        <w:rPr>
          <w:rFonts w:ascii="Times New Roman" w:eastAsia="宋体" w:hAnsi="Times New Roman" w:cs="Times New Roman" w:hint="eastAsia"/>
          <w:szCs w:val="20"/>
        </w:rPr>
        <w:t>．执行一趟快速排序能够得到的序列是（</w:t>
      </w:r>
      <w:r w:rsidRPr="00DB5D86">
        <w:rPr>
          <w:rFonts w:ascii="Times New Roman" w:eastAsia="宋体" w:hAnsi="Times New Roman" w:cs="Times New Roman"/>
          <w:szCs w:val="20"/>
        </w:rPr>
        <w:t xml:space="preserve">  </w:t>
      </w:r>
      <w:r w:rsidRPr="00DB5D86">
        <w:rPr>
          <w:rFonts w:ascii="Times New Roman" w:eastAsia="宋体" w:hAnsi="Times New Roman" w:cs="Times New Roman" w:hint="eastAsia"/>
          <w:szCs w:val="20"/>
        </w:rPr>
        <w:t>）。</w:t>
      </w:r>
    </w:p>
    <w:p w:rsidR="00DB5D86" w:rsidRPr="00DB5D86" w:rsidRDefault="00DB5D86" w:rsidP="00DB5D86">
      <w:pPr>
        <w:widowControl/>
        <w:tabs>
          <w:tab w:val="left" w:pos="315"/>
          <w:tab w:val="left" w:pos="2100"/>
          <w:tab w:val="left" w:pos="3780"/>
          <w:tab w:val="left" w:pos="5460"/>
        </w:tabs>
        <w:snapToGrid w:val="0"/>
        <w:rPr>
          <w:rFonts w:ascii="Times New Roman" w:eastAsia="宋体" w:hAnsi="Times New Roman" w:cs="Times New Roman"/>
          <w:szCs w:val="20"/>
        </w:rPr>
      </w:pPr>
      <w:r w:rsidRPr="00DB5D86">
        <w:rPr>
          <w:rFonts w:ascii="Times New Roman" w:eastAsia="宋体" w:hAnsi="Times New Roman" w:cs="Times New Roman"/>
          <w:szCs w:val="20"/>
        </w:rPr>
        <w:tab/>
        <w:t>(A) [41</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12</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34</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45</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27] 55 [72</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63]</w:t>
      </w:r>
    </w:p>
    <w:p w:rsidR="00DB5D86" w:rsidRPr="00DB5D86" w:rsidRDefault="00DB5D86" w:rsidP="00DB5D86">
      <w:pPr>
        <w:widowControl/>
        <w:tabs>
          <w:tab w:val="left" w:pos="315"/>
          <w:tab w:val="left" w:pos="2100"/>
          <w:tab w:val="left" w:pos="3780"/>
          <w:tab w:val="left" w:pos="5460"/>
        </w:tabs>
        <w:snapToGrid w:val="0"/>
        <w:rPr>
          <w:rFonts w:ascii="Times New Roman" w:eastAsia="宋体" w:hAnsi="Times New Roman" w:cs="Times New Roman"/>
          <w:szCs w:val="20"/>
        </w:rPr>
      </w:pPr>
      <w:r w:rsidRPr="00DB5D86">
        <w:rPr>
          <w:rFonts w:ascii="Times New Roman" w:eastAsia="宋体" w:hAnsi="Times New Roman" w:cs="Times New Roman"/>
          <w:szCs w:val="20"/>
        </w:rPr>
        <w:tab/>
        <w:t>(B) [45</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34</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12</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41] 55 [72</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63</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27]</w:t>
      </w:r>
    </w:p>
    <w:p w:rsidR="00DB5D86" w:rsidRPr="00DB5D86" w:rsidRDefault="00DB5D86" w:rsidP="00DB5D86">
      <w:pPr>
        <w:widowControl/>
        <w:tabs>
          <w:tab w:val="left" w:pos="315"/>
          <w:tab w:val="left" w:pos="2100"/>
          <w:tab w:val="left" w:pos="3780"/>
          <w:tab w:val="left" w:pos="5460"/>
        </w:tabs>
        <w:snapToGrid w:val="0"/>
        <w:rPr>
          <w:rFonts w:ascii="Times New Roman" w:eastAsia="宋体" w:hAnsi="Times New Roman" w:cs="Times New Roman"/>
          <w:szCs w:val="20"/>
        </w:rPr>
      </w:pPr>
      <w:r w:rsidRPr="00DB5D86">
        <w:rPr>
          <w:rFonts w:ascii="Times New Roman" w:eastAsia="宋体" w:hAnsi="Times New Roman" w:cs="Times New Roman"/>
          <w:szCs w:val="20"/>
        </w:rPr>
        <w:tab/>
        <w:t>(C) [63</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12</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34</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45</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27] 55 [41</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72]</w:t>
      </w:r>
    </w:p>
    <w:p w:rsidR="00DB5D86" w:rsidRPr="00DB5D86" w:rsidRDefault="00DB5D86" w:rsidP="00DB5D86">
      <w:pPr>
        <w:widowControl/>
        <w:tabs>
          <w:tab w:val="left" w:pos="315"/>
          <w:tab w:val="left" w:pos="2100"/>
          <w:tab w:val="left" w:pos="3780"/>
          <w:tab w:val="left" w:pos="5460"/>
        </w:tabs>
        <w:snapToGrid w:val="0"/>
        <w:rPr>
          <w:rFonts w:ascii="Times New Roman" w:eastAsia="宋体" w:hAnsi="Times New Roman" w:cs="Times New Roman"/>
          <w:szCs w:val="20"/>
        </w:rPr>
      </w:pPr>
      <w:r w:rsidRPr="00DB5D86">
        <w:rPr>
          <w:rFonts w:ascii="Times New Roman" w:eastAsia="宋体" w:hAnsi="Times New Roman" w:cs="Times New Roman"/>
          <w:szCs w:val="20"/>
        </w:rPr>
        <w:tab/>
        <w:t>(D) [12</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27</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45</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41] 55 [34</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63</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72]</w:t>
      </w:r>
    </w:p>
    <w:p w:rsidR="00DB5D86" w:rsidRPr="00DB5D86" w:rsidRDefault="00DB5D86" w:rsidP="00DB5D86">
      <w:pPr>
        <w:widowControl/>
        <w:tabs>
          <w:tab w:val="left" w:pos="2520"/>
          <w:tab w:val="left" w:pos="4620"/>
          <w:tab w:val="left" w:pos="6825"/>
        </w:tabs>
        <w:snapToGrid w:val="0"/>
        <w:rPr>
          <w:rFonts w:ascii="Times New Roman" w:eastAsia="宋体" w:hAnsi="Times New Roman" w:cs="Times New Roman"/>
          <w:szCs w:val="20"/>
        </w:rPr>
      </w:pPr>
      <w:r w:rsidRPr="00DB5D86">
        <w:rPr>
          <w:rFonts w:ascii="Times New Roman" w:eastAsia="宋体" w:hAnsi="Times New Roman" w:cs="Times New Roman"/>
          <w:szCs w:val="20"/>
        </w:rPr>
        <w:t>3</w:t>
      </w:r>
      <w:r w:rsidRPr="00DB5D86">
        <w:rPr>
          <w:rFonts w:ascii="Times New Roman" w:eastAsia="宋体" w:hAnsi="Times New Roman" w:cs="Times New Roman" w:hint="eastAsia"/>
          <w:szCs w:val="20"/>
        </w:rPr>
        <w:t>．设一条单链表的头指针变量为</w:t>
      </w:r>
      <w:r w:rsidRPr="00DB5D86">
        <w:rPr>
          <w:rFonts w:ascii="Times New Roman" w:eastAsia="宋体" w:hAnsi="Times New Roman" w:cs="Times New Roman"/>
          <w:szCs w:val="20"/>
        </w:rPr>
        <w:t>head</w:t>
      </w:r>
      <w:r w:rsidRPr="00DB5D86">
        <w:rPr>
          <w:rFonts w:ascii="Times New Roman" w:eastAsia="宋体" w:hAnsi="Times New Roman" w:cs="Times New Roman" w:hint="eastAsia"/>
          <w:szCs w:val="20"/>
        </w:rPr>
        <w:t>且该链表没有头结点，则其判空条件是（</w:t>
      </w:r>
      <w:r w:rsidRPr="00DB5D86">
        <w:rPr>
          <w:rFonts w:ascii="Times New Roman" w:eastAsia="宋体" w:hAnsi="Times New Roman" w:cs="Times New Roman"/>
          <w:szCs w:val="20"/>
        </w:rPr>
        <w:t xml:space="preserve">  </w:t>
      </w:r>
      <w:r w:rsidRPr="00DB5D86">
        <w:rPr>
          <w:rFonts w:ascii="Times New Roman" w:eastAsia="宋体" w:hAnsi="Times New Roman" w:cs="Times New Roman" w:hint="eastAsia"/>
          <w:szCs w:val="20"/>
        </w:rPr>
        <w:t>）。</w:t>
      </w:r>
    </w:p>
    <w:p w:rsidR="00DB5D86" w:rsidRPr="00DB5D86" w:rsidRDefault="00DB5D86" w:rsidP="00DB5D86">
      <w:pPr>
        <w:widowControl/>
        <w:tabs>
          <w:tab w:val="left" w:pos="2310"/>
          <w:tab w:val="left" w:pos="4515"/>
          <w:tab w:val="left" w:pos="6405"/>
        </w:tabs>
        <w:snapToGrid w:val="0"/>
        <w:rPr>
          <w:rFonts w:ascii="Times New Roman" w:eastAsia="宋体" w:hAnsi="Times New Roman" w:cs="Times New Roman"/>
          <w:szCs w:val="20"/>
        </w:rPr>
      </w:pPr>
      <w:r w:rsidRPr="00DB5D86">
        <w:rPr>
          <w:rFonts w:ascii="Times New Roman" w:eastAsia="宋体" w:hAnsi="Times New Roman" w:cs="Times New Roman"/>
          <w:szCs w:val="20"/>
        </w:rPr>
        <w:t>(A) head==0</w:t>
      </w:r>
      <w:r w:rsidRPr="00DB5D86">
        <w:rPr>
          <w:rFonts w:ascii="Times New Roman" w:eastAsia="宋体" w:hAnsi="Times New Roman" w:cs="Times New Roman"/>
          <w:szCs w:val="20"/>
        </w:rPr>
        <w:tab/>
      </w:r>
      <w:r w:rsidRPr="00DB5D86">
        <w:rPr>
          <w:rFonts w:ascii="Times New Roman" w:eastAsia="宋体" w:hAnsi="Times New Roman" w:cs="Times New Roman"/>
          <w:szCs w:val="20"/>
        </w:rPr>
        <w:tab/>
        <w:t>(B) head-&gt;next==0</w:t>
      </w:r>
    </w:p>
    <w:p w:rsidR="00DB5D86" w:rsidRPr="00DB5D86" w:rsidRDefault="00DB5D86" w:rsidP="00DB5D86">
      <w:pPr>
        <w:widowControl/>
        <w:tabs>
          <w:tab w:val="left" w:pos="2310"/>
          <w:tab w:val="left" w:pos="4515"/>
          <w:tab w:val="left" w:pos="6405"/>
        </w:tabs>
        <w:snapToGrid w:val="0"/>
        <w:rPr>
          <w:rFonts w:ascii="Times New Roman" w:eastAsia="宋体" w:hAnsi="Times New Roman" w:cs="Times New Roman"/>
          <w:szCs w:val="20"/>
        </w:rPr>
      </w:pPr>
      <w:r w:rsidRPr="00DB5D86">
        <w:rPr>
          <w:rFonts w:ascii="Times New Roman" w:eastAsia="宋体" w:hAnsi="Times New Roman" w:cs="Times New Roman"/>
          <w:szCs w:val="20"/>
        </w:rPr>
        <w:t>(C) head-&gt;next==head</w:t>
      </w:r>
      <w:r w:rsidRPr="00DB5D86">
        <w:rPr>
          <w:rFonts w:ascii="Times New Roman" w:eastAsia="宋体" w:hAnsi="Times New Roman" w:cs="Times New Roman"/>
          <w:szCs w:val="20"/>
        </w:rPr>
        <w:tab/>
        <w:t>(D) head!=0</w:t>
      </w:r>
    </w:p>
    <w:p w:rsidR="00DB5D86" w:rsidRPr="00DB5D86" w:rsidRDefault="00DB5D86" w:rsidP="00DB5D86">
      <w:pPr>
        <w:widowControl/>
        <w:tabs>
          <w:tab w:val="left" w:pos="350"/>
          <w:tab w:val="left" w:pos="2100"/>
          <w:tab w:val="left" w:pos="3780"/>
          <w:tab w:val="left" w:pos="5460"/>
        </w:tabs>
        <w:snapToGrid w:val="0"/>
        <w:rPr>
          <w:rFonts w:ascii="Times New Roman" w:eastAsia="宋体" w:hAnsi="Times New Roman" w:cs="Times New Roman"/>
          <w:szCs w:val="20"/>
        </w:rPr>
      </w:pPr>
      <w:r w:rsidRPr="00DB5D86">
        <w:rPr>
          <w:rFonts w:ascii="Times New Roman" w:eastAsia="宋体" w:hAnsi="Times New Roman" w:cs="Times New Roman"/>
          <w:szCs w:val="20"/>
        </w:rPr>
        <w:t>4</w:t>
      </w:r>
      <w:r w:rsidRPr="00DB5D86">
        <w:rPr>
          <w:rFonts w:ascii="Times New Roman" w:eastAsia="宋体" w:hAnsi="Times New Roman" w:cs="Times New Roman" w:hint="eastAsia"/>
          <w:szCs w:val="20"/>
        </w:rPr>
        <w:t>．时间复杂度不受数据初始状态影响而恒为</w:t>
      </w:r>
      <w:r w:rsidRPr="00DB5D86">
        <w:rPr>
          <w:rFonts w:ascii="Times New Roman" w:eastAsia="宋体" w:hAnsi="Times New Roman" w:cs="Times New Roman"/>
          <w:szCs w:val="20"/>
        </w:rPr>
        <w:t>O(nlog</w:t>
      </w:r>
      <w:r w:rsidRPr="00DB5D86">
        <w:rPr>
          <w:rFonts w:ascii="Times New Roman" w:eastAsia="宋体" w:hAnsi="Times New Roman" w:cs="Times New Roman"/>
          <w:szCs w:val="20"/>
          <w:vertAlign w:val="subscript"/>
        </w:rPr>
        <w:t>2</w:t>
      </w:r>
      <w:r w:rsidRPr="00DB5D86">
        <w:rPr>
          <w:rFonts w:ascii="Times New Roman" w:eastAsia="宋体" w:hAnsi="Times New Roman" w:cs="Times New Roman"/>
          <w:szCs w:val="20"/>
        </w:rPr>
        <w:t>n)</w:t>
      </w:r>
      <w:r w:rsidRPr="00DB5D86">
        <w:rPr>
          <w:rFonts w:ascii="Times New Roman" w:eastAsia="宋体" w:hAnsi="Times New Roman" w:cs="Times New Roman" w:hint="eastAsia"/>
          <w:szCs w:val="20"/>
        </w:rPr>
        <w:t>的是（</w:t>
      </w:r>
      <w:r w:rsidRPr="00DB5D86">
        <w:rPr>
          <w:rFonts w:ascii="Times New Roman" w:eastAsia="宋体" w:hAnsi="Times New Roman" w:cs="Times New Roman"/>
          <w:szCs w:val="20"/>
        </w:rPr>
        <w:t xml:space="preserve">  </w:t>
      </w:r>
      <w:r w:rsidRPr="00DB5D86">
        <w:rPr>
          <w:rFonts w:ascii="Times New Roman" w:eastAsia="宋体" w:hAnsi="Times New Roman" w:cs="Times New Roman" w:hint="eastAsia"/>
          <w:szCs w:val="20"/>
        </w:rPr>
        <w:t>）。</w:t>
      </w:r>
    </w:p>
    <w:p w:rsidR="00DB5D86" w:rsidRPr="00DB5D86" w:rsidRDefault="00DB5D86" w:rsidP="00DB5D86">
      <w:pPr>
        <w:widowControl/>
        <w:tabs>
          <w:tab w:val="left" w:pos="315"/>
          <w:tab w:val="left" w:pos="2100"/>
          <w:tab w:val="left" w:pos="3780"/>
          <w:tab w:val="left" w:pos="5460"/>
        </w:tabs>
        <w:snapToGrid w:val="0"/>
        <w:rPr>
          <w:rFonts w:ascii="Times New Roman" w:eastAsia="宋体" w:hAnsi="Times New Roman" w:cs="Times New Roman"/>
          <w:szCs w:val="20"/>
        </w:rPr>
      </w:pPr>
      <w:r w:rsidRPr="00DB5D86">
        <w:rPr>
          <w:rFonts w:ascii="Times New Roman" w:eastAsia="宋体" w:hAnsi="Times New Roman" w:cs="Times New Roman"/>
          <w:szCs w:val="20"/>
        </w:rPr>
        <w:tab/>
        <w:t xml:space="preserve">(A) </w:t>
      </w:r>
      <w:r w:rsidRPr="00DB5D86">
        <w:rPr>
          <w:rFonts w:ascii="Times New Roman" w:eastAsia="宋体" w:hAnsi="Times New Roman" w:cs="Times New Roman" w:hint="eastAsia"/>
          <w:szCs w:val="20"/>
        </w:rPr>
        <w:t>堆排序</w:t>
      </w:r>
      <w:r w:rsidRPr="00DB5D86">
        <w:rPr>
          <w:rFonts w:ascii="Times New Roman" w:eastAsia="宋体" w:hAnsi="Times New Roman" w:cs="Times New Roman"/>
          <w:szCs w:val="20"/>
        </w:rPr>
        <w:tab/>
        <w:t xml:space="preserve">(B) </w:t>
      </w:r>
      <w:r w:rsidRPr="00DB5D86">
        <w:rPr>
          <w:rFonts w:ascii="Times New Roman" w:eastAsia="宋体" w:hAnsi="Times New Roman" w:cs="Times New Roman" w:hint="eastAsia"/>
          <w:szCs w:val="20"/>
        </w:rPr>
        <w:t>冒泡排序</w:t>
      </w:r>
      <w:r w:rsidRPr="00DB5D86">
        <w:rPr>
          <w:rFonts w:ascii="Times New Roman" w:eastAsia="宋体" w:hAnsi="Times New Roman" w:cs="Times New Roman"/>
          <w:szCs w:val="20"/>
        </w:rPr>
        <w:tab/>
        <w:t xml:space="preserve">(C) </w:t>
      </w:r>
      <w:r w:rsidRPr="00DB5D86">
        <w:rPr>
          <w:rFonts w:ascii="Times New Roman" w:eastAsia="宋体" w:hAnsi="Times New Roman" w:cs="Times New Roman" w:hint="eastAsia"/>
          <w:szCs w:val="20"/>
        </w:rPr>
        <w:t>希尔排序</w:t>
      </w:r>
      <w:r w:rsidRPr="00DB5D86">
        <w:rPr>
          <w:rFonts w:ascii="Times New Roman" w:eastAsia="宋体" w:hAnsi="Times New Roman" w:cs="Times New Roman"/>
          <w:szCs w:val="20"/>
        </w:rPr>
        <w:tab/>
        <w:t xml:space="preserve">(D) </w:t>
      </w:r>
      <w:r w:rsidRPr="00DB5D86">
        <w:rPr>
          <w:rFonts w:ascii="Times New Roman" w:eastAsia="宋体" w:hAnsi="Times New Roman" w:cs="Times New Roman" w:hint="eastAsia"/>
          <w:szCs w:val="20"/>
        </w:rPr>
        <w:t>快速排序</w:t>
      </w:r>
    </w:p>
    <w:p w:rsidR="00DB5D86" w:rsidRPr="00DB5D86" w:rsidRDefault="00DB5D86" w:rsidP="00DB5D86">
      <w:pPr>
        <w:widowControl/>
        <w:snapToGrid w:val="0"/>
        <w:rPr>
          <w:rFonts w:ascii="Times New Roman" w:eastAsia="宋体" w:hAnsi="Times New Roman" w:cs="Times New Roman"/>
          <w:szCs w:val="20"/>
        </w:rPr>
      </w:pPr>
      <w:r w:rsidRPr="00DB5D86">
        <w:rPr>
          <w:rFonts w:ascii="Times New Roman" w:eastAsia="宋体" w:hAnsi="Times New Roman" w:cs="Times New Roman"/>
          <w:szCs w:val="20"/>
        </w:rPr>
        <w:t>5</w:t>
      </w:r>
      <w:r w:rsidRPr="00DB5D86">
        <w:rPr>
          <w:rFonts w:ascii="Times New Roman" w:eastAsia="宋体" w:hAnsi="Times New Roman" w:cs="Times New Roman" w:hint="eastAsia"/>
          <w:szCs w:val="20"/>
        </w:rPr>
        <w:t>．设二叉树的先序遍历序列和后序遍历序列正好相反，则该二叉树满足的条件是（</w:t>
      </w:r>
      <w:r w:rsidRPr="00DB5D86">
        <w:rPr>
          <w:rFonts w:ascii="Times New Roman" w:eastAsia="宋体" w:hAnsi="Times New Roman" w:cs="Times New Roman"/>
          <w:szCs w:val="20"/>
        </w:rPr>
        <w:t xml:space="preserve">  </w:t>
      </w:r>
      <w:r w:rsidRPr="00DB5D86">
        <w:rPr>
          <w:rFonts w:ascii="Times New Roman" w:eastAsia="宋体" w:hAnsi="Times New Roman" w:cs="Times New Roman" w:hint="eastAsia"/>
          <w:szCs w:val="20"/>
        </w:rPr>
        <w:t>）。</w:t>
      </w:r>
    </w:p>
    <w:p w:rsidR="00DB5D86" w:rsidRPr="00DB5D86" w:rsidRDefault="00DB5D86" w:rsidP="00DB5D86">
      <w:pPr>
        <w:widowControl/>
        <w:tabs>
          <w:tab w:val="left" w:pos="315"/>
          <w:tab w:val="left" w:pos="2100"/>
          <w:tab w:val="left" w:pos="3780"/>
          <w:tab w:val="left" w:pos="5460"/>
        </w:tabs>
        <w:snapToGrid w:val="0"/>
        <w:rPr>
          <w:rFonts w:ascii="Times New Roman" w:eastAsia="宋体" w:hAnsi="Times New Roman" w:cs="Times New Roman"/>
          <w:szCs w:val="20"/>
        </w:rPr>
      </w:pPr>
      <w:r w:rsidRPr="00DB5D86">
        <w:rPr>
          <w:rFonts w:ascii="Times New Roman" w:eastAsia="宋体" w:hAnsi="Times New Roman" w:cs="Times New Roman"/>
          <w:szCs w:val="20"/>
        </w:rPr>
        <w:tab/>
        <w:t xml:space="preserve">(A) </w:t>
      </w:r>
      <w:r w:rsidRPr="00DB5D86">
        <w:rPr>
          <w:rFonts w:ascii="Times New Roman" w:eastAsia="宋体" w:hAnsi="Times New Roman" w:cs="Times New Roman" w:hint="eastAsia"/>
          <w:szCs w:val="20"/>
        </w:rPr>
        <w:t>空或只有一个结点</w:t>
      </w:r>
      <w:r w:rsidRPr="00DB5D86">
        <w:rPr>
          <w:rFonts w:ascii="Times New Roman" w:eastAsia="宋体" w:hAnsi="Times New Roman" w:cs="Times New Roman"/>
          <w:szCs w:val="20"/>
        </w:rPr>
        <w:tab/>
        <w:t xml:space="preserve">(B) </w:t>
      </w:r>
      <w:r w:rsidRPr="00DB5D86">
        <w:rPr>
          <w:rFonts w:ascii="Times New Roman" w:eastAsia="宋体" w:hAnsi="Times New Roman" w:cs="Times New Roman" w:hint="eastAsia"/>
          <w:szCs w:val="20"/>
        </w:rPr>
        <w:t>高度等于其结点数</w:t>
      </w:r>
    </w:p>
    <w:p w:rsidR="00DB5D86" w:rsidRPr="00DB5D86" w:rsidRDefault="00DB5D86" w:rsidP="00DB5D86">
      <w:pPr>
        <w:widowControl/>
        <w:tabs>
          <w:tab w:val="left" w:pos="315"/>
          <w:tab w:val="left" w:pos="2100"/>
          <w:tab w:val="left" w:pos="3780"/>
          <w:tab w:val="left" w:pos="5460"/>
        </w:tabs>
        <w:snapToGrid w:val="0"/>
        <w:rPr>
          <w:rFonts w:ascii="Times New Roman" w:eastAsia="宋体" w:hAnsi="Times New Roman" w:cs="Times New Roman"/>
          <w:szCs w:val="20"/>
        </w:rPr>
      </w:pPr>
      <w:r w:rsidRPr="00DB5D86">
        <w:rPr>
          <w:rFonts w:ascii="Times New Roman" w:eastAsia="宋体" w:hAnsi="Times New Roman" w:cs="Times New Roman"/>
          <w:szCs w:val="20"/>
        </w:rPr>
        <w:tab/>
        <w:t xml:space="preserve">(C) </w:t>
      </w:r>
      <w:r w:rsidRPr="00DB5D86">
        <w:rPr>
          <w:rFonts w:ascii="Times New Roman" w:eastAsia="宋体" w:hAnsi="Times New Roman" w:cs="Times New Roman" w:hint="eastAsia"/>
          <w:szCs w:val="20"/>
        </w:rPr>
        <w:t>任一结点无左孩子</w:t>
      </w:r>
      <w:r w:rsidRPr="00DB5D86">
        <w:rPr>
          <w:rFonts w:ascii="Times New Roman" w:eastAsia="宋体" w:hAnsi="Times New Roman" w:cs="Times New Roman"/>
          <w:szCs w:val="20"/>
        </w:rPr>
        <w:tab/>
        <w:t xml:space="preserve">(D) </w:t>
      </w:r>
      <w:r w:rsidRPr="00DB5D86">
        <w:rPr>
          <w:rFonts w:ascii="Times New Roman" w:eastAsia="宋体" w:hAnsi="Times New Roman" w:cs="Times New Roman" w:hint="eastAsia"/>
          <w:szCs w:val="20"/>
        </w:rPr>
        <w:t>任一结点无右孩子</w:t>
      </w:r>
    </w:p>
    <w:p w:rsidR="00DB5D86" w:rsidRPr="00DB5D86" w:rsidRDefault="00DB5D86" w:rsidP="00DB5D86">
      <w:pPr>
        <w:widowControl/>
        <w:tabs>
          <w:tab w:val="left" w:pos="315"/>
          <w:tab w:val="left" w:pos="2100"/>
          <w:tab w:val="left" w:pos="3780"/>
          <w:tab w:val="left" w:pos="5460"/>
        </w:tabs>
        <w:snapToGrid w:val="0"/>
        <w:rPr>
          <w:rFonts w:ascii="Times New Roman" w:eastAsia="宋体" w:hAnsi="Times New Roman" w:cs="Times New Roman"/>
          <w:szCs w:val="20"/>
        </w:rPr>
      </w:pPr>
      <w:r w:rsidRPr="00DB5D86">
        <w:rPr>
          <w:rFonts w:ascii="Times New Roman" w:eastAsia="宋体" w:hAnsi="Times New Roman" w:cs="Times New Roman"/>
          <w:szCs w:val="20"/>
        </w:rPr>
        <w:t>6</w:t>
      </w:r>
      <w:r w:rsidRPr="00DB5D86">
        <w:rPr>
          <w:rFonts w:ascii="Times New Roman" w:eastAsia="宋体" w:hAnsi="Times New Roman" w:cs="Times New Roman" w:hint="eastAsia"/>
          <w:szCs w:val="20"/>
        </w:rPr>
        <w:t>．一趟排序结束后不一定能够选出一个元素放在其最终位置上的是（</w:t>
      </w:r>
      <w:r w:rsidRPr="00DB5D86">
        <w:rPr>
          <w:rFonts w:ascii="Times New Roman" w:eastAsia="宋体" w:hAnsi="Times New Roman" w:cs="Times New Roman"/>
          <w:szCs w:val="20"/>
        </w:rPr>
        <w:t xml:space="preserve">  </w:t>
      </w:r>
      <w:r w:rsidRPr="00DB5D86">
        <w:rPr>
          <w:rFonts w:ascii="Times New Roman" w:eastAsia="宋体" w:hAnsi="Times New Roman" w:cs="Times New Roman" w:hint="eastAsia"/>
          <w:szCs w:val="20"/>
        </w:rPr>
        <w:t>）。</w:t>
      </w:r>
    </w:p>
    <w:p w:rsidR="00DB5D86" w:rsidRPr="00DB5D86" w:rsidRDefault="00DB5D86" w:rsidP="00DB5D86">
      <w:pPr>
        <w:widowControl/>
        <w:tabs>
          <w:tab w:val="left" w:pos="315"/>
          <w:tab w:val="left" w:pos="2100"/>
          <w:tab w:val="left" w:pos="3780"/>
          <w:tab w:val="left" w:pos="5460"/>
        </w:tabs>
        <w:snapToGrid w:val="0"/>
        <w:rPr>
          <w:rFonts w:ascii="Times New Roman" w:eastAsia="宋体" w:hAnsi="Times New Roman" w:cs="Times New Roman"/>
          <w:szCs w:val="20"/>
        </w:rPr>
      </w:pPr>
      <w:r w:rsidRPr="00DB5D86">
        <w:rPr>
          <w:rFonts w:ascii="Times New Roman" w:eastAsia="宋体" w:hAnsi="Times New Roman" w:cs="Times New Roman"/>
          <w:szCs w:val="20"/>
        </w:rPr>
        <w:tab/>
        <w:t xml:space="preserve">(A) </w:t>
      </w:r>
      <w:r w:rsidRPr="00DB5D86">
        <w:rPr>
          <w:rFonts w:ascii="Times New Roman" w:eastAsia="宋体" w:hAnsi="Times New Roman" w:cs="Times New Roman" w:hint="eastAsia"/>
          <w:szCs w:val="20"/>
        </w:rPr>
        <w:t>堆排序</w:t>
      </w:r>
      <w:r w:rsidRPr="00DB5D86">
        <w:rPr>
          <w:rFonts w:ascii="Times New Roman" w:eastAsia="宋体" w:hAnsi="Times New Roman" w:cs="Times New Roman"/>
          <w:szCs w:val="20"/>
        </w:rPr>
        <w:tab/>
        <w:t xml:space="preserve">(B) </w:t>
      </w:r>
      <w:r w:rsidRPr="00DB5D86">
        <w:rPr>
          <w:rFonts w:ascii="Times New Roman" w:eastAsia="宋体" w:hAnsi="Times New Roman" w:cs="Times New Roman" w:hint="eastAsia"/>
          <w:szCs w:val="20"/>
        </w:rPr>
        <w:t>冒泡排序</w:t>
      </w:r>
      <w:r w:rsidRPr="00DB5D86">
        <w:rPr>
          <w:rFonts w:ascii="Times New Roman" w:eastAsia="宋体" w:hAnsi="Times New Roman" w:cs="Times New Roman"/>
          <w:szCs w:val="20"/>
        </w:rPr>
        <w:tab/>
        <w:t xml:space="preserve">(C) </w:t>
      </w:r>
      <w:r w:rsidRPr="00DB5D86">
        <w:rPr>
          <w:rFonts w:ascii="Times New Roman" w:eastAsia="宋体" w:hAnsi="Times New Roman" w:cs="Times New Roman" w:hint="eastAsia"/>
          <w:szCs w:val="20"/>
        </w:rPr>
        <w:t>快速排序</w:t>
      </w:r>
      <w:r w:rsidRPr="00DB5D86">
        <w:rPr>
          <w:rFonts w:ascii="Times New Roman" w:eastAsia="宋体" w:hAnsi="Times New Roman" w:cs="Times New Roman"/>
          <w:szCs w:val="20"/>
        </w:rPr>
        <w:tab/>
        <w:t xml:space="preserve">(D) </w:t>
      </w:r>
      <w:r w:rsidRPr="00DB5D86">
        <w:rPr>
          <w:rFonts w:ascii="Times New Roman" w:eastAsia="宋体" w:hAnsi="Times New Roman" w:cs="Times New Roman" w:hint="eastAsia"/>
          <w:szCs w:val="20"/>
        </w:rPr>
        <w:t>希尔排序</w:t>
      </w:r>
    </w:p>
    <w:p w:rsidR="00DB5D86" w:rsidRPr="00DB5D86" w:rsidRDefault="00DB5D86" w:rsidP="00DB5D86">
      <w:pPr>
        <w:widowControl/>
        <w:tabs>
          <w:tab w:val="left" w:pos="315"/>
          <w:tab w:val="left" w:pos="2100"/>
          <w:tab w:val="left" w:pos="3780"/>
          <w:tab w:val="left" w:pos="4200"/>
          <w:tab w:val="left" w:pos="5460"/>
          <w:tab w:val="left" w:pos="6300"/>
        </w:tabs>
        <w:snapToGrid w:val="0"/>
        <w:rPr>
          <w:rFonts w:ascii="Times New Roman" w:eastAsia="宋体" w:hAnsi="Times New Roman" w:cs="Times New Roman"/>
          <w:szCs w:val="20"/>
        </w:rPr>
      </w:pPr>
      <w:r w:rsidRPr="00DB5D86">
        <w:rPr>
          <w:rFonts w:ascii="Times New Roman" w:eastAsia="宋体" w:hAnsi="Times New Roman" w:cs="Times New Roman"/>
          <w:szCs w:val="20"/>
        </w:rPr>
        <w:t>7</w:t>
      </w:r>
      <w:r w:rsidRPr="00DB5D86">
        <w:rPr>
          <w:rFonts w:ascii="Times New Roman" w:eastAsia="宋体" w:hAnsi="Times New Roman" w:cs="Times New Roman" w:hint="eastAsia"/>
          <w:szCs w:val="20"/>
        </w:rPr>
        <w:t>．设某棵三叉树中有</w:t>
      </w:r>
      <w:r w:rsidRPr="00DB5D86">
        <w:rPr>
          <w:rFonts w:ascii="Times New Roman" w:eastAsia="宋体" w:hAnsi="Times New Roman" w:cs="Times New Roman"/>
          <w:szCs w:val="20"/>
        </w:rPr>
        <w:t>40</w:t>
      </w:r>
      <w:r w:rsidRPr="00DB5D86">
        <w:rPr>
          <w:rFonts w:ascii="Times New Roman" w:eastAsia="宋体" w:hAnsi="Times New Roman" w:cs="Times New Roman" w:hint="eastAsia"/>
          <w:szCs w:val="20"/>
        </w:rPr>
        <w:t>个结点，则该三叉树的最小高度为（</w:t>
      </w:r>
      <w:r w:rsidRPr="00DB5D86">
        <w:rPr>
          <w:rFonts w:ascii="Times New Roman" w:eastAsia="宋体" w:hAnsi="Times New Roman" w:cs="Times New Roman"/>
          <w:szCs w:val="20"/>
        </w:rPr>
        <w:t xml:space="preserve">  </w:t>
      </w:r>
      <w:r w:rsidRPr="00DB5D86">
        <w:rPr>
          <w:rFonts w:ascii="Times New Roman" w:eastAsia="宋体" w:hAnsi="Times New Roman" w:cs="Times New Roman" w:hint="eastAsia"/>
          <w:szCs w:val="20"/>
        </w:rPr>
        <w:t>）。</w:t>
      </w:r>
    </w:p>
    <w:p w:rsidR="00DB5D86" w:rsidRPr="00DB5D86" w:rsidRDefault="00DB5D86" w:rsidP="00DB5D86">
      <w:pPr>
        <w:widowControl/>
        <w:tabs>
          <w:tab w:val="left" w:pos="315"/>
          <w:tab w:val="left" w:pos="2100"/>
          <w:tab w:val="left" w:pos="3780"/>
          <w:tab w:val="left" w:pos="5460"/>
        </w:tabs>
        <w:snapToGrid w:val="0"/>
        <w:rPr>
          <w:rFonts w:ascii="Times New Roman" w:eastAsia="宋体" w:hAnsi="Times New Roman" w:cs="Times New Roman"/>
          <w:szCs w:val="20"/>
        </w:rPr>
      </w:pPr>
      <w:r w:rsidRPr="00DB5D86">
        <w:rPr>
          <w:rFonts w:ascii="Times New Roman" w:eastAsia="宋体" w:hAnsi="Times New Roman" w:cs="Times New Roman"/>
          <w:szCs w:val="20"/>
        </w:rPr>
        <w:tab/>
        <w:t>(A) 3</w:t>
      </w:r>
      <w:r w:rsidRPr="00DB5D86">
        <w:rPr>
          <w:rFonts w:ascii="Times New Roman" w:eastAsia="宋体" w:hAnsi="Times New Roman" w:cs="Times New Roman"/>
          <w:szCs w:val="20"/>
        </w:rPr>
        <w:tab/>
        <w:t>(B) 4</w:t>
      </w:r>
      <w:r w:rsidRPr="00DB5D86">
        <w:rPr>
          <w:rFonts w:ascii="Times New Roman" w:eastAsia="宋体" w:hAnsi="Times New Roman" w:cs="Times New Roman"/>
          <w:szCs w:val="20"/>
        </w:rPr>
        <w:tab/>
        <w:t>(C) 5</w:t>
      </w:r>
      <w:r w:rsidRPr="00DB5D86">
        <w:rPr>
          <w:rFonts w:ascii="Times New Roman" w:eastAsia="宋体" w:hAnsi="Times New Roman" w:cs="Times New Roman"/>
          <w:szCs w:val="20"/>
        </w:rPr>
        <w:tab/>
        <w:t>(D) 6</w:t>
      </w:r>
    </w:p>
    <w:p w:rsidR="00DB5D86" w:rsidRPr="00DB5D86" w:rsidRDefault="00DB5D86" w:rsidP="00DB5D86">
      <w:pPr>
        <w:widowControl/>
        <w:tabs>
          <w:tab w:val="left" w:pos="315"/>
          <w:tab w:val="left" w:pos="2100"/>
          <w:tab w:val="left" w:pos="3780"/>
          <w:tab w:val="left" w:pos="5460"/>
        </w:tabs>
        <w:snapToGrid w:val="0"/>
        <w:rPr>
          <w:rFonts w:ascii="Times New Roman" w:eastAsia="宋体" w:hAnsi="Times New Roman" w:cs="Times New Roman"/>
          <w:szCs w:val="20"/>
        </w:rPr>
      </w:pPr>
      <w:r w:rsidRPr="00DB5D86">
        <w:rPr>
          <w:rFonts w:ascii="Times New Roman" w:eastAsia="宋体" w:hAnsi="Times New Roman" w:cs="Times New Roman"/>
          <w:szCs w:val="20"/>
        </w:rPr>
        <w:t>8</w:t>
      </w:r>
      <w:r w:rsidRPr="00DB5D86">
        <w:rPr>
          <w:rFonts w:ascii="Times New Roman" w:eastAsia="宋体" w:hAnsi="Times New Roman" w:cs="Times New Roman" w:hint="eastAsia"/>
          <w:szCs w:val="20"/>
        </w:rPr>
        <w:t>．顺序查找不论在顺序线性表中还是在链式线性表中的时间复杂度为（</w:t>
      </w:r>
      <w:r w:rsidRPr="00DB5D86">
        <w:rPr>
          <w:rFonts w:ascii="Times New Roman" w:eastAsia="宋体" w:hAnsi="Times New Roman" w:cs="Times New Roman"/>
          <w:szCs w:val="20"/>
        </w:rPr>
        <w:t xml:space="preserve">  </w:t>
      </w:r>
      <w:r w:rsidRPr="00DB5D86">
        <w:rPr>
          <w:rFonts w:ascii="Times New Roman" w:eastAsia="宋体" w:hAnsi="Times New Roman" w:cs="Times New Roman" w:hint="eastAsia"/>
          <w:szCs w:val="20"/>
        </w:rPr>
        <w:t>）。</w:t>
      </w:r>
    </w:p>
    <w:p w:rsidR="00DB5D86" w:rsidRPr="00DB5D86" w:rsidRDefault="00DB5D86" w:rsidP="00DB5D86">
      <w:pPr>
        <w:widowControl/>
        <w:tabs>
          <w:tab w:val="left" w:pos="315"/>
          <w:tab w:val="left" w:pos="2100"/>
          <w:tab w:val="left" w:pos="3780"/>
          <w:tab w:val="left" w:pos="5460"/>
        </w:tabs>
        <w:snapToGrid w:val="0"/>
        <w:rPr>
          <w:rFonts w:ascii="Times New Roman" w:eastAsia="宋体" w:hAnsi="Times New Roman" w:cs="Times New Roman"/>
          <w:szCs w:val="20"/>
        </w:rPr>
      </w:pPr>
      <w:r w:rsidRPr="00DB5D86">
        <w:rPr>
          <w:rFonts w:ascii="Times New Roman" w:eastAsia="宋体" w:hAnsi="Times New Roman" w:cs="Times New Roman"/>
          <w:szCs w:val="20"/>
        </w:rPr>
        <w:tab/>
        <w:t>(A) O(n)</w:t>
      </w:r>
      <w:r w:rsidRPr="00DB5D86">
        <w:rPr>
          <w:rFonts w:ascii="Times New Roman" w:eastAsia="宋体" w:hAnsi="Times New Roman" w:cs="Times New Roman"/>
          <w:szCs w:val="20"/>
        </w:rPr>
        <w:tab/>
        <w:t>(B) O(n</w:t>
      </w:r>
      <w:r w:rsidRPr="00DB5D86">
        <w:rPr>
          <w:rFonts w:ascii="Times New Roman" w:eastAsia="宋体" w:hAnsi="Times New Roman" w:cs="Times New Roman"/>
          <w:szCs w:val="20"/>
          <w:vertAlign w:val="superscript"/>
        </w:rPr>
        <w:t>2</w:t>
      </w:r>
      <w:r w:rsidRPr="00DB5D86">
        <w:rPr>
          <w:rFonts w:ascii="Times New Roman" w:eastAsia="宋体" w:hAnsi="Times New Roman" w:cs="Times New Roman"/>
          <w:szCs w:val="20"/>
        </w:rPr>
        <w:t>)</w:t>
      </w:r>
      <w:r w:rsidRPr="00DB5D86">
        <w:rPr>
          <w:rFonts w:ascii="Times New Roman" w:eastAsia="宋体" w:hAnsi="Times New Roman" w:cs="Times New Roman"/>
          <w:szCs w:val="20"/>
        </w:rPr>
        <w:tab/>
        <w:t>(C) O(n</w:t>
      </w:r>
      <w:r w:rsidRPr="00DB5D86">
        <w:rPr>
          <w:rFonts w:ascii="Times New Roman" w:eastAsia="宋体" w:hAnsi="Times New Roman" w:cs="Times New Roman"/>
          <w:szCs w:val="20"/>
          <w:vertAlign w:val="superscript"/>
        </w:rPr>
        <w:t>1/2</w:t>
      </w:r>
      <w:r w:rsidRPr="00DB5D86">
        <w:rPr>
          <w:rFonts w:ascii="Times New Roman" w:eastAsia="宋体" w:hAnsi="Times New Roman" w:cs="Times New Roman"/>
          <w:szCs w:val="20"/>
        </w:rPr>
        <w:t>)</w:t>
      </w:r>
      <w:r w:rsidRPr="00DB5D86">
        <w:rPr>
          <w:rFonts w:ascii="Times New Roman" w:eastAsia="宋体" w:hAnsi="Times New Roman" w:cs="Times New Roman"/>
          <w:szCs w:val="20"/>
        </w:rPr>
        <w:tab/>
        <w:t>(D) O(1og</w:t>
      </w:r>
      <w:r w:rsidRPr="00DB5D86">
        <w:rPr>
          <w:rFonts w:ascii="Times New Roman" w:eastAsia="宋体" w:hAnsi="Times New Roman" w:cs="Times New Roman"/>
          <w:szCs w:val="20"/>
          <w:vertAlign w:val="subscript"/>
        </w:rPr>
        <w:t>2</w:t>
      </w:r>
      <w:r w:rsidRPr="00DB5D86">
        <w:rPr>
          <w:rFonts w:ascii="Times New Roman" w:eastAsia="宋体" w:hAnsi="Times New Roman" w:cs="Times New Roman"/>
          <w:szCs w:val="20"/>
        </w:rPr>
        <w:t>n)</w:t>
      </w:r>
    </w:p>
    <w:p w:rsidR="00DB5D86" w:rsidRPr="00DB5D86" w:rsidRDefault="00DB5D86" w:rsidP="00DB5D86">
      <w:pPr>
        <w:widowControl/>
        <w:tabs>
          <w:tab w:val="left" w:pos="315"/>
          <w:tab w:val="left" w:pos="2100"/>
          <w:tab w:val="left" w:pos="3780"/>
          <w:tab w:val="left" w:pos="5460"/>
        </w:tabs>
        <w:snapToGrid w:val="0"/>
        <w:rPr>
          <w:rFonts w:ascii="Times New Roman" w:eastAsia="宋体" w:hAnsi="Times New Roman" w:cs="Times New Roman"/>
          <w:szCs w:val="20"/>
        </w:rPr>
      </w:pPr>
      <w:r w:rsidRPr="00DB5D86">
        <w:rPr>
          <w:rFonts w:ascii="Times New Roman" w:eastAsia="宋体" w:hAnsi="Times New Roman" w:cs="Times New Roman"/>
          <w:szCs w:val="20"/>
        </w:rPr>
        <w:t>9</w:t>
      </w:r>
      <w:r w:rsidRPr="00DB5D86">
        <w:rPr>
          <w:rFonts w:ascii="Times New Roman" w:eastAsia="宋体" w:hAnsi="Times New Roman" w:cs="Times New Roman" w:hint="eastAsia"/>
          <w:szCs w:val="20"/>
        </w:rPr>
        <w:t>．二路归并排序的时间复杂度为（</w:t>
      </w:r>
      <w:r w:rsidRPr="00DB5D86">
        <w:rPr>
          <w:rFonts w:ascii="Times New Roman" w:eastAsia="宋体" w:hAnsi="Times New Roman" w:cs="Times New Roman"/>
          <w:szCs w:val="20"/>
        </w:rPr>
        <w:t xml:space="preserve">  </w:t>
      </w:r>
      <w:r w:rsidRPr="00DB5D86">
        <w:rPr>
          <w:rFonts w:ascii="Times New Roman" w:eastAsia="宋体" w:hAnsi="Times New Roman" w:cs="Times New Roman" w:hint="eastAsia"/>
          <w:szCs w:val="20"/>
        </w:rPr>
        <w:t>）。</w:t>
      </w:r>
    </w:p>
    <w:p w:rsidR="00DB5D86" w:rsidRPr="00DB5D86" w:rsidRDefault="00DB5D86" w:rsidP="00DB5D86">
      <w:pPr>
        <w:widowControl/>
        <w:tabs>
          <w:tab w:val="left" w:pos="315"/>
          <w:tab w:val="left" w:pos="2100"/>
          <w:tab w:val="left" w:pos="3780"/>
          <w:tab w:val="left" w:pos="5460"/>
        </w:tabs>
        <w:snapToGrid w:val="0"/>
        <w:rPr>
          <w:rFonts w:ascii="Times New Roman" w:eastAsia="宋体" w:hAnsi="Times New Roman" w:cs="Times New Roman"/>
          <w:szCs w:val="20"/>
        </w:rPr>
      </w:pPr>
      <w:r w:rsidRPr="00DB5D86">
        <w:rPr>
          <w:rFonts w:ascii="Times New Roman" w:eastAsia="宋体" w:hAnsi="Times New Roman" w:cs="Times New Roman"/>
          <w:szCs w:val="20"/>
        </w:rPr>
        <w:tab/>
        <w:t>(A) O(n)</w:t>
      </w:r>
      <w:r w:rsidRPr="00DB5D86">
        <w:rPr>
          <w:rFonts w:ascii="Times New Roman" w:eastAsia="宋体" w:hAnsi="Times New Roman" w:cs="Times New Roman"/>
          <w:szCs w:val="20"/>
        </w:rPr>
        <w:tab/>
        <w:t>(B) O(n</w:t>
      </w:r>
      <w:r w:rsidRPr="00DB5D86">
        <w:rPr>
          <w:rFonts w:ascii="Times New Roman" w:eastAsia="宋体" w:hAnsi="Times New Roman" w:cs="Times New Roman"/>
          <w:szCs w:val="20"/>
          <w:vertAlign w:val="superscript"/>
        </w:rPr>
        <w:t>2</w:t>
      </w:r>
      <w:r w:rsidRPr="00DB5D86">
        <w:rPr>
          <w:rFonts w:ascii="Times New Roman" w:eastAsia="宋体" w:hAnsi="Times New Roman" w:cs="Times New Roman"/>
          <w:szCs w:val="20"/>
        </w:rPr>
        <w:t>)</w:t>
      </w:r>
      <w:r w:rsidRPr="00DB5D86">
        <w:rPr>
          <w:rFonts w:ascii="Times New Roman" w:eastAsia="宋体" w:hAnsi="Times New Roman" w:cs="Times New Roman"/>
          <w:szCs w:val="20"/>
        </w:rPr>
        <w:tab/>
        <w:t>(C) O(nlog</w:t>
      </w:r>
      <w:r w:rsidRPr="00DB5D86">
        <w:rPr>
          <w:rFonts w:ascii="Times New Roman" w:eastAsia="宋体" w:hAnsi="Times New Roman" w:cs="Times New Roman"/>
          <w:szCs w:val="20"/>
          <w:vertAlign w:val="subscript"/>
        </w:rPr>
        <w:t>2</w:t>
      </w:r>
      <w:r w:rsidRPr="00DB5D86">
        <w:rPr>
          <w:rFonts w:ascii="Times New Roman" w:eastAsia="宋体" w:hAnsi="Times New Roman" w:cs="Times New Roman"/>
          <w:szCs w:val="20"/>
        </w:rPr>
        <w:t>n)</w:t>
      </w:r>
      <w:r w:rsidRPr="00DB5D86">
        <w:rPr>
          <w:rFonts w:ascii="Times New Roman" w:eastAsia="宋体" w:hAnsi="Times New Roman" w:cs="Times New Roman"/>
          <w:szCs w:val="20"/>
        </w:rPr>
        <w:tab/>
        <w:t>(D) O(1og</w:t>
      </w:r>
      <w:r w:rsidRPr="00DB5D86">
        <w:rPr>
          <w:rFonts w:ascii="Times New Roman" w:eastAsia="宋体" w:hAnsi="Times New Roman" w:cs="Times New Roman"/>
          <w:szCs w:val="20"/>
          <w:vertAlign w:val="subscript"/>
        </w:rPr>
        <w:t>2</w:t>
      </w:r>
      <w:r w:rsidRPr="00DB5D86">
        <w:rPr>
          <w:rFonts w:ascii="Times New Roman" w:eastAsia="宋体" w:hAnsi="Times New Roman" w:cs="Times New Roman"/>
          <w:szCs w:val="20"/>
        </w:rPr>
        <w:t>n)</w:t>
      </w:r>
    </w:p>
    <w:p w:rsidR="00DB5D86" w:rsidRPr="00DB5D86" w:rsidRDefault="00DB5D86" w:rsidP="00DB5D86">
      <w:pPr>
        <w:widowControl/>
        <w:tabs>
          <w:tab w:val="left" w:pos="322"/>
          <w:tab w:val="left" w:pos="2100"/>
          <w:tab w:val="left" w:pos="3780"/>
          <w:tab w:val="left" w:pos="5460"/>
        </w:tabs>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10. </w:t>
      </w:r>
      <w:r w:rsidRPr="00DB5D86">
        <w:rPr>
          <w:rFonts w:ascii="Times New Roman" w:eastAsia="宋体" w:hAnsi="Times New Roman" w:cs="Times New Roman" w:hint="eastAsia"/>
          <w:szCs w:val="20"/>
        </w:rPr>
        <w:t>深度为</w:t>
      </w:r>
      <w:r w:rsidRPr="00DB5D86">
        <w:rPr>
          <w:rFonts w:ascii="Times New Roman" w:eastAsia="宋体" w:hAnsi="Times New Roman" w:cs="Times New Roman"/>
          <w:szCs w:val="20"/>
        </w:rPr>
        <w:t>k</w:t>
      </w:r>
      <w:r w:rsidRPr="00DB5D86">
        <w:rPr>
          <w:rFonts w:ascii="Times New Roman" w:eastAsia="宋体" w:hAnsi="Times New Roman" w:cs="Times New Roman" w:hint="eastAsia"/>
          <w:szCs w:val="20"/>
        </w:rPr>
        <w:t>的完全二叉树中最少有（</w:t>
      </w:r>
      <w:r w:rsidRPr="00DB5D86">
        <w:rPr>
          <w:rFonts w:ascii="Times New Roman" w:eastAsia="宋体" w:hAnsi="Times New Roman" w:cs="Times New Roman"/>
          <w:szCs w:val="20"/>
        </w:rPr>
        <w:t xml:space="preserve">  </w:t>
      </w:r>
      <w:r w:rsidRPr="00DB5D86">
        <w:rPr>
          <w:rFonts w:ascii="Times New Roman" w:eastAsia="宋体" w:hAnsi="Times New Roman" w:cs="Times New Roman" w:hint="eastAsia"/>
          <w:szCs w:val="20"/>
        </w:rPr>
        <w:t>）个结点。</w:t>
      </w:r>
    </w:p>
    <w:p w:rsidR="00DB5D86" w:rsidRPr="00DB5D86" w:rsidRDefault="00DB5D86" w:rsidP="00DB5D86">
      <w:pPr>
        <w:widowControl/>
        <w:tabs>
          <w:tab w:val="left" w:pos="322"/>
          <w:tab w:val="left" w:pos="2100"/>
          <w:tab w:val="left" w:pos="3780"/>
          <w:tab w:val="left" w:pos="5460"/>
        </w:tabs>
        <w:snapToGrid w:val="0"/>
        <w:rPr>
          <w:rFonts w:ascii="Times New Roman" w:eastAsia="宋体" w:hAnsi="Times New Roman" w:cs="Times New Roman"/>
          <w:szCs w:val="20"/>
        </w:rPr>
      </w:pPr>
      <w:r w:rsidRPr="00DB5D86">
        <w:rPr>
          <w:rFonts w:ascii="Times New Roman" w:eastAsia="宋体" w:hAnsi="Times New Roman" w:cs="Times New Roman"/>
          <w:szCs w:val="20"/>
        </w:rPr>
        <w:tab/>
        <w:t>(A) 2</w:t>
      </w:r>
      <w:r w:rsidRPr="00DB5D86">
        <w:rPr>
          <w:rFonts w:ascii="Times New Roman" w:eastAsia="宋体" w:hAnsi="Times New Roman" w:cs="Times New Roman"/>
          <w:szCs w:val="20"/>
          <w:vertAlign w:val="superscript"/>
        </w:rPr>
        <w:t>k-1</w:t>
      </w:r>
      <w:r w:rsidRPr="00DB5D86">
        <w:rPr>
          <w:rFonts w:ascii="Times New Roman" w:eastAsia="宋体" w:hAnsi="Times New Roman" w:cs="Times New Roman"/>
          <w:szCs w:val="20"/>
        </w:rPr>
        <w:t>-1</w:t>
      </w:r>
      <w:r w:rsidRPr="00DB5D86">
        <w:rPr>
          <w:rFonts w:ascii="Times New Roman" w:eastAsia="宋体" w:hAnsi="Times New Roman" w:cs="Times New Roman"/>
          <w:szCs w:val="20"/>
        </w:rPr>
        <w:tab/>
        <w:t>(B) 2</w:t>
      </w:r>
      <w:r w:rsidRPr="00DB5D86">
        <w:rPr>
          <w:rFonts w:ascii="Times New Roman" w:eastAsia="宋体" w:hAnsi="Times New Roman" w:cs="Times New Roman"/>
          <w:szCs w:val="20"/>
          <w:vertAlign w:val="superscript"/>
        </w:rPr>
        <w:t>k-1</w:t>
      </w:r>
      <w:r w:rsidRPr="00DB5D86">
        <w:rPr>
          <w:rFonts w:ascii="Times New Roman" w:eastAsia="宋体" w:hAnsi="Times New Roman" w:cs="Times New Roman"/>
          <w:szCs w:val="20"/>
        </w:rPr>
        <w:tab/>
        <w:t>(C) 2</w:t>
      </w:r>
      <w:r w:rsidRPr="00DB5D86">
        <w:rPr>
          <w:rFonts w:ascii="Times New Roman" w:eastAsia="宋体" w:hAnsi="Times New Roman" w:cs="Times New Roman"/>
          <w:szCs w:val="20"/>
          <w:vertAlign w:val="superscript"/>
        </w:rPr>
        <w:t>k-1</w:t>
      </w:r>
      <w:r w:rsidRPr="00DB5D86">
        <w:rPr>
          <w:rFonts w:ascii="Times New Roman" w:eastAsia="宋体" w:hAnsi="Times New Roman" w:cs="Times New Roman"/>
          <w:szCs w:val="20"/>
        </w:rPr>
        <w:t>+1</w:t>
      </w:r>
      <w:r w:rsidRPr="00DB5D86">
        <w:rPr>
          <w:rFonts w:ascii="Times New Roman" w:eastAsia="宋体" w:hAnsi="Times New Roman" w:cs="Times New Roman"/>
          <w:szCs w:val="20"/>
        </w:rPr>
        <w:tab/>
        <w:t>(D) 2</w:t>
      </w:r>
      <w:r w:rsidRPr="00DB5D86">
        <w:rPr>
          <w:rFonts w:ascii="Times New Roman" w:eastAsia="宋体" w:hAnsi="Times New Roman" w:cs="Times New Roman"/>
          <w:szCs w:val="20"/>
          <w:vertAlign w:val="superscript"/>
        </w:rPr>
        <w:t>k</w:t>
      </w:r>
      <w:r w:rsidRPr="00DB5D86">
        <w:rPr>
          <w:rFonts w:ascii="Times New Roman" w:eastAsia="宋体" w:hAnsi="Times New Roman" w:cs="Times New Roman"/>
          <w:szCs w:val="20"/>
        </w:rPr>
        <w:t>-1</w:t>
      </w:r>
    </w:p>
    <w:p w:rsidR="00DB5D86" w:rsidRPr="00DB5D86" w:rsidRDefault="00DB5D86" w:rsidP="00DB5D86">
      <w:pPr>
        <w:widowControl/>
        <w:tabs>
          <w:tab w:val="left" w:pos="322"/>
          <w:tab w:val="left" w:pos="2100"/>
          <w:tab w:val="left" w:pos="3780"/>
          <w:tab w:val="left" w:pos="4200"/>
          <w:tab w:val="left" w:pos="5460"/>
          <w:tab w:val="left" w:pos="6300"/>
        </w:tabs>
        <w:snapToGrid w:val="0"/>
        <w:rPr>
          <w:rFonts w:ascii="Times New Roman" w:eastAsia="宋体" w:hAnsi="Times New Roman" w:cs="Times New Roman"/>
          <w:szCs w:val="20"/>
        </w:rPr>
      </w:pPr>
      <w:r w:rsidRPr="00DB5D86">
        <w:rPr>
          <w:rFonts w:ascii="Times New Roman" w:eastAsia="宋体" w:hAnsi="Times New Roman" w:cs="Times New Roman"/>
          <w:szCs w:val="20"/>
        </w:rPr>
        <w:t>11.</w:t>
      </w:r>
      <w:r w:rsidRPr="00DB5D86">
        <w:rPr>
          <w:rFonts w:ascii="Times New Roman" w:eastAsia="宋体" w:hAnsi="Times New Roman" w:cs="Times New Roman" w:hint="eastAsia"/>
          <w:szCs w:val="20"/>
        </w:rPr>
        <w:t>设指针变量</w:t>
      </w:r>
      <w:r w:rsidRPr="00DB5D86">
        <w:rPr>
          <w:rFonts w:ascii="Times New Roman" w:eastAsia="宋体" w:hAnsi="Times New Roman" w:cs="Times New Roman"/>
          <w:szCs w:val="20"/>
        </w:rPr>
        <w:t>front</w:t>
      </w:r>
      <w:r w:rsidRPr="00DB5D86">
        <w:rPr>
          <w:rFonts w:ascii="Times New Roman" w:eastAsia="宋体" w:hAnsi="Times New Roman" w:cs="Times New Roman" w:hint="eastAsia"/>
          <w:szCs w:val="20"/>
        </w:rPr>
        <w:t>表示链式队列的队头指针，指针变量</w:t>
      </w:r>
      <w:r w:rsidRPr="00DB5D86">
        <w:rPr>
          <w:rFonts w:ascii="Times New Roman" w:eastAsia="宋体" w:hAnsi="Times New Roman" w:cs="Times New Roman"/>
          <w:szCs w:val="20"/>
        </w:rPr>
        <w:t>rear</w:t>
      </w:r>
      <w:r w:rsidRPr="00DB5D86">
        <w:rPr>
          <w:rFonts w:ascii="Times New Roman" w:eastAsia="宋体" w:hAnsi="Times New Roman" w:cs="Times New Roman" w:hint="eastAsia"/>
          <w:szCs w:val="20"/>
        </w:rPr>
        <w:t>表示链式队列的队尾指针，指针变量</w:t>
      </w:r>
      <w:r w:rsidRPr="00DB5D86">
        <w:rPr>
          <w:rFonts w:ascii="Times New Roman" w:eastAsia="宋体" w:hAnsi="Times New Roman" w:cs="Times New Roman"/>
          <w:szCs w:val="20"/>
        </w:rPr>
        <w:t>s</w:t>
      </w:r>
      <w:r w:rsidRPr="00DB5D86">
        <w:rPr>
          <w:rFonts w:ascii="Times New Roman" w:eastAsia="宋体" w:hAnsi="Times New Roman" w:cs="Times New Roman" w:hint="eastAsia"/>
          <w:szCs w:val="20"/>
        </w:rPr>
        <w:t>指向将要入队列的结点</w:t>
      </w:r>
      <w:r w:rsidRPr="00DB5D86">
        <w:rPr>
          <w:rFonts w:ascii="Times New Roman" w:eastAsia="宋体" w:hAnsi="Times New Roman" w:cs="Times New Roman"/>
          <w:szCs w:val="20"/>
        </w:rPr>
        <w:t>X</w:t>
      </w:r>
      <w:r w:rsidRPr="00DB5D86">
        <w:rPr>
          <w:rFonts w:ascii="Times New Roman" w:eastAsia="宋体" w:hAnsi="Times New Roman" w:cs="Times New Roman" w:hint="eastAsia"/>
          <w:szCs w:val="20"/>
        </w:rPr>
        <w:t>，则入队列的操作序列为（</w:t>
      </w:r>
      <w:r w:rsidRPr="00DB5D86">
        <w:rPr>
          <w:rFonts w:ascii="Times New Roman" w:eastAsia="宋体" w:hAnsi="Times New Roman" w:cs="Times New Roman"/>
          <w:szCs w:val="20"/>
        </w:rPr>
        <w:t xml:space="preserve">  </w:t>
      </w:r>
      <w:r w:rsidRPr="00DB5D86">
        <w:rPr>
          <w:rFonts w:ascii="Times New Roman" w:eastAsia="宋体" w:hAnsi="Times New Roman" w:cs="Times New Roman" w:hint="eastAsia"/>
          <w:szCs w:val="20"/>
        </w:rPr>
        <w:t>）。</w:t>
      </w:r>
    </w:p>
    <w:p w:rsidR="00DB5D86" w:rsidRPr="00DB5D86" w:rsidRDefault="00DB5D86" w:rsidP="00DB5D86">
      <w:pPr>
        <w:widowControl/>
        <w:tabs>
          <w:tab w:val="left" w:pos="322"/>
          <w:tab w:val="left" w:pos="2100"/>
          <w:tab w:val="left" w:pos="3780"/>
          <w:tab w:val="left" w:pos="5460"/>
        </w:tabs>
        <w:snapToGrid w:val="0"/>
        <w:rPr>
          <w:rFonts w:ascii="Times New Roman" w:eastAsia="宋体" w:hAnsi="Times New Roman" w:cs="Times New Roman"/>
          <w:szCs w:val="20"/>
        </w:rPr>
      </w:pPr>
      <w:r w:rsidRPr="00DB5D86">
        <w:rPr>
          <w:rFonts w:ascii="Times New Roman" w:eastAsia="宋体" w:hAnsi="Times New Roman" w:cs="Times New Roman"/>
          <w:szCs w:val="20"/>
        </w:rPr>
        <w:tab/>
        <w:t>(A) front-&gt;next=s</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front=s</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ab/>
        <w:t>(B) s-&gt;next=rear</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rear=s</w:t>
      </w:r>
      <w:r w:rsidRPr="00DB5D86">
        <w:rPr>
          <w:rFonts w:ascii="Times New Roman" w:eastAsia="宋体" w:hAnsi="Times New Roman" w:cs="Times New Roman" w:hint="eastAsia"/>
          <w:szCs w:val="20"/>
        </w:rPr>
        <w:t>；</w:t>
      </w:r>
    </w:p>
    <w:p w:rsidR="00DB5D86" w:rsidRPr="00DB5D86" w:rsidRDefault="00DB5D86" w:rsidP="00DB5D86">
      <w:pPr>
        <w:widowControl/>
        <w:tabs>
          <w:tab w:val="left" w:pos="322"/>
          <w:tab w:val="left" w:pos="2100"/>
          <w:tab w:val="left" w:pos="3780"/>
          <w:tab w:val="left" w:pos="5460"/>
        </w:tabs>
        <w:snapToGrid w:val="0"/>
        <w:rPr>
          <w:rFonts w:ascii="Times New Roman" w:eastAsia="宋体" w:hAnsi="Times New Roman" w:cs="Times New Roman"/>
          <w:szCs w:val="20"/>
        </w:rPr>
      </w:pPr>
      <w:r w:rsidRPr="00DB5D86">
        <w:rPr>
          <w:rFonts w:ascii="Times New Roman" w:eastAsia="宋体" w:hAnsi="Times New Roman" w:cs="Times New Roman"/>
          <w:szCs w:val="20"/>
        </w:rPr>
        <w:tab/>
        <w:t>(C) rear-&gt;next=s</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rear=s</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ab/>
        <w:t>(D) s-&gt;next=front</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front=s</w:t>
      </w:r>
      <w:r w:rsidRPr="00DB5D86">
        <w:rPr>
          <w:rFonts w:ascii="Times New Roman" w:eastAsia="宋体" w:hAnsi="Times New Roman" w:cs="Times New Roman" w:hint="eastAsia"/>
          <w:szCs w:val="20"/>
        </w:rPr>
        <w:t>；</w:t>
      </w:r>
    </w:p>
    <w:p w:rsidR="00DB5D86" w:rsidRPr="00DB5D86" w:rsidRDefault="00DB5D86" w:rsidP="00DB5D86">
      <w:pPr>
        <w:widowControl/>
        <w:tabs>
          <w:tab w:val="left" w:pos="322"/>
          <w:tab w:val="left" w:pos="2100"/>
          <w:tab w:val="left" w:pos="3780"/>
          <w:tab w:val="left" w:pos="5460"/>
        </w:tabs>
        <w:snapToGrid w:val="0"/>
        <w:rPr>
          <w:rFonts w:ascii="Times New Roman" w:eastAsia="宋体" w:hAnsi="Times New Roman" w:cs="Times New Roman"/>
          <w:szCs w:val="20"/>
        </w:rPr>
      </w:pPr>
      <w:r w:rsidRPr="00DB5D86">
        <w:rPr>
          <w:rFonts w:ascii="Times New Roman" w:eastAsia="宋体" w:hAnsi="Times New Roman" w:cs="Times New Roman"/>
          <w:szCs w:val="20"/>
        </w:rPr>
        <w:t>12.</w:t>
      </w:r>
      <w:r w:rsidRPr="00DB5D86">
        <w:rPr>
          <w:rFonts w:ascii="Times New Roman" w:eastAsia="宋体" w:hAnsi="Times New Roman" w:cs="Times New Roman" w:hint="eastAsia"/>
          <w:szCs w:val="20"/>
        </w:rPr>
        <w:t>设某无向图中有</w:t>
      </w:r>
      <w:r w:rsidRPr="00DB5D86">
        <w:rPr>
          <w:rFonts w:ascii="Times New Roman" w:eastAsia="宋体" w:hAnsi="Times New Roman" w:cs="Times New Roman"/>
          <w:szCs w:val="20"/>
        </w:rPr>
        <w:t>n</w:t>
      </w:r>
      <w:r w:rsidRPr="00DB5D86">
        <w:rPr>
          <w:rFonts w:ascii="Times New Roman" w:eastAsia="宋体" w:hAnsi="Times New Roman" w:cs="Times New Roman" w:hint="eastAsia"/>
          <w:szCs w:val="20"/>
        </w:rPr>
        <w:t>个顶点</w:t>
      </w:r>
      <w:r w:rsidRPr="00DB5D86">
        <w:rPr>
          <w:rFonts w:ascii="Times New Roman" w:eastAsia="宋体" w:hAnsi="Times New Roman" w:cs="Times New Roman"/>
          <w:szCs w:val="20"/>
        </w:rPr>
        <w:t>e</w:t>
      </w:r>
      <w:r w:rsidRPr="00DB5D86">
        <w:rPr>
          <w:rFonts w:ascii="Times New Roman" w:eastAsia="宋体" w:hAnsi="Times New Roman" w:cs="Times New Roman" w:hint="eastAsia"/>
          <w:szCs w:val="20"/>
        </w:rPr>
        <w:t>条边，则建立该图邻接表的时间复杂度为（</w:t>
      </w:r>
      <w:r w:rsidRPr="00DB5D86">
        <w:rPr>
          <w:rFonts w:ascii="Times New Roman" w:eastAsia="宋体" w:hAnsi="Times New Roman" w:cs="Times New Roman"/>
          <w:szCs w:val="20"/>
        </w:rPr>
        <w:t xml:space="preserve">  </w:t>
      </w:r>
      <w:r w:rsidRPr="00DB5D86">
        <w:rPr>
          <w:rFonts w:ascii="Times New Roman" w:eastAsia="宋体" w:hAnsi="Times New Roman" w:cs="Times New Roman" w:hint="eastAsia"/>
          <w:szCs w:val="20"/>
        </w:rPr>
        <w:t>）。</w:t>
      </w:r>
    </w:p>
    <w:p w:rsidR="00DB5D86" w:rsidRPr="00DB5D86" w:rsidRDefault="00DB5D86" w:rsidP="00DB5D86">
      <w:pPr>
        <w:widowControl/>
        <w:tabs>
          <w:tab w:val="left" w:pos="322"/>
          <w:tab w:val="left" w:pos="2100"/>
          <w:tab w:val="left" w:pos="3780"/>
          <w:tab w:val="left" w:pos="5460"/>
        </w:tabs>
        <w:snapToGrid w:val="0"/>
        <w:rPr>
          <w:rFonts w:ascii="Times New Roman" w:eastAsia="宋体" w:hAnsi="Times New Roman" w:cs="Times New Roman"/>
          <w:szCs w:val="20"/>
        </w:rPr>
      </w:pPr>
      <w:r w:rsidRPr="00DB5D86">
        <w:rPr>
          <w:rFonts w:ascii="Times New Roman" w:eastAsia="宋体" w:hAnsi="Times New Roman" w:cs="Times New Roman"/>
          <w:szCs w:val="20"/>
        </w:rPr>
        <w:tab/>
        <w:t>(A) O(n+e)</w:t>
      </w:r>
      <w:r w:rsidRPr="00DB5D86">
        <w:rPr>
          <w:rFonts w:ascii="Times New Roman" w:eastAsia="宋体" w:hAnsi="Times New Roman" w:cs="Times New Roman"/>
          <w:szCs w:val="20"/>
        </w:rPr>
        <w:tab/>
        <w:t>(B) O(n</w:t>
      </w:r>
      <w:r w:rsidRPr="00DB5D86">
        <w:rPr>
          <w:rFonts w:ascii="Times New Roman" w:eastAsia="宋体" w:hAnsi="Times New Roman" w:cs="Times New Roman"/>
          <w:szCs w:val="20"/>
          <w:vertAlign w:val="superscript"/>
        </w:rPr>
        <w:t>2</w:t>
      </w:r>
      <w:r w:rsidRPr="00DB5D86">
        <w:rPr>
          <w:rFonts w:ascii="Times New Roman" w:eastAsia="宋体" w:hAnsi="Times New Roman" w:cs="Times New Roman"/>
          <w:szCs w:val="20"/>
        </w:rPr>
        <w:t>)</w:t>
      </w:r>
      <w:r w:rsidRPr="00DB5D86">
        <w:rPr>
          <w:rFonts w:ascii="Times New Roman" w:eastAsia="宋体" w:hAnsi="Times New Roman" w:cs="Times New Roman"/>
          <w:szCs w:val="20"/>
        </w:rPr>
        <w:tab/>
        <w:t>(C) O(ne)</w:t>
      </w:r>
      <w:r w:rsidRPr="00DB5D86">
        <w:rPr>
          <w:rFonts w:ascii="Times New Roman" w:eastAsia="宋体" w:hAnsi="Times New Roman" w:cs="Times New Roman"/>
          <w:szCs w:val="20"/>
        </w:rPr>
        <w:tab/>
        <w:t>(D) O(n</w:t>
      </w:r>
      <w:r w:rsidRPr="00DB5D86">
        <w:rPr>
          <w:rFonts w:ascii="Times New Roman" w:eastAsia="宋体" w:hAnsi="Times New Roman" w:cs="Times New Roman"/>
          <w:szCs w:val="20"/>
          <w:vertAlign w:val="superscript"/>
        </w:rPr>
        <w:t>3</w:t>
      </w:r>
      <w:r w:rsidRPr="00DB5D86">
        <w:rPr>
          <w:rFonts w:ascii="Times New Roman" w:eastAsia="宋体" w:hAnsi="Times New Roman" w:cs="Times New Roman"/>
          <w:szCs w:val="20"/>
        </w:rPr>
        <w:t>)</w:t>
      </w:r>
    </w:p>
    <w:p w:rsidR="00DB5D86" w:rsidRPr="00DB5D86" w:rsidRDefault="00DB5D86" w:rsidP="00DB5D86">
      <w:pPr>
        <w:widowControl/>
        <w:tabs>
          <w:tab w:val="left" w:pos="322"/>
          <w:tab w:val="left" w:pos="2100"/>
          <w:tab w:val="left" w:pos="3780"/>
          <w:tab w:val="left" w:pos="5460"/>
        </w:tabs>
        <w:snapToGrid w:val="0"/>
        <w:rPr>
          <w:rFonts w:ascii="Times New Roman" w:eastAsia="宋体" w:hAnsi="Times New Roman" w:cs="Times New Roman"/>
          <w:szCs w:val="20"/>
        </w:rPr>
      </w:pPr>
      <w:r w:rsidRPr="00DB5D86">
        <w:rPr>
          <w:rFonts w:ascii="Times New Roman" w:eastAsia="宋体" w:hAnsi="Times New Roman" w:cs="Times New Roman"/>
          <w:szCs w:val="20"/>
        </w:rPr>
        <w:t>13.</w:t>
      </w:r>
      <w:r w:rsidRPr="00DB5D86">
        <w:rPr>
          <w:rFonts w:ascii="Times New Roman" w:eastAsia="宋体" w:hAnsi="Times New Roman" w:cs="Times New Roman" w:hint="eastAsia"/>
          <w:szCs w:val="20"/>
        </w:rPr>
        <w:t>设某哈夫曼树中有</w:t>
      </w:r>
      <w:r w:rsidRPr="00DB5D86">
        <w:rPr>
          <w:rFonts w:ascii="Times New Roman" w:eastAsia="宋体" w:hAnsi="Times New Roman" w:cs="Times New Roman"/>
          <w:szCs w:val="20"/>
        </w:rPr>
        <w:t>199</w:t>
      </w:r>
      <w:r w:rsidRPr="00DB5D86">
        <w:rPr>
          <w:rFonts w:ascii="Times New Roman" w:eastAsia="宋体" w:hAnsi="Times New Roman" w:cs="Times New Roman" w:hint="eastAsia"/>
          <w:szCs w:val="20"/>
        </w:rPr>
        <w:t>个结点，则该哈夫曼树中有（</w:t>
      </w:r>
      <w:r w:rsidRPr="00DB5D86">
        <w:rPr>
          <w:rFonts w:ascii="Times New Roman" w:eastAsia="宋体" w:hAnsi="Times New Roman" w:cs="Times New Roman"/>
          <w:szCs w:val="20"/>
        </w:rPr>
        <w:t xml:space="preserve">  </w:t>
      </w:r>
      <w:r w:rsidRPr="00DB5D86">
        <w:rPr>
          <w:rFonts w:ascii="Times New Roman" w:eastAsia="宋体" w:hAnsi="Times New Roman" w:cs="Times New Roman" w:hint="eastAsia"/>
          <w:szCs w:val="20"/>
        </w:rPr>
        <w:t>）个叶子结点。</w:t>
      </w:r>
    </w:p>
    <w:p w:rsidR="00DB5D86" w:rsidRPr="00DB5D86" w:rsidRDefault="00DB5D86" w:rsidP="00DB5D86">
      <w:pPr>
        <w:widowControl/>
        <w:tabs>
          <w:tab w:val="left" w:pos="322"/>
          <w:tab w:val="left" w:pos="2100"/>
          <w:tab w:val="left" w:pos="3780"/>
          <w:tab w:val="left" w:pos="5460"/>
        </w:tabs>
        <w:snapToGrid w:val="0"/>
        <w:rPr>
          <w:rFonts w:ascii="Times New Roman" w:eastAsia="宋体" w:hAnsi="Times New Roman" w:cs="Times New Roman"/>
          <w:szCs w:val="20"/>
        </w:rPr>
      </w:pPr>
      <w:r w:rsidRPr="00DB5D86">
        <w:rPr>
          <w:rFonts w:ascii="Times New Roman" w:eastAsia="宋体" w:hAnsi="Times New Roman" w:cs="Times New Roman"/>
          <w:szCs w:val="20"/>
        </w:rPr>
        <w:tab/>
        <w:t>(A) 99</w:t>
      </w:r>
      <w:r w:rsidRPr="00DB5D86">
        <w:rPr>
          <w:rFonts w:ascii="Times New Roman" w:eastAsia="宋体" w:hAnsi="Times New Roman" w:cs="Times New Roman"/>
          <w:szCs w:val="20"/>
        </w:rPr>
        <w:tab/>
        <w:t>(B) 100</w:t>
      </w:r>
      <w:r w:rsidRPr="00DB5D86">
        <w:rPr>
          <w:rFonts w:ascii="Times New Roman" w:eastAsia="宋体" w:hAnsi="Times New Roman" w:cs="Times New Roman"/>
          <w:szCs w:val="20"/>
        </w:rPr>
        <w:tab/>
        <w:t>(C) 101</w:t>
      </w:r>
      <w:r w:rsidRPr="00DB5D86">
        <w:rPr>
          <w:rFonts w:ascii="Times New Roman" w:eastAsia="宋体" w:hAnsi="Times New Roman" w:cs="Times New Roman"/>
          <w:szCs w:val="20"/>
        </w:rPr>
        <w:tab/>
        <w:t>(D) 102</w:t>
      </w:r>
    </w:p>
    <w:p w:rsidR="00DB5D86" w:rsidRPr="00DB5D86" w:rsidRDefault="00DB5D86" w:rsidP="00DB5D86">
      <w:pPr>
        <w:widowControl/>
        <w:tabs>
          <w:tab w:val="left" w:pos="0"/>
          <w:tab w:val="left" w:pos="322"/>
          <w:tab w:val="left" w:pos="2100"/>
          <w:tab w:val="left" w:pos="3780"/>
          <w:tab w:val="left" w:pos="5460"/>
        </w:tabs>
        <w:snapToGrid w:val="0"/>
        <w:rPr>
          <w:rFonts w:ascii="Times New Roman" w:eastAsia="宋体" w:hAnsi="Times New Roman" w:cs="Times New Roman"/>
          <w:szCs w:val="20"/>
        </w:rPr>
      </w:pPr>
      <w:r w:rsidRPr="00DB5D86">
        <w:rPr>
          <w:rFonts w:ascii="Times New Roman" w:eastAsia="宋体" w:hAnsi="Times New Roman" w:cs="Times New Roman"/>
          <w:szCs w:val="20"/>
        </w:rPr>
        <w:t>14.</w:t>
      </w:r>
      <w:r w:rsidRPr="00DB5D86">
        <w:rPr>
          <w:rFonts w:ascii="Times New Roman" w:eastAsia="宋体" w:hAnsi="Times New Roman" w:cs="Times New Roman" w:hint="eastAsia"/>
          <w:szCs w:val="20"/>
        </w:rPr>
        <w:t>设二叉排序树上有</w:t>
      </w:r>
      <w:r w:rsidRPr="00DB5D86">
        <w:rPr>
          <w:rFonts w:ascii="Times New Roman" w:eastAsia="宋体" w:hAnsi="Times New Roman" w:cs="Times New Roman"/>
          <w:szCs w:val="20"/>
        </w:rPr>
        <w:t>n</w:t>
      </w:r>
      <w:r w:rsidRPr="00DB5D86">
        <w:rPr>
          <w:rFonts w:ascii="Times New Roman" w:eastAsia="宋体" w:hAnsi="Times New Roman" w:cs="Times New Roman" w:hint="eastAsia"/>
          <w:szCs w:val="20"/>
        </w:rPr>
        <w:t>个结点，则在二叉排序树上查找结点的平均时间复杂度为（</w:t>
      </w:r>
      <w:r w:rsidRPr="00DB5D86">
        <w:rPr>
          <w:rFonts w:ascii="Times New Roman" w:eastAsia="宋体" w:hAnsi="Times New Roman" w:cs="Times New Roman"/>
          <w:szCs w:val="20"/>
        </w:rPr>
        <w:t xml:space="preserve">  </w:t>
      </w:r>
      <w:r w:rsidRPr="00DB5D86">
        <w:rPr>
          <w:rFonts w:ascii="Times New Roman" w:eastAsia="宋体" w:hAnsi="Times New Roman" w:cs="Times New Roman" w:hint="eastAsia"/>
          <w:szCs w:val="20"/>
        </w:rPr>
        <w:t>）。</w:t>
      </w:r>
    </w:p>
    <w:p w:rsidR="00DB5D86" w:rsidRPr="00DB5D86" w:rsidRDefault="00DB5D86" w:rsidP="00DB5D86">
      <w:pPr>
        <w:widowControl/>
        <w:tabs>
          <w:tab w:val="left" w:pos="322"/>
          <w:tab w:val="left" w:pos="2100"/>
          <w:tab w:val="left" w:pos="3780"/>
          <w:tab w:val="left" w:pos="5460"/>
        </w:tabs>
        <w:snapToGrid w:val="0"/>
        <w:rPr>
          <w:rFonts w:ascii="Times New Roman" w:eastAsia="宋体" w:hAnsi="Times New Roman" w:cs="Times New Roman"/>
          <w:szCs w:val="20"/>
        </w:rPr>
      </w:pPr>
      <w:r w:rsidRPr="00DB5D86">
        <w:rPr>
          <w:rFonts w:ascii="Times New Roman" w:eastAsia="宋体" w:hAnsi="Times New Roman" w:cs="Times New Roman"/>
          <w:szCs w:val="20"/>
        </w:rPr>
        <w:tab/>
        <w:t>(A) O(n)</w:t>
      </w:r>
      <w:r w:rsidRPr="00DB5D86">
        <w:rPr>
          <w:rFonts w:ascii="Times New Roman" w:eastAsia="宋体" w:hAnsi="Times New Roman" w:cs="Times New Roman"/>
          <w:szCs w:val="20"/>
        </w:rPr>
        <w:tab/>
        <w:t>(B) O(n</w:t>
      </w:r>
      <w:r w:rsidRPr="00DB5D86">
        <w:rPr>
          <w:rFonts w:ascii="Times New Roman" w:eastAsia="宋体" w:hAnsi="Times New Roman" w:cs="Times New Roman"/>
          <w:szCs w:val="20"/>
          <w:vertAlign w:val="superscript"/>
        </w:rPr>
        <w:t>2</w:t>
      </w:r>
      <w:r w:rsidRPr="00DB5D86">
        <w:rPr>
          <w:rFonts w:ascii="Times New Roman" w:eastAsia="宋体" w:hAnsi="Times New Roman" w:cs="Times New Roman"/>
          <w:szCs w:val="20"/>
        </w:rPr>
        <w:t>)</w:t>
      </w:r>
      <w:r w:rsidRPr="00DB5D86">
        <w:rPr>
          <w:rFonts w:ascii="Times New Roman" w:eastAsia="宋体" w:hAnsi="Times New Roman" w:cs="Times New Roman"/>
          <w:szCs w:val="20"/>
        </w:rPr>
        <w:tab/>
        <w:t>(C) O(nlog</w:t>
      </w:r>
      <w:r w:rsidRPr="00DB5D86">
        <w:rPr>
          <w:rFonts w:ascii="Times New Roman" w:eastAsia="宋体" w:hAnsi="Times New Roman" w:cs="Times New Roman"/>
          <w:szCs w:val="20"/>
          <w:vertAlign w:val="subscript"/>
        </w:rPr>
        <w:t>2</w:t>
      </w:r>
      <w:r w:rsidRPr="00DB5D86">
        <w:rPr>
          <w:rFonts w:ascii="Times New Roman" w:eastAsia="宋体" w:hAnsi="Times New Roman" w:cs="Times New Roman"/>
          <w:szCs w:val="20"/>
        </w:rPr>
        <w:t>n)</w:t>
      </w:r>
      <w:r w:rsidRPr="00DB5D86">
        <w:rPr>
          <w:rFonts w:ascii="Times New Roman" w:eastAsia="宋体" w:hAnsi="Times New Roman" w:cs="Times New Roman"/>
          <w:szCs w:val="20"/>
        </w:rPr>
        <w:tab/>
        <w:t>(D) O(1og</w:t>
      </w:r>
      <w:r w:rsidRPr="00DB5D86">
        <w:rPr>
          <w:rFonts w:ascii="Times New Roman" w:eastAsia="宋体" w:hAnsi="Times New Roman" w:cs="Times New Roman"/>
          <w:szCs w:val="20"/>
          <w:vertAlign w:val="subscript"/>
        </w:rPr>
        <w:t>2</w:t>
      </w:r>
      <w:r w:rsidRPr="00DB5D86">
        <w:rPr>
          <w:rFonts w:ascii="Times New Roman" w:eastAsia="宋体" w:hAnsi="Times New Roman" w:cs="Times New Roman"/>
          <w:szCs w:val="20"/>
        </w:rPr>
        <w:t>n)</w:t>
      </w:r>
    </w:p>
    <w:p w:rsidR="00DB5D86" w:rsidRPr="00DB5D86" w:rsidRDefault="00DB5D86" w:rsidP="00DB5D86">
      <w:pPr>
        <w:widowControl/>
        <w:tabs>
          <w:tab w:val="left" w:pos="322"/>
          <w:tab w:val="left" w:pos="2100"/>
          <w:tab w:val="left" w:pos="3780"/>
          <w:tab w:val="left" w:pos="5460"/>
        </w:tabs>
        <w:snapToGrid w:val="0"/>
        <w:rPr>
          <w:rFonts w:ascii="Times New Roman" w:eastAsia="宋体" w:hAnsi="Times New Roman" w:cs="Times New Roman"/>
          <w:szCs w:val="20"/>
        </w:rPr>
      </w:pPr>
      <w:r w:rsidRPr="00DB5D86">
        <w:rPr>
          <w:rFonts w:ascii="Times New Roman" w:eastAsia="宋体" w:hAnsi="Times New Roman" w:cs="Times New Roman"/>
          <w:szCs w:val="20"/>
        </w:rPr>
        <w:t>15.</w:t>
      </w:r>
      <w:r w:rsidRPr="00DB5D86">
        <w:rPr>
          <w:rFonts w:ascii="Times New Roman" w:eastAsia="宋体" w:hAnsi="Times New Roman" w:cs="Times New Roman" w:hint="eastAsia"/>
          <w:szCs w:val="20"/>
        </w:rPr>
        <w:t>设用邻接矩阵</w:t>
      </w:r>
      <w:r w:rsidRPr="00DB5D86">
        <w:rPr>
          <w:rFonts w:ascii="Times New Roman" w:eastAsia="宋体" w:hAnsi="Times New Roman" w:cs="Times New Roman"/>
          <w:szCs w:val="20"/>
        </w:rPr>
        <w:t>A</w:t>
      </w:r>
      <w:r w:rsidRPr="00DB5D86">
        <w:rPr>
          <w:rFonts w:ascii="Times New Roman" w:eastAsia="宋体" w:hAnsi="Times New Roman" w:cs="Times New Roman" w:hint="eastAsia"/>
          <w:szCs w:val="20"/>
        </w:rPr>
        <w:t>表示有向图</w:t>
      </w:r>
      <w:r w:rsidRPr="00DB5D86">
        <w:rPr>
          <w:rFonts w:ascii="Times New Roman" w:eastAsia="宋体" w:hAnsi="Times New Roman" w:cs="Times New Roman"/>
          <w:szCs w:val="20"/>
        </w:rPr>
        <w:t>G</w:t>
      </w:r>
      <w:r w:rsidRPr="00DB5D86">
        <w:rPr>
          <w:rFonts w:ascii="Times New Roman" w:eastAsia="宋体" w:hAnsi="Times New Roman" w:cs="Times New Roman" w:hint="eastAsia"/>
          <w:szCs w:val="20"/>
        </w:rPr>
        <w:t>的存储结构，则有向图</w:t>
      </w:r>
      <w:r w:rsidRPr="00DB5D86">
        <w:rPr>
          <w:rFonts w:ascii="Times New Roman" w:eastAsia="宋体" w:hAnsi="Times New Roman" w:cs="Times New Roman"/>
          <w:szCs w:val="20"/>
        </w:rPr>
        <w:t>G</w:t>
      </w:r>
      <w:r w:rsidRPr="00DB5D86">
        <w:rPr>
          <w:rFonts w:ascii="Times New Roman" w:eastAsia="宋体" w:hAnsi="Times New Roman" w:cs="Times New Roman" w:hint="eastAsia"/>
          <w:szCs w:val="20"/>
        </w:rPr>
        <w:t>中顶点</w:t>
      </w:r>
      <w:r w:rsidRPr="00DB5D86">
        <w:rPr>
          <w:rFonts w:ascii="Times New Roman" w:eastAsia="宋体" w:hAnsi="Times New Roman" w:cs="Times New Roman"/>
          <w:szCs w:val="20"/>
        </w:rPr>
        <w:t>i</w:t>
      </w:r>
      <w:r w:rsidRPr="00DB5D86">
        <w:rPr>
          <w:rFonts w:ascii="Times New Roman" w:eastAsia="宋体" w:hAnsi="Times New Roman" w:cs="Times New Roman" w:hint="eastAsia"/>
          <w:szCs w:val="20"/>
        </w:rPr>
        <w:t>的入度为（</w:t>
      </w:r>
      <w:r w:rsidRPr="00DB5D86">
        <w:rPr>
          <w:rFonts w:ascii="Times New Roman" w:eastAsia="宋体" w:hAnsi="Times New Roman" w:cs="Times New Roman"/>
          <w:szCs w:val="20"/>
        </w:rPr>
        <w:t xml:space="preserve">  </w:t>
      </w:r>
      <w:r w:rsidRPr="00DB5D86">
        <w:rPr>
          <w:rFonts w:ascii="Times New Roman" w:eastAsia="宋体" w:hAnsi="Times New Roman" w:cs="Times New Roman" w:hint="eastAsia"/>
          <w:szCs w:val="20"/>
        </w:rPr>
        <w:t>）。</w:t>
      </w:r>
    </w:p>
    <w:p w:rsidR="00DB5D86" w:rsidRPr="00DB5D86" w:rsidRDefault="00DB5D86" w:rsidP="00DB5D86">
      <w:pPr>
        <w:widowControl/>
        <w:tabs>
          <w:tab w:val="left" w:pos="322"/>
          <w:tab w:val="left" w:pos="2100"/>
          <w:tab w:val="left" w:pos="3780"/>
          <w:tab w:val="left" w:pos="5460"/>
        </w:tabs>
        <w:snapToGrid w:val="0"/>
        <w:rPr>
          <w:rFonts w:ascii="Times New Roman" w:eastAsia="宋体" w:hAnsi="Times New Roman" w:cs="Times New Roman"/>
          <w:szCs w:val="20"/>
        </w:rPr>
      </w:pPr>
      <w:r w:rsidRPr="00DB5D86">
        <w:rPr>
          <w:rFonts w:ascii="Times New Roman" w:eastAsia="宋体" w:hAnsi="Times New Roman" w:cs="Times New Roman"/>
          <w:szCs w:val="20"/>
        </w:rPr>
        <w:tab/>
        <w:t xml:space="preserve">(A) </w:t>
      </w:r>
      <w:r w:rsidRPr="00DB5D86">
        <w:rPr>
          <w:rFonts w:ascii="Times New Roman" w:eastAsia="宋体" w:hAnsi="Times New Roman" w:cs="Times New Roman" w:hint="eastAsia"/>
          <w:szCs w:val="20"/>
        </w:rPr>
        <w:t>第</w:t>
      </w:r>
      <w:r w:rsidRPr="00DB5D86">
        <w:rPr>
          <w:rFonts w:ascii="Times New Roman" w:eastAsia="宋体" w:hAnsi="Times New Roman" w:cs="Times New Roman"/>
          <w:szCs w:val="20"/>
        </w:rPr>
        <w:t>i</w:t>
      </w:r>
      <w:r w:rsidRPr="00DB5D86">
        <w:rPr>
          <w:rFonts w:ascii="Times New Roman" w:eastAsia="宋体" w:hAnsi="Times New Roman" w:cs="Times New Roman" w:hint="eastAsia"/>
          <w:szCs w:val="20"/>
        </w:rPr>
        <w:t>行非</w:t>
      </w:r>
      <w:r w:rsidRPr="00DB5D86">
        <w:rPr>
          <w:rFonts w:ascii="Times New Roman" w:eastAsia="宋体" w:hAnsi="Times New Roman" w:cs="Times New Roman"/>
          <w:szCs w:val="20"/>
        </w:rPr>
        <w:t>0</w:t>
      </w:r>
      <w:r w:rsidRPr="00DB5D86">
        <w:rPr>
          <w:rFonts w:ascii="Times New Roman" w:eastAsia="宋体" w:hAnsi="Times New Roman" w:cs="Times New Roman" w:hint="eastAsia"/>
          <w:szCs w:val="20"/>
        </w:rPr>
        <w:t>元素的个数之和</w:t>
      </w:r>
      <w:r w:rsidRPr="00DB5D86">
        <w:rPr>
          <w:rFonts w:ascii="Times New Roman" w:eastAsia="宋体" w:hAnsi="Times New Roman" w:cs="Times New Roman"/>
          <w:szCs w:val="20"/>
        </w:rPr>
        <w:tab/>
        <w:t xml:space="preserve">(B) </w:t>
      </w:r>
      <w:r w:rsidRPr="00DB5D86">
        <w:rPr>
          <w:rFonts w:ascii="Times New Roman" w:eastAsia="宋体" w:hAnsi="Times New Roman" w:cs="Times New Roman" w:hint="eastAsia"/>
          <w:szCs w:val="20"/>
        </w:rPr>
        <w:t>第</w:t>
      </w:r>
      <w:r w:rsidRPr="00DB5D86">
        <w:rPr>
          <w:rFonts w:ascii="Times New Roman" w:eastAsia="宋体" w:hAnsi="Times New Roman" w:cs="Times New Roman"/>
          <w:szCs w:val="20"/>
        </w:rPr>
        <w:t>i</w:t>
      </w:r>
      <w:r w:rsidRPr="00DB5D86">
        <w:rPr>
          <w:rFonts w:ascii="Times New Roman" w:eastAsia="宋体" w:hAnsi="Times New Roman" w:cs="Times New Roman" w:hint="eastAsia"/>
          <w:szCs w:val="20"/>
        </w:rPr>
        <w:t>列非</w:t>
      </w:r>
      <w:r w:rsidRPr="00DB5D86">
        <w:rPr>
          <w:rFonts w:ascii="Times New Roman" w:eastAsia="宋体" w:hAnsi="Times New Roman" w:cs="Times New Roman"/>
          <w:szCs w:val="20"/>
        </w:rPr>
        <w:t>0</w:t>
      </w:r>
      <w:r w:rsidRPr="00DB5D86">
        <w:rPr>
          <w:rFonts w:ascii="Times New Roman" w:eastAsia="宋体" w:hAnsi="Times New Roman" w:cs="Times New Roman" w:hint="eastAsia"/>
          <w:szCs w:val="20"/>
        </w:rPr>
        <w:t>元素的个数之和</w:t>
      </w:r>
    </w:p>
    <w:p w:rsidR="00DB5D86" w:rsidRPr="00DB5D86" w:rsidRDefault="00DB5D86" w:rsidP="00DB5D86">
      <w:pPr>
        <w:widowControl/>
        <w:tabs>
          <w:tab w:val="left" w:pos="322"/>
          <w:tab w:val="left" w:pos="2100"/>
          <w:tab w:val="left" w:pos="2940"/>
          <w:tab w:val="left" w:pos="3780"/>
          <w:tab w:val="left" w:pos="5460"/>
        </w:tabs>
        <w:snapToGrid w:val="0"/>
        <w:rPr>
          <w:rFonts w:ascii="Times New Roman" w:eastAsia="宋体" w:hAnsi="Times New Roman" w:cs="Times New Roman"/>
          <w:szCs w:val="20"/>
        </w:rPr>
      </w:pPr>
      <w:r w:rsidRPr="00DB5D86">
        <w:rPr>
          <w:rFonts w:ascii="Times New Roman" w:eastAsia="宋体" w:hAnsi="Times New Roman" w:cs="Times New Roman"/>
          <w:szCs w:val="20"/>
        </w:rPr>
        <w:tab/>
        <w:t xml:space="preserve">(C) </w:t>
      </w:r>
      <w:r w:rsidRPr="00DB5D86">
        <w:rPr>
          <w:rFonts w:ascii="Times New Roman" w:eastAsia="宋体" w:hAnsi="Times New Roman" w:cs="Times New Roman" w:hint="eastAsia"/>
          <w:szCs w:val="20"/>
        </w:rPr>
        <w:t>第</w:t>
      </w:r>
      <w:r w:rsidRPr="00DB5D86">
        <w:rPr>
          <w:rFonts w:ascii="Times New Roman" w:eastAsia="宋体" w:hAnsi="Times New Roman" w:cs="Times New Roman"/>
          <w:szCs w:val="20"/>
        </w:rPr>
        <w:t>i</w:t>
      </w:r>
      <w:r w:rsidRPr="00DB5D86">
        <w:rPr>
          <w:rFonts w:ascii="Times New Roman" w:eastAsia="宋体" w:hAnsi="Times New Roman" w:cs="Times New Roman" w:hint="eastAsia"/>
          <w:szCs w:val="20"/>
        </w:rPr>
        <w:t>行</w:t>
      </w:r>
      <w:r w:rsidRPr="00DB5D86">
        <w:rPr>
          <w:rFonts w:ascii="Times New Roman" w:eastAsia="宋体" w:hAnsi="Times New Roman" w:cs="Times New Roman"/>
          <w:szCs w:val="20"/>
        </w:rPr>
        <w:t>0</w:t>
      </w:r>
      <w:r w:rsidRPr="00DB5D86">
        <w:rPr>
          <w:rFonts w:ascii="Times New Roman" w:eastAsia="宋体" w:hAnsi="Times New Roman" w:cs="Times New Roman" w:hint="eastAsia"/>
          <w:szCs w:val="20"/>
        </w:rPr>
        <w:t>元素的个数之和</w:t>
      </w:r>
      <w:r w:rsidRPr="00DB5D86">
        <w:rPr>
          <w:rFonts w:ascii="Times New Roman" w:eastAsia="宋体" w:hAnsi="Times New Roman" w:cs="Times New Roman"/>
          <w:szCs w:val="20"/>
        </w:rPr>
        <w:tab/>
        <w:t xml:space="preserve">(D) </w:t>
      </w:r>
      <w:r w:rsidRPr="00DB5D86">
        <w:rPr>
          <w:rFonts w:ascii="Times New Roman" w:eastAsia="宋体" w:hAnsi="Times New Roman" w:cs="Times New Roman" w:hint="eastAsia"/>
          <w:szCs w:val="20"/>
        </w:rPr>
        <w:t>第</w:t>
      </w:r>
      <w:r w:rsidRPr="00DB5D86">
        <w:rPr>
          <w:rFonts w:ascii="Times New Roman" w:eastAsia="宋体" w:hAnsi="Times New Roman" w:cs="Times New Roman"/>
          <w:szCs w:val="20"/>
        </w:rPr>
        <w:t>i</w:t>
      </w:r>
      <w:r w:rsidRPr="00DB5D86">
        <w:rPr>
          <w:rFonts w:ascii="Times New Roman" w:eastAsia="宋体" w:hAnsi="Times New Roman" w:cs="Times New Roman" w:hint="eastAsia"/>
          <w:szCs w:val="20"/>
        </w:rPr>
        <w:t>列</w:t>
      </w:r>
      <w:r w:rsidRPr="00DB5D86">
        <w:rPr>
          <w:rFonts w:ascii="Times New Roman" w:eastAsia="宋体" w:hAnsi="Times New Roman" w:cs="Times New Roman"/>
          <w:szCs w:val="20"/>
        </w:rPr>
        <w:t>0</w:t>
      </w:r>
      <w:r w:rsidRPr="00DB5D86">
        <w:rPr>
          <w:rFonts w:ascii="Times New Roman" w:eastAsia="宋体" w:hAnsi="Times New Roman" w:cs="Times New Roman" w:hint="eastAsia"/>
          <w:szCs w:val="20"/>
        </w:rPr>
        <w:t>元素的个数之和</w:t>
      </w:r>
    </w:p>
    <w:p w:rsidR="00DB5D86" w:rsidRPr="00DB5D86" w:rsidRDefault="00DB5D86" w:rsidP="00DB5D86">
      <w:pPr>
        <w:widowControl/>
        <w:snapToGrid w:val="0"/>
        <w:rPr>
          <w:rFonts w:ascii="Times New Roman" w:eastAsia="宋体" w:hAnsi="Times New Roman" w:cs="Times New Roman"/>
          <w:szCs w:val="20"/>
        </w:rPr>
      </w:pPr>
      <w:r w:rsidRPr="00DB5D86">
        <w:rPr>
          <w:rFonts w:ascii="Times New Roman" w:eastAsia="宋体" w:hAnsi="Times New Roman" w:cs="Times New Roman"/>
          <w:szCs w:val="20"/>
        </w:rPr>
        <w:t> </w:t>
      </w:r>
    </w:p>
    <w:p w:rsidR="00DB5D86" w:rsidRPr="00DB5D86" w:rsidRDefault="00DB5D86" w:rsidP="00DB5D86">
      <w:pPr>
        <w:widowControl/>
        <w:snapToGrid w:val="0"/>
        <w:rPr>
          <w:rFonts w:ascii="Times New Roman" w:eastAsia="宋体" w:hAnsi="Times New Roman" w:cs="Times New Roman"/>
          <w:b/>
          <w:szCs w:val="20"/>
        </w:rPr>
      </w:pPr>
      <w:r w:rsidRPr="00DB5D86">
        <w:rPr>
          <w:rFonts w:ascii="Times New Roman" w:eastAsia="宋体" w:hAnsi="Times New Roman" w:cs="Times New Roman" w:hint="eastAsia"/>
          <w:b/>
          <w:szCs w:val="20"/>
        </w:rPr>
        <w:t>二、判断题</w:t>
      </w:r>
      <w:r w:rsidRPr="00DB5D86">
        <w:rPr>
          <w:rFonts w:ascii="Times New Roman" w:eastAsia="宋体" w:hAnsi="Times New Roman" w:cs="Times New Roman"/>
          <w:b/>
          <w:szCs w:val="20"/>
        </w:rPr>
        <w:t>(20</w:t>
      </w:r>
      <w:r w:rsidRPr="00DB5D86">
        <w:rPr>
          <w:rFonts w:ascii="Times New Roman" w:eastAsia="宋体" w:hAnsi="Times New Roman" w:cs="Times New Roman" w:hint="eastAsia"/>
          <w:b/>
          <w:szCs w:val="20"/>
        </w:rPr>
        <w:t>分</w:t>
      </w:r>
      <w:r w:rsidRPr="00DB5D86">
        <w:rPr>
          <w:rFonts w:ascii="Times New Roman" w:eastAsia="宋体" w:hAnsi="Times New Roman" w:cs="Times New Roman"/>
          <w:b/>
          <w:szCs w:val="20"/>
        </w:rPr>
        <w:t>)</w:t>
      </w:r>
    </w:p>
    <w:p w:rsidR="00DB5D86" w:rsidRPr="00DB5D86" w:rsidRDefault="00DB5D86" w:rsidP="00DB5D86">
      <w:pPr>
        <w:widowControl/>
        <w:snapToGrid w:val="0"/>
        <w:rPr>
          <w:rFonts w:ascii="Times New Roman" w:eastAsia="宋体" w:hAnsi="Times New Roman" w:cs="Times New Roman"/>
          <w:szCs w:val="20"/>
        </w:rPr>
      </w:pPr>
      <w:r w:rsidRPr="00DB5D86">
        <w:rPr>
          <w:rFonts w:ascii="Times New Roman" w:eastAsia="宋体" w:hAnsi="Times New Roman" w:cs="Times New Roman"/>
          <w:szCs w:val="20"/>
        </w:rPr>
        <w:t>1</w:t>
      </w:r>
      <w:r w:rsidRPr="00DB5D86">
        <w:rPr>
          <w:rFonts w:ascii="Times New Roman" w:eastAsia="宋体" w:hAnsi="Times New Roman" w:cs="Times New Roman" w:hint="eastAsia"/>
          <w:szCs w:val="20"/>
        </w:rPr>
        <w:t>．调用一次深度优先遍历可以访问到图中的所有顶点。（</w:t>
      </w:r>
      <w:r w:rsidRPr="00DB5D86">
        <w:rPr>
          <w:rFonts w:ascii="Times New Roman" w:eastAsia="宋体" w:hAnsi="Times New Roman" w:cs="Times New Roman"/>
          <w:szCs w:val="20"/>
        </w:rPr>
        <w:t xml:space="preserve">  </w:t>
      </w:r>
      <w:r w:rsidRPr="00DB5D86">
        <w:rPr>
          <w:rFonts w:ascii="Times New Roman" w:eastAsia="宋体" w:hAnsi="Times New Roman" w:cs="Times New Roman" w:hint="eastAsia"/>
          <w:szCs w:val="20"/>
        </w:rPr>
        <w:t>）</w:t>
      </w:r>
    </w:p>
    <w:p w:rsidR="00DB5D86" w:rsidRPr="00DB5D86" w:rsidRDefault="00DB5D86" w:rsidP="00DB5D86">
      <w:pPr>
        <w:widowControl/>
        <w:snapToGrid w:val="0"/>
        <w:rPr>
          <w:rFonts w:ascii="Times New Roman" w:eastAsia="宋体" w:hAnsi="Times New Roman" w:cs="Times New Roman"/>
          <w:szCs w:val="20"/>
        </w:rPr>
      </w:pPr>
      <w:r w:rsidRPr="00DB5D86">
        <w:rPr>
          <w:rFonts w:ascii="Times New Roman" w:eastAsia="宋体" w:hAnsi="Times New Roman" w:cs="Times New Roman"/>
          <w:szCs w:val="20"/>
        </w:rPr>
        <w:t>2</w:t>
      </w:r>
      <w:r w:rsidRPr="00DB5D86">
        <w:rPr>
          <w:rFonts w:ascii="Times New Roman" w:eastAsia="宋体" w:hAnsi="Times New Roman" w:cs="Times New Roman" w:hint="eastAsia"/>
          <w:szCs w:val="20"/>
        </w:rPr>
        <w:t>．分块查找的平均查找长度不仅与索引表的长度有关，而且与块的长度有关。（</w:t>
      </w:r>
      <w:r w:rsidRPr="00DB5D86">
        <w:rPr>
          <w:rFonts w:ascii="Times New Roman" w:eastAsia="宋体" w:hAnsi="Times New Roman" w:cs="Times New Roman"/>
          <w:szCs w:val="20"/>
        </w:rPr>
        <w:t xml:space="preserve">  </w:t>
      </w:r>
      <w:r w:rsidRPr="00DB5D86">
        <w:rPr>
          <w:rFonts w:ascii="Times New Roman" w:eastAsia="宋体" w:hAnsi="Times New Roman" w:cs="Times New Roman" w:hint="eastAsia"/>
          <w:szCs w:val="20"/>
        </w:rPr>
        <w:t>）</w:t>
      </w:r>
    </w:p>
    <w:p w:rsidR="00DB5D86" w:rsidRPr="00DB5D86" w:rsidRDefault="00DB5D86" w:rsidP="00DB5D86">
      <w:pPr>
        <w:widowControl/>
        <w:snapToGrid w:val="0"/>
        <w:rPr>
          <w:rFonts w:ascii="Times New Roman" w:eastAsia="宋体" w:hAnsi="Times New Roman" w:cs="Times New Roman"/>
          <w:szCs w:val="20"/>
        </w:rPr>
      </w:pPr>
      <w:r w:rsidRPr="00DB5D86">
        <w:rPr>
          <w:rFonts w:ascii="Times New Roman" w:eastAsia="宋体" w:hAnsi="Times New Roman" w:cs="Times New Roman"/>
          <w:szCs w:val="20"/>
        </w:rPr>
        <w:t>3</w:t>
      </w:r>
      <w:r w:rsidRPr="00DB5D86">
        <w:rPr>
          <w:rFonts w:ascii="Times New Roman" w:eastAsia="宋体" w:hAnsi="Times New Roman" w:cs="Times New Roman" w:hint="eastAsia"/>
          <w:szCs w:val="20"/>
        </w:rPr>
        <w:t>．冒泡排序在初始关键字序列为逆序的情况下执行的交换次数最多。（</w:t>
      </w:r>
      <w:r w:rsidRPr="00DB5D86">
        <w:rPr>
          <w:rFonts w:ascii="Times New Roman" w:eastAsia="宋体" w:hAnsi="Times New Roman" w:cs="Times New Roman"/>
          <w:szCs w:val="20"/>
        </w:rPr>
        <w:t xml:space="preserve">  </w:t>
      </w:r>
      <w:r w:rsidRPr="00DB5D86">
        <w:rPr>
          <w:rFonts w:ascii="Times New Roman" w:eastAsia="宋体" w:hAnsi="Times New Roman" w:cs="Times New Roman" w:hint="eastAsia"/>
          <w:szCs w:val="20"/>
        </w:rPr>
        <w:t>）</w:t>
      </w:r>
    </w:p>
    <w:p w:rsidR="00DB5D86" w:rsidRPr="00DB5D86" w:rsidRDefault="00DB5D86" w:rsidP="00DB5D86">
      <w:pPr>
        <w:widowControl/>
        <w:snapToGrid w:val="0"/>
        <w:rPr>
          <w:rFonts w:ascii="Times New Roman" w:eastAsia="宋体" w:hAnsi="Times New Roman" w:cs="Times New Roman"/>
          <w:szCs w:val="20"/>
        </w:rPr>
      </w:pPr>
      <w:r w:rsidRPr="00DB5D86">
        <w:rPr>
          <w:rFonts w:ascii="Times New Roman" w:eastAsia="宋体" w:hAnsi="Times New Roman" w:cs="Times New Roman"/>
          <w:szCs w:val="20"/>
        </w:rPr>
        <w:t>4</w:t>
      </w:r>
      <w:r w:rsidRPr="00DB5D86">
        <w:rPr>
          <w:rFonts w:ascii="Times New Roman" w:eastAsia="宋体" w:hAnsi="Times New Roman" w:cs="Times New Roman" w:hint="eastAsia"/>
          <w:szCs w:val="20"/>
        </w:rPr>
        <w:t>．满二叉树一定是完全二叉树，完全二叉树不一定是满二叉树。（</w:t>
      </w:r>
      <w:r w:rsidRPr="00DB5D86">
        <w:rPr>
          <w:rFonts w:ascii="Times New Roman" w:eastAsia="宋体" w:hAnsi="Times New Roman" w:cs="Times New Roman"/>
          <w:szCs w:val="20"/>
        </w:rPr>
        <w:t xml:space="preserve">  </w:t>
      </w:r>
      <w:r w:rsidRPr="00DB5D86">
        <w:rPr>
          <w:rFonts w:ascii="Times New Roman" w:eastAsia="宋体" w:hAnsi="Times New Roman" w:cs="Times New Roman" w:hint="eastAsia"/>
          <w:szCs w:val="20"/>
        </w:rPr>
        <w:t>）</w:t>
      </w:r>
    </w:p>
    <w:p w:rsidR="00DB5D86" w:rsidRPr="00DB5D86" w:rsidRDefault="00DB5D86" w:rsidP="00DB5D86">
      <w:pPr>
        <w:widowControl/>
        <w:snapToGrid w:val="0"/>
        <w:rPr>
          <w:rFonts w:ascii="Times New Roman" w:eastAsia="宋体" w:hAnsi="Times New Roman" w:cs="Times New Roman"/>
          <w:szCs w:val="20"/>
        </w:rPr>
      </w:pPr>
      <w:r w:rsidRPr="00DB5D86">
        <w:rPr>
          <w:rFonts w:ascii="Times New Roman" w:eastAsia="宋体" w:hAnsi="Times New Roman" w:cs="Times New Roman"/>
          <w:szCs w:val="20"/>
        </w:rPr>
        <w:t>5</w:t>
      </w:r>
      <w:r w:rsidRPr="00DB5D86">
        <w:rPr>
          <w:rFonts w:ascii="Times New Roman" w:eastAsia="宋体" w:hAnsi="Times New Roman" w:cs="Times New Roman" w:hint="eastAsia"/>
          <w:szCs w:val="20"/>
        </w:rPr>
        <w:t>．设一棵二叉树的先序序列和后序序列，则能够唯一确定出该二叉树的形状。（</w:t>
      </w:r>
      <w:r w:rsidRPr="00DB5D86">
        <w:rPr>
          <w:rFonts w:ascii="Times New Roman" w:eastAsia="宋体" w:hAnsi="Times New Roman" w:cs="Times New Roman"/>
          <w:szCs w:val="20"/>
        </w:rPr>
        <w:t xml:space="preserve">  </w:t>
      </w:r>
      <w:r w:rsidRPr="00DB5D86">
        <w:rPr>
          <w:rFonts w:ascii="Times New Roman" w:eastAsia="宋体" w:hAnsi="Times New Roman" w:cs="Times New Roman" w:hint="eastAsia"/>
          <w:szCs w:val="20"/>
        </w:rPr>
        <w:t>）</w:t>
      </w:r>
    </w:p>
    <w:p w:rsidR="00DB5D86" w:rsidRPr="00DB5D86" w:rsidRDefault="00DB5D86" w:rsidP="00DB5D86">
      <w:pPr>
        <w:widowControl/>
        <w:snapToGrid w:val="0"/>
        <w:rPr>
          <w:rFonts w:ascii="Times New Roman" w:eastAsia="宋体" w:hAnsi="Times New Roman" w:cs="Times New Roman"/>
          <w:szCs w:val="20"/>
        </w:rPr>
      </w:pPr>
      <w:r w:rsidRPr="00DB5D86">
        <w:rPr>
          <w:rFonts w:ascii="Times New Roman" w:eastAsia="宋体" w:hAnsi="Times New Roman" w:cs="Times New Roman"/>
          <w:szCs w:val="20"/>
        </w:rPr>
        <w:t>6</w:t>
      </w:r>
      <w:r w:rsidRPr="00DB5D86">
        <w:rPr>
          <w:rFonts w:ascii="Times New Roman" w:eastAsia="宋体" w:hAnsi="Times New Roman" w:cs="Times New Roman" w:hint="eastAsia"/>
          <w:szCs w:val="20"/>
        </w:rPr>
        <w:t>．层次遍历初始堆可以得到一个有序的序列。（</w:t>
      </w:r>
      <w:r w:rsidRPr="00DB5D86">
        <w:rPr>
          <w:rFonts w:ascii="Times New Roman" w:eastAsia="宋体" w:hAnsi="Times New Roman" w:cs="Times New Roman"/>
          <w:szCs w:val="20"/>
        </w:rPr>
        <w:t xml:space="preserve">  </w:t>
      </w:r>
      <w:r w:rsidRPr="00DB5D86">
        <w:rPr>
          <w:rFonts w:ascii="Times New Roman" w:eastAsia="宋体" w:hAnsi="Times New Roman" w:cs="Times New Roman" w:hint="eastAsia"/>
          <w:szCs w:val="20"/>
        </w:rPr>
        <w:t>）</w:t>
      </w:r>
    </w:p>
    <w:p w:rsidR="00DB5D86" w:rsidRPr="00DB5D86" w:rsidRDefault="00DB5D86" w:rsidP="00DB5D86">
      <w:pPr>
        <w:widowControl/>
        <w:snapToGrid w:val="0"/>
        <w:rPr>
          <w:rFonts w:ascii="Times New Roman" w:eastAsia="宋体" w:hAnsi="Times New Roman" w:cs="Times New Roman"/>
          <w:szCs w:val="20"/>
        </w:rPr>
      </w:pPr>
      <w:r w:rsidRPr="00DB5D86">
        <w:rPr>
          <w:rFonts w:ascii="Times New Roman" w:eastAsia="宋体" w:hAnsi="Times New Roman" w:cs="Times New Roman"/>
          <w:szCs w:val="20"/>
        </w:rPr>
        <w:t>7</w:t>
      </w:r>
      <w:r w:rsidRPr="00DB5D86">
        <w:rPr>
          <w:rFonts w:ascii="Times New Roman" w:eastAsia="宋体" w:hAnsi="Times New Roman" w:cs="Times New Roman" w:hint="eastAsia"/>
          <w:szCs w:val="20"/>
        </w:rPr>
        <w:t>．设一棵树</w:t>
      </w:r>
      <w:r w:rsidRPr="00DB5D86">
        <w:rPr>
          <w:rFonts w:ascii="Times New Roman" w:eastAsia="宋体" w:hAnsi="Times New Roman" w:cs="Times New Roman"/>
          <w:szCs w:val="20"/>
        </w:rPr>
        <w:t>T</w:t>
      </w:r>
      <w:r w:rsidRPr="00DB5D86">
        <w:rPr>
          <w:rFonts w:ascii="Times New Roman" w:eastAsia="宋体" w:hAnsi="Times New Roman" w:cs="Times New Roman" w:hint="eastAsia"/>
          <w:szCs w:val="20"/>
        </w:rPr>
        <w:t>可以转化成二叉树</w:t>
      </w:r>
      <w:r w:rsidRPr="00DB5D86">
        <w:rPr>
          <w:rFonts w:ascii="Times New Roman" w:eastAsia="宋体" w:hAnsi="Times New Roman" w:cs="Times New Roman"/>
          <w:szCs w:val="20"/>
        </w:rPr>
        <w:t>BT</w:t>
      </w:r>
      <w:r w:rsidRPr="00DB5D86">
        <w:rPr>
          <w:rFonts w:ascii="Times New Roman" w:eastAsia="宋体" w:hAnsi="Times New Roman" w:cs="Times New Roman" w:hint="eastAsia"/>
          <w:szCs w:val="20"/>
        </w:rPr>
        <w:t>，则二叉树</w:t>
      </w:r>
      <w:r w:rsidRPr="00DB5D86">
        <w:rPr>
          <w:rFonts w:ascii="Times New Roman" w:eastAsia="宋体" w:hAnsi="Times New Roman" w:cs="Times New Roman"/>
          <w:szCs w:val="20"/>
        </w:rPr>
        <w:t>BT</w:t>
      </w:r>
      <w:r w:rsidRPr="00DB5D86">
        <w:rPr>
          <w:rFonts w:ascii="Times New Roman" w:eastAsia="宋体" w:hAnsi="Times New Roman" w:cs="Times New Roman" w:hint="eastAsia"/>
          <w:szCs w:val="20"/>
        </w:rPr>
        <w:t>中一定没有右子树。（</w:t>
      </w:r>
      <w:r w:rsidRPr="00DB5D86">
        <w:rPr>
          <w:rFonts w:ascii="Times New Roman" w:eastAsia="宋体" w:hAnsi="Times New Roman" w:cs="Times New Roman"/>
          <w:szCs w:val="20"/>
        </w:rPr>
        <w:t xml:space="preserve">  </w:t>
      </w:r>
      <w:r w:rsidRPr="00DB5D86">
        <w:rPr>
          <w:rFonts w:ascii="Times New Roman" w:eastAsia="宋体" w:hAnsi="Times New Roman" w:cs="Times New Roman" w:hint="eastAsia"/>
          <w:szCs w:val="20"/>
        </w:rPr>
        <w:t>）</w:t>
      </w:r>
    </w:p>
    <w:p w:rsidR="00DB5D86" w:rsidRPr="00DB5D86" w:rsidRDefault="00DB5D86" w:rsidP="00DB5D86">
      <w:pPr>
        <w:widowControl/>
        <w:snapToGrid w:val="0"/>
        <w:rPr>
          <w:rFonts w:ascii="Times New Roman" w:eastAsia="宋体" w:hAnsi="Times New Roman" w:cs="Times New Roman"/>
          <w:szCs w:val="20"/>
        </w:rPr>
      </w:pPr>
      <w:r w:rsidRPr="00DB5D86">
        <w:rPr>
          <w:rFonts w:ascii="Times New Roman" w:eastAsia="宋体" w:hAnsi="Times New Roman" w:cs="Times New Roman"/>
          <w:szCs w:val="20"/>
        </w:rPr>
        <w:t>8</w:t>
      </w:r>
      <w:r w:rsidRPr="00DB5D86">
        <w:rPr>
          <w:rFonts w:ascii="Times New Roman" w:eastAsia="宋体" w:hAnsi="Times New Roman" w:cs="Times New Roman" w:hint="eastAsia"/>
          <w:szCs w:val="20"/>
        </w:rPr>
        <w:t>．线性表的顺序存储结构比链式存储结构更好。（</w:t>
      </w:r>
      <w:r w:rsidRPr="00DB5D86">
        <w:rPr>
          <w:rFonts w:ascii="Times New Roman" w:eastAsia="宋体" w:hAnsi="Times New Roman" w:cs="Times New Roman"/>
          <w:szCs w:val="20"/>
        </w:rPr>
        <w:t xml:space="preserve">  </w:t>
      </w:r>
      <w:r w:rsidRPr="00DB5D86">
        <w:rPr>
          <w:rFonts w:ascii="Times New Roman" w:eastAsia="宋体" w:hAnsi="Times New Roman" w:cs="Times New Roman" w:hint="eastAsia"/>
          <w:szCs w:val="20"/>
        </w:rPr>
        <w:t>）</w:t>
      </w:r>
    </w:p>
    <w:p w:rsidR="00DB5D86" w:rsidRPr="00DB5D86" w:rsidRDefault="00DB5D86" w:rsidP="00DB5D86">
      <w:pPr>
        <w:widowControl/>
        <w:snapToGrid w:val="0"/>
        <w:rPr>
          <w:rFonts w:ascii="Times New Roman" w:eastAsia="宋体" w:hAnsi="Times New Roman" w:cs="Times New Roman"/>
          <w:szCs w:val="20"/>
        </w:rPr>
      </w:pPr>
      <w:r w:rsidRPr="00DB5D86">
        <w:rPr>
          <w:rFonts w:ascii="Times New Roman" w:eastAsia="宋体" w:hAnsi="Times New Roman" w:cs="Times New Roman"/>
          <w:szCs w:val="20"/>
        </w:rPr>
        <w:lastRenderedPageBreak/>
        <w:t>9</w:t>
      </w:r>
      <w:r w:rsidRPr="00DB5D86">
        <w:rPr>
          <w:rFonts w:ascii="Times New Roman" w:eastAsia="宋体" w:hAnsi="Times New Roman" w:cs="Times New Roman" w:hint="eastAsia"/>
          <w:szCs w:val="20"/>
        </w:rPr>
        <w:t>．中序遍历二叉排序树可以得到一个有序的序列。（</w:t>
      </w:r>
      <w:r w:rsidRPr="00DB5D86">
        <w:rPr>
          <w:rFonts w:ascii="Times New Roman" w:eastAsia="宋体" w:hAnsi="Times New Roman" w:cs="Times New Roman"/>
          <w:szCs w:val="20"/>
        </w:rPr>
        <w:t xml:space="preserve">  </w:t>
      </w:r>
      <w:r w:rsidRPr="00DB5D86">
        <w:rPr>
          <w:rFonts w:ascii="Times New Roman" w:eastAsia="宋体" w:hAnsi="Times New Roman" w:cs="Times New Roman" w:hint="eastAsia"/>
          <w:szCs w:val="20"/>
        </w:rPr>
        <w:t>）</w:t>
      </w:r>
    </w:p>
    <w:p w:rsidR="00DB5D86" w:rsidRPr="00DB5D86" w:rsidRDefault="00DB5D86" w:rsidP="00DB5D86">
      <w:pPr>
        <w:widowControl/>
        <w:snapToGrid w:val="0"/>
        <w:rPr>
          <w:rFonts w:ascii="Times New Roman" w:eastAsia="宋体" w:hAnsi="Times New Roman" w:cs="Times New Roman"/>
          <w:szCs w:val="20"/>
        </w:rPr>
      </w:pPr>
      <w:r w:rsidRPr="00DB5D86">
        <w:rPr>
          <w:rFonts w:ascii="Times New Roman" w:eastAsia="宋体" w:hAnsi="Times New Roman" w:cs="Times New Roman"/>
          <w:szCs w:val="20"/>
        </w:rPr>
        <w:t>10.</w:t>
      </w:r>
      <w:r w:rsidRPr="00DB5D86">
        <w:rPr>
          <w:rFonts w:ascii="Times New Roman" w:eastAsia="宋体" w:hAnsi="Times New Roman" w:cs="Times New Roman" w:hint="eastAsia"/>
          <w:szCs w:val="20"/>
        </w:rPr>
        <w:t>快速排序是排序算法中平均性能最好的一种排序。（</w:t>
      </w:r>
      <w:r w:rsidRPr="00DB5D86">
        <w:rPr>
          <w:rFonts w:ascii="Times New Roman" w:eastAsia="宋体" w:hAnsi="Times New Roman" w:cs="Times New Roman"/>
          <w:szCs w:val="20"/>
        </w:rPr>
        <w:t xml:space="preserve">  </w:t>
      </w:r>
      <w:r w:rsidRPr="00DB5D86">
        <w:rPr>
          <w:rFonts w:ascii="Times New Roman" w:eastAsia="宋体" w:hAnsi="Times New Roman" w:cs="Times New Roman" w:hint="eastAsia"/>
          <w:szCs w:val="20"/>
        </w:rPr>
        <w:t>）</w:t>
      </w:r>
    </w:p>
    <w:p w:rsidR="00DB5D86" w:rsidRPr="00DB5D86" w:rsidRDefault="00DB5D86" w:rsidP="00DB5D86">
      <w:pPr>
        <w:widowControl/>
        <w:snapToGrid w:val="0"/>
        <w:rPr>
          <w:rFonts w:ascii="Times New Roman" w:eastAsia="宋体" w:hAnsi="Times New Roman" w:cs="Times New Roman"/>
          <w:szCs w:val="20"/>
        </w:rPr>
      </w:pPr>
      <w:r w:rsidRPr="00DB5D86">
        <w:rPr>
          <w:rFonts w:ascii="Times New Roman" w:eastAsia="宋体" w:hAnsi="Times New Roman" w:cs="Times New Roman"/>
          <w:szCs w:val="20"/>
        </w:rPr>
        <w:t> </w:t>
      </w:r>
    </w:p>
    <w:p w:rsidR="00DB5D86" w:rsidRPr="00DB5D86" w:rsidRDefault="00DB5D86" w:rsidP="00DB5D86">
      <w:pPr>
        <w:widowControl/>
        <w:snapToGrid w:val="0"/>
        <w:rPr>
          <w:rFonts w:ascii="Times New Roman" w:eastAsia="宋体" w:hAnsi="Times New Roman" w:cs="Times New Roman"/>
          <w:b/>
          <w:szCs w:val="20"/>
        </w:rPr>
      </w:pPr>
      <w:r w:rsidRPr="00DB5D86">
        <w:rPr>
          <w:rFonts w:ascii="Times New Roman" w:eastAsia="宋体" w:hAnsi="Times New Roman" w:cs="Times New Roman" w:hint="eastAsia"/>
          <w:b/>
          <w:szCs w:val="20"/>
        </w:rPr>
        <w:t>三、填空题</w:t>
      </w:r>
      <w:r w:rsidRPr="00DB5D86">
        <w:rPr>
          <w:rFonts w:ascii="Times New Roman" w:eastAsia="宋体" w:hAnsi="Times New Roman" w:cs="Times New Roman"/>
          <w:b/>
          <w:szCs w:val="20"/>
        </w:rPr>
        <w:t>(30</w:t>
      </w:r>
      <w:r w:rsidRPr="00DB5D86">
        <w:rPr>
          <w:rFonts w:ascii="Times New Roman" w:eastAsia="宋体" w:hAnsi="Times New Roman" w:cs="Times New Roman" w:hint="eastAsia"/>
          <w:b/>
          <w:szCs w:val="20"/>
        </w:rPr>
        <w:t>分</w:t>
      </w:r>
      <w:r w:rsidRPr="00DB5D86">
        <w:rPr>
          <w:rFonts w:ascii="Times New Roman" w:eastAsia="宋体" w:hAnsi="Times New Roman" w:cs="Times New Roman"/>
          <w:b/>
          <w:szCs w:val="20"/>
        </w:rPr>
        <w:t>)</w:t>
      </w:r>
    </w:p>
    <w:p w:rsidR="00DB5D86" w:rsidRPr="00DB5D86" w:rsidRDefault="00DB5D86" w:rsidP="00DB5D86">
      <w:pPr>
        <w:widowControl/>
        <w:snapToGrid w:val="0"/>
        <w:rPr>
          <w:rFonts w:ascii="Times New Roman" w:eastAsia="宋体" w:hAnsi="Times New Roman" w:cs="Times New Roman"/>
          <w:szCs w:val="20"/>
        </w:rPr>
      </w:pPr>
      <w:r w:rsidRPr="00DB5D86">
        <w:rPr>
          <w:rFonts w:ascii="Times New Roman" w:eastAsia="宋体" w:hAnsi="Times New Roman" w:cs="Times New Roman"/>
          <w:szCs w:val="20"/>
        </w:rPr>
        <w:t>1</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for(i=1</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t=1</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s=0</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i&lt;=n</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i++) {t=t*i</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s=s+t</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w:t>
      </w:r>
      <w:r w:rsidRPr="00DB5D86">
        <w:rPr>
          <w:rFonts w:ascii="Times New Roman" w:eastAsia="宋体" w:hAnsi="Times New Roman" w:cs="Times New Roman" w:hint="eastAsia"/>
          <w:szCs w:val="20"/>
        </w:rPr>
        <w:t>的时间复杂度为</w:t>
      </w:r>
      <w:r w:rsidRPr="00DB5D86">
        <w:rPr>
          <w:rFonts w:ascii="Times New Roman" w:eastAsia="宋体" w:hAnsi="Times New Roman" w:cs="Times New Roman"/>
          <w:szCs w:val="20"/>
        </w:rPr>
        <w:t>_________</w:t>
      </w:r>
      <w:r w:rsidRPr="00DB5D86">
        <w:rPr>
          <w:rFonts w:ascii="Times New Roman" w:eastAsia="宋体" w:hAnsi="Times New Roman" w:cs="Times New Roman" w:hint="eastAsia"/>
          <w:szCs w:val="20"/>
        </w:rPr>
        <w:t>。</w:t>
      </w:r>
    </w:p>
    <w:p w:rsidR="00DB5D86" w:rsidRPr="00DB5D86" w:rsidRDefault="00DB5D86" w:rsidP="00DB5D86">
      <w:pPr>
        <w:widowControl/>
        <w:snapToGrid w:val="0"/>
        <w:rPr>
          <w:rFonts w:ascii="Times New Roman" w:eastAsia="宋体" w:hAnsi="Times New Roman" w:cs="Times New Roman"/>
          <w:szCs w:val="20"/>
        </w:rPr>
      </w:pPr>
      <w:r w:rsidRPr="00DB5D86">
        <w:rPr>
          <w:rFonts w:ascii="Times New Roman" w:eastAsia="宋体" w:hAnsi="Times New Roman" w:cs="Times New Roman"/>
          <w:szCs w:val="20"/>
        </w:rPr>
        <w:t>2</w:t>
      </w:r>
      <w:r w:rsidRPr="00DB5D86">
        <w:rPr>
          <w:rFonts w:ascii="Times New Roman" w:eastAsia="宋体" w:hAnsi="Times New Roman" w:cs="Times New Roman" w:hint="eastAsia"/>
          <w:szCs w:val="20"/>
        </w:rPr>
        <w:t>．设指针变量</w:t>
      </w:r>
      <w:r w:rsidRPr="00DB5D86">
        <w:rPr>
          <w:rFonts w:ascii="Times New Roman" w:eastAsia="宋体" w:hAnsi="Times New Roman" w:cs="Times New Roman"/>
          <w:szCs w:val="20"/>
        </w:rPr>
        <w:t>p</w:t>
      </w:r>
      <w:r w:rsidRPr="00DB5D86">
        <w:rPr>
          <w:rFonts w:ascii="Times New Roman" w:eastAsia="宋体" w:hAnsi="Times New Roman" w:cs="Times New Roman" w:hint="eastAsia"/>
          <w:szCs w:val="20"/>
        </w:rPr>
        <w:t>指向单链表中结点</w:t>
      </w:r>
      <w:r w:rsidRPr="00DB5D86">
        <w:rPr>
          <w:rFonts w:ascii="Times New Roman" w:eastAsia="宋体" w:hAnsi="Times New Roman" w:cs="Times New Roman"/>
          <w:szCs w:val="20"/>
        </w:rPr>
        <w:t>A</w:t>
      </w:r>
      <w:r w:rsidRPr="00DB5D86">
        <w:rPr>
          <w:rFonts w:ascii="Times New Roman" w:eastAsia="宋体" w:hAnsi="Times New Roman" w:cs="Times New Roman" w:hint="eastAsia"/>
          <w:szCs w:val="20"/>
        </w:rPr>
        <w:t>，指针变量</w:t>
      </w:r>
      <w:r w:rsidRPr="00DB5D86">
        <w:rPr>
          <w:rFonts w:ascii="Times New Roman" w:eastAsia="宋体" w:hAnsi="Times New Roman" w:cs="Times New Roman"/>
          <w:szCs w:val="20"/>
        </w:rPr>
        <w:t>s</w:t>
      </w:r>
      <w:r w:rsidRPr="00DB5D86">
        <w:rPr>
          <w:rFonts w:ascii="Times New Roman" w:eastAsia="宋体" w:hAnsi="Times New Roman" w:cs="Times New Roman" w:hint="eastAsia"/>
          <w:szCs w:val="20"/>
        </w:rPr>
        <w:t>指向被插入的新结点</w:t>
      </w:r>
      <w:r w:rsidRPr="00DB5D86">
        <w:rPr>
          <w:rFonts w:ascii="Times New Roman" w:eastAsia="宋体" w:hAnsi="Times New Roman" w:cs="Times New Roman"/>
          <w:szCs w:val="20"/>
        </w:rPr>
        <w:t>X</w:t>
      </w:r>
      <w:r w:rsidRPr="00DB5D86">
        <w:rPr>
          <w:rFonts w:ascii="Times New Roman" w:eastAsia="宋体" w:hAnsi="Times New Roman" w:cs="Times New Roman" w:hint="eastAsia"/>
          <w:szCs w:val="20"/>
        </w:rPr>
        <w:t>，则进行插入操作的语句序列为</w:t>
      </w:r>
      <w:r w:rsidRPr="00DB5D86">
        <w:rPr>
          <w:rFonts w:ascii="Times New Roman" w:eastAsia="宋体" w:hAnsi="Times New Roman" w:cs="Times New Roman"/>
          <w:szCs w:val="20"/>
        </w:rPr>
        <w:t>__________________________</w:t>
      </w:r>
      <w:r w:rsidRPr="00DB5D86">
        <w:rPr>
          <w:rFonts w:ascii="Times New Roman" w:eastAsia="宋体" w:hAnsi="Times New Roman" w:cs="Times New Roman" w:hint="eastAsia"/>
          <w:szCs w:val="20"/>
        </w:rPr>
        <w:t>（设结点的指针域为</w:t>
      </w:r>
      <w:r w:rsidRPr="00DB5D86">
        <w:rPr>
          <w:rFonts w:ascii="Times New Roman" w:eastAsia="宋体" w:hAnsi="Times New Roman" w:cs="Times New Roman"/>
          <w:szCs w:val="20"/>
        </w:rPr>
        <w:t>next</w:t>
      </w:r>
      <w:r w:rsidRPr="00DB5D86">
        <w:rPr>
          <w:rFonts w:ascii="Times New Roman" w:eastAsia="宋体" w:hAnsi="Times New Roman" w:cs="Times New Roman" w:hint="eastAsia"/>
          <w:szCs w:val="20"/>
        </w:rPr>
        <w:t>）。</w:t>
      </w:r>
    </w:p>
    <w:p w:rsidR="00DB5D86" w:rsidRPr="00DB5D86" w:rsidRDefault="00DB5D86" w:rsidP="00DB5D86">
      <w:pPr>
        <w:widowControl/>
        <w:snapToGrid w:val="0"/>
        <w:rPr>
          <w:rFonts w:ascii="Times New Roman" w:eastAsia="宋体" w:hAnsi="Times New Roman" w:cs="Times New Roman"/>
          <w:szCs w:val="20"/>
        </w:rPr>
      </w:pPr>
      <w:r w:rsidRPr="00DB5D86">
        <w:rPr>
          <w:rFonts w:ascii="Times New Roman" w:eastAsia="宋体" w:hAnsi="Times New Roman" w:cs="Times New Roman"/>
          <w:szCs w:val="20"/>
        </w:rPr>
        <w:t>3</w:t>
      </w:r>
      <w:r w:rsidRPr="00DB5D86">
        <w:rPr>
          <w:rFonts w:ascii="Times New Roman" w:eastAsia="宋体" w:hAnsi="Times New Roman" w:cs="Times New Roman" w:hint="eastAsia"/>
          <w:szCs w:val="20"/>
        </w:rPr>
        <w:t>．设有向图</w:t>
      </w:r>
      <w:r w:rsidRPr="00DB5D86">
        <w:rPr>
          <w:rFonts w:ascii="Times New Roman" w:eastAsia="宋体" w:hAnsi="Times New Roman" w:cs="Times New Roman"/>
          <w:szCs w:val="20"/>
        </w:rPr>
        <w:t>G</w:t>
      </w:r>
      <w:r w:rsidRPr="00DB5D86">
        <w:rPr>
          <w:rFonts w:ascii="Times New Roman" w:eastAsia="宋体" w:hAnsi="Times New Roman" w:cs="Times New Roman" w:hint="eastAsia"/>
          <w:szCs w:val="20"/>
        </w:rPr>
        <w:t>的二元组形式表示为</w:t>
      </w:r>
      <w:r w:rsidRPr="00DB5D86">
        <w:rPr>
          <w:rFonts w:ascii="Times New Roman" w:eastAsia="宋体" w:hAnsi="Times New Roman" w:cs="Times New Roman"/>
          <w:szCs w:val="20"/>
        </w:rPr>
        <w:t>G =</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D</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R</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D={1</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2</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3</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4</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5}</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R={r}</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r={&lt;1,2&gt;</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&lt;2,4&gt;</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&lt;4,5&gt;</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&lt;1,3&gt;</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&lt;3,2&gt;</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&lt;3,5&gt;}</w:t>
      </w:r>
      <w:r w:rsidRPr="00DB5D86">
        <w:rPr>
          <w:rFonts w:ascii="Times New Roman" w:eastAsia="宋体" w:hAnsi="Times New Roman" w:cs="Times New Roman" w:hint="eastAsia"/>
          <w:szCs w:val="20"/>
        </w:rPr>
        <w:t>，则给出该图的一种拓扑排序序列</w:t>
      </w:r>
      <w:r w:rsidRPr="00DB5D86">
        <w:rPr>
          <w:rFonts w:ascii="Times New Roman" w:eastAsia="宋体" w:hAnsi="Times New Roman" w:cs="Times New Roman"/>
          <w:szCs w:val="20"/>
        </w:rPr>
        <w:t>__________</w:t>
      </w:r>
      <w:r w:rsidRPr="00DB5D86">
        <w:rPr>
          <w:rFonts w:ascii="Times New Roman" w:eastAsia="宋体" w:hAnsi="Times New Roman" w:cs="Times New Roman" w:hint="eastAsia"/>
          <w:szCs w:val="20"/>
        </w:rPr>
        <w:t>。</w:t>
      </w:r>
    </w:p>
    <w:p w:rsidR="00DB5D86" w:rsidRPr="00DB5D86" w:rsidRDefault="00DB5D86" w:rsidP="00DB5D86">
      <w:pPr>
        <w:widowControl/>
        <w:snapToGrid w:val="0"/>
        <w:rPr>
          <w:rFonts w:ascii="Times New Roman" w:eastAsia="宋体" w:hAnsi="Times New Roman" w:cs="Times New Roman"/>
          <w:szCs w:val="20"/>
        </w:rPr>
      </w:pPr>
      <w:r w:rsidRPr="00DB5D86">
        <w:rPr>
          <w:rFonts w:ascii="Times New Roman" w:eastAsia="宋体" w:hAnsi="Times New Roman" w:cs="Times New Roman"/>
          <w:szCs w:val="20"/>
        </w:rPr>
        <w:t>4</w:t>
      </w:r>
      <w:r w:rsidRPr="00DB5D86">
        <w:rPr>
          <w:rFonts w:ascii="Times New Roman" w:eastAsia="宋体" w:hAnsi="Times New Roman" w:cs="Times New Roman" w:hint="eastAsia"/>
          <w:szCs w:val="20"/>
        </w:rPr>
        <w:t>．设无向图</w:t>
      </w:r>
      <w:r w:rsidRPr="00DB5D86">
        <w:rPr>
          <w:rFonts w:ascii="Times New Roman" w:eastAsia="宋体" w:hAnsi="Times New Roman" w:cs="Times New Roman"/>
          <w:szCs w:val="20"/>
        </w:rPr>
        <w:t>G</w:t>
      </w:r>
      <w:r w:rsidRPr="00DB5D86">
        <w:rPr>
          <w:rFonts w:ascii="Times New Roman" w:eastAsia="宋体" w:hAnsi="Times New Roman" w:cs="Times New Roman" w:hint="eastAsia"/>
          <w:szCs w:val="20"/>
        </w:rPr>
        <w:t>中有</w:t>
      </w:r>
      <w:r w:rsidRPr="00DB5D86">
        <w:rPr>
          <w:rFonts w:ascii="Times New Roman" w:eastAsia="宋体" w:hAnsi="Times New Roman" w:cs="Times New Roman"/>
          <w:szCs w:val="20"/>
        </w:rPr>
        <w:t>n</w:t>
      </w:r>
      <w:r w:rsidRPr="00DB5D86">
        <w:rPr>
          <w:rFonts w:ascii="Times New Roman" w:eastAsia="宋体" w:hAnsi="Times New Roman" w:cs="Times New Roman" w:hint="eastAsia"/>
          <w:szCs w:val="20"/>
        </w:rPr>
        <w:t>个顶点，则该无向图中每个顶点的度数最多是</w:t>
      </w:r>
      <w:r w:rsidRPr="00DB5D86">
        <w:rPr>
          <w:rFonts w:ascii="Times New Roman" w:eastAsia="宋体" w:hAnsi="Times New Roman" w:cs="Times New Roman"/>
          <w:szCs w:val="20"/>
        </w:rPr>
        <w:t>_________</w:t>
      </w:r>
      <w:r w:rsidRPr="00DB5D86">
        <w:rPr>
          <w:rFonts w:ascii="Times New Roman" w:eastAsia="宋体" w:hAnsi="Times New Roman" w:cs="Times New Roman" w:hint="eastAsia"/>
          <w:szCs w:val="20"/>
        </w:rPr>
        <w:t>。</w:t>
      </w:r>
    </w:p>
    <w:p w:rsidR="00DB5D86" w:rsidRPr="00DB5D86" w:rsidRDefault="00DB5D86" w:rsidP="00DB5D86">
      <w:pPr>
        <w:widowControl/>
        <w:snapToGrid w:val="0"/>
        <w:rPr>
          <w:rFonts w:ascii="Times New Roman" w:eastAsia="宋体" w:hAnsi="Times New Roman" w:cs="Times New Roman"/>
          <w:szCs w:val="20"/>
        </w:rPr>
      </w:pPr>
      <w:r w:rsidRPr="00DB5D86">
        <w:rPr>
          <w:rFonts w:ascii="Times New Roman" w:eastAsia="宋体" w:hAnsi="Times New Roman" w:cs="Times New Roman"/>
          <w:szCs w:val="20"/>
        </w:rPr>
        <w:t>5</w:t>
      </w:r>
      <w:r w:rsidRPr="00DB5D86">
        <w:rPr>
          <w:rFonts w:ascii="Times New Roman" w:eastAsia="宋体" w:hAnsi="Times New Roman" w:cs="Times New Roman" w:hint="eastAsia"/>
          <w:szCs w:val="20"/>
        </w:rPr>
        <w:t>．设二叉树中度数为</w:t>
      </w:r>
      <w:r w:rsidRPr="00DB5D86">
        <w:rPr>
          <w:rFonts w:ascii="Times New Roman" w:eastAsia="宋体" w:hAnsi="Times New Roman" w:cs="Times New Roman"/>
          <w:szCs w:val="20"/>
        </w:rPr>
        <w:t>0</w:t>
      </w:r>
      <w:r w:rsidRPr="00DB5D86">
        <w:rPr>
          <w:rFonts w:ascii="Times New Roman" w:eastAsia="宋体" w:hAnsi="Times New Roman" w:cs="Times New Roman" w:hint="eastAsia"/>
          <w:szCs w:val="20"/>
        </w:rPr>
        <w:t>的结点数为</w:t>
      </w:r>
      <w:r w:rsidRPr="00DB5D86">
        <w:rPr>
          <w:rFonts w:ascii="Times New Roman" w:eastAsia="宋体" w:hAnsi="Times New Roman" w:cs="Times New Roman"/>
          <w:szCs w:val="20"/>
        </w:rPr>
        <w:t>50</w:t>
      </w:r>
      <w:r w:rsidRPr="00DB5D86">
        <w:rPr>
          <w:rFonts w:ascii="Times New Roman" w:eastAsia="宋体" w:hAnsi="Times New Roman" w:cs="Times New Roman" w:hint="eastAsia"/>
          <w:szCs w:val="20"/>
        </w:rPr>
        <w:t>，度数为</w:t>
      </w:r>
      <w:r w:rsidRPr="00DB5D86">
        <w:rPr>
          <w:rFonts w:ascii="Times New Roman" w:eastAsia="宋体" w:hAnsi="Times New Roman" w:cs="Times New Roman"/>
          <w:szCs w:val="20"/>
        </w:rPr>
        <w:t>1</w:t>
      </w:r>
      <w:r w:rsidRPr="00DB5D86">
        <w:rPr>
          <w:rFonts w:ascii="Times New Roman" w:eastAsia="宋体" w:hAnsi="Times New Roman" w:cs="Times New Roman" w:hint="eastAsia"/>
          <w:szCs w:val="20"/>
        </w:rPr>
        <w:t>的结点数为</w:t>
      </w:r>
      <w:r w:rsidRPr="00DB5D86">
        <w:rPr>
          <w:rFonts w:ascii="Times New Roman" w:eastAsia="宋体" w:hAnsi="Times New Roman" w:cs="Times New Roman"/>
          <w:szCs w:val="20"/>
        </w:rPr>
        <w:t>30</w:t>
      </w:r>
      <w:r w:rsidRPr="00DB5D86">
        <w:rPr>
          <w:rFonts w:ascii="Times New Roman" w:eastAsia="宋体" w:hAnsi="Times New Roman" w:cs="Times New Roman" w:hint="eastAsia"/>
          <w:szCs w:val="20"/>
        </w:rPr>
        <w:t>，则该二叉树中总共有</w:t>
      </w:r>
      <w:r w:rsidRPr="00DB5D86">
        <w:rPr>
          <w:rFonts w:ascii="Times New Roman" w:eastAsia="宋体" w:hAnsi="Times New Roman" w:cs="Times New Roman"/>
          <w:szCs w:val="20"/>
        </w:rPr>
        <w:t>_______</w:t>
      </w:r>
      <w:r w:rsidRPr="00DB5D86">
        <w:rPr>
          <w:rFonts w:ascii="Times New Roman" w:eastAsia="宋体" w:hAnsi="Times New Roman" w:cs="Times New Roman" w:hint="eastAsia"/>
          <w:szCs w:val="20"/>
        </w:rPr>
        <w:t>个结点数。</w:t>
      </w:r>
    </w:p>
    <w:p w:rsidR="00DB5D86" w:rsidRPr="00DB5D86" w:rsidRDefault="00DB5D86" w:rsidP="00DB5D86">
      <w:pPr>
        <w:widowControl/>
        <w:snapToGrid w:val="0"/>
        <w:rPr>
          <w:rFonts w:ascii="Times New Roman" w:eastAsia="宋体" w:hAnsi="Times New Roman" w:cs="Times New Roman"/>
          <w:szCs w:val="20"/>
        </w:rPr>
      </w:pPr>
      <w:r w:rsidRPr="00DB5D86">
        <w:rPr>
          <w:rFonts w:ascii="Times New Roman" w:eastAsia="宋体" w:hAnsi="Times New Roman" w:cs="Times New Roman"/>
          <w:szCs w:val="20"/>
        </w:rPr>
        <w:t>6</w:t>
      </w:r>
      <w:r w:rsidRPr="00DB5D86">
        <w:rPr>
          <w:rFonts w:ascii="Times New Roman" w:eastAsia="宋体" w:hAnsi="Times New Roman" w:cs="Times New Roman" w:hint="eastAsia"/>
          <w:szCs w:val="20"/>
        </w:rPr>
        <w:t>．设</w:t>
      </w:r>
      <w:r w:rsidRPr="00DB5D86">
        <w:rPr>
          <w:rFonts w:ascii="Times New Roman" w:eastAsia="宋体" w:hAnsi="Times New Roman" w:cs="Times New Roman"/>
          <w:szCs w:val="20"/>
        </w:rPr>
        <w:t>F</w:t>
      </w:r>
      <w:r w:rsidRPr="00DB5D86">
        <w:rPr>
          <w:rFonts w:ascii="Times New Roman" w:eastAsia="宋体" w:hAnsi="Times New Roman" w:cs="Times New Roman" w:hint="eastAsia"/>
          <w:szCs w:val="20"/>
        </w:rPr>
        <w:t>和</w:t>
      </w:r>
      <w:r w:rsidRPr="00DB5D86">
        <w:rPr>
          <w:rFonts w:ascii="Times New Roman" w:eastAsia="宋体" w:hAnsi="Times New Roman" w:cs="Times New Roman"/>
          <w:szCs w:val="20"/>
        </w:rPr>
        <w:t>R</w:t>
      </w:r>
      <w:r w:rsidRPr="00DB5D86">
        <w:rPr>
          <w:rFonts w:ascii="Times New Roman" w:eastAsia="宋体" w:hAnsi="Times New Roman" w:cs="Times New Roman" w:hint="eastAsia"/>
          <w:szCs w:val="20"/>
        </w:rPr>
        <w:t>分别表示顺序循环队列的头指针和尾指针，则判断该循环队列为空的条件为</w:t>
      </w:r>
      <w:r w:rsidRPr="00DB5D86">
        <w:rPr>
          <w:rFonts w:ascii="Times New Roman" w:eastAsia="宋体" w:hAnsi="Times New Roman" w:cs="Times New Roman"/>
          <w:szCs w:val="20"/>
        </w:rPr>
        <w:t>_____________________</w:t>
      </w:r>
      <w:r w:rsidRPr="00DB5D86">
        <w:rPr>
          <w:rFonts w:ascii="Times New Roman" w:eastAsia="宋体" w:hAnsi="Times New Roman" w:cs="Times New Roman" w:hint="eastAsia"/>
          <w:szCs w:val="20"/>
        </w:rPr>
        <w:t>。</w:t>
      </w:r>
    </w:p>
    <w:p w:rsidR="00DB5D86" w:rsidRPr="00DB5D86" w:rsidRDefault="00DB5D86" w:rsidP="00DB5D86">
      <w:pPr>
        <w:widowControl/>
        <w:snapToGrid w:val="0"/>
        <w:jc w:val="left"/>
        <w:rPr>
          <w:rFonts w:ascii="Times New Roman" w:eastAsia="宋体" w:hAnsi="Times New Roman" w:cs="Times New Roman"/>
          <w:szCs w:val="20"/>
        </w:rPr>
      </w:pPr>
      <w:r w:rsidRPr="00DB5D86">
        <w:rPr>
          <w:rFonts w:ascii="Times New Roman" w:eastAsia="宋体" w:hAnsi="Times New Roman" w:cs="Times New Roman"/>
          <w:szCs w:val="20"/>
        </w:rPr>
        <w:t>7</w:t>
      </w:r>
      <w:r w:rsidRPr="00DB5D86">
        <w:rPr>
          <w:rFonts w:ascii="Times New Roman" w:eastAsia="宋体" w:hAnsi="Times New Roman" w:cs="Times New Roman" w:hint="eastAsia"/>
          <w:szCs w:val="20"/>
        </w:rPr>
        <w:t>．设二叉树中结点的两个指针域分别为</w:t>
      </w:r>
      <w:r w:rsidRPr="00DB5D86">
        <w:rPr>
          <w:rFonts w:ascii="Times New Roman" w:eastAsia="宋体" w:hAnsi="Times New Roman" w:cs="Times New Roman"/>
          <w:szCs w:val="20"/>
        </w:rPr>
        <w:t>lchild</w:t>
      </w:r>
      <w:r w:rsidRPr="00DB5D86">
        <w:rPr>
          <w:rFonts w:ascii="Times New Roman" w:eastAsia="宋体" w:hAnsi="Times New Roman" w:cs="Times New Roman" w:hint="eastAsia"/>
          <w:szCs w:val="20"/>
        </w:rPr>
        <w:t>和</w:t>
      </w:r>
      <w:r w:rsidRPr="00DB5D86">
        <w:rPr>
          <w:rFonts w:ascii="Times New Roman" w:eastAsia="宋体" w:hAnsi="Times New Roman" w:cs="Times New Roman"/>
          <w:szCs w:val="20"/>
        </w:rPr>
        <w:t>rchild</w:t>
      </w:r>
      <w:r w:rsidRPr="00DB5D86">
        <w:rPr>
          <w:rFonts w:ascii="Times New Roman" w:eastAsia="宋体" w:hAnsi="Times New Roman" w:cs="Times New Roman" w:hint="eastAsia"/>
          <w:szCs w:val="20"/>
        </w:rPr>
        <w:t>，则判断指针变量</w:t>
      </w:r>
      <w:r w:rsidRPr="00DB5D86">
        <w:rPr>
          <w:rFonts w:ascii="Times New Roman" w:eastAsia="宋体" w:hAnsi="Times New Roman" w:cs="Times New Roman"/>
          <w:szCs w:val="20"/>
        </w:rPr>
        <w:t>p</w:t>
      </w:r>
      <w:r w:rsidRPr="00DB5D86">
        <w:rPr>
          <w:rFonts w:ascii="Times New Roman" w:eastAsia="宋体" w:hAnsi="Times New Roman" w:cs="Times New Roman" w:hint="eastAsia"/>
          <w:szCs w:val="20"/>
        </w:rPr>
        <w:t>所指向的结点为叶子结点的条件是</w:t>
      </w:r>
      <w:r w:rsidRPr="00DB5D86">
        <w:rPr>
          <w:rFonts w:ascii="Times New Roman" w:eastAsia="宋体" w:hAnsi="Times New Roman" w:cs="Times New Roman"/>
          <w:szCs w:val="20"/>
        </w:rPr>
        <w:t>_____________________________________________</w:t>
      </w:r>
      <w:r w:rsidRPr="00DB5D86">
        <w:rPr>
          <w:rFonts w:ascii="Times New Roman" w:eastAsia="宋体" w:hAnsi="Times New Roman" w:cs="Times New Roman" w:hint="eastAsia"/>
          <w:szCs w:val="20"/>
        </w:rPr>
        <w:t>。</w:t>
      </w:r>
    </w:p>
    <w:p w:rsidR="00DB5D86" w:rsidRPr="00DB5D86" w:rsidRDefault="00DB5D86" w:rsidP="00DB5D86">
      <w:pPr>
        <w:widowControl/>
        <w:snapToGrid w:val="0"/>
        <w:rPr>
          <w:rFonts w:ascii="Times New Roman" w:eastAsia="宋体" w:hAnsi="Times New Roman" w:cs="Times New Roman"/>
          <w:szCs w:val="20"/>
        </w:rPr>
      </w:pPr>
      <w:r w:rsidRPr="00DB5D86">
        <w:rPr>
          <w:rFonts w:ascii="Times New Roman" w:eastAsia="宋体" w:hAnsi="Times New Roman" w:cs="Times New Roman"/>
          <w:szCs w:val="20"/>
        </w:rPr>
        <w:t>8</w:t>
      </w:r>
      <w:r w:rsidRPr="00DB5D86">
        <w:rPr>
          <w:rFonts w:ascii="Times New Roman" w:eastAsia="宋体" w:hAnsi="Times New Roman" w:cs="Times New Roman" w:hint="eastAsia"/>
          <w:szCs w:val="20"/>
        </w:rPr>
        <w:t>．简单选择排序和直接插入排序算法的平均时间复杂度为</w:t>
      </w:r>
      <w:r w:rsidRPr="00DB5D86">
        <w:rPr>
          <w:rFonts w:ascii="Times New Roman" w:eastAsia="宋体" w:hAnsi="Times New Roman" w:cs="Times New Roman"/>
          <w:szCs w:val="20"/>
        </w:rPr>
        <w:t>___________</w:t>
      </w:r>
      <w:r w:rsidRPr="00DB5D86">
        <w:rPr>
          <w:rFonts w:ascii="Times New Roman" w:eastAsia="宋体" w:hAnsi="Times New Roman" w:cs="Times New Roman" w:hint="eastAsia"/>
          <w:szCs w:val="20"/>
        </w:rPr>
        <w:t>。</w:t>
      </w:r>
    </w:p>
    <w:p w:rsidR="00DB5D86" w:rsidRPr="00DB5D86" w:rsidRDefault="00DB5D86" w:rsidP="00DB5D86">
      <w:pPr>
        <w:widowControl/>
        <w:snapToGrid w:val="0"/>
        <w:rPr>
          <w:rFonts w:ascii="Times New Roman" w:eastAsia="宋体" w:hAnsi="Times New Roman" w:cs="Times New Roman"/>
          <w:szCs w:val="20"/>
        </w:rPr>
      </w:pPr>
      <w:r w:rsidRPr="00DB5D86">
        <w:rPr>
          <w:rFonts w:ascii="Times New Roman" w:eastAsia="宋体" w:hAnsi="Times New Roman" w:cs="Times New Roman"/>
          <w:szCs w:val="20"/>
        </w:rPr>
        <w:t>9</w:t>
      </w:r>
      <w:r w:rsidRPr="00DB5D86">
        <w:rPr>
          <w:rFonts w:ascii="Times New Roman" w:eastAsia="宋体" w:hAnsi="Times New Roman" w:cs="Times New Roman" w:hint="eastAsia"/>
          <w:szCs w:val="20"/>
        </w:rPr>
        <w:t>．快速排序算法的空间复杂度平均情况下为</w:t>
      </w:r>
      <w:r w:rsidRPr="00DB5D86">
        <w:rPr>
          <w:rFonts w:ascii="Times New Roman" w:eastAsia="宋体" w:hAnsi="Times New Roman" w:cs="Times New Roman"/>
          <w:szCs w:val="20"/>
        </w:rPr>
        <w:t>__________</w:t>
      </w:r>
      <w:r w:rsidRPr="00DB5D86">
        <w:rPr>
          <w:rFonts w:ascii="Times New Roman" w:eastAsia="宋体" w:hAnsi="Times New Roman" w:cs="Times New Roman" w:hint="eastAsia"/>
          <w:szCs w:val="20"/>
        </w:rPr>
        <w:t>，最坏的情况下为</w:t>
      </w:r>
      <w:r w:rsidRPr="00DB5D86">
        <w:rPr>
          <w:rFonts w:ascii="Times New Roman" w:eastAsia="宋体" w:hAnsi="Times New Roman" w:cs="Times New Roman"/>
          <w:szCs w:val="20"/>
        </w:rPr>
        <w:t>__________</w:t>
      </w:r>
      <w:r w:rsidRPr="00DB5D86">
        <w:rPr>
          <w:rFonts w:ascii="Times New Roman" w:eastAsia="宋体" w:hAnsi="Times New Roman" w:cs="Times New Roman" w:hint="eastAsia"/>
          <w:szCs w:val="20"/>
        </w:rPr>
        <w:t>。</w:t>
      </w:r>
    </w:p>
    <w:p w:rsidR="00DB5D86" w:rsidRPr="00DB5D86" w:rsidRDefault="00DB5D86" w:rsidP="00DB5D86">
      <w:pPr>
        <w:widowControl/>
        <w:snapToGrid w:val="0"/>
        <w:rPr>
          <w:rFonts w:ascii="Times New Roman" w:eastAsia="宋体" w:hAnsi="Times New Roman" w:cs="Times New Roman"/>
          <w:szCs w:val="20"/>
        </w:rPr>
      </w:pPr>
      <w:r w:rsidRPr="00DB5D86">
        <w:rPr>
          <w:rFonts w:ascii="Times New Roman" w:eastAsia="宋体" w:hAnsi="Times New Roman" w:cs="Times New Roman"/>
          <w:szCs w:val="20"/>
        </w:rPr>
        <w:t>10.</w:t>
      </w:r>
      <w:r w:rsidRPr="00DB5D86">
        <w:rPr>
          <w:rFonts w:ascii="Times New Roman" w:eastAsia="宋体" w:hAnsi="Times New Roman" w:cs="Times New Roman" w:hint="eastAsia"/>
          <w:szCs w:val="20"/>
        </w:rPr>
        <w:t>散列表中解决冲突的两种方法是</w:t>
      </w:r>
      <w:r w:rsidRPr="00DB5D86">
        <w:rPr>
          <w:rFonts w:ascii="Times New Roman" w:eastAsia="宋体" w:hAnsi="Times New Roman" w:cs="Times New Roman"/>
          <w:szCs w:val="20"/>
        </w:rPr>
        <w:t>_____________</w:t>
      </w:r>
      <w:r w:rsidRPr="00DB5D86">
        <w:rPr>
          <w:rFonts w:ascii="Times New Roman" w:eastAsia="宋体" w:hAnsi="Times New Roman" w:cs="Times New Roman" w:hint="eastAsia"/>
          <w:szCs w:val="20"/>
        </w:rPr>
        <w:t>和</w:t>
      </w:r>
      <w:r w:rsidRPr="00DB5D86">
        <w:rPr>
          <w:rFonts w:ascii="Times New Roman" w:eastAsia="宋体" w:hAnsi="Times New Roman" w:cs="Times New Roman"/>
          <w:szCs w:val="20"/>
        </w:rPr>
        <w:t>_____________</w:t>
      </w:r>
      <w:r w:rsidRPr="00DB5D86">
        <w:rPr>
          <w:rFonts w:ascii="Times New Roman" w:eastAsia="宋体" w:hAnsi="Times New Roman" w:cs="Times New Roman" w:hint="eastAsia"/>
          <w:szCs w:val="20"/>
        </w:rPr>
        <w:t>。</w:t>
      </w:r>
    </w:p>
    <w:p w:rsidR="00DB5D86" w:rsidRPr="00DB5D86" w:rsidRDefault="00DB5D86" w:rsidP="00DB5D86">
      <w:pPr>
        <w:widowControl/>
        <w:snapToGrid w:val="0"/>
        <w:rPr>
          <w:rFonts w:ascii="Times New Roman" w:eastAsia="宋体" w:hAnsi="Times New Roman" w:cs="Times New Roman"/>
          <w:b/>
          <w:szCs w:val="20"/>
        </w:rPr>
      </w:pPr>
      <w:r w:rsidRPr="00DB5D86">
        <w:rPr>
          <w:rFonts w:ascii="Times New Roman" w:eastAsia="宋体" w:hAnsi="Times New Roman" w:cs="Times New Roman"/>
          <w:b/>
          <w:szCs w:val="20"/>
        </w:rPr>
        <w:t> </w:t>
      </w:r>
    </w:p>
    <w:p w:rsidR="00DB5D86" w:rsidRPr="00DB5D86" w:rsidRDefault="00DB5D86" w:rsidP="00DB5D86">
      <w:pPr>
        <w:widowControl/>
        <w:snapToGrid w:val="0"/>
        <w:rPr>
          <w:rFonts w:ascii="Times New Roman" w:eastAsia="宋体" w:hAnsi="Times New Roman" w:cs="Times New Roman"/>
          <w:b/>
          <w:szCs w:val="20"/>
        </w:rPr>
      </w:pPr>
      <w:r w:rsidRPr="00DB5D86">
        <w:rPr>
          <w:rFonts w:ascii="Times New Roman" w:eastAsia="宋体" w:hAnsi="Times New Roman" w:cs="Times New Roman" w:hint="eastAsia"/>
          <w:b/>
          <w:szCs w:val="20"/>
        </w:rPr>
        <w:t>四、算法设计题</w:t>
      </w:r>
      <w:r w:rsidRPr="00DB5D86">
        <w:rPr>
          <w:rFonts w:ascii="Times New Roman" w:eastAsia="宋体" w:hAnsi="Times New Roman" w:cs="Times New Roman"/>
          <w:b/>
          <w:szCs w:val="20"/>
        </w:rPr>
        <w:t>(20</w:t>
      </w:r>
      <w:r w:rsidRPr="00DB5D86">
        <w:rPr>
          <w:rFonts w:ascii="Times New Roman" w:eastAsia="宋体" w:hAnsi="Times New Roman" w:cs="Times New Roman" w:hint="eastAsia"/>
          <w:b/>
          <w:szCs w:val="20"/>
        </w:rPr>
        <w:t>分</w:t>
      </w:r>
      <w:r w:rsidRPr="00DB5D86">
        <w:rPr>
          <w:rFonts w:ascii="Times New Roman" w:eastAsia="宋体" w:hAnsi="Times New Roman" w:cs="Times New Roman"/>
          <w:b/>
          <w:szCs w:val="20"/>
        </w:rPr>
        <w:t>)</w:t>
      </w:r>
    </w:p>
    <w:p w:rsidR="00DB5D86" w:rsidRPr="00DB5D86" w:rsidRDefault="00DB5D86" w:rsidP="00DB5D86">
      <w:pPr>
        <w:widowControl/>
        <w:numPr>
          <w:ilvl w:val="1"/>
          <w:numId w:val="51"/>
        </w:numPr>
        <w:tabs>
          <w:tab w:val="left" w:pos="408"/>
        </w:tabs>
        <w:snapToGrid w:val="0"/>
        <w:ind w:left="420"/>
        <w:rPr>
          <w:rFonts w:ascii="Times New Roman" w:eastAsia="宋体" w:hAnsi="Times New Roman" w:cs="Times New Roman"/>
          <w:szCs w:val="20"/>
        </w:rPr>
      </w:pPr>
      <w:r w:rsidRPr="00DB5D86">
        <w:rPr>
          <w:rFonts w:ascii="Times New Roman" w:eastAsia="宋体" w:hAnsi="Times New Roman" w:cs="Times New Roman" w:hint="eastAsia"/>
          <w:szCs w:val="20"/>
        </w:rPr>
        <w:t>１．</w:t>
      </w:r>
      <w:r w:rsidRPr="00DB5D86">
        <w:rPr>
          <w:rFonts w:ascii="Times New Roman" w:eastAsia="宋体" w:hAnsi="Times New Roman" w:cs="Times New Roman"/>
          <w:szCs w:val="20"/>
        </w:rPr>
        <w:t xml:space="preserve">              </w:t>
      </w:r>
      <w:r w:rsidRPr="00DB5D86">
        <w:rPr>
          <w:rFonts w:ascii="Times New Roman" w:eastAsia="宋体" w:hAnsi="Times New Roman" w:cs="Times New Roman" w:hint="eastAsia"/>
          <w:szCs w:val="20"/>
        </w:rPr>
        <w:t>设计在顺序有序表中实现二分查找的算法。</w:t>
      </w:r>
    </w:p>
    <w:p w:rsidR="00DB5D86" w:rsidRPr="00DB5D86" w:rsidRDefault="00DB5D86" w:rsidP="00DB5D86">
      <w:pPr>
        <w:widowControl/>
        <w:numPr>
          <w:ilvl w:val="1"/>
          <w:numId w:val="51"/>
        </w:numPr>
        <w:tabs>
          <w:tab w:val="left" w:pos="408"/>
        </w:tabs>
        <w:snapToGrid w:val="0"/>
        <w:ind w:left="420"/>
        <w:rPr>
          <w:rFonts w:ascii="Times New Roman" w:eastAsia="宋体" w:hAnsi="Times New Roman" w:cs="Times New Roman"/>
          <w:szCs w:val="20"/>
        </w:rPr>
      </w:pPr>
      <w:r w:rsidRPr="00DB5D86">
        <w:rPr>
          <w:rFonts w:ascii="Times New Roman" w:eastAsia="宋体" w:hAnsi="Times New Roman" w:cs="Times New Roman" w:hint="eastAsia"/>
          <w:szCs w:val="20"/>
        </w:rPr>
        <w:t>２．</w:t>
      </w:r>
      <w:r w:rsidRPr="00DB5D86">
        <w:rPr>
          <w:rFonts w:ascii="Times New Roman" w:eastAsia="宋体" w:hAnsi="Times New Roman" w:cs="Times New Roman"/>
          <w:szCs w:val="20"/>
        </w:rPr>
        <w:t xml:space="preserve">              </w:t>
      </w:r>
      <w:r w:rsidRPr="00DB5D86">
        <w:rPr>
          <w:rFonts w:ascii="Times New Roman" w:eastAsia="宋体" w:hAnsi="Times New Roman" w:cs="Times New Roman" w:hint="eastAsia"/>
          <w:szCs w:val="20"/>
        </w:rPr>
        <w:t>设计判断二叉树是否为二叉排序树的算法。</w:t>
      </w:r>
    </w:p>
    <w:p w:rsidR="00DB5D86" w:rsidRPr="00DB5D86" w:rsidRDefault="00DB5D86" w:rsidP="00DB5D86">
      <w:pPr>
        <w:widowControl/>
        <w:numPr>
          <w:ilvl w:val="1"/>
          <w:numId w:val="51"/>
        </w:numPr>
        <w:tabs>
          <w:tab w:val="left" w:pos="408"/>
        </w:tabs>
        <w:snapToGrid w:val="0"/>
        <w:ind w:left="420"/>
        <w:rPr>
          <w:rFonts w:ascii="Times New Roman" w:eastAsia="宋体" w:hAnsi="Times New Roman" w:cs="Times New Roman"/>
          <w:szCs w:val="20"/>
        </w:rPr>
      </w:pPr>
      <w:r w:rsidRPr="00DB5D86">
        <w:rPr>
          <w:rFonts w:ascii="Times New Roman" w:eastAsia="宋体" w:hAnsi="Times New Roman" w:cs="Times New Roman" w:hint="eastAsia"/>
          <w:szCs w:val="20"/>
        </w:rPr>
        <w:t>３．</w:t>
      </w:r>
      <w:r w:rsidRPr="00DB5D86">
        <w:rPr>
          <w:rFonts w:ascii="Times New Roman" w:eastAsia="宋体" w:hAnsi="Times New Roman" w:cs="Times New Roman"/>
          <w:szCs w:val="20"/>
        </w:rPr>
        <w:t xml:space="preserve">              </w:t>
      </w:r>
      <w:r w:rsidRPr="00DB5D86">
        <w:rPr>
          <w:rFonts w:ascii="Times New Roman" w:eastAsia="宋体" w:hAnsi="Times New Roman" w:cs="Times New Roman" w:hint="eastAsia"/>
          <w:szCs w:val="20"/>
        </w:rPr>
        <w:t>在链式存储结构上设计直接插入排序算法</w:t>
      </w:r>
    </w:p>
    <w:p w:rsidR="00DB5D86" w:rsidRPr="00DB5D86" w:rsidRDefault="00DB5D86" w:rsidP="00DB5D86">
      <w:pPr>
        <w:widowControl/>
        <w:snapToGrid w:val="0"/>
        <w:jc w:val="center"/>
        <w:rPr>
          <w:rFonts w:ascii="Times New Roman" w:eastAsia="宋体" w:hAnsi="Times New Roman" w:cs="Times New Roman"/>
          <w:b/>
          <w:szCs w:val="20"/>
        </w:rPr>
      </w:pPr>
    </w:p>
    <w:p w:rsidR="00DB5D86" w:rsidRPr="00DB5D86" w:rsidRDefault="00DB5D86" w:rsidP="00DB5D86">
      <w:pPr>
        <w:widowControl/>
        <w:snapToGrid w:val="0"/>
        <w:jc w:val="center"/>
        <w:rPr>
          <w:rFonts w:ascii="Times New Roman" w:eastAsia="宋体" w:hAnsi="Times New Roman" w:cs="Times New Roman"/>
          <w:b/>
          <w:szCs w:val="20"/>
        </w:rPr>
      </w:pPr>
      <w:r w:rsidRPr="00DB5D86">
        <w:rPr>
          <w:rFonts w:ascii="Times New Roman" w:eastAsia="宋体" w:hAnsi="Times New Roman" w:cs="Times New Roman" w:hint="eastAsia"/>
          <w:b/>
          <w:szCs w:val="20"/>
        </w:rPr>
        <w:t>数据结构试卷（六）参考答案</w:t>
      </w:r>
    </w:p>
    <w:p w:rsidR="00DB5D86" w:rsidRPr="00DB5D86" w:rsidRDefault="00DB5D86" w:rsidP="00DB5D86">
      <w:pPr>
        <w:widowControl/>
        <w:snapToGrid w:val="0"/>
        <w:jc w:val="left"/>
        <w:rPr>
          <w:rFonts w:ascii="Times New Roman" w:eastAsia="宋体" w:hAnsi="Times New Roman" w:cs="Times New Roman"/>
          <w:b/>
          <w:szCs w:val="20"/>
        </w:rPr>
      </w:pPr>
      <w:r w:rsidRPr="00DB5D86">
        <w:rPr>
          <w:rFonts w:ascii="Times New Roman" w:eastAsia="宋体" w:hAnsi="Times New Roman" w:cs="Times New Roman"/>
          <w:b/>
          <w:szCs w:val="20"/>
        </w:rPr>
        <w:t> </w:t>
      </w:r>
    </w:p>
    <w:p w:rsidR="00DB5D86" w:rsidRPr="00DB5D86" w:rsidRDefault="00DB5D86" w:rsidP="00DB5D86">
      <w:pPr>
        <w:widowControl/>
        <w:snapToGrid w:val="0"/>
        <w:jc w:val="left"/>
        <w:rPr>
          <w:rFonts w:ascii="Times New Roman" w:eastAsia="宋体" w:hAnsi="Times New Roman" w:cs="Times New Roman"/>
          <w:b/>
          <w:szCs w:val="20"/>
        </w:rPr>
      </w:pPr>
      <w:r w:rsidRPr="00DB5D86">
        <w:rPr>
          <w:rFonts w:ascii="Times New Roman" w:eastAsia="宋体" w:hAnsi="Times New Roman" w:cs="Times New Roman" w:hint="eastAsia"/>
          <w:b/>
          <w:szCs w:val="20"/>
        </w:rPr>
        <w:t>一、选择题</w:t>
      </w:r>
    </w:p>
    <w:p w:rsidR="00DB5D86" w:rsidRPr="00DB5D86" w:rsidRDefault="00DB5D86" w:rsidP="00DB5D86">
      <w:pPr>
        <w:widowControl/>
        <w:snapToGrid w:val="0"/>
        <w:rPr>
          <w:rFonts w:ascii="Times New Roman" w:eastAsia="宋体" w:hAnsi="Times New Roman" w:cs="Times New Roman"/>
          <w:szCs w:val="20"/>
        </w:rPr>
      </w:pPr>
      <w:r w:rsidRPr="00DB5D86">
        <w:rPr>
          <w:rFonts w:ascii="Times New Roman" w:eastAsia="宋体" w:hAnsi="Times New Roman" w:cs="Times New Roman"/>
          <w:szCs w:val="20"/>
        </w:rPr>
        <w:t>1</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D</w:t>
      </w:r>
      <w:r w:rsidRPr="00DB5D86">
        <w:rPr>
          <w:rFonts w:ascii="Times New Roman" w:eastAsia="宋体" w:hAnsi="Times New Roman" w:cs="Times New Roman"/>
          <w:szCs w:val="20"/>
        </w:rPr>
        <w:tab/>
      </w:r>
      <w:r w:rsidRPr="00DB5D86">
        <w:rPr>
          <w:rFonts w:ascii="Times New Roman" w:eastAsia="宋体" w:hAnsi="Times New Roman" w:cs="Times New Roman"/>
          <w:szCs w:val="20"/>
        </w:rPr>
        <w:tab/>
        <w:t>2</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A</w:t>
      </w:r>
      <w:r w:rsidRPr="00DB5D86">
        <w:rPr>
          <w:rFonts w:ascii="Times New Roman" w:eastAsia="宋体" w:hAnsi="Times New Roman" w:cs="Times New Roman"/>
          <w:szCs w:val="20"/>
        </w:rPr>
        <w:tab/>
      </w:r>
      <w:r w:rsidRPr="00DB5D86">
        <w:rPr>
          <w:rFonts w:ascii="Times New Roman" w:eastAsia="宋体" w:hAnsi="Times New Roman" w:cs="Times New Roman"/>
          <w:szCs w:val="20"/>
        </w:rPr>
        <w:tab/>
        <w:t>3</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A</w:t>
      </w:r>
      <w:r w:rsidRPr="00DB5D86">
        <w:rPr>
          <w:rFonts w:ascii="Times New Roman" w:eastAsia="宋体" w:hAnsi="Times New Roman" w:cs="Times New Roman"/>
          <w:szCs w:val="20"/>
        </w:rPr>
        <w:tab/>
      </w:r>
      <w:r w:rsidRPr="00DB5D86">
        <w:rPr>
          <w:rFonts w:ascii="Times New Roman" w:eastAsia="宋体" w:hAnsi="Times New Roman" w:cs="Times New Roman"/>
          <w:szCs w:val="20"/>
        </w:rPr>
        <w:tab/>
        <w:t>4</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A</w:t>
      </w:r>
      <w:r w:rsidRPr="00DB5D86">
        <w:rPr>
          <w:rFonts w:ascii="Times New Roman" w:eastAsia="宋体" w:hAnsi="Times New Roman" w:cs="Times New Roman"/>
          <w:szCs w:val="20"/>
        </w:rPr>
        <w:tab/>
      </w:r>
      <w:r w:rsidRPr="00DB5D86">
        <w:rPr>
          <w:rFonts w:ascii="Times New Roman" w:eastAsia="宋体" w:hAnsi="Times New Roman" w:cs="Times New Roman"/>
          <w:szCs w:val="20"/>
        </w:rPr>
        <w:tab/>
        <w:t>5</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D</w:t>
      </w:r>
    </w:p>
    <w:p w:rsidR="00DB5D86" w:rsidRPr="00DB5D86" w:rsidRDefault="00DB5D86" w:rsidP="00DB5D86">
      <w:pPr>
        <w:widowControl/>
        <w:snapToGrid w:val="0"/>
        <w:rPr>
          <w:rFonts w:ascii="Times New Roman" w:eastAsia="宋体" w:hAnsi="Times New Roman" w:cs="Times New Roman"/>
          <w:szCs w:val="20"/>
        </w:rPr>
      </w:pPr>
      <w:r w:rsidRPr="00DB5D86">
        <w:rPr>
          <w:rFonts w:ascii="Times New Roman" w:eastAsia="宋体" w:hAnsi="Times New Roman" w:cs="Times New Roman"/>
          <w:szCs w:val="20"/>
        </w:rPr>
        <w:t>6</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D</w:t>
      </w:r>
      <w:r w:rsidRPr="00DB5D86">
        <w:rPr>
          <w:rFonts w:ascii="Times New Roman" w:eastAsia="宋体" w:hAnsi="Times New Roman" w:cs="Times New Roman"/>
          <w:szCs w:val="20"/>
        </w:rPr>
        <w:tab/>
      </w:r>
      <w:r w:rsidRPr="00DB5D86">
        <w:rPr>
          <w:rFonts w:ascii="Times New Roman" w:eastAsia="宋体" w:hAnsi="Times New Roman" w:cs="Times New Roman"/>
          <w:szCs w:val="20"/>
        </w:rPr>
        <w:tab/>
        <w:t>7</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B</w:t>
      </w:r>
      <w:r w:rsidRPr="00DB5D86">
        <w:rPr>
          <w:rFonts w:ascii="Times New Roman" w:eastAsia="宋体" w:hAnsi="Times New Roman" w:cs="Times New Roman"/>
          <w:szCs w:val="20"/>
        </w:rPr>
        <w:tab/>
      </w:r>
      <w:r w:rsidRPr="00DB5D86">
        <w:rPr>
          <w:rFonts w:ascii="Times New Roman" w:eastAsia="宋体" w:hAnsi="Times New Roman" w:cs="Times New Roman"/>
          <w:szCs w:val="20"/>
        </w:rPr>
        <w:tab/>
        <w:t>8</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A</w:t>
      </w:r>
      <w:r w:rsidRPr="00DB5D86">
        <w:rPr>
          <w:rFonts w:ascii="Times New Roman" w:eastAsia="宋体" w:hAnsi="Times New Roman" w:cs="Times New Roman"/>
          <w:szCs w:val="20"/>
        </w:rPr>
        <w:tab/>
      </w:r>
      <w:r w:rsidRPr="00DB5D86">
        <w:rPr>
          <w:rFonts w:ascii="Times New Roman" w:eastAsia="宋体" w:hAnsi="Times New Roman" w:cs="Times New Roman"/>
          <w:szCs w:val="20"/>
        </w:rPr>
        <w:tab/>
        <w:t>9</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C</w:t>
      </w:r>
      <w:r w:rsidRPr="00DB5D86">
        <w:rPr>
          <w:rFonts w:ascii="Times New Roman" w:eastAsia="宋体" w:hAnsi="Times New Roman" w:cs="Times New Roman"/>
          <w:szCs w:val="20"/>
        </w:rPr>
        <w:tab/>
      </w:r>
      <w:r w:rsidRPr="00DB5D86">
        <w:rPr>
          <w:rFonts w:ascii="Times New Roman" w:eastAsia="宋体" w:hAnsi="Times New Roman" w:cs="Times New Roman"/>
          <w:szCs w:val="20"/>
        </w:rPr>
        <w:tab/>
        <w:t>10</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B</w:t>
      </w:r>
    </w:p>
    <w:p w:rsidR="00DB5D86" w:rsidRPr="00DB5D86" w:rsidRDefault="00DB5D86" w:rsidP="00DB5D86">
      <w:pPr>
        <w:widowControl/>
        <w:snapToGrid w:val="0"/>
        <w:rPr>
          <w:rFonts w:ascii="Times New Roman" w:eastAsia="宋体" w:hAnsi="Times New Roman" w:cs="Times New Roman"/>
          <w:szCs w:val="20"/>
        </w:rPr>
      </w:pPr>
      <w:r w:rsidRPr="00DB5D86">
        <w:rPr>
          <w:rFonts w:ascii="Times New Roman" w:eastAsia="宋体" w:hAnsi="Times New Roman" w:cs="Times New Roman"/>
          <w:szCs w:val="20"/>
        </w:rPr>
        <w:t>11</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C</w:t>
      </w:r>
      <w:r w:rsidRPr="00DB5D86">
        <w:rPr>
          <w:rFonts w:ascii="Times New Roman" w:eastAsia="宋体" w:hAnsi="Times New Roman" w:cs="Times New Roman"/>
          <w:szCs w:val="20"/>
        </w:rPr>
        <w:tab/>
        <w:t>12</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A</w:t>
      </w:r>
      <w:r w:rsidRPr="00DB5D86">
        <w:rPr>
          <w:rFonts w:ascii="Times New Roman" w:eastAsia="宋体" w:hAnsi="Times New Roman" w:cs="Times New Roman"/>
          <w:szCs w:val="20"/>
        </w:rPr>
        <w:tab/>
        <w:t>13</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B</w:t>
      </w:r>
      <w:r w:rsidRPr="00DB5D86">
        <w:rPr>
          <w:rFonts w:ascii="Times New Roman" w:eastAsia="宋体" w:hAnsi="Times New Roman" w:cs="Times New Roman"/>
          <w:szCs w:val="20"/>
        </w:rPr>
        <w:tab/>
        <w:t>14</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D</w:t>
      </w:r>
      <w:r w:rsidRPr="00DB5D86">
        <w:rPr>
          <w:rFonts w:ascii="Times New Roman" w:eastAsia="宋体" w:hAnsi="Times New Roman" w:cs="Times New Roman"/>
          <w:szCs w:val="20"/>
        </w:rPr>
        <w:tab/>
        <w:t>15</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B</w:t>
      </w:r>
    </w:p>
    <w:p w:rsidR="00DB5D86" w:rsidRPr="00DB5D86" w:rsidRDefault="00DB5D86" w:rsidP="00DB5D86">
      <w:pPr>
        <w:widowControl/>
        <w:snapToGrid w:val="0"/>
        <w:rPr>
          <w:rFonts w:ascii="Times New Roman" w:eastAsia="宋体" w:hAnsi="Times New Roman" w:cs="Times New Roman"/>
          <w:szCs w:val="20"/>
        </w:rPr>
      </w:pPr>
      <w:r w:rsidRPr="00DB5D86">
        <w:rPr>
          <w:rFonts w:ascii="Times New Roman" w:eastAsia="宋体" w:hAnsi="Times New Roman" w:cs="Times New Roman"/>
          <w:szCs w:val="20"/>
        </w:rPr>
        <w:t> </w:t>
      </w:r>
    </w:p>
    <w:p w:rsidR="00DB5D86" w:rsidRPr="00DB5D86" w:rsidRDefault="00DB5D86" w:rsidP="00DB5D86">
      <w:pPr>
        <w:widowControl/>
        <w:snapToGrid w:val="0"/>
        <w:rPr>
          <w:rFonts w:ascii="Times New Roman" w:eastAsia="宋体" w:hAnsi="Times New Roman" w:cs="Times New Roman"/>
          <w:szCs w:val="20"/>
        </w:rPr>
      </w:pPr>
      <w:r w:rsidRPr="00DB5D86">
        <w:rPr>
          <w:rFonts w:ascii="Times New Roman" w:eastAsia="宋体" w:hAnsi="Times New Roman" w:cs="Times New Roman" w:hint="eastAsia"/>
          <w:b/>
          <w:szCs w:val="20"/>
        </w:rPr>
        <w:t>二、判断题</w:t>
      </w:r>
    </w:p>
    <w:p w:rsidR="00DB5D86" w:rsidRPr="00DB5D86" w:rsidRDefault="00DB5D86" w:rsidP="00DB5D86">
      <w:pPr>
        <w:widowControl/>
        <w:snapToGrid w:val="0"/>
        <w:rPr>
          <w:rFonts w:ascii="Times New Roman" w:eastAsia="宋体" w:hAnsi="Times New Roman" w:cs="Times New Roman"/>
          <w:szCs w:val="20"/>
        </w:rPr>
      </w:pPr>
      <w:r w:rsidRPr="00DB5D86">
        <w:rPr>
          <w:rFonts w:ascii="Times New Roman" w:eastAsia="宋体" w:hAnsi="Times New Roman" w:cs="Times New Roman"/>
          <w:szCs w:val="20"/>
        </w:rPr>
        <w:t>1</w:t>
      </w:r>
      <w:r w:rsidRPr="00DB5D86">
        <w:rPr>
          <w:rFonts w:ascii="Times New Roman" w:eastAsia="宋体" w:hAnsi="Times New Roman" w:cs="Times New Roman" w:hint="eastAsia"/>
          <w:szCs w:val="20"/>
        </w:rPr>
        <w:t>．错</w:t>
      </w:r>
      <w:r w:rsidRPr="00DB5D86">
        <w:rPr>
          <w:rFonts w:ascii="Times New Roman" w:eastAsia="宋体" w:hAnsi="Times New Roman" w:cs="Times New Roman"/>
          <w:szCs w:val="20"/>
        </w:rPr>
        <w:tab/>
        <w:t>2</w:t>
      </w:r>
      <w:r w:rsidRPr="00DB5D86">
        <w:rPr>
          <w:rFonts w:ascii="Times New Roman" w:eastAsia="宋体" w:hAnsi="Times New Roman" w:cs="Times New Roman" w:hint="eastAsia"/>
          <w:szCs w:val="20"/>
        </w:rPr>
        <w:t>．对</w:t>
      </w:r>
      <w:r w:rsidRPr="00DB5D86">
        <w:rPr>
          <w:rFonts w:ascii="Times New Roman" w:eastAsia="宋体" w:hAnsi="Times New Roman" w:cs="Times New Roman"/>
          <w:szCs w:val="20"/>
        </w:rPr>
        <w:tab/>
        <w:t>3</w:t>
      </w:r>
      <w:r w:rsidRPr="00DB5D86">
        <w:rPr>
          <w:rFonts w:ascii="Times New Roman" w:eastAsia="宋体" w:hAnsi="Times New Roman" w:cs="Times New Roman" w:hint="eastAsia"/>
          <w:szCs w:val="20"/>
        </w:rPr>
        <w:t>．对</w:t>
      </w:r>
      <w:r w:rsidRPr="00DB5D86">
        <w:rPr>
          <w:rFonts w:ascii="Times New Roman" w:eastAsia="宋体" w:hAnsi="Times New Roman" w:cs="Times New Roman"/>
          <w:szCs w:val="20"/>
        </w:rPr>
        <w:tab/>
        <w:t>4</w:t>
      </w:r>
      <w:r w:rsidRPr="00DB5D86">
        <w:rPr>
          <w:rFonts w:ascii="Times New Roman" w:eastAsia="宋体" w:hAnsi="Times New Roman" w:cs="Times New Roman" w:hint="eastAsia"/>
          <w:szCs w:val="20"/>
        </w:rPr>
        <w:t>．对</w:t>
      </w:r>
      <w:r w:rsidRPr="00DB5D86">
        <w:rPr>
          <w:rFonts w:ascii="Times New Roman" w:eastAsia="宋体" w:hAnsi="Times New Roman" w:cs="Times New Roman"/>
          <w:szCs w:val="20"/>
        </w:rPr>
        <w:tab/>
        <w:t>5</w:t>
      </w:r>
      <w:r w:rsidRPr="00DB5D86">
        <w:rPr>
          <w:rFonts w:ascii="Times New Roman" w:eastAsia="宋体" w:hAnsi="Times New Roman" w:cs="Times New Roman" w:hint="eastAsia"/>
          <w:szCs w:val="20"/>
        </w:rPr>
        <w:t>．错</w:t>
      </w:r>
    </w:p>
    <w:p w:rsidR="00DB5D86" w:rsidRPr="00DB5D86" w:rsidRDefault="00DB5D86" w:rsidP="00DB5D86">
      <w:pPr>
        <w:widowControl/>
        <w:snapToGrid w:val="0"/>
        <w:rPr>
          <w:rFonts w:ascii="Times New Roman" w:eastAsia="宋体" w:hAnsi="Times New Roman" w:cs="Times New Roman"/>
          <w:szCs w:val="20"/>
        </w:rPr>
      </w:pPr>
      <w:r w:rsidRPr="00DB5D86">
        <w:rPr>
          <w:rFonts w:ascii="Times New Roman" w:eastAsia="宋体" w:hAnsi="Times New Roman" w:cs="Times New Roman"/>
          <w:szCs w:val="20"/>
        </w:rPr>
        <w:t>6</w:t>
      </w:r>
      <w:r w:rsidRPr="00DB5D86">
        <w:rPr>
          <w:rFonts w:ascii="Times New Roman" w:eastAsia="宋体" w:hAnsi="Times New Roman" w:cs="Times New Roman" w:hint="eastAsia"/>
          <w:szCs w:val="20"/>
        </w:rPr>
        <w:t>．错</w:t>
      </w:r>
      <w:r w:rsidRPr="00DB5D86">
        <w:rPr>
          <w:rFonts w:ascii="Times New Roman" w:eastAsia="宋体" w:hAnsi="Times New Roman" w:cs="Times New Roman"/>
          <w:szCs w:val="20"/>
        </w:rPr>
        <w:tab/>
        <w:t>7</w:t>
      </w:r>
      <w:r w:rsidRPr="00DB5D86">
        <w:rPr>
          <w:rFonts w:ascii="Times New Roman" w:eastAsia="宋体" w:hAnsi="Times New Roman" w:cs="Times New Roman" w:hint="eastAsia"/>
          <w:szCs w:val="20"/>
        </w:rPr>
        <w:t>．对</w:t>
      </w:r>
      <w:r w:rsidRPr="00DB5D86">
        <w:rPr>
          <w:rFonts w:ascii="Times New Roman" w:eastAsia="宋体" w:hAnsi="Times New Roman" w:cs="Times New Roman"/>
          <w:szCs w:val="20"/>
        </w:rPr>
        <w:tab/>
        <w:t>8</w:t>
      </w:r>
      <w:r w:rsidRPr="00DB5D86">
        <w:rPr>
          <w:rFonts w:ascii="Times New Roman" w:eastAsia="宋体" w:hAnsi="Times New Roman" w:cs="Times New Roman" w:hint="eastAsia"/>
          <w:szCs w:val="20"/>
        </w:rPr>
        <w:t>．错</w:t>
      </w:r>
      <w:r w:rsidRPr="00DB5D86">
        <w:rPr>
          <w:rFonts w:ascii="Times New Roman" w:eastAsia="宋体" w:hAnsi="Times New Roman" w:cs="Times New Roman"/>
          <w:szCs w:val="20"/>
        </w:rPr>
        <w:tab/>
        <w:t>9</w:t>
      </w:r>
      <w:r w:rsidRPr="00DB5D86">
        <w:rPr>
          <w:rFonts w:ascii="Times New Roman" w:eastAsia="宋体" w:hAnsi="Times New Roman" w:cs="Times New Roman" w:hint="eastAsia"/>
          <w:szCs w:val="20"/>
        </w:rPr>
        <w:t>．对</w:t>
      </w:r>
      <w:r w:rsidRPr="00DB5D86">
        <w:rPr>
          <w:rFonts w:ascii="Times New Roman" w:eastAsia="宋体" w:hAnsi="Times New Roman" w:cs="Times New Roman"/>
          <w:szCs w:val="20"/>
        </w:rPr>
        <w:tab/>
        <w:t>10</w:t>
      </w:r>
      <w:r w:rsidRPr="00DB5D86">
        <w:rPr>
          <w:rFonts w:ascii="Times New Roman" w:eastAsia="宋体" w:hAnsi="Times New Roman" w:cs="Times New Roman" w:hint="eastAsia"/>
          <w:szCs w:val="20"/>
        </w:rPr>
        <w:t>．对</w:t>
      </w:r>
    </w:p>
    <w:p w:rsidR="00DB5D86" w:rsidRPr="00DB5D86" w:rsidRDefault="00DB5D86" w:rsidP="00DB5D86">
      <w:pPr>
        <w:widowControl/>
        <w:snapToGrid w:val="0"/>
        <w:rPr>
          <w:rFonts w:ascii="Times New Roman" w:eastAsia="宋体" w:hAnsi="Times New Roman" w:cs="Times New Roman"/>
          <w:szCs w:val="20"/>
        </w:rPr>
      </w:pPr>
      <w:r w:rsidRPr="00DB5D86">
        <w:rPr>
          <w:rFonts w:ascii="Times New Roman" w:eastAsia="宋体" w:hAnsi="Times New Roman" w:cs="Times New Roman"/>
          <w:szCs w:val="20"/>
        </w:rPr>
        <w:t> </w:t>
      </w:r>
    </w:p>
    <w:p w:rsidR="00DB5D86" w:rsidRPr="00DB5D86" w:rsidRDefault="00DB5D86" w:rsidP="00DB5D86">
      <w:pPr>
        <w:widowControl/>
        <w:snapToGrid w:val="0"/>
        <w:rPr>
          <w:rFonts w:ascii="Times New Roman" w:eastAsia="宋体" w:hAnsi="Times New Roman" w:cs="Times New Roman"/>
          <w:b/>
          <w:szCs w:val="20"/>
        </w:rPr>
      </w:pPr>
      <w:r w:rsidRPr="00DB5D86">
        <w:rPr>
          <w:rFonts w:ascii="Times New Roman" w:eastAsia="宋体" w:hAnsi="Times New Roman" w:cs="Times New Roman" w:hint="eastAsia"/>
          <w:b/>
          <w:szCs w:val="20"/>
        </w:rPr>
        <w:t>三、填空题</w:t>
      </w:r>
    </w:p>
    <w:p w:rsidR="00DB5D86" w:rsidRPr="00DB5D86" w:rsidRDefault="00DB5D86" w:rsidP="00DB5D86">
      <w:pPr>
        <w:widowControl/>
        <w:numPr>
          <w:ilvl w:val="0"/>
          <w:numId w:val="52"/>
        </w:numPr>
        <w:snapToGrid w:val="0"/>
        <w:rPr>
          <w:rFonts w:ascii="Times New Roman" w:eastAsia="宋体" w:hAnsi="Times New Roman" w:cs="Times New Roman"/>
          <w:szCs w:val="20"/>
        </w:rPr>
      </w:pPr>
      <w:r w:rsidRPr="00DB5D86">
        <w:rPr>
          <w:rFonts w:ascii="Times New Roman" w:eastAsia="宋体" w:hAnsi="Times New Roman" w:cs="Times New Roman"/>
          <w:szCs w:val="20"/>
        </w:rPr>
        <w:t>1.         O(n)</w:t>
      </w:r>
    </w:p>
    <w:p w:rsidR="00DB5D86" w:rsidRPr="00DB5D86" w:rsidRDefault="00DB5D86" w:rsidP="00DB5D86">
      <w:pPr>
        <w:widowControl/>
        <w:numPr>
          <w:ilvl w:val="0"/>
          <w:numId w:val="52"/>
        </w:numPr>
        <w:snapToGrid w:val="0"/>
        <w:rPr>
          <w:rFonts w:ascii="Times New Roman" w:eastAsia="宋体" w:hAnsi="Times New Roman" w:cs="Times New Roman"/>
          <w:szCs w:val="20"/>
        </w:rPr>
      </w:pPr>
      <w:r w:rsidRPr="00DB5D86">
        <w:rPr>
          <w:rFonts w:ascii="Times New Roman" w:eastAsia="宋体" w:hAnsi="Times New Roman" w:cs="Times New Roman"/>
          <w:szCs w:val="20"/>
        </w:rPr>
        <w:t>2.         s-&gt;next=p-&gt;next; p-&gt;next=s</w:t>
      </w:r>
    </w:p>
    <w:p w:rsidR="00DB5D86" w:rsidRPr="00DB5D86" w:rsidRDefault="00DB5D86" w:rsidP="00DB5D86">
      <w:pPr>
        <w:widowControl/>
        <w:numPr>
          <w:ilvl w:val="0"/>
          <w:numId w:val="52"/>
        </w:numPr>
        <w:snapToGrid w:val="0"/>
        <w:rPr>
          <w:rFonts w:ascii="Times New Roman" w:eastAsia="宋体" w:hAnsi="Times New Roman" w:cs="Times New Roman"/>
          <w:szCs w:val="20"/>
        </w:rPr>
      </w:pPr>
      <w:r w:rsidRPr="00DB5D86">
        <w:rPr>
          <w:rFonts w:ascii="Times New Roman" w:eastAsia="宋体" w:hAnsi="Times New Roman" w:cs="Times New Roman"/>
          <w:szCs w:val="20"/>
        </w:rPr>
        <w:t>3.         (1</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3</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2</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4</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5)</w:t>
      </w:r>
    </w:p>
    <w:p w:rsidR="00DB5D86" w:rsidRPr="00DB5D86" w:rsidRDefault="00DB5D86" w:rsidP="00DB5D86">
      <w:pPr>
        <w:widowControl/>
        <w:numPr>
          <w:ilvl w:val="0"/>
          <w:numId w:val="52"/>
        </w:numPr>
        <w:snapToGrid w:val="0"/>
        <w:rPr>
          <w:rFonts w:ascii="Times New Roman" w:eastAsia="宋体" w:hAnsi="Times New Roman" w:cs="Times New Roman"/>
          <w:szCs w:val="20"/>
        </w:rPr>
      </w:pPr>
      <w:r w:rsidRPr="00DB5D86">
        <w:rPr>
          <w:rFonts w:ascii="Times New Roman" w:eastAsia="宋体" w:hAnsi="Times New Roman" w:cs="Times New Roman"/>
          <w:szCs w:val="20"/>
        </w:rPr>
        <w:t>4.         n-1</w:t>
      </w:r>
    </w:p>
    <w:p w:rsidR="00DB5D86" w:rsidRPr="00DB5D86" w:rsidRDefault="00DB5D86" w:rsidP="00DB5D86">
      <w:pPr>
        <w:widowControl/>
        <w:numPr>
          <w:ilvl w:val="0"/>
          <w:numId w:val="52"/>
        </w:numPr>
        <w:snapToGrid w:val="0"/>
        <w:rPr>
          <w:rFonts w:ascii="Times New Roman" w:eastAsia="宋体" w:hAnsi="Times New Roman" w:cs="Times New Roman"/>
          <w:szCs w:val="20"/>
        </w:rPr>
      </w:pPr>
      <w:r w:rsidRPr="00DB5D86">
        <w:rPr>
          <w:rFonts w:ascii="Times New Roman" w:eastAsia="宋体" w:hAnsi="Times New Roman" w:cs="Times New Roman"/>
          <w:szCs w:val="20"/>
        </w:rPr>
        <w:t>5.         129</w:t>
      </w:r>
    </w:p>
    <w:p w:rsidR="00DB5D86" w:rsidRPr="00DB5D86" w:rsidRDefault="00DB5D86" w:rsidP="00DB5D86">
      <w:pPr>
        <w:widowControl/>
        <w:numPr>
          <w:ilvl w:val="0"/>
          <w:numId w:val="52"/>
        </w:numPr>
        <w:snapToGrid w:val="0"/>
        <w:rPr>
          <w:rFonts w:ascii="Times New Roman" w:eastAsia="宋体" w:hAnsi="Times New Roman" w:cs="Times New Roman"/>
          <w:szCs w:val="20"/>
        </w:rPr>
      </w:pPr>
      <w:r w:rsidRPr="00DB5D86">
        <w:rPr>
          <w:rFonts w:ascii="Times New Roman" w:eastAsia="宋体" w:hAnsi="Times New Roman" w:cs="Times New Roman"/>
          <w:szCs w:val="20"/>
        </w:rPr>
        <w:t>6.         F==R</w:t>
      </w:r>
    </w:p>
    <w:p w:rsidR="00DB5D86" w:rsidRPr="00DB5D86" w:rsidRDefault="00DB5D86" w:rsidP="00DB5D86">
      <w:pPr>
        <w:widowControl/>
        <w:numPr>
          <w:ilvl w:val="0"/>
          <w:numId w:val="52"/>
        </w:numPr>
        <w:snapToGrid w:val="0"/>
        <w:rPr>
          <w:rFonts w:ascii="Times New Roman" w:eastAsia="宋体" w:hAnsi="Times New Roman" w:cs="Times New Roman"/>
          <w:szCs w:val="20"/>
        </w:rPr>
      </w:pPr>
      <w:r w:rsidRPr="00DB5D86">
        <w:rPr>
          <w:rFonts w:ascii="Times New Roman" w:eastAsia="宋体" w:hAnsi="Times New Roman" w:cs="Times New Roman"/>
          <w:szCs w:val="20"/>
        </w:rPr>
        <w:t>7.         p-&gt;lchild==0&amp;&amp;p-&gt;rchild==0</w:t>
      </w:r>
    </w:p>
    <w:p w:rsidR="00DB5D86" w:rsidRPr="00DB5D86" w:rsidRDefault="00DB5D86" w:rsidP="00DB5D86">
      <w:pPr>
        <w:widowControl/>
        <w:numPr>
          <w:ilvl w:val="0"/>
          <w:numId w:val="52"/>
        </w:numPr>
        <w:snapToGrid w:val="0"/>
        <w:rPr>
          <w:rFonts w:ascii="Times New Roman" w:eastAsia="宋体" w:hAnsi="Times New Roman" w:cs="Times New Roman"/>
          <w:szCs w:val="20"/>
        </w:rPr>
      </w:pPr>
      <w:r w:rsidRPr="00DB5D86">
        <w:rPr>
          <w:rFonts w:ascii="Times New Roman" w:eastAsia="宋体" w:hAnsi="Times New Roman" w:cs="Times New Roman"/>
          <w:szCs w:val="20"/>
        </w:rPr>
        <w:t>8.         O(n</w:t>
      </w:r>
      <w:r w:rsidRPr="00DB5D86">
        <w:rPr>
          <w:rFonts w:ascii="Times New Roman" w:eastAsia="宋体" w:hAnsi="Times New Roman" w:cs="Times New Roman"/>
          <w:szCs w:val="20"/>
          <w:vertAlign w:val="superscript"/>
        </w:rPr>
        <w:t>2</w:t>
      </w:r>
      <w:r w:rsidRPr="00DB5D86">
        <w:rPr>
          <w:rFonts w:ascii="Times New Roman" w:eastAsia="宋体" w:hAnsi="Times New Roman" w:cs="Times New Roman"/>
          <w:szCs w:val="20"/>
        </w:rPr>
        <w:t>)</w:t>
      </w:r>
    </w:p>
    <w:p w:rsidR="00DB5D86" w:rsidRPr="00DB5D86" w:rsidRDefault="00DB5D86" w:rsidP="00DB5D86">
      <w:pPr>
        <w:widowControl/>
        <w:numPr>
          <w:ilvl w:val="0"/>
          <w:numId w:val="52"/>
        </w:numPr>
        <w:snapToGrid w:val="0"/>
        <w:rPr>
          <w:rFonts w:ascii="Times New Roman" w:eastAsia="宋体" w:hAnsi="Times New Roman" w:cs="Times New Roman"/>
          <w:szCs w:val="20"/>
        </w:rPr>
      </w:pPr>
      <w:r w:rsidRPr="00DB5D86">
        <w:rPr>
          <w:rFonts w:ascii="Times New Roman" w:eastAsia="宋体" w:hAnsi="Times New Roman" w:cs="Times New Roman"/>
          <w:szCs w:val="20"/>
        </w:rPr>
        <w:t>9.         O(nlog</w:t>
      </w:r>
      <w:r w:rsidRPr="00DB5D86">
        <w:rPr>
          <w:rFonts w:ascii="Times New Roman" w:eastAsia="宋体" w:hAnsi="Times New Roman" w:cs="Times New Roman"/>
          <w:szCs w:val="20"/>
          <w:vertAlign w:val="subscript"/>
        </w:rPr>
        <w:t>2</w:t>
      </w:r>
      <w:r w:rsidRPr="00DB5D86">
        <w:rPr>
          <w:rFonts w:ascii="Times New Roman" w:eastAsia="宋体" w:hAnsi="Times New Roman" w:cs="Times New Roman"/>
          <w:szCs w:val="20"/>
        </w:rPr>
        <w:t>n)</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 xml:space="preserve"> O(n)</w:t>
      </w:r>
    </w:p>
    <w:p w:rsidR="00DB5D86" w:rsidRPr="00DB5D86" w:rsidRDefault="00DB5D86" w:rsidP="00DB5D86">
      <w:pPr>
        <w:widowControl/>
        <w:numPr>
          <w:ilvl w:val="0"/>
          <w:numId w:val="52"/>
        </w:numPr>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10.     </w:t>
      </w:r>
      <w:r w:rsidRPr="00DB5D86">
        <w:rPr>
          <w:rFonts w:ascii="Times New Roman" w:eastAsia="宋体" w:hAnsi="Times New Roman" w:cs="Times New Roman" w:hint="eastAsia"/>
          <w:szCs w:val="20"/>
        </w:rPr>
        <w:t>开放定址法，链地址法</w:t>
      </w:r>
    </w:p>
    <w:p w:rsidR="00DB5D86" w:rsidRPr="00DB5D86" w:rsidRDefault="00DB5D86" w:rsidP="00DB5D86">
      <w:pPr>
        <w:widowControl/>
        <w:snapToGrid w:val="0"/>
        <w:rPr>
          <w:rFonts w:ascii="Times New Roman" w:eastAsia="宋体" w:hAnsi="Times New Roman" w:cs="Times New Roman"/>
          <w:b/>
          <w:szCs w:val="20"/>
        </w:rPr>
      </w:pPr>
      <w:r w:rsidRPr="00DB5D86">
        <w:rPr>
          <w:rFonts w:ascii="Times New Roman" w:eastAsia="宋体" w:hAnsi="Times New Roman" w:cs="Times New Roman"/>
          <w:b/>
          <w:szCs w:val="20"/>
        </w:rPr>
        <w:t> </w:t>
      </w:r>
    </w:p>
    <w:p w:rsidR="00DB5D86" w:rsidRPr="00DB5D86" w:rsidRDefault="00DB5D86" w:rsidP="00DB5D86">
      <w:pPr>
        <w:widowControl/>
        <w:snapToGrid w:val="0"/>
        <w:rPr>
          <w:rFonts w:ascii="Times New Roman" w:eastAsia="宋体" w:hAnsi="Times New Roman" w:cs="Times New Roman"/>
          <w:b/>
          <w:szCs w:val="20"/>
        </w:rPr>
      </w:pPr>
      <w:r w:rsidRPr="00DB5D86">
        <w:rPr>
          <w:rFonts w:ascii="Times New Roman" w:eastAsia="宋体" w:hAnsi="Times New Roman" w:cs="Times New Roman" w:hint="eastAsia"/>
          <w:b/>
          <w:szCs w:val="20"/>
        </w:rPr>
        <w:t>四、算法设计题</w:t>
      </w:r>
    </w:p>
    <w:p w:rsidR="00DB5D86" w:rsidRPr="00DB5D86" w:rsidRDefault="00DB5D86" w:rsidP="00DB5D86">
      <w:pPr>
        <w:widowControl/>
        <w:numPr>
          <w:ilvl w:val="0"/>
          <w:numId w:val="53"/>
        </w:numPr>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1.         </w:t>
      </w:r>
      <w:r w:rsidRPr="00DB5D86">
        <w:rPr>
          <w:rFonts w:ascii="Times New Roman" w:eastAsia="宋体" w:hAnsi="Times New Roman" w:cs="Times New Roman" w:hint="eastAsia"/>
          <w:szCs w:val="20"/>
        </w:rPr>
        <w:t>设计在顺序有序表中实现二分查找的算法。</w:t>
      </w:r>
    </w:p>
    <w:p w:rsidR="00DB5D86" w:rsidRPr="00DB5D86" w:rsidRDefault="00DB5D86" w:rsidP="00DB5D86">
      <w:pPr>
        <w:widowControl/>
        <w:snapToGrid w:val="0"/>
        <w:rPr>
          <w:rFonts w:ascii="Times New Roman" w:eastAsia="宋体" w:hAnsi="Times New Roman" w:cs="Times New Roman"/>
          <w:szCs w:val="20"/>
        </w:rPr>
      </w:pPr>
      <w:r w:rsidRPr="00DB5D86">
        <w:rPr>
          <w:rFonts w:ascii="Times New Roman" w:eastAsia="宋体" w:hAnsi="Times New Roman" w:cs="Times New Roman"/>
          <w:szCs w:val="20"/>
        </w:rPr>
        <w:t>struct record {int key; int others;};</w:t>
      </w:r>
    </w:p>
    <w:p w:rsidR="00DB5D86" w:rsidRPr="00DB5D86" w:rsidRDefault="00DB5D86" w:rsidP="00DB5D86">
      <w:pPr>
        <w:widowControl/>
        <w:snapToGrid w:val="0"/>
        <w:rPr>
          <w:rFonts w:ascii="Times New Roman" w:eastAsia="宋体" w:hAnsi="Times New Roman" w:cs="Times New Roman"/>
          <w:szCs w:val="20"/>
        </w:rPr>
      </w:pPr>
      <w:r w:rsidRPr="00DB5D86">
        <w:rPr>
          <w:rFonts w:ascii="Times New Roman" w:eastAsia="宋体" w:hAnsi="Times New Roman" w:cs="Times New Roman"/>
          <w:szCs w:val="20"/>
        </w:rPr>
        <w:t>int bisearch(struct record r[ ], int k)</w:t>
      </w:r>
    </w:p>
    <w:p w:rsidR="00DB5D86" w:rsidRPr="00DB5D86" w:rsidRDefault="00DB5D86" w:rsidP="00DB5D86">
      <w:pPr>
        <w:widowControl/>
        <w:snapToGrid w:val="0"/>
        <w:rPr>
          <w:rFonts w:ascii="Times New Roman" w:eastAsia="宋体" w:hAnsi="Times New Roman" w:cs="Times New Roman"/>
          <w:szCs w:val="20"/>
        </w:rPr>
      </w:pPr>
      <w:r w:rsidRPr="00DB5D86">
        <w:rPr>
          <w:rFonts w:ascii="Times New Roman" w:eastAsia="宋体" w:hAnsi="Times New Roman" w:cs="Times New Roman"/>
          <w:szCs w:val="20"/>
        </w:rPr>
        <w:t>{</w:t>
      </w:r>
    </w:p>
    <w:p w:rsidR="00DB5D86" w:rsidRPr="00DB5D86" w:rsidRDefault="00DB5D86" w:rsidP="00DB5D86">
      <w:pPr>
        <w:widowControl/>
        <w:snapToGrid w:val="0"/>
        <w:rPr>
          <w:rFonts w:ascii="Times New Roman" w:eastAsia="宋体" w:hAnsi="Times New Roman" w:cs="Times New Roman"/>
          <w:szCs w:val="20"/>
        </w:rPr>
      </w:pPr>
      <w:r w:rsidRPr="00DB5D86">
        <w:rPr>
          <w:rFonts w:ascii="Times New Roman" w:eastAsia="宋体" w:hAnsi="Times New Roman" w:cs="Times New Roman"/>
          <w:szCs w:val="20"/>
        </w:rPr>
        <w:lastRenderedPageBreak/>
        <w:t xml:space="preserve">  int low=0,mid,high=n-1;</w:t>
      </w:r>
    </w:p>
    <w:p w:rsidR="00DB5D86" w:rsidRPr="00DB5D86" w:rsidRDefault="00DB5D86" w:rsidP="00DB5D86">
      <w:pPr>
        <w:widowControl/>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  while(low&lt;=high)</w:t>
      </w:r>
    </w:p>
    <w:p w:rsidR="00DB5D86" w:rsidRPr="00DB5D86" w:rsidRDefault="00DB5D86" w:rsidP="00DB5D86">
      <w:pPr>
        <w:widowControl/>
        <w:snapToGrid w:val="0"/>
        <w:rPr>
          <w:rFonts w:ascii="Times New Roman" w:eastAsia="宋体" w:hAnsi="Times New Roman" w:cs="Times New Roman"/>
          <w:szCs w:val="20"/>
        </w:rPr>
      </w:pPr>
      <w:r w:rsidRPr="00DB5D86">
        <w:rPr>
          <w:rFonts w:ascii="Times New Roman" w:eastAsia="宋体" w:hAnsi="Times New Roman" w:cs="Times New Roman"/>
          <w:szCs w:val="20"/>
        </w:rPr>
        <w:t>{</w:t>
      </w:r>
    </w:p>
    <w:p w:rsidR="00DB5D86" w:rsidRPr="00DB5D86" w:rsidRDefault="00DB5D86" w:rsidP="00DB5D86">
      <w:pPr>
        <w:widowControl/>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    mid=(low+high)/2;</w:t>
      </w:r>
    </w:p>
    <w:p w:rsidR="00DB5D86" w:rsidRPr="00DB5D86" w:rsidRDefault="00DB5D86" w:rsidP="00DB5D86">
      <w:pPr>
        <w:widowControl/>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    if(r[mid].key==k) return(mid+1); else if(r[mid].key&gt;k) high=mid-1; else low=mid+1;</w:t>
      </w:r>
    </w:p>
    <w:p w:rsidR="00DB5D86" w:rsidRPr="00DB5D86" w:rsidRDefault="00DB5D86" w:rsidP="00DB5D86">
      <w:pPr>
        <w:widowControl/>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  }</w:t>
      </w:r>
    </w:p>
    <w:p w:rsidR="00DB5D86" w:rsidRPr="00DB5D86" w:rsidRDefault="00DB5D86" w:rsidP="00DB5D86">
      <w:pPr>
        <w:widowControl/>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  return(0);</w:t>
      </w:r>
    </w:p>
    <w:p w:rsidR="00DB5D86" w:rsidRPr="00DB5D86" w:rsidRDefault="00DB5D86" w:rsidP="00DB5D86">
      <w:pPr>
        <w:widowControl/>
        <w:snapToGrid w:val="0"/>
        <w:rPr>
          <w:rFonts w:ascii="Times New Roman" w:eastAsia="宋体" w:hAnsi="Times New Roman" w:cs="Times New Roman"/>
          <w:szCs w:val="20"/>
        </w:rPr>
      </w:pPr>
      <w:r w:rsidRPr="00DB5D86">
        <w:rPr>
          <w:rFonts w:ascii="Times New Roman" w:eastAsia="宋体" w:hAnsi="Times New Roman" w:cs="Times New Roman"/>
          <w:szCs w:val="20"/>
        </w:rPr>
        <w:t>}</w:t>
      </w:r>
    </w:p>
    <w:p w:rsidR="00DB5D86" w:rsidRPr="00DB5D86" w:rsidRDefault="00DB5D86" w:rsidP="00DB5D86">
      <w:pPr>
        <w:widowControl/>
        <w:numPr>
          <w:ilvl w:val="0"/>
          <w:numId w:val="53"/>
        </w:numPr>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2.         </w:t>
      </w:r>
      <w:r w:rsidRPr="00DB5D86">
        <w:rPr>
          <w:rFonts w:ascii="Times New Roman" w:eastAsia="宋体" w:hAnsi="Times New Roman" w:cs="Times New Roman" w:hint="eastAsia"/>
          <w:szCs w:val="20"/>
        </w:rPr>
        <w:t>设计判断二叉树是否为二叉排序树的算法。</w:t>
      </w:r>
    </w:p>
    <w:p w:rsidR="00DB5D86" w:rsidRPr="00DB5D86" w:rsidRDefault="00DB5D86" w:rsidP="00DB5D86">
      <w:pPr>
        <w:widowControl/>
        <w:snapToGrid w:val="0"/>
        <w:rPr>
          <w:rFonts w:ascii="Times New Roman" w:eastAsia="宋体" w:hAnsi="Times New Roman" w:cs="Times New Roman"/>
          <w:szCs w:val="20"/>
        </w:rPr>
      </w:pPr>
      <w:r w:rsidRPr="00DB5D86">
        <w:rPr>
          <w:rFonts w:ascii="Times New Roman" w:eastAsia="宋体" w:hAnsi="Times New Roman" w:cs="Times New Roman"/>
          <w:szCs w:val="20"/>
        </w:rPr>
        <w:t>int minnum=-32768,flag=1;</w:t>
      </w:r>
    </w:p>
    <w:p w:rsidR="00DB5D86" w:rsidRPr="00DB5D86" w:rsidRDefault="00DB5D86" w:rsidP="00DB5D86">
      <w:pPr>
        <w:widowControl/>
        <w:snapToGrid w:val="0"/>
        <w:rPr>
          <w:rFonts w:ascii="Times New Roman" w:eastAsia="宋体" w:hAnsi="Times New Roman" w:cs="Times New Roman"/>
          <w:szCs w:val="20"/>
        </w:rPr>
      </w:pPr>
      <w:r w:rsidRPr="00DB5D86">
        <w:rPr>
          <w:rFonts w:ascii="Times New Roman" w:eastAsia="宋体" w:hAnsi="Times New Roman" w:cs="Times New Roman"/>
          <w:szCs w:val="20"/>
        </w:rPr>
        <w:t>typedef struct node{int key; struct node *lchild,*rchild;}bitree;</w:t>
      </w:r>
    </w:p>
    <w:p w:rsidR="00DB5D86" w:rsidRPr="00DB5D86" w:rsidRDefault="00DB5D86" w:rsidP="00DB5D86">
      <w:pPr>
        <w:widowControl/>
        <w:snapToGrid w:val="0"/>
        <w:rPr>
          <w:rFonts w:ascii="Times New Roman" w:eastAsia="宋体" w:hAnsi="Times New Roman" w:cs="Times New Roman"/>
          <w:szCs w:val="20"/>
        </w:rPr>
      </w:pPr>
      <w:r w:rsidRPr="00DB5D86">
        <w:rPr>
          <w:rFonts w:ascii="Times New Roman" w:eastAsia="宋体" w:hAnsi="Times New Roman" w:cs="Times New Roman"/>
          <w:szCs w:val="20"/>
        </w:rPr>
        <w:t>void inorder(bitree *bt)</w:t>
      </w:r>
    </w:p>
    <w:p w:rsidR="00DB5D86" w:rsidRPr="00DB5D86" w:rsidRDefault="00DB5D86" w:rsidP="00DB5D86">
      <w:pPr>
        <w:widowControl/>
        <w:snapToGrid w:val="0"/>
        <w:rPr>
          <w:rFonts w:ascii="Times New Roman" w:eastAsia="宋体" w:hAnsi="Times New Roman" w:cs="Times New Roman"/>
          <w:szCs w:val="20"/>
        </w:rPr>
      </w:pPr>
      <w:r w:rsidRPr="00DB5D86">
        <w:rPr>
          <w:rFonts w:ascii="Times New Roman" w:eastAsia="宋体" w:hAnsi="Times New Roman" w:cs="Times New Roman"/>
          <w:szCs w:val="20"/>
        </w:rPr>
        <w:t>{</w:t>
      </w:r>
    </w:p>
    <w:p w:rsidR="00DB5D86" w:rsidRPr="00DB5D86" w:rsidRDefault="00DB5D86" w:rsidP="00DB5D86">
      <w:pPr>
        <w:widowControl/>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  if (bt!=0) {inorder(bt-&gt;lchild); if(minnum&gt;bt-&gt;key)flag=0; minnum=bt-&gt;key;inorder(bt-&gt;rchild);}</w:t>
      </w:r>
    </w:p>
    <w:p w:rsidR="00DB5D86" w:rsidRPr="00DB5D86" w:rsidRDefault="00DB5D86" w:rsidP="00DB5D86">
      <w:pPr>
        <w:widowControl/>
        <w:snapToGrid w:val="0"/>
        <w:rPr>
          <w:rFonts w:ascii="Times New Roman" w:eastAsia="宋体" w:hAnsi="Times New Roman" w:cs="Times New Roman"/>
          <w:szCs w:val="20"/>
        </w:rPr>
      </w:pPr>
      <w:r w:rsidRPr="00DB5D86">
        <w:rPr>
          <w:rFonts w:ascii="Times New Roman" w:eastAsia="宋体" w:hAnsi="Times New Roman" w:cs="Times New Roman"/>
          <w:szCs w:val="20"/>
        </w:rPr>
        <w:t>}</w:t>
      </w:r>
    </w:p>
    <w:p w:rsidR="00DB5D86" w:rsidRPr="00DB5D86" w:rsidRDefault="00DB5D86" w:rsidP="00DB5D86">
      <w:pPr>
        <w:widowControl/>
        <w:numPr>
          <w:ilvl w:val="0"/>
          <w:numId w:val="53"/>
        </w:numPr>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3.         </w:t>
      </w:r>
      <w:r w:rsidRPr="00DB5D86">
        <w:rPr>
          <w:rFonts w:ascii="Times New Roman" w:eastAsia="宋体" w:hAnsi="Times New Roman" w:cs="Times New Roman" w:hint="eastAsia"/>
          <w:szCs w:val="20"/>
        </w:rPr>
        <w:t>在链式存储结构上设计直接插入排序算法</w:t>
      </w:r>
    </w:p>
    <w:p w:rsidR="00DB5D86" w:rsidRPr="00DB5D86" w:rsidRDefault="00DB5D86" w:rsidP="00DB5D86">
      <w:pPr>
        <w:widowControl/>
        <w:snapToGrid w:val="0"/>
        <w:rPr>
          <w:rFonts w:ascii="Times New Roman" w:eastAsia="宋体" w:hAnsi="Times New Roman" w:cs="Times New Roman"/>
          <w:szCs w:val="20"/>
        </w:rPr>
      </w:pPr>
      <w:r w:rsidRPr="00DB5D86">
        <w:rPr>
          <w:rFonts w:ascii="Times New Roman" w:eastAsia="宋体" w:hAnsi="Times New Roman" w:cs="Times New Roman"/>
          <w:szCs w:val="20"/>
        </w:rPr>
        <w:t>void straightinsertsort(lklist *&amp;head)</w:t>
      </w:r>
    </w:p>
    <w:p w:rsidR="00DB5D86" w:rsidRPr="00DB5D86" w:rsidRDefault="00DB5D86" w:rsidP="00DB5D86">
      <w:pPr>
        <w:widowControl/>
        <w:snapToGrid w:val="0"/>
        <w:rPr>
          <w:rFonts w:ascii="Times New Roman" w:eastAsia="宋体" w:hAnsi="Times New Roman" w:cs="Times New Roman"/>
          <w:szCs w:val="20"/>
        </w:rPr>
      </w:pPr>
      <w:r w:rsidRPr="00DB5D86">
        <w:rPr>
          <w:rFonts w:ascii="Times New Roman" w:eastAsia="宋体" w:hAnsi="Times New Roman" w:cs="Times New Roman"/>
          <w:szCs w:val="20"/>
        </w:rPr>
        <w:t>{</w:t>
      </w:r>
    </w:p>
    <w:p w:rsidR="00DB5D86" w:rsidRPr="00DB5D86" w:rsidRDefault="00DB5D86" w:rsidP="00DB5D86">
      <w:pPr>
        <w:widowControl/>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  lklist *s,*p,*q;  int t;</w:t>
      </w:r>
    </w:p>
    <w:p w:rsidR="00DB5D86" w:rsidRPr="00DB5D86" w:rsidRDefault="00DB5D86" w:rsidP="00DB5D86">
      <w:pPr>
        <w:widowControl/>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  if (head==0 || head-&gt;next==0) return;</w:t>
      </w:r>
    </w:p>
    <w:p w:rsidR="00DB5D86" w:rsidRPr="00DB5D86" w:rsidRDefault="00DB5D86" w:rsidP="00DB5D86">
      <w:pPr>
        <w:widowControl/>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  else for(q=head,p=head-&gt;next;p!=0;p=q-&gt;next)</w:t>
      </w:r>
    </w:p>
    <w:p w:rsidR="00DB5D86" w:rsidRPr="00DB5D86" w:rsidRDefault="00DB5D86" w:rsidP="00DB5D86">
      <w:pPr>
        <w:widowControl/>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  {</w:t>
      </w:r>
    </w:p>
    <w:p w:rsidR="00DB5D86" w:rsidRPr="00DB5D86" w:rsidRDefault="00DB5D86" w:rsidP="00DB5D86">
      <w:pPr>
        <w:widowControl/>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    for(s=head;s!=q-&gt;next;s=s-&gt;next) if (s-&gt;data&gt;p-&gt;data) break;</w:t>
      </w:r>
    </w:p>
    <w:p w:rsidR="00DB5D86" w:rsidRPr="00DB5D86" w:rsidRDefault="00DB5D86" w:rsidP="00DB5D86">
      <w:pPr>
        <w:widowControl/>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    if(s==q-&gt;next)q=p;</w:t>
      </w:r>
    </w:p>
    <w:p w:rsidR="00DB5D86" w:rsidRPr="00DB5D86" w:rsidRDefault="00DB5D86" w:rsidP="00DB5D86">
      <w:pPr>
        <w:widowControl/>
        <w:snapToGrid w:val="0"/>
        <w:rPr>
          <w:rFonts w:ascii="Times New Roman" w:eastAsia="宋体" w:hAnsi="Times New Roman" w:cs="Times New Roman"/>
          <w:szCs w:val="20"/>
        </w:rPr>
      </w:pPr>
      <w:r w:rsidRPr="00DB5D86">
        <w:rPr>
          <w:rFonts w:ascii="Times New Roman" w:eastAsia="宋体" w:hAnsi="Times New Roman" w:cs="Times New Roman"/>
          <w:szCs w:val="20"/>
        </w:rPr>
        <w:t>else{q-&gt;next=p-&gt;next; p-&gt;next=s-&gt;next; s-&gt;next=p; t=p-&gt;data;p-&gt;data=s-&gt;data;s-&gt;data=t;}</w:t>
      </w:r>
    </w:p>
    <w:p w:rsidR="00DB5D86" w:rsidRPr="00DB5D86" w:rsidRDefault="00DB5D86" w:rsidP="00DB5D86">
      <w:pPr>
        <w:widowControl/>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  }</w:t>
      </w:r>
    </w:p>
    <w:p w:rsidR="00DB5D86" w:rsidRPr="00DB5D86" w:rsidRDefault="00DB5D86" w:rsidP="00DB5D86">
      <w:pPr>
        <w:widowControl/>
        <w:snapToGrid w:val="0"/>
        <w:rPr>
          <w:rFonts w:ascii="Times New Roman" w:eastAsia="宋体" w:hAnsi="Times New Roman" w:cs="Times New Roman"/>
          <w:szCs w:val="20"/>
        </w:rPr>
      </w:pPr>
      <w:r w:rsidRPr="00DB5D86">
        <w:rPr>
          <w:rFonts w:ascii="Times New Roman" w:eastAsia="宋体" w:hAnsi="Times New Roman" w:cs="Times New Roman"/>
          <w:szCs w:val="20"/>
        </w:rPr>
        <w:t>}</w:t>
      </w:r>
    </w:p>
    <w:p w:rsidR="00DB5D86" w:rsidRPr="00DB5D86" w:rsidRDefault="00DB5D86" w:rsidP="00DB5D86">
      <w:pPr>
        <w:widowControl/>
        <w:snapToGrid w:val="0"/>
        <w:jc w:val="center"/>
        <w:rPr>
          <w:rFonts w:ascii="Times New Roman" w:eastAsia="宋体" w:hAnsi="Times New Roman" w:cs="Times New Roman"/>
          <w:b/>
          <w:szCs w:val="20"/>
        </w:rPr>
      </w:pPr>
    </w:p>
    <w:p w:rsidR="00DB5D86" w:rsidRPr="00DB5D86" w:rsidRDefault="00DB5D86" w:rsidP="00DB5D86">
      <w:pPr>
        <w:widowControl/>
        <w:snapToGrid w:val="0"/>
        <w:jc w:val="center"/>
        <w:rPr>
          <w:rFonts w:ascii="Times New Roman" w:eastAsia="宋体" w:hAnsi="Times New Roman" w:cs="Times New Roman"/>
          <w:b/>
          <w:szCs w:val="20"/>
        </w:rPr>
      </w:pPr>
      <w:r w:rsidRPr="00DB5D86">
        <w:rPr>
          <w:rFonts w:ascii="Times New Roman" w:eastAsia="宋体" w:hAnsi="Times New Roman" w:cs="Times New Roman" w:hint="eastAsia"/>
          <w:b/>
          <w:szCs w:val="20"/>
        </w:rPr>
        <w:t>数据结构试卷（七）</w:t>
      </w:r>
    </w:p>
    <w:p w:rsidR="00DB5D86" w:rsidRPr="00DB5D86" w:rsidRDefault="00DB5D86" w:rsidP="00DB5D86">
      <w:pPr>
        <w:widowControl/>
        <w:snapToGrid w:val="0"/>
        <w:rPr>
          <w:rFonts w:ascii="Times New Roman" w:eastAsia="宋体" w:hAnsi="Times New Roman" w:cs="Times New Roman"/>
          <w:b/>
          <w:szCs w:val="20"/>
        </w:rPr>
      </w:pPr>
      <w:r w:rsidRPr="00DB5D86">
        <w:rPr>
          <w:rFonts w:ascii="Times New Roman" w:eastAsia="宋体" w:hAnsi="Times New Roman" w:cs="Times New Roman"/>
          <w:b/>
          <w:szCs w:val="20"/>
        </w:rPr>
        <w:t> </w:t>
      </w:r>
    </w:p>
    <w:p w:rsidR="00DB5D86" w:rsidRPr="00DB5D86" w:rsidRDefault="00DB5D86" w:rsidP="00DB5D86">
      <w:pPr>
        <w:widowControl/>
        <w:snapToGrid w:val="0"/>
        <w:rPr>
          <w:rFonts w:ascii="Times New Roman" w:eastAsia="宋体" w:hAnsi="Times New Roman" w:cs="Times New Roman"/>
          <w:b/>
          <w:szCs w:val="20"/>
        </w:rPr>
      </w:pPr>
      <w:r w:rsidRPr="00DB5D86">
        <w:rPr>
          <w:rFonts w:ascii="Times New Roman" w:eastAsia="宋体" w:hAnsi="Times New Roman" w:cs="Times New Roman" w:hint="eastAsia"/>
          <w:b/>
          <w:szCs w:val="20"/>
        </w:rPr>
        <w:t>一、选择题</w:t>
      </w:r>
      <w:r w:rsidRPr="00DB5D86">
        <w:rPr>
          <w:rFonts w:ascii="Times New Roman" w:eastAsia="宋体" w:hAnsi="Times New Roman" w:cs="Times New Roman"/>
          <w:b/>
          <w:szCs w:val="20"/>
        </w:rPr>
        <w:t>(30</w:t>
      </w:r>
      <w:r w:rsidRPr="00DB5D86">
        <w:rPr>
          <w:rFonts w:ascii="Times New Roman" w:eastAsia="宋体" w:hAnsi="Times New Roman" w:cs="Times New Roman" w:hint="eastAsia"/>
          <w:b/>
          <w:szCs w:val="20"/>
        </w:rPr>
        <w:t>分</w:t>
      </w:r>
      <w:r w:rsidRPr="00DB5D86">
        <w:rPr>
          <w:rFonts w:ascii="Times New Roman" w:eastAsia="宋体" w:hAnsi="Times New Roman" w:cs="Times New Roman"/>
          <w:b/>
          <w:szCs w:val="20"/>
        </w:rPr>
        <w:t>)</w:t>
      </w:r>
    </w:p>
    <w:p w:rsidR="00DB5D86" w:rsidRPr="00DB5D86" w:rsidRDefault="00DB5D86" w:rsidP="00DB5D86">
      <w:pPr>
        <w:widowControl/>
        <w:tabs>
          <w:tab w:val="left" w:pos="315"/>
          <w:tab w:val="left" w:pos="2100"/>
          <w:tab w:val="left" w:pos="3780"/>
          <w:tab w:val="left" w:pos="5460"/>
        </w:tabs>
        <w:snapToGrid w:val="0"/>
        <w:rPr>
          <w:rFonts w:ascii="Times New Roman" w:eastAsia="宋体" w:hAnsi="Times New Roman" w:cs="Times New Roman"/>
          <w:szCs w:val="20"/>
        </w:rPr>
      </w:pPr>
      <w:r w:rsidRPr="00DB5D86">
        <w:rPr>
          <w:rFonts w:ascii="Times New Roman" w:eastAsia="宋体" w:hAnsi="Times New Roman" w:cs="Times New Roman"/>
          <w:szCs w:val="20"/>
        </w:rPr>
        <w:t>1</w:t>
      </w:r>
      <w:r w:rsidRPr="00DB5D86">
        <w:rPr>
          <w:rFonts w:ascii="Times New Roman" w:eastAsia="宋体" w:hAnsi="Times New Roman" w:cs="Times New Roman" w:hint="eastAsia"/>
          <w:szCs w:val="20"/>
        </w:rPr>
        <w:t>．设某无向图有</w:t>
      </w:r>
      <w:r w:rsidRPr="00DB5D86">
        <w:rPr>
          <w:rFonts w:ascii="Times New Roman" w:eastAsia="宋体" w:hAnsi="Times New Roman" w:cs="Times New Roman"/>
          <w:szCs w:val="20"/>
        </w:rPr>
        <w:t>n</w:t>
      </w:r>
      <w:r w:rsidRPr="00DB5D86">
        <w:rPr>
          <w:rFonts w:ascii="Times New Roman" w:eastAsia="宋体" w:hAnsi="Times New Roman" w:cs="Times New Roman" w:hint="eastAsia"/>
          <w:szCs w:val="20"/>
        </w:rPr>
        <w:t>个顶点，则该无向图的邻接表中有（</w:t>
      </w:r>
      <w:r w:rsidRPr="00DB5D86">
        <w:rPr>
          <w:rFonts w:ascii="Times New Roman" w:eastAsia="宋体" w:hAnsi="Times New Roman" w:cs="Times New Roman"/>
          <w:szCs w:val="20"/>
        </w:rPr>
        <w:t xml:space="preserve">  </w:t>
      </w:r>
      <w:r w:rsidRPr="00DB5D86">
        <w:rPr>
          <w:rFonts w:ascii="Times New Roman" w:eastAsia="宋体" w:hAnsi="Times New Roman" w:cs="Times New Roman" w:hint="eastAsia"/>
          <w:szCs w:val="20"/>
        </w:rPr>
        <w:t>）个表头结点。</w:t>
      </w:r>
    </w:p>
    <w:p w:rsidR="00DB5D86" w:rsidRPr="00DB5D86" w:rsidRDefault="00DB5D86" w:rsidP="00DB5D86">
      <w:pPr>
        <w:widowControl/>
        <w:tabs>
          <w:tab w:val="left" w:pos="315"/>
          <w:tab w:val="left" w:pos="2100"/>
          <w:tab w:val="left" w:pos="3780"/>
          <w:tab w:val="left" w:pos="5460"/>
        </w:tabs>
        <w:snapToGrid w:val="0"/>
        <w:rPr>
          <w:rFonts w:ascii="Times New Roman" w:eastAsia="宋体" w:hAnsi="Times New Roman" w:cs="Times New Roman"/>
          <w:szCs w:val="20"/>
        </w:rPr>
      </w:pPr>
      <w:r w:rsidRPr="00DB5D86">
        <w:rPr>
          <w:rFonts w:ascii="Times New Roman" w:eastAsia="宋体" w:hAnsi="Times New Roman" w:cs="Times New Roman"/>
          <w:szCs w:val="20"/>
        </w:rPr>
        <w:tab/>
        <w:t>(A) 2n</w:t>
      </w:r>
      <w:r w:rsidRPr="00DB5D86">
        <w:rPr>
          <w:rFonts w:ascii="Times New Roman" w:eastAsia="宋体" w:hAnsi="Times New Roman" w:cs="Times New Roman"/>
          <w:szCs w:val="20"/>
        </w:rPr>
        <w:tab/>
        <w:t>(B) n</w:t>
      </w:r>
      <w:r w:rsidRPr="00DB5D86">
        <w:rPr>
          <w:rFonts w:ascii="Times New Roman" w:eastAsia="宋体" w:hAnsi="Times New Roman" w:cs="Times New Roman"/>
          <w:szCs w:val="20"/>
        </w:rPr>
        <w:tab/>
        <w:t>(C) n/2</w:t>
      </w:r>
      <w:r w:rsidRPr="00DB5D86">
        <w:rPr>
          <w:rFonts w:ascii="Times New Roman" w:eastAsia="宋体" w:hAnsi="Times New Roman" w:cs="Times New Roman"/>
          <w:szCs w:val="20"/>
        </w:rPr>
        <w:tab/>
        <w:t>(D) n(n-1)</w:t>
      </w:r>
    </w:p>
    <w:p w:rsidR="00DB5D86" w:rsidRPr="00DB5D86" w:rsidRDefault="00DB5D86" w:rsidP="00DB5D86">
      <w:pPr>
        <w:widowControl/>
        <w:tabs>
          <w:tab w:val="left" w:pos="315"/>
          <w:tab w:val="left" w:pos="2100"/>
          <w:tab w:val="left" w:pos="3780"/>
          <w:tab w:val="left" w:pos="5460"/>
        </w:tabs>
        <w:snapToGrid w:val="0"/>
        <w:rPr>
          <w:rFonts w:ascii="Times New Roman" w:eastAsia="宋体" w:hAnsi="Times New Roman" w:cs="Times New Roman"/>
          <w:szCs w:val="20"/>
        </w:rPr>
      </w:pPr>
      <w:r w:rsidRPr="00DB5D86">
        <w:rPr>
          <w:rFonts w:ascii="Times New Roman" w:eastAsia="宋体" w:hAnsi="Times New Roman" w:cs="Times New Roman"/>
          <w:szCs w:val="20"/>
        </w:rPr>
        <w:t>2</w:t>
      </w:r>
      <w:r w:rsidRPr="00DB5D86">
        <w:rPr>
          <w:rFonts w:ascii="Times New Roman" w:eastAsia="宋体" w:hAnsi="Times New Roman" w:cs="Times New Roman" w:hint="eastAsia"/>
          <w:szCs w:val="20"/>
        </w:rPr>
        <w:t>．设无向图</w:t>
      </w:r>
      <w:r w:rsidRPr="00DB5D86">
        <w:rPr>
          <w:rFonts w:ascii="Times New Roman" w:eastAsia="宋体" w:hAnsi="Times New Roman" w:cs="Times New Roman"/>
          <w:szCs w:val="20"/>
        </w:rPr>
        <w:t>G</w:t>
      </w:r>
      <w:r w:rsidRPr="00DB5D86">
        <w:rPr>
          <w:rFonts w:ascii="Times New Roman" w:eastAsia="宋体" w:hAnsi="Times New Roman" w:cs="Times New Roman" w:hint="eastAsia"/>
          <w:szCs w:val="20"/>
        </w:rPr>
        <w:t>中有</w:t>
      </w:r>
      <w:r w:rsidRPr="00DB5D86">
        <w:rPr>
          <w:rFonts w:ascii="Times New Roman" w:eastAsia="宋体" w:hAnsi="Times New Roman" w:cs="Times New Roman"/>
          <w:szCs w:val="20"/>
        </w:rPr>
        <w:t>n</w:t>
      </w:r>
      <w:r w:rsidRPr="00DB5D86">
        <w:rPr>
          <w:rFonts w:ascii="Times New Roman" w:eastAsia="宋体" w:hAnsi="Times New Roman" w:cs="Times New Roman" w:hint="eastAsia"/>
          <w:szCs w:val="20"/>
        </w:rPr>
        <w:t>个顶点，则该无向图的最小生成树上有（</w:t>
      </w:r>
      <w:r w:rsidRPr="00DB5D86">
        <w:rPr>
          <w:rFonts w:ascii="Times New Roman" w:eastAsia="宋体" w:hAnsi="Times New Roman" w:cs="Times New Roman"/>
          <w:szCs w:val="20"/>
        </w:rPr>
        <w:t xml:space="preserve">  </w:t>
      </w:r>
      <w:r w:rsidRPr="00DB5D86">
        <w:rPr>
          <w:rFonts w:ascii="Times New Roman" w:eastAsia="宋体" w:hAnsi="Times New Roman" w:cs="Times New Roman" w:hint="eastAsia"/>
          <w:szCs w:val="20"/>
        </w:rPr>
        <w:t>）条边。</w:t>
      </w:r>
    </w:p>
    <w:p w:rsidR="00DB5D86" w:rsidRPr="00DB5D86" w:rsidRDefault="00DB5D86" w:rsidP="00DB5D86">
      <w:pPr>
        <w:widowControl/>
        <w:tabs>
          <w:tab w:val="left" w:pos="315"/>
          <w:tab w:val="left" w:pos="2100"/>
          <w:tab w:val="left" w:pos="3780"/>
          <w:tab w:val="left" w:pos="5460"/>
        </w:tabs>
        <w:snapToGrid w:val="0"/>
        <w:rPr>
          <w:rFonts w:ascii="Times New Roman" w:eastAsia="宋体" w:hAnsi="Times New Roman" w:cs="Times New Roman"/>
          <w:szCs w:val="20"/>
        </w:rPr>
      </w:pPr>
      <w:r w:rsidRPr="00DB5D86">
        <w:rPr>
          <w:rFonts w:ascii="Times New Roman" w:eastAsia="宋体" w:hAnsi="Times New Roman" w:cs="Times New Roman"/>
          <w:szCs w:val="20"/>
        </w:rPr>
        <w:tab/>
        <w:t>(A) n</w:t>
      </w:r>
      <w:r w:rsidRPr="00DB5D86">
        <w:rPr>
          <w:rFonts w:ascii="Times New Roman" w:eastAsia="宋体" w:hAnsi="Times New Roman" w:cs="Times New Roman"/>
          <w:szCs w:val="20"/>
        </w:rPr>
        <w:tab/>
        <w:t>(B) n-1</w:t>
      </w:r>
      <w:r w:rsidRPr="00DB5D86">
        <w:rPr>
          <w:rFonts w:ascii="Times New Roman" w:eastAsia="宋体" w:hAnsi="Times New Roman" w:cs="Times New Roman"/>
          <w:szCs w:val="20"/>
        </w:rPr>
        <w:tab/>
        <w:t>(C) 2n</w:t>
      </w:r>
      <w:r w:rsidRPr="00DB5D86">
        <w:rPr>
          <w:rFonts w:ascii="Times New Roman" w:eastAsia="宋体" w:hAnsi="Times New Roman" w:cs="Times New Roman"/>
          <w:szCs w:val="20"/>
        </w:rPr>
        <w:tab/>
        <w:t>(D) 2n-1</w:t>
      </w:r>
    </w:p>
    <w:p w:rsidR="00DB5D86" w:rsidRPr="00DB5D86" w:rsidRDefault="00DB5D86" w:rsidP="00DB5D86">
      <w:pPr>
        <w:widowControl/>
        <w:tabs>
          <w:tab w:val="left" w:pos="315"/>
          <w:tab w:val="left" w:pos="2100"/>
          <w:tab w:val="left" w:pos="3780"/>
          <w:tab w:val="left" w:pos="4200"/>
          <w:tab w:val="left" w:pos="5460"/>
          <w:tab w:val="left" w:pos="6300"/>
        </w:tabs>
        <w:snapToGrid w:val="0"/>
        <w:rPr>
          <w:rFonts w:ascii="Times New Roman" w:eastAsia="宋体" w:hAnsi="Times New Roman" w:cs="Times New Roman"/>
          <w:szCs w:val="20"/>
        </w:rPr>
      </w:pPr>
      <w:r w:rsidRPr="00DB5D86">
        <w:rPr>
          <w:rFonts w:ascii="Times New Roman" w:eastAsia="宋体" w:hAnsi="Times New Roman" w:cs="Times New Roman"/>
          <w:szCs w:val="20"/>
        </w:rPr>
        <w:t>3</w:t>
      </w:r>
      <w:r w:rsidRPr="00DB5D86">
        <w:rPr>
          <w:rFonts w:ascii="Times New Roman" w:eastAsia="宋体" w:hAnsi="Times New Roman" w:cs="Times New Roman" w:hint="eastAsia"/>
          <w:szCs w:val="20"/>
        </w:rPr>
        <w:t>．设一组初始记录关键字序列为</w:t>
      </w:r>
      <w:r w:rsidRPr="00DB5D86">
        <w:rPr>
          <w:rFonts w:ascii="Times New Roman" w:eastAsia="宋体" w:hAnsi="Times New Roman" w:cs="Times New Roman"/>
          <w:szCs w:val="20"/>
        </w:rPr>
        <w:t>(60</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80</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55</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40</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42</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85)</w:t>
      </w:r>
      <w:r w:rsidRPr="00DB5D86">
        <w:rPr>
          <w:rFonts w:ascii="Times New Roman" w:eastAsia="宋体" w:hAnsi="Times New Roman" w:cs="Times New Roman" w:hint="eastAsia"/>
          <w:szCs w:val="20"/>
        </w:rPr>
        <w:t>，则以第一个关键字</w:t>
      </w:r>
      <w:r w:rsidRPr="00DB5D86">
        <w:rPr>
          <w:rFonts w:ascii="Times New Roman" w:eastAsia="宋体" w:hAnsi="Times New Roman" w:cs="Times New Roman"/>
          <w:szCs w:val="20"/>
        </w:rPr>
        <w:t>45</w:t>
      </w:r>
      <w:r w:rsidRPr="00DB5D86">
        <w:rPr>
          <w:rFonts w:ascii="Times New Roman" w:eastAsia="宋体" w:hAnsi="Times New Roman" w:cs="Times New Roman" w:hint="eastAsia"/>
          <w:szCs w:val="20"/>
        </w:rPr>
        <w:t>为基准而得到的一趟快速排序结果是（</w:t>
      </w:r>
      <w:r w:rsidRPr="00DB5D86">
        <w:rPr>
          <w:rFonts w:ascii="Times New Roman" w:eastAsia="宋体" w:hAnsi="Times New Roman" w:cs="Times New Roman"/>
          <w:szCs w:val="20"/>
        </w:rPr>
        <w:t xml:space="preserve">  </w:t>
      </w:r>
      <w:r w:rsidRPr="00DB5D86">
        <w:rPr>
          <w:rFonts w:ascii="Times New Roman" w:eastAsia="宋体" w:hAnsi="Times New Roman" w:cs="Times New Roman" w:hint="eastAsia"/>
          <w:szCs w:val="20"/>
        </w:rPr>
        <w:t>）。</w:t>
      </w:r>
    </w:p>
    <w:p w:rsidR="00DB5D86" w:rsidRPr="00DB5D86" w:rsidRDefault="00DB5D86" w:rsidP="00DB5D86">
      <w:pPr>
        <w:widowControl/>
        <w:tabs>
          <w:tab w:val="left" w:pos="315"/>
          <w:tab w:val="left" w:pos="2100"/>
          <w:tab w:val="left" w:pos="3780"/>
          <w:tab w:val="left" w:pos="5460"/>
        </w:tabs>
        <w:snapToGrid w:val="0"/>
        <w:rPr>
          <w:rFonts w:ascii="Times New Roman" w:eastAsia="宋体" w:hAnsi="Times New Roman" w:cs="Times New Roman"/>
          <w:szCs w:val="20"/>
        </w:rPr>
      </w:pPr>
      <w:r w:rsidRPr="00DB5D86">
        <w:rPr>
          <w:rFonts w:ascii="Times New Roman" w:eastAsia="宋体" w:hAnsi="Times New Roman" w:cs="Times New Roman"/>
          <w:szCs w:val="20"/>
        </w:rPr>
        <w:tab/>
        <w:t>(A) 40</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42</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60</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55</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80</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85</w:t>
      </w:r>
      <w:r w:rsidRPr="00DB5D86">
        <w:rPr>
          <w:rFonts w:ascii="Times New Roman" w:eastAsia="宋体" w:hAnsi="Times New Roman" w:cs="Times New Roman"/>
          <w:szCs w:val="20"/>
        </w:rPr>
        <w:tab/>
        <w:t>(B) 42</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45</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55</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60</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85</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80</w:t>
      </w:r>
    </w:p>
    <w:p w:rsidR="00DB5D86" w:rsidRPr="00DB5D86" w:rsidRDefault="00DB5D86" w:rsidP="00DB5D86">
      <w:pPr>
        <w:widowControl/>
        <w:tabs>
          <w:tab w:val="left" w:pos="315"/>
          <w:tab w:val="left" w:pos="2100"/>
          <w:tab w:val="left" w:pos="3780"/>
          <w:tab w:val="left" w:pos="5460"/>
        </w:tabs>
        <w:snapToGrid w:val="0"/>
        <w:rPr>
          <w:rFonts w:ascii="Times New Roman" w:eastAsia="宋体" w:hAnsi="Times New Roman" w:cs="Times New Roman"/>
          <w:szCs w:val="20"/>
        </w:rPr>
      </w:pPr>
      <w:r w:rsidRPr="00DB5D86">
        <w:rPr>
          <w:rFonts w:ascii="Times New Roman" w:eastAsia="宋体" w:hAnsi="Times New Roman" w:cs="Times New Roman"/>
          <w:szCs w:val="20"/>
        </w:rPr>
        <w:tab/>
        <w:t>(C) 42</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40</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55</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60</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80</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85</w:t>
      </w:r>
      <w:r w:rsidRPr="00DB5D86">
        <w:rPr>
          <w:rFonts w:ascii="Times New Roman" w:eastAsia="宋体" w:hAnsi="Times New Roman" w:cs="Times New Roman"/>
          <w:szCs w:val="20"/>
        </w:rPr>
        <w:tab/>
        <w:t>(D) 42</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40</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60</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85</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55</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80</w:t>
      </w:r>
    </w:p>
    <w:p w:rsidR="00DB5D86" w:rsidRPr="00DB5D86" w:rsidRDefault="00DB5D86" w:rsidP="00DB5D86">
      <w:pPr>
        <w:widowControl/>
        <w:tabs>
          <w:tab w:val="left" w:pos="315"/>
          <w:tab w:val="left" w:pos="2100"/>
          <w:tab w:val="left" w:pos="3780"/>
          <w:tab w:val="left" w:pos="5460"/>
        </w:tabs>
        <w:snapToGrid w:val="0"/>
        <w:rPr>
          <w:rFonts w:ascii="Times New Roman" w:eastAsia="宋体" w:hAnsi="Times New Roman" w:cs="Times New Roman"/>
          <w:szCs w:val="20"/>
        </w:rPr>
      </w:pPr>
      <w:r w:rsidRPr="00DB5D86">
        <w:rPr>
          <w:rFonts w:ascii="Times New Roman" w:eastAsia="宋体" w:hAnsi="Times New Roman" w:cs="Times New Roman"/>
          <w:szCs w:val="20"/>
        </w:rPr>
        <w:t>4</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 xml:space="preserve">  </w:t>
      </w:r>
      <w:r w:rsidRPr="00DB5D86">
        <w:rPr>
          <w:rFonts w:ascii="Times New Roman" w:eastAsia="宋体" w:hAnsi="Times New Roman" w:cs="Times New Roman" w:hint="eastAsia"/>
          <w:szCs w:val="20"/>
        </w:rPr>
        <w:t>）二叉排序树可以得到一个从小到大的有序序列。</w:t>
      </w:r>
    </w:p>
    <w:p w:rsidR="00DB5D86" w:rsidRPr="00DB5D86" w:rsidRDefault="00DB5D86" w:rsidP="00DB5D86">
      <w:pPr>
        <w:widowControl/>
        <w:tabs>
          <w:tab w:val="left" w:pos="315"/>
          <w:tab w:val="left" w:pos="2100"/>
          <w:tab w:val="left" w:pos="3780"/>
          <w:tab w:val="left" w:pos="5460"/>
        </w:tabs>
        <w:snapToGrid w:val="0"/>
        <w:rPr>
          <w:rFonts w:ascii="Times New Roman" w:eastAsia="宋体" w:hAnsi="Times New Roman" w:cs="Times New Roman"/>
          <w:szCs w:val="20"/>
        </w:rPr>
      </w:pPr>
      <w:r w:rsidRPr="00DB5D86">
        <w:rPr>
          <w:rFonts w:ascii="Times New Roman" w:eastAsia="宋体" w:hAnsi="Times New Roman" w:cs="Times New Roman"/>
          <w:szCs w:val="20"/>
        </w:rPr>
        <w:tab/>
        <w:t xml:space="preserve">(A) </w:t>
      </w:r>
      <w:r w:rsidRPr="00DB5D86">
        <w:rPr>
          <w:rFonts w:ascii="Times New Roman" w:eastAsia="宋体" w:hAnsi="Times New Roman" w:cs="Times New Roman" w:hint="eastAsia"/>
          <w:szCs w:val="20"/>
        </w:rPr>
        <w:t>先序遍历</w:t>
      </w:r>
      <w:r w:rsidRPr="00DB5D86">
        <w:rPr>
          <w:rFonts w:ascii="Times New Roman" w:eastAsia="宋体" w:hAnsi="Times New Roman" w:cs="Times New Roman"/>
          <w:szCs w:val="20"/>
        </w:rPr>
        <w:tab/>
        <w:t xml:space="preserve">(B) </w:t>
      </w:r>
      <w:r w:rsidRPr="00DB5D86">
        <w:rPr>
          <w:rFonts w:ascii="Times New Roman" w:eastAsia="宋体" w:hAnsi="Times New Roman" w:cs="Times New Roman" w:hint="eastAsia"/>
          <w:szCs w:val="20"/>
        </w:rPr>
        <w:t>中序遍历</w:t>
      </w:r>
      <w:r w:rsidRPr="00DB5D86">
        <w:rPr>
          <w:rFonts w:ascii="Times New Roman" w:eastAsia="宋体" w:hAnsi="Times New Roman" w:cs="Times New Roman"/>
          <w:szCs w:val="20"/>
        </w:rPr>
        <w:tab/>
        <w:t xml:space="preserve">(C) </w:t>
      </w:r>
      <w:r w:rsidRPr="00DB5D86">
        <w:rPr>
          <w:rFonts w:ascii="Times New Roman" w:eastAsia="宋体" w:hAnsi="Times New Roman" w:cs="Times New Roman" w:hint="eastAsia"/>
          <w:szCs w:val="20"/>
        </w:rPr>
        <w:t>后序遍历</w:t>
      </w:r>
      <w:r w:rsidRPr="00DB5D86">
        <w:rPr>
          <w:rFonts w:ascii="Times New Roman" w:eastAsia="宋体" w:hAnsi="Times New Roman" w:cs="Times New Roman"/>
          <w:szCs w:val="20"/>
        </w:rPr>
        <w:tab/>
        <w:t xml:space="preserve">(D) </w:t>
      </w:r>
      <w:r w:rsidRPr="00DB5D86">
        <w:rPr>
          <w:rFonts w:ascii="Times New Roman" w:eastAsia="宋体" w:hAnsi="Times New Roman" w:cs="Times New Roman" w:hint="eastAsia"/>
          <w:szCs w:val="20"/>
        </w:rPr>
        <w:t>层次遍历</w:t>
      </w:r>
    </w:p>
    <w:p w:rsidR="00DB5D86" w:rsidRPr="00DB5D86" w:rsidRDefault="00DB5D86" w:rsidP="00DB5D86">
      <w:pPr>
        <w:widowControl/>
        <w:tabs>
          <w:tab w:val="left" w:pos="315"/>
          <w:tab w:val="left" w:pos="2100"/>
          <w:tab w:val="left" w:pos="3780"/>
          <w:tab w:val="left" w:pos="4200"/>
          <w:tab w:val="left" w:pos="5460"/>
          <w:tab w:val="left" w:pos="6300"/>
        </w:tabs>
        <w:snapToGrid w:val="0"/>
        <w:rPr>
          <w:rFonts w:ascii="Times New Roman" w:eastAsia="宋体" w:hAnsi="Times New Roman" w:cs="Times New Roman"/>
          <w:szCs w:val="20"/>
        </w:rPr>
      </w:pPr>
      <w:r w:rsidRPr="00DB5D86">
        <w:rPr>
          <w:rFonts w:ascii="Times New Roman" w:eastAsia="宋体" w:hAnsi="Times New Roman" w:cs="Times New Roman"/>
          <w:szCs w:val="20"/>
        </w:rPr>
        <w:t>5</w:t>
      </w:r>
      <w:r w:rsidRPr="00DB5D86">
        <w:rPr>
          <w:rFonts w:ascii="Times New Roman" w:eastAsia="宋体" w:hAnsi="Times New Roman" w:cs="Times New Roman" w:hint="eastAsia"/>
          <w:szCs w:val="20"/>
        </w:rPr>
        <w:t>．设按照从上到下、从左到右的顺序从</w:t>
      </w:r>
      <w:r w:rsidRPr="00DB5D86">
        <w:rPr>
          <w:rFonts w:ascii="Times New Roman" w:eastAsia="宋体" w:hAnsi="Times New Roman" w:cs="Times New Roman"/>
          <w:szCs w:val="20"/>
        </w:rPr>
        <w:t>1</w:t>
      </w:r>
      <w:r w:rsidRPr="00DB5D86">
        <w:rPr>
          <w:rFonts w:ascii="Times New Roman" w:eastAsia="宋体" w:hAnsi="Times New Roman" w:cs="Times New Roman" w:hint="eastAsia"/>
          <w:szCs w:val="20"/>
        </w:rPr>
        <w:t>开始对完全二叉树进行顺序编号，则编号为</w:t>
      </w:r>
      <w:r w:rsidRPr="00DB5D86">
        <w:rPr>
          <w:rFonts w:ascii="Times New Roman" w:eastAsia="宋体" w:hAnsi="Times New Roman" w:cs="Times New Roman"/>
          <w:szCs w:val="20"/>
        </w:rPr>
        <w:t>i</w:t>
      </w:r>
      <w:r w:rsidRPr="00DB5D86">
        <w:rPr>
          <w:rFonts w:ascii="Times New Roman" w:eastAsia="宋体" w:hAnsi="Times New Roman" w:cs="Times New Roman" w:hint="eastAsia"/>
          <w:szCs w:val="20"/>
        </w:rPr>
        <w:t>结点的左孩子结点的编号为（</w:t>
      </w:r>
      <w:r w:rsidRPr="00DB5D86">
        <w:rPr>
          <w:rFonts w:ascii="Times New Roman" w:eastAsia="宋体" w:hAnsi="Times New Roman" w:cs="Times New Roman"/>
          <w:szCs w:val="20"/>
        </w:rPr>
        <w:t xml:space="preserve">  </w:t>
      </w:r>
      <w:r w:rsidRPr="00DB5D86">
        <w:rPr>
          <w:rFonts w:ascii="Times New Roman" w:eastAsia="宋体" w:hAnsi="Times New Roman" w:cs="Times New Roman" w:hint="eastAsia"/>
          <w:szCs w:val="20"/>
        </w:rPr>
        <w:t>）。</w:t>
      </w:r>
    </w:p>
    <w:p w:rsidR="00DB5D86" w:rsidRPr="00DB5D86" w:rsidRDefault="00DB5D86" w:rsidP="00DB5D86">
      <w:pPr>
        <w:widowControl/>
        <w:tabs>
          <w:tab w:val="left" w:pos="315"/>
          <w:tab w:val="left" w:pos="2100"/>
          <w:tab w:val="left" w:pos="3780"/>
          <w:tab w:val="left" w:pos="5460"/>
        </w:tabs>
        <w:snapToGrid w:val="0"/>
        <w:rPr>
          <w:rFonts w:ascii="Times New Roman" w:eastAsia="宋体" w:hAnsi="Times New Roman" w:cs="Times New Roman"/>
          <w:szCs w:val="20"/>
        </w:rPr>
      </w:pPr>
      <w:r w:rsidRPr="00DB5D86">
        <w:rPr>
          <w:rFonts w:ascii="Times New Roman" w:eastAsia="宋体" w:hAnsi="Times New Roman" w:cs="Times New Roman"/>
          <w:szCs w:val="20"/>
        </w:rPr>
        <w:tab/>
        <w:t>(A) 2i+1</w:t>
      </w:r>
      <w:r w:rsidRPr="00DB5D86">
        <w:rPr>
          <w:rFonts w:ascii="Times New Roman" w:eastAsia="宋体" w:hAnsi="Times New Roman" w:cs="Times New Roman"/>
          <w:szCs w:val="20"/>
        </w:rPr>
        <w:tab/>
        <w:t>(B) 2i</w:t>
      </w:r>
      <w:r w:rsidRPr="00DB5D86">
        <w:rPr>
          <w:rFonts w:ascii="Times New Roman" w:eastAsia="宋体" w:hAnsi="Times New Roman" w:cs="Times New Roman"/>
          <w:szCs w:val="20"/>
        </w:rPr>
        <w:tab/>
        <w:t>(C) i/2</w:t>
      </w:r>
      <w:r w:rsidRPr="00DB5D86">
        <w:rPr>
          <w:rFonts w:ascii="Times New Roman" w:eastAsia="宋体" w:hAnsi="Times New Roman" w:cs="Times New Roman"/>
          <w:szCs w:val="20"/>
        </w:rPr>
        <w:tab/>
        <w:t>(D) 2i-1</w:t>
      </w:r>
    </w:p>
    <w:p w:rsidR="00DB5D86" w:rsidRPr="00DB5D86" w:rsidRDefault="00DB5D86" w:rsidP="00DB5D86">
      <w:pPr>
        <w:widowControl/>
        <w:tabs>
          <w:tab w:val="left" w:pos="315"/>
          <w:tab w:val="left" w:pos="2100"/>
          <w:tab w:val="left" w:pos="3780"/>
          <w:tab w:val="left" w:pos="5460"/>
        </w:tabs>
        <w:snapToGrid w:val="0"/>
        <w:rPr>
          <w:rFonts w:ascii="Times New Roman" w:eastAsia="宋体" w:hAnsi="Times New Roman" w:cs="Times New Roman"/>
          <w:szCs w:val="20"/>
        </w:rPr>
      </w:pPr>
      <w:r w:rsidRPr="00DB5D86">
        <w:rPr>
          <w:rFonts w:ascii="Times New Roman" w:eastAsia="宋体" w:hAnsi="Times New Roman" w:cs="Times New Roman"/>
          <w:szCs w:val="20"/>
        </w:rPr>
        <w:t>6</w:t>
      </w:r>
      <w:r w:rsidRPr="00DB5D86">
        <w:rPr>
          <w:rFonts w:ascii="Times New Roman" w:eastAsia="宋体" w:hAnsi="Times New Roman" w:cs="Times New Roman" w:hint="eastAsia"/>
          <w:szCs w:val="20"/>
        </w:rPr>
        <w:t>．程序段</w:t>
      </w:r>
      <w:r w:rsidRPr="00DB5D86">
        <w:rPr>
          <w:rFonts w:ascii="Times New Roman" w:eastAsia="宋体" w:hAnsi="Times New Roman" w:cs="Times New Roman"/>
          <w:szCs w:val="20"/>
        </w:rPr>
        <w:t>s=i=0</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do {i=i+1</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 xml:space="preserve"> s=s+i</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}while(i&lt;=n)</w:t>
      </w:r>
      <w:r w:rsidRPr="00DB5D86">
        <w:rPr>
          <w:rFonts w:ascii="Times New Roman" w:eastAsia="宋体" w:hAnsi="Times New Roman" w:cs="Times New Roman" w:hint="eastAsia"/>
          <w:szCs w:val="20"/>
        </w:rPr>
        <w:t>；的时间复杂度为（</w:t>
      </w:r>
      <w:r w:rsidRPr="00DB5D86">
        <w:rPr>
          <w:rFonts w:ascii="Times New Roman" w:eastAsia="宋体" w:hAnsi="Times New Roman" w:cs="Times New Roman"/>
          <w:szCs w:val="20"/>
        </w:rPr>
        <w:t xml:space="preserve">  </w:t>
      </w:r>
      <w:r w:rsidRPr="00DB5D86">
        <w:rPr>
          <w:rFonts w:ascii="Times New Roman" w:eastAsia="宋体" w:hAnsi="Times New Roman" w:cs="Times New Roman" w:hint="eastAsia"/>
          <w:szCs w:val="20"/>
        </w:rPr>
        <w:t>）。</w:t>
      </w:r>
    </w:p>
    <w:p w:rsidR="00DB5D86" w:rsidRPr="00DB5D86" w:rsidRDefault="00DB5D86" w:rsidP="00DB5D86">
      <w:pPr>
        <w:widowControl/>
        <w:tabs>
          <w:tab w:val="left" w:pos="315"/>
          <w:tab w:val="left" w:pos="2100"/>
          <w:tab w:val="left" w:pos="3780"/>
          <w:tab w:val="left" w:pos="5460"/>
        </w:tabs>
        <w:snapToGrid w:val="0"/>
        <w:rPr>
          <w:rFonts w:ascii="Times New Roman" w:eastAsia="宋体" w:hAnsi="Times New Roman" w:cs="Times New Roman"/>
          <w:szCs w:val="20"/>
        </w:rPr>
      </w:pPr>
      <w:r w:rsidRPr="00DB5D86">
        <w:rPr>
          <w:rFonts w:ascii="Times New Roman" w:eastAsia="宋体" w:hAnsi="Times New Roman" w:cs="Times New Roman"/>
          <w:szCs w:val="20"/>
        </w:rPr>
        <w:tab/>
        <w:t>(A) O(n)</w:t>
      </w:r>
      <w:r w:rsidRPr="00DB5D86">
        <w:rPr>
          <w:rFonts w:ascii="Times New Roman" w:eastAsia="宋体" w:hAnsi="Times New Roman" w:cs="Times New Roman"/>
          <w:szCs w:val="20"/>
        </w:rPr>
        <w:tab/>
        <w:t>(B) O(nlog</w:t>
      </w:r>
      <w:r w:rsidRPr="00DB5D86">
        <w:rPr>
          <w:rFonts w:ascii="Times New Roman" w:eastAsia="宋体" w:hAnsi="Times New Roman" w:cs="Times New Roman"/>
          <w:szCs w:val="20"/>
          <w:vertAlign w:val="subscript"/>
        </w:rPr>
        <w:t>2</w:t>
      </w:r>
      <w:r w:rsidRPr="00DB5D86">
        <w:rPr>
          <w:rFonts w:ascii="Times New Roman" w:eastAsia="宋体" w:hAnsi="Times New Roman" w:cs="Times New Roman"/>
          <w:szCs w:val="20"/>
        </w:rPr>
        <w:t>n)</w:t>
      </w:r>
      <w:r w:rsidRPr="00DB5D86">
        <w:rPr>
          <w:rFonts w:ascii="Times New Roman" w:eastAsia="宋体" w:hAnsi="Times New Roman" w:cs="Times New Roman"/>
          <w:szCs w:val="20"/>
        </w:rPr>
        <w:tab/>
        <w:t>(C) O(n</w:t>
      </w:r>
      <w:r w:rsidRPr="00DB5D86">
        <w:rPr>
          <w:rFonts w:ascii="Times New Roman" w:eastAsia="宋体" w:hAnsi="Times New Roman" w:cs="Times New Roman"/>
          <w:szCs w:val="20"/>
          <w:vertAlign w:val="superscript"/>
        </w:rPr>
        <w:t>2</w:t>
      </w:r>
      <w:r w:rsidRPr="00DB5D86">
        <w:rPr>
          <w:rFonts w:ascii="Times New Roman" w:eastAsia="宋体" w:hAnsi="Times New Roman" w:cs="Times New Roman"/>
          <w:szCs w:val="20"/>
        </w:rPr>
        <w:t>)</w:t>
      </w:r>
      <w:r w:rsidRPr="00DB5D86">
        <w:rPr>
          <w:rFonts w:ascii="Times New Roman" w:eastAsia="宋体" w:hAnsi="Times New Roman" w:cs="Times New Roman"/>
          <w:szCs w:val="20"/>
        </w:rPr>
        <w:tab/>
        <w:t>(D) O(n</w:t>
      </w:r>
      <w:r w:rsidRPr="00DB5D86">
        <w:rPr>
          <w:rFonts w:ascii="Times New Roman" w:eastAsia="宋体" w:hAnsi="Times New Roman" w:cs="Times New Roman"/>
          <w:szCs w:val="20"/>
          <w:vertAlign w:val="superscript"/>
        </w:rPr>
        <w:t>3</w:t>
      </w:r>
      <w:r w:rsidRPr="00DB5D86">
        <w:rPr>
          <w:rFonts w:ascii="Times New Roman" w:eastAsia="宋体" w:hAnsi="Times New Roman" w:cs="Times New Roman"/>
          <w:szCs w:val="20"/>
        </w:rPr>
        <w:t>/2)</w:t>
      </w:r>
    </w:p>
    <w:p w:rsidR="00DB5D86" w:rsidRPr="00DB5D86" w:rsidRDefault="00DB5D86" w:rsidP="00DB5D86">
      <w:pPr>
        <w:widowControl/>
        <w:tabs>
          <w:tab w:val="left" w:pos="315"/>
          <w:tab w:val="left" w:pos="2100"/>
          <w:tab w:val="left" w:pos="2520"/>
          <w:tab w:val="left" w:pos="3780"/>
          <w:tab w:val="left" w:pos="4620"/>
          <w:tab w:val="left" w:pos="5460"/>
          <w:tab w:val="left" w:pos="6825"/>
        </w:tabs>
        <w:snapToGrid w:val="0"/>
        <w:rPr>
          <w:rFonts w:ascii="Times New Roman" w:eastAsia="宋体" w:hAnsi="Times New Roman" w:cs="Times New Roman"/>
          <w:szCs w:val="20"/>
        </w:rPr>
      </w:pPr>
      <w:r w:rsidRPr="00DB5D86">
        <w:rPr>
          <w:rFonts w:ascii="Times New Roman" w:eastAsia="宋体" w:hAnsi="Times New Roman" w:cs="Times New Roman"/>
          <w:szCs w:val="20"/>
        </w:rPr>
        <w:t>7</w:t>
      </w:r>
      <w:r w:rsidRPr="00DB5D86">
        <w:rPr>
          <w:rFonts w:ascii="Times New Roman" w:eastAsia="宋体" w:hAnsi="Times New Roman" w:cs="Times New Roman" w:hint="eastAsia"/>
          <w:szCs w:val="20"/>
        </w:rPr>
        <w:t>．设带有头结点的单向循环链表的头指针变量为</w:t>
      </w:r>
      <w:r w:rsidRPr="00DB5D86">
        <w:rPr>
          <w:rFonts w:ascii="Times New Roman" w:eastAsia="宋体" w:hAnsi="Times New Roman" w:cs="Times New Roman"/>
          <w:szCs w:val="20"/>
        </w:rPr>
        <w:t>head</w:t>
      </w:r>
      <w:r w:rsidRPr="00DB5D86">
        <w:rPr>
          <w:rFonts w:ascii="Times New Roman" w:eastAsia="宋体" w:hAnsi="Times New Roman" w:cs="Times New Roman" w:hint="eastAsia"/>
          <w:szCs w:val="20"/>
        </w:rPr>
        <w:t>，则其判空条件是（</w:t>
      </w:r>
      <w:r w:rsidRPr="00DB5D86">
        <w:rPr>
          <w:rFonts w:ascii="Times New Roman" w:eastAsia="宋体" w:hAnsi="Times New Roman" w:cs="Times New Roman"/>
          <w:szCs w:val="20"/>
        </w:rPr>
        <w:t xml:space="preserve">  </w:t>
      </w:r>
      <w:r w:rsidRPr="00DB5D86">
        <w:rPr>
          <w:rFonts w:ascii="Times New Roman" w:eastAsia="宋体" w:hAnsi="Times New Roman" w:cs="Times New Roman" w:hint="eastAsia"/>
          <w:szCs w:val="20"/>
        </w:rPr>
        <w:t>）。</w:t>
      </w:r>
    </w:p>
    <w:p w:rsidR="00DB5D86" w:rsidRPr="00DB5D86" w:rsidRDefault="00DB5D86" w:rsidP="00DB5D86">
      <w:pPr>
        <w:widowControl/>
        <w:tabs>
          <w:tab w:val="left" w:pos="315"/>
          <w:tab w:val="left" w:pos="2100"/>
          <w:tab w:val="left" w:pos="3780"/>
          <w:tab w:val="left" w:pos="5460"/>
        </w:tabs>
        <w:snapToGrid w:val="0"/>
        <w:rPr>
          <w:rFonts w:ascii="Times New Roman" w:eastAsia="宋体" w:hAnsi="Times New Roman" w:cs="Times New Roman"/>
          <w:szCs w:val="20"/>
        </w:rPr>
      </w:pPr>
      <w:r w:rsidRPr="00DB5D86">
        <w:rPr>
          <w:rFonts w:ascii="Times New Roman" w:eastAsia="宋体" w:hAnsi="Times New Roman" w:cs="Times New Roman"/>
          <w:szCs w:val="20"/>
        </w:rPr>
        <w:tab/>
        <w:t>(A) head==0</w:t>
      </w:r>
      <w:r w:rsidRPr="00DB5D86">
        <w:rPr>
          <w:rFonts w:ascii="Times New Roman" w:eastAsia="宋体" w:hAnsi="Times New Roman" w:cs="Times New Roman"/>
          <w:szCs w:val="20"/>
        </w:rPr>
        <w:tab/>
      </w:r>
      <w:r w:rsidRPr="00DB5D86">
        <w:rPr>
          <w:rFonts w:ascii="Times New Roman" w:eastAsia="宋体" w:hAnsi="Times New Roman" w:cs="Times New Roman"/>
          <w:szCs w:val="20"/>
        </w:rPr>
        <w:tab/>
        <w:t>(B) head-&gt;next==0</w:t>
      </w:r>
    </w:p>
    <w:p w:rsidR="00DB5D86" w:rsidRPr="00DB5D86" w:rsidRDefault="00DB5D86" w:rsidP="00DB5D86">
      <w:pPr>
        <w:widowControl/>
        <w:tabs>
          <w:tab w:val="left" w:pos="315"/>
          <w:tab w:val="left" w:pos="2100"/>
          <w:tab w:val="left" w:pos="3780"/>
          <w:tab w:val="left" w:pos="5460"/>
        </w:tabs>
        <w:snapToGrid w:val="0"/>
        <w:rPr>
          <w:rFonts w:ascii="Times New Roman" w:eastAsia="宋体" w:hAnsi="Times New Roman" w:cs="Times New Roman"/>
          <w:szCs w:val="20"/>
        </w:rPr>
      </w:pPr>
      <w:r w:rsidRPr="00DB5D86">
        <w:rPr>
          <w:rFonts w:ascii="Times New Roman" w:eastAsia="宋体" w:hAnsi="Times New Roman" w:cs="Times New Roman"/>
          <w:szCs w:val="20"/>
        </w:rPr>
        <w:tab/>
        <w:t>(C) head-&gt;next==head</w:t>
      </w:r>
      <w:r w:rsidRPr="00DB5D86">
        <w:rPr>
          <w:rFonts w:ascii="Times New Roman" w:eastAsia="宋体" w:hAnsi="Times New Roman" w:cs="Times New Roman"/>
          <w:szCs w:val="20"/>
        </w:rPr>
        <w:tab/>
        <w:t>(D) head!=0</w:t>
      </w:r>
    </w:p>
    <w:p w:rsidR="00DB5D86" w:rsidRPr="00DB5D86" w:rsidRDefault="00DB5D86" w:rsidP="00DB5D86">
      <w:pPr>
        <w:widowControl/>
        <w:tabs>
          <w:tab w:val="left" w:pos="315"/>
          <w:tab w:val="left" w:pos="2100"/>
          <w:tab w:val="left" w:pos="3780"/>
          <w:tab w:val="left" w:pos="5460"/>
        </w:tabs>
        <w:snapToGrid w:val="0"/>
        <w:rPr>
          <w:rFonts w:ascii="Times New Roman" w:eastAsia="宋体" w:hAnsi="Times New Roman" w:cs="Times New Roman"/>
          <w:szCs w:val="20"/>
        </w:rPr>
      </w:pPr>
      <w:r w:rsidRPr="00DB5D86">
        <w:rPr>
          <w:rFonts w:ascii="Times New Roman" w:eastAsia="宋体" w:hAnsi="Times New Roman" w:cs="Times New Roman"/>
          <w:szCs w:val="20"/>
        </w:rPr>
        <w:t>8</w:t>
      </w:r>
      <w:r w:rsidRPr="00DB5D86">
        <w:rPr>
          <w:rFonts w:ascii="Times New Roman" w:eastAsia="宋体" w:hAnsi="Times New Roman" w:cs="Times New Roman" w:hint="eastAsia"/>
          <w:szCs w:val="20"/>
        </w:rPr>
        <w:t>．设某棵二叉树的高度为</w:t>
      </w:r>
      <w:r w:rsidRPr="00DB5D86">
        <w:rPr>
          <w:rFonts w:ascii="Times New Roman" w:eastAsia="宋体" w:hAnsi="Times New Roman" w:cs="Times New Roman"/>
          <w:szCs w:val="20"/>
        </w:rPr>
        <w:t>10</w:t>
      </w:r>
      <w:r w:rsidRPr="00DB5D86">
        <w:rPr>
          <w:rFonts w:ascii="Times New Roman" w:eastAsia="宋体" w:hAnsi="Times New Roman" w:cs="Times New Roman" w:hint="eastAsia"/>
          <w:szCs w:val="20"/>
        </w:rPr>
        <w:t>，则该二叉树上叶子结点最多有（</w:t>
      </w:r>
      <w:r w:rsidRPr="00DB5D86">
        <w:rPr>
          <w:rFonts w:ascii="Times New Roman" w:eastAsia="宋体" w:hAnsi="Times New Roman" w:cs="Times New Roman"/>
          <w:szCs w:val="20"/>
        </w:rPr>
        <w:t xml:space="preserve">  </w:t>
      </w:r>
      <w:r w:rsidRPr="00DB5D86">
        <w:rPr>
          <w:rFonts w:ascii="Times New Roman" w:eastAsia="宋体" w:hAnsi="Times New Roman" w:cs="Times New Roman" w:hint="eastAsia"/>
          <w:szCs w:val="20"/>
        </w:rPr>
        <w:t>）。</w:t>
      </w:r>
    </w:p>
    <w:p w:rsidR="00DB5D86" w:rsidRPr="00DB5D86" w:rsidRDefault="00DB5D86" w:rsidP="00DB5D86">
      <w:pPr>
        <w:widowControl/>
        <w:tabs>
          <w:tab w:val="left" w:pos="315"/>
          <w:tab w:val="left" w:pos="2100"/>
          <w:tab w:val="left" w:pos="3780"/>
          <w:tab w:val="left" w:pos="5460"/>
        </w:tabs>
        <w:snapToGrid w:val="0"/>
        <w:rPr>
          <w:rFonts w:ascii="Times New Roman" w:eastAsia="宋体" w:hAnsi="Times New Roman" w:cs="Times New Roman"/>
          <w:szCs w:val="20"/>
        </w:rPr>
      </w:pPr>
      <w:r w:rsidRPr="00DB5D86">
        <w:rPr>
          <w:rFonts w:ascii="Times New Roman" w:eastAsia="宋体" w:hAnsi="Times New Roman" w:cs="Times New Roman"/>
          <w:szCs w:val="20"/>
        </w:rPr>
        <w:tab/>
        <w:t>(A) 20</w:t>
      </w:r>
      <w:r w:rsidRPr="00DB5D86">
        <w:rPr>
          <w:rFonts w:ascii="Times New Roman" w:eastAsia="宋体" w:hAnsi="Times New Roman" w:cs="Times New Roman"/>
          <w:szCs w:val="20"/>
        </w:rPr>
        <w:tab/>
        <w:t>(B) 256</w:t>
      </w:r>
      <w:r w:rsidRPr="00DB5D86">
        <w:rPr>
          <w:rFonts w:ascii="Times New Roman" w:eastAsia="宋体" w:hAnsi="Times New Roman" w:cs="Times New Roman"/>
          <w:szCs w:val="20"/>
        </w:rPr>
        <w:tab/>
        <w:t>(C) 512</w:t>
      </w:r>
      <w:r w:rsidRPr="00DB5D86">
        <w:rPr>
          <w:rFonts w:ascii="Times New Roman" w:eastAsia="宋体" w:hAnsi="Times New Roman" w:cs="Times New Roman"/>
          <w:szCs w:val="20"/>
        </w:rPr>
        <w:tab/>
        <w:t>(D) 1024</w:t>
      </w:r>
    </w:p>
    <w:p w:rsidR="00DB5D86" w:rsidRPr="00DB5D86" w:rsidRDefault="00DB5D86" w:rsidP="00DB5D86">
      <w:pPr>
        <w:widowControl/>
        <w:tabs>
          <w:tab w:val="left" w:pos="315"/>
          <w:tab w:val="left" w:pos="2100"/>
          <w:tab w:val="left" w:pos="3780"/>
          <w:tab w:val="left" w:pos="4200"/>
          <w:tab w:val="left" w:pos="5460"/>
          <w:tab w:val="left" w:pos="6300"/>
        </w:tabs>
        <w:snapToGrid w:val="0"/>
        <w:rPr>
          <w:rFonts w:ascii="Times New Roman" w:eastAsia="宋体" w:hAnsi="Times New Roman" w:cs="Times New Roman"/>
          <w:szCs w:val="20"/>
        </w:rPr>
      </w:pPr>
      <w:r w:rsidRPr="00DB5D86">
        <w:rPr>
          <w:rFonts w:ascii="Times New Roman" w:eastAsia="宋体" w:hAnsi="Times New Roman" w:cs="Times New Roman"/>
          <w:szCs w:val="20"/>
        </w:rPr>
        <w:t>9</w:t>
      </w:r>
      <w:r w:rsidRPr="00DB5D86">
        <w:rPr>
          <w:rFonts w:ascii="Times New Roman" w:eastAsia="宋体" w:hAnsi="Times New Roman" w:cs="Times New Roman" w:hint="eastAsia"/>
          <w:szCs w:val="20"/>
        </w:rPr>
        <w:t>．设一组初始记录关键字序列为</w:t>
      </w:r>
      <w:r w:rsidRPr="00DB5D86">
        <w:rPr>
          <w:rFonts w:ascii="Times New Roman" w:eastAsia="宋体" w:hAnsi="Times New Roman" w:cs="Times New Roman"/>
          <w:szCs w:val="20"/>
        </w:rPr>
        <w:t>(13</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18</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24</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35</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47</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50</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62</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83</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90</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115</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134),</w:t>
      </w:r>
      <w:r w:rsidRPr="00DB5D86">
        <w:rPr>
          <w:rFonts w:ascii="Times New Roman" w:eastAsia="宋体" w:hAnsi="Times New Roman" w:cs="Times New Roman" w:hint="eastAsia"/>
          <w:szCs w:val="20"/>
        </w:rPr>
        <w:t>则利用二分法查找关键字</w:t>
      </w:r>
      <w:r w:rsidRPr="00DB5D86">
        <w:rPr>
          <w:rFonts w:ascii="Times New Roman" w:eastAsia="宋体" w:hAnsi="Times New Roman" w:cs="Times New Roman"/>
          <w:szCs w:val="20"/>
        </w:rPr>
        <w:t>90</w:t>
      </w:r>
      <w:r w:rsidRPr="00DB5D86">
        <w:rPr>
          <w:rFonts w:ascii="Times New Roman" w:eastAsia="宋体" w:hAnsi="Times New Roman" w:cs="Times New Roman" w:hint="eastAsia"/>
          <w:szCs w:val="20"/>
        </w:rPr>
        <w:t>需要比较的关键字个数为（</w:t>
      </w:r>
      <w:r w:rsidRPr="00DB5D86">
        <w:rPr>
          <w:rFonts w:ascii="Times New Roman" w:eastAsia="宋体" w:hAnsi="Times New Roman" w:cs="Times New Roman"/>
          <w:szCs w:val="20"/>
        </w:rPr>
        <w:t xml:space="preserve">  </w:t>
      </w:r>
      <w:r w:rsidRPr="00DB5D86">
        <w:rPr>
          <w:rFonts w:ascii="Times New Roman" w:eastAsia="宋体" w:hAnsi="Times New Roman" w:cs="Times New Roman" w:hint="eastAsia"/>
          <w:szCs w:val="20"/>
        </w:rPr>
        <w:t>）。</w:t>
      </w:r>
    </w:p>
    <w:p w:rsidR="00DB5D86" w:rsidRPr="00DB5D86" w:rsidRDefault="00DB5D86" w:rsidP="00DB5D86">
      <w:pPr>
        <w:widowControl/>
        <w:tabs>
          <w:tab w:val="left" w:pos="315"/>
          <w:tab w:val="left" w:pos="2100"/>
          <w:tab w:val="left" w:pos="3780"/>
          <w:tab w:val="left" w:pos="5460"/>
        </w:tabs>
        <w:snapToGrid w:val="0"/>
        <w:rPr>
          <w:rFonts w:ascii="Times New Roman" w:eastAsia="宋体" w:hAnsi="Times New Roman" w:cs="Times New Roman"/>
          <w:szCs w:val="20"/>
        </w:rPr>
      </w:pPr>
      <w:r w:rsidRPr="00DB5D86">
        <w:rPr>
          <w:rFonts w:ascii="Times New Roman" w:eastAsia="宋体" w:hAnsi="Times New Roman" w:cs="Times New Roman"/>
          <w:szCs w:val="20"/>
        </w:rPr>
        <w:tab/>
        <w:t>(A) 1</w:t>
      </w:r>
      <w:r w:rsidRPr="00DB5D86">
        <w:rPr>
          <w:rFonts w:ascii="Times New Roman" w:eastAsia="宋体" w:hAnsi="Times New Roman" w:cs="Times New Roman"/>
          <w:szCs w:val="20"/>
        </w:rPr>
        <w:tab/>
        <w:t>(B) 2</w:t>
      </w:r>
      <w:r w:rsidRPr="00DB5D86">
        <w:rPr>
          <w:rFonts w:ascii="Times New Roman" w:eastAsia="宋体" w:hAnsi="Times New Roman" w:cs="Times New Roman"/>
          <w:szCs w:val="20"/>
        </w:rPr>
        <w:tab/>
        <w:t>(C) 3</w:t>
      </w:r>
      <w:r w:rsidRPr="00DB5D86">
        <w:rPr>
          <w:rFonts w:ascii="Times New Roman" w:eastAsia="宋体" w:hAnsi="Times New Roman" w:cs="Times New Roman"/>
          <w:szCs w:val="20"/>
        </w:rPr>
        <w:tab/>
        <w:t>(D) 4</w:t>
      </w:r>
    </w:p>
    <w:p w:rsidR="00DB5D86" w:rsidRPr="00DB5D86" w:rsidRDefault="00DB5D86" w:rsidP="00DB5D86">
      <w:pPr>
        <w:widowControl/>
        <w:tabs>
          <w:tab w:val="left" w:pos="315"/>
          <w:tab w:val="left" w:pos="2100"/>
          <w:tab w:val="left" w:pos="3780"/>
          <w:tab w:val="left" w:pos="5460"/>
        </w:tabs>
        <w:snapToGrid w:val="0"/>
        <w:rPr>
          <w:rFonts w:ascii="Times New Roman" w:eastAsia="宋体" w:hAnsi="Times New Roman" w:cs="Times New Roman"/>
          <w:szCs w:val="20"/>
        </w:rPr>
      </w:pPr>
      <w:r w:rsidRPr="00DB5D86">
        <w:rPr>
          <w:rFonts w:ascii="Times New Roman" w:eastAsia="宋体" w:hAnsi="Times New Roman" w:cs="Times New Roman"/>
          <w:szCs w:val="20"/>
        </w:rPr>
        <w:lastRenderedPageBreak/>
        <w:t>10.</w:t>
      </w:r>
      <w:r w:rsidRPr="00DB5D86">
        <w:rPr>
          <w:rFonts w:ascii="Times New Roman" w:eastAsia="宋体" w:hAnsi="Times New Roman" w:cs="Times New Roman" w:hint="eastAsia"/>
          <w:szCs w:val="20"/>
        </w:rPr>
        <w:t>设指针变量</w:t>
      </w:r>
      <w:r w:rsidRPr="00DB5D86">
        <w:rPr>
          <w:rFonts w:ascii="Times New Roman" w:eastAsia="宋体" w:hAnsi="Times New Roman" w:cs="Times New Roman"/>
          <w:szCs w:val="20"/>
        </w:rPr>
        <w:t>top</w:t>
      </w:r>
      <w:r w:rsidRPr="00DB5D86">
        <w:rPr>
          <w:rFonts w:ascii="Times New Roman" w:eastAsia="宋体" w:hAnsi="Times New Roman" w:cs="Times New Roman" w:hint="eastAsia"/>
          <w:szCs w:val="20"/>
        </w:rPr>
        <w:t>指向当前链式栈的栈顶，则删除栈顶元素的操作序列为（</w:t>
      </w:r>
      <w:r w:rsidRPr="00DB5D86">
        <w:rPr>
          <w:rFonts w:ascii="Times New Roman" w:eastAsia="宋体" w:hAnsi="Times New Roman" w:cs="Times New Roman"/>
          <w:szCs w:val="20"/>
        </w:rPr>
        <w:t xml:space="preserve">  </w:t>
      </w:r>
      <w:r w:rsidRPr="00DB5D86">
        <w:rPr>
          <w:rFonts w:ascii="Times New Roman" w:eastAsia="宋体" w:hAnsi="Times New Roman" w:cs="Times New Roman" w:hint="eastAsia"/>
          <w:szCs w:val="20"/>
        </w:rPr>
        <w:t>）。</w:t>
      </w:r>
    </w:p>
    <w:p w:rsidR="00DB5D86" w:rsidRPr="00DB5D86" w:rsidRDefault="00DB5D86" w:rsidP="00DB5D86">
      <w:pPr>
        <w:widowControl/>
        <w:tabs>
          <w:tab w:val="left" w:pos="315"/>
          <w:tab w:val="left" w:pos="2100"/>
          <w:tab w:val="left" w:pos="3780"/>
          <w:tab w:val="left" w:pos="5460"/>
        </w:tabs>
        <w:snapToGrid w:val="0"/>
        <w:rPr>
          <w:rFonts w:ascii="Times New Roman" w:eastAsia="宋体" w:hAnsi="Times New Roman" w:cs="Times New Roman"/>
          <w:szCs w:val="20"/>
        </w:rPr>
      </w:pPr>
      <w:r w:rsidRPr="00DB5D86">
        <w:rPr>
          <w:rFonts w:ascii="Times New Roman" w:eastAsia="宋体" w:hAnsi="Times New Roman" w:cs="Times New Roman"/>
          <w:szCs w:val="20"/>
        </w:rPr>
        <w:tab/>
        <w:t>(A) top=top+1;</w:t>
      </w:r>
      <w:r w:rsidRPr="00DB5D86">
        <w:rPr>
          <w:rFonts w:ascii="Times New Roman" w:eastAsia="宋体" w:hAnsi="Times New Roman" w:cs="Times New Roman"/>
          <w:szCs w:val="20"/>
        </w:rPr>
        <w:tab/>
      </w:r>
      <w:r w:rsidRPr="00DB5D86">
        <w:rPr>
          <w:rFonts w:ascii="Times New Roman" w:eastAsia="宋体" w:hAnsi="Times New Roman" w:cs="Times New Roman"/>
          <w:szCs w:val="20"/>
        </w:rPr>
        <w:tab/>
        <w:t>(B) top=top-1;</w:t>
      </w:r>
    </w:p>
    <w:p w:rsidR="00DB5D86" w:rsidRPr="00DB5D86" w:rsidRDefault="00DB5D86" w:rsidP="00DB5D86">
      <w:pPr>
        <w:widowControl/>
        <w:tabs>
          <w:tab w:val="left" w:pos="315"/>
          <w:tab w:val="left" w:pos="2100"/>
          <w:tab w:val="left" w:pos="3780"/>
          <w:tab w:val="left" w:pos="5460"/>
        </w:tabs>
        <w:snapToGrid w:val="0"/>
        <w:rPr>
          <w:rFonts w:ascii="Times New Roman" w:eastAsia="宋体" w:hAnsi="Times New Roman" w:cs="Times New Roman"/>
          <w:szCs w:val="20"/>
        </w:rPr>
      </w:pPr>
      <w:r w:rsidRPr="00DB5D86">
        <w:rPr>
          <w:rFonts w:ascii="Times New Roman" w:eastAsia="宋体" w:hAnsi="Times New Roman" w:cs="Times New Roman"/>
          <w:szCs w:val="20"/>
        </w:rPr>
        <w:tab/>
        <w:t>(C) top-&gt;next=top;</w:t>
      </w:r>
      <w:r w:rsidRPr="00DB5D86">
        <w:rPr>
          <w:rFonts w:ascii="Times New Roman" w:eastAsia="宋体" w:hAnsi="Times New Roman" w:cs="Times New Roman"/>
          <w:szCs w:val="20"/>
        </w:rPr>
        <w:tab/>
        <w:t>(D) top=top-&gt;next;</w:t>
      </w:r>
    </w:p>
    <w:p w:rsidR="00DB5D86" w:rsidRPr="00DB5D86" w:rsidRDefault="00DB5D86" w:rsidP="00DB5D86">
      <w:pPr>
        <w:widowControl/>
        <w:tabs>
          <w:tab w:val="left" w:pos="1680"/>
          <w:tab w:val="left" w:pos="3360"/>
          <w:tab w:val="left" w:pos="5040"/>
        </w:tabs>
        <w:snapToGrid w:val="0"/>
        <w:rPr>
          <w:rFonts w:ascii="Times New Roman" w:eastAsia="宋体" w:hAnsi="Times New Roman" w:cs="Times New Roman"/>
          <w:szCs w:val="20"/>
        </w:rPr>
      </w:pPr>
      <w:r w:rsidRPr="00DB5D86">
        <w:rPr>
          <w:rFonts w:ascii="Times New Roman" w:eastAsia="宋体" w:hAnsi="Times New Roman" w:cs="Times New Roman"/>
          <w:szCs w:val="20"/>
        </w:rPr>
        <w:t> </w:t>
      </w:r>
    </w:p>
    <w:p w:rsidR="00DB5D86" w:rsidRPr="00DB5D86" w:rsidRDefault="00DB5D86" w:rsidP="00DB5D86">
      <w:pPr>
        <w:widowControl/>
        <w:snapToGrid w:val="0"/>
        <w:rPr>
          <w:rFonts w:ascii="Times New Roman" w:eastAsia="宋体" w:hAnsi="Times New Roman" w:cs="Times New Roman"/>
          <w:b/>
          <w:szCs w:val="20"/>
        </w:rPr>
      </w:pPr>
      <w:r w:rsidRPr="00DB5D86">
        <w:rPr>
          <w:rFonts w:ascii="Times New Roman" w:eastAsia="宋体" w:hAnsi="Times New Roman" w:cs="Times New Roman" w:hint="eastAsia"/>
          <w:b/>
          <w:szCs w:val="20"/>
        </w:rPr>
        <w:t>二、判断题</w:t>
      </w:r>
      <w:r w:rsidRPr="00DB5D86">
        <w:rPr>
          <w:rFonts w:ascii="Times New Roman" w:eastAsia="宋体" w:hAnsi="Times New Roman" w:cs="Times New Roman"/>
          <w:b/>
          <w:szCs w:val="20"/>
        </w:rPr>
        <w:t>(20</w:t>
      </w:r>
      <w:r w:rsidRPr="00DB5D86">
        <w:rPr>
          <w:rFonts w:ascii="Times New Roman" w:eastAsia="宋体" w:hAnsi="Times New Roman" w:cs="Times New Roman" w:hint="eastAsia"/>
          <w:b/>
          <w:szCs w:val="20"/>
        </w:rPr>
        <w:t>分</w:t>
      </w:r>
      <w:r w:rsidRPr="00DB5D86">
        <w:rPr>
          <w:rFonts w:ascii="Times New Roman" w:eastAsia="宋体" w:hAnsi="Times New Roman" w:cs="Times New Roman"/>
          <w:b/>
          <w:szCs w:val="20"/>
        </w:rPr>
        <w:t>)</w:t>
      </w:r>
    </w:p>
    <w:p w:rsidR="00DB5D86" w:rsidRPr="00DB5D86" w:rsidRDefault="00DB5D86" w:rsidP="00DB5D86">
      <w:pPr>
        <w:widowControl/>
        <w:snapToGrid w:val="0"/>
        <w:rPr>
          <w:rFonts w:ascii="Times New Roman" w:eastAsia="宋体" w:hAnsi="Times New Roman" w:cs="Times New Roman"/>
          <w:szCs w:val="20"/>
        </w:rPr>
      </w:pPr>
      <w:r w:rsidRPr="00DB5D86">
        <w:rPr>
          <w:rFonts w:ascii="Times New Roman" w:eastAsia="宋体" w:hAnsi="Times New Roman" w:cs="Times New Roman"/>
          <w:szCs w:val="20"/>
        </w:rPr>
        <w:t>1</w:t>
      </w:r>
      <w:r w:rsidRPr="00DB5D86">
        <w:rPr>
          <w:rFonts w:ascii="Times New Roman" w:eastAsia="宋体" w:hAnsi="Times New Roman" w:cs="Times New Roman" w:hint="eastAsia"/>
          <w:szCs w:val="20"/>
        </w:rPr>
        <w:t>．不论是入队列操作还是入栈操作，在顺序存储结构上都需要考虑</w:t>
      </w:r>
      <w:r w:rsidRPr="00DB5D86">
        <w:rPr>
          <w:rFonts w:ascii="Times New Roman" w:eastAsia="宋体" w:hAnsi="Times New Roman" w:cs="Times New Roman"/>
          <w:szCs w:val="20"/>
        </w:rPr>
        <w:t>“</w:t>
      </w:r>
      <w:r w:rsidRPr="00DB5D86">
        <w:rPr>
          <w:rFonts w:ascii="Times New Roman" w:eastAsia="宋体" w:hAnsi="Times New Roman" w:cs="Times New Roman" w:hint="eastAsia"/>
          <w:szCs w:val="20"/>
        </w:rPr>
        <w:t>溢出</w:t>
      </w:r>
      <w:r w:rsidRPr="00DB5D86">
        <w:rPr>
          <w:rFonts w:ascii="Times New Roman" w:eastAsia="宋体" w:hAnsi="Times New Roman" w:cs="Times New Roman"/>
          <w:szCs w:val="20"/>
        </w:rPr>
        <w:t>”</w:t>
      </w:r>
      <w:r w:rsidRPr="00DB5D86">
        <w:rPr>
          <w:rFonts w:ascii="Times New Roman" w:eastAsia="宋体" w:hAnsi="Times New Roman" w:cs="Times New Roman" w:hint="eastAsia"/>
          <w:szCs w:val="20"/>
        </w:rPr>
        <w:t>情况。（</w:t>
      </w:r>
      <w:r w:rsidRPr="00DB5D86">
        <w:rPr>
          <w:rFonts w:ascii="Times New Roman" w:eastAsia="宋体" w:hAnsi="Times New Roman" w:cs="Times New Roman"/>
          <w:szCs w:val="20"/>
        </w:rPr>
        <w:t xml:space="preserve">  </w:t>
      </w:r>
      <w:r w:rsidRPr="00DB5D86">
        <w:rPr>
          <w:rFonts w:ascii="Times New Roman" w:eastAsia="宋体" w:hAnsi="Times New Roman" w:cs="Times New Roman" w:hint="eastAsia"/>
          <w:szCs w:val="20"/>
        </w:rPr>
        <w:t>）</w:t>
      </w:r>
    </w:p>
    <w:p w:rsidR="00DB5D86" w:rsidRPr="00DB5D86" w:rsidRDefault="00DB5D86" w:rsidP="00DB5D86">
      <w:pPr>
        <w:widowControl/>
        <w:snapToGrid w:val="0"/>
        <w:rPr>
          <w:rFonts w:ascii="Times New Roman" w:eastAsia="宋体" w:hAnsi="Times New Roman" w:cs="Times New Roman"/>
          <w:szCs w:val="20"/>
        </w:rPr>
      </w:pPr>
      <w:r w:rsidRPr="00DB5D86">
        <w:rPr>
          <w:rFonts w:ascii="Times New Roman" w:eastAsia="宋体" w:hAnsi="Times New Roman" w:cs="Times New Roman"/>
          <w:szCs w:val="20"/>
        </w:rPr>
        <w:t>2</w:t>
      </w:r>
      <w:r w:rsidRPr="00DB5D86">
        <w:rPr>
          <w:rFonts w:ascii="Times New Roman" w:eastAsia="宋体" w:hAnsi="Times New Roman" w:cs="Times New Roman" w:hint="eastAsia"/>
          <w:szCs w:val="20"/>
        </w:rPr>
        <w:t>．当向二叉排序树中插入一个结点，则该结点一定成为叶子结点。（</w:t>
      </w:r>
      <w:r w:rsidRPr="00DB5D86">
        <w:rPr>
          <w:rFonts w:ascii="Times New Roman" w:eastAsia="宋体" w:hAnsi="Times New Roman" w:cs="Times New Roman"/>
          <w:szCs w:val="20"/>
        </w:rPr>
        <w:t xml:space="preserve">  </w:t>
      </w:r>
      <w:r w:rsidRPr="00DB5D86">
        <w:rPr>
          <w:rFonts w:ascii="Times New Roman" w:eastAsia="宋体" w:hAnsi="Times New Roman" w:cs="Times New Roman" w:hint="eastAsia"/>
          <w:szCs w:val="20"/>
        </w:rPr>
        <w:t>）</w:t>
      </w:r>
    </w:p>
    <w:p w:rsidR="00DB5D86" w:rsidRPr="00DB5D86" w:rsidRDefault="00DB5D86" w:rsidP="00DB5D86">
      <w:pPr>
        <w:widowControl/>
        <w:snapToGrid w:val="0"/>
        <w:rPr>
          <w:rFonts w:ascii="Times New Roman" w:eastAsia="宋体" w:hAnsi="Times New Roman" w:cs="Times New Roman"/>
          <w:szCs w:val="20"/>
        </w:rPr>
      </w:pPr>
      <w:r w:rsidRPr="00DB5D86">
        <w:rPr>
          <w:rFonts w:ascii="Times New Roman" w:eastAsia="宋体" w:hAnsi="Times New Roman" w:cs="Times New Roman"/>
          <w:szCs w:val="20"/>
        </w:rPr>
        <w:t>3</w:t>
      </w:r>
      <w:r w:rsidRPr="00DB5D86">
        <w:rPr>
          <w:rFonts w:ascii="Times New Roman" w:eastAsia="宋体" w:hAnsi="Times New Roman" w:cs="Times New Roman" w:hint="eastAsia"/>
          <w:szCs w:val="20"/>
        </w:rPr>
        <w:t>．设某堆中有</w:t>
      </w:r>
      <w:r w:rsidRPr="00DB5D86">
        <w:rPr>
          <w:rFonts w:ascii="Times New Roman" w:eastAsia="宋体" w:hAnsi="Times New Roman" w:cs="Times New Roman"/>
          <w:szCs w:val="20"/>
        </w:rPr>
        <w:t>n</w:t>
      </w:r>
      <w:r w:rsidRPr="00DB5D86">
        <w:rPr>
          <w:rFonts w:ascii="Times New Roman" w:eastAsia="宋体" w:hAnsi="Times New Roman" w:cs="Times New Roman" w:hint="eastAsia"/>
          <w:szCs w:val="20"/>
        </w:rPr>
        <w:t>个结点，则在该堆中插入一个新结点的时间复杂度为</w:t>
      </w:r>
      <w:r w:rsidRPr="00DB5D86">
        <w:rPr>
          <w:rFonts w:ascii="Times New Roman" w:eastAsia="宋体" w:hAnsi="Times New Roman" w:cs="Times New Roman"/>
          <w:szCs w:val="20"/>
        </w:rPr>
        <w:t>O(log</w:t>
      </w:r>
      <w:r w:rsidRPr="00DB5D86">
        <w:rPr>
          <w:rFonts w:ascii="Times New Roman" w:eastAsia="宋体" w:hAnsi="Times New Roman" w:cs="Times New Roman"/>
          <w:szCs w:val="20"/>
          <w:vertAlign w:val="subscript"/>
        </w:rPr>
        <w:t>2</w:t>
      </w:r>
      <w:r w:rsidRPr="00DB5D86">
        <w:rPr>
          <w:rFonts w:ascii="Times New Roman" w:eastAsia="宋体" w:hAnsi="Times New Roman" w:cs="Times New Roman"/>
          <w:szCs w:val="20"/>
        </w:rPr>
        <w:t>n)</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 xml:space="preserve">   </w:t>
      </w:r>
      <w:r w:rsidRPr="00DB5D86">
        <w:rPr>
          <w:rFonts w:ascii="Times New Roman" w:eastAsia="宋体" w:hAnsi="Times New Roman" w:cs="Times New Roman" w:hint="eastAsia"/>
          <w:szCs w:val="20"/>
        </w:rPr>
        <w:t>）</w:t>
      </w:r>
    </w:p>
    <w:p w:rsidR="00DB5D86" w:rsidRPr="00DB5D86" w:rsidRDefault="00DB5D86" w:rsidP="00DB5D86">
      <w:pPr>
        <w:widowControl/>
        <w:snapToGrid w:val="0"/>
        <w:rPr>
          <w:rFonts w:ascii="Times New Roman" w:eastAsia="宋体" w:hAnsi="Times New Roman" w:cs="Times New Roman"/>
          <w:szCs w:val="20"/>
        </w:rPr>
      </w:pPr>
      <w:r w:rsidRPr="00DB5D86">
        <w:rPr>
          <w:rFonts w:ascii="Times New Roman" w:eastAsia="宋体" w:hAnsi="Times New Roman" w:cs="Times New Roman"/>
          <w:szCs w:val="20"/>
        </w:rPr>
        <w:t>4</w:t>
      </w:r>
      <w:r w:rsidRPr="00DB5D86">
        <w:rPr>
          <w:rFonts w:ascii="Times New Roman" w:eastAsia="宋体" w:hAnsi="Times New Roman" w:cs="Times New Roman" w:hint="eastAsia"/>
          <w:szCs w:val="20"/>
        </w:rPr>
        <w:t>．完全二叉树中的叶子结点只可能在最后两层中出现。（</w:t>
      </w:r>
      <w:r w:rsidRPr="00DB5D86">
        <w:rPr>
          <w:rFonts w:ascii="Times New Roman" w:eastAsia="宋体" w:hAnsi="Times New Roman" w:cs="Times New Roman"/>
          <w:szCs w:val="20"/>
        </w:rPr>
        <w:t xml:space="preserve">  </w:t>
      </w:r>
      <w:r w:rsidRPr="00DB5D86">
        <w:rPr>
          <w:rFonts w:ascii="Times New Roman" w:eastAsia="宋体" w:hAnsi="Times New Roman" w:cs="Times New Roman" w:hint="eastAsia"/>
          <w:szCs w:val="20"/>
        </w:rPr>
        <w:t>）</w:t>
      </w:r>
    </w:p>
    <w:p w:rsidR="00DB5D86" w:rsidRPr="00DB5D86" w:rsidRDefault="00DB5D86" w:rsidP="00DB5D86">
      <w:pPr>
        <w:widowControl/>
        <w:snapToGrid w:val="0"/>
        <w:rPr>
          <w:rFonts w:ascii="Times New Roman" w:eastAsia="宋体" w:hAnsi="Times New Roman" w:cs="Times New Roman"/>
          <w:szCs w:val="20"/>
        </w:rPr>
      </w:pPr>
      <w:r w:rsidRPr="00DB5D86">
        <w:rPr>
          <w:rFonts w:ascii="Times New Roman" w:eastAsia="宋体" w:hAnsi="Times New Roman" w:cs="Times New Roman"/>
          <w:szCs w:val="20"/>
        </w:rPr>
        <w:t>5</w:t>
      </w:r>
      <w:r w:rsidRPr="00DB5D86">
        <w:rPr>
          <w:rFonts w:ascii="Times New Roman" w:eastAsia="宋体" w:hAnsi="Times New Roman" w:cs="Times New Roman" w:hint="eastAsia"/>
          <w:szCs w:val="20"/>
        </w:rPr>
        <w:t>．哈夫曼树中没有度数为</w:t>
      </w:r>
      <w:r w:rsidRPr="00DB5D86">
        <w:rPr>
          <w:rFonts w:ascii="Times New Roman" w:eastAsia="宋体" w:hAnsi="Times New Roman" w:cs="Times New Roman"/>
          <w:szCs w:val="20"/>
        </w:rPr>
        <w:t>1</w:t>
      </w:r>
      <w:r w:rsidRPr="00DB5D86">
        <w:rPr>
          <w:rFonts w:ascii="Times New Roman" w:eastAsia="宋体" w:hAnsi="Times New Roman" w:cs="Times New Roman" w:hint="eastAsia"/>
          <w:szCs w:val="20"/>
        </w:rPr>
        <w:t>的结点。（</w:t>
      </w:r>
      <w:r w:rsidRPr="00DB5D86">
        <w:rPr>
          <w:rFonts w:ascii="Times New Roman" w:eastAsia="宋体" w:hAnsi="Times New Roman" w:cs="Times New Roman"/>
          <w:szCs w:val="20"/>
        </w:rPr>
        <w:t xml:space="preserve">  </w:t>
      </w:r>
      <w:r w:rsidRPr="00DB5D86">
        <w:rPr>
          <w:rFonts w:ascii="Times New Roman" w:eastAsia="宋体" w:hAnsi="Times New Roman" w:cs="Times New Roman" w:hint="eastAsia"/>
          <w:szCs w:val="20"/>
        </w:rPr>
        <w:t>）</w:t>
      </w:r>
    </w:p>
    <w:p w:rsidR="00DB5D86" w:rsidRPr="00DB5D86" w:rsidRDefault="00DB5D86" w:rsidP="00DB5D86">
      <w:pPr>
        <w:widowControl/>
        <w:snapToGrid w:val="0"/>
        <w:rPr>
          <w:rFonts w:ascii="Times New Roman" w:eastAsia="宋体" w:hAnsi="Times New Roman" w:cs="Times New Roman"/>
          <w:szCs w:val="20"/>
        </w:rPr>
      </w:pPr>
      <w:r w:rsidRPr="00DB5D86">
        <w:rPr>
          <w:rFonts w:ascii="Times New Roman" w:eastAsia="宋体" w:hAnsi="Times New Roman" w:cs="Times New Roman"/>
          <w:szCs w:val="20"/>
        </w:rPr>
        <w:t>6</w:t>
      </w:r>
      <w:r w:rsidRPr="00DB5D86">
        <w:rPr>
          <w:rFonts w:ascii="Times New Roman" w:eastAsia="宋体" w:hAnsi="Times New Roman" w:cs="Times New Roman" w:hint="eastAsia"/>
          <w:szCs w:val="20"/>
        </w:rPr>
        <w:t>．对连通图进行深度优先遍历可以访问到该图中的所有顶点。（</w:t>
      </w:r>
      <w:r w:rsidRPr="00DB5D86">
        <w:rPr>
          <w:rFonts w:ascii="Times New Roman" w:eastAsia="宋体" w:hAnsi="Times New Roman" w:cs="Times New Roman"/>
          <w:szCs w:val="20"/>
        </w:rPr>
        <w:t xml:space="preserve">  </w:t>
      </w:r>
      <w:r w:rsidRPr="00DB5D86">
        <w:rPr>
          <w:rFonts w:ascii="Times New Roman" w:eastAsia="宋体" w:hAnsi="Times New Roman" w:cs="Times New Roman" w:hint="eastAsia"/>
          <w:szCs w:val="20"/>
        </w:rPr>
        <w:t>）</w:t>
      </w:r>
    </w:p>
    <w:p w:rsidR="00DB5D86" w:rsidRPr="00DB5D86" w:rsidRDefault="00DB5D86" w:rsidP="00DB5D86">
      <w:pPr>
        <w:widowControl/>
        <w:snapToGrid w:val="0"/>
        <w:rPr>
          <w:rFonts w:ascii="Times New Roman" w:eastAsia="宋体" w:hAnsi="Times New Roman" w:cs="Times New Roman"/>
          <w:szCs w:val="20"/>
        </w:rPr>
      </w:pPr>
      <w:r w:rsidRPr="00DB5D86">
        <w:rPr>
          <w:rFonts w:ascii="Times New Roman" w:eastAsia="宋体" w:hAnsi="Times New Roman" w:cs="Times New Roman"/>
          <w:szCs w:val="20"/>
        </w:rPr>
        <w:t>7</w:t>
      </w:r>
      <w:r w:rsidRPr="00DB5D86">
        <w:rPr>
          <w:rFonts w:ascii="Times New Roman" w:eastAsia="宋体" w:hAnsi="Times New Roman" w:cs="Times New Roman" w:hint="eastAsia"/>
          <w:szCs w:val="20"/>
        </w:rPr>
        <w:t>．先序遍历一棵二叉排序树得到的结点序列不一定是有序的序列。（</w:t>
      </w:r>
      <w:r w:rsidRPr="00DB5D86">
        <w:rPr>
          <w:rFonts w:ascii="Times New Roman" w:eastAsia="宋体" w:hAnsi="Times New Roman" w:cs="Times New Roman"/>
          <w:szCs w:val="20"/>
        </w:rPr>
        <w:t xml:space="preserve">  </w:t>
      </w:r>
      <w:r w:rsidRPr="00DB5D86">
        <w:rPr>
          <w:rFonts w:ascii="Times New Roman" w:eastAsia="宋体" w:hAnsi="Times New Roman" w:cs="Times New Roman" w:hint="eastAsia"/>
          <w:szCs w:val="20"/>
        </w:rPr>
        <w:t>）</w:t>
      </w:r>
    </w:p>
    <w:p w:rsidR="00DB5D86" w:rsidRPr="00DB5D86" w:rsidRDefault="00DB5D86" w:rsidP="00DB5D86">
      <w:pPr>
        <w:widowControl/>
        <w:snapToGrid w:val="0"/>
        <w:rPr>
          <w:rFonts w:ascii="Times New Roman" w:eastAsia="宋体" w:hAnsi="Times New Roman" w:cs="Times New Roman"/>
          <w:szCs w:val="20"/>
        </w:rPr>
      </w:pPr>
      <w:r w:rsidRPr="00DB5D86">
        <w:rPr>
          <w:rFonts w:ascii="Times New Roman" w:eastAsia="宋体" w:hAnsi="Times New Roman" w:cs="Times New Roman"/>
          <w:szCs w:val="20"/>
        </w:rPr>
        <w:t>8</w:t>
      </w:r>
      <w:r w:rsidRPr="00DB5D86">
        <w:rPr>
          <w:rFonts w:ascii="Times New Roman" w:eastAsia="宋体" w:hAnsi="Times New Roman" w:cs="Times New Roman" w:hint="eastAsia"/>
          <w:szCs w:val="20"/>
        </w:rPr>
        <w:t>．由树转化成二叉树，该二叉树的右子树不一定为空。（</w:t>
      </w:r>
      <w:r w:rsidRPr="00DB5D86">
        <w:rPr>
          <w:rFonts w:ascii="Times New Roman" w:eastAsia="宋体" w:hAnsi="Times New Roman" w:cs="Times New Roman"/>
          <w:szCs w:val="20"/>
        </w:rPr>
        <w:t xml:space="preserve">  </w:t>
      </w:r>
      <w:r w:rsidRPr="00DB5D86">
        <w:rPr>
          <w:rFonts w:ascii="Times New Roman" w:eastAsia="宋体" w:hAnsi="Times New Roman" w:cs="Times New Roman" w:hint="eastAsia"/>
          <w:szCs w:val="20"/>
        </w:rPr>
        <w:t>）</w:t>
      </w:r>
    </w:p>
    <w:p w:rsidR="00DB5D86" w:rsidRPr="00DB5D86" w:rsidRDefault="00DB5D86" w:rsidP="00DB5D86">
      <w:pPr>
        <w:widowControl/>
        <w:snapToGrid w:val="0"/>
        <w:rPr>
          <w:rFonts w:ascii="Times New Roman" w:eastAsia="宋体" w:hAnsi="Times New Roman" w:cs="Times New Roman"/>
          <w:szCs w:val="20"/>
        </w:rPr>
      </w:pPr>
      <w:r w:rsidRPr="00DB5D86">
        <w:rPr>
          <w:rFonts w:ascii="Times New Roman" w:eastAsia="宋体" w:hAnsi="Times New Roman" w:cs="Times New Roman"/>
          <w:szCs w:val="20"/>
        </w:rPr>
        <w:t>9</w:t>
      </w:r>
      <w:r w:rsidRPr="00DB5D86">
        <w:rPr>
          <w:rFonts w:ascii="Times New Roman" w:eastAsia="宋体" w:hAnsi="Times New Roman" w:cs="Times New Roman" w:hint="eastAsia"/>
          <w:szCs w:val="20"/>
        </w:rPr>
        <w:t>．线性表中的所有元素都有一个前驱元素和后继元素。（</w:t>
      </w:r>
      <w:r w:rsidRPr="00DB5D86">
        <w:rPr>
          <w:rFonts w:ascii="Times New Roman" w:eastAsia="宋体" w:hAnsi="Times New Roman" w:cs="Times New Roman"/>
          <w:szCs w:val="20"/>
        </w:rPr>
        <w:t xml:space="preserve">  </w:t>
      </w:r>
      <w:r w:rsidRPr="00DB5D86">
        <w:rPr>
          <w:rFonts w:ascii="Times New Roman" w:eastAsia="宋体" w:hAnsi="Times New Roman" w:cs="Times New Roman" w:hint="eastAsia"/>
          <w:szCs w:val="20"/>
        </w:rPr>
        <w:t>）</w:t>
      </w:r>
    </w:p>
    <w:p w:rsidR="00DB5D86" w:rsidRPr="00DB5D86" w:rsidRDefault="00DB5D86" w:rsidP="00DB5D86">
      <w:pPr>
        <w:widowControl/>
        <w:snapToGrid w:val="0"/>
        <w:rPr>
          <w:rFonts w:ascii="Times New Roman" w:eastAsia="宋体" w:hAnsi="Times New Roman" w:cs="Times New Roman"/>
          <w:szCs w:val="20"/>
        </w:rPr>
      </w:pPr>
      <w:r w:rsidRPr="00DB5D86">
        <w:rPr>
          <w:rFonts w:ascii="Times New Roman" w:eastAsia="宋体" w:hAnsi="Times New Roman" w:cs="Times New Roman"/>
          <w:szCs w:val="20"/>
        </w:rPr>
        <w:t>10.</w:t>
      </w:r>
      <w:r w:rsidRPr="00DB5D86">
        <w:rPr>
          <w:rFonts w:ascii="Times New Roman" w:eastAsia="宋体" w:hAnsi="Times New Roman" w:cs="Times New Roman" w:hint="eastAsia"/>
          <w:szCs w:val="20"/>
        </w:rPr>
        <w:t>带权无向图的最小生成树是唯一的。（</w:t>
      </w:r>
      <w:r w:rsidRPr="00DB5D86">
        <w:rPr>
          <w:rFonts w:ascii="Times New Roman" w:eastAsia="宋体" w:hAnsi="Times New Roman" w:cs="Times New Roman"/>
          <w:szCs w:val="20"/>
        </w:rPr>
        <w:t xml:space="preserve">  </w:t>
      </w:r>
      <w:r w:rsidRPr="00DB5D86">
        <w:rPr>
          <w:rFonts w:ascii="Times New Roman" w:eastAsia="宋体" w:hAnsi="Times New Roman" w:cs="Times New Roman" w:hint="eastAsia"/>
          <w:szCs w:val="20"/>
        </w:rPr>
        <w:t>）</w:t>
      </w:r>
    </w:p>
    <w:p w:rsidR="00DB5D86" w:rsidRPr="00DB5D86" w:rsidRDefault="00DB5D86" w:rsidP="00DB5D86">
      <w:pPr>
        <w:widowControl/>
        <w:snapToGrid w:val="0"/>
        <w:rPr>
          <w:rFonts w:ascii="Times New Roman" w:eastAsia="宋体" w:hAnsi="Times New Roman" w:cs="Times New Roman"/>
          <w:b/>
          <w:szCs w:val="20"/>
        </w:rPr>
      </w:pPr>
      <w:r w:rsidRPr="00DB5D86">
        <w:rPr>
          <w:rFonts w:ascii="Times New Roman" w:eastAsia="宋体" w:hAnsi="Times New Roman" w:cs="Times New Roman"/>
          <w:b/>
          <w:szCs w:val="20"/>
        </w:rPr>
        <w:t> </w:t>
      </w:r>
    </w:p>
    <w:p w:rsidR="00DB5D86" w:rsidRPr="00DB5D86" w:rsidRDefault="00DB5D86" w:rsidP="00DB5D86">
      <w:pPr>
        <w:widowControl/>
        <w:snapToGrid w:val="0"/>
        <w:rPr>
          <w:rFonts w:ascii="Times New Roman" w:eastAsia="宋体" w:hAnsi="Times New Roman" w:cs="Times New Roman"/>
          <w:b/>
          <w:szCs w:val="20"/>
        </w:rPr>
      </w:pPr>
      <w:r w:rsidRPr="00DB5D86">
        <w:rPr>
          <w:rFonts w:ascii="Times New Roman" w:eastAsia="宋体" w:hAnsi="Times New Roman" w:cs="Times New Roman" w:hint="eastAsia"/>
          <w:b/>
          <w:szCs w:val="20"/>
        </w:rPr>
        <w:t>三、填空题</w:t>
      </w:r>
      <w:r w:rsidRPr="00DB5D86">
        <w:rPr>
          <w:rFonts w:ascii="Times New Roman" w:eastAsia="宋体" w:hAnsi="Times New Roman" w:cs="Times New Roman"/>
          <w:b/>
          <w:szCs w:val="20"/>
        </w:rPr>
        <w:t>(30</w:t>
      </w:r>
      <w:r w:rsidRPr="00DB5D86">
        <w:rPr>
          <w:rFonts w:ascii="Times New Roman" w:eastAsia="宋体" w:hAnsi="Times New Roman" w:cs="Times New Roman" w:hint="eastAsia"/>
          <w:b/>
          <w:szCs w:val="20"/>
        </w:rPr>
        <w:t>分</w:t>
      </w:r>
      <w:r w:rsidRPr="00DB5D86">
        <w:rPr>
          <w:rFonts w:ascii="Times New Roman" w:eastAsia="宋体" w:hAnsi="Times New Roman" w:cs="Times New Roman"/>
          <w:b/>
          <w:szCs w:val="20"/>
        </w:rPr>
        <w:t>)</w:t>
      </w:r>
    </w:p>
    <w:p w:rsidR="00DB5D86" w:rsidRPr="00DB5D86" w:rsidRDefault="00DB5D86" w:rsidP="00DB5D86">
      <w:pPr>
        <w:widowControl/>
        <w:numPr>
          <w:ilvl w:val="0"/>
          <w:numId w:val="54"/>
        </w:numPr>
        <w:tabs>
          <w:tab w:val="left" w:pos="408"/>
        </w:tabs>
        <w:snapToGrid w:val="0"/>
        <w:ind w:left="408" w:hanging="408"/>
        <w:rPr>
          <w:rFonts w:ascii="Times New Roman" w:eastAsia="宋体" w:hAnsi="Times New Roman" w:cs="Times New Roman"/>
          <w:szCs w:val="20"/>
        </w:rPr>
      </w:pPr>
      <w:r w:rsidRPr="00DB5D86">
        <w:rPr>
          <w:rFonts w:ascii="Times New Roman" w:eastAsia="宋体" w:hAnsi="Times New Roman" w:cs="Times New Roman"/>
          <w:szCs w:val="20"/>
        </w:rPr>
        <w:t xml:space="preserve">1.        </w:t>
      </w:r>
      <w:r w:rsidRPr="00DB5D86">
        <w:rPr>
          <w:rFonts w:ascii="Times New Roman" w:eastAsia="宋体" w:hAnsi="Times New Roman" w:cs="Times New Roman" w:hint="eastAsia"/>
          <w:szCs w:val="20"/>
        </w:rPr>
        <w:t>设指针变量</w:t>
      </w:r>
      <w:r w:rsidRPr="00DB5D86">
        <w:rPr>
          <w:rFonts w:ascii="Times New Roman" w:eastAsia="宋体" w:hAnsi="Times New Roman" w:cs="Times New Roman"/>
          <w:szCs w:val="20"/>
        </w:rPr>
        <w:t>p</w:t>
      </w:r>
      <w:r w:rsidRPr="00DB5D86">
        <w:rPr>
          <w:rFonts w:ascii="Times New Roman" w:eastAsia="宋体" w:hAnsi="Times New Roman" w:cs="Times New Roman" w:hint="eastAsia"/>
          <w:szCs w:val="20"/>
        </w:rPr>
        <w:t>指向双向链表中的结点</w:t>
      </w:r>
      <w:r w:rsidRPr="00DB5D86">
        <w:rPr>
          <w:rFonts w:ascii="Times New Roman" w:eastAsia="宋体" w:hAnsi="Times New Roman" w:cs="Times New Roman"/>
          <w:szCs w:val="20"/>
        </w:rPr>
        <w:t>A</w:t>
      </w:r>
      <w:r w:rsidRPr="00DB5D86">
        <w:rPr>
          <w:rFonts w:ascii="Times New Roman" w:eastAsia="宋体" w:hAnsi="Times New Roman" w:cs="Times New Roman" w:hint="eastAsia"/>
          <w:szCs w:val="20"/>
        </w:rPr>
        <w:t>，指针变量</w:t>
      </w:r>
      <w:r w:rsidRPr="00DB5D86">
        <w:rPr>
          <w:rFonts w:ascii="Times New Roman" w:eastAsia="宋体" w:hAnsi="Times New Roman" w:cs="Times New Roman"/>
          <w:szCs w:val="20"/>
        </w:rPr>
        <w:t>s</w:t>
      </w:r>
      <w:r w:rsidRPr="00DB5D86">
        <w:rPr>
          <w:rFonts w:ascii="Times New Roman" w:eastAsia="宋体" w:hAnsi="Times New Roman" w:cs="Times New Roman" w:hint="eastAsia"/>
          <w:szCs w:val="20"/>
        </w:rPr>
        <w:t>指向被插入的结点</w:t>
      </w:r>
      <w:r w:rsidRPr="00DB5D86">
        <w:rPr>
          <w:rFonts w:ascii="Times New Roman" w:eastAsia="宋体" w:hAnsi="Times New Roman" w:cs="Times New Roman"/>
          <w:szCs w:val="20"/>
        </w:rPr>
        <w:t>X</w:t>
      </w:r>
      <w:r w:rsidRPr="00DB5D86">
        <w:rPr>
          <w:rFonts w:ascii="Times New Roman" w:eastAsia="宋体" w:hAnsi="Times New Roman" w:cs="Times New Roman" w:hint="eastAsia"/>
          <w:szCs w:val="20"/>
        </w:rPr>
        <w:t>，则在结点</w:t>
      </w:r>
      <w:r w:rsidRPr="00DB5D86">
        <w:rPr>
          <w:rFonts w:ascii="Times New Roman" w:eastAsia="宋体" w:hAnsi="Times New Roman" w:cs="Times New Roman"/>
          <w:szCs w:val="20"/>
        </w:rPr>
        <w:t>A</w:t>
      </w:r>
      <w:r w:rsidRPr="00DB5D86">
        <w:rPr>
          <w:rFonts w:ascii="Times New Roman" w:eastAsia="宋体" w:hAnsi="Times New Roman" w:cs="Times New Roman" w:hint="eastAsia"/>
          <w:szCs w:val="20"/>
        </w:rPr>
        <w:t>的后面插入结点</w:t>
      </w:r>
      <w:r w:rsidRPr="00DB5D86">
        <w:rPr>
          <w:rFonts w:ascii="Times New Roman" w:eastAsia="宋体" w:hAnsi="Times New Roman" w:cs="Times New Roman"/>
          <w:szCs w:val="20"/>
        </w:rPr>
        <w:t>X</w:t>
      </w:r>
      <w:r w:rsidRPr="00DB5D86">
        <w:rPr>
          <w:rFonts w:ascii="Times New Roman" w:eastAsia="宋体" w:hAnsi="Times New Roman" w:cs="Times New Roman" w:hint="eastAsia"/>
          <w:szCs w:val="20"/>
        </w:rPr>
        <w:t>的操作序列为</w:t>
      </w:r>
      <w:r w:rsidRPr="00DB5D86">
        <w:rPr>
          <w:rFonts w:ascii="Times New Roman" w:eastAsia="宋体" w:hAnsi="Times New Roman" w:cs="Times New Roman"/>
          <w:szCs w:val="20"/>
        </w:rPr>
        <w:t>_________=p</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s-&gt;right=p-&gt;right</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__________=s</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 xml:space="preserve"> p-&gt;right-&gt;left=s</w:t>
      </w:r>
      <w:r w:rsidRPr="00DB5D86">
        <w:rPr>
          <w:rFonts w:ascii="Times New Roman" w:eastAsia="宋体" w:hAnsi="Times New Roman" w:cs="Times New Roman" w:hint="eastAsia"/>
          <w:szCs w:val="20"/>
        </w:rPr>
        <w:t>；（设结点中的两个指针域分别为</w:t>
      </w:r>
      <w:r w:rsidRPr="00DB5D86">
        <w:rPr>
          <w:rFonts w:ascii="Times New Roman" w:eastAsia="宋体" w:hAnsi="Times New Roman" w:cs="Times New Roman"/>
          <w:szCs w:val="20"/>
        </w:rPr>
        <w:t>left</w:t>
      </w:r>
      <w:r w:rsidRPr="00DB5D86">
        <w:rPr>
          <w:rFonts w:ascii="Times New Roman" w:eastAsia="宋体" w:hAnsi="Times New Roman" w:cs="Times New Roman" w:hint="eastAsia"/>
          <w:szCs w:val="20"/>
        </w:rPr>
        <w:t>和</w:t>
      </w:r>
      <w:r w:rsidRPr="00DB5D86">
        <w:rPr>
          <w:rFonts w:ascii="Times New Roman" w:eastAsia="宋体" w:hAnsi="Times New Roman" w:cs="Times New Roman"/>
          <w:szCs w:val="20"/>
        </w:rPr>
        <w:t>right</w:t>
      </w:r>
      <w:r w:rsidRPr="00DB5D86">
        <w:rPr>
          <w:rFonts w:ascii="Times New Roman" w:eastAsia="宋体" w:hAnsi="Times New Roman" w:cs="Times New Roman" w:hint="eastAsia"/>
          <w:szCs w:val="20"/>
        </w:rPr>
        <w:t>）。</w:t>
      </w:r>
    </w:p>
    <w:p w:rsidR="00DB5D86" w:rsidRPr="00DB5D86" w:rsidRDefault="00DB5D86" w:rsidP="00DB5D86">
      <w:pPr>
        <w:widowControl/>
        <w:numPr>
          <w:ilvl w:val="0"/>
          <w:numId w:val="54"/>
        </w:numPr>
        <w:tabs>
          <w:tab w:val="left" w:pos="408"/>
        </w:tabs>
        <w:snapToGrid w:val="0"/>
        <w:ind w:left="408" w:hanging="408"/>
        <w:rPr>
          <w:rFonts w:ascii="Times New Roman" w:eastAsia="宋体" w:hAnsi="Times New Roman" w:cs="Times New Roman"/>
          <w:szCs w:val="20"/>
        </w:rPr>
      </w:pPr>
      <w:r w:rsidRPr="00DB5D86">
        <w:rPr>
          <w:rFonts w:ascii="Times New Roman" w:eastAsia="宋体" w:hAnsi="Times New Roman" w:cs="Times New Roman"/>
          <w:szCs w:val="20"/>
        </w:rPr>
        <w:t xml:space="preserve">2.        </w:t>
      </w:r>
      <w:r w:rsidRPr="00DB5D86">
        <w:rPr>
          <w:rFonts w:ascii="Times New Roman" w:eastAsia="宋体" w:hAnsi="Times New Roman" w:cs="Times New Roman" w:hint="eastAsia"/>
          <w:szCs w:val="20"/>
        </w:rPr>
        <w:t>设完全有向图中有</w:t>
      </w:r>
      <w:r w:rsidRPr="00DB5D86">
        <w:rPr>
          <w:rFonts w:ascii="Times New Roman" w:eastAsia="宋体" w:hAnsi="Times New Roman" w:cs="Times New Roman"/>
          <w:szCs w:val="20"/>
        </w:rPr>
        <w:t>n</w:t>
      </w:r>
      <w:r w:rsidRPr="00DB5D86">
        <w:rPr>
          <w:rFonts w:ascii="Times New Roman" w:eastAsia="宋体" w:hAnsi="Times New Roman" w:cs="Times New Roman" w:hint="eastAsia"/>
          <w:szCs w:val="20"/>
        </w:rPr>
        <w:t>个顶点，则该完全有向图中共有</w:t>
      </w:r>
      <w:r w:rsidRPr="00DB5D86">
        <w:rPr>
          <w:rFonts w:ascii="Times New Roman" w:eastAsia="宋体" w:hAnsi="Times New Roman" w:cs="Times New Roman"/>
          <w:szCs w:val="20"/>
        </w:rPr>
        <w:t>________</w:t>
      </w:r>
      <w:r w:rsidRPr="00DB5D86">
        <w:rPr>
          <w:rFonts w:ascii="Times New Roman" w:eastAsia="宋体" w:hAnsi="Times New Roman" w:cs="Times New Roman" w:hint="eastAsia"/>
          <w:szCs w:val="20"/>
        </w:rPr>
        <w:t>条有向条；设完全无向图中有</w:t>
      </w:r>
      <w:r w:rsidRPr="00DB5D86">
        <w:rPr>
          <w:rFonts w:ascii="Times New Roman" w:eastAsia="宋体" w:hAnsi="Times New Roman" w:cs="Times New Roman"/>
          <w:szCs w:val="20"/>
        </w:rPr>
        <w:t>n</w:t>
      </w:r>
      <w:r w:rsidRPr="00DB5D86">
        <w:rPr>
          <w:rFonts w:ascii="Times New Roman" w:eastAsia="宋体" w:hAnsi="Times New Roman" w:cs="Times New Roman" w:hint="eastAsia"/>
          <w:szCs w:val="20"/>
        </w:rPr>
        <w:t>个顶点，则该完全无向图中共有</w:t>
      </w:r>
      <w:r w:rsidRPr="00DB5D86">
        <w:rPr>
          <w:rFonts w:ascii="Times New Roman" w:eastAsia="宋体" w:hAnsi="Times New Roman" w:cs="Times New Roman"/>
          <w:szCs w:val="20"/>
        </w:rPr>
        <w:t>________</w:t>
      </w:r>
      <w:r w:rsidRPr="00DB5D86">
        <w:rPr>
          <w:rFonts w:ascii="Times New Roman" w:eastAsia="宋体" w:hAnsi="Times New Roman" w:cs="Times New Roman" w:hint="eastAsia"/>
          <w:szCs w:val="20"/>
        </w:rPr>
        <w:t>条无向边。</w:t>
      </w:r>
    </w:p>
    <w:p w:rsidR="00DB5D86" w:rsidRPr="00DB5D86" w:rsidRDefault="00DB5D86" w:rsidP="00DB5D86">
      <w:pPr>
        <w:widowControl/>
        <w:numPr>
          <w:ilvl w:val="0"/>
          <w:numId w:val="54"/>
        </w:numPr>
        <w:tabs>
          <w:tab w:val="left" w:pos="408"/>
        </w:tabs>
        <w:snapToGrid w:val="0"/>
        <w:ind w:left="408" w:hanging="408"/>
        <w:rPr>
          <w:rFonts w:ascii="Times New Roman" w:eastAsia="宋体" w:hAnsi="Times New Roman" w:cs="Times New Roman"/>
          <w:szCs w:val="20"/>
        </w:rPr>
      </w:pPr>
      <w:r w:rsidRPr="00DB5D86">
        <w:rPr>
          <w:rFonts w:ascii="Times New Roman" w:eastAsia="宋体" w:hAnsi="Times New Roman" w:cs="Times New Roman"/>
          <w:szCs w:val="20"/>
        </w:rPr>
        <w:t xml:space="preserve">3.        </w:t>
      </w:r>
      <w:r w:rsidRPr="00DB5D86">
        <w:rPr>
          <w:rFonts w:ascii="Times New Roman" w:eastAsia="宋体" w:hAnsi="Times New Roman" w:cs="Times New Roman" w:hint="eastAsia"/>
          <w:szCs w:val="20"/>
        </w:rPr>
        <w:t>设关键字序列为</w:t>
      </w:r>
      <w:r w:rsidRPr="00DB5D86">
        <w:rPr>
          <w:rFonts w:ascii="Times New Roman" w:eastAsia="宋体" w:hAnsi="Times New Roman" w:cs="Times New Roman"/>
          <w:szCs w:val="20"/>
        </w:rPr>
        <w:t>(K</w:t>
      </w:r>
      <w:r w:rsidRPr="00DB5D86">
        <w:rPr>
          <w:rFonts w:ascii="Times New Roman" w:eastAsia="宋体" w:hAnsi="Times New Roman" w:cs="Times New Roman"/>
          <w:szCs w:val="20"/>
          <w:vertAlign w:val="subscript"/>
        </w:rPr>
        <w:t>l</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K</w:t>
      </w:r>
      <w:r w:rsidRPr="00DB5D86">
        <w:rPr>
          <w:rFonts w:ascii="Times New Roman" w:eastAsia="宋体" w:hAnsi="Times New Roman" w:cs="Times New Roman"/>
          <w:szCs w:val="20"/>
          <w:vertAlign w:val="subscript"/>
        </w:rPr>
        <w:t>2</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K</w:t>
      </w:r>
      <w:r w:rsidRPr="00DB5D86">
        <w:rPr>
          <w:rFonts w:ascii="Times New Roman" w:eastAsia="宋体" w:hAnsi="Times New Roman" w:cs="Times New Roman"/>
          <w:szCs w:val="20"/>
          <w:vertAlign w:val="subscript"/>
        </w:rPr>
        <w:t>n</w:t>
      </w:r>
      <w:r w:rsidRPr="00DB5D86">
        <w:rPr>
          <w:rFonts w:ascii="Times New Roman" w:eastAsia="宋体" w:hAnsi="Times New Roman" w:cs="Times New Roman"/>
          <w:szCs w:val="20"/>
        </w:rPr>
        <w:t>)</w:t>
      </w:r>
      <w:r w:rsidRPr="00DB5D86">
        <w:rPr>
          <w:rFonts w:ascii="Times New Roman" w:eastAsia="宋体" w:hAnsi="Times New Roman" w:cs="Times New Roman" w:hint="eastAsia"/>
          <w:szCs w:val="20"/>
        </w:rPr>
        <w:t>，则用筛选法建初始堆必须从第</w:t>
      </w:r>
      <w:r w:rsidRPr="00DB5D86">
        <w:rPr>
          <w:rFonts w:ascii="Times New Roman" w:eastAsia="宋体" w:hAnsi="Times New Roman" w:cs="Times New Roman"/>
          <w:szCs w:val="20"/>
        </w:rPr>
        <w:t>______</w:t>
      </w:r>
      <w:r w:rsidRPr="00DB5D86">
        <w:rPr>
          <w:rFonts w:ascii="Times New Roman" w:eastAsia="宋体" w:hAnsi="Times New Roman" w:cs="Times New Roman" w:hint="eastAsia"/>
          <w:szCs w:val="20"/>
        </w:rPr>
        <w:t>个元素开始进行筛选。</w:t>
      </w:r>
    </w:p>
    <w:p w:rsidR="00DB5D86" w:rsidRPr="00DB5D86" w:rsidRDefault="00DB5D86" w:rsidP="00DB5D86">
      <w:pPr>
        <w:widowControl/>
        <w:numPr>
          <w:ilvl w:val="0"/>
          <w:numId w:val="54"/>
        </w:numPr>
        <w:tabs>
          <w:tab w:val="left" w:pos="408"/>
        </w:tabs>
        <w:snapToGrid w:val="0"/>
        <w:ind w:left="408" w:hanging="408"/>
        <w:rPr>
          <w:rFonts w:ascii="Times New Roman" w:eastAsia="宋体" w:hAnsi="Times New Roman" w:cs="Times New Roman"/>
          <w:szCs w:val="20"/>
        </w:rPr>
      </w:pPr>
      <w:r w:rsidRPr="00DB5D86">
        <w:rPr>
          <w:rFonts w:ascii="Times New Roman" w:eastAsia="宋体" w:hAnsi="Times New Roman" w:cs="Times New Roman"/>
          <w:szCs w:val="20"/>
        </w:rPr>
        <w:t xml:space="preserve">4.        </w:t>
      </w:r>
      <w:r w:rsidRPr="00DB5D86">
        <w:rPr>
          <w:rFonts w:ascii="Times New Roman" w:eastAsia="宋体" w:hAnsi="Times New Roman" w:cs="Times New Roman" w:hint="eastAsia"/>
          <w:szCs w:val="20"/>
        </w:rPr>
        <w:t>解决散列表冲突的两种方法是</w:t>
      </w:r>
      <w:r w:rsidRPr="00DB5D86">
        <w:rPr>
          <w:rFonts w:ascii="Times New Roman" w:eastAsia="宋体" w:hAnsi="Times New Roman" w:cs="Times New Roman"/>
          <w:szCs w:val="20"/>
        </w:rPr>
        <w:t>________________</w:t>
      </w:r>
      <w:r w:rsidRPr="00DB5D86">
        <w:rPr>
          <w:rFonts w:ascii="Times New Roman" w:eastAsia="宋体" w:hAnsi="Times New Roman" w:cs="Times New Roman" w:hint="eastAsia"/>
          <w:szCs w:val="20"/>
        </w:rPr>
        <w:t>和</w:t>
      </w:r>
      <w:r w:rsidRPr="00DB5D86">
        <w:rPr>
          <w:rFonts w:ascii="Times New Roman" w:eastAsia="宋体" w:hAnsi="Times New Roman" w:cs="Times New Roman"/>
          <w:szCs w:val="20"/>
        </w:rPr>
        <w:t>__________________</w:t>
      </w:r>
      <w:r w:rsidRPr="00DB5D86">
        <w:rPr>
          <w:rFonts w:ascii="Times New Roman" w:eastAsia="宋体" w:hAnsi="Times New Roman" w:cs="Times New Roman" w:hint="eastAsia"/>
          <w:szCs w:val="20"/>
        </w:rPr>
        <w:t>。</w:t>
      </w:r>
    </w:p>
    <w:p w:rsidR="00DB5D86" w:rsidRPr="00DB5D86" w:rsidRDefault="00DB5D86" w:rsidP="00DB5D86">
      <w:pPr>
        <w:widowControl/>
        <w:numPr>
          <w:ilvl w:val="0"/>
          <w:numId w:val="54"/>
        </w:numPr>
        <w:tabs>
          <w:tab w:val="left" w:pos="408"/>
        </w:tabs>
        <w:snapToGrid w:val="0"/>
        <w:ind w:left="408" w:hanging="408"/>
        <w:rPr>
          <w:rFonts w:ascii="Times New Roman" w:eastAsia="宋体" w:hAnsi="Times New Roman" w:cs="Times New Roman"/>
          <w:szCs w:val="20"/>
        </w:rPr>
      </w:pPr>
      <w:r w:rsidRPr="00DB5D86">
        <w:rPr>
          <w:rFonts w:ascii="Times New Roman" w:eastAsia="宋体" w:hAnsi="Times New Roman" w:cs="Times New Roman"/>
          <w:szCs w:val="20"/>
        </w:rPr>
        <w:t xml:space="preserve">5.        </w:t>
      </w:r>
      <w:r w:rsidRPr="00DB5D86">
        <w:rPr>
          <w:rFonts w:ascii="Times New Roman" w:eastAsia="宋体" w:hAnsi="Times New Roman" w:cs="Times New Roman" w:hint="eastAsia"/>
          <w:szCs w:val="20"/>
        </w:rPr>
        <w:t>设一棵三叉树中有</w:t>
      </w:r>
      <w:r w:rsidRPr="00DB5D86">
        <w:rPr>
          <w:rFonts w:ascii="Times New Roman" w:eastAsia="宋体" w:hAnsi="Times New Roman" w:cs="Times New Roman"/>
          <w:szCs w:val="20"/>
        </w:rPr>
        <w:t>50</w:t>
      </w:r>
      <w:r w:rsidRPr="00DB5D86">
        <w:rPr>
          <w:rFonts w:ascii="Times New Roman" w:eastAsia="宋体" w:hAnsi="Times New Roman" w:cs="Times New Roman" w:hint="eastAsia"/>
          <w:szCs w:val="20"/>
        </w:rPr>
        <w:t>个度数为</w:t>
      </w:r>
      <w:r w:rsidRPr="00DB5D86">
        <w:rPr>
          <w:rFonts w:ascii="Times New Roman" w:eastAsia="宋体" w:hAnsi="Times New Roman" w:cs="Times New Roman"/>
          <w:szCs w:val="20"/>
        </w:rPr>
        <w:t>0</w:t>
      </w:r>
      <w:r w:rsidRPr="00DB5D86">
        <w:rPr>
          <w:rFonts w:ascii="Times New Roman" w:eastAsia="宋体" w:hAnsi="Times New Roman" w:cs="Times New Roman" w:hint="eastAsia"/>
          <w:szCs w:val="20"/>
        </w:rPr>
        <w:t>的结点，</w:t>
      </w:r>
      <w:r w:rsidRPr="00DB5D86">
        <w:rPr>
          <w:rFonts w:ascii="Times New Roman" w:eastAsia="宋体" w:hAnsi="Times New Roman" w:cs="Times New Roman"/>
          <w:szCs w:val="20"/>
        </w:rPr>
        <w:t>21</w:t>
      </w:r>
      <w:r w:rsidRPr="00DB5D86">
        <w:rPr>
          <w:rFonts w:ascii="Times New Roman" w:eastAsia="宋体" w:hAnsi="Times New Roman" w:cs="Times New Roman" w:hint="eastAsia"/>
          <w:szCs w:val="20"/>
        </w:rPr>
        <w:t>个度数为</w:t>
      </w:r>
      <w:r w:rsidRPr="00DB5D86">
        <w:rPr>
          <w:rFonts w:ascii="Times New Roman" w:eastAsia="宋体" w:hAnsi="Times New Roman" w:cs="Times New Roman"/>
          <w:szCs w:val="20"/>
        </w:rPr>
        <w:t>2</w:t>
      </w:r>
      <w:r w:rsidRPr="00DB5D86">
        <w:rPr>
          <w:rFonts w:ascii="Times New Roman" w:eastAsia="宋体" w:hAnsi="Times New Roman" w:cs="Times New Roman" w:hint="eastAsia"/>
          <w:szCs w:val="20"/>
        </w:rPr>
        <w:t>的结点，则该二叉树中度数为</w:t>
      </w:r>
      <w:r w:rsidRPr="00DB5D86">
        <w:rPr>
          <w:rFonts w:ascii="Times New Roman" w:eastAsia="宋体" w:hAnsi="Times New Roman" w:cs="Times New Roman"/>
          <w:szCs w:val="20"/>
        </w:rPr>
        <w:t>3</w:t>
      </w:r>
      <w:r w:rsidRPr="00DB5D86">
        <w:rPr>
          <w:rFonts w:ascii="Times New Roman" w:eastAsia="宋体" w:hAnsi="Times New Roman" w:cs="Times New Roman" w:hint="eastAsia"/>
          <w:szCs w:val="20"/>
        </w:rPr>
        <w:t>的结点数有</w:t>
      </w:r>
      <w:r w:rsidRPr="00DB5D86">
        <w:rPr>
          <w:rFonts w:ascii="Times New Roman" w:eastAsia="宋体" w:hAnsi="Times New Roman" w:cs="Times New Roman"/>
          <w:szCs w:val="20"/>
        </w:rPr>
        <w:t>______</w:t>
      </w:r>
      <w:r w:rsidRPr="00DB5D86">
        <w:rPr>
          <w:rFonts w:ascii="Times New Roman" w:eastAsia="宋体" w:hAnsi="Times New Roman" w:cs="Times New Roman" w:hint="eastAsia"/>
          <w:szCs w:val="20"/>
        </w:rPr>
        <w:t>个。</w:t>
      </w:r>
    </w:p>
    <w:p w:rsidR="00DB5D86" w:rsidRPr="00DB5D86" w:rsidRDefault="00DB5D86" w:rsidP="00DB5D86">
      <w:pPr>
        <w:widowControl/>
        <w:numPr>
          <w:ilvl w:val="0"/>
          <w:numId w:val="54"/>
        </w:numPr>
        <w:tabs>
          <w:tab w:val="left" w:pos="408"/>
        </w:tabs>
        <w:snapToGrid w:val="0"/>
        <w:ind w:left="408" w:hanging="408"/>
        <w:rPr>
          <w:rFonts w:ascii="Times New Roman" w:eastAsia="宋体" w:hAnsi="Times New Roman" w:cs="Times New Roman"/>
          <w:szCs w:val="20"/>
        </w:rPr>
      </w:pPr>
      <w:r w:rsidRPr="00DB5D86">
        <w:rPr>
          <w:rFonts w:ascii="Times New Roman" w:eastAsia="宋体" w:hAnsi="Times New Roman" w:cs="Times New Roman"/>
          <w:szCs w:val="20"/>
        </w:rPr>
        <w:t xml:space="preserve">6.        </w:t>
      </w:r>
      <w:r w:rsidRPr="00DB5D86">
        <w:rPr>
          <w:rFonts w:ascii="Times New Roman" w:eastAsia="宋体" w:hAnsi="Times New Roman" w:cs="Times New Roman" w:hint="eastAsia"/>
          <w:szCs w:val="20"/>
        </w:rPr>
        <w:t>高度为</w:t>
      </w:r>
      <w:r w:rsidRPr="00DB5D86">
        <w:rPr>
          <w:rFonts w:ascii="Times New Roman" w:eastAsia="宋体" w:hAnsi="Times New Roman" w:cs="Times New Roman"/>
          <w:szCs w:val="20"/>
        </w:rPr>
        <w:t>h</w:t>
      </w:r>
      <w:r w:rsidRPr="00DB5D86">
        <w:rPr>
          <w:rFonts w:ascii="Times New Roman" w:eastAsia="宋体" w:hAnsi="Times New Roman" w:cs="Times New Roman" w:hint="eastAsia"/>
          <w:szCs w:val="20"/>
        </w:rPr>
        <w:t>的完全二叉树中最少有</w:t>
      </w:r>
      <w:r w:rsidRPr="00DB5D86">
        <w:rPr>
          <w:rFonts w:ascii="Times New Roman" w:eastAsia="宋体" w:hAnsi="Times New Roman" w:cs="Times New Roman"/>
          <w:szCs w:val="20"/>
        </w:rPr>
        <w:t>________</w:t>
      </w:r>
      <w:r w:rsidRPr="00DB5D86">
        <w:rPr>
          <w:rFonts w:ascii="Times New Roman" w:eastAsia="宋体" w:hAnsi="Times New Roman" w:cs="Times New Roman" w:hint="eastAsia"/>
          <w:szCs w:val="20"/>
        </w:rPr>
        <w:t>个结点，最多有</w:t>
      </w:r>
      <w:r w:rsidRPr="00DB5D86">
        <w:rPr>
          <w:rFonts w:ascii="Times New Roman" w:eastAsia="宋体" w:hAnsi="Times New Roman" w:cs="Times New Roman"/>
          <w:szCs w:val="20"/>
        </w:rPr>
        <w:t>________</w:t>
      </w:r>
      <w:r w:rsidRPr="00DB5D86">
        <w:rPr>
          <w:rFonts w:ascii="Times New Roman" w:eastAsia="宋体" w:hAnsi="Times New Roman" w:cs="Times New Roman" w:hint="eastAsia"/>
          <w:szCs w:val="20"/>
        </w:rPr>
        <w:t>个结点。</w:t>
      </w:r>
    </w:p>
    <w:p w:rsidR="00DB5D86" w:rsidRPr="00DB5D86" w:rsidRDefault="00DB5D86" w:rsidP="00DB5D86">
      <w:pPr>
        <w:widowControl/>
        <w:numPr>
          <w:ilvl w:val="0"/>
          <w:numId w:val="54"/>
        </w:numPr>
        <w:tabs>
          <w:tab w:val="left" w:pos="408"/>
        </w:tabs>
        <w:snapToGrid w:val="0"/>
        <w:ind w:left="408" w:hanging="408"/>
        <w:rPr>
          <w:rFonts w:ascii="Times New Roman" w:eastAsia="宋体" w:hAnsi="Times New Roman" w:cs="Times New Roman"/>
          <w:szCs w:val="20"/>
        </w:rPr>
      </w:pPr>
      <w:r w:rsidRPr="00DB5D86">
        <w:rPr>
          <w:rFonts w:ascii="Times New Roman" w:eastAsia="宋体" w:hAnsi="Times New Roman" w:cs="Times New Roman"/>
          <w:szCs w:val="20"/>
        </w:rPr>
        <w:t xml:space="preserve">7.        </w:t>
      </w:r>
      <w:r w:rsidRPr="00DB5D86">
        <w:rPr>
          <w:rFonts w:ascii="Times New Roman" w:eastAsia="宋体" w:hAnsi="Times New Roman" w:cs="Times New Roman" w:hint="eastAsia"/>
          <w:szCs w:val="20"/>
        </w:rPr>
        <w:t>设有一组初始关键字序列为</w:t>
      </w:r>
      <w:r w:rsidRPr="00DB5D86">
        <w:rPr>
          <w:rFonts w:ascii="Times New Roman" w:eastAsia="宋体" w:hAnsi="Times New Roman" w:cs="Times New Roman"/>
          <w:szCs w:val="20"/>
        </w:rPr>
        <w:t>(24</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35</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12</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27</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18</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26)</w:t>
      </w:r>
      <w:r w:rsidRPr="00DB5D86">
        <w:rPr>
          <w:rFonts w:ascii="Times New Roman" w:eastAsia="宋体" w:hAnsi="Times New Roman" w:cs="Times New Roman" w:hint="eastAsia"/>
          <w:szCs w:val="20"/>
        </w:rPr>
        <w:t>，则第</w:t>
      </w:r>
      <w:r w:rsidRPr="00DB5D86">
        <w:rPr>
          <w:rFonts w:ascii="Times New Roman" w:eastAsia="宋体" w:hAnsi="Times New Roman" w:cs="Times New Roman"/>
          <w:szCs w:val="20"/>
        </w:rPr>
        <w:t>3</w:t>
      </w:r>
      <w:r w:rsidRPr="00DB5D86">
        <w:rPr>
          <w:rFonts w:ascii="Times New Roman" w:eastAsia="宋体" w:hAnsi="Times New Roman" w:cs="Times New Roman" w:hint="eastAsia"/>
          <w:szCs w:val="20"/>
        </w:rPr>
        <w:t>趟直接插入排序结束后的结果的是</w:t>
      </w:r>
      <w:r w:rsidRPr="00DB5D86">
        <w:rPr>
          <w:rFonts w:ascii="Times New Roman" w:eastAsia="宋体" w:hAnsi="Times New Roman" w:cs="Times New Roman"/>
          <w:szCs w:val="20"/>
        </w:rPr>
        <w:t>__________________________________</w:t>
      </w:r>
      <w:r w:rsidRPr="00DB5D86">
        <w:rPr>
          <w:rFonts w:ascii="Times New Roman" w:eastAsia="宋体" w:hAnsi="Times New Roman" w:cs="Times New Roman" w:hint="eastAsia"/>
          <w:szCs w:val="20"/>
        </w:rPr>
        <w:t>。</w:t>
      </w:r>
    </w:p>
    <w:p w:rsidR="00DB5D86" w:rsidRPr="00DB5D86" w:rsidRDefault="00DB5D86" w:rsidP="00DB5D86">
      <w:pPr>
        <w:widowControl/>
        <w:numPr>
          <w:ilvl w:val="0"/>
          <w:numId w:val="54"/>
        </w:numPr>
        <w:tabs>
          <w:tab w:val="left" w:pos="408"/>
        </w:tabs>
        <w:snapToGrid w:val="0"/>
        <w:ind w:left="408" w:hanging="408"/>
        <w:rPr>
          <w:rFonts w:ascii="Times New Roman" w:eastAsia="宋体" w:hAnsi="Times New Roman" w:cs="Times New Roman"/>
          <w:szCs w:val="20"/>
        </w:rPr>
      </w:pPr>
      <w:r w:rsidRPr="00DB5D86">
        <w:rPr>
          <w:rFonts w:ascii="Times New Roman" w:eastAsia="宋体" w:hAnsi="Times New Roman" w:cs="Times New Roman"/>
          <w:szCs w:val="20"/>
        </w:rPr>
        <w:t xml:space="preserve">8.        </w:t>
      </w:r>
      <w:r w:rsidRPr="00DB5D86">
        <w:rPr>
          <w:rFonts w:ascii="Times New Roman" w:eastAsia="宋体" w:hAnsi="Times New Roman" w:cs="Times New Roman" w:hint="eastAsia"/>
          <w:szCs w:val="20"/>
        </w:rPr>
        <w:t>设有一组初始关键字序列为</w:t>
      </w:r>
      <w:r w:rsidRPr="00DB5D86">
        <w:rPr>
          <w:rFonts w:ascii="Times New Roman" w:eastAsia="宋体" w:hAnsi="Times New Roman" w:cs="Times New Roman"/>
          <w:szCs w:val="20"/>
        </w:rPr>
        <w:t>(24</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35</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12</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27</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18</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26)</w:t>
      </w:r>
      <w:r w:rsidRPr="00DB5D86">
        <w:rPr>
          <w:rFonts w:ascii="Times New Roman" w:eastAsia="宋体" w:hAnsi="Times New Roman" w:cs="Times New Roman" w:hint="eastAsia"/>
          <w:szCs w:val="20"/>
        </w:rPr>
        <w:t>，则第</w:t>
      </w:r>
      <w:r w:rsidRPr="00DB5D86">
        <w:rPr>
          <w:rFonts w:ascii="Times New Roman" w:eastAsia="宋体" w:hAnsi="Times New Roman" w:cs="Times New Roman"/>
          <w:szCs w:val="20"/>
        </w:rPr>
        <w:t>3</w:t>
      </w:r>
      <w:r w:rsidRPr="00DB5D86">
        <w:rPr>
          <w:rFonts w:ascii="Times New Roman" w:eastAsia="宋体" w:hAnsi="Times New Roman" w:cs="Times New Roman" w:hint="eastAsia"/>
          <w:szCs w:val="20"/>
        </w:rPr>
        <w:t>趟简单选择排序结束后的结果的是</w:t>
      </w:r>
      <w:r w:rsidRPr="00DB5D86">
        <w:rPr>
          <w:rFonts w:ascii="Times New Roman" w:eastAsia="宋体" w:hAnsi="Times New Roman" w:cs="Times New Roman"/>
          <w:szCs w:val="20"/>
        </w:rPr>
        <w:t>__________________________________</w:t>
      </w:r>
      <w:r w:rsidRPr="00DB5D86">
        <w:rPr>
          <w:rFonts w:ascii="Times New Roman" w:eastAsia="宋体" w:hAnsi="Times New Roman" w:cs="Times New Roman" w:hint="eastAsia"/>
          <w:szCs w:val="20"/>
        </w:rPr>
        <w:t>。</w:t>
      </w:r>
    </w:p>
    <w:p w:rsidR="00DB5D86" w:rsidRPr="00DB5D86" w:rsidRDefault="00DB5D86" w:rsidP="00DB5D86">
      <w:pPr>
        <w:widowControl/>
        <w:numPr>
          <w:ilvl w:val="0"/>
          <w:numId w:val="54"/>
        </w:numPr>
        <w:tabs>
          <w:tab w:val="left" w:pos="408"/>
        </w:tabs>
        <w:snapToGrid w:val="0"/>
        <w:ind w:left="408" w:hanging="408"/>
        <w:rPr>
          <w:rFonts w:ascii="Times New Roman" w:eastAsia="宋体" w:hAnsi="Times New Roman" w:cs="Times New Roman"/>
          <w:szCs w:val="20"/>
        </w:rPr>
      </w:pPr>
      <w:r w:rsidRPr="00DB5D86">
        <w:rPr>
          <w:rFonts w:ascii="Times New Roman" w:eastAsia="宋体" w:hAnsi="Times New Roman" w:cs="Times New Roman"/>
          <w:szCs w:val="20"/>
        </w:rPr>
        <w:t xml:space="preserve">9.        </w:t>
      </w:r>
      <w:r w:rsidRPr="00DB5D86">
        <w:rPr>
          <w:rFonts w:ascii="Times New Roman" w:eastAsia="宋体" w:hAnsi="Times New Roman" w:cs="Times New Roman" w:hint="eastAsia"/>
          <w:szCs w:val="20"/>
        </w:rPr>
        <w:t>设一棵二叉树的前序序列为</w:t>
      </w:r>
      <w:r w:rsidRPr="00DB5D86">
        <w:rPr>
          <w:rFonts w:ascii="Times New Roman" w:eastAsia="宋体" w:hAnsi="Times New Roman" w:cs="Times New Roman"/>
          <w:szCs w:val="20"/>
        </w:rPr>
        <w:t>ABC</w:t>
      </w:r>
      <w:r w:rsidRPr="00DB5D86">
        <w:rPr>
          <w:rFonts w:ascii="Times New Roman" w:eastAsia="宋体" w:hAnsi="Times New Roman" w:cs="Times New Roman" w:hint="eastAsia"/>
          <w:szCs w:val="20"/>
        </w:rPr>
        <w:t>，则有</w:t>
      </w:r>
      <w:r w:rsidRPr="00DB5D86">
        <w:rPr>
          <w:rFonts w:ascii="Times New Roman" w:eastAsia="宋体" w:hAnsi="Times New Roman" w:cs="Times New Roman"/>
          <w:szCs w:val="20"/>
        </w:rPr>
        <w:t>______________</w:t>
      </w:r>
      <w:r w:rsidRPr="00DB5D86">
        <w:rPr>
          <w:rFonts w:ascii="Times New Roman" w:eastAsia="宋体" w:hAnsi="Times New Roman" w:cs="Times New Roman" w:hint="eastAsia"/>
          <w:szCs w:val="20"/>
        </w:rPr>
        <w:t>种不同的二叉树可以得到这种序列。</w:t>
      </w:r>
    </w:p>
    <w:p w:rsidR="00DB5D86" w:rsidRPr="00DB5D86" w:rsidRDefault="00DB5D86" w:rsidP="00DB5D86">
      <w:pPr>
        <w:widowControl/>
        <w:numPr>
          <w:ilvl w:val="0"/>
          <w:numId w:val="54"/>
        </w:numPr>
        <w:tabs>
          <w:tab w:val="left" w:pos="408"/>
        </w:tabs>
        <w:snapToGrid w:val="0"/>
        <w:ind w:left="408" w:hanging="408"/>
        <w:rPr>
          <w:rFonts w:ascii="Times New Roman" w:eastAsia="宋体" w:hAnsi="Times New Roman" w:cs="Times New Roman"/>
          <w:szCs w:val="20"/>
        </w:rPr>
      </w:pPr>
      <w:r w:rsidRPr="00DB5D86">
        <w:rPr>
          <w:rFonts w:ascii="Times New Roman" w:eastAsia="宋体" w:hAnsi="Times New Roman" w:cs="Times New Roman"/>
          <w:szCs w:val="20"/>
        </w:rPr>
        <w:t xml:space="preserve">10.     </w:t>
      </w:r>
      <w:r w:rsidRPr="00DB5D86">
        <w:rPr>
          <w:rFonts w:ascii="Times New Roman" w:eastAsia="宋体" w:hAnsi="Times New Roman" w:cs="Times New Roman" w:hint="eastAsia"/>
          <w:szCs w:val="20"/>
        </w:rPr>
        <w:t>下面程序段的功能是实现一趟快速排序，请在下划线处填上正确的语句。</w:t>
      </w:r>
    </w:p>
    <w:p w:rsidR="00DB5D86" w:rsidRPr="00DB5D86" w:rsidRDefault="00DB5D86" w:rsidP="00DB5D86">
      <w:pPr>
        <w:widowControl/>
        <w:snapToGrid w:val="0"/>
        <w:rPr>
          <w:rFonts w:ascii="Times New Roman" w:eastAsia="宋体" w:hAnsi="Times New Roman" w:cs="Times New Roman"/>
          <w:szCs w:val="20"/>
        </w:rPr>
      </w:pPr>
      <w:r w:rsidRPr="00DB5D86">
        <w:rPr>
          <w:rFonts w:ascii="Times New Roman" w:eastAsia="宋体" w:hAnsi="Times New Roman" w:cs="Times New Roman"/>
          <w:szCs w:val="20"/>
        </w:rPr>
        <w:t>struct record {int key;datatype others;};</w:t>
      </w:r>
    </w:p>
    <w:p w:rsidR="00DB5D86" w:rsidRPr="00DB5D86" w:rsidRDefault="00DB5D86" w:rsidP="00DB5D86">
      <w:pPr>
        <w:widowControl/>
        <w:snapToGrid w:val="0"/>
        <w:rPr>
          <w:rFonts w:ascii="Times New Roman" w:eastAsia="宋体" w:hAnsi="Times New Roman" w:cs="Times New Roman"/>
          <w:szCs w:val="20"/>
        </w:rPr>
      </w:pPr>
      <w:r w:rsidRPr="00DB5D86">
        <w:rPr>
          <w:rFonts w:ascii="Times New Roman" w:eastAsia="宋体" w:hAnsi="Times New Roman" w:cs="Times New Roman"/>
          <w:szCs w:val="20"/>
        </w:rPr>
        <w:t>void quickpass(struct record r[], int s, int t, int &amp;i)</w:t>
      </w:r>
    </w:p>
    <w:p w:rsidR="00DB5D86" w:rsidRPr="00DB5D86" w:rsidRDefault="00DB5D86" w:rsidP="00DB5D86">
      <w:pPr>
        <w:widowControl/>
        <w:snapToGrid w:val="0"/>
        <w:rPr>
          <w:rFonts w:ascii="Times New Roman" w:eastAsia="宋体" w:hAnsi="Times New Roman" w:cs="Times New Roman"/>
          <w:szCs w:val="20"/>
        </w:rPr>
      </w:pPr>
      <w:r w:rsidRPr="00DB5D86">
        <w:rPr>
          <w:rFonts w:ascii="Times New Roman" w:eastAsia="宋体" w:hAnsi="Times New Roman" w:cs="Times New Roman"/>
          <w:szCs w:val="20"/>
        </w:rPr>
        <w:t>{</w:t>
      </w:r>
    </w:p>
    <w:p w:rsidR="00DB5D86" w:rsidRPr="00DB5D86" w:rsidRDefault="00DB5D86" w:rsidP="00DB5D86">
      <w:pPr>
        <w:widowControl/>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  int j=t; struct record x=r[s]; i=s;</w:t>
      </w:r>
    </w:p>
    <w:p w:rsidR="00DB5D86" w:rsidRPr="00DB5D86" w:rsidRDefault="00DB5D86" w:rsidP="00DB5D86">
      <w:pPr>
        <w:widowControl/>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  while(i&lt;j)</w:t>
      </w:r>
    </w:p>
    <w:p w:rsidR="00DB5D86" w:rsidRPr="00DB5D86" w:rsidRDefault="00DB5D86" w:rsidP="00DB5D86">
      <w:pPr>
        <w:widowControl/>
        <w:snapToGrid w:val="0"/>
        <w:rPr>
          <w:rFonts w:ascii="Times New Roman" w:eastAsia="宋体" w:hAnsi="Times New Roman" w:cs="Times New Roman"/>
          <w:szCs w:val="20"/>
        </w:rPr>
      </w:pPr>
      <w:r w:rsidRPr="00DB5D86">
        <w:rPr>
          <w:rFonts w:ascii="Times New Roman" w:eastAsia="宋体" w:hAnsi="Times New Roman" w:cs="Times New Roman"/>
          <w:szCs w:val="20"/>
        </w:rPr>
        <w:t>{</w:t>
      </w:r>
    </w:p>
    <w:p w:rsidR="00DB5D86" w:rsidRPr="00DB5D86" w:rsidRDefault="00DB5D86" w:rsidP="00DB5D86">
      <w:pPr>
        <w:widowControl/>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    while (i&lt;j &amp;&amp; r[j].key&gt;x.key) j=j-1;  if (i&lt;j) {r[i]=r[j];i=i+1;}</w:t>
      </w:r>
    </w:p>
    <w:p w:rsidR="00DB5D86" w:rsidRPr="00DB5D86" w:rsidRDefault="00DB5D86" w:rsidP="00DB5D86">
      <w:pPr>
        <w:widowControl/>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    while (____________________) i=i+1;  if (i&lt;j) {r[j]=r[i];j=j-1;}</w:t>
      </w:r>
    </w:p>
    <w:p w:rsidR="00DB5D86" w:rsidRPr="00DB5D86" w:rsidRDefault="00DB5D86" w:rsidP="00DB5D86">
      <w:pPr>
        <w:widowControl/>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  }</w:t>
      </w:r>
    </w:p>
    <w:p w:rsidR="00DB5D86" w:rsidRPr="00DB5D86" w:rsidRDefault="00DB5D86" w:rsidP="00DB5D86">
      <w:pPr>
        <w:widowControl/>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  _________________;</w:t>
      </w:r>
    </w:p>
    <w:p w:rsidR="00DB5D86" w:rsidRPr="00DB5D86" w:rsidRDefault="00DB5D86" w:rsidP="00DB5D86">
      <w:pPr>
        <w:widowControl/>
        <w:snapToGrid w:val="0"/>
        <w:rPr>
          <w:rFonts w:ascii="Times New Roman" w:eastAsia="宋体" w:hAnsi="Times New Roman" w:cs="Times New Roman"/>
          <w:szCs w:val="20"/>
        </w:rPr>
      </w:pPr>
      <w:r w:rsidRPr="00DB5D86">
        <w:rPr>
          <w:rFonts w:ascii="Times New Roman" w:eastAsia="宋体" w:hAnsi="Times New Roman" w:cs="Times New Roman"/>
          <w:szCs w:val="20"/>
        </w:rPr>
        <w:t>}</w:t>
      </w:r>
    </w:p>
    <w:p w:rsidR="00DB5D86" w:rsidRPr="00DB5D86" w:rsidRDefault="00DB5D86" w:rsidP="00DB5D86">
      <w:pPr>
        <w:widowControl/>
        <w:snapToGrid w:val="0"/>
        <w:rPr>
          <w:rFonts w:ascii="Times New Roman" w:eastAsia="宋体" w:hAnsi="Times New Roman" w:cs="Times New Roman"/>
          <w:szCs w:val="20"/>
        </w:rPr>
      </w:pPr>
      <w:r w:rsidRPr="00DB5D86">
        <w:rPr>
          <w:rFonts w:ascii="Times New Roman" w:eastAsia="宋体" w:hAnsi="Times New Roman" w:cs="Times New Roman"/>
          <w:szCs w:val="20"/>
        </w:rPr>
        <w:t> </w:t>
      </w:r>
    </w:p>
    <w:p w:rsidR="00DB5D86" w:rsidRPr="00DB5D86" w:rsidRDefault="00DB5D86" w:rsidP="00DB5D86">
      <w:pPr>
        <w:widowControl/>
        <w:snapToGrid w:val="0"/>
        <w:rPr>
          <w:rFonts w:ascii="Times New Roman" w:eastAsia="宋体" w:hAnsi="Times New Roman" w:cs="Times New Roman"/>
          <w:b/>
          <w:szCs w:val="20"/>
        </w:rPr>
      </w:pPr>
      <w:r w:rsidRPr="00DB5D86">
        <w:rPr>
          <w:rFonts w:ascii="Times New Roman" w:eastAsia="宋体" w:hAnsi="Times New Roman" w:cs="Times New Roman" w:hint="eastAsia"/>
          <w:b/>
          <w:szCs w:val="20"/>
        </w:rPr>
        <w:t>四、算法设计题</w:t>
      </w:r>
      <w:r w:rsidRPr="00DB5D86">
        <w:rPr>
          <w:rFonts w:ascii="Times New Roman" w:eastAsia="宋体" w:hAnsi="Times New Roman" w:cs="Times New Roman"/>
          <w:b/>
          <w:szCs w:val="20"/>
        </w:rPr>
        <w:t>(20</w:t>
      </w:r>
      <w:r w:rsidRPr="00DB5D86">
        <w:rPr>
          <w:rFonts w:ascii="Times New Roman" w:eastAsia="宋体" w:hAnsi="Times New Roman" w:cs="Times New Roman" w:hint="eastAsia"/>
          <w:b/>
          <w:szCs w:val="20"/>
        </w:rPr>
        <w:t>分</w:t>
      </w:r>
      <w:r w:rsidRPr="00DB5D86">
        <w:rPr>
          <w:rFonts w:ascii="Times New Roman" w:eastAsia="宋体" w:hAnsi="Times New Roman" w:cs="Times New Roman"/>
          <w:b/>
          <w:szCs w:val="20"/>
        </w:rPr>
        <w:t>)</w:t>
      </w:r>
    </w:p>
    <w:p w:rsidR="00DB5D86" w:rsidRPr="00DB5D86" w:rsidRDefault="00DB5D86" w:rsidP="00DB5D86">
      <w:pPr>
        <w:widowControl/>
        <w:numPr>
          <w:ilvl w:val="0"/>
          <w:numId w:val="55"/>
        </w:numPr>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1.         </w:t>
      </w:r>
      <w:r w:rsidRPr="00DB5D86">
        <w:rPr>
          <w:rFonts w:ascii="Times New Roman" w:eastAsia="宋体" w:hAnsi="Times New Roman" w:cs="Times New Roman" w:hint="eastAsia"/>
          <w:szCs w:val="20"/>
        </w:rPr>
        <w:t>设计在链式结构上实现简单选择排序算法。</w:t>
      </w:r>
    </w:p>
    <w:p w:rsidR="00DB5D86" w:rsidRPr="00DB5D86" w:rsidRDefault="00DB5D86" w:rsidP="00DB5D86">
      <w:pPr>
        <w:widowControl/>
        <w:numPr>
          <w:ilvl w:val="0"/>
          <w:numId w:val="55"/>
        </w:numPr>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2.         </w:t>
      </w:r>
      <w:r w:rsidRPr="00DB5D86">
        <w:rPr>
          <w:rFonts w:ascii="Times New Roman" w:eastAsia="宋体" w:hAnsi="Times New Roman" w:cs="Times New Roman" w:hint="eastAsia"/>
          <w:szCs w:val="20"/>
        </w:rPr>
        <w:t>设计在顺序存储结构上实现求子串算法。</w:t>
      </w:r>
    </w:p>
    <w:p w:rsidR="00DB5D86" w:rsidRPr="00DB5D86" w:rsidRDefault="00DB5D86" w:rsidP="00DB5D86">
      <w:pPr>
        <w:widowControl/>
        <w:numPr>
          <w:ilvl w:val="0"/>
          <w:numId w:val="55"/>
        </w:numPr>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3.         </w:t>
      </w:r>
      <w:r w:rsidRPr="00DB5D86">
        <w:rPr>
          <w:rFonts w:ascii="Times New Roman" w:eastAsia="宋体" w:hAnsi="Times New Roman" w:cs="Times New Roman" w:hint="eastAsia"/>
          <w:szCs w:val="20"/>
        </w:rPr>
        <w:t>设计求结点在二叉排序树中层次的算法。</w:t>
      </w:r>
    </w:p>
    <w:p w:rsidR="00DB5D86" w:rsidRPr="00DB5D86" w:rsidRDefault="00DB5D86" w:rsidP="00DB5D86">
      <w:pPr>
        <w:widowControl/>
        <w:snapToGrid w:val="0"/>
        <w:rPr>
          <w:rFonts w:ascii="Times New Roman" w:eastAsia="宋体" w:hAnsi="Times New Roman" w:cs="Times New Roman"/>
          <w:szCs w:val="20"/>
        </w:rPr>
      </w:pPr>
      <w:r w:rsidRPr="00DB5D86">
        <w:rPr>
          <w:rFonts w:ascii="Times New Roman" w:eastAsia="宋体" w:hAnsi="Times New Roman" w:cs="Times New Roman"/>
          <w:szCs w:val="20"/>
        </w:rPr>
        <w:t> </w:t>
      </w:r>
    </w:p>
    <w:p w:rsidR="00DB5D86" w:rsidRPr="00DB5D86" w:rsidRDefault="00DB5D86" w:rsidP="00DB5D86">
      <w:pPr>
        <w:widowControl/>
        <w:snapToGrid w:val="0"/>
        <w:jc w:val="center"/>
        <w:rPr>
          <w:rFonts w:ascii="Times New Roman" w:eastAsia="宋体" w:hAnsi="Times New Roman" w:cs="Times New Roman"/>
          <w:b/>
          <w:szCs w:val="20"/>
        </w:rPr>
      </w:pPr>
    </w:p>
    <w:p w:rsidR="00DB5D86" w:rsidRPr="00DB5D86" w:rsidRDefault="00DB5D86" w:rsidP="00DB5D86">
      <w:pPr>
        <w:widowControl/>
        <w:snapToGrid w:val="0"/>
        <w:jc w:val="center"/>
        <w:rPr>
          <w:rFonts w:ascii="Times New Roman" w:eastAsia="宋体" w:hAnsi="Times New Roman" w:cs="Times New Roman"/>
          <w:b/>
          <w:szCs w:val="20"/>
        </w:rPr>
      </w:pPr>
      <w:r w:rsidRPr="00DB5D86">
        <w:rPr>
          <w:rFonts w:ascii="Times New Roman" w:eastAsia="宋体" w:hAnsi="Times New Roman" w:cs="Times New Roman" w:hint="eastAsia"/>
          <w:b/>
          <w:szCs w:val="20"/>
        </w:rPr>
        <w:lastRenderedPageBreak/>
        <w:t>数据结构试卷（七）</w:t>
      </w:r>
    </w:p>
    <w:p w:rsidR="00DB5D86" w:rsidRPr="00DB5D86" w:rsidRDefault="00DB5D86" w:rsidP="00DB5D86">
      <w:pPr>
        <w:widowControl/>
        <w:snapToGrid w:val="0"/>
        <w:rPr>
          <w:rFonts w:ascii="Times New Roman" w:eastAsia="宋体" w:hAnsi="Times New Roman" w:cs="Times New Roman"/>
          <w:szCs w:val="20"/>
        </w:rPr>
      </w:pPr>
      <w:r w:rsidRPr="00DB5D86">
        <w:rPr>
          <w:rFonts w:ascii="Times New Roman" w:eastAsia="宋体" w:hAnsi="Times New Roman" w:cs="Times New Roman"/>
          <w:szCs w:val="20"/>
        </w:rPr>
        <w:t> </w:t>
      </w:r>
    </w:p>
    <w:p w:rsidR="00DB5D86" w:rsidRPr="00DB5D86" w:rsidRDefault="00DB5D86" w:rsidP="00DB5D86">
      <w:pPr>
        <w:widowControl/>
        <w:snapToGrid w:val="0"/>
        <w:rPr>
          <w:rFonts w:ascii="Times New Roman" w:eastAsia="宋体" w:hAnsi="Times New Roman" w:cs="Times New Roman"/>
          <w:b/>
          <w:szCs w:val="20"/>
        </w:rPr>
      </w:pPr>
      <w:r w:rsidRPr="00DB5D86">
        <w:rPr>
          <w:rFonts w:ascii="Times New Roman" w:eastAsia="宋体" w:hAnsi="Times New Roman" w:cs="Times New Roman" w:hint="eastAsia"/>
          <w:b/>
          <w:szCs w:val="20"/>
        </w:rPr>
        <w:t>一、选择题</w:t>
      </w:r>
    </w:p>
    <w:p w:rsidR="00DB5D86" w:rsidRPr="00DB5D86" w:rsidRDefault="00DB5D86" w:rsidP="00DB5D86">
      <w:pPr>
        <w:widowControl/>
        <w:snapToGrid w:val="0"/>
        <w:rPr>
          <w:rFonts w:ascii="Times New Roman" w:eastAsia="宋体" w:hAnsi="Times New Roman" w:cs="Times New Roman"/>
          <w:szCs w:val="20"/>
        </w:rPr>
      </w:pPr>
      <w:r w:rsidRPr="00DB5D86">
        <w:rPr>
          <w:rFonts w:ascii="Times New Roman" w:eastAsia="宋体" w:hAnsi="Times New Roman" w:cs="Times New Roman"/>
          <w:szCs w:val="20"/>
        </w:rPr>
        <w:t>1</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B</w:t>
      </w:r>
      <w:r w:rsidRPr="00DB5D86">
        <w:rPr>
          <w:rFonts w:ascii="Times New Roman" w:eastAsia="宋体" w:hAnsi="Times New Roman" w:cs="Times New Roman"/>
          <w:szCs w:val="20"/>
        </w:rPr>
        <w:tab/>
      </w:r>
      <w:r w:rsidRPr="00DB5D86">
        <w:rPr>
          <w:rFonts w:ascii="Times New Roman" w:eastAsia="宋体" w:hAnsi="Times New Roman" w:cs="Times New Roman"/>
          <w:szCs w:val="20"/>
        </w:rPr>
        <w:tab/>
        <w:t>2</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B</w:t>
      </w:r>
      <w:r w:rsidRPr="00DB5D86">
        <w:rPr>
          <w:rFonts w:ascii="Times New Roman" w:eastAsia="宋体" w:hAnsi="Times New Roman" w:cs="Times New Roman"/>
          <w:szCs w:val="20"/>
        </w:rPr>
        <w:tab/>
      </w:r>
      <w:r w:rsidRPr="00DB5D86">
        <w:rPr>
          <w:rFonts w:ascii="Times New Roman" w:eastAsia="宋体" w:hAnsi="Times New Roman" w:cs="Times New Roman"/>
          <w:szCs w:val="20"/>
        </w:rPr>
        <w:tab/>
        <w:t>3</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C</w:t>
      </w:r>
      <w:r w:rsidRPr="00DB5D86">
        <w:rPr>
          <w:rFonts w:ascii="Times New Roman" w:eastAsia="宋体" w:hAnsi="Times New Roman" w:cs="Times New Roman"/>
          <w:szCs w:val="20"/>
        </w:rPr>
        <w:tab/>
      </w:r>
      <w:r w:rsidRPr="00DB5D86">
        <w:rPr>
          <w:rFonts w:ascii="Times New Roman" w:eastAsia="宋体" w:hAnsi="Times New Roman" w:cs="Times New Roman"/>
          <w:szCs w:val="20"/>
        </w:rPr>
        <w:tab/>
        <w:t>4</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B</w:t>
      </w:r>
      <w:r w:rsidRPr="00DB5D86">
        <w:rPr>
          <w:rFonts w:ascii="Times New Roman" w:eastAsia="宋体" w:hAnsi="Times New Roman" w:cs="Times New Roman"/>
          <w:szCs w:val="20"/>
        </w:rPr>
        <w:tab/>
      </w:r>
      <w:r w:rsidRPr="00DB5D86">
        <w:rPr>
          <w:rFonts w:ascii="Times New Roman" w:eastAsia="宋体" w:hAnsi="Times New Roman" w:cs="Times New Roman"/>
          <w:szCs w:val="20"/>
        </w:rPr>
        <w:tab/>
        <w:t>5</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B</w:t>
      </w:r>
    </w:p>
    <w:p w:rsidR="00DB5D86" w:rsidRPr="00DB5D86" w:rsidRDefault="00DB5D86" w:rsidP="00DB5D86">
      <w:pPr>
        <w:widowControl/>
        <w:snapToGrid w:val="0"/>
        <w:rPr>
          <w:rFonts w:ascii="Times New Roman" w:eastAsia="宋体" w:hAnsi="Times New Roman" w:cs="Times New Roman"/>
          <w:szCs w:val="20"/>
        </w:rPr>
      </w:pPr>
      <w:r w:rsidRPr="00DB5D86">
        <w:rPr>
          <w:rFonts w:ascii="Times New Roman" w:eastAsia="宋体" w:hAnsi="Times New Roman" w:cs="Times New Roman"/>
          <w:szCs w:val="20"/>
        </w:rPr>
        <w:t>6</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A</w:t>
      </w:r>
      <w:r w:rsidRPr="00DB5D86">
        <w:rPr>
          <w:rFonts w:ascii="Times New Roman" w:eastAsia="宋体" w:hAnsi="Times New Roman" w:cs="Times New Roman"/>
          <w:szCs w:val="20"/>
        </w:rPr>
        <w:tab/>
      </w:r>
      <w:r w:rsidRPr="00DB5D86">
        <w:rPr>
          <w:rFonts w:ascii="Times New Roman" w:eastAsia="宋体" w:hAnsi="Times New Roman" w:cs="Times New Roman"/>
          <w:szCs w:val="20"/>
        </w:rPr>
        <w:tab/>
        <w:t>7</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C</w:t>
      </w:r>
      <w:r w:rsidRPr="00DB5D86">
        <w:rPr>
          <w:rFonts w:ascii="Times New Roman" w:eastAsia="宋体" w:hAnsi="Times New Roman" w:cs="Times New Roman"/>
          <w:szCs w:val="20"/>
        </w:rPr>
        <w:tab/>
      </w:r>
      <w:r w:rsidRPr="00DB5D86">
        <w:rPr>
          <w:rFonts w:ascii="Times New Roman" w:eastAsia="宋体" w:hAnsi="Times New Roman" w:cs="Times New Roman"/>
          <w:szCs w:val="20"/>
        </w:rPr>
        <w:tab/>
        <w:t>8</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C</w:t>
      </w:r>
      <w:r w:rsidRPr="00DB5D86">
        <w:rPr>
          <w:rFonts w:ascii="Times New Roman" w:eastAsia="宋体" w:hAnsi="Times New Roman" w:cs="Times New Roman"/>
          <w:szCs w:val="20"/>
        </w:rPr>
        <w:tab/>
      </w:r>
      <w:r w:rsidRPr="00DB5D86">
        <w:rPr>
          <w:rFonts w:ascii="Times New Roman" w:eastAsia="宋体" w:hAnsi="Times New Roman" w:cs="Times New Roman"/>
          <w:szCs w:val="20"/>
        </w:rPr>
        <w:tab/>
        <w:t>9</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B</w:t>
      </w:r>
      <w:r w:rsidRPr="00DB5D86">
        <w:rPr>
          <w:rFonts w:ascii="Times New Roman" w:eastAsia="宋体" w:hAnsi="Times New Roman" w:cs="Times New Roman"/>
          <w:szCs w:val="20"/>
        </w:rPr>
        <w:tab/>
      </w:r>
      <w:r w:rsidRPr="00DB5D86">
        <w:rPr>
          <w:rFonts w:ascii="Times New Roman" w:eastAsia="宋体" w:hAnsi="Times New Roman" w:cs="Times New Roman"/>
          <w:szCs w:val="20"/>
        </w:rPr>
        <w:tab/>
        <w:t>10</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D</w:t>
      </w:r>
    </w:p>
    <w:p w:rsidR="00DB5D86" w:rsidRPr="00DB5D86" w:rsidRDefault="00DB5D86" w:rsidP="00DB5D86">
      <w:pPr>
        <w:widowControl/>
        <w:snapToGrid w:val="0"/>
        <w:rPr>
          <w:rFonts w:ascii="Times New Roman" w:eastAsia="宋体" w:hAnsi="Times New Roman" w:cs="Times New Roman"/>
          <w:szCs w:val="20"/>
        </w:rPr>
      </w:pPr>
      <w:r w:rsidRPr="00DB5D86">
        <w:rPr>
          <w:rFonts w:ascii="Times New Roman" w:eastAsia="宋体" w:hAnsi="Times New Roman" w:cs="Times New Roman"/>
          <w:szCs w:val="20"/>
        </w:rPr>
        <w:t> </w:t>
      </w:r>
    </w:p>
    <w:p w:rsidR="00DB5D86" w:rsidRPr="00DB5D86" w:rsidRDefault="00DB5D86" w:rsidP="00DB5D86">
      <w:pPr>
        <w:widowControl/>
        <w:snapToGrid w:val="0"/>
        <w:rPr>
          <w:rFonts w:ascii="Times New Roman" w:eastAsia="宋体" w:hAnsi="Times New Roman" w:cs="Times New Roman"/>
          <w:b/>
          <w:szCs w:val="20"/>
        </w:rPr>
      </w:pPr>
      <w:r w:rsidRPr="00DB5D86">
        <w:rPr>
          <w:rFonts w:ascii="Times New Roman" w:eastAsia="宋体" w:hAnsi="Times New Roman" w:cs="Times New Roman" w:hint="eastAsia"/>
          <w:b/>
          <w:szCs w:val="20"/>
        </w:rPr>
        <w:t>二、判断题</w:t>
      </w:r>
    </w:p>
    <w:p w:rsidR="00DB5D86" w:rsidRPr="00DB5D86" w:rsidRDefault="00DB5D86" w:rsidP="00DB5D86">
      <w:pPr>
        <w:widowControl/>
        <w:snapToGrid w:val="0"/>
        <w:rPr>
          <w:rFonts w:ascii="Times New Roman" w:eastAsia="宋体" w:hAnsi="Times New Roman" w:cs="Times New Roman"/>
          <w:szCs w:val="20"/>
        </w:rPr>
      </w:pPr>
      <w:r w:rsidRPr="00DB5D86">
        <w:rPr>
          <w:rFonts w:ascii="Times New Roman" w:eastAsia="宋体" w:hAnsi="Times New Roman" w:cs="Times New Roman"/>
          <w:szCs w:val="20"/>
        </w:rPr>
        <w:t>1</w:t>
      </w:r>
      <w:r w:rsidRPr="00DB5D86">
        <w:rPr>
          <w:rFonts w:ascii="Times New Roman" w:eastAsia="宋体" w:hAnsi="Times New Roman" w:cs="Times New Roman" w:hint="eastAsia"/>
          <w:szCs w:val="20"/>
        </w:rPr>
        <w:t>．对</w:t>
      </w:r>
      <w:r w:rsidRPr="00DB5D86">
        <w:rPr>
          <w:rFonts w:ascii="Times New Roman" w:eastAsia="宋体" w:hAnsi="Times New Roman" w:cs="Times New Roman"/>
          <w:szCs w:val="20"/>
        </w:rPr>
        <w:tab/>
      </w:r>
      <w:r w:rsidRPr="00DB5D86">
        <w:rPr>
          <w:rFonts w:ascii="Times New Roman" w:eastAsia="宋体" w:hAnsi="Times New Roman" w:cs="Times New Roman"/>
          <w:szCs w:val="20"/>
        </w:rPr>
        <w:tab/>
        <w:t>2</w:t>
      </w:r>
      <w:r w:rsidRPr="00DB5D86">
        <w:rPr>
          <w:rFonts w:ascii="Times New Roman" w:eastAsia="宋体" w:hAnsi="Times New Roman" w:cs="Times New Roman" w:hint="eastAsia"/>
          <w:szCs w:val="20"/>
        </w:rPr>
        <w:t>．对</w:t>
      </w:r>
      <w:r w:rsidRPr="00DB5D86">
        <w:rPr>
          <w:rFonts w:ascii="Times New Roman" w:eastAsia="宋体" w:hAnsi="Times New Roman" w:cs="Times New Roman"/>
          <w:szCs w:val="20"/>
        </w:rPr>
        <w:tab/>
      </w:r>
      <w:r w:rsidRPr="00DB5D86">
        <w:rPr>
          <w:rFonts w:ascii="Times New Roman" w:eastAsia="宋体" w:hAnsi="Times New Roman" w:cs="Times New Roman"/>
          <w:szCs w:val="20"/>
        </w:rPr>
        <w:tab/>
        <w:t>3</w:t>
      </w:r>
      <w:r w:rsidRPr="00DB5D86">
        <w:rPr>
          <w:rFonts w:ascii="Times New Roman" w:eastAsia="宋体" w:hAnsi="Times New Roman" w:cs="Times New Roman" w:hint="eastAsia"/>
          <w:szCs w:val="20"/>
        </w:rPr>
        <w:t>．对</w:t>
      </w:r>
      <w:r w:rsidRPr="00DB5D86">
        <w:rPr>
          <w:rFonts w:ascii="Times New Roman" w:eastAsia="宋体" w:hAnsi="Times New Roman" w:cs="Times New Roman"/>
          <w:szCs w:val="20"/>
        </w:rPr>
        <w:tab/>
      </w:r>
      <w:r w:rsidRPr="00DB5D86">
        <w:rPr>
          <w:rFonts w:ascii="Times New Roman" w:eastAsia="宋体" w:hAnsi="Times New Roman" w:cs="Times New Roman"/>
          <w:szCs w:val="20"/>
        </w:rPr>
        <w:tab/>
        <w:t>4</w:t>
      </w:r>
      <w:r w:rsidRPr="00DB5D86">
        <w:rPr>
          <w:rFonts w:ascii="Times New Roman" w:eastAsia="宋体" w:hAnsi="Times New Roman" w:cs="Times New Roman" w:hint="eastAsia"/>
          <w:szCs w:val="20"/>
        </w:rPr>
        <w:t>．对</w:t>
      </w:r>
      <w:r w:rsidRPr="00DB5D86">
        <w:rPr>
          <w:rFonts w:ascii="Times New Roman" w:eastAsia="宋体" w:hAnsi="Times New Roman" w:cs="Times New Roman"/>
          <w:szCs w:val="20"/>
        </w:rPr>
        <w:tab/>
      </w:r>
      <w:r w:rsidRPr="00DB5D86">
        <w:rPr>
          <w:rFonts w:ascii="Times New Roman" w:eastAsia="宋体" w:hAnsi="Times New Roman" w:cs="Times New Roman"/>
          <w:szCs w:val="20"/>
        </w:rPr>
        <w:tab/>
        <w:t>5</w:t>
      </w:r>
      <w:r w:rsidRPr="00DB5D86">
        <w:rPr>
          <w:rFonts w:ascii="Times New Roman" w:eastAsia="宋体" w:hAnsi="Times New Roman" w:cs="Times New Roman" w:hint="eastAsia"/>
          <w:szCs w:val="20"/>
        </w:rPr>
        <w:t>．对</w:t>
      </w:r>
    </w:p>
    <w:p w:rsidR="00DB5D86" w:rsidRPr="00DB5D86" w:rsidRDefault="00DB5D86" w:rsidP="00DB5D86">
      <w:pPr>
        <w:widowControl/>
        <w:snapToGrid w:val="0"/>
        <w:rPr>
          <w:rFonts w:ascii="Times New Roman" w:eastAsia="宋体" w:hAnsi="Times New Roman" w:cs="Times New Roman"/>
          <w:szCs w:val="20"/>
        </w:rPr>
      </w:pPr>
      <w:r w:rsidRPr="00DB5D86">
        <w:rPr>
          <w:rFonts w:ascii="Times New Roman" w:eastAsia="宋体" w:hAnsi="Times New Roman" w:cs="Times New Roman"/>
          <w:szCs w:val="20"/>
        </w:rPr>
        <w:t>6</w:t>
      </w:r>
      <w:r w:rsidRPr="00DB5D86">
        <w:rPr>
          <w:rFonts w:ascii="Times New Roman" w:eastAsia="宋体" w:hAnsi="Times New Roman" w:cs="Times New Roman" w:hint="eastAsia"/>
          <w:szCs w:val="20"/>
        </w:rPr>
        <w:t>．对</w:t>
      </w:r>
      <w:r w:rsidRPr="00DB5D86">
        <w:rPr>
          <w:rFonts w:ascii="Times New Roman" w:eastAsia="宋体" w:hAnsi="Times New Roman" w:cs="Times New Roman"/>
          <w:szCs w:val="20"/>
        </w:rPr>
        <w:tab/>
      </w:r>
      <w:r w:rsidRPr="00DB5D86">
        <w:rPr>
          <w:rFonts w:ascii="Times New Roman" w:eastAsia="宋体" w:hAnsi="Times New Roman" w:cs="Times New Roman"/>
          <w:szCs w:val="20"/>
        </w:rPr>
        <w:tab/>
        <w:t>7</w:t>
      </w:r>
      <w:r w:rsidRPr="00DB5D86">
        <w:rPr>
          <w:rFonts w:ascii="Times New Roman" w:eastAsia="宋体" w:hAnsi="Times New Roman" w:cs="Times New Roman" w:hint="eastAsia"/>
          <w:szCs w:val="20"/>
        </w:rPr>
        <w:t>．对</w:t>
      </w:r>
      <w:r w:rsidRPr="00DB5D86">
        <w:rPr>
          <w:rFonts w:ascii="Times New Roman" w:eastAsia="宋体" w:hAnsi="Times New Roman" w:cs="Times New Roman"/>
          <w:szCs w:val="20"/>
        </w:rPr>
        <w:tab/>
      </w:r>
      <w:r w:rsidRPr="00DB5D86">
        <w:rPr>
          <w:rFonts w:ascii="Times New Roman" w:eastAsia="宋体" w:hAnsi="Times New Roman" w:cs="Times New Roman"/>
          <w:szCs w:val="20"/>
        </w:rPr>
        <w:tab/>
        <w:t>8</w:t>
      </w:r>
      <w:r w:rsidRPr="00DB5D86">
        <w:rPr>
          <w:rFonts w:ascii="Times New Roman" w:eastAsia="宋体" w:hAnsi="Times New Roman" w:cs="Times New Roman" w:hint="eastAsia"/>
          <w:szCs w:val="20"/>
        </w:rPr>
        <w:t>．错</w:t>
      </w:r>
      <w:r w:rsidRPr="00DB5D86">
        <w:rPr>
          <w:rFonts w:ascii="Times New Roman" w:eastAsia="宋体" w:hAnsi="Times New Roman" w:cs="Times New Roman"/>
          <w:szCs w:val="20"/>
        </w:rPr>
        <w:tab/>
      </w:r>
      <w:r w:rsidRPr="00DB5D86">
        <w:rPr>
          <w:rFonts w:ascii="Times New Roman" w:eastAsia="宋体" w:hAnsi="Times New Roman" w:cs="Times New Roman"/>
          <w:szCs w:val="20"/>
        </w:rPr>
        <w:tab/>
        <w:t>9</w:t>
      </w:r>
      <w:r w:rsidRPr="00DB5D86">
        <w:rPr>
          <w:rFonts w:ascii="Times New Roman" w:eastAsia="宋体" w:hAnsi="Times New Roman" w:cs="Times New Roman" w:hint="eastAsia"/>
          <w:szCs w:val="20"/>
        </w:rPr>
        <w:t>．错</w:t>
      </w:r>
      <w:r w:rsidRPr="00DB5D86">
        <w:rPr>
          <w:rFonts w:ascii="Times New Roman" w:eastAsia="宋体" w:hAnsi="Times New Roman" w:cs="Times New Roman"/>
          <w:szCs w:val="20"/>
        </w:rPr>
        <w:tab/>
      </w:r>
      <w:r w:rsidRPr="00DB5D86">
        <w:rPr>
          <w:rFonts w:ascii="Times New Roman" w:eastAsia="宋体" w:hAnsi="Times New Roman" w:cs="Times New Roman"/>
          <w:szCs w:val="20"/>
        </w:rPr>
        <w:tab/>
        <w:t>10</w:t>
      </w:r>
      <w:r w:rsidRPr="00DB5D86">
        <w:rPr>
          <w:rFonts w:ascii="Times New Roman" w:eastAsia="宋体" w:hAnsi="Times New Roman" w:cs="Times New Roman" w:hint="eastAsia"/>
          <w:szCs w:val="20"/>
        </w:rPr>
        <w:t>．错</w:t>
      </w:r>
    </w:p>
    <w:p w:rsidR="00DB5D86" w:rsidRPr="00DB5D86" w:rsidRDefault="00DB5D86" w:rsidP="00DB5D86">
      <w:pPr>
        <w:widowControl/>
        <w:snapToGrid w:val="0"/>
        <w:rPr>
          <w:rFonts w:ascii="Times New Roman" w:eastAsia="宋体" w:hAnsi="Times New Roman" w:cs="Times New Roman"/>
          <w:szCs w:val="20"/>
        </w:rPr>
      </w:pPr>
      <w:r w:rsidRPr="00DB5D86">
        <w:rPr>
          <w:rFonts w:ascii="Times New Roman" w:eastAsia="宋体" w:hAnsi="Times New Roman" w:cs="Times New Roman"/>
          <w:szCs w:val="20"/>
        </w:rPr>
        <w:t> </w:t>
      </w:r>
    </w:p>
    <w:p w:rsidR="00DB5D86" w:rsidRPr="00DB5D86" w:rsidRDefault="00DB5D86" w:rsidP="00DB5D86">
      <w:pPr>
        <w:widowControl/>
        <w:snapToGrid w:val="0"/>
        <w:rPr>
          <w:rFonts w:ascii="Times New Roman" w:eastAsia="宋体" w:hAnsi="Times New Roman" w:cs="Times New Roman"/>
          <w:b/>
          <w:szCs w:val="20"/>
        </w:rPr>
      </w:pPr>
      <w:r w:rsidRPr="00DB5D86">
        <w:rPr>
          <w:rFonts w:ascii="Times New Roman" w:eastAsia="宋体" w:hAnsi="Times New Roman" w:cs="Times New Roman" w:hint="eastAsia"/>
          <w:b/>
          <w:szCs w:val="20"/>
        </w:rPr>
        <w:t>三、填空题</w:t>
      </w:r>
    </w:p>
    <w:p w:rsidR="00DB5D86" w:rsidRPr="00DB5D86" w:rsidRDefault="00DB5D86" w:rsidP="00DB5D86">
      <w:pPr>
        <w:widowControl/>
        <w:numPr>
          <w:ilvl w:val="0"/>
          <w:numId w:val="56"/>
        </w:numPr>
        <w:snapToGrid w:val="0"/>
        <w:rPr>
          <w:rFonts w:ascii="Times New Roman" w:eastAsia="宋体" w:hAnsi="Times New Roman" w:cs="Times New Roman"/>
          <w:szCs w:val="20"/>
        </w:rPr>
      </w:pPr>
      <w:r w:rsidRPr="00DB5D86">
        <w:rPr>
          <w:rFonts w:ascii="Times New Roman" w:eastAsia="宋体" w:hAnsi="Times New Roman" w:cs="Times New Roman"/>
          <w:szCs w:val="20"/>
        </w:rPr>
        <w:t>1.         s-&gt;left=p</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p-&gt;right</w:t>
      </w:r>
    </w:p>
    <w:p w:rsidR="00DB5D86" w:rsidRPr="00DB5D86" w:rsidRDefault="00DB5D86" w:rsidP="00DB5D86">
      <w:pPr>
        <w:widowControl/>
        <w:numPr>
          <w:ilvl w:val="0"/>
          <w:numId w:val="56"/>
        </w:numPr>
        <w:snapToGrid w:val="0"/>
        <w:rPr>
          <w:rFonts w:ascii="Times New Roman" w:eastAsia="宋体" w:hAnsi="Times New Roman" w:cs="Times New Roman"/>
          <w:szCs w:val="20"/>
        </w:rPr>
      </w:pPr>
      <w:r w:rsidRPr="00DB5D86">
        <w:rPr>
          <w:rFonts w:ascii="Times New Roman" w:eastAsia="宋体" w:hAnsi="Times New Roman" w:cs="Times New Roman"/>
          <w:szCs w:val="20"/>
        </w:rPr>
        <w:t>2.         n(n-1)</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n(n-1)/2</w:t>
      </w:r>
    </w:p>
    <w:p w:rsidR="00DB5D86" w:rsidRPr="00DB5D86" w:rsidRDefault="00DB5D86" w:rsidP="00DB5D86">
      <w:pPr>
        <w:widowControl/>
        <w:numPr>
          <w:ilvl w:val="0"/>
          <w:numId w:val="56"/>
        </w:numPr>
        <w:snapToGrid w:val="0"/>
        <w:rPr>
          <w:rFonts w:ascii="Times New Roman" w:eastAsia="宋体" w:hAnsi="Times New Roman" w:cs="Times New Roman"/>
          <w:szCs w:val="20"/>
        </w:rPr>
      </w:pPr>
      <w:r w:rsidRPr="00DB5D86">
        <w:rPr>
          <w:rFonts w:ascii="Times New Roman" w:eastAsia="宋体" w:hAnsi="Times New Roman" w:cs="Times New Roman"/>
          <w:szCs w:val="20"/>
        </w:rPr>
        <w:t>3.         n/2</w:t>
      </w:r>
    </w:p>
    <w:p w:rsidR="00DB5D86" w:rsidRPr="00DB5D86" w:rsidRDefault="00DB5D86" w:rsidP="00DB5D86">
      <w:pPr>
        <w:widowControl/>
        <w:numPr>
          <w:ilvl w:val="0"/>
          <w:numId w:val="56"/>
        </w:numPr>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4.         </w:t>
      </w:r>
      <w:r w:rsidRPr="00DB5D86">
        <w:rPr>
          <w:rFonts w:ascii="Times New Roman" w:eastAsia="宋体" w:hAnsi="Times New Roman" w:cs="Times New Roman" w:hint="eastAsia"/>
          <w:szCs w:val="20"/>
        </w:rPr>
        <w:t>开放定址法，链地址法</w:t>
      </w:r>
    </w:p>
    <w:p w:rsidR="00DB5D86" w:rsidRPr="00DB5D86" w:rsidRDefault="00DB5D86" w:rsidP="00DB5D86">
      <w:pPr>
        <w:widowControl/>
        <w:numPr>
          <w:ilvl w:val="0"/>
          <w:numId w:val="56"/>
        </w:numPr>
        <w:snapToGrid w:val="0"/>
        <w:rPr>
          <w:rFonts w:ascii="Times New Roman" w:eastAsia="宋体" w:hAnsi="Times New Roman" w:cs="Times New Roman"/>
          <w:szCs w:val="20"/>
        </w:rPr>
      </w:pPr>
      <w:r w:rsidRPr="00DB5D86">
        <w:rPr>
          <w:rFonts w:ascii="Times New Roman" w:eastAsia="宋体" w:hAnsi="Times New Roman" w:cs="Times New Roman"/>
          <w:szCs w:val="20"/>
        </w:rPr>
        <w:t>5.         14</w:t>
      </w:r>
    </w:p>
    <w:p w:rsidR="00DB5D86" w:rsidRPr="00DB5D86" w:rsidRDefault="00DB5D86" w:rsidP="00DB5D86">
      <w:pPr>
        <w:widowControl/>
        <w:numPr>
          <w:ilvl w:val="0"/>
          <w:numId w:val="56"/>
        </w:numPr>
        <w:snapToGrid w:val="0"/>
        <w:rPr>
          <w:rFonts w:ascii="Times New Roman" w:eastAsia="宋体" w:hAnsi="Times New Roman" w:cs="Times New Roman"/>
          <w:szCs w:val="20"/>
        </w:rPr>
      </w:pPr>
      <w:r w:rsidRPr="00DB5D86">
        <w:rPr>
          <w:rFonts w:ascii="Times New Roman" w:eastAsia="宋体" w:hAnsi="Times New Roman" w:cs="Times New Roman"/>
          <w:szCs w:val="20"/>
        </w:rPr>
        <w:t>6.         2</w:t>
      </w:r>
      <w:r w:rsidRPr="00DB5D86">
        <w:rPr>
          <w:rFonts w:ascii="Times New Roman" w:eastAsia="宋体" w:hAnsi="Times New Roman" w:cs="Times New Roman"/>
          <w:szCs w:val="20"/>
          <w:vertAlign w:val="superscript"/>
        </w:rPr>
        <w:t>h-1</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2</w:t>
      </w:r>
      <w:r w:rsidRPr="00DB5D86">
        <w:rPr>
          <w:rFonts w:ascii="Times New Roman" w:eastAsia="宋体" w:hAnsi="Times New Roman" w:cs="Times New Roman"/>
          <w:szCs w:val="20"/>
          <w:vertAlign w:val="superscript"/>
        </w:rPr>
        <w:t>h</w:t>
      </w:r>
      <w:r w:rsidRPr="00DB5D86">
        <w:rPr>
          <w:rFonts w:ascii="Times New Roman" w:eastAsia="宋体" w:hAnsi="Times New Roman" w:cs="Times New Roman"/>
          <w:szCs w:val="20"/>
        </w:rPr>
        <w:t>-1</w:t>
      </w:r>
    </w:p>
    <w:p w:rsidR="00DB5D86" w:rsidRPr="00DB5D86" w:rsidRDefault="00DB5D86" w:rsidP="00DB5D86">
      <w:pPr>
        <w:widowControl/>
        <w:numPr>
          <w:ilvl w:val="0"/>
          <w:numId w:val="56"/>
        </w:numPr>
        <w:snapToGrid w:val="0"/>
        <w:rPr>
          <w:rFonts w:ascii="Times New Roman" w:eastAsia="宋体" w:hAnsi="Times New Roman" w:cs="Times New Roman"/>
          <w:szCs w:val="20"/>
        </w:rPr>
      </w:pPr>
      <w:r w:rsidRPr="00DB5D86">
        <w:rPr>
          <w:rFonts w:ascii="Times New Roman" w:eastAsia="宋体" w:hAnsi="Times New Roman" w:cs="Times New Roman"/>
          <w:szCs w:val="20"/>
        </w:rPr>
        <w:t>7.         (12</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24</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35</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27</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18</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26)</w:t>
      </w:r>
    </w:p>
    <w:p w:rsidR="00DB5D86" w:rsidRPr="00DB5D86" w:rsidRDefault="00DB5D86" w:rsidP="00DB5D86">
      <w:pPr>
        <w:widowControl/>
        <w:numPr>
          <w:ilvl w:val="0"/>
          <w:numId w:val="56"/>
        </w:numPr>
        <w:snapToGrid w:val="0"/>
        <w:rPr>
          <w:rFonts w:ascii="Times New Roman" w:eastAsia="宋体" w:hAnsi="Times New Roman" w:cs="Times New Roman"/>
          <w:szCs w:val="20"/>
        </w:rPr>
      </w:pPr>
      <w:r w:rsidRPr="00DB5D86">
        <w:rPr>
          <w:rFonts w:ascii="Times New Roman" w:eastAsia="宋体" w:hAnsi="Times New Roman" w:cs="Times New Roman"/>
          <w:szCs w:val="20"/>
        </w:rPr>
        <w:t>8.         (12</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18</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24</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27</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35</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26)</w:t>
      </w:r>
    </w:p>
    <w:p w:rsidR="00DB5D86" w:rsidRPr="00DB5D86" w:rsidRDefault="00DB5D86" w:rsidP="00DB5D86">
      <w:pPr>
        <w:widowControl/>
        <w:numPr>
          <w:ilvl w:val="0"/>
          <w:numId w:val="56"/>
        </w:numPr>
        <w:snapToGrid w:val="0"/>
        <w:rPr>
          <w:rFonts w:ascii="Times New Roman" w:eastAsia="宋体" w:hAnsi="Times New Roman" w:cs="Times New Roman"/>
          <w:szCs w:val="20"/>
        </w:rPr>
      </w:pPr>
      <w:r w:rsidRPr="00DB5D86">
        <w:rPr>
          <w:rFonts w:ascii="Times New Roman" w:eastAsia="宋体" w:hAnsi="Times New Roman" w:cs="Times New Roman"/>
          <w:szCs w:val="20"/>
        </w:rPr>
        <w:t>9.         5</w:t>
      </w:r>
    </w:p>
    <w:p w:rsidR="00DB5D86" w:rsidRPr="00DB5D86" w:rsidRDefault="00DB5D86" w:rsidP="00DB5D86">
      <w:pPr>
        <w:widowControl/>
        <w:numPr>
          <w:ilvl w:val="0"/>
          <w:numId w:val="56"/>
        </w:numPr>
        <w:snapToGrid w:val="0"/>
        <w:rPr>
          <w:rFonts w:ascii="Times New Roman" w:eastAsia="宋体" w:hAnsi="Times New Roman" w:cs="Times New Roman"/>
          <w:szCs w:val="20"/>
        </w:rPr>
      </w:pPr>
      <w:r w:rsidRPr="00DB5D86">
        <w:rPr>
          <w:rFonts w:ascii="Times New Roman" w:eastAsia="宋体" w:hAnsi="Times New Roman" w:cs="Times New Roman"/>
          <w:szCs w:val="20"/>
        </w:rPr>
        <w:t>10.     i&lt;j &amp;&amp; r[i].key&lt;x.key</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r[i]=x</w:t>
      </w:r>
    </w:p>
    <w:p w:rsidR="00DB5D86" w:rsidRPr="00DB5D86" w:rsidRDefault="00DB5D86" w:rsidP="00DB5D86">
      <w:pPr>
        <w:widowControl/>
        <w:snapToGrid w:val="0"/>
        <w:rPr>
          <w:rFonts w:ascii="Times New Roman" w:eastAsia="宋体" w:hAnsi="Times New Roman" w:cs="Times New Roman"/>
          <w:szCs w:val="20"/>
        </w:rPr>
      </w:pPr>
      <w:r w:rsidRPr="00DB5D86">
        <w:rPr>
          <w:rFonts w:ascii="Times New Roman" w:eastAsia="宋体" w:hAnsi="Times New Roman" w:cs="Times New Roman"/>
          <w:szCs w:val="20"/>
        </w:rPr>
        <w:t> </w:t>
      </w:r>
    </w:p>
    <w:p w:rsidR="00DB5D86" w:rsidRPr="00DB5D86" w:rsidRDefault="00DB5D86" w:rsidP="00DB5D86">
      <w:pPr>
        <w:widowControl/>
        <w:snapToGrid w:val="0"/>
        <w:rPr>
          <w:rFonts w:ascii="Times New Roman" w:eastAsia="宋体" w:hAnsi="Times New Roman" w:cs="Times New Roman"/>
          <w:b/>
          <w:szCs w:val="20"/>
        </w:rPr>
      </w:pPr>
      <w:r w:rsidRPr="00DB5D86">
        <w:rPr>
          <w:rFonts w:ascii="Times New Roman" w:eastAsia="宋体" w:hAnsi="Times New Roman" w:cs="Times New Roman" w:hint="eastAsia"/>
          <w:b/>
          <w:szCs w:val="20"/>
        </w:rPr>
        <w:t>四、算法设计题</w:t>
      </w:r>
    </w:p>
    <w:p w:rsidR="00DB5D86" w:rsidRPr="00DB5D86" w:rsidRDefault="00DB5D86" w:rsidP="00DB5D86">
      <w:pPr>
        <w:widowControl/>
        <w:numPr>
          <w:ilvl w:val="0"/>
          <w:numId w:val="57"/>
        </w:numPr>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1.         </w:t>
      </w:r>
      <w:r w:rsidRPr="00DB5D86">
        <w:rPr>
          <w:rFonts w:ascii="Times New Roman" w:eastAsia="宋体" w:hAnsi="Times New Roman" w:cs="Times New Roman" w:hint="eastAsia"/>
          <w:szCs w:val="20"/>
        </w:rPr>
        <w:t>设计在链式结构上实现简单选择排序算法。</w:t>
      </w:r>
    </w:p>
    <w:p w:rsidR="00DB5D86" w:rsidRPr="00DB5D86" w:rsidRDefault="00DB5D86" w:rsidP="00DB5D86">
      <w:pPr>
        <w:widowControl/>
        <w:snapToGrid w:val="0"/>
        <w:rPr>
          <w:rFonts w:ascii="Times New Roman" w:eastAsia="宋体" w:hAnsi="Times New Roman" w:cs="Times New Roman"/>
          <w:szCs w:val="20"/>
        </w:rPr>
      </w:pPr>
      <w:r w:rsidRPr="00DB5D86">
        <w:rPr>
          <w:rFonts w:ascii="Times New Roman" w:eastAsia="宋体" w:hAnsi="Times New Roman" w:cs="Times New Roman"/>
          <w:szCs w:val="20"/>
        </w:rPr>
        <w:t>void simpleselectsorlklist(lklist *&amp;head)</w:t>
      </w:r>
    </w:p>
    <w:p w:rsidR="00DB5D86" w:rsidRPr="00DB5D86" w:rsidRDefault="00DB5D86" w:rsidP="00DB5D86">
      <w:pPr>
        <w:widowControl/>
        <w:snapToGrid w:val="0"/>
        <w:rPr>
          <w:rFonts w:ascii="Times New Roman" w:eastAsia="宋体" w:hAnsi="Times New Roman" w:cs="Times New Roman"/>
          <w:szCs w:val="20"/>
        </w:rPr>
      </w:pPr>
      <w:r w:rsidRPr="00DB5D86">
        <w:rPr>
          <w:rFonts w:ascii="Times New Roman" w:eastAsia="宋体" w:hAnsi="Times New Roman" w:cs="Times New Roman"/>
          <w:szCs w:val="20"/>
        </w:rPr>
        <w:t>{</w:t>
      </w:r>
    </w:p>
    <w:p w:rsidR="00DB5D86" w:rsidRPr="00DB5D86" w:rsidRDefault="00DB5D86" w:rsidP="00DB5D86">
      <w:pPr>
        <w:widowControl/>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  lklist *p,*q,*s;  int min,t;</w:t>
      </w:r>
    </w:p>
    <w:p w:rsidR="00DB5D86" w:rsidRPr="00DB5D86" w:rsidRDefault="00DB5D86" w:rsidP="00DB5D86">
      <w:pPr>
        <w:widowControl/>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  if(head==0 ||head-&gt;next==0) return;</w:t>
      </w:r>
    </w:p>
    <w:p w:rsidR="00DB5D86" w:rsidRPr="00DB5D86" w:rsidRDefault="00DB5D86" w:rsidP="00DB5D86">
      <w:pPr>
        <w:widowControl/>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  for(q=head; q!=0;q=q-&gt;next)</w:t>
      </w:r>
    </w:p>
    <w:p w:rsidR="00DB5D86" w:rsidRPr="00DB5D86" w:rsidRDefault="00DB5D86" w:rsidP="00DB5D86">
      <w:pPr>
        <w:widowControl/>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  {</w:t>
      </w:r>
    </w:p>
    <w:p w:rsidR="00DB5D86" w:rsidRPr="00DB5D86" w:rsidRDefault="00DB5D86" w:rsidP="00DB5D86">
      <w:pPr>
        <w:widowControl/>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    min=q-&gt;data; s=q;</w:t>
      </w:r>
    </w:p>
    <w:p w:rsidR="00DB5D86" w:rsidRPr="00DB5D86" w:rsidRDefault="00DB5D86" w:rsidP="00DB5D86">
      <w:pPr>
        <w:widowControl/>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    for(p=q-&gt;next; p!=0;p=p-&gt;next) if(min&gt;p-&gt;data){min=p-&gt;data; s=p;}</w:t>
      </w:r>
    </w:p>
    <w:p w:rsidR="00DB5D86" w:rsidRPr="00DB5D86" w:rsidRDefault="00DB5D86" w:rsidP="00DB5D86">
      <w:pPr>
        <w:widowControl/>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    if(s!=q){t=s-&gt;data; s-&gt;data=q-&gt;data; q-&gt;data=t;}</w:t>
      </w:r>
    </w:p>
    <w:p w:rsidR="00DB5D86" w:rsidRPr="00DB5D86" w:rsidRDefault="00DB5D86" w:rsidP="00DB5D86">
      <w:pPr>
        <w:widowControl/>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  }</w:t>
      </w:r>
    </w:p>
    <w:p w:rsidR="00DB5D86" w:rsidRPr="00DB5D86" w:rsidRDefault="00DB5D86" w:rsidP="00DB5D86">
      <w:pPr>
        <w:widowControl/>
        <w:snapToGrid w:val="0"/>
        <w:rPr>
          <w:rFonts w:ascii="Times New Roman" w:eastAsia="宋体" w:hAnsi="Times New Roman" w:cs="Times New Roman"/>
          <w:szCs w:val="20"/>
        </w:rPr>
      </w:pPr>
      <w:r w:rsidRPr="00DB5D86">
        <w:rPr>
          <w:rFonts w:ascii="Times New Roman" w:eastAsia="宋体" w:hAnsi="Times New Roman" w:cs="Times New Roman"/>
          <w:szCs w:val="20"/>
        </w:rPr>
        <w:t>}</w:t>
      </w:r>
    </w:p>
    <w:p w:rsidR="00DB5D86" w:rsidRPr="00DB5D86" w:rsidRDefault="00DB5D86" w:rsidP="00DB5D86">
      <w:pPr>
        <w:widowControl/>
        <w:numPr>
          <w:ilvl w:val="0"/>
          <w:numId w:val="57"/>
        </w:numPr>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2.         </w:t>
      </w:r>
      <w:r w:rsidRPr="00DB5D86">
        <w:rPr>
          <w:rFonts w:ascii="Times New Roman" w:eastAsia="宋体" w:hAnsi="Times New Roman" w:cs="Times New Roman" w:hint="eastAsia"/>
          <w:szCs w:val="20"/>
        </w:rPr>
        <w:t>设计在顺序存储结构上实现求子串算法。</w:t>
      </w:r>
    </w:p>
    <w:p w:rsidR="00DB5D86" w:rsidRPr="00DB5D86" w:rsidRDefault="00DB5D86" w:rsidP="00DB5D86">
      <w:pPr>
        <w:widowControl/>
        <w:snapToGrid w:val="0"/>
        <w:rPr>
          <w:rFonts w:ascii="Times New Roman" w:eastAsia="宋体" w:hAnsi="Times New Roman" w:cs="Times New Roman"/>
          <w:szCs w:val="20"/>
        </w:rPr>
      </w:pPr>
      <w:r w:rsidRPr="00DB5D86">
        <w:rPr>
          <w:rFonts w:ascii="Times New Roman" w:eastAsia="宋体" w:hAnsi="Times New Roman" w:cs="Times New Roman"/>
          <w:szCs w:val="20"/>
        </w:rPr>
        <w:t>void substring(char s[ ], long start, long count, char t[ ])</w:t>
      </w:r>
    </w:p>
    <w:p w:rsidR="00DB5D86" w:rsidRPr="00DB5D86" w:rsidRDefault="00DB5D86" w:rsidP="00DB5D86">
      <w:pPr>
        <w:widowControl/>
        <w:snapToGrid w:val="0"/>
        <w:rPr>
          <w:rFonts w:ascii="Times New Roman" w:eastAsia="宋体" w:hAnsi="Times New Roman" w:cs="Times New Roman"/>
          <w:szCs w:val="20"/>
        </w:rPr>
      </w:pPr>
      <w:r w:rsidRPr="00DB5D86">
        <w:rPr>
          <w:rFonts w:ascii="Times New Roman" w:eastAsia="宋体" w:hAnsi="Times New Roman" w:cs="Times New Roman"/>
          <w:szCs w:val="20"/>
        </w:rPr>
        <w:t>{</w:t>
      </w:r>
    </w:p>
    <w:p w:rsidR="00DB5D86" w:rsidRPr="00DB5D86" w:rsidRDefault="00DB5D86" w:rsidP="00DB5D86">
      <w:pPr>
        <w:widowControl/>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  long i,j,length=strlen(s);</w:t>
      </w:r>
    </w:p>
    <w:p w:rsidR="00DB5D86" w:rsidRPr="00DB5D86" w:rsidRDefault="00DB5D86" w:rsidP="00DB5D86">
      <w:pPr>
        <w:widowControl/>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  if (start&lt;1 || start&gt;length) printf("The copy position is wrong");</w:t>
      </w:r>
    </w:p>
    <w:p w:rsidR="00DB5D86" w:rsidRPr="00DB5D86" w:rsidRDefault="00DB5D86" w:rsidP="00DB5D86">
      <w:pPr>
        <w:widowControl/>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  else if (start+count-1&gt;length) printf("Too characters to be copied");</w:t>
      </w:r>
    </w:p>
    <w:p w:rsidR="00DB5D86" w:rsidRPr="00DB5D86" w:rsidRDefault="00DB5D86" w:rsidP="00DB5D86">
      <w:pPr>
        <w:widowControl/>
        <w:snapToGrid w:val="0"/>
        <w:rPr>
          <w:rFonts w:ascii="Times New Roman" w:eastAsia="宋体" w:hAnsi="Times New Roman" w:cs="Times New Roman"/>
          <w:szCs w:val="20"/>
        </w:rPr>
      </w:pPr>
      <w:r w:rsidRPr="00DB5D86">
        <w:rPr>
          <w:rFonts w:ascii="Times New Roman" w:eastAsia="宋体" w:hAnsi="Times New Roman" w:cs="Times New Roman"/>
          <w:szCs w:val="20"/>
        </w:rPr>
        <w:t>else { for(i=start-1,j=0; i&lt;start+count-1;i++,j++) t[j]=s[i]; t[j]= '\0';}</w:t>
      </w:r>
    </w:p>
    <w:p w:rsidR="00DB5D86" w:rsidRPr="00DB5D86" w:rsidRDefault="00DB5D86" w:rsidP="00DB5D86">
      <w:pPr>
        <w:widowControl/>
        <w:snapToGrid w:val="0"/>
        <w:rPr>
          <w:rFonts w:ascii="Times New Roman" w:eastAsia="宋体" w:hAnsi="Times New Roman" w:cs="Times New Roman"/>
          <w:szCs w:val="20"/>
        </w:rPr>
      </w:pPr>
      <w:r w:rsidRPr="00DB5D86">
        <w:rPr>
          <w:rFonts w:ascii="Times New Roman" w:eastAsia="宋体" w:hAnsi="Times New Roman" w:cs="Times New Roman"/>
          <w:szCs w:val="20"/>
        </w:rPr>
        <w:t>}</w:t>
      </w:r>
    </w:p>
    <w:p w:rsidR="00DB5D86" w:rsidRPr="00DB5D86" w:rsidRDefault="00DB5D86" w:rsidP="00DB5D86">
      <w:pPr>
        <w:widowControl/>
        <w:numPr>
          <w:ilvl w:val="0"/>
          <w:numId w:val="57"/>
        </w:numPr>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3.         </w:t>
      </w:r>
      <w:r w:rsidRPr="00DB5D86">
        <w:rPr>
          <w:rFonts w:ascii="Times New Roman" w:eastAsia="宋体" w:hAnsi="Times New Roman" w:cs="Times New Roman" w:hint="eastAsia"/>
          <w:szCs w:val="20"/>
        </w:rPr>
        <w:t>设计求结点在二叉排序树中层次的算法。</w:t>
      </w:r>
    </w:p>
    <w:p w:rsidR="00DB5D86" w:rsidRPr="00DB5D86" w:rsidRDefault="00DB5D86" w:rsidP="00DB5D86">
      <w:pPr>
        <w:widowControl/>
        <w:snapToGrid w:val="0"/>
        <w:rPr>
          <w:rFonts w:ascii="Times New Roman" w:eastAsia="宋体" w:hAnsi="Times New Roman" w:cs="Times New Roman"/>
          <w:szCs w:val="20"/>
        </w:rPr>
      </w:pPr>
      <w:r w:rsidRPr="00DB5D86">
        <w:rPr>
          <w:rFonts w:ascii="Times New Roman" w:eastAsia="宋体" w:hAnsi="Times New Roman" w:cs="Times New Roman"/>
          <w:szCs w:val="20"/>
        </w:rPr>
        <w:t>int lev=0;</w:t>
      </w:r>
    </w:p>
    <w:p w:rsidR="00DB5D86" w:rsidRPr="00DB5D86" w:rsidRDefault="00DB5D86" w:rsidP="00DB5D86">
      <w:pPr>
        <w:widowControl/>
        <w:snapToGrid w:val="0"/>
        <w:rPr>
          <w:rFonts w:ascii="Times New Roman" w:eastAsia="宋体" w:hAnsi="Times New Roman" w:cs="Times New Roman"/>
          <w:szCs w:val="20"/>
        </w:rPr>
      </w:pPr>
      <w:r w:rsidRPr="00DB5D86">
        <w:rPr>
          <w:rFonts w:ascii="Times New Roman" w:eastAsia="宋体" w:hAnsi="Times New Roman" w:cs="Times New Roman"/>
          <w:szCs w:val="20"/>
        </w:rPr>
        <w:t>typedef struct node{int key; struct node *lchild,*rchild;}bitree;</w:t>
      </w:r>
    </w:p>
    <w:p w:rsidR="00DB5D86" w:rsidRPr="00DB5D86" w:rsidRDefault="00DB5D86" w:rsidP="00DB5D86">
      <w:pPr>
        <w:widowControl/>
        <w:snapToGrid w:val="0"/>
        <w:rPr>
          <w:rFonts w:ascii="Times New Roman" w:eastAsia="宋体" w:hAnsi="Times New Roman" w:cs="Times New Roman"/>
          <w:szCs w:val="20"/>
        </w:rPr>
      </w:pPr>
      <w:r w:rsidRPr="00DB5D86">
        <w:rPr>
          <w:rFonts w:ascii="Times New Roman" w:eastAsia="宋体" w:hAnsi="Times New Roman" w:cs="Times New Roman"/>
          <w:szCs w:val="20"/>
        </w:rPr>
        <w:t>void level(bitree *bt,int x)</w:t>
      </w:r>
    </w:p>
    <w:p w:rsidR="00DB5D86" w:rsidRPr="00DB5D86" w:rsidRDefault="00DB5D86" w:rsidP="00DB5D86">
      <w:pPr>
        <w:widowControl/>
        <w:snapToGrid w:val="0"/>
        <w:rPr>
          <w:rFonts w:ascii="Times New Roman" w:eastAsia="宋体" w:hAnsi="Times New Roman" w:cs="Times New Roman"/>
          <w:szCs w:val="20"/>
        </w:rPr>
      </w:pPr>
      <w:r w:rsidRPr="00DB5D86">
        <w:rPr>
          <w:rFonts w:ascii="Times New Roman" w:eastAsia="宋体" w:hAnsi="Times New Roman" w:cs="Times New Roman"/>
          <w:szCs w:val="20"/>
        </w:rPr>
        <w:t>{</w:t>
      </w:r>
    </w:p>
    <w:p w:rsidR="00DB5D86" w:rsidRPr="00DB5D86" w:rsidRDefault="00DB5D86" w:rsidP="00DB5D86">
      <w:pPr>
        <w:widowControl/>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  if (bt!=0)</w:t>
      </w:r>
    </w:p>
    <w:p w:rsidR="00DB5D86" w:rsidRPr="00DB5D86" w:rsidRDefault="00DB5D86" w:rsidP="00DB5D86">
      <w:pPr>
        <w:widowControl/>
        <w:snapToGrid w:val="0"/>
        <w:rPr>
          <w:rFonts w:ascii="Times New Roman" w:eastAsia="宋体" w:hAnsi="Times New Roman" w:cs="Times New Roman"/>
          <w:szCs w:val="20"/>
        </w:rPr>
      </w:pPr>
      <w:r w:rsidRPr="00DB5D86">
        <w:rPr>
          <w:rFonts w:ascii="Times New Roman" w:eastAsia="宋体" w:hAnsi="Times New Roman" w:cs="Times New Roman"/>
          <w:szCs w:val="20"/>
        </w:rPr>
        <w:t>{lev++; if (bt-&gt;key==x) return; else if (bt-&gt;key&gt;x) level(bt-&gt;lchild,x); else level(bt-&gt;rchild,x);}</w:t>
      </w:r>
    </w:p>
    <w:p w:rsidR="00DB5D86" w:rsidRPr="00DB5D86" w:rsidRDefault="00DB5D86" w:rsidP="00DB5D86">
      <w:pPr>
        <w:widowControl/>
        <w:snapToGrid w:val="0"/>
        <w:rPr>
          <w:rFonts w:ascii="Times New Roman" w:eastAsia="宋体" w:hAnsi="Times New Roman" w:cs="Times New Roman"/>
          <w:szCs w:val="20"/>
        </w:rPr>
      </w:pPr>
      <w:r w:rsidRPr="00DB5D86">
        <w:rPr>
          <w:rFonts w:ascii="Times New Roman" w:eastAsia="宋体" w:hAnsi="Times New Roman" w:cs="Times New Roman"/>
          <w:szCs w:val="20"/>
        </w:rPr>
        <w:t>}</w:t>
      </w:r>
    </w:p>
    <w:p w:rsidR="00DB5D86" w:rsidRPr="00DB5D86" w:rsidRDefault="00DB5D86" w:rsidP="00DB5D86">
      <w:pPr>
        <w:widowControl/>
        <w:snapToGrid w:val="0"/>
        <w:jc w:val="center"/>
        <w:rPr>
          <w:rFonts w:ascii="Times New Roman" w:eastAsia="宋体" w:hAnsi="Times New Roman" w:cs="Times New Roman"/>
          <w:b/>
          <w:szCs w:val="20"/>
        </w:rPr>
      </w:pPr>
    </w:p>
    <w:p w:rsidR="00DB5D86" w:rsidRPr="00DB5D86" w:rsidRDefault="00DB5D86" w:rsidP="00DB5D86">
      <w:pPr>
        <w:widowControl/>
        <w:snapToGrid w:val="0"/>
        <w:jc w:val="center"/>
        <w:rPr>
          <w:rFonts w:ascii="Times New Roman" w:eastAsia="宋体" w:hAnsi="Times New Roman" w:cs="Times New Roman"/>
          <w:szCs w:val="20"/>
        </w:rPr>
      </w:pPr>
      <w:r w:rsidRPr="00DB5D86">
        <w:rPr>
          <w:rFonts w:ascii="Times New Roman" w:eastAsia="宋体" w:hAnsi="Times New Roman" w:cs="Times New Roman" w:hint="eastAsia"/>
          <w:b/>
          <w:szCs w:val="20"/>
        </w:rPr>
        <w:t>数据结构试卷（八）</w:t>
      </w:r>
    </w:p>
    <w:p w:rsidR="00DB5D86" w:rsidRPr="00DB5D86" w:rsidRDefault="00DB5D86" w:rsidP="00DB5D86">
      <w:pPr>
        <w:widowControl/>
        <w:snapToGrid w:val="0"/>
        <w:rPr>
          <w:rFonts w:ascii="Times New Roman" w:eastAsia="宋体" w:hAnsi="Times New Roman" w:cs="Times New Roman"/>
          <w:b/>
          <w:szCs w:val="20"/>
        </w:rPr>
      </w:pPr>
      <w:r w:rsidRPr="00DB5D86">
        <w:rPr>
          <w:rFonts w:ascii="Times New Roman" w:eastAsia="宋体" w:hAnsi="Times New Roman" w:cs="Times New Roman"/>
          <w:b/>
          <w:szCs w:val="20"/>
        </w:rPr>
        <w:t> </w:t>
      </w:r>
    </w:p>
    <w:p w:rsidR="00DB5D86" w:rsidRPr="00DB5D86" w:rsidRDefault="00DB5D86" w:rsidP="00DB5D86">
      <w:pPr>
        <w:widowControl/>
        <w:snapToGrid w:val="0"/>
        <w:rPr>
          <w:rFonts w:ascii="Times New Roman" w:eastAsia="宋体" w:hAnsi="Times New Roman" w:cs="Times New Roman"/>
          <w:b/>
          <w:szCs w:val="20"/>
        </w:rPr>
      </w:pPr>
      <w:r w:rsidRPr="00DB5D86">
        <w:rPr>
          <w:rFonts w:ascii="Times New Roman" w:eastAsia="宋体" w:hAnsi="Times New Roman" w:cs="Times New Roman" w:hint="eastAsia"/>
          <w:b/>
          <w:szCs w:val="20"/>
        </w:rPr>
        <w:t>一、选择题</w:t>
      </w:r>
      <w:r w:rsidRPr="00DB5D86">
        <w:rPr>
          <w:rFonts w:ascii="Times New Roman" w:eastAsia="宋体" w:hAnsi="Times New Roman" w:cs="Times New Roman"/>
          <w:b/>
          <w:szCs w:val="20"/>
        </w:rPr>
        <w:t>(30</w:t>
      </w:r>
      <w:r w:rsidRPr="00DB5D86">
        <w:rPr>
          <w:rFonts w:ascii="Times New Roman" w:eastAsia="宋体" w:hAnsi="Times New Roman" w:cs="Times New Roman" w:hint="eastAsia"/>
          <w:b/>
          <w:szCs w:val="20"/>
        </w:rPr>
        <w:t>分</w:t>
      </w:r>
      <w:r w:rsidRPr="00DB5D86">
        <w:rPr>
          <w:rFonts w:ascii="Times New Roman" w:eastAsia="宋体" w:hAnsi="Times New Roman" w:cs="Times New Roman"/>
          <w:b/>
          <w:szCs w:val="20"/>
        </w:rPr>
        <w:t>)</w:t>
      </w:r>
    </w:p>
    <w:p w:rsidR="00DB5D86" w:rsidRPr="00DB5D86" w:rsidRDefault="00DB5D86" w:rsidP="00DB5D86">
      <w:pPr>
        <w:widowControl/>
        <w:numPr>
          <w:ilvl w:val="0"/>
          <w:numId w:val="58"/>
        </w:numPr>
        <w:snapToGrid w:val="0"/>
        <w:rPr>
          <w:rFonts w:ascii="Times New Roman" w:eastAsia="宋体" w:hAnsi="Times New Roman" w:cs="Times New Roman"/>
          <w:szCs w:val="20"/>
        </w:rPr>
      </w:pPr>
      <w:r w:rsidRPr="00DB5D86">
        <w:rPr>
          <w:rFonts w:ascii="Times New Roman" w:eastAsia="宋体" w:hAnsi="Times New Roman" w:cs="Times New Roman"/>
          <w:szCs w:val="20"/>
        </w:rPr>
        <w:lastRenderedPageBreak/>
        <w:t xml:space="preserve">1.        </w:t>
      </w:r>
      <w:r w:rsidRPr="00DB5D86">
        <w:rPr>
          <w:rFonts w:ascii="Times New Roman" w:eastAsia="宋体" w:hAnsi="Times New Roman" w:cs="Times New Roman" w:hint="eastAsia"/>
          <w:szCs w:val="20"/>
        </w:rPr>
        <w:t>字符串的长度是指（</w:t>
      </w:r>
      <w:r w:rsidRPr="00DB5D86">
        <w:rPr>
          <w:rFonts w:ascii="Times New Roman" w:eastAsia="宋体" w:hAnsi="Times New Roman" w:cs="Times New Roman"/>
          <w:szCs w:val="20"/>
        </w:rPr>
        <w:t xml:space="preserve">   </w:t>
      </w:r>
      <w:r w:rsidRPr="00DB5D86">
        <w:rPr>
          <w:rFonts w:ascii="Times New Roman" w:eastAsia="宋体" w:hAnsi="Times New Roman" w:cs="Times New Roman" w:hint="eastAsia"/>
          <w:szCs w:val="20"/>
        </w:rPr>
        <w:t>）。</w:t>
      </w:r>
    </w:p>
    <w:p w:rsidR="00DB5D86" w:rsidRPr="00DB5D86" w:rsidRDefault="00DB5D86" w:rsidP="00DB5D86">
      <w:pPr>
        <w:widowControl/>
        <w:tabs>
          <w:tab w:val="left" w:pos="408"/>
          <w:tab w:val="left" w:pos="2100"/>
          <w:tab w:val="left" w:pos="3780"/>
          <w:tab w:val="left" w:pos="5460"/>
        </w:tabs>
        <w:snapToGrid w:val="0"/>
        <w:rPr>
          <w:rFonts w:ascii="Times New Roman" w:eastAsia="宋体" w:hAnsi="Times New Roman" w:cs="Times New Roman"/>
          <w:szCs w:val="20"/>
        </w:rPr>
      </w:pPr>
      <w:r w:rsidRPr="00DB5D86">
        <w:rPr>
          <w:rFonts w:ascii="Times New Roman" w:eastAsia="宋体" w:hAnsi="Times New Roman" w:cs="Times New Roman"/>
          <w:szCs w:val="20"/>
        </w:rPr>
        <w:tab/>
        <w:t xml:space="preserve">(A) </w:t>
      </w:r>
      <w:r w:rsidRPr="00DB5D86">
        <w:rPr>
          <w:rFonts w:ascii="Times New Roman" w:eastAsia="宋体" w:hAnsi="Times New Roman" w:cs="Times New Roman" w:hint="eastAsia"/>
          <w:szCs w:val="20"/>
        </w:rPr>
        <w:t>串中不同字符的个数</w:t>
      </w:r>
      <w:r w:rsidRPr="00DB5D86">
        <w:rPr>
          <w:rFonts w:ascii="Times New Roman" w:eastAsia="宋体" w:hAnsi="Times New Roman" w:cs="Times New Roman"/>
          <w:szCs w:val="20"/>
        </w:rPr>
        <w:tab/>
        <w:t xml:space="preserve">(B) </w:t>
      </w:r>
      <w:r w:rsidRPr="00DB5D86">
        <w:rPr>
          <w:rFonts w:ascii="Times New Roman" w:eastAsia="宋体" w:hAnsi="Times New Roman" w:cs="Times New Roman" w:hint="eastAsia"/>
          <w:szCs w:val="20"/>
        </w:rPr>
        <w:t>串中不同字母的个数</w:t>
      </w:r>
    </w:p>
    <w:p w:rsidR="00DB5D86" w:rsidRPr="00DB5D86" w:rsidRDefault="00DB5D86" w:rsidP="00DB5D86">
      <w:pPr>
        <w:widowControl/>
        <w:tabs>
          <w:tab w:val="left" w:pos="408"/>
          <w:tab w:val="left" w:pos="2100"/>
          <w:tab w:val="left" w:pos="3780"/>
          <w:tab w:val="left" w:pos="5460"/>
        </w:tabs>
        <w:snapToGrid w:val="0"/>
        <w:rPr>
          <w:rFonts w:ascii="Times New Roman" w:eastAsia="宋体" w:hAnsi="Times New Roman" w:cs="Times New Roman"/>
          <w:szCs w:val="20"/>
        </w:rPr>
      </w:pPr>
      <w:r w:rsidRPr="00DB5D86">
        <w:rPr>
          <w:rFonts w:ascii="Times New Roman" w:eastAsia="宋体" w:hAnsi="Times New Roman" w:cs="Times New Roman"/>
          <w:szCs w:val="20"/>
        </w:rPr>
        <w:tab/>
        <w:t xml:space="preserve">(C) </w:t>
      </w:r>
      <w:r w:rsidRPr="00DB5D86">
        <w:rPr>
          <w:rFonts w:ascii="Times New Roman" w:eastAsia="宋体" w:hAnsi="Times New Roman" w:cs="Times New Roman" w:hint="eastAsia"/>
          <w:szCs w:val="20"/>
        </w:rPr>
        <w:t>串中所含字符的个数</w:t>
      </w:r>
      <w:r w:rsidRPr="00DB5D86">
        <w:rPr>
          <w:rFonts w:ascii="Times New Roman" w:eastAsia="宋体" w:hAnsi="Times New Roman" w:cs="Times New Roman"/>
          <w:szCs w:val="20"/>
        </w:rPr>
        <w:tab/>
        <w:t xml:space="preserve">(D) </w:t>
      </w:r>
      <w:r w:rsidRPr="00DB5D86">
        <w:rPr>
          <w:rFonts w:ascii="Times New Roman" w:eastAsia="宋体" w:hAnsi="Times New Roman" w:cs="Times New Roman" w:hint="eastAsia"/>
          <w:szCs w:val="20"/>
        </w:rPr>
        <w:t>串中不同数字的个数</w:t>
      </w:r>
    </w:p>
    <w:p w:rsidR="00DB5D86" w:rsidRPr="00DB5D86" w:rsidRDefault="00DB5D86" w:rsidP="00DB5D86">
      <w:pPr>
        <w:widowControl/>
        <w:numPr>
          <w:ilvl w:val="0"/>
          <w:numId w:val="58"/>
        </w:numPr>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2.        </w:t>
      </w:r>
      <w:r w:rsidRPr="00DB5D86">
        <w:rPr>
          <w:rFonts w:ascii="Times New Roman" w:eastAsia="宋体" w:hAnsi="Times New Roman" w:cs="Times New Roman" w:hint="eastAsia"/>
          <w:szCs w:val="20"/>
        </w:rPr>
        <w:t>建立一个长度为</w:t>
      </w:r>
      <w:r w:rsidRPr="00DB5D86">
        <w:rPr>
          <w:rFonts w:ascii="Times New Roman" w:eastAsia="宋体" w:hAnsi="Times New Roman" w:cs="Times New Roman"/>
          <w:szCs w:val="20"/>
        </w:rPr>
        <w:t>n</w:t>
      </w:r>
      <w:r w:rsidRPr="00DB5D86">
        <w:rPr>
          <w:rFonts w:ascii="Times New Roman" w:eastAsia="宋体" w:hAnsi="Times New Roman" w:cs="Times New Roman" w:hint="eastAsia"/>
          <w:szCs w:val="20"/>
        </w:rPr>
        <w:t>的有序单链表的时间复杂度为（</w:t>
      </w:r>
      <w:r w:rsidRPr="00DB5D86">
        <w:rPr>
          <w:rFonts w:ascii="Times New Roman" w:eastAsia="宋体" w:hAnsi="Times New Roman" w:cs="Times New Roman"/>
          <w:szCs w:val="20"/>
        </w:rPr>
        <w:t xml:space="preserve">  </w:t>
      </w:r>
      <w:r w:rsidRPr="00DB5D86">
        <w:rPr>
          <w:rFonts w:ascii="Times New Roman" w:eastAsia="宋体" w:hAnsi="Times New Roman" w:cs="Times New Roman" w:hint="eastAsia"/>
          <w:szCs w:val="20"/>
        </w:rPr>
        <w:t>）</w:t>
      </w:r>
    </w:p>
    <w:p w:rsidR="00DB5D86" w:rsidRPr="00DB5D86" w:rsidRDefault="00DB5D86" w:rsidP="00DB5D86">
      <w:pPr>
        <w:widowControl/>
        <w:tabs>
          <w:tab w:val="left" w:pos="408"/>
          <w:tab w:val="left" w:pos="2100"/>
          <w:tab w:val="left" w:pos="3780"/>
          <w:tab w:val="left" w:pos="5460"/>
        </w:tabs>
        <w:snapToGrid w:val="0"/>
        <w:rPr>
          <w:rFonts w:ascii="Times New Roman" w:eastAsia="宋体" w:hAnsi="Times New Roman" w:cs="Times New Roman"/>
          <w:szCs w:val="20"/>
        </w:rPr>
      </w:pPr>
      <w:r w:rsidRPr="00DB5D86">
        <w:rPr>
          <w:rFonts w:ascii="Times New Roman" w:eastAsia="宋体" w:hAnsi="Times New Roman" w:cs="Times New Roman"/>
          <w:szCs w:val="20"/>
        </w:rPr>
        <w:tab/>
        <w:t>(A) O(n)</w:t>
      </w:r>
      <w:r w:rsidRPr="00DB5D86">
        <w:rPr>
          <w:rFonts w:ascii="Times New Roman" w:eastAsia="宋体" w:hAnsi="Times New Roman" w:cs="Times New Roman"/>
          <w:szCs w:val="20"/>
        </w:rPr>
        <w:tab/>
        <w:t>(B) O(1)</w:t>
      </w:r>
      <w:r w:rsidRPr="00DB5D86">
        <w:rPr>
          <w:rFonts w:ascii="Times New Roman" w:eastAsia="宋体" w:hAnsi="Times New Roman" w:cs="Times New Roman"/>
          <w:szCs w:val="20"/>
        </w:rPr>
        <w:tab/>
        <w:t>(C) O(n</w:t>
      </w:r>
      <w:r w:rsidRPr="00DB5D86">
        <w:rPr>
          <w:rFonts w:ascii="Times New Roman" w:eastAsia="宋体" w:hAnsi="Times New Roman" w:cs="Times New Roman"/>
          <w:szCs w:val="20"/>
          <w:vertAlign w:val="superscript"/>
        </w:rPr>
        <w:t>2</w:t>
      </w:r>
      <w:r w:rsidRPr="00DB5D86">
        <w:rPr>
          <w:rFonts w:ascii="Times New Roman" w:eastAsia="宋体" w:hAnsi="Times New Roman" w:cs="Times New Roman"/>
          <w:szCs w:val="20"/>
        </w:rPr>
        <w:t>)</w:t>
      </w:r>
      <w:r w:rsidRPr="00DB5D86">
        <w:rPr>
          <w:rFonts w:ascii="Times New Roman" w:eastAsia="宋体" w:hAnsi="Times New Roman" w:cs="Times New Roman"/>
          <w:szCs w:val="20"/>
        </w:rPr>
        <w:tab/>
        <w:t>(D) O(log</w:t>
      </w:r>
      <w:r w:rsidRPr="00DB5D86">
        <w:rPr>
          <w:rFonts w:ascii="Times New Roman" w:eastAsia="宋体" w:hAnsi="Times New Roman" w:cs="Times New Roman"/>
          <w:szCs w:val="20"/>
          <w:vertAlign w:val="subscript"/>
        </w:rPr>
        <w:t>2</w:t>
      </w:r>
      <w:r w:rsidRPr="00DB5D86">
        <w:rPr>
          <w:rFonts w:ascii="Times New Roman" w:eastAsia="宋体" w:hAnsi="Times New Roman" w:cs="Times New Roman"/>
          <w:szCs w:val="20"/>
        </w:rPr>
        <w:t>n)</w:t>
      </w:r>
    </w:p>
    <w:p w:rsidR="00DB5D86" w:rsidRPr="00DB5D86" w:rsidRDefault="00DB5D86" w:rsidP="00DB5D86">
      <w:pPr>
        <w:widowControl/>
        <w:numPr>
          <w:ilvl w:val="0"/>
          <w:numId w:val="58"/>
        </w:numPr>
        <w:tabs>
          <w:tab w:val="left" w:pos="2100"/>
          <w:tab w:val="left" w:pos="3780"/>
          <w:tab w:val="left" w:pos="5460"/>
        </w:tabs>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3.        </w:t>
      </w:r>
      <w:r w:rsidRPr="00DB5D86">
        <w:rPr>
          <w:rFonts w:ascii="Times New Roman" w:eastAsia="宋体" w:hAnsi="Times New Roman" w:cs="Times New Roman" w:hint="eastAsia"/>
          <w:szCs w:val="20"/>
        </w:rPr>
        <w:t>两个字符串相等的充要条件是（</w:t>
      </w:r>
      <w:r w:rsidRPr="00DB5D86">
        <w:rPr>
          <w:rFonts w:ascii="Times New Roman" w:eastAsia="宋体" w:hAnsi="Times New Roman" w:cs="Times New Roman"/>
          <w:szCs w:val="20"/>
        </w:rPr>
        <w:t xml:space="preserve">  </w:t>
      </w:r>
      <w:r w:rsidRPr="00DB5D86">
        <w:rPr>
          <w:rFonts w:ascii="Times New Roman" w:eastAsia="宋体" w:hAnsi="Times New Roman" w:cs="Times New Roman" w:hint="eastAsia"/>
          <w:szCs w:val="20"/>
        </w:rPr>
        <w:t>）。</w:t>
      </w:r>
    </w:p>
    <w:p w:rsidR="00DB5D86" w:rsidRPr="00DB5D86" w:rsidRDefault="00DB5D86" w:rsidP="00DB5D86">
      <w:pPr>
        <w:widowControl/>
        <w:tabs>
          <w:tab w:val="left" w:pos="408"/>
          <w:tab w:val="left" w:pos="2100"/>
          <w:tab w:val="left" w:pos="3780"/>
          <w:tab w:val="left" w:pos="5460"/>
        </w:tabs>
        <w:snapToGrid w:val="0"/>
        <w:rPr>
          <w:rFonts w:ascii="Times New Roman" w:eastAsia="宋体" w:hAnsi="Times New Roman" w:cs="Times New Roman"/>
          <w:szCs w:val="20"/>
        </w:rPr>
      </w:pPr>
      <w:r w:rsidRPr="00DB5D86">
        <w:rPr>
          <w:rFonts w:ascii="Times New Roman" w:eastAsia="宋体" w:hAnsi="Times New Roman" w:cs="Times New Roman"/>
          <w:szCs w:val="20"/>
        </w:rPr>
        <w:tab/>
        <w:t xml:space="preserve">(A) </w:t>
      </w:r>
      <w:r w:rsidRPr="00DB5D86">
        <w:rPr>
          <w:rFonts w:ascii="Times New Roman" w:eastAsia="宋体" w:hAnsi="Times New Roman" w:cs="Times New Roman" w:hint="eastAsia"/>
          <w:szCs w:val="20"/>
        </w:rPr>
        <w:t>两个字符串的长度相等</w:t>
      </w:r>
      <w:r w:rsidRPr="00DB5D86">
        <w:rPr>
          <w:rFonts w:ascii="Times New Roman" w:eastAsia="宋体" w:hAnsi="Times New Roman" w:cs="Times New Roman"/>
          <w:szCs w:val="20"/>
        </w:rPr>
        <w:tab/>
        <w:t xml:space="preserve">(B) </w:t>
      </w:r>
      <w:r w:rsidRPr="00DB5D86">
        <w:rPr>
          <w:rFonts w:ascii="Times New Roman" w:eastAsia="宋体" w:hAnsi="Times New Roman" w:cs="Times New Roman" w:hint="eastAsia"/>
          <w:szCs w:val="20"/>
        </w:rPr>
        <w:t>两个字符串中对应位置上的字符相等</w:t>
      </w:r>
    </w:p>
    <w:p w:rsidR="00DB5D86" w:rsidRPr="00DB5D86" w:rsidRDefault="00DB5D86" w:rsidP="00DB5D86">
      <w:pPr>
        <w:widowControl/>
        <w:tabs>
          <w:tab w:val="left" w:pos="408"/>
          <w:tab w:val="left" w:pos="2100"/>
          <w:tab w:val="left" w:pos="3780"/>
          <w:tab w:val="left" w:pos="5460"/>
        </w:tabs>
        <w:snapToGrid w:val="0"/>
        <w:rPr>
          <w:rFonts w:ascii="Times New Roman" w:eastAsia="宋体" w:hAnsi="Times New Roman" w:cs="Times New Roman"/>
          <w:szCs w:val="20"/>
        </w:rPr>
      </w:pPr>
      <w:r w:rsidRPr="00DB5D86">
        <w:rPr>
          <w:rFonts w:ascii="Times New Roman" w:eastAsia="宋体" w:hAnsi="Times New Roman" w:cs="Times New Roman"/>
          <w:szCs w:val="20"/>
        </w:rPr>
        <w:tab/>
        <w:t xml:space="preserve">(C) </w:t>
      </w:r>
      <w:r w:rsidRPr="00DB5D86">
        <w:rPr>
          <w:rFonts w:ascii="Times New Roman" w:eastAsia="宋体" w:hAnsi="Times New Roman" w:cs="Times New Roman" w:hint="eastAsia"/>
          <w:szCs w:val="20"/>
        </w:rPr>
        <w:t>同时具备</w:t>
      </w:r>
      <w:r w:rsidRPr="00DB5D86">
        <w:rPr>
          <w:rFonts w:ascii="Times New Roman" w:eastAsia="宋体" w:hAnsi="Times New Roman" w:cs="Times New Roman"/>
          <w:szCs w:val="20"/>
        </w:rPr>
        <w:t>(A)</w:t>
      </w:r>
      <w:r w:rsidRPr="00DB5D86">
        <w:rPr>
          <w:rFonts w:ascii="Times New Roman" w:eastAsia="宋体" w:hAnsi="Times New Roman" w:cs="Times New Roman" w:hint="eastAsia"/>
          <w:szCs w:val="20"/>
        </w:rPr>
        <w:t>和</w:t>
      </w:r>
      <w:r w:rsidRPr="00DB5D86">
        <w:rPr>
          <w:rFonts w:ascii="Times New Roman" w:eastAsia="宋体" w:hAnsi="Times New Roman" w:cs="Times New Roman"/>
          <w:szCs w:val="20"/>
        </w:rPr>
        <w:t>(B)</w:t>
      </w:r>
      <w:r w:rsidRPr="00DB5D86">
        <w:rPr>
          <w:rFonts w:ascii="Times New Roman" w:eastAsia="宋体" w:hAnsi="Times New Roman" w:cs="Times New Roman" w:hint="eastAsia"/>
          <w:szCs w:val="20"/>
        </w:rPr>
        <w:t>两个条件</w:t>
      </w:r>
      <w:r w:rsidRPr="00DB5D86">
        <w:rPr>
          <w:rFonts w:ascii="Times New Roman" w:eastAsia="宋体" w:hAnsi="Times New Roman" w:cs="Times New Roman"/>
          <w:szCs w:val="20"/>
        </w:rPr>
        <w:tab/>
        <w:t xml:space="preserve">(D) </w:t>
      </w:r>
      <w:r w:rsidRPr="00DB5D86">
        <w:rPr>
          <w:rFonts w:ascii="Times New Roman" w:eastAsia="宋体" w:hAnsi="Times New Roman" w:cs="Times New Roman" w:hint="eastAsia"/>
          <w:szCs w:val="20"/>
        </w:rPr>
        <w:t>以上答案都不对</w:t>
      </w:r>
    </w:p>
    <w:p w:rsidR="00DB5D86" w:rsidRPr="00DB5D86" w:rsidRDefault="00DB5D86" w:rsidP="00DB5D86">
      <w:pPr>
        <w:widowControl/>
        <w:numPr>
          <w:ilvl w:val="0"/>
          <w:numId w:val="58"/>
        </w:numPr>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4.        </w:t>
      </w:r>
      <w:r w:rsidRPr="00DB5D86">
        <w:rPr>
          <w:rFonts w:ascii="Times New Roman" w:eastAsia="宋体" w:hAnsi="Times New Roman" w:cs="Times New Roman" w:hint="eastAsia"/>
          <w:szCs w:val="20"/>
        </w:rPr>
        <w:t>设某散列表的长度为</w:t>
      </w:r>
      <w:r w:rsidRPr="00DB5D86">
        <w:rPr>
          <w:rFonts w:ascii="Times New Roman" w:eastAsia="宋体" w:hAnsi="Times New Roman" w:cs="Times New Roman"/>
          <w:szCs w:val="20"/>
        </w:rPr>
        <w:t>100</w:t>
      </w:r>
      <w:r w:rsidRPr="00DB5D86">
        <w:rPr>
          <w:rFonts w:ascii="Times New Roman" w:eastAsia="宋体" w:hAnsi="Times New Roman" w:cs="Times New Roman" w:hint="eastAsia"/>
          <w:szCs w:val="20"/>
        </w:rPr>
        <w:t>，散列函数</w:t>
      </w:r>
      <w:r w:rsidRPr="00DB5D86">
        <w:rPr>
          <w:rFonts w:ascii="Times New Roman" w:eastAsia="宋体" w:hAnsi="Times New Roman" w:cs="Times New Roman"/>
          <w:szCs w:val="20"/>
        </w:rPr>
        <w:t>H(k)=k % P</w:t>
      </w:r>
      <w:r w:rsidRPr="00DB5D86">
        <w:rPr>
          <w:rFonts w:ascii="Times New Roman" w:eastAsia="宋体" w:hAnsi="Times New Roman" w:cs="Times New Roman" w:hint="eastAsia"/>
          <w:szCs w:val="20"/>
        </w:rPr>
        <w:t>，则</w:t>
      </w:r>
      <w:r w:rsidRPr="00DB5D86">
        <w:rPr>
          <w:rFonts w:ascii="Times New Roman" w:eastAsia="宋体" w:hAnsi="Times New Roman" w:cs="Times New Roman"/>
          <w:szCs w:val="20"/>
        </w:rPr>
        <w:t>P</w:t>
      </w:r>
      <w:r w:rsidRPr="00DB5D86">
        <w:rPr>
          <w:rFonts w:ascii="Times New Roman" w:eastAsia="宋体" w:hAnsi="Times New Roman" w:cs="Times New Roman" w:hint="eastAsia"/>
          <w:szCs w:val="20"/>
        </w:rPr>
        <w:t>通常情况下最好选择（</w:t>
      </w:r>
      <w:r w:rsidRPr="00DB5D86">
        <w:rPr>
          <w:rFonts w:ascii="Times New Roman" w:eastAsia="宋体" w:hAnsi="Times New Roman" w:cs="Times New Roman"/>
          <w:szCs w:val="20"/>
        </w:rPr>
        <w:t xml:space="preserve">  </w:t>
      </w:r>
      <w:r w:rsidRPr="00DB5D86">
        <w:rPr>
          <w:rFonts w:ascii="Times New Roman" w:eastAsia="宋体" w:hAnsi="Times New Roman" w:cs="Times New Roman" w:hint="eastAsia"/>
          <w:szCs w:val="20"/>
        </w:rPr>
        <w:t>）。</w:t>
      </w:r>
    </w:p>
    <w:p w:rsidR="00DB5D86" w:rsidRPr="00DB5D86" w:rsidRDefault="00DB5D86" w:rsidP="00DB5D86">
      <w:pPr>
        <w:widowControl/>
        <w:tabs>
          <w:tab w:val="left" w:pos="408"/>
          <w:tab w:val="left" w:pos="2100"/>
          <w:tab w:val="left" w:pos="3780"/>
          <w:tab w:val="left" w:pos="5460"/>
        </w:tabs>
        <w:snapToGrid w:val="0"/>
        <w:rPr>
          <w:rFonts w:ascii="Times New Roman" w:eastAsia="宋体" w:hAnsi="Times New Roman" w:cs="Times New Roman"/>
          <w:szCs w:val="20"/>
        </w:rPr>
      </w:pPr>
      <w:r w:rsidRPr="00DB5D86">
        <w:rPr>
          <w:rFonts w:ascii="Times New Roman" w:eastAsia="宋体" w:hAnsi="Times New Roman" w:cs="Times New Roman"/>
          <w:szCs w:val="20"/>
        </w:rPr>
        <w:tab/>
        <w:t>(A) 99</w:t>
      </w:r>
      <w:r w:rsidRPr="00DB5D86">
        <w:rPr>
          <w:rFonts w:ascii="Times New Roman" w:eastAsia="宋体" w:hAnsi="Times New Roman" w:cs="Times New Roman"/>
          <w:szCs w:val="20"/>
        </w:rPr>
        <w:tab/>
        <w:t>(B) 97</w:t>
      </w:r>
      <w:r w:rsidRPr="00DB5D86">
        <w:rPr>
          <w:rFonts w:ascii="Times New Roman" w:eastAsia="宋体" w:hAnsi="Times New Roman" w:cs="Times New Roman"/>
          <w:szCs w:val="20"/>
        </w:rPr>
        <w:tab/>
        <w:t>(C) 91</w:t>
      </w:r>
      <w:r w:rsidRPr="00DB5D86">
        <w:rPr>
          <w:rFonts w:ascii="Times New Roman" w:eastAsia="宋体" w:hAnsi="Times New Roman" w:cs="Times New Roman"/>
          <w:szCs w:val="20"/>
        </w:rPr>
        <w:tab/>
        <w:t>(D) 93</w:t>
      </w:r>
    </w:p>
    <w:p w:rsidR="00DB5D86" w:rsidRPr="00DB5D86" w:rsidRDefault="00DB5D86" w:rsidP="00DB5D86">
      <w:pPr>
        <w:widowControl/>
        <w:numPr>
          <w:ilvl w:val="0"/>
          <w:numId w:val="58"/>
        </w:numPr>
        <w:tabs>
          <w:tab w:val="left" w:pos="2100"/>
          <w:tab w:val="left" w:pos="3780"/>
          <w:tab w:val="left" w:pos="5460"/>
        </w:tabs>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5.        </w:t>
      </w:r>
      <w:r w:rsidRPr="00DB5D86">
        <w:rPr>
          <w:rFonts w:ascii="Times New Roman" w:eastAsia="宋体" w:hAnsi="Times New Roman" w:cs="Times New Roman" w:hint="eastAsia"/>
          <w:szCs w:val="20"/>
        </w:rPr>
        <w:t>在二叉排序树中插入一个关键字值的平均时间复杂度为（</w:t>
      </w:r>
      <w:r w:rsidRPr="00DB5D86">
        <w:rPr>
          <w:rFonts w:ascii="Times New Roman" w:eastAsia="宋体" w:hAnsi="Times New Roman" w:cs="Times New Roman"/>
          <w:szCs w:val="20"/>
        </w:rPr>
        <w:t xml:space="preserve">  </w:t>
      </w:r>
      <w:r w:rsidRPr="00DB5D86">
        <w:rPr>
          <w:rFonts w:ascii="Times New Roman" w:eastAsia="宋体" w:hAnsi="Times New Roman" w:cs="Times New Roman" w:hint="eastAsia"/>
          <w:szCs w:val="20"/>
        </w:rPr>
        <w:t>）。</w:t>
      </w:r>
    </w:p>
    <w:p w:rsidR="00DB5D86" w:rsidRPr="00DB5D86" w:rsidRDefault="00DB5D86" w:rsidP="00DB5D86">
      <w:pPr>
        <w:widowControl/>
        <w:tabs>
          <w:tab w:val="left" w:pos="408"/>
          <w:tab w:val="left" w:pos="2100"/>
          <w:tab w:val="left" w:pos="3780"/>
          <w:tab w:val="left" w:pos="5460"/>
        </w:tabs>
        <w:snapToGrid w:val="0"/>
        <w:rPr>
          <w:rFonts w:ascii="Times New Roman" w:eastAsia="宋体" w:hAnsi="Times New Roman" w:cs="Times New Roman"/>
          <w:szCs w:val="20"/>
        </w:rPr>
      </w:pPr>
      <w:r w:rsidRPr="00DB5D86">
        <w:rPr>
          <w:rFonts w:ascii="Times New Roman" w:eastAsia="宋体" w:hAnsi="Times New Roman" w:cs="Times New Roman"/>
          <w:szCs w:val="20"/>
        </w:rPr>
        <w:tab/>
        <w:t>(A) O(n)</w:t>
      </w:r>
      <w:r w:rsidRPr="00DB5D86">
        <w:rPr>
          <w:rFonts w:ascii="Times New Roman" w:eastAsia="宋体" w:hAnsi="Times New Roman" w:cs="Times New Roman"/>
          <w:szCs w:val="20"/>
        </w:rPr>
        <w:tab/>
        <w:t>(B) O(1og</w:t>
      </w:r>
      <w:r w:rsidRPr="00DB5D86">
        <w:rPr>
          <w:rFonts w:ascii="Times New Roman" w:eastAsia="宋体" w:hAnsi="Times New Roman" w:cs="Times New Roman"/>
          <w:szCs w:val="20"/>
          <w:vertAlign w:val="subscript"/>
        </w:rPr>
        <w:t>2</w:t>
      </w:r>
      <w:r w:rsidRPr="00DB5D86">
        <w:rPr>
          <w:rFonts w:ascii="Times New Roman" w:eastAsia="宋体" w:hAnsi="Times New Roman" w:cs="Times New Roman"/>
          <w:szCs w:val="20"/>
        </w:rPr>
        <w:t>n)</w:t>
      </w:r>
      <w:r w:rsidRPr="00DB5D86">
        <w:rPr>
          <w:rFonts w:ascii="Times New Roman" w:eastAsia="宋体" w:hAnsi="Times New Roman" w:cs="Times New Roman"/>
          <w:szCs w:val="20"/>
        </w:rPr>
        <w:tab/>
        <w:t>(C) O(nlog</w:t>
      </w:r>
      <w:r w:rsidRPr="00DB5D86">
        <w:rPr>
          <w:rFonts w:ascii="Times New Roman" w:eastAsia="宋体" w:hAnsi="Times New Roman" w:cs="Times New Roman"/>
          <w:szCs w:val="20"/>
          <w:vertAlign w:val="subscript"/>
        </w:rPr>
        <w:t>2</w:t>
      </w:r>
      <w:r w:rsidRPr="00DB5D86">
        <w:rPr>
          <w:rFonts w:ascii="Times New Roman" w:eastAsia="宋体" w:hAnsi="Times New Roman" w:cs="Times New Roman"/>
          <w:szCs w:val="20"/>
        </w:rPr>
        <w:t>n)</w:t>
      </w:r>
      <w:r w:rsidRPr="00DB5D86">
        <w:rPr>
          <w:rFonts w:ascii="Times New Roman" w:eastAsia="宋体" w:hAnsi="Times New Roman" w:cs="Times New Roman"/>
          <w:szCs w:val="20"/>
        </w:rPr>
        <w:tab/>
        <w:t>(D) O(n</w:t>
      </w:r>
      <w:r w:rsidRPr="00DB5D86">
        <w:rPr>
          <w:rFonts w:ascii="Times New Roman" w:eastAsia="宋体" w:hAnsi="Times New Roman" w:cs="Times New Roman"/>
          <w:szCs w:val="20"/>
          <w:vertAlign w:val="superscript"/>
        </w:rPr>
        <w:t>2</w:t>
      </w:r>
      <w:r w:rsidRPr="00DB5D86">
        <w:rPr>
          <w:rFonts w:ascii="Times New Roman" w:eastAsia="宋体" w:hAnsi="Times New Roman" w:cs="Times New Roman"/>
          <w:szCs w:val="20"/>
        </w:rPr>
        <w:t>)</w:t>
      </w:r>
    </w:p>
    <w:p w:rsidR="00DB5D86" w:rsidRPr="00DB5D86" w:rsidRDefault="00DB5D86" w:rsidP="00DB5D86">
      <w:pPr>
        <w:widowControl/>
        <w:numPr>
          <w:ilvl w:val="0"/>
          <w:numId w:val="58"/>
        </w:numPr>
        <w:tabs>
          <w:tab w:val="left" w:pos="2100"/>
          <w:tab w:val="left" w:pos="3780"/>
          <w:tab w:val="left" w:pos="5460"/>
        </w:tabs>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6.        </w:t>
      </w:r>
      <w:r w:rsidRPr="00DB5D86">
        <w:rPr>
          <w:rFonts w:ascii="Times New Roman" w:eastAsia="宋体" w:hAnsi="Times New Roman" w:cs="Times New Roman" w:hint="eastAsia"/>
          <w:szCs w:val="20"/>
        </w:rPr>
        <w:t>设一个顺序有序表</w:t>
      </w:r>
      <w:r w:rsidRPr="00DB5D86">
        <w:rPr>
          <w:rFonts w:ascii="Times New Roman" w:eastAsia="宋体" w:hAnsi="Times New Roman" w:cs="Times New Roman"/>
          <w:szCs w:val="20"/>
        </w:rPr>
        <w:t>A[1:14]</w:t>
      </w:r>
      <w:r w:rsidRPr="00DB5D86">
        <w:rPr>
          <w:rFonts w:ascii="Times New Roman" w:eastAsia="宋体" w:hAnsi="Times New Roman" w:cs="Times New Roman" w:hint="eastAsia"/>
          <w:szCs w:val="20"/>
        </w:rPr>
        <w:t>中有</w:t>
      </w:r>
      <w:r w:rsidRPr="00DB5D86">
        <w:rPr>
          <w:rFonts w:ascii="Times New Roman" w:eastAsia="宋体" w:hAnsi="Times New Roman" w:cs="Times New Roman"/>
          <w:szCs w:val="20"/>
        </w:rPr>
        <w:t>14</w:t>
      </w:r>
      <w:r w:rsidRPr="00DB5D86">
        <w:rPr>
          <w:rFonts w:ascii="Times New Roman" w:eastAsia="宋体" w:hAnsi="Times New Roman" w:cs="Times New Roman" w:hint="eastAsia"/>
          <w:szCs w:val="20"/>
        </w:rPr>
        <w:t>个元素，则采用二分法查找元素</w:t>
      </w:r>
      <w:r w:rsidRPr="00DB5D86">
        <w:rPr>
          <w:rFonts w:ascii="Times New Roman" w:eastAsia="宋体" w:hAnsi="Times New Roman" w:cs="Times New Roman"/>
          <w:szCs w:val="20"/>
        </w:rPr>
        <w:t>A[4]</w:t>
      </w:r>
      <w:r w:rsidRPr="00DB5D86">
        <w:rPr>
          <w:rFonts w:ascii="Times New Roman" w:eastAsia="宋体" w:hAnsi="Times New Roman" w:cs="Times New Roman" w:hint="eastAsia"/>
          <w:szCs w:val="20"/>
        </w:rPr>
        <w:t>的过程中比较元素的顺序为</w:t>
      </w:r>
      <w:r w:rsidRPr="00DB5D86">
        <w:rPr>
          <w:rFonts w:ascii="Times New Roman" w:eastAsia="宋体" w:hAnsi="Times New Roman" w:cs="Times New Roman"/>
          <w:szCs w:val="20"/>
        </w:rPr>
        <w:t>(  )</w:t>
      </w:r>
      <w:r w:rsidRPr="00DB5D86">
        <w:rPr>
          <w:rFonts w:ascii="Times New Roman" w:eastAsia="宋体" w:hAnsi="Times New Roman" w:cs="Times New Roman" w:hint="eastAsia"/>
          <w:szCs w:val="20"/>
        </w:rPr>
        <w:t>。</w:t>
      </w:r>
    </w:p>
    <w:p w:rsidR="00DB5D86" w:rsidRPr="00DB5D86" w:rsidRDefault="00DB5D86" w:rsidP="00DB5D86">
      <w:pPr>
        <w:widowControl/>
        <w:tabs>
          <w:tab w:val="left" w:pos="408"/>
          <w:tab w:val="left" w:pos="2100"/>
          <w:tab w:val="left" w:pos="3780"/>
          <w:tab w:val="left" w:pos="5460"/>
        </w:tabs>
        <w:snapToGrid w:val="0"/>
        <w:rPr>
          <w:rFonts w:ascii="Times New Roman" w:eastAsia="宋体" w:hAnsi="Times New Roman" w:cs="Times New Roman"/>
          <w:szCs w:val="20"/>
        </w:rPr>
      </w:pPr>
      <w:r w:rsidRPr="00DB5D86">
        <w:rPr>
          <w:rFonts w:ascii="Times New Roman" w:eastAsia="宋体" w:hAnsi="Times New Roman" w:cs="Times New Roman"/>
          <w:szCs w:val="20"/>
        </w:rPr>
        <w:tab/>
        <w:t>(A) A[1]</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A[2]</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A[3]</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A[4]</w:t>
      </w:r>
      <w:r w:rsidRPr="00DB5D86">
        <w:rPr>
          <w:rFonts w:ascii="Times New Roman" w:eastAsia="宋体" w:hAnsi="Times New Roman" w:cs="Times New Roman"/>
          <w:szCs w:val="20"/>
        </w:rPr>
        <w:tab/>
        <w:t>(B) A[1]</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A[14]</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A[7]</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A[4]</w:t>
      </w:r>
    </w:p>
    <w:p w:rsidR="00DB5D86" w:rsidRPr="00DB5D86" w:rsidRDefault="00DB5D86" w:rsidP="00DB5D86">
      <w:pPr>
        <w:widowControl/>
        <w:tabs>
          <w:tab w:val="left" w:pos="408"/>
          <w:tab w:val="left" w:pos="2100"/>
          <w:tab w:val="left" w:pos="3780"/>
          <w:tab w:val="left" w:pos="5460"/>
        </w:tabs>
        <w:snapToGrid w:val="0"/>
        <w:rPr>
          <w:rFonts w:ascii="Times New Roman" w:eastAsia="宋体" w:hAnsi="Times New Roman" w:cs="Times New Roman"/>
          <w:szCs w:val="20"/>
        </w:rPr>
      </w:pPr>
      <w:r w:rsidRPr="00DB5D86">
        <w:rPr>
          <w:rFonts w:ascii="Times New Roman" w:eastAsia="宋体" w:hAnsi="Times New Roman" w:cs="Times New Roman"/>
          <w:szCs w:val="20"/>
        </w:rPr>
        <w:tab/>
        <w:t>(C) A[7]</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A[3]</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A[5]</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A[4]</w:t>
      </w:r>
      <w:r w:rsidRPr="00DB5D86">
        <w:rPr>
          <w:rFonts w:ascii="Times New Roman" w:eastAsia="宋体" w:hAnsi="Times New Roman" w:cs="Times New Roman"/>
          <w:szCs w:val="20"/>
        </w:rPr>
        <w:tab/>
        <w:t>(D) A[7]</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 xml:space="preserve">A[5] </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A[3]</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A[4]</w:t>
      </w:r>
    </w:p>
    <w:p w:rsidR="00DB5D86" w:rsidRPr="00DB5D86" w:rsidRDefault="00DB5D86" w:rsidP="00DB5D86">
      <w:pPr>
        <w:widowControl/>
        <w:numPr>
          <w:ilvl w:val="0"/>
          <w:numId w:val="58"/>
        </w:numPr>
        <w:tabs>
          <w:tab w:val="left" w:pos="2100"/>
          <w:tab w:val="left" w:pos="3780"/>
          <w:tab w:val="left" w:pos="5460"/>
        </w:tabs>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7.        </w:t>
      </w:r>
      <w:r w:rsidRPr="00DB5D86">
        <w:rPr>
          <w:rFonts w:ascii="Times New Roman" w:eastAsia="宋体" w:hAnsi="Times New Roman" w:cs="Times New Roman" w:hint="eastAsia"/>
          <w:szCs w:val="20"/>
        </w:rPr>
        <w:t>设一棵完全二叉树中有</w:t>
      </w:r>
      <w:r w:rsidRPr="00DB5D86">
        <w:rPr>
          <w:rFonts w:ascii="Times New Roman" w:eastAsia="宋体" w:hAnsi="Times New Roman" w:cs="Times New Roman"/>
          <w:szCs w:val="20"/>
        </w:rPr>
        <w:t>65</w:t>
      </w:r>
      <w:r w:rsidRPr="00DB5D86">
        <w:rPr>
          <w:rFonts w:ascii="Times New Roman" w:eastAsia="宋体" w:hAnsi="Times New Roman" w:cs="Times New Roman" w:hint="eastAsia"/>
          <w:szCs w:val="20"/>
        </w:rPr>
        <w:t>个结点，则该完全二叉树的深度为（</w:t>
      </w:r>
      <w:r w:rsidRPr="00DB5D86">
        <w:rPr>
          <w:rFonts w:ascii="Times New Roman" w:eastAsia="宋体" w:hAnsi="Times New Roman" w:cs="Times New Roman"/>
          <w:szCs w:val="20"/>
        </w:rPr>
        <w:t xml:space="preserve">  </w:t>
      </w:r>
      <w:r w:rsidRPr="00DB5D86">
        <w:rPr>
          <w:rFonts w:ascii="Times New Roman" w:eastAsia="宋体" w:hAnsi="Times New Roman" w:cs="Times New Roman" w:hint="eastAsia"/>
          <w:szCs w:val="20"/>
        </w:rPr>
        <w:t>）。</w:t>
      </w:r>
    </w:p>
    <w:p w:rsidR="00DB5D86" w:rsidRPr="00DB5D86" w:rsidRDefault="00DB5D86" w:rsidP="00DB5D86">
      <w:pPr>
        <w:widowControl/>
        <w:tabs>
          <w:tab w:val="left" w:pos="408"/>
          <w:tab w:val="left" w:pos="2100"/>
          <w:tab w:val="left" w:pos="3780"/>
          <w:tab w:val="left" w:pos="5460"/>
        </w:tabs>
        <w:snapToGrid w:val="0"/>
        <w:rPr>
          <w:rFonts w:ascii="Times New Roman" w:eastAsia="宋体" w:hAnsi="Times New Roman" w:cs="Times New Roman"/>
          <w:szCs w:val="20"/>
        </w:rPr>
      </w:pPr>
      <w:r w:rsidRPr="00DB5D86">
        <w:rPr>
          <w:rFonts w:ascii="Times New Roman" w:eastAsia="宋体" w:hAnsi="Times New Roman" w:cs="Times New Roman"/>
          <w:szCs w:val="20"/>
        </w:rPr>
        <w:tab/>
        <w:t>(A) 8</w:t>
      </w:r>
      <w:r w:rsidRPr="00DB5D86">
        <w:rPr>
          <w:rFonts w:ascii="Times New Roman" w:eastAsia="宋体" w:hAnsi="Times New Roman" w:cs="Times New Roman"/>
          <w:szCs w:val="20"/>
        </w:rPr>
        <w:tab/>
        <w:t>(B) 7</w:t>
      </w:r>
      <w:r w:rsidRPr="00DB5D86">
        <w:rPr>
          <w:rFonts w:ascii="Times New Roman" w:eastAsia="宋体" w:hAnsi="Times New Roman" w:cs="Times New Roman"/>
          <w:szCs w:val="20"/>
        </w:rPr>
        <w:tab/>
        <w:t>(C) 6</w:t>
      </w:r>
      <w:r w:rsidRPr="00DB5D86">
        <w:rPr>
          <w:rFonts w:ascii="Times New Roman" w:eastAsia="宋体" w:hAnsi="Times New Roman" w:cs="Times New Roman"/>
          <w:szCs w:val="20"/>
        </w:rPr>
        <w:tab/>
        <w:t>(D) 5</w:t>
      </w:r>
    </w:p>
    <w:p w:rsidR="00DB5D86" w:rsidRPr="00DB5D86" w:rsidRDefault="00DB5D86" w:rsidP="00DB5D86">
      <w:pPr>
        <w:widowControl/>
        <w:numPr>
          <w:ilvl w:val="0"/>
          <w:numId w:val="58"/>
        </w:numPr>
        <w:tabs>
          <w:tab w:val="left" w:pos="2100"/>
          <w:tab w:val="left" w:pos="3780"/>
          <w:tab w:val="left" w:pos="5460"/>
        </w:tabs>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8.        </w:t>
      </w:r>
      <w:r w:rsidRPr="00DB5D86">
        <w:rPr>
          <w:rFonts w:ascii="Times New Roman" w:eastAsia="宋体" w:hAnsi="Times New Roman" w:cs="Times New Roman" w:hint="eastAsia"/>
          <w:szCs w:val="20"/>
        </w:rPr>
        <w:t>设一棵三叉树中有</w:t>
      </w:r>
      <w:r w:rsidRPr="00DB5D86">
        <w:rPr>
          <w:rFonts w:ascii="Times New Roman" w:eastAsia="宋体" w:hAnsi="Times New Roman" w:cs="Times New Roman"/>
          <w:szCs w:val="20"/>
        </w:rPr>
        <w:t>2</w:t>
      </w:r>
      <w:r w:rsidRPr="00DB5D86">
        <w:rPr>
          <w:rFonts w:ascii="Times New Roman" w:eastAsia="宋体" w:hAnsi="Times New Roman" w:cs="Times New Roman" w:hint="eastAsia"/>
          <w:szCs w:val="20"/>
        </w:rPr>
        <w:t>个度数为</w:t>
      </w:r>
      <w:r w:rsidRPr="00DB5D86">
        <w:rPr>
          <w:rFonts w:ascii="Times New Roman" w:eastAsia="宋体" w:hAnsi="Times New Roman" w:cs="Times New Roman"/>
          <w:szCs w:val="20"/>
        </w:rPr>
        <w:t>1</w:t>
      </w:r>
      <w:r w:rsidRPr="00DB5D86">
        <w:rPr>
          <w:rFonts w:ascii="Times New Roman" w:eastAsia="宋体" w:hAnsi="Times New Roman" w:cs="Times New Roman" w:hint="eastAsia"/>
          <w:szCs w:val="20"/>
        </w:rPr>
        <w:t>的结点，</w:t>
      </w:r>
      <w:r w:rsidRPr="00DB5D86">
        <w:rPr>
          <w:rFonts w:ascii="Times New Roman" w:eastAsia="宋体" w:hAnsi="Times New Roman" w:cs="Times New Roman"/>
          <w:szCs w:val="20"/>
        </w:rPr>
        <w:t>2</w:t>
      </w:r>
      <w:r w:rsidRPr="00DB5D86">
        <w:rPr>
          <w:rFonts w:ascii="Times New Roman" w:eastAsia="宋体" w:hAnsi="Times New Roman" w:cs="Times New Roman" w:hint="eastAsia"/>
          <w:szCs w:val="20"/>
        </w:rPr>
        <w:t>个度数为</w:t>
      </w:r>
      <w:r w:rsidRPr="00DB5D86">
        <w:rPr>
          <w:rFonts w:ascii="Times New Roman" w:eastAsia="宋体" w:hAnsi="Times New Roman" w:cs="Times New Roman"/>
          <w:szCs w:val="20"/>
        </w:rPr>
        <w:t>2</w:t>
      </w:r>
      <w:r w:rsidRPr="00DB5D86">
        <w:rPr>
          <w:rFonts w:ascii="Times New Roman" w:eastAsia="宋体" w:hAnsi="Times New Roman" w:cs="Times New Roman" w:hint="eastAsia"/>
          <w:szCs w:val="20"/>
        </w:rPr>
        <w:t>的结点，</w:t>
      </w:r>
      <w:r w:rsidRPr="00DB5D86">
        <w:rPr>
          <w:rFonts w:ascii="Times New Roman" w:eastAsia="宋体" w:hAnsi="Times New Roman" w:cs="Times New Roman"/>
          <w:szCs w:val="20"/>
        </w:rPr>
        <w:t>2</w:t>
      </w:r>
      <w:r w:rsidRPr="00DB5D86">
        <w:rPr>
          <w:rFonts w:ascii="Times New Roman" w:eastAsia="宋体" w:hAnsi="Times New Roman" w:cs="Times New Roman" w:hint="eastAsia"/>
          <w:szCs w:val="20"/>
        </w:rPr>
        <w:t>个度数为</w:t>
      </w:r>
      <w:r w:rsidRPr="00DB5D86">
        <w:rPr>
          <w:rFonts w:ascii="Times New Roman" w:eastAsia="宋体" w:hAnsi="Times New Roman" w:cs="Times New Roman"/>
          <w:szCs w:val="20"/>
        </w:rPr>
        <w:t>3</w:t>
      </w:r>
      <w:r w:rsidRPr="00DB5D86">
        <w:rPr>
          <w:rFonts w:ascii="Times New Roman" w:eastAsia="宋体" w:hAnsi="Times New Roman" w:cs="Times New Roman" w:hint="eastAsia"/>
          <w:szCs w:val="20"/>
        </w:rPr>
        <w:t>的结点，则该三叉链权中有（</w:t>
      </w:r>
      <w:r w:rsidRPr="00DB5D86">
        <w:rPr>
          <w:rFonts w:ascii="Times New Roman" w:eastAsia="宋体" w:hAnsi="Times New Roman" w:cs="Times New Roman"/>
          <w:szCs w:val="20"/>
        </w:rPr>
        <w:t xml:space="preserve">  </w:t>
      </w:r>
      <w:r w:rsidRPr="00DB5D86">
        <w:rPr>
          <w:rFonts w:ascii="Times New Roman" w:eastAsia="宋体" w:hAnsi="Times New Roman" w:cs="Times New Roman" w:hint="eastAsia"/>
          <w:szCs w:val="20"/>
        </w:rPr>
        <w:t>）个度数为</w:t>
      </w:r>
      <w:r w:rsidRPr="00DB5D86">
        <w:rPr>
          <w:rFonts w:ascii="Times New Roman" w:eastAsia="宋体" w:hAnsi="Times New Roman" w:cs="Times New Roman"/>
          <w:szCs w:val="20"/>
        </w:rPr>
        <w:t>0</w:t>
      </w:r>
      <w:r w:rsidRPr="00DB5D86">
        <w:rPr>
          <w:rFonts w:ascii="Times New Roman" w:eastAsia="宋体" w:hAnsi="Times New Roman" w:cs="Times New Roman" w:hint="eastAsia"/>
          <w:szCs w:val="20"/>
        </w:rPr>
        <w:t>的结点。</w:t>
      </w:r>
    </w:p>
    <w:p w:rsidR="00DB5D86" w:rsidRPr="00DB5D86" w:rsidRDefault="00DB5D86" w:rsidP="00DB5D86">
      <w:pPr>
        <w:widowControl/>
        <w:tabs>
          <w:tab w:val="left" w:pos="408"/>
          <w:tab w:val="left" w:pos="2100"/>
          <w:tab w:val="left" w:pos="3780"/>
          <w:tab w:val="left" w:pos="5460"/>
        </w:tabs>
        <w:snapToGrid w:val="0"/>
        <w:rPr>
          <w:rFonts w:ascii="Times New Roman" w:eastAsia="宋体" w:hAnsi="Times New Roman" w:cs="Times New Roman"/>
          <w:szCs w:val="20"/>
        </w:rPr>
      </w:pPr>
      <w:r w:rsidRPr="00DB5D86">
        <w:rPr>
          <w:rFonts w:ascii="Times New Roman" w:eastAsia="宋体" w:hAnsi="Times New Roman" w:cs="Times New Roman"/>
          <w:szCs w:val="20"/>
        </w:rPr>
        <w:tab/>
        <w:t>(A) 5</w:t>
      </w:r>
      <w:r w:rsidRPr="00DB5D86">
        <w:rPr>
          <w:rFonts w:ascii="Times New Roman" w:eastAsia="宋体" w:hAnsi="Times New Roman" w:cs="Times New Roman"/>
          <w:szCs w:val="20"/>
        </w:rPr>
        <w:tab/>
        <w:t>(B) 6</w:t>
      </w:r>
      <w:r w:rsidRPr="00DB5D86">
        <w:rPr>
          <w:rFonts w:ascii="Times New Roman" w:eastAsia="宋体" w:hAnsi="Times New Roman" w:cs="Times New Roman"/>
          <w:szCs w:val="20"/>
        </w:rPr>
        <w:tab/>
        <w:t>(C) 7</w:t>
      </w:r>
      <w:r w:rsidRPr="00DB5D86">
        <w:rPr>
          <w:rFonts w:ascii="Times New Roman" w:eastAsia="宋体" w:hAnsi="Times New Roman" w:cs="Times New Roman"/>
          <w:szCs w:val="20"/>
        </w:rPr>
        <w:tab/>
        <w:t>(D) 8</w:t>
      </w:r>
    </w:p>
    <w:p w:rsidR="00DB5D86" w:rsidRPr="00DB5D86" w:rsidRDefault="00DB5D86" w:rsidP="00DB5D86">
      <w:pPr>
        <w:widowControl/>
        <w:numPr>
          <w:ilvl w:val="0"/>
          <w:numId w:val="58"/>
        </w:numPr>
        <w:tabs>
          <w:tab w:val="left" w:pos="2100"/>
          <w:tab w:val="left" w:pos="3780"/>
          <w:tab w:val="left" w:pos="5460"/>
        </w:tabs>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9.        </w:t>
      </w:r>
      <w:r w:rsidRPr="00DB5D86">
        <w:rPr>
          <w:rFonts w:ascii="Times New Roman" w:eastAsia="宋体" w:hAnsi="Times New Roman" w:cs="Times New Roman" w:hint="eastAsia"/>
          <w:szCs w:val="20"/>
        </w:rPr>
        <w:t>设无向图</w:t>
      </w:r>
      <w:r w:rsidRPr="00DB5D86">
        <w:rPr>
          <w:rFonts w:ascii="Times New Roman" w:eastAsia="宋体" w:hAnsi="Times New Roman" w:cs="Times New Roman"/>
          <w:szCs w:val="20"/>
        </w:rPr>
        <w:t>G</w:t>
      </w:r>
      <w:r w:rsidRPr="00DB5D86">
        <w:rPr>
          <w:rFonts w:ascii="Times New Roman" w:eastAsia="宋体" w:hAnsi="Times New Roman" w:cs="Times New Roman" w:hint="eastAsia"/>
          <w:szCs w:val="20"/>
        </w:rPr>
        <w:t>中的边的集合</w:t>
      </w:r>
      <w:r w:rsidRPr="00DB5D86">
        <w:rPr>
          <w:rFonts w:ascii="Times New Roman" w:eastAsia="宋体" w:hAnsi="Times New Roman" w:cs="Times New Roman"/>
          <w:szCs w:val="20"/>
        </w:rPr>
        <w:t>E={(a</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b)</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(a</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e)</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(a</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c)</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(b</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e)</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(e</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d)</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(d</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f)</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(f</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c)}</w:t>
      </w:r>
      <w:r w:rsidRPr="00DB5D86">
        <w:rPr>
          <w:rFonts w:ascii="Times New Roman" w:eastAsia="宋体" w:hAnsi="Times New Roman" w:cs="Times New Roman" w:hint="eastAsia"/>
          <w:szCs w:val="20"/>
        </w:rPr>
        <w:t>，则从顶点</w:t>
      </w:r>
      <w:r w:rsidRPr="00DB5D86">
        <w:rPr>
          <w:rFonts w:ascii="Times New Roman" w:eastAsia="宋体" w:hAnsi="Times New Roman" w:cs="Times New Roman"/>
          <w:szCs w:val="20"/>
        </w:rPr>
        <w:t>a</w:t>
      </w:r>
      <w:r w:rsidRPr="00DB5D86">
        <w:rPr>
          <w:rFonts w:ascii="Times New Roman" w:eastAsia="宋体" w:hAnsi="Times New Roman" w:cs="Times New Roman" w:hint="eastAsia"/>
          <w:szCs w:val="20"/>
        </w:rPr>
        <w:t>出发进行深度优先遍历可以得到的一种顶点序列为（</w:t>
      </w:r>
      <w:r w:rsidRPr="00DB5D86">
        <w:rPr>
          <w:rFonts w:ascii="Times New Roman" w:eastAsia="宋体" w:hAnsi="Times New Roman" w:cs="Times New Roman"/>
          <w:szCs w:val="20"/>
        </w:rPr>
        <w:t xml:space="preserve">  </w:t>
      </w:r>
      <w:r w:rsidRPr="00DB5D86">
        <w:rPr>
          <w:rFonts w:ascii="Times New Roman" w:eastAsia="宋体" w:hAnsi="Times New Roman" w:cs="Times New Roman" w:hint="eastAsia"/>
          <w:szCs w:val="20"/>
        </w:rPr>
        <w:t>）。</w:t>
      </w:r>
    </w:p>
    <w:p w:rsidR="00DB5D86" w:rsidRPr="00DB5D86" w:rsidRDefault="00DB5D86" w:rsidP="00DB5D86">
      <w:pPr>
        <w:widowControl/>
        <w:tabs>
          <w:tab w:val="left" w:pos="408"/>
          <w:tab w:val="left" w:pos="2100"/>
          <w:tab w:val="left" w:pos="3780"/>
          <w:tab w:val="left" w:pos="5460"/>
        </w:tabs>
        <w:snapToGrid w:val="0"/>
        <w:rPr>
          <w:rFonts w:ascii="Times New Roman" w:eastAsia="宋体" w:hAnsi="Times New Roman" w:cs="Times New Roman"/>
          <w:szCs w:val="20"/>
        </w:rPr>
      </w:pPr>
      <w:r w:rsidRPr="00DB5D86">
        <w:rPr>
          <w:rFonts w:ascii="Times New Roman" w:eastAsia="宋体" w:hAnsi="Times New Roman" w:cs="Times New Roman"/>
          <w:szCs w:val="20"/>
        </w:rPr>
        <w:tab/>
        <w:t>(A) aedfcb</w:t>
      </w:r>
      <w:r w:rsidRPr="00DB5D86">
        <w:rPr>
          <w:rFonts w:ascii="Times New Roman" w:eastAsia="宋体" w:hAnsi="Times New Roman" w:cs="Times New Roman"/>
          <w:szCs w:val="20"/>
        </w:rPr>
        <w:tab/>
        <w:t>(B) acfebd</w:t>
      </w:r>
      <w:r w:rsidRPr="00DB5D86">
        <w:rPr>
          <w:rFonts w:ascii="Times New Roman" w:eastAsia="宋体" w:hAnsi="Times New Roman" w:cs="Times New Roman"/>
          <w:szCs w:val="20"/>
        </w:rPr>
        <w:tab/>
        <w:t>(C) aebcfd</w:t>
      </w:r>
      <w:r w:rsidRPr="00DB5D86">
        <w:rPr>
          <w:rFonts w:ascii="Times New Roman" w:eastAsia="宋体" w:hAnsi="Times New Roman" w:cs="Times New Roman"/>
          <w:szCs w:val="20"/>
        </w:rPr>
        <w:tab/>
        <w:t>(D) aedfbc</w:t>
      </w:r>
    </w:p>
    <w:p w:rsidR="00DB5D86" w:rsidRPr="00DB5D86" w:rsidRDefault="00DB5D86" w:rsidP="00DB5D86">
      <w:pPr>
        <w:widowControl/>
        <w:numPr>
          <w:ilvl w:val="0"/>
          <w:numId w:val="58"/>
        </w:numPr>
        <w:tabs>
          <w:tab w:val="left" w:pos="2100"/>
          <w:tab w:val="left" w:pos="3780"/>
          <w:tab w:val="left" w:pos="5460"/>
        </w:tabs>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10.     </w:t>
      </w:r>
      <w:r w:rsidRPr="00DB5D86">
        <w:rPr>
          <w:rFonts w:ascii="Times New Roman" w:eastAsia="宋体" w:hAnsi="Times New Roman" w:cs="Times New Roman" w:hint="eastAsia"/>
          <w:szCs w:val="20"/>
        </w:rPr>
        <w:t>队列是一种（</w:t>
      </w:r>
      <w:r w:rsidRPr="00DB5D86">
        <w:rPr>
          <w:rFonts w:ascii="Times New Roman" w:eastAsia="宋体" w:hAnsi="Times New Roman" w:cs="Times New Roman"/>
          <w:szCs w:val="20"/>
        </w:rPr>
        <w:t xml:space="preserve">  </w:t>
      </w:r>
      <w:r w:rsidRPr="00DB5D86">
        <w:rPr>
          <w:rFonts w:ascii="Times New Roman" w:eastAsia="宋体" w:hAnsi="Times New Roman" w:cs="Times New Roman" w:hint="eastAsia"/>
          <w:szCs w:val="20"/>
        </w:rPr>
        <w:t>）的线性表。</w:t>
      </w:r>
    </w:p>
    <w:p w:rsidR="00DB5D86" w:rsidRPr="00DB5D86" w:rsidRDefault="00DB5D86" w:rsidP="00DB5D86">
      <w:pPr>
        <w:widowControl/>
        <w:tabs>
          <w:tab w:val="left" w:pos="408"/>
          <w:tab w:val="left" w:pos="2100"/>
          <w:tab w:val="left" w:pos="3780"/>
          <w:tab w:val="left" w:pos="5460"/>
        </w:tabs>
        <w:snapToGrid w:val="0"/>
        <w:rPr>
          <w:rFonts w:ascii="Times New Roman" w:eastAsia="宋体" w:hAnsi="Times New Roman" w:cs="Times New Roman"/>
          <w:szCs w:val="20"/>
        </w:rPr>
      </w:pPr>
      <w:r w:rsidRPr="00DB5D86">
        <w:rPr>
          <w:rFonts w:ascii="Times New Roman" w:eastAsia="宋体" w:hAnsi="Times New Roman" w:cs="Times New Roman"/>
          <w:szCs w:val="20"/>
        </w:rPr>
        <w:tab/>
        <w:t xml:space="preserve">(A) </w:t>
      </w:r>
      <w:r w:rsidRPr="00DB5D86">
        <w:rPr>
          <w:rFonts w:ascii="Times New Roman" w:eastAsia="宋体" w:hAnsi="Times New Roman" w:cs="Times New Roman" w:hint="eastAsia"/>
          <w:szCs w:val="20"/>
        </w:rPr>
        <w:t>先进先出</w:t>
      </w:r>
      <w:r w:rsidRPr="00DB5D86">
        <w:rPr>
          <w:rFonts w:ascii="Times New Roman" w:eastAsia="宋体" w:hAnsi="Times New Roman" w:cs="Times New Roman"/>
          <w:szCs w:val="20"/>
        </w:rPr>
        <w:tab/>
        <w:t xml:space="preserve">(B) </w:t>
      </w:r>
      <w:r w:rsidRPr="00DB5D86">
        <w:rPr>
          <w:rFonts w:ascii="Times New Roman" w:eastAsia="宋体" w:hAnsi="Times New Roman" w:cs="Times New Roman" w:hint="eastAsia"/>
          <w:szCs w:val="20"/>
        </w:rPr>
        <w:t>先进后出</w:t>
      </w:r>
      <w:r w:rsidRPr="00DB5D86">
        <w:rPr>
          <w:rFonts w:ascii="Times New Roman" w:eastAsia="宋体" w:hAnsi="Times New Roman" w:cs="Times New Roman"/>
          <w:szCs w:val="20"/>
        </w:rPr>
        <w:tab/>
        <w:t xml:space="preserve">(C) </w:t>
      </w:r>
      <w:r w:rsidRPr="00DB5D86">
        <w:rPr>
          <w:rFonts w:ascii="Times New Roman" w:eastAsia="宋体" w:hAnsi="Times New Roman" w:cs="Times New Roman" w:hint="eastAsia"/>
          <w:szCs w:val="20"/>
        </w:rPr>
        <w:t>只能插入</w:t>
      </w:r>
      <w:r w:rsidRPr="00DB5D86">
        <w:rPr>
          <w:rFonts w:ascii="Times New Roman" w:eastAsia="宋体" w:hAnsi="Times New Roman" w:cs="Times New Roman"/>
          <w:szCs w:val="20"/>
        </w:rPr>
        <w:tab/>
        <w:t xml:space="preserve">(D) </w:t>
      </w:r>
      <w:r w:rsidRPr="00DB5D86">
        <w:rPr>
          <w:rFonts w:ascii="Times New Roman" w:eastAsia="宋体" w:hAnsi="Times New Roman" w:cs="Times New Roman" w:hint="eastAsia"/>
          <w:szCs w:val="20"/>
        </w:rPr>
        <w:t>只能删除</w:t>
      </w:r>
      <w:r w:rsidRPr="00DB5D86">
        <w:rPr>
          <w:rFonts w:ascii="Times New Roman" w:eastAsia="宋体" w:hAnsi="Times New Roman" w:cs="Times New Roman"/>
          <w:szCs w:val="20"/>
        </w:rPr>
        <w:t xml:space="preserve"> </w:t>
      </w:r>
    </w:p>
    <w:p w:rsidR="00DB5D86" w:rsidRPr="00DB5D86" w:rsidRDefault="00DB5D86" w:rsidP="00DB5D86">
      <w:pPr>
        <w:widowControl/>
        <w:snapToGrid w:val="0"/>
        <w:rPr>
          <w:rFonts w:ascii="Times New Roman" w:eastAsia="宋体" w:hAnsi="Times New Roman" w:cs="Times New Roman"/>
          <w:b/>
          <w:szCs w:val="20"/>
        </w:rPr>
      </w:pPr>
      <w:r w:rsidRPr="00DB5D86">
        <w:rPr>
          <w:rFonts w:ascii="Times New Roman" w:eastAsia="宋体" w:hAnsi="Times New Roman" w:cs="Times New Roman"/>
          <w:b/>
          <w:szCs w:val="20"/>
        </w:rPr>
        <w:t> </w:t>
      </w:r>
    </w:p>
    <w:p w:rsidR="00DB5D86" w:rsidRPr="00DB5D86" w:rsidRDefault="00DB5D86" w:rsidP="00DB5D86">
      <w:pPr>
        <w:widowControl/>
        <w:snapToGrid w:val="0"/>
        <w:rPr>
          <w:rFonts w:ascii="Times New Roman" w:eastAsia="宋体" w:hAnsi="Times New Roman" w:cs="Times New Roman"/>
          <w:b/>
          <w:szCs w:val="20"/>
        </w:rPr>
      </w:pPr>
      <w:r w:rsidRPr="00DB5D86">
        <w:rPr>
          <w:rFonts w:ascii="Times New Roman" w:eastAsia="宋体" w:hAnsi="Times New Roman" w:cs="Times New Roman" w:hint="eastAsia"/>
          <w:b/>
          <w:szCs w:val="20"/>
        </w:rPr>
        <w:t>二、判断题</w:t>
      </w:r>
      <w:r w:rsidRPr="00DB5D86">
        <w:rPr>
          <w:rFonts w:ascii="Times New Roman" w:eastAsia="宋体" w:hAnsi="Times New Roman" w:cs="Times New Roman"/>
          <w:b/>
          <w:szCs w:val="20"/>
        </w:rPr>
        <w:t>(20</w:t>
      </w:r>
      <w:r w:rsidRPr="00DB5D86">
        <w:rPr>
          <w:rFonts w:ascii="Times New Roman" w:eastAsia="宋体" w:hAnsi="Times New Roman" w:cs="Times New Roman" w:hint="eastAsia"/>
          <w:b/>
          <w:szCs w:val="20"/>
        </w:rPr>
        <w:t>分</w:t>
      </w:r>
      <w:r w:rsidRPr="00DB5D86">
        <w:rPr>
          <w:rFonts w:ascii="Times New Roman" w:eastAsia="宋体" w:hAnsi="Times New Roman" w:cs="Times New Roman"/>
          <w:b/>
          <w:szCs w:val="20"/>
        </w:rPr>
        <w:t>)</w:t>
      </w:r>
    </w:p>
    <w:p w:rsidR="00DB5D86" w:rsidRPr="00DB5D86" w:rsidRDefault="00DB5D86" w:rsidP="00DB5D86">
      <w:pPr>
        <w:widowControl/>
        <w:numPr>
          <w:ilvl w:val="0"/>
          <w:numId w:val="59"/>
        </w:numPr>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1.         </w:t>
      </w:r>
      <w:r w:rsidRPr="00DB5D86">
        <w:rPr>
          <w:rFonts w:ascii="Times New Roman" w:eastAsia="宋体" w:hAnsi="Times New Roman" w:cs="Times New Roman" w:hint="eastAsia"/>
          <w:szCs w:val="20"/>
        </w:rPr>
        <w:t>如果两个关键字的值不等但哈希函数值相等，则称这两个关键字为同义词。（</w:t>
      </w:r>
      <w:r w:rsidRPr="00DB5D86">
        <w:rPr>
          <w:rFonts w:ascii="Times New Roman" w:eastAsia="宋体" w:hAnsi="Times New Roman" w:cs="Times New Roman"/>
          <w:szCs w:val="20"/>
        </w:rPr>
        <w:t xml:space="preserve">  </w:t>
      </w:r>
      <w:r w:rsidRPr="00DB5D86">
        <w:rPr>
          <w:rFonts w:ascii="Times New Roman" w:eastAsia="宋体" w:hAnsi="Times New Roman" w:cs="Times New Roman" w:hint="eastAsia"/>
          <w:szCs w:val="20"/>
        </w:rPr>
        <w:t>）</w:t>
      </w:r>
    </w:p>
    <w:p w:rsidR="00DB5D86" w:rsidRPr="00DB5D86" w:rsidRDefault="00DB5D86" w:rsidP="00DB5D86">
      <w:pPr>
        <w:widowControl/>
        <w:numPr>
          <w:ilvl w:val="0"/>
          <w:numId w:val="59"/>
        </w:numPr>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2.         </w:t>
      </w:r>
      <w:r w:rsidRPr="00DB5D86">
        <w:rPr>
          <w:rFonts w:ascii="Times New Roman" w:eastAsia="宋体" w:hAnsi="Times New Roman" w:cs="Times New Roman" w:hint="eastAsia"/>
          <w:szCs w:val="20"/>
        </w:rPr>
        <w:t>设初始记录关键字基本有序，则快速排序算法的时间复杂度为</w:t>
      </w:r>
      <w:r w:rsidRPr="00DB5D86">
        <w:rPr>
          <w:rFonts w:ascii="Times New Roman" w:eastAsia="宋体" w:hAnsi="Times New Roman" w:cs="Times New Roman"/>
          <w:szCs w:val="20"/>
        </w:rPr>
        <w:t>O(nlog</w:t>
      </w:r>
      <w:r w:rsidRPr="00DB5D86">
        <w:rPr>
          <w:rFonts w:ascii="Times New Roman" w:eastAsia="宋体" w:hAnsi="Times New Roman" w:cs="Times New Roman"/>
          <w:szCs w:val="20"/>
          <w:vertAlign w:val="subscript"/>
        </w:rPr>
        <w:t>2</w:t>
      </w:r>
      <w:r w:rsidRPr="00DB5D86">
        <w:rPr>
          <w:rFonts w:ascii="Times New Roman" w:eastAsia="宋体" w:hAnsi="Times New Roman" w:cs="Times New Roman"/>
          <w:szCs w:val="20"/>
        </w:rPr>
        <w:t>n)</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 xml:space="preserve">  </w:t>
      </w:r>
      <w:r w:rsidRPr="00DB5D86">
        <w:rPr>
          <w:rFonts w:ascii="Times New Roman" w:eastAsia="宋体" w:hAnsi="Times New Roman" w:cs="Times New Roman" w:hint="eastAsia"/>
          <w:szCs w:val="20"/>
        </w:rPr>
        <w:t>）</w:t>
      </w:r>
    </w:p>
    <w:p w:rsidR="00DB5D86" w:rsidRPr="00DB5D86" w:rsidRDefault="00DB5D86" w:rsidP="00DB5D86">
      <w:pPr>
        <w:widowControl/>
        <w:numPr>
          <w:ilvl w:val="0"/>
          <w:numId w:val="59"/>
        </w:numPr>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3.         </w:t>
      </w:r>
      <w:r w:rsidRPr="00DB5D86">
        <w:rPr>
          <w:rFonts w:ascii="Times New Roman" w:eastAsia="宋体" w:hAnsi="Times New Roman" w:cs="Times New Roman" w:hint="eastAsia"/>
          <w:szCs w:val="20"/>
        </w:rPr>
        <w:t>分块查找的基本思想是首先在索引表中进行查找，以便确定给定的关键字可能存在的块号，然后再在相应的块内进行顺序查找。（</w:t>
      </w:r>
      <w:r w:rsidRPr="00DB5D86">
        <w:rPr>
          <w:rFonts w:ascii="Times New Roman" w:eastAsia="宋体" w:hAnsi="Times New Roman" w:cs="Times New Roman"/>
          <w:szCs w:val="20"/>
        </w:rPr>
        <w:t xml:space="preserve">  </w:t>
      </w:r>
      <w:r w:rsidRPr="00DB5D86">
        <w:rPr>
          <w:rFonts w:ascii="Times New Roman" w:eastAsia="宋体" w:hAnsi="Times New Roman" w:cs="Times New Roman" w:hint="eastAsia"/>
          <w:szCs w:val="20"/>
        </w:rPr>
        <w:t>）</w:t>
      </w:r>
    </w:p>
    <w:p w:rsidR="00DB5D86" w:rsidRPr="00DB5D86" w:rsidRDefault="00DB5D86" w:rsidP="00DB5D86">
      <w:pPr>
        <w:widowControl/>
        <w:numPr>
          <w:ilvl w:val="0"/>
          <w:numId w:val="59"/>
        </w:numPr>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4.         </w:t>
      </w:r>
      <w:r w:rsidRPr="00DB5D86">
        <w:rPr>
          <w:rFonts w:ascii="Times New Roman" w:eastAsia="宋体" w:hAnsi="Times New Roman" w:cs="Times New Roman" w:hint="eastAsia"/>
          <w:szCs w:val="20"/>
        </w:rPr>
        <w:t>二维数组和多维数组均不是特殊的线性结构。（</w:t>
      </w:r>
      <w:r w:rsidRPr="00DB5D86">
        <w:rPr>
          <w:rFonts w:ascii="Times New Roman" w:eastAsia="宋体" w:hAnsi="Times New Roman" w:cs="Times New Roman"/>
          <w:szCs w:val="20"/>
        </w:rPr>
        <w:t xml:space="preserve">  </w:t>
      </w:r>
      <w:r w:rsidRPr="00DB5D86">
        <w:rPr>
          <w:rFonts w:ascii="Times New Roman" w:eastAsia="宋体" w:hAnsi="Times New Roman" w:cs="Times New Roman" w:hint="eastAsia"/>
          <w:szCs w:val="20"/>
        </w:rPr>
        <w:t>）</w:t>
      </w:r>
    </w:p>
    <w:p w:rsidR="00DB5D86" w:rsidRPr="00DB5D86" w:rsidRDefault="00DB5D86" w:rsidP="00DB5D86">
      <w:pPr>
        <w:widowControl/>
        <w:numPr>
          <w:ilvl w:val="0"/>
          <w:numId w:val="59"/>
        </w:numPr>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5.         </w:t>
      </w:r>
      <w:r w:rsidRPr="00DB5D86">
        <w:rPr>
          <w:rFonts w:ascii="Times New Roman" w:eastAsia="宋体" w:hAnsi="Times New Roman" w:cs="Times New Roman" w:hint="eastAsia"/>
          <w:szCs w:val="20"/>
        </w:rPr>
        <w:t>向二叉排序树中插入一个结点需要比较的次数可能大于该二叉树的高度。（</w:t>
      </w:r>
      <w:r w:rsidRPr="00DB5D86">
        <w:rPr>
          <w:rFonts w:ascii="Times New Roman" w:eastAsia="宋体" w:hAnsi="Times New Roman" w:cs="Times New Roman"/>
          <w:szCs w:val="20"/>
        </w:rPr>
        <w:t xml:space="preserve">  </w:t>
      </w:r>
      <w:r w:rsidRPr="00DB5D86">
        <w:rPr>
          <w:rFonts w:ascii="Times New Roman" w:eastAsia="宋体" w:hAnsi="Times New Roman" w:cs="Times New Roman" w:hint="eastAsia"/>
          <w:szCs w:val="20"/>
        </w:rPr>
        <w:t>）</w:t>
      </w:r>
    </w:p>
    <w:p w:rsidR="00DB5D86" w:rsidRPr="00DB5D86" w:rsidRDefault="00DB5D86" w:rsidP="00DB5D86">
      <w:pPr>
        <w:widowControl/>
        <w:numPr>
          <w:ilvl w:val="0"/>
          <w:numId w:val="59"/>
        </w:numPr>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6.         </w:t>
      </w:r>
      <w:r w:rsidRPr="00DB5D86">
        <w:rPr>
          <w:rFonts w:ascii="Times New Roman" w:eastAsia="宋体" w:hAnsi="Times New Roman" w:cs="Times New Roman" w:hint="eastAsia"/>
          <w:szCs w:val="20"/>
        </w:rPr>
        <w:t>如果某个有向图的邻接表中第</w:t>
      </w:r>
      <w:r w:rsidRPr="00DB5D86">
        <w:rPr>
          <w:rFonts w:ascii="Times New Roman" w:eastAsia="宋体" w:hAnsi="Times New Roman" w:cs="Times New Roman"/>
          <w:szCs w:val="20"/>
        </w:rPr>
        <w:t>i</w:t>
      </w:r>
      <w:r w:rsidRPr="00DB5D86">
        <w:rPr>
          <w:rFonts w:ascii="Times New Roman" w:eastAsia="宋体" w:hAnsi="Times New Roman" w:cs="Times New Roman" w:hint="eastAsia"/>
          <w:szCs w:val="20"/>
        </w:rPr>
        <w:t>条单链表为空，则第</w:t>
      </w:r>
      <w:r w:rsidRPr="00DB5D86">
        <w:rPr>
          <w:rFonts w:ascii="Times New Roman" w:eastAsia="宋体" w:hAnsi="Times New Roman" w:cs="Times New Roman"/>
          <w:szCs w:val="20"/>
        </w:rPr>
        <w:t>i</w:t>
      </w:r>
      <w:r w:rsidRPr="00DB5D86">
        <w:rPr>
          <w:rFonts w:ascii="Times New Roman" w:eastAsia="宋体" w:hAnsi="Times New Roman" w:cs="Times New Roman" w:hint="eastAsia"/>
          <w:szCs w:val="20"/>
        </w:rPr>
        <w:t>个顶点的出度为零。（</w:t>
      </w:r>
      <w:r w:rsidRPr="00DB5D86">
        <w:rPr>
          <w:rFonts w:ascii="Times New Roman" w:eastAsia="宋体" w:hAnsi="Times New Roman" w:cs="Times New Roman"/>
          <w:szCs w:val="20"/>
        </w:rPr>
        <w:t xml:space="preserve">  </w:t>
      </w:r>
      <w:r w:rsidRPr="00DB5D86">
        <w:rPr>
          <w:rFonts w:ascii="Times New Roman" w:eastAsia="宋体" w:hAnsi="Times New Roman" w:cs="Times New Roman" w:hint="eastAsia"/>
          <w:szCs w:val="20"/>
        </w:rPr>
        <w:t>）</w:t>
      </w:r>
    </w:p>
    <w:p w:rsidR="00DB5D86" w:rsidRPr="00DB5D86" w:rsidRDefault="00DB5D86" w:rsidP="00DB5D86">
      <w:pPr>
        <w:widowControl/>
        <w:numPr>
          <w:ilvl w:val="0"/>
          <w:numId w:val="59"/>
        </w:numPr>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7.         </w:t>
      </w:r>
      <w:r w:rsidRPr="00DB5D86">
        <w:rPr>
          <w:rFonts w:ascii="Times New Roman" w:eastAsia="宋体" w:hAnsi="Times New Roman" w:cs="Times New Roman" w:hint="eastAsia"/>
          <w:szCs w:val="20"/>
        </w:rPr>
        <w:t>非空的双向循环链表中任何结点的前驱指针均不为空。（</w:t>
      </w:r>
      <w:r w:rsidRPr="00DB5D86">
        <w:rPr>
          <w:rFonts w:ascii="Times New Roman" w:eastAsia="宋体" w:hAnsi="Times New Roman" w:cs="Times New Roman"/>
          <w:szCs w:val="20"/>
        </w:rPr>
        <w:t xml:space="preserve">  </w:t>
      </w:r>
      <w:r w:rsidRPr="00DB5D86">
        <w:rPr>
          <w:rFonts w:ascii="Times New Roman" w:eastAsia="宋体" w:hAnsi="Times New Roman" w:cs="Times New Roman" w:hint="eastAsia"/>
          <w:szCs w:val="20"/>
        </w:rPr>
        <w:t>）</w:t>
      </w:r>
    </w:p>
    <w:p w:rsidR="00DB5D86" w:rsidRPr="00DB5D86" w:rsidRDefault="00DB5D86" w:rsidP="00DB5D86">
      <w:pPr>
        <w:widowControl/>
        <w:numPr>
          <w:ilvl w:val="0"/>
          <w:numId w:val="59"/>
        </w:numPr>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8.         </w:t>
      </w:r>
      <w:r w:rsidRPr="00DB5D86">
        <w:rPr>
          <w:rFonts w:ascii="Times New Roman" w:eastAsia="宋体" w:hAnsi="Times New Roman" w:cs="Times New Roman" w:hint="eastAsia"/>
          <w:szCs w:val="20"/>
        </w:rPr>
        <w:t>不论线性表采用顺序存储结构还是链式存储结构，删除值为</w:t>
      </w:r>
      <w:r w:rsidRPr="00DB5D86">
        <w:rPr>
          <w:rFonts w:ascii="Times New Roman" w:eastAsia="宋体" w:hAnsi="Times New Roman" w:cs="Times New Roman"/>
          <w:szCs w:val="20"/>
        </w:rPr>
        <w:t>X</w:t>
      </w:r>
      <w:r w:rsidRPr="00DB5D86">
        <w:rPr>
          <w:rFonts w:ascii="Times New Roman" w:eastAsia="宋体" w:hAnsi="Times New Roman" w:cs="Times New Roman" w:hint="eastAsia"/>
          <w:szCs w:val="20"/>
        </w:rPr>
        <w:t>的结点的时间复杂度均为</w:t>
      </w:r>
      <w:r w:rsidRPr="00DB5D86">
        <w:rPr>
          <w:rFonts w:ascii="Times New Roman" w:eastAsia="宋体" w:hAnsi="Times New Roman" w:cs="Times New Roman"/>
          <w:szCs w:val="20"/>
        </w:rPr>
        <w:t>O(n)</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 xml:space="preserve">  </w:t>
      </w:r>
      <w:r w:rsidRPr="00DB5D86">
        <w:rPr>
          <w:rFonts w:ascii="Times New Roman" w:eastAsia="宋体" w:hAnsi="Times New Roman" w:cs="Times New Roman" w:hint="eastAsia"/>
          <w:szCs w:val="20"/>
        </w:rPr>
        <w:t>）</w:t>
      </w:r>
    </w:p>
    <w:p w:rsidR="00DB5D86" w:rsidRPr="00DB5D86" w:rsidRDefault="00DB5D86" w:rsidP="00DB5D86">
      <w:pPr>
        <w:widowControl/>
        <w:numPr>
          <w:ilvl w:val="0"/>
          <w:numId w:val="59"/>
        </w:numPr>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9.         </w:t>
      </w:r>
      <w:r w:rsidRPr="00DB5D86">
        <w:rPr>
          <w:rFonts w:ascii="Times New Roman" w:eastAsia="宋体" w:hAnsi="Times New Roman" w:cs="Times New Roman" w:hint="eastAsia"/>
          <w:szCs w:val="20"/>
        </w:rPr>
        <w:t>图的深度优先遍历算法中需要设置一个标志数组，以便区分图中的每个顶点是否被访问过。（</w:t>
      </w:r>
      <w:r w:rsidRPr="00DB5D86">
        <w:rPr>
          <w:rFonts w:ascii="Times New Roman" w:eastAsia="宋体" w:hAnsi="Times New Roman" w:cs="Times New Roman"/>
          <w:szCs w:val="20"/>
        </w:rPr>
        <w:t xml:space="preserve">  </w:t>
      </w:r>
      <w:r w:rsidRPr="00DB5D86">
        <w:rPr>
          <w:rFonts w:ascii="Times New Roman" w:eastAsia="宋体" w:hAnsi="Times New Roman" w:cs="Times New Roman" w:hint="eastAsia"/>
          <w:szCs w:val="20"/>
        </w:rPr>
        <w:t>）</w:t>
      </w:r>
    </w:p>
    <w:p w:rsidR="00DB5D86" w:rsidRPr="00DB5D86" w:rsidRDefault="00DB5D86" w:rsidP="00DB5D86">
      <w:pPr>
        <w:widowControl/>
        <w:numPr>
          <w:ilvl w:val="0"/>
          <w:numId w:val="59"/>
        </w:numPr>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10.     </w:t>
      </w:r>
      <w:r w:rsidRPr="00DB5D86">
        <w:rPr>
          <w:rFonts w:ascii="Times New Roman" w:eastAsia="宋体" w:hAnsi="Times New Roman" w:cs="Times New Roman" w:hint="eastAsia"/>
          <w:szCs w:val="20"/>
        </w:rPr>
        <w:t>稀疏矩阵的压缩存储可以用一个三元组表来表示稀疏矩阵中的非</w:t>
      </w:r>
      <w:r w:rsidRPr="00DB5D86">
        <w:rPr>
          <w:rFonts w:ascii="Times New Roman" w:eastAsia="宋体" w:hAnsi="Times New Roman" w:cs="Times New Roman"/>
          <w:szCs w:val="20"/>
        </w:rPr>
        <w:t>0</w:t>
      </w:r>
      <w:r w:rsidRPr="00DB5D86">
        <w:rPr>
          <w:rFonts w:ascii="Times New Roman" w:eastAsia="宋体" w:hAnsi="Times New Roman" w:cs="Times New Roman" w:hint="eastAsia"/>
          <w:szCs w:val="20"/>
        </w:rPr>
        <w:t>元素。（</w:t>
      </w:r>
      <w:r w:rsidRPr="00DB5D86">
        <w:rPr>
          <w:rFonts w:ascii="Times New Roman" w:eastAsia="宋体" w:hAnsi="Times New Roman" w:cs="Times New Roman"/>
          <w:szCs w:val="20"/>
        </w:rPr>
        <w:t xml:space="preserve">  </w:t>
      </w:r>
      <w:r w:rsidRPr="00DB5D86">
        <w:rPr>
          <w:rFonts w:ascii="Times New Roman" w:eastAsia="宋体" w:hAnsi="Times New Roman" w:cs="Times New Roman" w:hint="eastAsia"/>
          <w:szCs w:val="20"/>
        </w:rPr>
        <w:t>）</w:t>
      </w:r>
    </w:p>
    <w:p w:rsidR="00DB5D86" w:rsidRPr="00DB5D86" w:rsidRDefault="00DB5D86" w:rsidP="00DB5D86">
      <w:pPr>
        <w:widowControl/>
        <w:snapToGrid w:val="0"/>
        <w:rPr>
          <w:rFonts w:ascii="Times New Roman" w:eastAsia="宋体" w:hAnsi="Times New Roman" w:cs="Times New Roman"/>
          <w:b/>
          <w:szCs w:val="20"/>
        </w:rPr>
      </w:pPr>
      <w:r w:rsidRPr="00DB5D86">
        <w:rPr>
          <w:rFonts w:ascii="Times New Roman" w:eastAsia="宋体" w:hAnsi="Times New Roman" w:cs="Times New Roman"/>
          <w:b/>
          <w:szCs w:val="20"/>
        </w:rPr>
        <w:t> </w:t>
      </w:r>
    </w:p>
    <w:p w:rsidR="00DB5D86" w:rsidRPr="00DB5D86" w:rsidRDefault="00DB5D86" w:rsidP="00DB5D86">
      <w:pPr>
        <w:widowControl/>
        <w:snapToGrid w:val="0"/>
        <w:rPr>
          <w:rFonts w:ascii="Times New Roman" w:eastAsia="宋体" w:hAnsi="Times New Roman" w:cs="Times New Roman"/>
          <w:b/>
          <w:szCs w:val="20"/>
        </w:rPr>
      </w:pPr>
      <w:r w:rsidRPr="00DB5D86">
        <w:rPr>
          <w:rFonts w:ascii="Times New Roman" w:eastAsia="宋体" w:hAnsi="Times New Roman" w:cs="Times New Roman" w:hint="eastAsia"/>
          <w:b/>
          <w:szCs w:val="20"/>
        </w:rPr>
        <w:t>三、填空题</w:t>
      </w:r>
      <w:r w:rsidRPr="00DB5D86">
        <w:rPr>
          <w:rFonts w:ascii="Times New Roman" w:eastAsia="宋体" w:hAnsi="Times New Roman" w:cs="Times New Roman"/>
          <w:b/>
          <w:szCs w:val="20"/>
        </w:rPr>
        <w:t>(30</w:t>
      </w:r>
      <w:r w:rsidRPr="00DB5D86">
        <w:rPr>
          <w:rFonts w:ascii="Times New Roman" w:eastAsia="宋体" w:hAnsi="Times New Roman" w:cs="Times New Roman" w:hint="eastAsia"/>
          <w:b/>
          <w:szCs w:val="20"/>
        </w:rPr>
        <w:t>分</w:t>
      </w:r>
      <w:r w:rsidRPr="00DB5D86">
        <w:rPr>
          <w:rFonts w:ascii="Times New Roman" w:eastAsia="宋体" w:hAnsi="Times New Roman" w:cs="Times New Roman"/>
          <w:b/>
          <w:szCs w:val="20"/>
        </w:rPr>
        <w:t>)</w:t>
      </w:r>
    </w:p>
    <w:p w:rsidR="00DB5D86" w:rsidRPr="00DB5D86" w:rsidRDefault="00DB5D86" w:rsidP="00DB5D86">
      <w:pPr>
        <w:widowControl/>
        <w:numPr>
          <w:ilvl w:val="1"/>
          <w:numId w:val="60"/>
        </w:numPr>
        <w:tabs>
          <w:tab w:val="left" w:pos="408"/>
        </w:tabs>
        <w:snapToGrid w:val="0"/>
        <w:ind w:left="408" w:hanging="408"/>
        <w:rPr>
          <w:rFonts w:ascii="Times New Roman" w:eastAsia="宋体" w:hAnsi="Times New Roman" w:cs="Times New Roman"/>
          <w:szCs w:val="20"/>
        </w:rPr>
      </w:pPr>
      <w:r w:rsidRPr="00DB5D86">
        <w:rPr>
          <w:rFonts w:ascii="Times New Roman" w:eastAsia="宋体" w:hAnsi="Times New Roman" w:cs="Times New Roman"/>
          <w:szCs w:val="20"/>
        </w:rPr>
        <w:t>1</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 xml:space="preserve">   </w:t>
      </w:r>
      <w:r w:rsidRPr="00DB5D86">
        <w:rPr>
          <w:rFonts w:ascii="Times New Roman" w:eastAsia="宋体" w:hAnsi="Times New Roman" w:cs="Times New Roman" w:hint="eastAsia"/>
          <w:szCs w:val="20"/>
        </w:rPr>
        <w:t>设一组初始记录关键字序列为</w:t>
      </w:r>
      <w:r w:rsidRPr="00DB5D86">
        <w:rPr>
          <w:rFonts w:ascii="Times New Roman" w:eastAsia="宋体" w:hAnsi="Times New Roman" w:cs="Times New Roman"/>
          <w:szCs w:val="20"/>
        </w:rPr>
        <w:t>(49</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38</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65</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97</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76</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13</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27</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50)</w:t>
      </w:r>
      <w:r w:rsidRPr="00DB5D86">
        <w:rPr>
          <w:rFonts w:ascii="Times New Roman" w:eastAsia="宋体" w:hAnsi="Times New Roman" w:cs="Times New Roman" w:hint="eastAsia"/>
          <w:szCs w:val="20"/>
        </w:rPr>
        <w:t>，则以</w:t>
      </w:r>
      <w:r w:rsidRPr="00DB5D86">
        <w:rPr>
          <w:rFonts w:ascii="Times New Roman" w:eastAsia="宋体" w:hAnsi="Times New Roman" w:cs="Times New Roman"/>
          <w:szCs w:val="20"/>
        </w:rPr>
        <w:t>d=4</w:t>
      </w:r>
      <w:r w:rsidRPr="00DB5D86">
        <w:rPr>
          <w:rFonts w:ascii="Times New Roman" w:eastAsia="宋体" w:hAnsi="Times New Roman" w:cs="Times New Roman" w:hint="eastAsia"/>
          <w:szCs w:val="20"/>
        </w:rPr>
        <w:t>为增量的一趟希尔排序结束后的结果为</w:t>
      </w:r>
      <w:r w:rsidRPr="00DB5D86">
        <w:rPr>
          <w:rFonts w:ascii="Times New Roman" w:eastAsia="宋体" w:hAnsi="Times New Roman" w:cs="Times New Roman"/>
          <w:szCs w:val="20"/>
        </w:rPr>
        <w:t>_____________________________</w:t>
      </w:r>
      <w:r w:rsidRPr="00DB5D86">
        <w:rPr>
          <w:rFonts w:ascii="Times New Roman" w:eastAsia="宋体" w:hAnsi="Times New Roman" w:cs="Times New Roman" w:hint="eastAsia"/>
          <w:szCs w:val="20"/>
        </w:rPr>
        <w:t>。</w:t>
      </w:r>
    </w:p>
    <w:p w:rsidR="00DB5D86" w:rsidRPr="00DB5D86" w:rsidRDefault="00DB5D86" w:rsidP="00DB5D86">
      <w:pPr>
        <w:widowControl/>
        <w:numPr>
          <w:ilvl w:val="1"/>
          <w:numId w:val="60"/>
        </w:numPr>
        <w:tabs>
          <w:tab w:val="left" w:pos="408"/>
        </w:tabs>
        <w:snapToGrid w:val="0"/>
        <w:ind w:left="408" w:hanging="408"/>
        <w:rPr>
          <w:rFonts w:ascii="Times New Roman" w:eastAsia="宋体" w:hAnsi="Times New Roman" w:cs="Times New Roman"/>
          <w:szCs w:val="20"/>
        </w:rPr>
      </w:pPr>
      <w:r w:rsidRPr="00DB5D86">
        <w:rPr>
          <w:rFonts w:ascii="Times New Roman" w:eastAsia="宋体" w:hAnsi="Times New Roman" w:cs="Times New Roman"/>
          <w:szCs w:val="20"/>
        </w:rPr>
        <w:t>2</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 xml:space="preserve">   </w:t>
      </w:r>
      <w:r w:rsidRPr="00DB5D86">
        <w:rPr>
          <w:rFonts w:ascii="Times New Roman" w:eastAsia="宋体" w:hAnsi="Times New Roman" w:cs="Times New Roman" w:hint="eastAsia"/>
          <w:szCs w:val="20"/>
        </w:rPr>
        <w:t>下面程序段的功能是实现在二叉排序树中插入一个新结点，请在下划线处填上正确的内容。</w:t>
      </w:r>
    </w:p>
    <w:p w:rsidR="00DB5D86" w:rsidRPr="00DB5D86" w:rsidRDefault="00DB5D86" w:rsidP="00DB5D86">
      <w:pPr>
        <w:widowControl/>
        <w:snapToGrid w:val="0"/>
        <w:rPr>
          <w:rFonts w:ascii="Times New Roman" w:eastAsia="宋体" w:hAnsi="Times New Roman" w:cs="Times New Roman"/>
          <w:szCs w:val="20"/>
        </w:rPr>
      </w:pPr>
      <w:r w:rsidRPr="00DB5D86">
        <w:rPr>
          <w:rFonts w:ascii="Times New Roman" w:eastAsia="宋体" w:hAnsi="Times New Roman" w:cs="Times New Roman"/>
          <w:szCs w:val="20"/>
        </w:rPr>
        <w:t>typedef struct node{int data;struct node *lchild;struct node  *rchild;}bitree;</w:t>
      </w:r>
    </w:p>
    <w:p w:rsidR="00DB5D86" w:rsidRPr="00DB5D86" w:rsidRDefault="00DB5D86" w:rsidP="00DB5D86">
      <w:pPr>
        <w:widowControl/>
        <w:snapToGrid w:val="0"/>
        <w:rPr>
          <w:rFonts w:ascii="Times New Roman" w:eastAsia="宋体" w:hAnsi="Times New Roman" w:cs="Times New Roman"/>
          <w:szCs w:val="20"/>
        </w:rPr>
      </w:pPr>
      <w:r w:rsidRPr="00DB5D86">
        <w:rPr>
          <w:rFonts w:ascii="Times New Roman" w:eastAsia="宋体" w:hAnsi="Times New Roman" w:cs="Times New Roman"/>
          <w:szCs w:val="20"/>
        </w:rPr>
        <w:t>void  bstinsert(bitree *&amp;t,int k)</w:t>
      </w:r>
    </w:p>
    <w:p w:rsidR="00DB5D86" w:rsidRPr="00DB5D86" w:rsidRDefault="00DB5D86" w:rsidP="00DB5D86">
      <w:pPr>
        <w:widowControl/>
        <w:snapToGrid w:val="0"/>
        <w:rPr>
          <w:rFonts w:ascii="Times New Roman" w:eastAsia="宋体" w:hAnsi="Times New Roman" w:cs="Times New Roman"/>
          <w:szCs w:val="20"/>
        </w:rPr>
      </w:pPr>
      <w:r w:rsidRPr="00DB5D86">
        <w:rPr>
          <w:rFonts w:ascii="Times New Roman" w:eastAsia="宋体" w:hAnsi="Times New Roman" w:cs="Times New Roman"/>
          <w:szCs w:val="20"/>
        </w:rPr>
        <w:t>{</w:t>
      </w:r>
    </w:p>
    <w:p w:rsidR="00DB5D86" w:rsidRPr="00DB5D86" w:rsidRDefault="00DB5D86" w:rsidP="00DB5D86">
      <w:pPr>
        <w:widowControl/>
        <w:snapToGrid w:val="0"/>
        <w:rPr>
          <w:rFonts w:ascii="Times New Roman" w:eastAsia="宋体" w:hAnsi="Times New Roman" w:cs="Times New Roman"/>
          <w:szCs w:val="20"/>
        </w:rPr>
      </w:pPr>
      <w:r w:rsidRPr="00DB5D86">
        <w:rPr>
          <w:rFonts w:ascii="Times New Roman" w:eastAsia="宋体" w:hAnsi="Times New Roman" w:cs="Times New Roman"/>
          <w:szCs w:val="20"/>
        </w:rPr>
        <w:t>if (t==0 ) {____________________________;t-&gt;data=k;t-&gt;lchild=t-&gt;rchild=0;}</w:t>
      </w:r>
    </w:p>
    <w:p w:rsidR="00DB5D86" w:rsidRPr="00DB5D86" w:rsidRDefault="00DB5D86" w:rsidP="00DB5D86">
      <w:pPr>
        <w:widowControl/>
        <w:snapToGrid w:val="0"/>
        <w:rPr>
          <w:rFonts w:ascii="Times New Roman" w:eastAsia="宋体" w:hAnsi="Times New Roman" w:cs="Times New Roman"/>
          <w:szCs w:val="20"/>
        </w:rPr>
      </w:pPr>
      <w:r w:rsidRPr="00DB5D86">
        <w:rPr>
          <w:rFonts w:ascii="Times New Roman" w:eastAsia="宋体" w:hAnsi="Times New Roman" w:cs="Times New Roman"/>
          <w:szCs w:val="20"/>
        </w:rPr>
        <w:t>else if (t-&gt;data&gt;k) bstinsert(t-&gt;lchild,k);else__________________________;</w:t>
      </w:r>
    </w:p>
    <w:p w:rsidR="00DB5D86" w:rsidRPr="00DB5D86" w:rsidRDefault="00DB5D86" w:rsidP="00DB5D86">
      <w:pPr>
        <w:widowControl/>
        <w:snapToGrid w:val="0"/>
        <w:rPr>
          <w:rFonts w:ascii="Times New Roman" w:eastAsia="宋体" w:hAnsi="Times New Roman" w:cs="Times New Roman"/>
          <w:szCs w:val="20"/>
        </w:rPr>
      </w:pPr>
      <w:r w:rsidRPr="00DB5D86">
        <w:rPr>
          <w:rFonts w:ascii="Times New Roman" w:eastAsia="宋体" w:hAnsi="Times New Roman" w:cs="Times New Roman"/>
          <w:szCs w:val="20"/>
        </w:rPr>
        <w:lastRenderedPageBreak/>
        <w:t>}</w:t>
      </w:r>
    </w:p>
    <w:p w:rsidR="00DB5D86" w:rsidRPr="00DB5D86" w:rsidRDefault="00DB5D86" w:rsidP="00DB5D86">
      <w:pPr>
        <w:widowControl/>
        <w:numPr>
          <w:ilvl w:val="1"/>
          <w:numId w:val="60"/>
        </w:numPr>
        <w:tabs>
          <w:tab w:val="left" w:pos="408"/>
        </w:tabs>
        <w:snapToGrid w:val="0"/>
        <w:ind w:left="408" w:hanging="408"/>
        <w:rPr>
          <w:rFonts w:ascii="Times New Roman" w:eastAsia="宋体" w:hAnsi="Times New Roman" w:cs="Times New Roman"/>
          <w:szCs w:val="20"/>
        </w:rPr>
      </w:pPr>
      <w:r w:rsidRPr="00DB5D86">
        <w:rPr>
          <w:rFonts w:ascii="Times New Roman" w:eastAsia="宋体" w:hAnsi="Times New Roman" w:cs="Times New Roman"/>
          <w:szCs w:val="20"/>
        </w:rPr>
        <w:t>3</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 xml:space="preserve">   </w:t>
      </w:r>
      <w:r w:rsidRPr="00DB5D86">
        <w:rPr>
          <w:rFonts w:ascii="Times New Roman" w:eastAsia="宋体" w:hAnsi="Times New Roman" w:cs="Times New Roman" w:hint="eastAsia"/>
          <w:szCs w:val="20"/>
        </w:rPr>
        <w:t>设指针变量</w:t>
      </w:r>
      <w:r w:rsidRPr="00DB5D86">
        <w:rPr>
          <w:rFonts w:ascii="Times New Roman" w:eastAsia="宋体" w:hAnsi="Times New Roman" w:cs="Times New Roman"/>
          <w:szCs w:val="20"/>
        </w:rPr>
        <w:t>p</w:t>
      </w:r>
      <w:r w:rsidRPr="00DB5D86">
        <w:rPr>
          <w:rFonts w:ascii="Times New Roman" w:eastAsia="宋体" w:hAnsi="Times New Roman" w:cs="Times New Roman" w:hint="eastAsia"/>
          <w:szCs w:val="20"/>
        </w:rPr>
        <w:t>指向单链表中结点</w:t>
      </w:r>
      <w:r w:rsidRPr="00DB5D86">
        <w:rPr>
          <w:rFonts w:ascii="Times New Roman" w:eastAsia="宋体" w:hAnsi="Times New Roman" w:cs="Times New Roman"/>
          <w:szCs w:val="20"/>
        </w:rPr>
        <w:t>A</w:t>
      </w:r>
      <w:r w:rsidRPr="00DB5D86">
        <w:rPr>
          <w:rFonts w:ascii="Times New Roman" w:eastAsia="宋体" w:hAnsi="Times New Roman" w:cs="Times New Roman" w:hint="eastAsia"/>
          <w:szCs w:val="20"/>
        </w:rPr>
        <w:t>，指针变量</w:t>
      </w:r>
      <w:r w:rsidRPr="00DB5D86">
        <w:rPr>
          <w:rFonts w:ascii="Times New Roman" w:eastAsia="宋体" w:hAnsi="Times New Roman" w:cs="Times New Roman"/>
          <w:szCs w:val="20"/>
        </w:rPr>
        <w:t>s</w:t>
      </w:r>
      <w:r w:rsidRPr="00DB5D86">
        <w:rPr>
          <w:rFonts w:ascii="Times New Roman" w:eastAsia="宋体" w:hAnsi="Times New Roman" w:cs="Times New Roman" w:hint="eastAsia"/>
          <w:szCs w:val="20"/>
        </w:rPr>
        <w:t>指向被插入的结点</w:t>
      </w:r>
      <w:r w:rsidRPr="00DB5D86">
        <w:rPr>
          <w:rFonts w:ascii="Times New Roman" w:eastAsia="宋体" w:hAnsi="Times New Roman" w:cs="Times New Roman"/>
          <w:szCs w:val="20"/>
        </w:rPr>
        <w:t>X</w:t>
      </w:r>
      <w:r w:rsidRPr="00DB5D86">
        <w:rPr>
          <w:rFonts w:ascii="Times New Roman" w:eastAsia="宋体" w:hAnsi="Times New Roman" w:cs="Times New Roman" w:hint="eastAsia"/>
          <w:szCs w:val="20"/>
        </w:rPr>
        <w:t>，则在结点</w:t>
      </w:r>
      <w:r w:rsidRPr="00DB5D86">
        <w:rPr>
          <w:rFonts w:ascii="Times New Roman" w:eastAsia="宋体" w:hAnsi="Times New Roman" w:cs="Times New Roman"/>
          <w:szCs w:val="20"/>
        </w:rPr>
        <w:t>A</w:t>
      </w:r>
      <w:r w:rsidRPr="00DB5D86">
        <w:rPr>
          <w:rFonts w:ascii="Times New Roman" w:eastAsia="宋体" w:hAnsi="Times New Roman" w:cs="Times New Roman" w:hint="eastAsia"/>
          <w:szCs w:val="20"/>
        </w:rPr>
        <w:t>的后面插入结点</w:t>
      </w:r>
      <w:r w:rsidRPr="00DB5D86">
        <w:rPr>
          <w:rFonts w:ascii="Times New Roman" w:eastAsia="宋体" w:hAnsi="Times New Roman" w:cs="Times New Roman"/>
          <w:szCs w:val="20"/>
        </w:rPr>
        <w:t>X</w:t>
      </w:r>
      <w:r w:rsidRPr="00DB5D86">
        <w:rPr>
          <w:rFonts w:ascii="Times New Roman" w:eastAsia="宋体" w:hAnsi="Times New Roman" w:cs="Times New Roman" w:hint="eastAsia"/>
          <w:szCs w:val="20"/>
        </w:rPr>
        <w:t>需要执行的语句序列：</w:t>
      </w:r>
      <w:r w:rsidRPr="00DB5D86">
        <w:rPr>
          <w:rFonts w:ascii="Times New Roman" w:eastAsia="宋体" w:hAnsi="Times New Roman" w:cs="Times New Roman"/>
          <w:szCs w:val="20"/>
        </w:rPr>
        <w:t>s-&gt;next=p-&gt;next; _________________;</w:t>
      </w:r>
      <w:r w:rsidRPr="00DB5D86">
        <w:rPr>
          <w:rFonts w:ascii="Times New Roman" w:eastAsia="宋体" w:hAnsi="Times New Roman" w:cs="Times New Roman" w:hint="eastAsia"/>
          <w:szCs w:val="20"/>
        </w:rPr>
        <w:t>。</w:t>
      </w:r>
    </w:p>
    <w:p w:rsidR="00DB5D86" w:rsidRPr="00DB5D86" w:rsidRDefault="00DB5D86" w:rsidP="00DB5D86">
      <w:pPr>
        <w:widowControl/>
        <w:numPr>
          <w:ilvl w:val="1"/>
          <w:numId w:val="60"/>
        </w:numPr>
        <w:tabs>
          <w:tab w:val="left" w:pos="408"/>
        </w:tabs>
        <w:snapToGrid w:val="0"/>
        <w:ind w:left="408" w:hanging="408"/>
        <w:rPr>
          <w:rFonts w:ascii="Times New Roman" w:eastAsia="宋体" w:hAnsi="Times New Roman" w:cs="Times New Roman"/>
          <w:szCs w:val="20"/>
        </w:rPr>
      </w:pPr>
      <w:r w:rsidRPr="00DB5D86">
        <w:rPr>
          <w:rFonts w:ascii="Times New Roman" w:eastAsia="宋体" w:hAnsi="Times New Roman" w:cs="Times New Roman"/>
          <w:szCs w:val="20"/>
        </w:rPr>
        <w:t>4</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 xml:space="preserve">   </w:t>
      </w:r>
      <w:r w:rsidRPr="00DB5D86">
        <w:rPr>
          <w:rFonts w:ascii="Times New Roman" w:eastAsia="宋体" w:hAnsi="Times New Roman" w:cs="Times New Roman" w:hint="eastAsia"/>
          <w:szCs w:val="20"/>
        </w:rPr>
        <w:t>设指针变量</w:t>
      </w:r>
      <w:r w:rsidRPr="00DB5D86">
        <w:rPr>
          <w:rFonts w:ascii="Times New Roman" w:eastAsia="宋体" w:hAnsi="Times New Roman" w:cs="Times New Roman"/>
          <w:szCs w:val="20"/>
        </w:rPr>
        <w:t>head</w:t>
      </w:r>
      <w:r w:rsidRPr="00DB5D86">
        <w:rPr>
          <w:rFonts w:ascii="Times New Roman" w:eastAsia="宋体" w:hAnsi="Times New Roman" w:cs="Times New Roman" w:hint="eastAsia"/>
          <w:szCs w:val="20"/>
        </w:rPr>
        <w:t>指向双向链表中的头结点，指针变量</w:t>
      </w:r>
      <w:r w:rsidRPr="00DB5D86">
        <w:rPr>
          <w:rFonts w:ascii="Times New Roman" w:eastAsia="宋体" w:hAnsi="Times New Roman" w:cs="Times New Roman"/>
          <w:szCs w:val="20"/>
        </w:rPr>
        <w:t>p</w:t>
      </w:r>
      <w:r w:rsidRPr="00DB5D86">
        <w:rPr>
          <w:rFonts w:ascii="Times New Roman" w:eastAsia="宋体" w:hAnsi="Times New Roman" w:cs="Times New Roman" w:hint="eastAsia"/>
          <w:szCs w:val="20"/>
        </w:rPr>
        <w:t>指向双向链表中的第一个结点，则指针变量</w:t>
      </w:r>
      <w:r w:rsidRPr="00DB5D86">
        <w:rPr>
          <w:rFonts w:ascii="Times New Roman" w:eastAsia="宋体" w:hAnsi="Times New Roman" w:cs="Times New Roman"/>
          <w:szCs w:val="20"/>
        </w:rPr>
        <w:t>p</w:t>
      </w:r>
      <w:r w:rsidRPr="00DB5D86">
        <w:rPr>
          <w:rFonts w:ascii="Times New Roman" w:eastAsia="宋体" w:hAnsi="Times New Roman" w:cs="Times New Roman" w:hint="eastAsia"/>
          <w:szCs w:val="20"/>
        </w:rPr>
        <w:t>和指针变量</w:t>
      </w:r>
      <w:r w:rsidRPr="00DB5D86">
        <w:rPr>
          <w:rFonts w:ascii="Times New Roman" w:eastAsia="宋体" w:hAnsi="Times New Roman" w:cs="Times New Roman"/>
          <w:szCs w:val="20"/>
        </w:rPr>
        <w:t>head</w:t>
      </w:r>
      <w:r w:rsidRPr="00DB5D86">
        <w:rPr>
          <w:rFonts w:ascii="Times New Roman" w:eastAsia="宋体" w:hAnsi="Times New Roman" w:cs="Times New Roman" w:hint="eastAsia"/>
          <w:szCs w:val="20"/>
        </w:rPr>
        <w:t>之间的关系是</w:t>
      </w:r>
      <w:r w:rsidRPr="00DB5D86">
        <w:rPr>
          <w:rFonts w:ascii="Times New Roman" w:eastAsia="宋体" w:hAnsi="Times New Roman" w:cs="Times New Roman"/>
          <w:szCs w:val="20"/>
        </w:rPr>
        <w:t>p=_________</w:t>
      </w:r>
      <w:r w:rsidRPr="00DB5D86">
        <w:rPr>
          <w:rFonts w:ascii="Times New Roman" w:eastAsia="宋体" w:hAnsi="Times New Roman" w:cs="Times New Roman" w:hint="eastAsia"/>
          <w:szCs w:val="20"/>
        </w:rPr>
        <w:t>和</w:t>
      </w:r>
      <w:r w:rsidRPr="00DB5D86">
        <w:rPr>
          <w:rFonts w:ascii="Times New Roman" w:eastAsia="宋体" w:hAnsi="Times New Roman" w:cs="Times New Roman"/>
          <w:szCs w:val="20"/>
        </w:rPr>
        <w:t>head=__________</w:t>
      </w:r>
      <w:r w:rsidRPr="00DB5D86">
        <w:rPr>
          <w:rFonts w:ascii="Times New Roman" w:eastAsia="宋体" w:hAnsi="Times New Roman" w:cs="Times New Roman" w:hint="eastAsia"/>
          <w:szCs w:val="20"/>
        </w:rPr>
        <w:t>（设结点中的两个指针域分别为</w:t>
      </w:r>
      <w:r w:rsidRPr="00DB5D86">
        <w:rPr>
          <w:rFonts w:ascii="Times New Roman" w:eastAsia="宋体" w:hAnsi="Times New Roman" w:cs="Times New Roman"/>
          <w:szCs w:val="20"/>
        </w:rPr>
        <w:t>llink</w:t>
      </w:r>
      <w:r w:rsidRPr="00DB5D86">
        <w:rPr>
          <w:rFonts w:ascii="Times New Roman" w:eastAsia="宋体" w:hAnsi="Times New Roman" w:cs="Times New Roman" w:hint="eastAsia"/>
          <w:szCs w:val="20"/>
        </w:rPr>
        <w:t>和</w:t>
      </w:r>
      <w:r w:rsidRPr="00DB5D86">
        <w:rPr>
          <w:rFonts w:ascii="Times New Roman" w:eastAsia="宋体" w:hAnsi="Times New Roman" w:cs="Times New Roman"/>
          <w:szCs w:val="20"/>
        </w:rPr>
        <w:t>rlink</w:t>
      </w:r>
      <w:r w:rsidRPr="00DB5D86">
        <w:rPr>
          <w:rFonts w:ascii="Times New Roman" w:eastAsia="宋体" w:hAnsi="Times New Roman" w:cs="Times New Roman" w:hint="eastAsia"/>
          <w:szCs w:val="20"/>
        </w:rPr>
        <w:t>）。</w:t>
      </w:r>
    </w:p>
    <w:p w:rsidR="00DB5D86" w:rsidRPr="00DB5D86" w:rsidRDefault="00DB5D86" w:rsidP="00DB5D86">
      <w:pPr>
        <w:widowControl/>
        <w:numPr>
          <w:ilvl w:val="1"/>
          <w:numId w:val="60"/>
        </w:numPr>
        <w:tabs>
          <w:tab w:val="left" w:pos="408"/>
        </w:tabs>
        <w:snapToGrid w:val="0"/>
        <w:ind w:left="408" w:hanging="408"/>
        <w:rPr>
          <w:rFonts w:ascii="Times New Roman" w:eastAsia="宋体" w:hAnsi="Times New Roman" w:cs="Times New Roman"/>
          <w:szCs w:val="20"/>
        </w:rPr>
      </w:pPr>
      <w:r w:rsidRPr="00DB5D86">
        <w:rPr>
          <w:rFonts w:ascii="Times New Roman" w:eastAsia="宋体" w:hAnsi="Times New Roman" w:cs="Times New Roman"/>
          <w:szCs w:val="20"/>
        </w:rPr>
        <w:t>5</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 xml:space="preserve">   </w:t>
      </w:r>
      <w:r w:rsidRPr="00DB5D86">
        <w:rPr>
          <w:rFonts w:ascii="Times New Roman" w:eastAsia="宋体" w:hAnsi="Times New Roman" w:cs="Times New Roman" w:hint="eastAsia"/>
          <w:szCs w:val="20"/>
        </w:rPr>
        <w:t>设某棵二叉树的中序遍历序列为</w:t>
      </w:r>
      <w:r w:rsidRPr="00DB5D86">
        <w:rPr>
          <w:rFonts w:ascii="Times New Roman" w:eastAsia="宋体" w:hAnsi="Times New Roman" w:cs="Times New Roman"/>
          <w:szCs w:val="20"/>
        </w:rPr>
        <w:t>ABCD</w:t>
      </w:r>
      <w:r w:rsidRPr="00DB5D86">
        <w:rPr>
          <w:rFonts w:ascii="Times New Roman" w:eastAsia="宋体" w:hAnsi="Times New Roman" w:cs="Times New Roman" w:hint="eastAsia"/>
          <w:szCs w:val="20"/>
        </w:rPr>
        <w:t>，后序遍历序列为</w:t>
      </w:r>
      <w:r w:rsidRPr="00DB5D86">
        <w:rPr>
          <w:rFonts w:ascii="Times New Roman" w:eastAsia="宋体" w:hAnsi="Times New Roman" w:cs="Times New Roman"/>
          <w:szCs w:val="20"/>
        </w:rPr>
        <w:t>BADC</w:t>
      </w:r>
      <w:r w:rsidRPr="00DB5D86">
        <w:rPr>
          <w:rFonts w:ascii="Times New Roman" w:eastAsia="宋体" w:hAnsi="Times New Roman" w:cs="Times New Roman" w:hint="eastAsia"/>
          <w:szCs w:val="20"/>
        </w:rPr>
        <w:t>，则其前序遍历序列为</w:t>
      </w:r>
      <w:r w:rsidRPr="00DB5D86">
        <w:rPr>
          <w:rFonts w:ascii="Times New Roman" w:eastAsia="宋体" w:hAnsi="Times New Roman" w:cs="Times New Roman"/>
          <w:szCs w:val="20"/>
        </w:rPr>
        <w:t>__________</w:t>
      </w:r>
      <w:r w:rsidRPr="00DB5D86">
        <w:rPr>
          <w:rFonts w:ascii="Times New Roman" w:eastAsia="宋体" w:hAnsi="Times New Roman" w:cs="Times New Roman" w:hint="eastAsia"/>
          <w:szCs w:val="20"/>
        </w:rPr>
        <w:t>。</w:t>
      </w:r>
    </w:p>
    <w:p w:rsidR="00DB5D86" w:rsidRPr="00DB5D86" w:rsidRDefault="00DB5D86" w:rsidP="00DB5D86">
      <w:pPr>
        <w:widowControl/>
        <w:numPr>
          <w:ilvl w:val="1"/>
          <w:numId w:val="60"/>
        </w:numPr>
        <w:tabs>
          <w:tab w:val="left" w:pos="408"/>
        </w:tabs>
        <w:snapToGrid w:val="0"/>
        <w:ind w:left="408" w:hanging="408"/>
        <w:rPr>
          <w:rFonts w:ascii="Times New Roman" w:eastAsia="宋体" w:hAnsi="Times New Roman" w:cs="Times New Roman"/>
          <w:szCs w:val="20"/>
        </w:rPr>
      </w:pPr>
      <w:r w:rsidRPr="00DB5D86">
        <w:rPr>
          <w:rFonts w:ascii="Times New Roman" w:eastAsia="宋体" w:hAnsi="Times New Roman" w:cs="Times New Roman"/>
          <w:szCs w:val="20"/>
        </w:rPr>
        <w:t>6</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 xml:space="preserve">   </w:t>
      </w:r>
      <w:r w:rsidRPr="00DB5D86">
        <w:rPr>
          <w:rFonts w:ascii="Times New Roman" w:eastAsia="宋体" w:hAnsi="Times New Roman" w:cs="Times New Roman" w:hint="eastAsia"/>
          <w:szCs w:val="20"/>
        </w:rPr>
        <w:t>完全二叉树中第</w:t>
      </w:r>
      <w:r w:rsidRPr="00DB5D86">
        <w:rPr>
          <w:rFonts w:ascii="Times New Roman" w:eastAsia="宋体" w:hAnsi="Times New Roman" w:cs="Times New Roman"/>
          <w:szCs w:val="20"/>
        </w:rPr>
        <w:t>5</w:t>
      </w:r>
      <w:r w:rsidRPr="00DB5D86">
        <w:rPr>
          <w:rFonts w:ascii="Times New Roman" w:eastAsia="宋体" w:hAnsi="Times New Roman" w:cs="Times New Roman" w:hint="eastAsia"/>
          <w:szCs w:val="20"/>
        </w:rPr>
        <w:t>层上最少有</w:t>
      </w:r>
      <w:r w:rsidRPr="00DB5D86">
        <w:rPr>
          <w:rFonts w:ascii="Times New Roman" w:eastAsia="宋体" w:hAnsi="Times New Roman" w:cs="Times New Roman"/>
          <w:szCs w:val="20"/>
        </w:rPr>
        <w:t>__________</w:t>
      </w:r>
      <w:r w:rsidRPr="00DB5D86">
        <w:rPr>
          <w:rFonts w:ascii="Times New Roman" w:eastAsia="宋体" w:hAnsi="Times New Roman" w:cs="Times New Roman" w:hint="eastAsia"/>
          <w:szCs w:val="20"/>
        </w:rPr>
        <w:t>个结点，最多有</w:t>
      </w:r>
      <w:r w:rsidRPr="00DB5D86">
        <w:rPr>
          <w:rFonts w:ascii="Times New Roman" w:eastAsia="宋体" w:hAnsi="Times New Roman" w:cs="Times New Roman"/>
          <w:szCs w:val="20"/>
        </w:rPr>
        <w:t>_________</w:t>
      </w:r>
      <w:r w:rsidRPr="00DB5D86">
        <w:rPr>
          <w:rFonts w:ascii="Times New Roman" w:eastAsia="宋体" w:hAnsi="Times New Roman" w:cs="Times New Roman" w:hint="eastAsia"/>
          <w:szCs w:val="20"/>
        </w:rPr>
        <w:t>个结点。</w:t>
      </w:r>
    </w:p>
    <w:p w:rsidR="00DB5D86" w:rsidRPr="00DB5D86" w:rsidRDefault="00DB5D86" w:rsidP="00DB5D86">
      <w:pPr>
        <w:widowControl/>
        <w:numPr>
          <w:ilvl w:val="1"/>
          <w:numId w:val="60"/>
        </w:numPr>
        <w:tabs>
          <w:tab w:val="left" w:pos="408"/>
        </w:tabs>
        <w:snapToGrid w:val="0"/>
        <w:ind w:left="408" w:hanging="408"/>
        <w:rPr>
          <w:rFonts w:ascii="Times New Roman" w:eastAsia="宋体" w:hAnsi="Times New Roman" w:cs="Times New Roman"/>
          <w:szCs w:val="20"/>
        </w:rPr>
      </w:pPr>
      <w:r w:rsidRPr="00DB5D86">
        <w:rPr>
          <w:rFonts w:ascii="Times New Roman" w:eastAsia="宋体" w:hAnsi="Times New Roman" w:cs="Times New Roman"/>
          <w:szCs w:val="20"/>
        </w:rPr>
        <w:t>7</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 xml:space="preserve">   </w:t>
      </w:r>
      <w:r w:rsidRPr="00DB5D86">
        <w:rPr>
          <w:rFonts w:ascii="Times New Roman" w:eastAsia="宋体" w:hAnsi="Times New Roman" w:cs="Times New Roman" w:hint="eastAsia"/>
          <w:szCs w:val="20"/>
        </w:rPr>
        <w:t>设有向图中不存在有向边</w:t>
      </w:r>
      <w:r w:rsidRPr="00DB5D86">
        <w:rPr>
          <w:rFonts w:ascii="Times New Roman" w:eastAsia="宋体" w:hAnsi="Times New Roman" w:cs="Times New Roman"/>
          <w:szCs w:val="20"/>
        </w:rPr>
        <w:t>&lt;V</w:t>
      </w:r>
      <w:r w:rsidRPr="00DB5D86">
        <w:rPr>
          <w:rFonts w:ascii="Times New Roman" w:eastAsia="宋体" w:hAnsi="Times New Roman" w:cs="Times New Roman"/>
          <w:szCs w:val="20"/>
          <w:vertAlign w:val="subscript"/>
        </w:rPr>
        <w:t>i</w:t>
      </w:r>
      <w:r w:rsidRPr="00DB5D86">
        <w:rPr>
          <w:rFonts w:ascii="Times New Roman" w:eastAsia="宋体" w:hAnsi="Times New Roman" w:cs="Times New Roman"/>
          <w:szCs w:val="20"/>
        </w:rPr>
        <w:t>,V</w:t>
      </w:r>
      <w:r w:rsidRPr="00DB5D86">
        <w:rPr>
          <w:rFonts w:ascii="Times New Roman" w:eastAsia="宋体" w:hAnsi="Times New Roman" w:cs="Times New Roman"/>
          <w:szCs w:val="20"/>
          <w:vertAlign w:val="subscript"/>
        </w:rPr>
        <w:t>j</w:t>
      </w:r>
      <w:r w:rsidRPr="00DB5D86">
        <w:rPr>
          <w:rFonts w:ascii="Times New Roman" w:eastAsia="宋体" w:hAnsi="Times New Roman" w:cs="Times New Roman"/>
          <w:szCs w:val="20"/>
        </w:rPr>
        <w:t>&gt;</w:t>
      </w:r>
      <w:r w:rsidRPr="00DB5D86">
        <w:rPr>
          <w:rFonts w:ascii="Times New Roman" w:eastAsia="宋体" w:hAnsi="Times New Roman" w:cs="Times New Roman" w:hint="eastAsia"/>
          <w:szCs w:val="20"/>
        </w:rPr>
        <w:t>，则其对应的邻接矩阵</w:t>
      </w:r>
      <w:r w:rsidRPr="00DB5D86">
        <w:rPr>
          <w:rFonts w:ascii="Times New Roman" w:eastAsia="宋体" w:hAnsi="Times New Roman" w:cs="Times New Roman"/>
          <w:szCs w:val="20"/>
        </w:rPr>
        <w:t>A</w:t>
      </w:r>
      <w:r w:rsidRPr="00DB5D86">
        <w:rPr>
          <w:rFonts w:ascii="Times New Roman" w:eastAsia="宋体" w:hAnsi="Times New Roman" w:cs="Times New Roman" w:hint="eastAsia"/>
          <w:szCs w:val="20"/>
        </w:rPr>
        <w:t>中的数组元素</w:t>
      </w:r>
      <w:r w:rsidRPr="00DB5D86">
        <w:rPr>
          <w:rFonts w:ascii="Times New Roman" w:eastAsia="宋体" w:hAnsi="Times New Roman" w:cs="Times New Roman"/>
          <w:szCs w:val="20"/>
        </w:rPr>
        <w:t>A[i][j]</w:t>
      </w:r>
      <w:r w:rsidRPr="00DB5D86">
        <w:rPr>
          <w:rFonts w:ascii="Times New Roman" w:eastAsia="宋体" w:hAnsi="Times New Roman" w:cs="Times New Roman" w:hint="eastAsia"/>
          <w:szCs w:val="20"/>
        </w:rPr>
        <w:t>的值等于</w:t>
      </w:r>
      <w:r w:rsidRPr="00DB5D86">
        <w:rPr>
          <w:rFonts w:ascii="Times New Roman" w:eastAsia="宋体" w:hAnsi="Times New Roman" w:cs="Times New Roman"/>
          <w:szCs w:val="20"/>
        </w:rPr>
        <w:t>____________</w:t>
      </w:r>
      <w:r w:rsidRPr="00DB5D86">
        <w:rPr>
          <w:rFonts w:ascii="Times New Roman" w:eastAsia="宋体" w:hAnsi="Times New Roman" w:cs="Times New Roman" w:hint="eastAsia"/>
          <w:szCs w:val="20"/>
        </w:rPr>
        <w:t>。</w:t>
      </w:r>
    </w:p>
    <w:p w:rsidR="00DB5D86" w:rsidRPr="00DB5D86" w:rsidRDefault="00DB5D86" w:rsidP="00DB5D86">
      <w:pPr>
        <w:widowControl/>
        <w:numPr>
          <w:ilvl w:val="1"/>
          <w:numId w:val="60"/>
        </w:numPr>
        <w:tabs>
          <w:tab w:val="left" w:pos="408"/>
        </w:tabs>
        <w:snapToGrid w:val="0"/>
        <w:ind w:left="408" w:hanging="408"/>
        <w:rPr>
          <w:rFonts w:ascii="Times New Roman" w:eastAsia="宋体" w:hAnsi="Times New Roman" w:cs="Times New Roman"/>
          <w:szCs w:val="20"/>
        </w:rPr>
      </w:pPr>
      <w:r w:rsidRPr="00DB5D86">
        <w:rPr>
          <w:rFonts w:ascii="Times New Roman" w:eastAsia="宋体" w:hAnsi="Times New Roman" w:cs="Times New Roman"/>
          <w:szCs w:val="20"/>
        </w:rPr>
        <w:t>8</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 xml:space="preserve">   </w:t>
      </w:r>
      <w:r w:rsidRPr="00DB5D86">
        <w:rPr>
          <w:rFonts w:ascii="Times New Roman" w:eastAsia="宋体" w:hAnsi="Times New Roman" w:cs="Times New Roman" w:hint="eastAsia"/>
          <w:szCs w:val="20"/>
        </w:rPr>
        <w:t>设一组初始记录关键字序列为</w:t>
      </w:r>
      <w:r w:rsidRPr="00DB5D86">
        <w:rPr>
          <w:rFonts w:ascii="Times New Roman" w:eastAsia="宋体" w:hAnsi="Times New Roman" w:cs="Times New Roman"/>
          <w:szCs w:val="20"/>
        </w:rPr>
        <w:t>(49</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38</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65</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97</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76</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13</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27</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50)</w:t>
      </w:r>
      <w:r w:rsidRPr="00DB5D86">
        <w:rPr>
          <w:rFonts w:ascii="Times New Roman" w:eastAsia="宋体" w:hAnsi="Times New Roman" w:cs="Times New Roman" w:hint="eastAsia"/>
          <w:szCs w:val="20"/>
        </w:rPr>
        <w:t>，则第</w:t>
      </w:r>
      <w:r w:rsidRPr="00DB5D86">
        <w:rPr>
          <w:rFonts w:ascii="Times New Roman" w:eastAsia="宋体" w:hAnsi="Times New Roman" w:cs="Times New Roman"/>
          <w:szCs w:val="20"/>
        </w:rPr>
        <w:t>4</w:t>
      </w:r>
      <w:r w:rsidRPr="00DB5D86">
        <w:rPr>
          <w:rFonts w:ascii="Times New Roman" w:eastAsia="宋体" w:hAnsi="Times New Roman" w:cs="Times New Roman" w:hint="eastAsia"/>
          <w:szCs w:val="20"/>
        </w:rPr>
        <w:t>趟直接选择排序结束后的结果为</w:t>
      </w:r>
      <w:r w:rsidRPr="00DB5D86">
        <w:rPr>
          <w:rFonts w:ascii="Times New Roman" w:eastAsia="宋体" w:hAnsi="Times New Roman" w:cs="Times New Roman"/>
          <w:szCs w:val="20"/>
        </w:rPr>
        <w:t>_____________________________</w:t>
      </w:r>
      <w:r w:rsidRPr="00DB5D86">
        <w:rPr>
          <w:rFonts w:ascii="Times New Roman" w:eastAsia="宋体" w:hAnsi="Times New Roman" w:cs="Times New Roman" w:hint="eastAsia"/>
          <w:szCs w:val="20"/>
        </w:rPr>
        <w:t>。</w:t>
      </w:r>
    </w:p>
    <w:p w:rsidR="00DB5D86" w:rsidRPr="00DB5D86" w:rsidRDefault="00DB5D86" w:rsidP="00DB5D86">
      <w:pPr>
        <w:widowControl/>
        <w:numPr>
          <w:ilvl w:val="1"/>
          <w:numId w:val="60"/>
        </w:numPr>
        <w:tabs>
          <w:tab w:val="left" w:pos="408"/>
        </w:tabs>
        <w:snapToGrid w:val="0"/>
        <w:ind w:left="408" w:hanging="408"/>
        <w:rPr>
          <w:rFonts w:ascii="Times New Roman" w:eastAsia="宋体" w:hAnsi="Times New Roman" w:cs="Times New Roman"/>
          <w:szCs w:val="20"/>
        </w:rPr>
      </w:pPr>
      <w:r w:rsidRPr="00DB5D86">
        <w:rPr>
          <w:rFonts w:ascii="Times New Roman" w:eastAsia="宋体" w:hAnsi="Times New Roman" w:cs="Times New Roman"/>
          <w:szCs w:val="20"/>
        </w:rPr>
        <w:t>9</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 xml:space="preserve">   </w:t>
      </w:r>
      <w:r w:rsidRPr="00DB5D86">
        <w:rPr>
          <w:rFonts w:ascii="Times New Roman" w:eastAsia="宋体" w:hAnsi="Times New Roman" w:cs="Times New Roman" w:hint="eastAsia"/>
          <w:szCs w:val="20"/>
        </w:rPr>
        <w:t>设连通图</w:t>
      </w:r>
      <w:r w:rsidRPr="00DB5D86">
        <w:rPr>
          <w:rFonts w:ascii="Times New Roman" w:eastAsia="宋体" w:hAnsi="Times New Roman" w:cs="Times New Roman"/>
          <w:szCs w:val="20"/>
        </w:rPr>
        <w:t>G</w:t>
      </w:r>
      <w:r w:rsidRPr="00DB5D86">
        <w:rPr>
          <w:rFonts w:ascii="Times New Roman" w:eastAsia="宋体" w:hAnsi="Times New Roman" w:cs="Times New Roman" w:hint="eastAsia"/>
          <w:szCs w:val="20"/>
        </w:rPr>
        <w:t>中有</w:t>
      </w:r>
      <w:r w:rsidRPr="00DB5D86">
        <w:rPr>
          <w:rFonts w:ascii="Times New Roman" w:eastAsia="宋体" w:hAnsi="Times New Roman" w:cs="Times New Roman"/>
          <w:szCs w:val="20"/>
        </w:rPr>
        <w:t>n</w:t>
      </w:r>
      <w:r w:rsidRPr="00DB5D86">
        <w:rPr>
          <w:rFonts w:ascii="Times New Roman" w:eastAsia="宋体" w:hAnsi="Times New Roman" w:cs="Times New Roman" w:hint="eastAsia"/>
          <w:szCs w:val="20"/>
        </w:rPr>
        <w:t>个顶点</w:t>
      </w:r>
      <w:r w:rsidRPr="00DB5D86">
        <w:rPr>
          <w:rFonts w:ascii="Times New Roman" w:eastAsia="宋体" w:hAnsi="Times New Roman" w:cs="Times New Roman"/>
          <w:szCs w:val="20"/>
        </w:rPr>
        <w:t>e</w:t>
      </w:r>
      <w:r w:rsidRPr="00DB5D86">
        <w:rPr>
          <w:rFonts w:ascii="Times New Roman" w:eastAsia="宋体" w:hAnsi="Times New Roman" w:cs="Times New Roman" w:hint="eastAsia"/>
          <w:szCs w:val="20"/>
        </w:rPr>
        <w:t>条边，则对应的最小生成树上有</w:t>
      </w:r>
      <w:r w:rsidRPr="00DB5D86">
        <w:rPr>
          <w:rFonts w:ascii="Times New Roman" w:eastAsia="宋体" w:hAnsi="Times New Roman" w:cs="Times New Roman"/>
          <w:szCs w:val="20"/>
        </w:rPr>
        <w:t>___________</w:t>
      </w:r>
      <w:r w:rsidRPr="00DB5D86">
        <w:rPr>
          <w:rFonts w:ascii="Times New Roman" w:eastAsia="宋体" w:hAnsi="Times New Roman" w:cs="Times New Roman" w:hint="eastAsia"/>
          <w:szCs w:val="20"/>
        </w:rPr>
        <w:t>条边。</w:t>
      </w:r>
    </w:p>
    <w:p w:rsidR="00DB5D86" w:rsidRPr="00DB5D86" w:rsidRDefault="00DB5D86" w:rsidP="00DB5D86">
      <w:pPr>
        <w:widowControl/>
        <w:numPr>
          <w:ilvl w:val="1"/>
          <w:numId w:val="60"/>
        </w:numPr>
        <w:tabs>
          <w:tab w:val="left" w:pos="408"/>
        </w:tabs>
        <w:snapToGrid w:val="0"/>
        <w:ind w:left="408" w:hanging="408"/>
        <w:rPr>
          <w:rFonts w:ascii="Times New Roman" w:eastAsia="宋体" w:hAnsi="Times New Roman" w:cs="Times New Roman"/>
          <w:szCs w:val="20"/>
        </w:rPr>
      </w:pPr>
      <w:r w:rsidRPr="00DB5D86">
        <w:rPr>
          <w:rFonts w:ascii="Times New Roman" w:eastAsia="宋体" w:hAnsi="Times New Roman" w:cs="Times New Roman"/>
          <w:szCs w:val="20"/>
        </w:rPr>
        <w:t>10</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 xml:space="preserve">            </w:t>
      </w:r>
      <w:r w:rsidRPr="00DB5D86">
        <w:rPr>
          <w:rFonts w:ascii="Times New Roman" w:eastAsia="宋体" w:hAnsi="Times New Roman" w:cs="Times New Roman" w:hint="eastAsia"/>
          <w:szCs w:val="20"/>
        </w:rPr>
        <w:t>设有一组初始记录关键字序列为</w:t>
      </w:r>
      <w:r w:rsidRPr="00DB5D86">
        <w:rPr>
          <w:rFonts w:ascii="Times New Roman" w:eastAsia="宋体" w:hAnsi="Times New Roman" w:cs="Times New Roman"/>
          <w:szCs w:val="20"/>
        </w:rPr>
        <w:t>(50</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16</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23</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68</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94</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70</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73)</w:t>
      </w:r>
      <w:r w:rsidRPr="00DB5D86">
        <w:rPr>
          <w:rFonts w:ascii="Times New Roman" w:eastAsia="宋体" w:hAnsi="Times New Roman" w:cs="Times New Roman" w:hint="eastAsia"/>
          <w:szCs w:val="20"/>
        </w:rPr>
        <w:t>，则将它们调整成初始堆只需把</w:t>
      </w:r>
      <w:r w:rsidRPr="00DB5D86">
        <w:rPr>
          <w:rFonts w:ascii="Times New Roman" w:eastAsia="宋体" w:hAnsi="Times New Roman" w:cs="Times New Roman"/>
          <w:szCs w:val="20"/>
        </w:rPr>
        <w:t>16</w:t>
      </w:r>
      <w:r w:rsidRPr="00DB5D86">
        <w:rPr>
          <w:rFonts w:ascii="Times New Roman" w:eastAsia="宋体" w:hAnsi="Times New Roman" w:cs="Times New Roman" w:hint="eastAsia"/>
          <w:szCs w:val="20"/>
        </w:rPr>
        <w:t>与</w:t>
      </w:r>
      <w:r w:rsidRPr="00DB5D86">
        <w:rPr>
          <w:rFonts w:ascii="Times New Roman" w:eastAsia="宋体" w:hAnsi="Times New Roman" w:cs="Times New Roman"/>
          <w:szCs w:val="20"/>
        </w:rPr>
        <w:t>___________</w:t>
      </w:r>
      <w:r w:rsidRPr="00DB5D86">
        <w:rPr>
          <w:rFonts w:ascii="Times New Roman" w:eastAsia="宋体" w:hAnsi="Times New Roman" w:cs="Times New Roman" w:hint="eastAsia"/>
          <w:szCs w:val="20"/>
        </w:rPr>
        <w:t>相互交换即可。</w:t>
      </w:r>
    </w:p>
    <w:p w:rsidR="00DB5D86" w:rsidRPr="00DB5D86" w:rsidRDefault="00DB5D86" w:rsidP="00DB5D86">
      <w:pPr>
        <w:widowControl/>
        <w:snapToGrid w:val="0"/>
        <w:rPr>
          <w:rFonts w:ascii="Times New Roman" w:eastAsia="宋体" w:hAnsi="Times New Roman" w:cs="Times New Roman"/>
          <w:b/>
          <w:szCs w:val="20"/>
        </w:rPr>
      </w:pPr>
      <w:r w:rsidRPr="00DB5D86">
        <w:rPr>
          <w:rFonts w:ascii="Times New Roman" w:eastAsia="宋体" w:hAnsi="Times New Roman" w:cs="Times New Roman"/>
          <w:b/>
          <w:szCs w:val="20"/>
        </w:rPr>
        <w:t> </w:t>
      </w:r>
    </w:p>
    <w:p w:rsidR="00DB5D86" w:rsidRPr="00DB5D86" w:rsidRDefault="00DB5D86" w:rsidP="00DB5D86">
      <w:pPr>
        <w:widowControl/>
        <w:snapToGrid w:val="0"/>
        <w:rPr>
          <w:rFonts w:ascii="Times New Roman" w:eastAsia="宋体" w:hAnsi="Times New Roman" w:cs="Times New Roman"/>
          <w:b/>
          <w:szCs w:val="20"/>
        </w:rPr>
      </w:pPr>
      <w:r w:rsidRPr="00DB5D86">
        <w:rPr>
          <w:rFonts w:ascii="Times New Roman" w:eastAsia="宋体" w:hAnsi="Times New Roman" w:cs="Times New Roman" w:hint="eastAsia"/>
          <w:b/>
          <w:szCs w:val="20"/>
        </w:rPr>
        <w:t>四、算法设计题</w:t>
      </w:r>
      <w:r w:rsidRPr="00DB5D86">
        <w:rPr>
          <w:rFonts w:ascii="Times New Roman" w:eastAsia="宋体" w:hAnsi="Times New Roman" w:cs="Times New Roman"/>
          <w:b/>
          <w:szCs w:val="20"/>
        </w:rPr>
        <w:t>(20</w:t>
      </w:r>
      <w:r w:rsidRPr="00DB5D86">
        <w:rPr>
          <w:rFonts w:ascii="Times New Roman" w:eastAsia="宋体" w:hAnsi="Times New Roman" w:cs="Times New Roman" w:hint="eastAsia"/>
          <w:b/>
          <w:szCs w:val="20"/>
        </w:rPr>
        <w:t>分</w:t>
      </w:r>
      <w:r w:rsidRPr="00DB5D86">
        <w:rPr>
          <w:rFonts w:ascii="Times New Roman" w:eastAsia="宋体" w:hAnsi="Times New Roman" w:cs="Times New Roman"/>
          <w:b/>
          <w:szCs w:val="20"/>
        </w:rPr>
        <w:t>)</w:t>
      </w:r>
    </w:p>
    <w:p w:rsidR="00DB5D86" w:rsidRPr="00DB5D86" w:rsidRDefault="00DB5D86" w:rsidP="00DB5D86">
      <w:pPr>
        <w:widowControl/>
        <w:numPr>
          <w:ilvl w:val="2"/>
          <w:numId w:val="61"/>
        </w:numPr>
        <w:tabs>
          <w:tab w:val="left" w:pos="408"/>
        </w:tabs>
        <w:snapToGrid w:val="0"/>
        <w:ind w:left="420"/>
        <w:rPr>
          <w:rFonts w:ascii="Times New Roman" w:eastAsia="宋体" w:hAnsi="Times New Roman" w:cs="Times New Roman"/>
          <w:szCs w:val="20"/>
        </w:rPr>
      </w:pPr>
      <w:r w:rsidRPr="00DB5D86">
        <w:rPr>
          <w:rFonts w:ascii="Times New Roman" w:eastAsia="宋体" w:hAnsi="Times New Roman" w:cs="Times New Roman"/>
          <w:szCs w:val="20"/>
        </w:rPr>
        <w:t xml:space="preserve">1.        </w:t>
      </w:r>
      <w:r w:rsidRPr="00DB5D86">
        <w:rPr>
          <w:rFonts w:ascii="Times New Roman" w:eastAsia="宋体" w:hAnsi="Times New Roman" w:cs="Times New Roman" w:hint="eastAsia"/>
          <w:szCs w:val="20"/>
        </w:rPr>
        <w:t>设计一个在链式存储结构上统计二叉树中结点个数的算法。</w:t>
      </w:r>
    </w:p>
    <w:p w:rsidR="00DB5D86" w:rsidRPr="00DB5D86" w:rsidRDefault="00DB5D86" w:rsidP="00DB5D86">
      <w:pPr>
        <w:widowControl/>
        <w:numPr>
          <w:ilvl w:val="2"/>
          <w:numId w:val="61"/>
        </w:numPr>
        <w:tabs>
          <w:tab w:val="left" w:pos="408"/>
        </w:tabs>
        <w:snapToGrid w:val="0"/>
        <w:ind w:left="420"/>
        <w:rPr>
          <w:rFonts w:ascii="Times New Roman" w:eastAsia="宋体" w:hAnsi="Times New Roman" w:cs="Times New Roman"/>
          <w:szCs w:val="20"/>
        </w:rPr>
      </w:pPr>
      <w:r w:rsidRPr="00DB5D86">
        <w:rPr>
          <w:rFonts w:ascii="Times New Roman" w:eastAsia="宋体" w:hAnsi="Times New Roman" w:cs="Times New Roman"/>
          <w:szCs w:val="20"/>
        </w:rPr>
        <w:t xml:space="preserve">2.        </w:t>
      </w:r>
      <w:r w:rsidRPr="00DB5D86">
        <w:rPr>
          <w:rFonts w:ascii="Times New Roman" w:eastAsia="宋体" w:hAnsi="Times New Roman" w:cs="Times New Roman" w:hint="eastAsia"/>
          <w:szCs w:val="20"/>
        </w:rPr>
        <w:t>设计一个算法将无向图的邻接矩阵转为对应邻接表的算法。</w:t>
      </w:r>
    </w:p>
    <w:p w:rsidR="00DB5D86" w:rsidRPr="00DB5D86" w:rsidRDefault="00DB5D86" w:rsidP="00DB5D86">
      <w:pPr>
        <w:widowControl/>
        <w:snapToGrid w:val="0"/>
        <w:rPr>
          <w:rFonts w:ascii="Times New Roman" w:eastAsia="宋体" w:hAnsi="Times New Roman" w:cs="Times New Roman"/>
          <w:szCs w:val="20"/>
        </w:rPr>
      </w:pPr>
      <w:r w:rsidRPr="00DB5D86">
        <w:rPr>
          <w:rFonts w:ascii="Times New Roman" w:eastAsia="宋体" w:hAnsi="Times New Roman" w:cs="Times New Roman"/>
          <w:szCs w:val="20"/>
        </w:rPr>
        <w:t> </w:t>
      </w:r>
    </w:p>
    <w:p w:rsidR="00DB5D86" w:rsidRPr="00DB5D86" w:rsidRDefault="00DB5D86" w:rsidP="00DB5D86">
      <w:pPr>
        <w:widowControl/>
        <w:snapToGrid w:val="0"/>
        <w:jc w:val="center"/>
        <w:rPr>
          <w:rFonts w:ascii="Times New Roman" w:eastAsia="宋体" w:hAnsi="Times New Roman" w:cs="Times New Roman"/>
          <w:b/>
          <w:szCs w:val="20"/>
        </w:rPr>
      </w:pPr>
    </w:p>
    <w:p w:rsidR="00DB5D86" w:rsidRPr="00DB5D86" w:rsidRDefault="00DB5D86" w:rsidP="00DB5D86">
      <w:pPr>
        <w:widowControl/>
        <w:snapToGrid w:val="0"/>
        <w:jc w:val="center"/>
        <w:rPr>
          <w:rFonts w:ascii="Times New Roman" w:eastAsia="宋体" w:hAnsi="Times New Roman" w:cs="Times New Roman"/>
          <w:b/>
          <w:szCs w:val="20"/>
        </w:rPr>
      </w:pPr>
      <w:r w:rsidRPr="00DB5D86">
        <w:rPr>
          <w:rFonts w:ascii="Times New Roman" w:eastAsia="宋体" w:hAnsi="Times New Roman" w:cs="Times New Roman" w:hint="eastAsia"/>
          <w:b/>
          <w:szCs w:val="20"/>
        </w:rPr>
        <w:t>数据结构试卷（八）参考答案</w:t>
      </w:r>
    </w:p>
    <w:p w:rsidR="00DB5D86" w:rsidRPr="00DB5D86" w:rsidRDefault="00DB5D86" w:rsidP="00DB5D86">
      <w:pPr>
        <w:widowControl/>
        <w:snapToGrid w:val="0"/>
        <w:rPr>
          <w:rFonts w:ascii="Times New Roman" w:eastAsia="宋体" w:hAnsi="Times New Roman" w:cs="Times New Roman"/>
          <w:szCs w:val="20"/>
        </w:rPr>
      </w:pPr>
      <w:r w:rsidRPr="00DB5D86">
        <w:rPr>
          <w:rFonts w:ascii="Times New Roman" w:eastAsia="宋体" w:hAnsi="Times New Roman" w:cs="Times New Roman"/>
          <w:szCs w:val="20"/>
        </w:rPr>
        <w:t> </w:t>
      </w:r>
    </w:p>
    <w:p w:rsidR="00DB5D86" w:rsidRPr="00DB5D86" w:rsidRDefault="00DB5D86" w:rsidP="00DB5D86">
      <w:pPr>
        <w:widowControl/>
        <w:snapToGrid w:val="0"/>
        <w:rPr>
          <w:rFonts w:ascii="Times New Roman" w:eastAsia="宋体" w:hAnsi="Times New Roman" w:cs="Times New Roman"/>
          <w:b/>
          <w:szCs w:val="20"/>
        </w:rPr>
      </w:pPr>
      <w:r w:rsidRPr="00DB5D86">
        <w:rPr>
          <w:rFonts w:ascii="Times New Roman" w:eastAsia="宋体" w:hAnsi="Times New Roman" w:cs="Times New Roman" w:hint="eastAsia"/>
          <w:b/>
          <w:szCs w:val="20"/>
        </w:rPr>
        <w:t>一、选择题</w:t>
      </w:r>
    </w:p>
    <w:p w:rsidR="00DB5D86" w:rsidRPr="00DB5D86" w:rsidRDefault="00DB5D86" w:rsidP="00DB5D86">
      <w:pPr>
        <w:widowControl/>
        <w:snapToGrid w:val="0"/>
        <w:rPr>
          <w:rFonts w:ascii="Times New Roman" w:eastAsia="宋体" w:hAnsi="Times New Roman" w:cs="Times New Roman"/>
          <w:szCs w:val="20"/>
        </w:rPr>
      </w:pPr>
      <w:r w:rsidRPr="00DB5D86">
        <w:rPr>
          <w:rFonts w:ascii="Times New Roman" w:eastAsia="宋体" w:hAnsi="Times New Roman" w:cs="Times New Roman"/>
          <w:szCs w:val="20"/>
        </w:rPr>
        <w:t>1</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C</w:t>
      </w:r>
      <w:r w:rsidRPr="00DB5D86">
        <w:rPr>
          <w:rFonts w:ascii="Times New Roman" w:eastAsia="宋体" w:hAnsi="Times New Roman" w:cs="Times New Roman"/>
          <w:szCs w:val="20"/>
        </w:rPr>
        <w:tab/>
        <w:t>2</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C</w:t>
      </w:r>
      <w:r w:rsidRPr="00DB5D86">
        <w:rPr>
          <w:rFonts w:ascii="Times New Roman" w:eastAsia="宋体" w:hAnsi="Times New Roman" w:cs="Times New Roman"/>
          <w:szCs w:val="20"/>
        </w:rPr>
        <w:tab/>
        <w:t>3</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C</w:t>
      </w:r>
      <w:r w:rsidRPr="00DB5D86">
        <w:rPr>
          <w:rFonts w:ascii="Times New Roman" w:eastAsia="宋体" w:hAnsi="Times New Roman" w:cs="Times New Roman"/>
          <w:szCs w:val="20"/>
        </w:rPr>
        <w:tab/>
        <w:t>4</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B</w:t>
      </w:r>
      <w:r w:rsidRPr="00DB5D86">
        <w:rPr>
          <w:rFonts w:ascii="Times New Roman" w:eastAsia="宋体" w:hAnsi="Times New Roman" w:cs="Times New Roman"/>
          <w:szCs w:val="20"/>
        </w:rPr>
        <w:tab/>
        <w:t>5</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B</w:t>
      </w:r>
    </w:p>
    <w:p w:rsidR="00DB5D86" w:rsidRPr="00DB5D86" w:rsidRDefault="00DB5D86" w:rsidP="00DB5D86">
      <w:pPr>
        <w:widowControl/>
        <w:snapToGrid w:val="0"/>
        <w:rPr>
          <w:rFonts w:ascii="Times New Roman" w:eastAsia="宋体" w:hAnsi="Times New Roman" w:cs="Times New Roman"/>
          <w:szCs w:val="20"/>
        </w:rPr>
      </w:pPr>
      <w:r w:rsidRPr="00DB5D86">
        <w:rPr>
          <w:rFonts w:ascii="Times New Roman" w:eastAsia="宋体" w:hAnsi="Times New Roman" w:cs="Times New Roman"/>
          <w:szCs w:val="20"/>
        </w:rPr>
        <w:t>6</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C</w:t>
      </w:r>
      <w:r w:rsidRPr="00DB5D86">
        <w:rPr>
          <w:rFonts w:ascii="Times New Roman" w:eastAsia="宋体" w:hAnsi="Times New Roman" w:cs="Times New Roman"/>
          <w:szCs w:val="20"/>
        </w:rPr>
        <w:tab/>
        <w:t>7</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B</w:t>
      </w:r>
      <w:r w:rsidRPr="00DB5D86">
        <w:rPr>
          <w:rFonts w:ascii="Times New Roman" w:eastAsia="宋体" w:hAnsi="Times New Roman" w:cs="Times New Roman"/>
          <w:szCs w:val="20"/>
        </w:rPr>
        <w:tab/>
        <w:t>8</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C</w:t>
      </w:r>
      <w:r w:rsidRPr="00DB5D86">
        <w:rPr>
          <w:rFonts w:ascii="Times New Roman" w:eastAsia="宋体" w:hAnsi="Times New Roman" w:cs="Times New Roman"/>
          <w:szCs w:val="20"/>
        </w:rPr>
        <w:tab/>
        <w:t>9</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A</w:t>
      </w:r>
      <w:r w:rsidRPr="00DB5D86">
        <w:rPr>
          <w:rFonts w:ascii="Times New Roman" w:eastAsia="宋体" w:hAnsi="Times New Roman" w:cs="Times New Roman"/>
          <w:szCs w:val="20"/>
        </w:rPr>
        <w:tab/>
        <w:t>10</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A</w:t>
      </w:r>
    </w:p>
    <w:p w:rsidR="00DB5D86" w:rsidRPr="00DB5D86" w:rsidRDefault="00DB5D86" w:rsidP="00DB5D86">
      <w:pPr>
        <w:widowControl/>
        <w:snapToGrid w:val="0"/>
        <w:rPr>
          <w:rFonts w:ascii="Times New Roman" w:eastAsia="宋体" w:hAnsi="Times New Roman" w:cs="Times New Roman"/>
          <w:szCs w:val="20"/>
        </w:rPr>
      </w:pPr>
      <w:r w:rsidRPr="00DB5D86">
        <w:rPr>
          <w:rFonts w:ascii="Times New Roman" w:eastAsia="宋体" w:hAnsi="Times New Roman" w:cs="Times New Roman"/>
          <w:szCs w:val="20"/>
        </w:rPr>
        <w:t> </w:t>
      </w:r>
    </w:p>
    <w:p w:rsidR="00DB5D86" w:rsidRPr="00DB5D86" w:rsidRDefault="00DB5D86" w:rsidP="00DB5D86">
      <w:pPr>
        <w:widowControl/>
        <w:snapToGrid w:val="0"/>
        <w:rPr>
          <w:rFonts w:ascii="Times New Roman" w:eastAsia="宋体" w:hAnsi="Times New Roman" w:cs="Times New Roman"/>
          <w:b/>
          <w:szCs w:val="20"/>
        </w:rPr>
      </w:pPr>
      <w:r w:rsidRPr="00DB5D86">
        <w:rPr>
          <w:rFonts w:ascii="Times New Roman" w:eastAsia="宋体" w:hAnsi="Times New Roman" w:cs="Times New Roman" w:hint="eastAsia"/>
          <w:b/>
          <w:szCs w:val="20"/>
        </w:rPr>
        <w:t>二、判断题</w:t>
      </w:r>
    </w:p>
    <w:p w:rsidR="00DB5D86" w:rsidRPr="00DB5D86" w:rsidRDefault="00DB5D86" w:rsidP="00DB5D86">
      <w:pPr>
        <w:widowControl/>
        <w:snapToGrid w:val="0"/>
        <w:rPr>
          <w:rFonts w:ascii="Times New Roman" w:eastAsia="宋体" w:hAnsi="Times New Roman" w:cs="Times New Roman"/>
          <w:szCs w:val="20"/>
        </w:rPr>
      </w:pPr>
      <w:r w:rsidRPr="00DB5D86">
        <w:rPr>
          <w:rFonts w:ascii="Times New Roman" w:eastAsia="宋体" w:hAnsi="Times New Roman" w:cs="Times New Roman"/>
          <w:szCs w:val="20"/>
        </w:rPr>
        <w:t>1</w:t>
      </w:r>
      <w:r w:rsidRPr="00DB5D86">
        <w:rPr>
          <w:rFonts w:ascii="Times New Roman" w:eastAsia="宋体" w:hAnsi="Times New Roman" w:cs="Times New Roman" w:hint="eastAsia"/>
          <w:szCs w:val="20"/>
        </w:rPr>
        <w:t>．对</w:t>
      </w:r>
      <w:r w:rsidRPr="00DB5D86">
        <w:rPr>
          <w:rFonts w:ascii="Times New Roman" w:eastAsia="宋体" w:hAnsi="Times New Roman" w:cs="Times New Roman"/>
          <w:szCs w:val="20"/>
        </w:rPr>
        <w:tab/>
        <w:t>2</w:t>
      </w:r>
      <w:r w:rsidRPr="00DB5D86">
        <w:rPr>
          <w:rFonts w:ascii="Times New Roman" w:eastAsia="宋体" w:hAnsi="Times New Roman" w:cs="Times New Roman" w:hint="eastAsia"/>
          <w:szCs w:val="20"/>
        </w:rPr>
        <w:t>．错</w:t>
      </w:r>
      <w:r w:rsidRPr="00DB5D86">
        <w:rPr>
          <w:rFonts w:ascii="Times New Roman" w:eastAsia="宋体" w:hAnsi="Times New Roman" w:cs="Times New Roman"/>
          <w:szCs w:val="20"/>
        </w:rPr>
        <w:tab/>
        <w:t>3</w:t>
      </w:r>
      <w:r w:rsidRPr="00DB5D86">
        <w:rPr>
          <w:rFonts w:ascii="Times New Roman" w:eastAsia="宋体" w:hAnsi="Times New Roman" w:cs="Times New Roman" w:hint="eastAsia"/>
          <w:szCs w:val="20"/>
        </w:rPr>
        <w:t>．对</w:t>
      </w:r>
      <w:r w:rsidRPr="00DB5D86">
        <w:rPr>
          <w:rFonts w:ascii="Times New Roman" w:eastAsia="宋体" w:hAnsi="Times New Roman" w:cs="Times New Roman"/>
          <w:szCs w:val="20"/>
        </w:rPr>
        <w:tab/>
        <w:t>4</w:t>
      </w:r>
      <w:r w:rsidRPr="00DB5D86">
        <w:rPr>
          <w:rFonts w:ascii="Times New Roman" w:eastAsia="宋体" w:hAnsi="Times New Roman" w:cs="Times New Roman" w:hint="eastAsia"/>
          <w:szCs w:val="20"/>
        </w:rPr>
        <w:t>．错</w:t>
      </w:r>
      <w:r w:rsidRPr="00DB5D86">
        <w:rPr>
          <w:rFonts w:ascii="Times New Roman" w:eastAsia="宋体" w:hAnsi="Times New Roman" w:cs="Times New Roman"/>
          <w:szCs w:val="20"/>
        </w:rPr>
        <w:tab/>
        <w:t>5</w:t>
      </w:r>
      <w:r w:rsidRPr="00DB5D86">
        <w:rPr>
          <w:rFonts w:ascii="Times New Roman" w:eastAsia="宋体" w:hAnsi="Times New Roman" w:cs="Times New Roman" w:hint="eastAsia"/>
          <w:szCs w:val="20"/>
        </w:rPr>
        <w:t>．错</w:t>
      </w:r>
    </w:p>
    <w:p w:rsidR="00DB5D86" w:rsidRPr="00DB5D86" w:rsidRDefault="00DB5D86" w:rsidP="00DB5D86">
      <w:pPr>
        <w:widowControl/>
        <w:snapToGrid w:val="0"/>
        <w:rPr>
          <w:rFonts w:ascii="Times New Roman" w:eastAsia="宋体" w:hAnsi="Times New Roman" w:cs="Times New Roman"/>
          <w:szCs w:val="20"/>
        </w:rPr>
      </w:pPr>
      <w:r w:rsidRPr="00DB5D86">
        <w:rPr>
          <w:rFonts w:ascii="Times New Roman" w:eastAsia="宋体" w:hAnsi="Times New Roman" w:cs="Times New Roman"/>
          <w:szCs w:val="20"/>
        </w:rPr>
        <w:t>6</w:t>
      </w:r>
      <w:r w:rsidRPr="00DB5D86">
        <w:rPr>
          <w:rFonts w:ascii="Times New Roman" w:eastAsia="宋体" w:hAnsi="Times New Roman" w:cs="Times New Roman" w:hint="eastAsia"/>
          <w:szCs w:val="20"/>
        </w:rPr>
        <w:t>．对</w:t>
      </w:r>
      <w:r w:rsidRPr="00DB5D86">
        <w:rPr>
          <w:rFonts w:ascii="Times New Roman" w:eastAsia="宋体" w:hAnsi="Times New Roman" w:cs="Times New Roman"/>
          <w:szCs w:val="20"/>
        </w:rPr>
        <w:tab/>
        <w:t>7</w:t>
      </w:r>
      <w:r w:rsidRPr="00DB5D86">
        <w:rPr>
          <w:rFonts w:ascii="Times New Roman" w:eastAsia="宋体" w:hAnsi="Times New Roman" w:cs="Times New Roman" w:hint="eastAsia"/>
          <w:szCs w:val="20"/>
        </w:rPr>
        <w:t>．对</w:t>
      </w:r>
      <w:r w:rsidRPr="00DB5D86">
        <w:rPr>
          <w:rFonts w:ascii="Times New Roman" w:eastAsia="宋体" w:hAnsi="Times New Roman" w:cs="Times New Roman"/>
          <w:szCs w:val="20"/>
        </w:rPr>
        <w:tab/>
        <w:t>8</w:t>
      </w:r>
      <w:r w:rsidRPr="00DB5D86">
        <w:rPr>
          <w:rFonts w:ascii="Times New Roman" w:eastAsia="宋体" w:hAnsi="Times New Roman" w:cs="Times New Roman" w:hint="eastAsia"/>
          <w:szCs w:val="20"/>
        </w:rPr>
        <w:t>．对</w:t>
      </w:r>
      <w:r w:rsidRPr="00DB5D86">
        <w:rPr>
          <w:rFonts w:ascii="Times New Roman" w:eastAsia="宋体" w:hAnsi="Times New Roman" w:cs="Times New Roman"/>
          <w:szCs w:val="20"/>
        </w:rPr>
        <w:tab/>
        <w:t>9</w:t>
      </w:r>
      <w:r w:rsidRPr="00DB5D86">
        <w:rPr>
          <w:rFonts w:ascii="Times New Roman" w:eastAsia="宋体" w:hAnsi="Times New Roman" w:cs="Times New Roman" w:hint="eastAsia"/>
          <w:szCs w:val="20"/>
        </w:rPr>
        <w:t>．对</w:t>
      </w:r>
      <w:r w:rsidRPr="00DB5D86">
        <w:rPr>
          <w:rFonts w:ascii="Times New Roman" w:eastAsia="宋体" w:hAnsi="Times New Roman" w:cs="Times New Roman"/>
          <w:szCs w:val="20"/>
        </w:rPr>
        <w:tab/>
        <w:t>10</w:t>
      </w:r>
      <w:r w:rsidRPr="00DB5D86">
        <w:rPr>
          <w:rFonts w:ascii="Times New Roman" w:eastAsia="宋体" w:hAnsi="Times New Roman" w:cs="Times New Roman" w:hint="eastAsia"/>
          <w:szCs w:val="20"/>
        </w:rPr>
        <w:t>．对</w:t>
      </w:r>
    </w:p>
    <w:p w:rsidR="00DB5D86" w:rsidRPr="00DB5D86" w:rsidRDefault="00DB5D86" w:rsidP="00DB5D86">
      <w:pPr>
        <w:widowControl/>
        <w:snapToGrid w:val="0"/>
        <w:rPr>
          <w:rFonts w:ascii="Times New Roman" w:eastAsia="宋体" w:hAnsi="Times New Roman" w:cs="Times New Roman"/>
          <w:szCs w:val="20"/>
        </w:rPr>
      </w:pPr>
      <w:r w:rsidRPr="00DB5D86">
        <w:rPr>
          <w:rFonts w:ascii="Times New Roman" w:eastAsia="宋体" w:hAnsi="Times New Roman" w:cs="Times New Roman"/>
          <w:szCs w:val="20"/>
        </w:rPr>
        <w:t> </w:t>
      </w:r>
    </w:p>
    <w:p w:rsidR="00DB5D86" w:rsidRPr="00DB5D86" w:rsidRDefault="00DB5D86" w:rsidP="00DB5D86">
      <w:pPr>
        <w:widowControl/>
        <w:snapToGrid w:val="0"/>
        <w:rPr>
          <w:rFonts w:ascii="Times New Roman" w:eastAsia="宋体" w:hAnsi="Times New Roman" w:cs="Times New Roman"/>
          <w:b/>
          <w:szCs w:val="20"/>
        </w:rPr>
      </w:pPr>
      <w:r w:rsidRPr="00DB5D86">
        <w:rPr>
          <w:rFonts w:ascii="Times New Roman" w:eastAsia="宋体" w:hAnsi="Times New Roman" w:cs="Times New Roman" w:hint="eastAsia"/>
          <w:b/>
          <w:szCs w:val="20"/>
        </w:rPr>
        <w:t>三、填空题</w:t>
      </w:r>
    </w:p>
    <w:p w:rsidR="00DB5D86" w:rsidRPr="00DB5D86" w:rsidRDefault="00DB5D86" w:rsidP="00DB5D86">
      <w:pPr>
        <w:widowControl/>
        <w:numPr>
          <w:ilvl w:val="0"/>
          <w:numId w:val="62"/>
        </w:numPr>
        <w:snapToGrid w:val="0"/>
        <w:rPr>
          <w:rFonts w:ascii="Times New Roman" w:eastAsia="宋体" w:hAnsi="Times New Roman" w:cs="Times New Roman"/>
          <w:szCs w:val="20"/>
        </w:rPr>
      </w:pPr>
      <w:r w:rsidRPr="00DB5D86">
        <w:rPr>
          <w:rFonts w:ascii="Times New Roman" w:eastAsia="宋体" w:hAnsi="Times New Roman" w:cs="Times New Roman"/>
          <w:szCs w:val="20"/>
        </w:rPr>
        <w:t>1.        (49</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13</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27</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50</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76</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38</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65</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97)</w:t>
      </w:r>
    </w:p>
    <w:p w:rsidR="00DB5D86" w:rsidRPr="00DB5D86" w:rsidRDefault="00DB5D86" w:rsidP="00DB5D86">
      <w:pPr>
        <w:widowControl/>
        <w:numPr>
          <w:ilvl w:val="0"/>
          <w:numId w:val="62"/>
        </w:numPr>
        <w:snapToGrid w:val="0"/>
        <w:rPr>
          <w:rFonts w:ascii="Times New Roman" w:eastAsia="宋体" w:hAnsi="Times New Roman" w:cs="Times New Roman"/>
          <w:szCs w:val="20"/>
        </w:rPr>
      </w:pPr>
      <w:r w:rsidRPr="00DB5D86">
        <w:rPr>
          <w:rFonts w:ascii="Times New Roman" w:eastAsia="宋体" w:hAnsi="Times New Roman" w:cs="Times New Roman"/>
          <w:szCs w:val="20"/>
        </w:rPr>
        <w:t>2.        t=(bitree *)malloc(sizeof(bitree))</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bstinsert(t-&gt;rchild,k)</w:t>
      </w:r>
    </w:p>
    <w:p w:rsidR="00DB5D86" w:rsidRPr="00DB5D86" w:rsidRDefault="00DB5D86" w:rsidP="00DB5D86">
      <w:pPr>
        <w:widowControl/>
        <w:numPr>
          <w:ilvl w:val="0"/>
          <w:numId w:val="62"/>
        </w:numPr>
        <w:snapToGrid w:val="0"/>
        <w:rPr>
          <w:rFonts w:ascii="Times New Roman" w:eastAsia="宋体" w:hAnsi="Times New Roman" w:cs="Times New Roman"/>
          <w:szCs w:val="20"/>
        </w:rPr>
      </w:pPr>
      <w:r w:rsidRPr="00DB5D86">
        <w:rPr>
          <w:rFonts w:ascii="Times New Roman" w:eastAsia="宋体" w:hAnsi="Times New Roman" w:cs="Times New Roman"/>
          <w:szCs w:val="20"/>
        </w:rPr>
        <w:t>3.        p-&gt;next=s</w:t>
      </w:r>
    </w:p>
    <w:p w:rsidR="00DB5D86" w:rsidRPr="00DB5D86" w:rsidRDefault="00DB5D86" w:rsidP="00DB5D86">
      <w:pPr>
        <w:widowControl/>
        <w:numPr>
          <w:ilvl w:val="0"/>
          <w:numId w:val="62"/>
        </w:numPr>
        <w:snapToGrid w:val="0"/>
        <w:rPr>
          <w:rFonts w:ascii="Times New Roman" w:eastAsia="宋体" w:hAnsi="Times New Roman" w:cs="Times New Roman"/>
          <w:szCs w:val="20"/>
        </w:rPr>
      </w:pPr>
      <w:r w:rsidRPr="00DB5D86">
        <w:rPr>
          <w:rFonts w:ascii="Times New Roman" w:eastAsia="宋体" w:hAnsi="Times New Roman" w:cs="Times New Roman"/>
          <w:szCs w:val="20"/>
        </w:rPr>
        <w:t>4.        head-&gt;rlink</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p-&gt;llink</w:t>
      </w:r>
    </w:p>
    <w:p w:rsidR="00DB5D86" w:rsidRPr="00DB5D86" w:rsidRDefault="00DB5D86" w:rsidP="00DB5D86">
      <w:pPr>
        <w:widowControl/>
        <w:numPr>
          <w:ilvl w:val="0"/>
          <w:numId w:val="62"/>
        </w:numPr>
        <w:snapToGrid w:val="0"/>
        <w:rPr>
          <w:rFonts w:ascii="Times New Roman" w:eastAsia="宋体" w:hAnsi="Times New Roman" w:cs="Times New Roman"/>
          <w:szCs w:val="20"/>
        </w:rPr>
      </w:pPr>
      <w:r w:rsidRPr="00DB5D86">
        <w:rPr>
          <w:rFonts w:ascii="Times New Roman" w:eastAsia="宋体" w:hAnsi="Times New Roman" w:cs="Times New Roman"/>
          <w:szCs w:val="20"/>
        </w:rPr>
        <w:t>5.        CABD</w:t>
      </w:r>
    </w:p>
    <w:p w:rsidR="00DB5D86" w:rsidRPr="00DB5D86" w:rsidRDefault="00DB5D86" w:rsidP="00DB5D86">
      <w:pPr>
        <w:widowControl/>
        <w:numPr>
          <w:ilvl w:val="0"/>
          <w:numId w:val="62"/>
        </w:numPr>
        <w:snapToGrid w:val="0"/>
        <w:rPr>
          <w:rFonts w:ascii="Times New Roman" w:eastAsia="宋体" w:hAnsi="Times New Roman" w:cs="Times New Roman"/>
          <w:szCs w:val="20"/>
        </w:rPr>
      </w:pPr>
      <w:r w:rsidRPr="00DB5D86">
        <w:rPr>
          <w:rFonts w:ascii="Times New Roman" w:eastAsia="宋体" w:hAnsi="Times New Roman" w:cs="Times New Roman"/>
          <w:szCs w:val="20"/>
        </w:rPr>
        <w:t>6.        1</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16</w:t>
      </w:r>
    </w:p>
    <w:p w:rsidR="00DB5D86" w:rsidRPr="00DB5D86" w:rsidRDefault="00DB5D86" w:rsidP="00DB5D86">
      <w:pPr>
        <w:widowControl/>
        <w:numPr>
          <w:ilvl w:val="0"/>
          <w:numId w:val="62"/>
        </w:numPr>
        <w:snapToGrid w:val="0"/>
        <w:rPr>
          <w:rFonts w:ascii="Times New Roman" w:eastAsia="宋体" w:hAnsi="Times New Roman" w:cs="Times New Roman"/>
          <w:szCs w:val="20"/>
        </w:rPr>
      </w:pPr>
      <w:r w:rsidRPr="00DB5D86">
        <w:rPr>
          <w:rFonts w:ascii="Times New Roman" w:eastAsia="宋体" w:hAnsi="Times New Roman" w:cs="Times New Roman"/>
          <w:szCs w:val="20"/>
        </w:rPr>
        <w:t>7.        0</w:t>
      </w:r>
    </w:p>
    <w:p w:rsidR="00DB5D86" w:rsidRPr="00DB5D86" w:rsidRDefault="00DB5D86" w:rsidP="00DB5D86">
      <w:pPr>
        <w:widowControl/>
        <w:numPr>
          <w:ilvl w:val="0"/>
          <w:numId w:val="62"/>
        </w:numPr>
        <w:snapToGrid w:val="0"/>
        <w:rPr>
          <w:rFonts w:ascii="Times New Roman" w:eastAsia="宋体" w:hAnsi="Times New Roman" w:cs="Times New Roman"/>
          <w:szCs w:val="20"/>
        </w:rPr>
      </w:pPr>
      <w:r w:rsidRPr="00DB5D86">
        <w:rPr>
          <w:rFonts w:ascii="Times New Roman" w:eastAsia="宋体" w:hAnsi="Times New Roman" w:cs="Times New Roman"/>
          <w:szCs w:val="20"/>
        </w:rPr>
        <w:t>8.        (13</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27</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38</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50</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76</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49</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65</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97)</w:t>
      </w:r>
    </w:p>
    <w:p w:rsidR="00DB5D86" w:rsidRPr="00DB5D86" w:rsidRDefault="00DB5D86" w:rsidP="00DB5D86">
      <w:pPr>
        <w:widowControl/>
        <w:numPr>
          <w:ilvl w:val="0"/>
          <w:numId w:val="62"/>
        </w:numPr>
        <w:snapToGrid w:val="0"/>
        <w:rPr>
          <w:rFonts w:ascii="Times New Roman" w:eastAsia="宋体" w:hAnsi="Times New Roman" w:cs="Times New Roman"/>
          <w:szCs w:val="20"/>
        </w:rPr>
      </w:pPr>
      <w:r w:rsidRPr="00DB5D86">
        <w:rPr>
          <w:rFonts w:ascii="Times New Roman" w:eastAsia="宋体" w:hAnsi="Times New Roman" w:cs="Times New Roman"/>
          <w:szCs w:val="20"/>
        </w:rPr>
        <w:t>9.        n-1</w:t>
      </w:r>
    </w:p>
    <w:p w:rsidR="00DB5D86" w:rsidRPr="00DB5D86" w:rsidRDefault="00DB5D86" w:rsidP="00DB5D86">
      <w:pPr>
        <w:widowControl/>
        <w:numPr>
          <w:ilvl w:val="0"/>
          <w:numId w:val="62"/>
        </w:numPr>
        <w:snapToGrid w:val="0"/>
        <w:rPr>
          <w:rFonts w:ascii="Times New Roman" w:eastAsia="宋体" w:hAnsi="Times New Roman" w:cs="Times New Roman"/>
          <w:szCs w:val="20"/>
        </w:rPr>
      </w:pPr>
      <w:r w:rsidRPr="00DB5D86">
        <w:rPr>
          <w:rFonts w:ascii="Times New Roman" w:eastAsia="宋体" w:hAnsi="Times New Roman" w:cs="Times New Roman"/>
          <w:szCs w:val="20"/>
        </w:rPr>
        <w:t>10.     50</w:t>
      </w:r>
    </w:p>
    <w:p w:rsidR="00DB5D86" w:rsidRPr="00DB5D86" w:rsidRDefault="00DB5D86" w:rsidP="00DB5D86">
      <w:pPr>
        <w:widowControl/>
        <w:snapToGrid w:val="0"/>
        <w:rPr>
          <w:rFonts w:ascii="Times New Roman" w:eastAsia="宋体" w:hAnsi="Times New Roman" w:cs="Times New Roman"/>
          <w:szCs w:val="20"/>
        </w:rPr>
      </w:pPr>
      <w:r w:rsidRPr="00DB5D86">
        <w:rPr>
          <w:rFonts w:ascii="Times New Roman" w:eastAsia="宋体" w:hAnsi="Times New Roman" w:cs="Times New Roman"/>
          <w:szCs w:val="20"/>
        </w:rPr>
        <w:t> </w:t>
      </w:r>
    </w:p>
    <w:p w:rsidR="00DB5D86" w:rsidRPr="00DB5D86" w:rsidRDefault="00DB5D86" w:rsidP="00DB5D86">
      <w:pPr>
        <w:widowControl/>
        <w:snapToGrid w:val="0"/>
        <w:rPr>
          <w:rFonts w:ascii="Times New Roman" w:eastAsia="宋体" w:hAnsi="Times New Roman" w:cs="Times New Roman"/>
          <w:b/>
          <w:szCs w:val="20"/>
        </w:rPr>
      </w:pPr>
      <w:r w:rsidRPr="00DB5D86">
        <w:rPr>
          <w:rFonts w:ascii="Times New Roman" w:eastAsia="宋体" w:hAnsi="Times New Roman" w:cs="Times New Roman" w:hint="eastAsia"/>
          <w:b/>
          <w:szCs w:val="20"/>
        </w:rPr>
        <w:t>四、算法设计题</w:t>
      </w:r>
    </w:p>
    <w:p w:rsidR="00DB5D86" w:rsidRPr="00DB5D86" w:rsidRDefault="00DB5D86" w:rsidP="00DB5D86">
      <w:pPr>
        <w:widowControl/>
        <w:numPr>
          <w:ilvl w:val="0"/>
          <w:numId w:val="63"/>
        </w:numPr>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1.         </w:t>
      </w:r>
      <w:r w:rsidRPr="00DB5D86">
        <w:rPr>
          <w:rFonts w:ascii="Times New Roman" w:eastAsia="宋体" w:hAnsi="Times New Roman" w:cs="Times New Roman" w:hint="eastAsia"/>
          <w:szCs w:val="20"/>
        </w:rPr>
        <w:t>设计一个在链式存储结构上统计二叉树中结点个数的算法。</w:t>
      </w:r>
    </w:p>
    <w:p w:rsidR="00DB5D86" w:rsidRPr="00DB5D86" w:rsidRDefault="00DB5D86" w:rsidP="00DB5D86">
      <w:pPr>
        <w:widowControl/>
        <w:snapToGrid w:val="0"/>
        <w:rPr>
          <w:rFonts w:ascii="Times New Roman" w:eastAsia="宋体" w:hAnsi="Times New Roman" w:cs="Times New Roman"/>
          <w:szCs w:val="20"/>
        </w:rPr>
      </w:pPr>
      <w:r w:rsidRPr="00DB5D86">
        <w:rPr>
          <w:rFonts w:ascii="Times New Roman" w:eastAsia="宋体" w:hAnsi="Times New Roman" w:cs="Times New Roman"/>
          <w:szCs w:val="20"/>
        </w:rPr>
        <w:t>void countnode(bitree *bt,int &amp;count)</w:t>
      </w:r>
    </w:p>
    <w:p w:rsidR="00DB5D86" w:rsidRPr="00DB5D86" w:rsidRDefault="00DB5D86" w:rsidP="00DB5D86">
      <w:pPr>
        <w:widowControl/>
        <w:snapToGrid w:val="0"/>
        <w:rPr>
          <w:rFonts w:ascii="Times New Roman" w:eastAsia="宋体" w:hAnsi="Times New Roman" w:cs="Times New Roman"/>
          <w:szCs w:val="20"/>
        </w:rPr>
      </w:pPr>
      <w:r w:rsidRPr="00DB5D86">
        <w:rPr>
          <w:rFonts w:ascii="Times New Roman" w:eastAsia="宋体" w:hAnsi="Times New Roman" w:cs="Times New Roman"/>
          <w:szCs w:val="20"/>
        </w:rPr>
        <w:t>{</w:t>
      </w:r>
    </w:p>
    <w:p w:rsidR="00DB5D86" w:rsidRPr="00DB5D86" w:rsidRDefault="00DB5D86" w:rsidP="00DB5D86">
      <w:pPr>
        <w:widowControl/>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   if(bt!=0) </w:t>
      </w:r>
    </w:p>
    <w:p w:rsidR="00DB5D86" w:rsidRPr="00DB5D86" w:rsidRDefault="00DB5D86" w:rsidP="00DB5D86">
      <w:pPr>
        <w:widowControl/>
        <w:snapToGrid w:val="0"/>
        <w:rPr>
          <w:rFonts w:ascii="Times New Roman" w:eastAsia="宋体" w:hAnsi="Times New Roman" w:cs="Times New Roman"/>
          <w:szCs w:val="20"/>
        </w:rPr>
      </w:pPr>
      <w:r w:rsidRPr="00DB5D86">
        <w:rPr>
          <w:rFonts w:ascii="Times New Roman" w:eastAsia="宋体" w:hAnsi="Times New Roman" w:cs="Times New Roman"/>
          <w:szCs w:val="20"/>
        </w:rPr>
        <w:t>{count++; countnode(bt-&gt;lchild,count); countnode(bt-&gt;rchild,count);}</w:t>
      </w:r>
    </w:p>
    <w:p w:rsidR="00DB5D86" w:rsidRPr="00DB5D86" w:rsidRDefault="00DB5D86" w:rsidP="00DB5D86">
      <w:pPr>
        <w:widowControl/>
        <w:snapToGrid w:val="0"/>
        <w:rPr>
          <w:rFonts w:ascii="Times New Roman" w:eastAsia="宋体" w:hAnsi="Times New Roman" w:cs="Times New Roman"/>
          <w:szCs w:val="20"/>
        </w:rPr>
      </w:pPr>
      <w:r w:rsidRPr="00DB5D86">
        <w:rPr>
          <w:rFonts w:ascii="Times New Roman" w:eastAsia="宋体" w:hAnsi="Times New Roman" w:cs="Times New Roman"/>
          <w:szCs w:val="20"/>
        </w:rPr>
        <w:t>}</w:t>
      </w:r>
    </w:p>
    <w:p w:rsidR="00DB5D86" w:rsidRPr="00DB5D86" w:rsidRDefault="00DB5D86" w:rsidP="00DB5D86">
      <w:pPr>
        <w:widowControl/>
        <w:numPr>
          <w:ilvl w:val="0"/>
          <w:numId w:val="63"/>
        </w:numPr>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2.         </w:t>
      </w:r>
      <w:r w:rsidRPr="00DB5D86">
        <w:rPr>
          <w:rFonts w:ascii="Times New Roman" w:eastAsia="宋体" w:hAnsi="Times New Roman" w:cs="Times New Roman" w:hint="eastAsia"/>
          <w:szCs w:val="20"/>
        </w:rPr>
        <w:t>设计一个算法将无向图的邻接矩阵转为对应邻接表的算法。</w:t>
      </w:r>
    </w:p>
    <w:p w:rsidR="00DB5D86" w:rsidRPr="00DB5D86" w:rsidRDefault="00DB5D86" w:rsidP="00DB5D86">
      <w:pPr>
        <w:snapToGrid w:val="0"/>
        <w:rPr>
          <w:rFonts w:ascii="Times New Roman" w:eastAsia="宋体" w:hAnsi="Times New Roman" w:cs="Times New Roman"/>
          <w:szCs w:val="20"/>
        </w:rPr>
      </w:pPr>
      <w:r w:rsidRPr="00DB5D86">
        <w:rPr>
          <w:rFonts w:ascii="Times New Roman" w:eastAsia="宋体" w:hAnsi="Times New Roman" w:cs="Times New Roman"/>
          <w:szCs w:val="20"/>
        </w:rPr>
        <w:t>typedef struct {int vertex[m]; int edge[m][m];}gadjmatrix;</w:t>
      </w:r>
    </w:p>
    <w:p w:rsidR="00DB5D86" w:rsidRPr="00DB5D86" w:rsidRDefault="00DB5D86" w:rsidP="00DB5D86">
      <w:pPr>
        <w:snapToGrid w:val="0"/>
        <w:rPr>
          <w:rFonts w:ascii="Times New Roman" w:eastAsia="宋体" w:hAnsi="Times New Roman" w:cs="Times New Roman"/>
          <w:szCs w:val="20"/>
        </w:rPr>
      </w:pPr>
      <w:r w:rsidRPr="00DB5D86">
        <w:rPr>
          <w:rFonts w:ascii="Times New Roman" w:eastAsia="宋体" w:hAnsi="Times New Roman" w:cs="Times New Roman"/>
          <w:szCs w:val="20"/>
        </w:rPr>
        <w:lastRenderedPageBreak/>
        <w:t>typedef struct node1{int info;int adjvertex; struct node1 *nextarc;}glinklistnode;</w:t>
      </w:r>
    </w:p>
    <w:p w:rsidR="00DB5D86" w:rsidRPr="00DB5D86" w:rsidRDefault="00DB5D86" w:rsidP="00DB5D86">
      <w:pPr>
        <w:snapToGrid w:val="0"/>
        <w:rPr>
          <w:rFonts w:ascii="Times New Roman" w:eastAsia="宋体" w:hAnsi="Times New Roman" w:cs="Times New Roman"/>
          <w:szCs w:val="20"/>
        </w:rPr>
      </w:pPr>
      <w:r w:rsidRPr="00DB5D86">
        <w:rPr>
          <w:rFonts w:ascii="Times New Roman" w:eastAsia="宋体" w:hAnsi="Times New Roman" w:cs="Times New Roman"/>
          <w:szCs w:val="20"/>
        </w:rPr>
        <w:t>typedef struct node2{int vertexinfo;glinklistnode *firstarc;}glinkheadnode;</w:t>
      </w:r>
    </w:p>
    <w:p w:rsidR="00DB5D86" w:rsidRPr="00DB5D86" w:rsidRDefault="00DB5D86" w:rsidP="00DB5D86">
      <w:pPr>
        <w:widowControl/>
        <w:tabs>
          <w:tab w:val="left" w:pos="420"/>
        </w:tabs>
        <w:snapToGrid w:val="0"/>
        <w:rPr>
          <w:rFonts w:ascii="Times New Roman" w:eastAsia="宋体" w:hAnsi="Times New Roman" w:cs="Times New Roman"/>
          <w:szCs w:val="20"/>
        </w:rPr>
      </w:pPr>
      <w:r w:rsidRPr="00DB5D86">
        <w:rPr>
          <w:rFonts w:ascii="Times New Roman" w:eastAsia="宋体" w:hAnsi="Times New Roman" w:cs="Times New Roman"/>
          <w:szCs w:val="20"/>
        </w:rPr>
        <w:t>void adjmatrixtoadjlist(gadjmatrix g1[ ],glinkheadnode g2[ ])</w:t>
      </w:r>
    </w:p>
    <w:p w:rsidR="00DB5D86" w:rsidRPr="00DB5D86" w:rsidRDefault="00DB5D86" w:rsidP="00DB5D86">
      <w:pPr>
        <w:widowControl/>
        <w:tabs>
          <w:tab w:val="left" w:pos="420"/>
        </w:tabs>
        <w:snapToGrid w:val="0"/>
        <w:rPr>
          <w:rFonts w:ascii="Times New Roman" w:eastAsia="宋体" w:hAnsi="Times New Roman" w:cs="Times New Roman"/>
          <w:szCs w:val="20"/>
        </w:rPr>
      </w:pPr>
      <w:r w:rsidRPr="00DB5D86">
        <w:rPr>
          <w:rFonts w:ascii="Times New Roman" w:eastAsia="宋体" w:hAnsi="Times New Roman" w:cs="Times New Roman"/>
          <w:szCs w:val="20"/>
        </w:rPr>
        <w:t>{</w:t>
      </w:r>
    </w:p>
    <w:p w:rsidR="00DB5D86" w:rsidRPr="00DB5D86" w:rsidRDefault="00DB5D86" w:rsidP="00DB5D86">
      <w:pPr>
        <w:widowControl/>
        <w:tabs>
          <w:tab w:val="left" w:pos="420"/>
        </w:tabs>
        <w:snapToGrid w:val="0"/>
        <w:rPr>
          <w:rFonts w:ascii="Times New Roman" w:eastAsia="宋体" w:hAnsi="Times New Roman" w:cs="Times New Roman"/>
          <w:szCs w:val="20"/>
        </w:rPr>
      </w:pPr>
      <w:r w:rsidRPr="00DB5D86">
        <w:rPr>
          <w:rFonts w:ascii="Times New Roman" w:eastAsia="宋体" w:hAnsi="Times New Roman" w:cs="Times New Roman"/>
          <w:szCs w:val="20"/>
        </w:rPr>
        <w:t>int i,j; glinklistnode *p;</w:t>
      </w:r>
    </w:p>
    <w:p w:rsidR="00DB5D86" w:rsidRPr="00DB5D86" w:rsidRDefault="00DB5D86" w:rsidP="00DB5D86">
      <w:pPr>
        <w:widowControl/>
        <w:tabs>
          <w:tab w:val="left" w:pos="420"/>
        </w:tabs>
        <w:snapToGrid w:val="0"/>
        <w:rPr>
          <w:rFonts w:ascii="Times New Roman" w:eastAsia="宋体" w:hAnsi="Times New Roman" w:cs="Times New Roman"/>
          <w:szCs w:val="20"/>
        </w:rPr>
      </w:pPr>
      <w:r w:rsidRPr="00DB5D86">
        <w:rPr>
          <w:rFonts w:ascii="Times New Roman" w:eastAsia="宋体" w:hAnsi="Times New Roman" w:cs="Times New Roman"/>
          <w:szCs w:val="20"/>
        </w:rPr>
        <w:t>for(i=0;i&lt;=n-1;i++) g2[i].firstarc=0;</w:t>
      </w:r>
    </w:p>
    <w:p w:rsidR="00DB5D86" w:rsidRPr="00DB5D86" w:rsidRDefault="00DB5D86" w:rsidP="00DB5D86">
      <w:pPr>
        <w:widowControl/>
        <w:tabs>
          <w:tab w:val="left" w:pos="420"/>
        </w:tabs>
        <w:snapToGrid w:val="0"/>
        <w:rPr>
          <w:rFonts w:ascii="Times New Roman" w:eastAsia="宋体" w:hAnsi="Times New Roman" w:cs="Times New Roman"/>
          <w:szCs w:val="20"/>
        </w:rPr>
      </w:pPr>
      <w:r w:rsidRPr="00DB5D86">
        <w:rPr>
          <w:rFonts w:ascii="Times New Roman" w:eastAsia="宋体" w:hAnsi="Times New Roman" w:cs="Times New Roman"/>
          <w:szCs w:val="20"/>
        </w:rPr>
        <w:t>for(i=0;i&lt;=n-1;i++) for(j=0;j&lt;=n-1;j++)</w:t>
      </w:r>
    </w:p>
    <w:p w:rsidR="00DB5D86" w:rsidRPr="00DB5D86" w:rsidRDefault="00DB5D86" w:rsidP="00DB5D86">
      <w:pPr>
        <w:widowControl/>
        <w:tabs>
          <w:tab w:val="left" w:pos="420"/>
        </w:tabs>
        <w:snapToGrid w:val="0"/>
        <w:rPr>
          <w:rFonts w:ascii="Times New Roman" w:eastAsia="宋体" w:hAnsi="Times New Roman" w:cs="Times New Roman"/>
          <w:szCs w:val="20"/>
        </w:rPr>
      </w:pPr>
      <w:r w:rsidRPr="00DB5D86">
        <w:rPr>
          <w:rFonts w:ascii="Times New Roman" w:eastAsia="宋体" w:hAnsi="Times New Roman" w:cs="Times New Roman"/>
          <w:szCs w:val="20"/>
        </w:rPr>
        <w:t>if (g1.edge[i][j]==1)</w:t>
      </w:r>
    </w:p>
    <w:p w:rsidR="00DB5D86" w:rsidRPr="00DB5D86" w:rsidRDefault="00DB5D86" w:rsidP="00DB5D86">
      <w:pPr>
        <w:widowControl/>
        <w:tabs>
          <w:tab w:val="left" w:pos="420"/>
        </w:tabs>
        <w:snapToGrid w:val="0"/>
        <w:rPr>
          <w:rFonts w:ascii="Times New Roman" w:eastAsia="宋体" w:hAnsi="Times New Roman" w:cs="Times New Roman"/>
          <w:szCs w:val="20"/>
        </w:rPr>
      </w:pPr>
      <w:r w:rsidRPr="00DB5D86">
        <w:rPr>
          <w:rFonts w:ascii="Times New Roman" w:eastAsia="宋体" w:hAnsi="Times New Roman" w:cs="Times New Roman"/>
          <w:szCs w:val="20"/>
        </w:rPr>
        <w:t>{</w:t>
      </w:r>
    </w:p>
    <w:p w:rsidR="00DB5D86" w:rsidRPr="00DB5D86" w:rsidRDefault="00DB5D86" w:rsidP="00DB5D86">
      <w:pPr>
        <w:snapToGrid w:val="0"/>
        <w:rPr>
          <w:rFonts w:ascii="Times New Roman" w:eastAsia="宋体" w:hAnsi="Times New Roman" w:cs="Times New Roman"/>
          <w:szCs w:val="20"/>
        </w:rPr>
      </w:pPr>
      <w:r w:rsidRPr="00DB5D86">
        <w:rPr>
          <w:rFonts w:ascii="Times New Roman" w:eastAsia="宋体" w:hAnsi="Times New Roman" w:cs="Times New Roman"/>
          <w:szCs w:val="20"/>
        </w:rPr>
        <w:t>p=(glinklistnode *)malloc(sizeof(glinklistnode));p-&gt;adjvertex=j;</w:t>
      </w:r>
    </w:p>
    <w:p w:rsidR="00DB5D86" w:rsidRPr="00DB5D86" w:rsidRDefault="00DB5D86" w:rsidP="00DB5D86">
      <w:pPr>
        <w:snapToGrid w:val="0"/>
        <w:rPr>
          <w:rFonts w:ascii="Times New Roman" w:eastAsia="宋体" w:hAnsi="Times New Roman" w:cs="Times New Roman"/>
          <w:szCs w:val="20"/>
        </w:rPr>
      </w:pPr>
      <w:r w:rsidRPr="00DB5D86">
        <w:rPr>
          <w:rFonts w:ascii="Times New Roman" w:eastAsia="宋体" w:hAnsi="Times New Roman" w:cs="Times New Roman"/>
          <w:szCs w:val="20"/>
        </w:rPr>
        <w:t>p-&gt;nextarc=g[i].firstarc; g[i].firstarc=p;</w:t>
      </w:r>
    </w:p>
    <w:p w:rsidR="00DB5D86" w:rsidRPr="00DB5D86" w:rsidRDefault="00DB5D86" w:rsidP="00DB5D86">
      <w:pPr>
        <w:snapToGrid w:val="0"/>
        <w:rPr>
          <w:rFonts w:ascii="Times New Roman" w:eastAsia="宋体" w:hAnsi="Times New Roman" w:cs="Times New Roman"/>
          <w:szCs w:val="20"/>
        </w:rPr>
      </w:pPr>
      <w:r w:rsidRPr="00DB5D86">
        <w:rPr>
          <w:rFonts w:ascii="Times New Roman" w:eastAsia="宋体" w:hAnsi="Times New Roman" w:cs="Times New Roman"/>
          <w:szCs w:val="20"/>
        </w:rPr>
        <w:t>p=(glinklistnode *)malloc(sizeof(glinklistnode));p-&gt;adjvertex=i;</w:t>
      </w:r>
    </w:p>
    <w:p w:rsidR="00DB5D86" w:rsidRPr="00DB5D86" w:rsidRDefault="00DB5D86" w:rsidP="00DB5D86">
      <w:pPr>
        <w:widowControl/>
        <w:tabs>
          <w:tab w:val="left" w:pos="420"/>
        </w:tabs>
        <w:snapToGrid w:val="0"/>
        <w:rPr>
          <w:rFonts w:ascii="Times New Roman" w:eastAsia="宋体" w:hAnsi="Times New Roman" w:cs="Times New Roman"/>
          <w:szCs w:val="20"/>
        </w:rPr>
      </w:pPr>
      <w:r w:rsidRPr="00DB5D86">
        <w:rPr>
          <w:rFonts w:ascii="Times New Roman" w:eastAsia="宋体" w:hAnsi="Times New Roman" w:cs="Times New Roman"/>
          <w:szCs w:val="20"/>
        </w:rPr>
        <w:t>p-&gt;nextarc=g[j].firstarc; g[j].firstarc=p;</w:t>
      </w:r>
    </w:p>
    <w:p w:rsidR="00DB5D86" w:rsidRPr="00DB5D86" w:rsidRDefault="00DB5D86" w:rsidP="00DB5D86">
      <w:pPr>
        <w:widowControl/>
        <w:tabs>
          <w:tab w:val="left" w:pos="420"/>
        </w:tabs>
        <w:snapToGrid w:val="0"/>
        <w:rPr>
          <w:rFonts w:ascii="Times New Roman" w:eastAsia="宋体" w:hAnsi="Times New Roman" w:cs="Times New Roman"/>
          <w:szCs w:val="20"/>
        </w:rPr>
      </w:pPr>
      <w:r w:rsidRPr="00DB5D86">
        <w:rPr>
          <w:rFonts w:ascii="Times New Roman" w:eastAsia="宋体" w:hAnsi="Times New Roman" w:cs="Times New Roman"/>
          <w:szCs w:val="20"/>
        </w:rPr>
        <w:t>}</w:t>
      </w:r>
    </w:p>
    <w:p w:rsidR="00DB5D86" w:rsidRPr="00DB5D86" w:rsidRDefault="00DB5D86" w:rsidP="00DB5D86">
      <w:pPr>
        <w:widowControl/>
        <w:snapToGrid w:val="0"/>
        <w:rPr>
          <w:rFonts w:ascii="Times New Roman" w:eastAsia="宋体" w:hAnsi="Times New Roman" w:cs="Times New Roman"/>
          <w:szCs w:val="20"/>
        </w:rPr>
      </w:pPr>
      <w:r w:rsidRPr="00DB5D86">
        <w:rPr>
          <w:rFonts w:ascii="Times New Roman" w:eastAsia="宋体" w:hAnsi="Times New Roman" w:cs="Times New Roman"/>
          <w:szCs w:val="20"/>
        </w:rPr>
        <w:t>}</w:t>
      </w:r>
    </w:p>
    <w:p w:rsidR="00DB5D86" w:rsidRPr="00DB5D86" w:rsidRDefault="00DB5D86" w:rsidP="00DB5D86">
      <w:pPr>
        <w:widowControl/>
        <w:snapToGrid w:val="0"/>
        <w:jc w:val="center"/>
        <w:rPr>
          <w:rFonts w:ascii="Times New Roman" w:eastAsia="宋体" w:hAnsi="Times New Roman" w:cs="Times New Roman"/>
          <w:b/>
          <w:szCs w:val="20"/>
        </w:rPr>
      </w:pPr>
    </w:p>
    <w:p w:rsidR="00DB5D86" w:rsidRPr="00DB5D86" w:rsidRDefault="00DB5D86" w:rsidP="00DB5D86">
      <w:pPr>
        <w:widowControl/>
        <w:snapToGrid w:val="0"/>
        <w:jc w:val="center"/>
        <w:rPr>
          <w:rFonts w:ascii="Times New Roman" w:eastAsia="宋体" w:hAnsi="Times New Roman" w:cs="Times New Roman"/>
          <w:b/>
          <w:szCs w:val="20"/>
        </w:rPr>
      </w:pPr>
      <w:r w:rsidRPr="00DB5D86">
        <w:rPr>
          <w:rFonts w:ascii="Times New Roman" w:eastAsia="宋体" w:hAnsi="Times New Roman" w:cs="Times New Roman" w:hint="eastAsia"/>
          <w:b/>
          <w:szCs w:val="20"/>
        </w:rPr>
        <w:t>数据结构试卷（九）</w:t>
      </w:r>
    </w:p>
    <w:p w:rsidR="00DB5D86" w:rsidRPr="00DB5D86" w:rsidRDefault="00DB5D86" w:rsidP="00DB5D86">
      <w:pPr>
        <w:widowControl/>
        <w:snapToGrid w:val="0"/>
        <w:rPr>
          <w:rFonts w:ascii="Times New Roman" w:eastAsia="宋体" w:hAnsi="Times New Roman" w:cs="Times New Roman"/>
          <w:b/>
          <w:szCs w:val="20"/>
        </w:rPr>
      </w:pPr>
      <w:r w:rsidRPr="00DB5D86">
        <w:rPr>
          <w:rFonts w:ascii="Times New Roman" w:eastAsia="宋体" w:hAnsi="Times New Roman" w:cs="Times New Roman"/>
          <w:b/>
          <w:szCs w:val="20"/>
        </w:rPr>
        <w:t> </w:t>
      </w:r>
    </w:p>
    <w:p w:rsidR="00DB5D86" w:rsidRPr="00DB5D86" w:rsidRDefault="00DB5D86" w:rsidP="00DB5D86">
      <w:pPr>
        <w:widowControl/>
        <w:snapToGrid w:val="0"/>
        <w:rPr>
          <w:rFonts w:ascii="Times New Roman" w:eastAsia="宋体" w:hAnsi="Times New Roman" w:cs="Times New Roman"/>
          <w:b/>
          <w:szCs w:val="20"/>
        </w:rPr>
      </w:pPr>
      <w:r w:rsidRPr="00DB5D86">
        <w:rPr>
          <w:rFonts w:ascii="Times New Roman" w:eastAsia="宋体" w:hAnsi="Times New Roman" w:cs="Times New Roman" w:hint="eastAsia"/>
          <w:b/>
          <w:szCs w:val="20"/>
        </w:rPr>
        <w:t>一、选择题</w:t>
      </w:r>
      <w:r w:rsidRPr="00DB5D86">
        <w:rPr>
          <w:rFonts w:ascii="Times New Roman" w:eastAsia="宋体" w:hAnsi="Times New Roman" w:cs="Times New Roman"/>
          <w:b/>
          <w:szCs w:val="20"/>
        </w:rPr>
        <w:t>(30</w:t>
      </w:r>
      <w:r w:rsidRPr="00DB5D86">
        <w:rPr>
          <w:rFonts w:ascii="Times New Roman" w:eastAsia="宋体" w:hAnsi="Times New Roman" w:cs="Times New Roman" w:hint="eastAsia"/>
          <w:b/>
          <w:szCs w:val="20"/>
        </w:rPr>
        <w:t>分</w:t>
      </w:r>
      <w:r w:rsidRPr="00DB5D86">
        <w:rPr>
          <w:rFonts w:ascii="Times New Roman" w:eastAsia="宋体" w:hAnsi="Times New Roman" w:cs="Times New Roman"/>
          <w:b/>
          <w:szCs w:val="20"/>
        </w:rPr>
        <w:t>)</w:t>
      </w:r>
    </w:p>
    <w:p w:rsidR="00DB5D86" w:rsidRPr="00DB5D86" w:rsidRDefault="00DB5D86" w:rsidP="00DB5D86">
      <w:pPr>
        <w:widowControl/>
        <w:tabs>
          <w:tab w:val="left" w:pos="-2058"/>
          <w:tab w:val="left" w:pos="294"/>
          <w:tab w:val="left" w:pos="2086"/>
          <w:tab w:val="left" w:pos="3808"/>
          <w:tab w:val="left" w:pos="5474"/>
        </w:tabs>
        <w:snapToGrid w:val="0"/>
        <w:rPr>
          <w:rFonts w:ascii="Times New Roman" w:eastAsia="宋体" w:hAnsi="Times New Roman" w:cs="Times New Roman"/>
          <w:szCs w:val="20"/>
        </w:rPr>
      </w:pPr>
      <w:r w:rsidRPr="00DB5D86">
        <w:rPr>
          <w:rFonts w:ascii="Times New Roman" w:eastAsia="宋体" w:hAnsi="Times New Roman" w:cs="Times New Roman"/>
          <w:szCs w:val="20"/>
        </w:rPr>
        <w:t>1</w:t>
      </w:r>
      <w:r w:rsidRPr="00DB5D86">
        <w:rPr>
          <w:rFonts w:ascii="Times New Roman" w:eastAsia="宋体" w:hAnsi="Times New Roman" w:cs="Times New Roman" w:hint="eastAsia"/>
          <w:szCs w:val="20"/>
        </w:rPr>
        <w:t>．下列程序段的时间复杂度为（</w:t>
      </w:r>
      <w:r w:rsidRPr="00DB5D86">
        <w:rPr>
          <w:rFonts w:ascii="Times New Roman" w:eastAsia="宋体" w:hAnsi="Times New Roman" w:cs="Times New Roman"/>
          <w:szCs w:val="20"/>
        </w:rPr>
        <w:t xml:space="preserve">  </w:t>
      </w:r>
      <w:r w:rsidRPr="00DB5D86">
        <w:rPr>
          <w:rFonts w:ascii="Times New Roman" w:eastAsia="宋体" w:hAnsi="Times New Roman" w:cs="Times New Roman" w:hint="eastAsia"/>
          <w:szCs w:val="20"/>
        </w:rPr>
        <w:t>）。</w:t>
      </w:r>
    </w:p>
    <w:p w:rsidR="00DB5D86" w:rsidRPr="00DB5D86" w:rsidRDefault="00DB5D86" w:rsidP="00DB5D86">
      <w:pPr>
        <w:widowControl/>
        <w:tabs>
          <w:tab w:val="left" w:pos="-2058"/>
          <w:tab w:val="left" w:pos="294"/>
          <w:tab w:val="left" w:pos="2086"/>
          <w:tab w:val="left" w:pos="3808"/>
          <w:tab w:val="left" w:pos="5474"/>
        </w:tabs>
        <w:snapToGrid w:val="0"/>
        <w:rPr>
          <w:rFonts w:ascii="Times New Roman" w:eastAsia="宋体" w:hAnsi="Times New Roman" w:cs="Times New Roman"/>
          <w:szCs w:val="20"/>
        </w:rPr>
      </w:pPr>
      <w:r w:rsidRPr="00DB5D86">
        <w:rPr>
          <w:rFonts w:ascii="Times New Roman" w:eastAsia="宋体" w:hAnsi="Times New Roman" w:cs="Times New Roman"/>
          <w:szCs w:val="20"/>
        </w:rPr>
        <w:t>for(i=0</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 xml:space="preserve"> i&lt;m</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 xml:space="preserve"> i++) for(j=0</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 xml:space="preserve"> j&lt;t</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 xml:space="preserve"> j++) c[i][j]=0</w:t>
      </w:r>
      <w:r w:rsidRPr="00DB5D86">
        <w:rPr>
          <w:rFonts w:ascii="Times New Roman" w:eastAsia="宋体" w:hAnsi="Times New Roman" w:cs="Times New Roman" w:hint="eastAsia"/>
          <w:szCs w:val="20"/>
        </w:rPr>
        <w:t>；</w:t>
      </w:r>
    </w:p>
    <w:p w:rsidR="00DB5D86" w:rsidRPr="00DB5D86" w:rsidRDefault="00DB5D86" w:rsidP="00DB5D86">
      <w:pPr>
        <w:widowControl/>
        <w:tabs>
          <w:tab w:val="left" w:pos="-2058"/>
          <w:tab w:val="left" w:pos="294"/>
          <w:tab w:val="left" w:pos="2086"/>
          <w:tab w:val="left" w:pos="3808"/>
          <w:tab w:val="left" w:pos="5474"/>
        </w:tabs>
        <w:snapToGrid w:val="0"/>
        <w:rPr>
          <w:rFonts w:ascii="Times New Roman" w:eastAsia="宋体" w:hAnsi="Times New Roman" w:cs="Times New Roman"/>
          <w:szCs w:val="20"/>
        </w:rPr>
      </w:pPr>
      <w:r w:rsidRPr="00DB5D86">
        <w:rPr>
          <w:rFonts w:ascii="Times New Roman" w:eastAsia="宋体" w:hAnsi="Times New Roman" w:cs="Times New Roman"/>
          <w:szCs w:val="20"/>
        </w:rPr>
        <w:t>for(i=0</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 xml:space="preserve"> i&lt;m</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 xml:space="preserve"> i++) for(j=0</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 xml:space="preserve"> j&lt;t</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 xml:space="preserve"> j++) for(k=0</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 xml:space="preserve"> k&lt;n</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 xml:space="preserve"> k++) c[i][j]=c[i][j]+a[i][k]*b[k][j]</w:t>
      </w:r>
      <w:r w:rsidRPr="00DB5D86">
        <w:rPr>
          <w:rFonts w:ascii="Times New Roman" w:eastAsia="宋体" w:hAnsi="Times New Roman" w:cs="Times New Roman" w:hint="eastAsia"/>
          <w:szCs w:val="20"/>
        </w:rPr>
        <w:t>；</w:t>
      </w:r>
    </w:p>
    <w:p w:rsidR="00DB5D86" w:rsidRPr="00DB5D86" w:rsidRDefault="00DB5D86" w:rsidP="00DB5D86">
      <w:pPr>
        <w:widowControl/>
        <w:tabs>
          <w:tab w:val="left" w:pos="-2058"/>
          <w:tab w:val="left" w:pos="294"/>
          <w:tab w:val="left" w:pos="2086"/>
          <w:tab w:val="left" w:pos="3808"/>
          <w:tab w:val="left" w:pos="5474"/>
        </w:tabs>
        <w:snapToGrid w:val="0"/>
        <w:rPr>
          <w:rFonts w:ascii="Times New Roman" w:eastAsia="宋体" w:hAnsi="Times New Roman" w:cs="Times New Roman"/>
          <w:szCs w:val="20"/>
        </w:rPr>
      </w:pPr>
      <w:r w:rsidRPr="00DB5D86">
        <w:rPr>
          <w:rFonts w:ascii="Times New Roman" w:eastAsia="宋体" w:hAnsi="Times New Roman" w:cs="Times New Roman"/>
          <w:szCs w:val="20"/>
        </w:rPr>
        <w:tab/>
        <w:t>(A) O(m*n*t)</w:t>
      </w:r>
      <w:r w:rsidRPr="00DB5D86">
        <w:rPr>
          <w:rFonts w:ascii="Times New Roman" w:eastAsia="宋体" w:hAnsi="Times New Roman" w:cs="Times New Roman"/>
          <w:szCs w:val="20"/>
        </w:rPr>
        <w:tab/>
        <w:t>(B) O(m+n+t)</w:t>
      </w:r>
      <w:r w:rsidRPr="00DB5D86">
        <w:rPr>
          <w:rFonts w:ascii="Times New Roman" w:eastAsia="宋体" w:hAnsi="Times New Roman" w:cs="Times New Roman"/>
          <w:szCs w:val="20"/>
        </w:rPr>
        <w:tab/>
        <w:t>(C) O(m+n*t)</w:t>
      </w:r>
      <w:r w:rsidRPr="00DB5D86">
        <w:rPr>
          <w:rFonts w:ascii="Times New Roman" w:eastAsia="宋体" w:hAnsi="Times New Roman" w:cs="Times New Roman"/>
          <w:szCs w:val="20"/>
        </w:rPr>
        <w:tab/>
        <w:t>(D) O(m*t+n)</w:t>
      </w:r>
    </w:p>
    <w:p w:rsidR="00DB5D86" w:rsidRPr="00DB5D86" w:rsidRDefault="00DB5D86" w:rsidP="00DB5D86">
      <w:pPr>
        <w:widowControl/>
        <w:tabs>
          <w:tab w:val="left" w:pos="-2058"/>
          <w:tab w:val="left" w:pos="294"/>
          <w:tab w:val="left" w:pos="2086"/>
          <w:tab w:val="left" w:pos="3808"/>
          <w:tab w:val="left" w:pos="5474"/>
        </w:tabs>
        <w:snapToGrid w:val="0"/>
        <w:rPr>
          <w:rFonts w:ascii="Times New Roman" w:eastAsia="宋体" w:hAnsi="Times New Roman" w:cs="Times New Roman"/>
          <w:szCs w:val="20"/>
        </w:rPr>
      </w:pPr>
      <w:r w:rsidRPr="00DB5D86">
        <w:rPr>
          <w:rFonts w:ascii="Times New Roman" w:eastAsia="宋体" w:hAnsi="Times New Roman" w:cs="Times New Roman"/>
          <w:szCs w:val="20"/>
        </w:rPr>
        <w:t>2</w:t>
      </w:r>
      <w:r w:rsidRPr="00DB5D86">
        <w:rPr>
          <w:rFonts w:ascii="Times New Roman" w:eastAsia="宋体" w:hAnsi="Times New Roman" w:cs="Times New Roman" w:hint="eastAsia"/>
          <w:szCs w:val="20"/>
        </w:rPr>
        <w:t>．设顺序线性表中有</w:t>
      </w:r>
      <w:r w:rsidRPr="00DB5D86">
        <w:rPr>
          <w:rFonts w:ascii="Times New Roman" w:eastAsia="宋体" w:hAnsi="Times New Roman" w:cs="Times New Roman"/>
          <w:szCs w:val="20"/>
        </w:rPr>
        <w:t>n</w:t>
      </w:r>
      <w:r w:rsidRPr="00DB5D86">
        <w:rPr>
          <w:rFonts w:ascii="Times New Roman" w:eastAsia="宋体" w:hAnsi="Times New Roman" w:cs="Times New Roman" w:hint="eastAsia"/>
          <w:szCs w:val="20"/>
        </w:rPr>
        <w:t>个数据元素，则删除表中第</w:t>
      </w:r>
      <w:r w:rsidRPr="00DB5D86">
        <w:rPr>
          <w:rFonts w:ascii="Times New Roman" w:eastAsia="宋体" w:hAnsi="Times New Roman" w:cs="Times New Roman"/>
          <w:szCs w:val="20"/>
        </w:rPr>
        <w:t>i</w:t>
      </w:r>
      <w:r w:rsidRPr="00DB5D86">
        <w:rPr>
          <w:rFonts w:ascii="Times New Roman" w:eastAsia="宋体" w:hAnsi="Times New Roman" w:cs="Times New Roman" w:hint="eastAsia"/>
          <w:szCs w:val="20"/>
        </w:rPr>
        <w:t>个元素需要移动（</w:t>
      </w:r>
      <w:r w:rsidRPr="00DB5D86">
        <w:rPr>
          <w:rFonts w:ascii="Times New Roman" w:eastAsia="宋体" w:hAnsi="Times New Roman" w:cs="Times New Roman"/>
          <w:szCs w:val="20"/>
        </w:rPr>
        <w:t xml:space="preserve">  </w:t>
      </w:r>
      <w:r w:rsidRPr="00DB5D86">
        <w:rPr>
          <w:rFonts w:ascii="Times New Roman" w:eastAsia="宋体" w:hAnsi="Times New Roman" w:cs="Times New Roman" w:hint="eastAsia"/>
          <w:szCs w:val="20"/>
        </w:rPr>
        <w:t>）个元素。</w:t>
      </w:r>
    </w:p>
    <w:p w:rsidR="00DB5D86" w:rsidRPr="00DB5D86" w:rsidRDefault="00DB5D86" w:rsidP="00DB5D86">
      <w:pPr>
        <w:widowControl/>
        <w:tabs>
          <w:tab w:val="left" w:pos="-2058"/>
          <w:tab w:val="left" w:pos="294"/>
          <w:tab w:val="left" w:pos="2086"/>
          <w:tab w:val="left" w:pos="3808"/>
          <w:tab w:val="left" w:pos="5474"/>
        </w:tabs>
        <w:snapToGrid w:val="0"/>
        <w:rPr>
          <w:rFonts w:ascii="Times New Roman" w:eastAsia="宋体" w:hAnsi="Times New Roman" w:cs="Times New Roman"/>
          <w:szCs w:val="20"/>
        </w:rPr>
      </w:pPr>
      <w:r w:rsidRPr="00DB5D86">
        <w:rPr>
          <w:rFonts w:ascii="Times New Roman" w:eastAsia="宋体" w:hAnsi="Times New Roman" w:cs="Times New Roman"/>
          <w:szCs w:val="20"/>
        </w:rPr>
        <w:tab/>
        <w:t>(A) n-i</w:t>
      </w:r>
      <w:r w:rsidRPr="00DB5D86">
        <w:rPr>
          <w:rFonts w:ascii="Times New Roman" w:eastAsia="宋体" w:hAnsi="Times New Roman" w:cs="Times New Roman"/>
          <w:szCs w:val="20"/>
        </w:rPr>
        <w:tab/>
        <w:t>(B) n+l -i</w:t>
      </w:r>
      <w:r w:rsidRPr="00DB5D86">
        <w:rPr>
          <w:rFonts w:ascii="Times New Roman" w:eastAsia="宋体" w:hAnsi="Times New Roman" w:cs="Times New Roman"/>
          <w:szCs w:val="20"/>
        </w:rPr>
        <w:tab/>
        <w:t>(C) n-1-i</w:t>
      </w:r>
      <w:r w:rsidRPr="00DB5D86">
        <w:rPr>
          <w:rFonts w:ascii="Times New Roman" w:eastAsia="宋体" w:hAnsi="Times New Roman" w:cs="Times New Roman"/>
          <w:szCs w:val="20"/>
        </w:rPr>
        <w:tab/>
        <w:t>(D) i</w:t>
      </w:r>
    </w:p>
    <w:p w:rsidR="00DB5D86" w:rsidRPr="00DB5D86" w:rsidRDefault="00DB5D86" w:rsidP="00DB5D86">
      <w:pPr>
        <w:widowControl/>
        <w:tabs>
          <w:tab w:val="left" w:pos="-2058"/>
          <w:tab w:val="left" w:pos="294"/>
          <w:tab w:val="left" w:pos="2086"/>
          <w:tab w:val="left" w:pos="3808"/>
          <w:tab w:val="left" w:pos="5474"/>
        </w:tabs>
        <w:snapToGrid w:val="0"/>
        <w:rPr>
          <w:rFonts w:ascii="Times New Roman" w:eastAsia="宋体" w:hAnsi="Times New Roman" w:cs="Times New Roman"/>
          <w:szCs w:val="20"/>
        </w:rPr>
      </w:pPr>
      <w:r w:rsidRPr="00DB5D86">
        <w:rPr>
          <w:rFonts w:ascii="Times New Roman" w:eastAsia="宋体" w:hAnsi="Times New Roman" w:cs="Times New Roman"/>
          <w:szCs w:val="20"/>
        </w:rPr>
        <w:t>3</w:t>
      </w:r>
      <w:r w:rsidRPr="00DB5D86">
        <w:rPr>
          <w:rFonts w:ascii="Times New Roman" w:eastAsia="宋体" w:hAnsi="Times New Roman" w:cs="Times New Roman" w:hint="eastAsia"/>
          <w:szCs w:val="20"/>
        </w:rPr>
        <w:t>．设</w:t>
      </w:r>
      <w:r w:rsidRPr="00DB5D86">
        <w:rPr>
          <w:rFonts w:ascii="Times New Roman" w:eastAsia="宋体" w:hAnsi="Times New Roman" w:cs="Times New Roman"/>
          <w:szCs w:val="20"/>
        </w:rPr>
        <w:t>F</w:t>
      </w:r>
      <w:r w:rsidRPr="00DB5D86">
        <w:rPr>
          <w:rFonts w:ascii="Times New Roman" w:eastAsia="宋体" w:hAnsi="Times New Roman" w:cs="Times New Roman" w:hint="eastAsia"/>
          <w:szCs w:val="20"/>
        </w:rPr>
        <w:t>是由</w:t>
      </w:r>
      <w:r w:rsidRPr="00DB5D86">
        <w:rPr>
          <w:rFonts w:ascii="Times New Roman" w:eastAsia="宋体" w:hAnsi="Times New Roman" w:cs="Times New Roman"/>
          <w:szCs w:val="20"/>
        </w:rPr>
        <w:t>T1</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T2</w:t>
      </w:r>
      <w:r w:rsidRPr="00DB5D86">
        <w:rPr>
          <w:rFonts w:ascii="Times New Roman" w:eastAsia="宋体" w:hAnsi="Times New Roman" w:cs="Times New Roman" w:hint="eastAsia"/>
          <w:szCs w:val="20"/>
        </w:rPr>
        <w:t>和</w:t>
      </w:r>
      <w:r w:rsidRPr="00DB5D86">
        <w:rPr>
          <w:rFonts w:ascii="Times New Roman" w:eastAsia="宋体" w:hAnsi="Times New Roman" w:cs="Times New Roman"/>
          <w:szCs w:val="20"/>
        </w:rPr>
        <w:t>T3</w:t>
      </w:r>
      <w:r w:rsidRPr="00DB5D86">
        <w:rPr>
          <w:rFonts w:ascii="Times New Roman" w:eastAsia="宋体" w:hAnsi="Times New Roman" w:cs="Times New Roman" w:hint="eastAsia"/>
          <w:szCs w:val="20"/>
        </w:rPr>
        <w:t>三棵树组成的森林，与</w:t>
      </w:r>
      <w:r w:rsidRPr="00DB5D86">
        <w:rPr>
          <w:rFonts w:ascii="Times New Roman" w:eastAsia="宋体" w:hAnsi="Times New Roman" w:cs="Times New Roman"/>
          <w:szCs w:val="20"/>
        </w:rPr>
        <w:t>F</w:t>
      </w:r>
      <w:r w:rsidRPr="00DB5D86">
        <w:rPr>
          <w:rFonts w:ascii="Times New Roman" w:eastAsia="宋体" w:hAnsi="Times New Roman" w:cs="Times New Roman" w:hint="eastAsia"/>
          <w:szCs w:val="20"/>
        </w:rPr>
        <w:t>对应的二叉树为</w:t>
      </w:r>
      <w:r w:rsidRPr="00DB5D86">
        <w:rPr>
          <w:rFonts w:ascii="Times New Roman" w:eastAsia="宋体" w:hAnsi="Times New Roman" w:cs="Times New Roman"/>
          <w:szCs w:val="20"/>
        </w:rPr>
        <w:t>B</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T1</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T2</w:t>
      </w:r>
      <w:r w:rsidRPr="00DB5D86">
        <w:rPr>
          <w:rFonts w:ascii="Times New Roman" w:eastAsia="宋体" w:hAnsi="Times New Roman" w:cs="Times New Roman" w:hint="eastAsia"/>
          <w:szCs w:val="20"/>
        </w:rPr>
        <w:t>和</w:t>
      </w:r>
      <w:r w:rsidRPr="00DB5D86">
        <w:rPr>
          <w:rFonts w:ascii="Times New Roman" w:eastAsia="宋体" w:hAnsi="Times New Roman" w:cs="Times New Roman"/>
          <w:szCs w:val="20"/>
        </w:rPr>
        <w:t>T3</w:t>
      </w:r>
      <w:r w:rsidRPr="00DB5D86">
        <w:rPr>
          <w:rFonts w:ascii="Times New Roman" w:eastAsia="宋体" w:hAnsi="Times New Roman" w:cs="Times New Roman" w:hint="eastAsia"/>
          <w:szCs w:val="20"/>
        </w:rPr>
        <w:t>的结点数分别为</w:t>
      </w:r>
      <w:r w:rsidRPr="00DB5D86">
        <w:rPr>
          <w:rFonts w:ascii="Times New Roman" w:eastAsia="宋体" w:hAnsi="Times New Roman" w:cs="Times New Roman"/>
          <w:szCs w:val="20"/>
        </w:rPr>
        <w:t>N1</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N2</w:t>
      </w:r>
      <w:r w:rsidRPr="00DB5D86">
        <w:rPr>
          <w:rFonts w:ascii="Times New Roman" w:eastAsia="宋体" w:hAnsi="Times New Roman" w:cs="Times New Roman" w:hint="eastAsia"/>
          <w:szCs w:val="20"/>
        </w:rPr>
        <w:t>和</w:t>
      </w:r>
      <w:r w:rsidRPr="00DB5D86">
        <w:rPr>
          <w:rFonts w:ascii="Times New Roman" w:eastAsia="宋体" w:hAnsi="Times New Roman" w:cs="Times New Roman"/>
          <w:szCs w:val="20"/>
        </w:rPr>
        <w:t>N3</w:t>
      </w:r>
      <w:r w:rsidRPr="00DB5D86">
        <w:rPr>
          <w:rFonts w:ascii="Times New Roman" w:eastAsia="宋体" w:hAnsi="Times New Roman" w:cs="Times New Roman" w:hint="eastAsia"/>
          <w:szCs w:val="20"/>
        </w:rPr>
        <w:t>，则二叉树</w:t>
      </w:r>
      <w:r w:rsidRPr="00DB5D86">
        <w:rPr>
          <w:rFonts w:ascii="Times New Roman" w:eastAsia="宋体" w:hAnsi="Times New Roman" w:cs="Times New Roman"/>
          <w:szCs w:val="20"/>
        </w:rPr>
        <w:t>B</w:t>
      </w:r>
      <w:r w:rsidRPr="00DB5D86">
        <w:rPr>
          <w:rFonts w:ascii="Times New Roman" w:eastAsia="宋体" w:hAnsi="Times New Roman" w:cs="Times New Roman" w:hint="eastAsia"/>
          <w:szCs w:val="20"/>
        </w:rPr>
        <w:t>的根结点的左子树的结点数为（</w:t>
      </w:r>
      <w:r w:rsidRPr="00DB5D86">
        <w:rPr>
          <w:rFonts w:ascii="Times New Roman" w:eastAsia="宋体" w:hAnsi="Times New Roman" w:cs="Times New Roman"/>
          <w:szCs w:val="20"/>
        </w:rPr>
        <w:t xml:space="preserve">   </w:t>
      </w:r>
      <w:r w:rsidRPr="00DB5D86">
        <w:rPr>
          <w:rFonts w:ascii="Times New Roman" w:eastAsia="宋体" w:hAnsi="Times New Roman" w:cs="Times New Roman" w:hint="eastAsia"/>
          <w:szCs w:val="20"/>
        </w:rPr>
        <w:t>）。</w:t>
      </w:r>
    </w:p>
    <w:p w:rsidR="00DB5D86" w:rsidRPr="00DB5D86" w:rsidRDefault="00DB5D86" w:rsidP="00DB5D86">
      <w:pPr>
        <w:widowControl/>
        <w:tabs>
          <w:tab w:val="left" w:pos="-2058"/>
          <w:tab w:val="left" w:pos="294"/>
          <w:tab w:val="left" w:pos="2086"/>
          <w:tab w:val="left" w:pos="3808"/>
          <w:tab w:val="left" w:pos="5474"/>
        </w:tabs>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 </w:t>
      </w:r>
      <w:r w:rsidRPr="00DB5D86">
        <w:rPr>
          <w:rFonts w:ascii="Times New Roman" w:eastAsia="宋体" w:hAnsi="Times New Roman" w:cs="Times New Roman"/>
          <w:szCs w:val="20"/>
        </w:rPr>
        <w:tab/>
        <w:t>(A) N1-1</w:t>
      </w:r>
      <w:r w:rsidRPr="00DB5D86">
        <w:rPr>
          <w:rFonts w:ascii="Times New Roman" w:eastAsia="宋体" w:hAnsi="Times New Roman" w:cs="Times New Roman"/>
          <w:szCs w:val="20"/>
        </w:rPr>
        <w:tab/>
        <w:t>(B) N2-1</w:t>
      </w:r>
      <w:r w:rsidRPr="00DB5D86">
        <w:rPr>
          <w:rFonts w:ascii="Times New Roman" w:eastAsia="宋体" w:hAnsi="Times New Roman" w:cs="Times New Roman"/>
          <w:szCs w:val="20"/>
        </w:rPr>
        <w:tab/>
        <w:t>(C) N2+N3</w:t>
      </w:r>
      <w:r w:rsidRPr="00DB5D86">
        <w:rPr>
          <w:rFonts w:ascii="Times New Roman" w:eastAsia="宋体" w:hAnsi="Times New Roman" w:cs="Times New Roman"/>
          <w:szCs w:val="20"/>
        </w:rPr>
        <w:tab/>
        <w:t>(D) N1+N3</w:t>
      </w:r>
    </w:p>
    <w:p w:rsidR="00DB5D86" w:rsidRPr="00DB5D86" w:rsidRDefault="00DB5D86" w:rsidP="00DB5D86">
      <w:pPr>
        <w:widowControl/>
        <w:tabs>
          <w:tab w:val="left" w:pos="-2058"/>
          <w:tab w:val="left" w:pos="294"/>
          <w:tab w:val="left" w:pos="2086"/>
          <w:tab w:val="left" w:pos="3808"/>
          <w:tab w:val="left" w:pos="5474"/>
        </w:tabs>
        <w:snapToGrid w:val="0"/>
        <w:rPr>
          <w:rFonts w:ascii="Times New Roman" w:eastAsia="宋体" w:hAnsi="Times New Roman" w:cs="Times New Roman"/>
          <w:szCs w:val="20"/>
        </w:rPr>
      </w:pPr>
      <w:r w:rsidRPr="00DB5D86">
        <w:rPr>
          <w:rFonts w:ascii="Times New Roman" w:eastAsia="宋体" w:hAnsi="Times New Roman" w:cs="Times New Roman"/>
          <w:szCs w:val="20"/>
        </w:rPr>
        <w:t>4</w:t>
      </w:r>
      <w:r w:rsidRPr="00DB5D86">
        <w:rPr>
          <w:rFonts w:ascii="Times New Roman" w:eastAsia="宋体" w:hAnsi="Times New Roman" w:cs="Times New Roman" w:hint="eastAsia"/>
          <w:szCs w:val="20"/>
        </w:rPr>
        <w:t>．利用直接插入排序法的思想建立一个有序线性表的时间复杂度为（</w:t>
      </w:r>
      <w:r w:rsidRPr="00DB5D86">
        <w:rPr>
          <w:rFonts w:ascii="Times New Roman" w:eastAsia="宋体" w:hAnsi="Times New Roman" w:cs="Times New Roman"/>
          <w:szCs w:val="20"/>
        </w:rPr>
        <w:t xml:space="preserve">  </w:t>
      </w:r>
      <w:r w:rsidRPr="00DB5D86">
        <w:rPr>
          <w:rFonts w:ascii="Times New Roman" w:eastAsia="宋体" w:hAnsi="Times New Roman" w:cs="Times New Roman" w:hint="eastAsia"/>
          <w:szCs w:val="20"/>
        </w:rPr>
        <w:t>）。</w:t>
      </w:r>
    </w:p>
    <w:p w:rsidR="00DB5D86" w:rsidRPr="00DB5D86" w:rsidRDefault="00DB5D86" w:rsidP="00DB5D86">
      <w:pPr>
        <w:widowControl/>
        <w:tabs>
          <w:tab w:val="left" w:pos="-2058"/>
          <w:tab w:val="left" w:pos="294"/>
          <w:tab w:val="left" w:pos="2086"/>
          <w:tab w:val="left" w:pos="3808"/>
          <w:tab w:val="left" w:pos="5474"/>
        </w:tabs>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   (A) O(n)</w:t>
      </w:r>
      <w:r w:rsidRPr="00DB5D86">
        <w:rPr>
          <w:rFonts w:ascii="Times New Roman" w:eastAsia="宋体" w:hAnsi="Times New Roman" w:cs="Times New Roman"/>
          <w:szCs w:val="20"/>
        </w:rPr>
        <w:tab/>
        <w:t>(B) O(nlog</w:t>
      </w:r>
      <w:r w:rsidRPr="00DB5D86">
        <w:rPr>
          <w:rFonts w:ascii="Times New Roman" w:eastAsia="宋体" w:hAnsi="Times New Roman" w:cs="Times New Roman"/>
          <w:szCs w:val="20"/>
          <w:vertAlign w:val="subscript"/>
        </w:rPr>
        <w:t>2</w:t>
      </w:r>
      <w:r w:rsidRPr="00DB5D86">
        <w:rPr>
          <w:rFonts w:ascii="Times New Roman" w:eastAsia="宋体" w:hAnsi="Times New Roman" w:cs="Times New Roman"/>
          <w:szCs w:val="20"/>
        </w:rPr>
        <w:t>n)</w:t>
      </w:r>
      <w:r w:rsidRPr="00DB5D86">
        <w:rPr>
          <w:rFonts w:ascii="Times New Roman" w:eastAsia="宋体" w:hAnsi="Times New Roman" w:cs="Times New Roman"/>
          <w:szCs w:val="20"/>
        </w:rPr>
        <w:tab/>
        <w:t>(C) O(n</w:t>
      </w:r>
      <w:r w:rsidRPr="00DB5D86">
        <w:rPr>
          <w:rFonts w:ascii="Times New Roman" w:eastAsia="宋体" w:hAnsi="Times New Roman" w:cs="Times New Roman"/>
          <w:szCs w:val="20"/>
          <w:vertAlign w:val="superscript"/>
        </w:rPr>
        <w:t>2</w:t>
      </w:r>
      <w:r w:rsidRPr="00DB5D86">
        <w:rPr>
          <w:rFonts w:ascii="Times New Roman" w:eastAsia="宋体" w:hAnsi="Times New Roman" w:cs="Times New Roman"/>
          <w:szCs w:val="20"/>
        </w:rPr>
        <w:t>)</w:t>
      </w:r>
      <w:r w:rsidRPr="00DB5D86">
        <w:rPr>
          <w:rFonts w:ascii="Times New Roman" w:eastAsia="宋体" w:hAnsi="Times New Roman" w:cs="Times New Roman"/>
          <w:szCs w:val="20"/>
        </w:rPr>
        <w:tab/>
        <w:t>(D) O(1og</w:t>
      </w:r>
      <w:r w:rsidRPr="00DB5D86">
        <w:rPr>
          <w:rFonts w:ascii="Times New Roman" w:eastAsia="宋体" w:hAnsi="Times New Roman" w:cs="Times New Roman"/>
          <w:szCs w:val="20"/>
          <w:vertAlign w:val="subscript"/>
        </w:rPr>
        <w:t>2</w:t>
      </w:r>
      <w:r w:rsidRPr="00DB5D86">
        <w:rPr>
          <w:rFonts w:ascii="Times New Roman" w:eastAsia="宋体" w:hAnsi="Times New Roman" w:cs="Times New Roman"/>
          <w:szCs w:val="20"/>
        </w:rPr>
        <w:t>n)</w:t>
      </w:r>
    </w:p>
    <w:p w:rsidR="00DB5D86" w:rsidRPr="00DB5D86" w:rsidRDefault="00DB5D86" w:rsidP="00DB5D86">
      <w:pPr>
        <w:widowControl/>
        <w:tabs>
          <w:tab w:val="left" w:pos="-2058"/>
          <w:tab w:val="left" w:pos="294"/>
          <w:tab w:val="left" w:pos="2086"/>
          <w:tab w:val="left" w:pos="3808"/>
          <w:tab w:val="left" w:pos="5474"/>
        </w:tabs>
        <w:snapToGrid w:val="0"/>
        <w:rPr>
          <w:rFonts w:ascii="Times New Roman" w:eastAsia="宋体" w:hAnsi="Times New Roman" w:cs="Times New Roman"/>
          <w:szCs w:val="20"/>
        </w:rPr>
      </w:pPr>
      <w:r w:rsidRPr="00DB5D86">
        <w:rPr>
          <w:rFonts w:ascii="Times New Roman" w:eastAsia="宋体" w:hAnsi="Times New Roman" w:cs="Times New Roman"/>
          <w:szCs w:val="20"/>
        </w:rPr>
        <w:t>5</w:t>
      </w:r>
      <w:r w:rsidRPr="00DB5D86">
        <w:rPr>
          <w:rFonts w:ascii="Times New Roman" w:eastAsia="宋体" w:hAnsi="Times New Roman" w:cs="Times New Roman" w:hint="eastAsia"/>
          <w:szCs w:val="20"/>
        </w:rPr>
        <w:t>．设指针变量</w:t>
      </w:r>
      <w:r w:rsidRPr="00DB5D86">
        <w:rPr>
          <w:rFonts w:ascii="Times New Roman" w:eastAsia="宋体" w:hAnsi="Times New Roman" w:cs="Times New Roman"/>
          <w:szCs w:val="20"/>
        </w:rPr>
        <w:t>p</w:t>
      </w:r>
      <w:r w:rsidRPr="00DB5D86">
        <w:rPr>
          <w:rFonts w:ascii="Times New Roman" w:eastAsia="宋体" w:hAnsi="Times New Roman" w:cs="Times New Roman" w:hint="eastAsia"/>
          <w:szCs w:val="20"/>
        </w:rPr>
        <w:t>指向双向链表中结点</w:t>
      </w:r>
      <w:r w:rsidRPr="00DB5D86">
        <w:rPr>
          <w:rFonts w:ascii="Times New Roman" w:eastAsia="宋体" w:hAnsi="Times New Roman" w:cs="Times New Roman"/>
          <w:szCs w:val="20"/>
        </w:rPr>
        <w:t>A</w:t>
      </w:r>
      <w:r w:rsidRPr="00DB5D86">
        <w:rPr>
          <w:rFonts w:ascii="Times New Roman" w:eastAsia="宋体" w:hAnsi="Times New Roman" w:cs="Times New Roman" w:hint="eastAsia"/>
          <w:szCs w:val="20"/>
        </w:rPr>
        <w:t>，指针变量</w:t>
      </w:r>
      <w:r w:rsidRPr="00DB5D86">
        <w:rPr>
          <w:rFonts w:ascii="Times New Roman" w:eastAsia="宋体" w:hAnsi="Times New Roman" w:cs="Times New Roman"/>
          <w:szCs w:val="20"/>
        </w:rPr>
        <w:t>s</w:t>
      </w:r>
      <w:r w:rsidRPr="00DB5D86">
        <w:rPr>
          <w:rFonts w:ascii="Times New Roman" w:eastAsia="宋体" w:hAnsi="Times New Roman" w:cs="Times New Roman" w:hint="eastAsia"/>
          <w:szCs w:val="20"/>
        </w:rPr>
        <w:t>指向被插入的结点</w:t>
      </w:r>
      <w:r w:rsidRPr="00DB5D86">
        <w:rPr>
          <w:rFonts w:ascii="Times New Roman" w:eastAsia="宋体" w:hAnsi="Times New Roman" w:cs="Times New Roman"/>
          <w:szCs w:val="20"/>
        </w:rPr>
        <w:t>X</w:t>
      </w:r>
      <w:r w:rsidRPr="00DB5D86">
        <w:rPr>
          <w:rFonts w:ascii="Times New Roman" w:eastAsia="宋体" w:hAnsi="Times New Roman" w:cs="Times New Roman" w:hint="eastAsia"/>
          <w:szCs w:val="20"/>
        </w:rPr>
        <w:t>，则在结点</w:t>
      </w:r>
      <w:r w:rsidRPr="00DB5D86">
        <w:rPr>
          <w:rFonts w:ascii="Times New Roman" w:eastAsia="宋体" w:hAnsi="Times New Roman" w:cs="Times New Roman"/>
          <w:szCs w:val="20"/>
        </w:rPr>
        <w:t>A</w:t>
      </w:r>
      <w:r w:rsidRPr="00DB5D86">
        <w:rPr>
          <w:rFonts w:ascii="Times New Roman" w:eastAsia="宋体" w:hAnsi="Times New Roman" w:cs="Times New Roman" w:hint="eastAsia"/>
          <w:szCs w:val="20"/>
        </w:rPr>
        <w:t>的后面插入结点</w:t>
      </w:r>
      <w:r w:rsidRPr="00DB5D86">
        <w:rPr>
          <w:rFonts w:ascii="Times New Roman" w:eastAsia="宋体" w:hAnsi="Times New Roman" w:cs="Times New Roman"/>
          <w:szCs w:val="20"/>
        </w:rPr>
        <w:t>X</w:t>
      </w:r>
      <w:r w:rsidRPr="00DB5D86">
        <w:rPr>
          <w:rFonts w:ascii="Times New Roman" w:eastAsia="宋体" w:hAnsi="Times New Roman" w:cs="Times New Roman" w:hint="eastAsia"/>
          <w:szCs w:val="20"/>
        </w:rPr>
        <w:t>的操作序列为（</w:t>
      </w:r>
      <w:r w:rsidRPr="00DB5D86">
        <w:rPr>
          <w:rFonts w:ascii="Times New Roman" w:eastAsia="宋体" w:hAnsi="Times New Roman" w:cs="Times New Roman"/>
          <w:szCs w:val="20"/>
        </w:rPr>
        <w:t xml:space="preserve">  </w:t>
      </w:r>
      <w:r w:rsidRPr="00DB5D86">
        <w:rPr>
          <w:rFonts w:ascii="Times New Roman" w:eastAsia="宋体" w:hAnsi="Times New Roman" w:cs="Times New Roman" w:hint="eastAsia"/>
          <w:szCs w:val="20"/>
        </w:rPr>
        <w:t>）。</w:t>
      </w:r>
    </w:p>
    <w:p w:rsidR="00DB5D86" w:rsidRPr="00DB5D86" w:rsidRDefault="00DB5D86" w:rsidP="00DB5D86">
      <w:pPr>
        <w:widowControl/>
        <w:tabs>
          <w:tab w:val="left" w:pos="-2058"/>
          <w:tab w:val="left" w:pos="294"/>
          <w:tab w:val="left" w:pos="2086"/>
          <w:tab w:val="left" w:pos="3808"/>
          <w:tab w:val="left" w:pos="5474"/>
        </w:tabs>
        <w:snapToGrid w:val="0"/>
        <w:rPr>
          <w:rFonts w:ascii="Times New Roman" w:eastAsia="宋体" w:hAnsi="Times New Roman" w:cs="Times New Roman"/>
          <w:szCs w:val="20"/>
        </w:rPr>
      </w:pPr>
      <w:r w:rsidRPr="00DB5D86">
        <w:rPr>
          <w:rFonts w:ascii="Times New Roman" w:eastAsia="宋体" w:hAnsi="Times New Roman" w:cs="Times New Roman"/>
          <w:szCs w:val="20"/>
        </w:rPr>
        <w:tab/>
        <w:t>(A) p-&gt;right=s</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 xml:space="preserve"> s-&gt;left=p</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 xml:space="preserve"> p-&gt;right-&gt;left=s</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 xml:space="preserve"> s-&gt;right=p-&gt;right</w:t>
      </w:r>
      <w:r w:rsidRPr="00DB5D86">
        <w:rPr>
          <w:rFonts w:ascii="Times New Roman" w:eastAsia="宋体" w:hAnsi="Times New Roman" w:cs="Times New Roman" w:hint="eastAsia"/>
          <w:szCs w:val="20"/>
        </w:rPr>
        <w:t>；</w:t>
      </w:r>
    </w:p>
    <w:p w:rsidR="00DB5D86" w:rsidRPr="00DB5D86" w:rsidRDefault="00DB5D86" w:rsidP="00DB5D86">
      <w:pPr>
        <w:widowControl/>
        <w:tabs>
          <w:tab w:val="left" w:pos="-2058"/>
          <w:tab w:val="left" w:pos="294"/>
          <w:tab w:val="left" w:pos="2086"/>
          <w:tab w:val="left" w:pos="3808"/>
          <w:tab w:val="left" w:pos="5474"/>
        </w:tabs>
        <w:snapToGrid w:val="0"/>
        <w:rPr>
          <w:rFonts w:ascii="Times New Roman" w:eastAsia="宋体" w:hAnsi="Times New Roman" w:cs="Times New Roman"/>
          <w:szCs w:val="20"/>
        </w:rPr>
      </w:pPr>
      <w:r w:rsidRPr="00DB5D86">
        <w:rPr>
          <w:rFonts w:ascii="Times New Roman" w:eastAsia="宋体" w:hAnsi="Times New Roman" w:cs="Times New Roman"/>
          <w:szCs w:val="20"/>
        </w:rPr>
        <w:tab/>
        <w:t>(B) s-&gt;left=p</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s-&gt;right=p-&gt;right</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p-&gt;right=s</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 xml:space="preserve"> p-&gt;right-&gt;left=s</w:t>
      </w:r>
      <w:r w:rsidRPr="00DB5D86">
        <w:rPr>
          <w:rFonts w:ascii="Times New Roman" w:eastAsia="宋体" w:hAnsi="Times New Roman" w:cs="Times New Roman" w:hint="eastAsia"/>
          <w:szCs w:val="20"/>
        </w:rPr>
        <w:t>；</w:t>
      </w:r>
    </w:p>
    <w:p w:rsidR="00DB5D86" w:rsidRPr="00DB5D86" w:rsidRDefault="00DB5D86" w:rsidP="00DB5D86">
      <w:pPr>
        <w:widowControl/>
        <w:tabs>
          <w:tab w:val="left" w:pos="-2058"/>
          <w:tab w:val="left" w:pos="294"/>
          <w:tab w:val="left" w:pos="2086"/>
          <w:tab w:val="left" w:pos="3808"/>
          <w:tab w:val="left" w:pos="5474"/>
        </w:tabs>
        <w:snapToGrid w:val="0"/>
        <w:rPr>
          <w:rFonts w:ascii="Times New Roman" w:eastAsia="宋体" w:hAnsi="Times New Roman" w:cs="Times New Roman"/>
          <w:szCs w:val="20"/>
        </w:rPr>
      </w:pPr>
      <w:r w:rsidRPr="00DB5D86">
        <w:rPr>
          <w:rFonts w:ascii="Times New Roman" w:eastAsia="宋体" w:hAnsi="Times New Roman" w:cs="Times New Roman"/>
          <w:szCs w:val="20"/>
        </w:rPr>
        <w:tab/>
        <w:t>(C) p-&gt;right=s</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 xml:space="preserve"> p-&gt;right-&gt;left=s</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 xml:space="preserve"> s-&gt;left=p</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 xml:space="preserve"> s-&gt;right=p-&gt;right</w:t>
      </w:r>
      <w:r w:rsidRPr="00DB5D86">
        <w:rPr>
          <w:rFonts w:ascii="Times New Roman" w:eastAsia="宋体" w:hAnsi="Times New Roman" w:cs="Times New Roman" w:hint="eastAsia"/>
          <w:szCs w:val="20"/>
        </w:rPr>
        <w:t>；</w:t>
      </w:r>
    </w:p>
    <w:p w:rsidR="00DB5D86" w:rsidRPr="00DB5D86" w:rsidRDefault="00DB5D86" w:rsidP="00DB5D86">
      <w:pPr>
        <w:widowControl/>
        <w:tabs>
          <w:tab w:val="left" w:pos="-2058"/>
          <w:tab w:val="left" w:pos="294"/>
          <w:tab w:val="left" w:pos="2086"/>
          <w:tab w:val="left" w:pos="3808"/>
          <w:tab w:val="left" w:pos="5474"/>
        </w:tabs>
        <w:snapToGrid w:val="0"/>
        <w:rPr>
          <w:rFonts w:ascii="Times New Roman" w:eastAsia="宋体" w:hAnsi="Times New Roman" w:cs="Times New Roman"/>
          <w:szCs w:val="20"/>
        </w:rPr>
      </w:pPr>
      <w:r w:rsidRPr="00DB5D86">
        <w:rPr>
          <w:rFonts w:ascii="Times New Roman" w:eastAsia="宋体" w:hAnsi="Times New Roman" w:cs="Times New Roman"/>
          <w:szCs w:val="20"/>
        </w:rPr>
        <w:tab/>
        <w:t>(D) s-&gt;left=p</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s-&gt;right=p-&gt;right</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p-&gt;right-&gt;left=s</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 xml:space="preserve"> p-&gt;right=s</w:t>
      </w:r>
      <w:r w:rsidRPr="00DB5D86">
        <w:rPr>
          <w:rFonts w:ascii="Times New Roman" w:eastAsia="宋体" w:hAnsi="Times New Roman" w:cs="Times New Roman" w:hint="eastAsia"/>
          <w:szCs w:val="20"/>
        </w:rPr>
        <w:t>；</w:t>
      </w:r>
    </w:p>
    <w:p w:rsidR="00DB5D86" w:rsidRPr="00DB5D86" w:rsidRDefault="00DB5D86" w:rsidP="00DB5D86">
      <w:pPr>
        <w:widowControl/>
        <w:tabs>
          <w:tab w:val="left" w:pos="-2058"/>
          <w:tab w:val="left" w:pos="294"/>
          <w:tab w:val="left" w:pos="2086"/>
          <w:tab w:val="left" w:pos="3808"/>
          <w:tab w:val="left" w:pos="5474"/>
        </w:tabs>
        <w:snapToGrid w:val="0"/>
        <w:rPr>
          <w:rFonts w:ascii="Times New Roman" w:eastAsia="宋体" w:hAnsi="Times New Roman" w:cs="Times New Roman"/>
          <w:szCs w:val="20"/>
        </w:rPr>
      </w:pPr>
      <w:r w:rsidRPr="00DB5D86">
        <w:rPr>
          <w:rFonts w:ascii="Times New Roman" w:eastAsia="宋体" w:hAnsi="Times New Roman" w:cs="Times New Roman"/>
          <w:szCs w:val="20"/>
        </w:rPr>
        <w:t>6</w:t>
      </w:r>
      <w:r w:rsidRPr="00DB5D86">
        <w:rPr>
          <w:rFonts w:ascii="Times New Roman" w:eastAsia="宋体" w:hAnsi="Times New Roman" w:cs="Times New Roman" w:hint="eastAsia"/>
          <w:szCs w:val="20"/>
        </w:rPr>
        <w:t>．下列各种排序算法中平均时间复杂度为</w:t>
      </w:r>
      <w:r w:rsidRPr="00DB5D86">
        <w:rPr>
          <w:rFonts w:ascii="Times New Roman" w:eastAsia="宋体" w:hAnsi="Times New Roman" w:cs="Times New Roman"/>
          <w:szCs w:val="20"/>
        </w:rPr>
        <w:t>O(n</w:t>
      </w:r>
      <w:r w:rsidRPr="00DB5D86">
        <w:rPr>
          <w:rFonts w:ascii="Times New Roman" w:eastAsia="宋体" w:hAnsi="Times New Roman" w:cs="Times New Roman"/>
          <w:szCs w:val="20"/>
          <w:vertAlign w:val="superscript"/>
        </w:rPr>
        <w:t>2</w:t>
      </w:r>
      <w:r w:rsidRPr="00DB5D86">
        <w:rPr>
          <w:rFonts w:ascii="Times New Roman" w:eastAsia="宋体" w:hAnsi="Times New Roman" w:cs="Times New Roman"/>
          <w:szCs w:val="20"/>
        </w:rPr>
        <w:t>)</w:t>
      </w:r>
      <w:r w:rsidRPr="00DB5D86">
        <w:rPr>
          <w:rFonts w:ascii="Times New Roman" w:eastAsia="宋体" w:hAnsi="Times New Roman" w:cs="Times New Roman" w:hint="eastAsia"/>
          <w:szCs w:val="20"/>
        </w:rPr>
        <w:t>是（</w:t>
      </w:r>
      <w:r w:rsidRPr="00DB5D86">
        <w:rPr>
          <w:rFonts w:ascii="Times New Roman" w:eastAsia="宋体" w:hAnsi="Times New Roman" w:cs="Times New Roman"/>
          <w:szCs w:val="20"/>
        </w:rPr>
        <w:t xml:space="preserve">   </w:t>
      </w:r>
      <w:r w:rsidRPr="00DB5D86">
        <w:rPr>
          <w:rFonts w:ascii="Times New Roman" w:eastAsia="宋体" w:hAnsi="Times New Roman" w:cs="Times New Roman" w:hint="eastAsia"/>
          <w:szCs w:val="20"/>
        </w:rPr>
        <w:t>）。</w:t>
      </w:r>
    </w:p>
    <w:p w:rsidR="00DB5D86" w:rsidRPr="00DB5D86" w:rsidRDefault="00DB5D86" w:rsidP="00DB5D86">
      <w:pPr>
        <w:widowControl/>
        <w:tabs>
          <w:tab w:val="left" w:pos="-2058"/>
          <w:tab w:val="left" w:pos="294"/>
          <w:tab w:val="left" w:pos="2086"/>
          <w:tab w:val="left" w:pos="3808"/>
          <w:tab w:val="left" w:pos="5474"/>
        </w:tabs>
        <w:snapToGrid w:val="0"/>
        <w:rPr>
          <w:rFonts w:ascii="Times New Roman" w:eastAsia="宋体" w:hAnsi="Times New Roman" w:cs="Times New Roman"/>
          <w:szCs w:val="20"/>
        </w:rPr>
      </w:pPr>
      <w:r w:rsidRPr="00DB5D86">
        <w:rPr>
          <w:rFonts w:ascii="Times New Roman" w:eastAsia="宋体" w:hAnsi="Times New Roman" w:cs="Times New Roman"/>
          <w:szCs w:val="20"/>
        </w:rPr>
        <w:tab/>
        <w:t xml:space="preserve">(A) </w:t>
      </w:r>
      <w:r w:rsidRPr="00DB5D86">
        <w:rPr>
          <w:rFonts w:ascii="Times New Roman" w:eastAsia="宋体" w:hAnsi="Times New Roman" w:cs="Times New Roman" w:hint="eastAsia"/>
          <w:szCs w:val="20"/>
        </w:rPr>
        <w:t>快速排序</w:t>
      </w:r>
      <w:r w:rsidRPr="00DB5D86">
        <w:rPr>
          <w:rFonts w:ascii="Times New Roman" w:eastAsia="宋体" w:hAnsi="Times New Roman" w:cs="Times New Roman"/>
          <w:szCs w:val="20"/>
        </w:rPr>
        <w:tab/>
        <w:t xml:space="preserve">(B) </w:t>
      </w:r>
      <w:r w:rsidRPr="00DB5D86">
        <w:rPr>
          <w:rFonts w:ascii="Times New Roman" w:eastAsia="宋体" w:hAnsi="Times New Roman" w:cs="Times New Roman" w:hint="eastAsia"/>
          <w:szCs w:val="20"/>
        </w:rPr>
        <w:t>堆排序</w:t>
      </w:r>
      <w:r w:rsidRPr="00DB5D86">
        <w:rPr>
          <w:rFonts w:ascii="Times New Roman" w:eastAsia="宋体" w:hAnsi="Times New Roman" w:cs="Times New Roman"/>
          <w:szCs w:val="20"/>
        </w:rPr>
        <w:tab/>
        <w:t xml:space="preserve">(C) </w:t>
      </w:r>
      <w:r w:rsidRPr="00DB5D86">
        <w:rPr>
          <w:rFonts w:ascii="Times New Roman" w:eastAsia="宋体" w:hAnsi="Times New Roman" w:cs="Times New Roman" w:hint="eastAsia"/>
          <w:szCs w:val="20"/>
        </w:rPr>
        <w:t>归并排序</w:t>
      </w:r>
      <w:r w:rsidRPr="00DB5D86">
        <w:rPr>
          <w:rFonts w:ascii="Times New Roman" w:eastAsia="宋体" w:hAnsi="Times New Roman" w:cs="Times New Roman"/>
          <w:szCs w:val="20"/>
        </w:rPr>
        <w:tab/>
        <w:t xml:space="preserve">(D) </w:t>
      </w:r>
      <w:r w:rsidRPr="00DB5D86">
        <w:rPr>
          <w:rFonts w:ascii="Times New Roman" w:eastAsia="宋体" w:hAnsi="Times New Roman" w:cs="Times New Roman" w:hint="eastAsia"/>
          <w:szCs w:val="20"/>
        </w:rPr>
        <w:t>冒泡排序</w:t>
      </w:r>
    </w:p>
    <w:p w:rsidR="00DB5D86" w:rsidRPr="00DB5D86" w:rsidRDefault="00DB5D86" w:rsidP="00DB5D86">
      <w:pPr>
        <w:widowControl/>
        <w:tabs>
          <w:tab w:val="left" w:pos="-2058"/>
          <w:tab w:val="left" w:pos="294"/>
          <w:tab w:val="left" w:pos="2086"/>
          <w:tab w:val="left" w:pos="3808"/>
          <w:tab w:val="left" w:pos="5474"/>
        </w:tabs>
        <w:snapToGrid w:val="0"/>
        <w:rPr>
          <w:rFonts w:ascii="Times New Roman" w:eastAsia="宋体" w:hAnsi="Times New Roman" w:cs="Times New Roman"/>
          <w:szCs w:val="20"/>
        </w:rPr>
      </w:pPr>
      <w:r w:rsidRPr="00DB5D86">
        <w:rPr>
          <w:rFonts w:ascii="Times New Roman" w:eastAsia="宋体" w:hAnsi="Times New Roman" w:cs="Times New Roman"/>
          <w:szCs w:val="20"/>
        </w:rPr>
        <w:t>7</w:t>
      </w:r>
      <w:r w:rsidRPr="00DB5D86">
        <w:rPr>
          <w:rFonts w:ascii="Times New Roman" w:eastAsia="宋体" w:hAnsi="Times New Roman" w:cs="Times New Roman" w:hint="eastAsia"/>
          <w:szCs w:val="20"/>
        </w:rPr>
        <w:t>．设输入序列</w:t>
      </w:r>
      <w:r w:rsidRPr="00DB5D86">
        <w:rPr>
          <w:rFonts w:ascii="Times New Roman" w:eastAsia="宋体" w:hAnsi="Times New Roman" w:cs="Times New Roman"/>
          <w:szCs w:val="20"/>
        </w:rPr>
        <w:t>1</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2</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3</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n</w:t>
      </w:r>
      <w:r w:rsidRPr="00DB5D86">
        <w:rPr>
          <w:rFonts w:ascii="Times New Roman" w:eastAsia="宋体" w:hAnsi="Times New Roman" w:cs="Times New Roman" w:hint="eastAsia"/>
          <w:szCs w:val="20"/>
        </w:rPr>
        <w:t>经过栈作用后，输出序列中的第一个元素是</w:t>
      </w:r>
      <w:r w:rsidRPr="00DB5D86">
        <w:rPr>
          <w:rFonts w:ascii="Times New Roman" w:eastAsia="宋体" w:hAnsi="Times New Roman" w:cs="Times New Roman"/>
          <w:szCs w:val="20"/>
        </w:rPr>
        <w:t>n</w:t>
      </w:r>
      <w:r w:rsidRPr="00DB5D86">
        <w:rPr>
          <w:rFonts w:ascii="Times New Roman" w:eastAsia="宋体" w:hAnsi="Times New Roman" w:cs="Times New Roman" w:hint="eastAsia"/>
          <w:szCs w:val="20"/>
        </w:rPr>
        <w:t>，则输出序列中的第</w:t>
      </w:r>
      <w:r w:rsidRPr="00DB5D86">
        <w:rPr>
          <w:rFonts w:ascii="Times New Roman" w:eastAsia="宋体" w:hAnsi="Times New Roman" w:cs="Times New Roman"/>
          <w:szCs w:val="20"/>
        </w:rPr>
        <w:t>i</w:t>
      </w:r>
      <w:r w:rsidRPr="00DB5D86">
        <w:rPr>
          <w:rFonts w:ascii="Times New Roman" w:eastAsia="宋体" w:hAnsi="Times New Roman" w:cs="Times New Roman" w:hint="eastAsia"/>
          <w:szCs w:val="20"/>
        </w:rPr>
        <w:t>个输出元素是（</w:t>
      </w:r>
      <w:r w:rsidRPr="00DB5D86">
        <w:rPr>
          <w:rFonts w:ascii="Times New Roman" w:eastAsia="宋体" w:hAnsi="Times New Roman" w:cs="Times New Roman"/>
          <w:szCs w:val="20"/>
        </w:rPr>
        <w:t xml:space="preserve">  </w:t>
      </w:r>
      <w:r w:rsidRPr="00DB5D86">
        <w:rPr>
          <w:rFonts w:ascii="Times New Roman" w:eastAsia="宋体" w:hAnsi="Times New Roman" w:cs="Times New Roman" w:hint="eastAsia"/>
          <w:szCs w:val="20"/>
        </w:rPr>
        <w:t>）。</w:t>
      </w:r>
    </w:p>
    <w:p w:rsidR="00DB5D86" w:rsidRPr="00DB5D86" w:rsidRDefault="00DB5D86" w:rsidP="00DB5D86">
      <w:pPr>
        <w:widowControl/>
        <w:tabs>
          <w:tab w:val="left" w:pos="-2058"/>
          <w:tab w:val="left" w:pos="294"/>
          <w:tab w:val="left" w:pos="2086"/>
          <w:tab w:val="left" w:pos="3808"/>
          <w:tab w:val="left" w:pos="5474"/>
        </w:tabs>
        <w:snapToGrid w:val="0"/>
        <w:rPr>
          <w:rFonts w:ascii="Times New Roman" w:eastAsia="宋体" w:hAnsi="Times New Roman" w:cs="Times New Roman"/>
          <w:szCs w:val="20"/>
        </w:rPr>
      </w:pPr>
      <w:r w:rsidRPr="00DB5D86">
        <w:rPr>
          <w:rFonts w:ascii="Times New Roman" w:eastAsia="宋体" w:hAnsi="Times New Roman" w:cs="Times New Roman"/>
          <w:szCs w:val="20"/>
        </w:rPr>
        <w:tab/>
        <w:t>(A) n-i</w:t>
      </w:r>
      <w:r w:rsidRPr="00DB5D86">
        <w:rPr>
          <w:rFonts w:ascii="Times New Roman" w:eastAsia="宋体" w:hAnsi="Times New Roman" w:cs="Times New Roman"/>
          <w:szCs w:val="20"/>
        </w:rPr>
        <w:tab/>
        <w:t>(B) n-1-i</w:t>
      </w:r>
      <w:r w:rsidRPr="00DB5D86">
        <w:rPr>
          <w:rFonts w:ascii="Times New Roman" w:eastAsia="宋体" w:hAnsi="Times New Roman" w:cs="Times New Roman"/>
          <w:szCs w:val="20"/>
        </w:rPr>
        <w:tab/>
        <w:t>(C) n+l -i</w:t>
      </w:r>
      <w:r w:rsidRPr="00DB5D86">
        <w:rPr>
          <w:rFonts w:ascii="Times New Roman" w:eastAsia="宋体" w:hAnsi="Times New Roman" w:cs="Times New Roman"/>
          <w:szCs w:val="20"/>
        </w:rPr>
        <w:tab/>
        <w:t xml:space="preserve">(D) </w:t>
      </w:r>
      <w:r w:rsidRPr="00DB5D86">
        <w:rPr>
          <w:rFonts w:ascii="Times New Roman" w:eastAsia="宋体" w:hAnsi="Times New Roman" w:cs="Times New Roman" w:hint="eastAsia"/>
          <w:szCs w:val="20"/>
        </w:rPr>
        <w:t>不能确定</w:t>
      </w:r>
    </w:p>
    <w:p w:rsidR="00DB5D86" w:rsidRPr="00DB5D86" w:rsidRDefault="00DB5D86" w:rsidP="00DB5D86">
      <w:pPr>
        <w:widowControl/>
        <w:tabs>
          <w:tab w:val="left" w:pos="2100"/>
          <w:tab w:val="left" w:pos="4200"/>
          <w:tab w:val="left" w:pos="6300"/>
        </w:tabs>
        <w:snapToGrid w:val="0"/>
        <w:rPr>
          <w:rFonts w:ascii="Times New Roman" w:eastAsia="宋体" w:hAnsi="Times New Roman" w:cs="Times New Roman"/>
          <w:szCs w:val="20"/>
        </w:rPr>
      </w:pPr>
      <w:r w:rsidRPr="00DB5D86">
        <w:rPr>
          <w:rFonts w:ascii="Times New Roman" w:eastAsia="宋体" w:hAnsi="Times New Roman" w:cs="Times New Roman"/>
          <w:szCs w:val="20"/>
        </w:rPr>
        <w:t>8</w:t>
      </w:r>
      <w:r w:rsidRPr="00DB5D86">
        <w:rPr>
          <w:rFonts w:ascii="Times New Roman" w:eastAsia="宋体" w:hAnsi="Times New Roman" w:cs="Times New Roman" w:hint="eastAsia"/>
          <w:szCs w:val="20"/>
        </w:rPr>
        <w:t>．设散列表中有</w:t>
      </w:r>
      <w:r w:rsidRPr="00DB5D86">
        <w:rPr>
          <w:rFonts w:ascii="Times New Roman" w:eastAsia="宋体" w:hAnsi="Times New Roman" w:cs="Times New Roman"/>
          <w:szCs w:val="20"/>
        </w:rPr>
        <w:t>m</w:t>
      </w:r>
      <w:r w:rsidRPr="00DB5D86">
        <w:rPr>
          <w:rFonts w:ascii="Times New Roman" w:eastAsia="宋体" w:hAnsi="Times New Roman" w:cs="Times New Roman" w:hint="eastAsia"/>
          <w:szCs w:val="20"/>
        </w:rPr>
        <w:t>个存储单元，散列函数</w:t>
      </w:r>
      <w:r w:rsidRPr="00DB5D86">
        <w:rPr>
          <w:rFonts w:ascii="Times New Roman" w:eastAsia="宋体" w:hAnsi="Times New Roman" w:cs="Times New Roman"/>
          <w:szCs w:val="20"/>
        </w:rPr>
        <w:t>H(key)= key % p</w:t>
      </w:r>
      <w:r w:rsidRPr="00DB5D86">
        <w:rPr>
          <w:rFonts w:ascii="Times New Roman" w:eastAsia="宋体" w:hAnsi="Times New Roman" w:cs="Times New Roman" w:hint="eastAsia"/>
          <w:szCs w:val="20"/>
        </w:rPr>
        <w:t>，则</w:t>
      </w:r>
      <w:r w:rsidRPr="00DB5D86">
        <w:rPr>
          <w:rFonts w:ascii="Times New Roman" w:eastAsia="宋体" w:hAnsi="Times New Roman" w:cs="Times New Roman"/>
          <w:szCs w:val="20"/>
        </w:rPr>
        <w:t>p</w:t>
      </w:r>
      <w:r w:rsidRPr="00DB5D86">
        <w:rPr>
          <w:rFonts w:ascii="Times New Roman" w:eastAsia="宋体" w:hAnsi="Times New Roman" w:cs="Times New Roman" w:hint="eastAsia"/>
          <w:szCs w:val="20"/>
        </w:rPr>
        <w:t>最好选择（</w:t>
      </w:r>
      <w:r w:rsidRPr="00DB5D86">
        <w:rPr>
          <w:rFonts w:ascii="Times New Roman" w:eastAsia="宋体" w:hAnsi="Times New Roman" w:cs="Times New Roman"/>
          <w:szCs w:val="20"/>
        </w:rPr>
        <w:t xml:space="preserve">  </w:t>
      </w:r>
      <w:r w:rsidRPr="00DB5D86">
        <w:rPr>
          <w:rFonts w:ascii="Times New Roman" w:eastAsia="宋体" w:hAnsi="Times New Roman" w:cs="Times New Roman" w:hint="eastAsia"/>
          <w:szCs w:val="20"/>
        </w:rPr>
        <w:t>）。</w:t>
      </w:r>
    </w:p>
    <w:p w:rsidR="00DB5D86" w:rsidRPr="00DB5D86" w:rsidRDefault="00DB5D86" w:rsidP="00DB5D86">
      <w:pPr>
        <w:widowControl/>
        <w:tabs>
          <w:tab w:val="left" w:pos="-2058"/>
          <w:tab w:val="left" w:pos="294"/>
          <w:tab w:val="left" w:pos="2086"/>
          <w:tab w:val="left" w:pos="3808"/>
          <w:tab w:val="left" w:pos="5474"/>
        </w:tabs>
        <w:snapToGrid w:val="0"/>
        <w:rPr>
          <w:rFonts w:ascii="Times New Roman" w:eastAsia="宋体" w:hAnsi="Times New Roman" w:cs="Times New Roman"/>
          <w:szCs w:val="20"/>
        </w:rPr>
      </w:pPr>
      <w:r w:rsidRPr="00DB5D86">
        <w:rPr>
          <w:rFonts w:ascii="Times New Roman" w:eastAsia="宋体" w:hAnsi="Times New Roman" w:cs="Times New Roman"/>
          <w:szCs w:val="20"/>
        </w:rPr>
        <w:tab/>
        <w:t xml:space="preserve">(A) </w:t>
      </w:r>
      <w:r w:rsidRPr="00DB5D86">
        <w:rPr>
          <w:rFonts w:ascii="Times New Roman" w:eastAsia="宋体" w:hAnsi="Times New Roman" w:cs="Times New Roman" w:hint="eastAsia"/>
          <w:szCs w:val="20"/>
        </w:rPr>
        <w:t>小于等于</w:t>
      </w:r>
      <w:r w:rsidRPr="00DB5D86">
        <w:rPr>
          <w:rFonts w:ascii="Times New Roman" w:eastAsia="宋体" w:hAnsi="Times New Roman" w:cs="Times New Roman"/>
          <w:szCs w:val="20"/>
        </w:rPr>
        <w:t>m</w:t>
      </w:r>
      <w:r w:rsidRPr="00DB5D86">
        <w:rPr>
          <w:rFonts w:ascii="Times New Roman" w:eastAsia="宋体" w:hAnsi="Times New Roman" w:cs="Times New Roman" w:hint="eastAsia"/>
          <w:szCs w:val="20"/>
        </w:rPr>
        <w:t>的最大奇数</w:t>
      </w:r>
      <w:r w:rsidRPr="00DB5D86">
        <w:rPr>
          <w:rFonts w:ascii="Times New Roman" w:eastAsia="宋体" w:hAnsi="Times New Roman" w:cs="Times New Roman"/>
          <w:szCs w:val="20"/>
        </w:rPr>
        <w:tab/>
        <w:t xml:space="preserve">(B) </w:t>
      </w:r>
      <w:r w:rsidRPr="00DB5D86">
        <w:rPr>
          <w:rFonts w:ascii="Times New Roman" w:eastAsia="宋体" w:hAnsi="Times New Roman" w:cs="Times New Roman" w:hint="eastAsia"/>
          <w:szCs w:val="20"/>
        </w:rPr>
        <w:t>小于等于</w:t>
      </w:r>
      <w:r w:rsidRPr="00DB5D86">
        <w:rPr>
          <w:rFonts w:ascii="Times New Roman" w:eastAsia="宋体" w:hAnsi="Times New Roman" w:cs="Times New Roman"/>
          <w:szCs w:val="20"/>
        </w:rPr>
        <w:t>m</w:t>
      </w:r>
      <w:r w:rsidRPr="00DB5D86">
        <w:rPr>
          <w:rFonts w:ascii="Times New Roman" w:eastAsia="宋体" w:hAnsi="Times New Roman" w:cs="Times New Roman" w:hint="eastAsia"/>
          <w:szCs w:val="20"/>
        </w:rPr>
        <w:t>的最大素数</w:t>
      </w:r>
    </w:p>
    <w:p w:rsidR="00DB5D86" w:rsidRPr="00DB5D86" w:rsidRDefault="00DB5D86" w:rsidP="00DB5D86">
      <w:pPr>
        <w:widowControl/>
        <w:tabs>
          <w:tab w:val="left" w:pos="-2058"/>
          <w:tab w:val="left" w:pos="294"/>
          <w:tab w:val="left" w:pos="2086"/>
          <w:tab w:val="left" w:pos="3780"/>
          <w:tab w:val="left" w:pos="5474"/>
        </w:tabs>
        <w:snapToGrid w:val="0"/>
        <w:rPr>
          <w:rFonts w:ascii="Times New Roman" w:eastAsia="宋体" w:hAnsi="Times New Roman" w:cs="Times New Roman"/>
          <w:szCs w:val="20"/>
        </w:rPr>
      </w:pPr>
      <w:r w:rsidRPr="00DB5D86">
        <w:rPr>
          <w:rFonts w:ascii="Times New Roman" w:eastAsia="宋体" w:hAnsi="Times New Roman" w:cs="Times New Roman"/>
          <w:szCs w:val="20"/>
        </w:rPr>
        <w:tab/>
        <w:t xml:space="preserve">(C) </w:t>
      </w:r>
      <w:r w:rsidRPr="00DB5D86">
        <w:rPr>
          <w:rFonts w:ascii="Times New Roman" w:eastAsia="宋体" w:hAnsi="Times New Roman" w:cs="Times New Roman" w:hint="eastAsia"/>
          <w:szCs w:val="20"/>
        </w:rPr>
        <w:t>小于等于</w:t>
      </w:r>
      <w:r w:rsidRPr="00DB5D86">
        <w:rPr>
          <w:rFonts w:ascii="Times New Roman" w:eastAsia="宋体" w:hAnsi="Times New Roman" w:cs="Times New Roman"/>
          <w:szCs w:val="20"/>
        </w:rPr>
        <w:t>m</w:t>
      </w:r>
      <w:r w:rsidRPr="00DB5D86">
        <w:rPr>
          <w:rFonts w:ascii="Times New Roman" w:eastAsia="宋体" w:hAnsi="Times New Roman" w:cs="Times New Roman" w:hint="eastAsia"/>
          <w:szCs w:val="20"/>
        </w:rPr>
        <w:t>的最大偶数</w:t>
      </w:r>
      <w:r w:rsidRPr="00DB5D86">
        <w:rPr>
          <w:rFonts w:ascii="Times New Roman" w:eastAsia="宋体" w:hAnsi="Times New Roman" w:cs="Times New Roman"/>
          <w:szCs w:val="20"/>
        </w:rPr>
        <w:tab/>
        <w:t xml:space="preserve">(D) </w:t>
      </w:r>
      <w:r w:rsidRPr="00DB5D86">
        <w:rPr>
          <w:rFonts w:ascii="Times New Roman" w:eastAsia="宋体" w:hAnsi="Times New Roman" w:cs="Times New Roman" w:hint="eastAsia"/>
          <w:szCs w:val="20"/>
        </w:rPr>
        <w:t>小于等于</w:t>
      </w:r>
      <w:r w:rsidRPr="00DB5D86">
        <w:rPr>
          <w:rFonts w:ascii="Times New Roman" w:eastAsia="宋体" w:hAnsi="Times New Roman" w:cs="Times New Roman"/>
          <w:szCs w:val="20"/>
        </w:rPr>
        <w:t>m</w:t>
      </w:r>
      <w:r w:rsidRPr="00DB5D86">
        <w:rPr>
          <w:rFonts w:ascii="Times New Roman" w:eastAsia="宋体" w:hAnsi="Times New Roman" w:cs="Times New Roman" w:hint="eastAsia"/>
          <w:szCs w:val="20"/>
        </w:rPr>
        <w:t>的最大合数</w:t>
      </w:r>
    </w:p>
    <w:p w:rsidR="00DB5D86" w:rsidRPr="00DB5D86" w:rsidRDefault="00DB5D86" w:rsidP="00DB5D86">
      <w:pPr>
        <w:widowControl/>
        <w:tabs>
          <w:tab w:val="left" w:pos="-2058"/>
          <w:tab w:val="left" w:pos="294"/>
          <w:tab w:val="left" w:pos="2086"/>
          <w:tab w:val="left" w:pos="3808"/>
          <w:tab w:val="left" w:pos="5474"/>
        </w:tabs>
        <w:snapToGrid w:val="0"/>
        <w:rPr>
          <w:rFonts w:ascii="Times New Roman" w:eastAsia="宋体" w:hAnsi="Times New Roman" w:cs="Times New Roman"/>
          <w:szCs w:val="20"/>
        </w:rPr>
      </w:pPr>
      <w:r w:rsidRPr="00DB5D86">
        <w:rPr>
          <w:rFonts w:ascii="Times New Roman" w:eastAsia="宋体" w:hAnsi="Times New Roman" w:cs="Times New Roman"/>
          <w:szCs w:val="20"/>
        </w:rPr>
        <w:t>9</w:t>
      </w:r>
      <w:r w:rsidRPr="00DB5D86">
        <w:rPr>
          <w:rFonts w:ascii="Times New Roman" w:eastAsia="宋体" w:hAnsi="Times New Roman" w:cs="Times New Roman" w:hint="eastAsia"/>
          <w:szCs w:val="20"/>
        </w:rPr>
        <w:t>．设在一棵度数为</w:t>
      </w:r>
      <w:r w:rsidRPr="00DB5D86">
        <w:rPr>
          <w:rFonts w:ascii="Times New Roman" w:eastAsia="宋体" w:hAnsi="Times New Roman" w:cs="Times New Roman"/>
          <w:szCs w:val="20"/>
        </w:rPr>
        <w:t>3</w:t>
      </w:r>
      <w:r w:rsidRPr="00DB5D86">
        <w:rPr>
          <w:rFonts w:ascii="Times New Roman" w:eastAsia="宋体" w:hAnsi="Times New Roman" w:cs="Times New Roman" w:hint="eastAsia"/>
          <w:szCs w:val="20"/>
        </w:rPr>
        <w:t>的树中，度数为</w:t>
      </w:r>
      <w:r w:rsidRPr="00DB5D86">
        <w:rPr>
          <w:rFonts w:ascii="Times New Roman" w:eastAsia="宋体" w:hAnsi="Times New Roman" w:cs="Times New Roman"/>
          <w:szCs w:val="20"/>
        </w:rPr>
        <w:t>3</w:t>
      </w:r>
      <w:r w:rsidRPr="00DB5D86">
        <w:rPr>
          <w:rFonts w:ascii="Times New Roman" w:eastAsia="宋体" w:hAnsi="Times New Roman" w:cs="Times New Roman" w:hint="eastAsia"/>
          <w:szCs w:val="20"/>
        </w:rPr>
        <w:t>的结点数有</w:t>
      </w:r>
      <w:r w:rsidRPr="00DB5D86">
        <w:rPr>
          <w:rFonts w:ascii="Times New Roman" w:eastAsia="宋体" w:hAnsi="Times New Roman" w:cs="Times New Roman"/>
          <w:szCs w:val="20"/>
        </w:rPr>
        <w:t>2</w:t>
      </w:r>
      <w:r w:rsidRPr="00DB5D86">
        <w:rPr>
          <w:rFonts w:ascii="Times New Roman" w:eastAsia="宋体" w:hAnsi="Times New Roman" w:cs="Times New Roman" w:hint="eastAsia"/>
          <w:szCs w:val="20"/>
        </w:rPr>
        <w:t>个，度数为</w:t>
      </w:r>
      <w:r w:rsidRPr="00DB5D86">
        <w:rPr>
          <w:rFonts w:ascii="Times New Roman" w:eastAsia="宋体" w:hAnsi="Times New Roman" w:cs="Times New Roman"/>
          <w:szCs w:val="20"/>
        </w:rPr>
        <w:t>2</w:t>
      </w:r>
      <w:r w:rsidRPr="00DB5D86">
        <w:rPr>
          <w:rFonts w:ascii="Times New Roman" w:eastAsia="宋体" w:hAnsi="Times New Roman" w:cs="Times New Roman" w:hint="eastAsia"/>
          <w:szCs w:val="20"/>
        </w:rPr>
        <w:t>的结点数有</w:t>
      </w:r>
      <w:r w:rsidRPr="00DB5D86">
        <w:rPr>
          <w:rFonts w:ascii="Times New Roman" w:eastAsia="宋体" w:hAnsi="Times New Roman" w:cs="Times New Roman"/>
          <w:szCs w:val="20"/>
        </w:rPr>
        <w:t>1</w:t>
      </w:r>
      <w:r w:rsidRPr="00DB5D86">
        <w:rPr>
          <w:rFonts w:ascii="Times New Roman" w:eastAsia="宋体" w:hAnsi="Times New Roman" w:cs="Times New Roman" w:hint="eastAsia"/>
          <w:szCs w:val="20"/>
        </w:rPr>
        <w:t>个，度数为</w:t>
      </w:r>
      <w:r w:rsidRPr="00DB5D86">
        <w:rPr>
          <w:rFonts w:ascii="Times New Roman" w:eastAsia="宋体" w:hAnsi="Times New Roman" w:cs="Times New Roman"/>
          <w:szCs w:val="20"/>
        </w:rPr>
        <w:t>1</w:t>
      </w:r>
      <w:r w:rsidRPr="00DB5D86">
        <w:rPr>
          <w:rFonts w:ascii="Times New Roman" w:eastAsia="宋体" w:hAnsi="Times New Roman" w:cs="Times New Roman" w:hint="eastAsia"/>
          <w:szCs w:val="20"/>
        </w:rPr>
        <w:t>的结点数有</w:t>
      </w:r>
      <w:r w:rsidRPr="00DB5D86">
        <w:rPr>
          <w:rFonts w:ascii="Times New Roman" w:eastAsia="宋体" w:hAnsi="Times New Roman" w:cs="Times New Roman"/>
          <w:szCs w:val="20"/>
        </w:rPr>
        <w:t>2</w:t>
      </w:r>
      <w:r w:rsidRPr="00DB5D86">
        <w:rPr>
          <w:rFonts w:ascii="Times New Roman" w:eastAsia="宋体" w:hAnsi="Times New Roman" w:cs="Times New Roman" w:hint="eastAsia"/>
          <w:szCs w:val="20"/>
        </w:rPr>
        <w:t>个，那么度数为</w:t>
      </w:r>
      <w:r w:rsidRPr="00DB5D86">
        <w:rPr>
          <w:rFonts w:ascii="Times New Roman" w:eastAsia="宋体" w:hAnsi="Times New Roman" w:cs="Times New Roman"/>
          <w:szCs w:val="20"/>
        </w:rPr>
        <w:t>0</w:t>
      </w:r>
      <w:r w:rsidRPr="00DB5D86">
        <w:rPr>
          <w:rFonts w:ascii="Times New Roman" w:eastAsia="宋体" w:hAnsi="Times New Roman" w:cs="Times New Roman" w:hint="eastAsia"/>
          <w:szCs w:val="20"/>
        </w:rPr>
        <w:t>的结点数有（</w:t>
      </w:r>
      <w:r w:rsidRPr="00DB5D86">
        <w:rPr>
          <w:rFonts w:ascii="Times New Roman" w:eastAsia="宋体" w:hAnsi="Times New Roman" w:cs="Times New Roman"/>
          <w:szCs w:val="20"/>
        </w:rPr>
        <w:t xml:space="preserve">  </w:t>
      </w:r>
      <w:r w:rsidRPr="00DB5D86">
        <w:rPr>
          <w:rFonts w:ascii="Times New Roman" w:eastAsia="宋体" w:hAnsi="Times New Roman" w:cs="Times New Roman" w:hint="eastAsia"/>
          <w:szCs w:val="20"/>
        </w:rPr>
        <w:t>）个。</w:t>
      </w:r>
    </w:p>
    <w:p w:rsidR="00DB5D86" w:rsidRPr="00DB5D86" w:rsidRDefault="00DB5D86" w:rsidP="00DB5D86">
      <w:pPr>
        <w:widowControl/>
        <w:tabs>
          <w:tab w:val="left" w:pos="-2058"/>
          <w:tab w:val="left" w:pos="294"/>
          <w:tab w:val="left" w:pos="2086"/>
          <w:tab w:val="left" w:pos="3808"/>
          <w:tab w:val="left" w:pos="5474"/>
        </w:tabs>
        <w:snapToGrid w:val="0"/>
        <w:rPr>
          <w:rFonts w:ascii="Times New Roman" w:eastAsia="宋体" w:hAnsi="Times New Roman" w:cs="Times New Roman"/>
          <w:szCs w:val="20"/>
        </w:rPr>
      </w:pPr>
      <w:r w:rsidRPr="00DB5D86">
        <w:rPr>
          <w:rFonts w:ascii="Times New Roman" w:eastAsia="宋体" w:hAnsi="Times New Roman" w:cs="Times New Roman"/>
          <w:szCs w:val="20"/>
        </w:rPr>
        <w:tab/>
        <w:t>(A) 4</w:t>
      </w:r>
      <w:r w:rsidRPr="00DB5D86">
        <w:rPr>
          <w:rFonts w:ascii="Times New Roman" w:eastAsia="宋体" w:hAnsi="Times New Roman" w:cs="Times New Roman"/>
          <w:szCs w:val="20"/>
        </w:rPr>
        <w:tab/>
        <w:t>(B) 5</w:t>
      </w:r>
      <w:r w:rsidRPr="00DB5D86">
        <w:rPr>
          <w:rFonts w:ascii="Times New Roman" w:eastAsia="宋体" w:hAnsi="Times New Roman" w:cs="Times New Roman"/>
          <w:szCs w:val="20"/>
        </w:rPr>
        <w:tab/>
        <w:t>(C) 6</w:t>
      </w:r>
      <w:r w:rsidRPr="00DB5D86">
        <w:rPr>
          <w:rFonts w:ascii="Times New Roman" w:eastAsia="宋体" w:hAnsi="Times New Roman" w:cs="Times New Roman"/>
          <w:szCs w:val="20"/>
        </w:rPr>
        <w:tab/>
        <w:t>(D) 7</w:t>
      </w:r>
    </w:p>
    <w:p w:rsidR="00DB5D86" w:rsidRPr="00DB5D86" w:rsidRDefault="00DB5D86" w:rsidP="00DB5D86">
      <w:pPr>
        <w:widowControl/>
        <w:tabs>
          <w:tab w:val="left" w:pos="-2058"/>
          <w:tab w:val="left" w:pos="266"/>
          <w:tab w:val="left" w:pos="2086"/>
          <w:tab w:val="left" w:pos="3808"/>
          <w:tab w:val="left" w:pos="5474"/>
        </w:tabs>
        <w:snapToGrid w:val="0"/>
        <w:rPr>
          <w:rFonts w:ascii="Times New Roman" w:eastAsia="宋体" w:hAnsi="Times New Roman" w:cs="Times New Roman"/>
          <w:szCs w:val="20"/>
        </w:rPr>
      </w:pPr>
      <w:r w:rsidRPr="00DB5D86">
        <w:rPr>
          <w:rFonts w:ascii="Times New Roman" w:eastAsia="宋体" w:hAnsi="Times New Roman" w:cs="Times New Roman"/>
          <w:szCs w:val="20"/>
        </w:rPr>
        <w:t>10.</w:t>
      </w:r>
      <w:r w:rsidRPr="00DB5D86">
        <w:rPr>
          <w:rFonts w:ascii="Times New Roman" w:eastAsia="宋体" w:hAnsi="Times New Roman" w:cs="Times New Roman" w:hint="eastAsia"/>
          <w:szCs w:val="20"/>
        </w:rPr>
        <w:t>设完全无向图中有</w:t>
      </w:r>
      <w:r w:rsidRPr="00DB5D86">
        <w:rPr>
          <w:rFonts w:ascii="Times New Roman" w:eastAsia="宋体" w:hAnsi="Times New Roman" w:cs="Times New Roman"/>
          <w:szCs w:val="20"/>
        </w:rPr>
        <w:t>n</w:t>
      </w:r>
      <w:r w:rsidRPr="00DB5D86">
        <w:rPr>
          <w:rFonts w:ascii="Times New Roman" w:eastAsia="宋体" w:hAnsi="Times New Roman" w:cs="Times New Roman" w:hint="eastAsia"/>
          <w:szCs w:val="20"/>
        </w:rPr>
        <w:t>个顶点，则该完全无向图中有（</w:t>
      </w:r>
      <w:r w:rsidRPr="00DB5D86">
        <w:rPr>
          <w:rFonts w:ascii="Times New Roman" w:eastAsia="宋体" w:hAnsi="Times New Roman" w:cs="Times New Roman"/>
          <w:szCs w:val="20"/>
        </w:rPr>
        <w:t xml:space="preserve">  </w:t>
      </w:r>
      <w:r w:rsidRPr="00DB5D86">
        <w:rPr>
          <w:rFonts w:ascii="Times New Roman" w:eastAsia="宋体" w:hAnsi="Times New Roman" w:cs="Times New Roman" w:hint="eastAsia"/>
          <w:szCs w:val="20"/>
        </w:rPr>
        <w:t>）条边。</w:t>
      </w:r>
    </w:p>
    <w:p w:rsidR="00DB5D86" w:rsidRPr="00DB5D86" w:rsidRDefault="00DB5D86" w:rsidP="00DB5D86">
      <w:pPr>
        <w:widowControl/>
        <w:tabs>
          <w:tab w:val="left" w:pos="-2058"/>
          <w:tab w:val="left" w:pos="266"/>
          <w:tab w:val="left" w:pos="2086"/>
          <w:tab w:val="left" w:pos="3808"/>
          <w:tab w:val="left" w:pos="5474"/>
        </w:tabs>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   (A) n(n-1)/2</w:t>
      </w:r>
      <w:r w:rsidRPr="00DB5D86">
        <w:rPr>
          <w:rFonts w:ascii="Times New Roman" w:eastAsia="宋体" w:hAnsi="Times New Roman" w:cs="Times New Roman"/>
          <w:szCs w:val="20"/>
        </w:rPr>
        <w:tab/>
        <w:t>(B) n(n-1)</w:t>
      </w:r>
      <w:r w:rsidRPr="00DB5D86">
        <w:rPr>
          <w:rFonts w:ascii="Times New Roman" w:eastAsia="宋体" w:hAnsi="Times New Roman" w:cs="Times New Roman"/>
          <w:szCs w:val="20"/>
        </w:rPr>
        <w:tab/>
        <w:t>(C) n(n+1)/2</w:t>
      </w:r>
      <w:r w:rsidRPr="00DB5D86">
        <w:rPr>
          <w:rFonts w:ascii="Times New Roman" w:eastAsia="宋体" w:hAnsi="Times New Roman" w:cs="Times New Roman"/>
          <w:szCs w:val="20"/>
        </w:rPr>
        <w:tab/>
        <w:t>(D) (n-1)/2</w:t>
      </w:r>
    </w:p>
    <w:p w:rsidR="00DB5D86" w:rsidRPr="00DB5D86" w:rsidRDefault="00DB5D86" w:rsidP="00DB5D86">
      <w:pPr>
        <w:widowControl/>
        <w:tabs>
          <w:tab w:val="left" w:pos="-2058"/>
          <w:tab w:val="left" w:pos="266"/>
          <w:tab w:val="left" w:pos="2086"/>
          <w:tab w:val="left" w:pos="3808"/>
          <w:tab w:val="left" w:pos="5474"/>
        </w:tabs>
        <w:snapToGrid w:val="0"/>
        <w:rPr>
          <w:rFonts w:ascii="Times New Roman" w:eastAsia="宋体" w:hAnsi="Times New Roman" w:cs="Times New Roman"/>
          <w:szCs w:val="20"/>
        </w:rPr>
      </w:pPr>
      <w:r w:rsidRPr="00DB5D86">
        <w:rPr>
          <w:rFonts w:ascii="Times New Roman" w:eastAsia="宋体" w:hAnsi="Times New Roman" w:cs="Times New Roman"/>
          <w:szCs w:val="20"/>
        </w:rPr>
        <w:t>11.</w:t>
      </w:r>
      <w:r w:rsidRPr="00DB5D86">
        <w:rPr>
          <w:rFonts w:ascii="Times New Roman" w:eastAsia="宋体" w:hAnsi="Times New Roman" w:cs="Times New Roman" w:hint="eastAsia"/>
          <w:szCs w:val="20"/>
        </w:rPr>
        <w:t>设顺序表的长度为</w:t>
      </w:r>
      <w:r w:rsidRPr="00DB5D86">
        <w:rPr>
          <w:rFonts w:ascii="Times New Roman" w:eastAsia="宋体" w:hAnsi="Times New Roman" w:cs="Times New Roman"/>
          <w:szCs w:val="20"/>
        </w:rPr>
        <w:t>n</w:t>
      </w:r>
      <w:r w:rsidRPr="00DB5D86">
        <w:rPr>
          <w:rFonts w:ascii="Times New Roman" w:eastAsia="宋体" w:hAnsi="Times New Roman" w:cs="Times New Roman" w:hint="eastAsia"/>
          <w:szCs w:val="20"/>
        </w:rPr>
        <w:t>，则顺序查找的平均比较次数为（</w:t>
      </w:r>
      <w:r w:rsidRPr="00DB5D86">
        <w:rPr>
          <w:rFonts w:ascii="Times New Roman" w:eastAsia="宋体" w:hAnsi="Times New Roman" w:cs="Times New Roman"/>
          <w:szCs w:val="20"/>
        </w:rPr>
        <w:t xml:space="preserve">  </w:t>
      </w:r>
      <w:r w:rsidRPr="00DB5D86">
        <w:rPr>
          <w:rFonts w:ascii="Times New Roman" w:eastAsia="宋体" w:hAnsi="Times New Roman" w:cs="Times New Roman" w:hint="eastAsia"/>
          <w:szCs w:val="20"/>
        </w:rPr>
        <w:t>）。</w:t>
      </w:r>
    </w:p>
    <w:p w:rsidR="00DB5D86" w:rsidRPr="00DB5D86" w:rsidRDefault="00DB5D86" w:rsidP="00DB5D86">
      <w:pPr>
        <w:widowControl/>
        <w:tabs>
          <w:tab w:val="left" w:pos="-2058"/>
          <w:tab w:val="left" w:pos="266"/>
          <w:tab w:val="left" w:pos="2086"/>
          <w:tab w:val="left" w:pos="3808"/>
          <w:tab w:val="left" w:pos="5474"/>
        </w:tabs>
        <w:snapToGrid w:val="0"/>
        <w:rPr>
          <w:rFonts w:ascii="Times New Roman" w:eastAsia="宋体" w:hAnsi="Times New Roman" w:cs="Times New Roman"/>
          <w:szCs w:val="20"/>
        </w:rPr>
      </w:pPr>
      <w:r w:rsidRPr="00DB5D86">
        <w:rPr>
          <w:rFonts w:ascii="Times New Roman" w:eastAsia="宋体" w:hAnsi="Times New Roman" w:cs="Times New Roman"/>
          <w:szCs w:val="20"/>
        </w:rPr>
        <w:tab/>
        <w:t>(A) n</w:t>
      </w:r>
      <w:r w:rsidRPr="00DB5D86">
        <w:rPr>
          <w:rFonts w:ascii="Times New Roman" w:eastAsia="宋体" w:hAnsi="Times New Roman" w:cs="Times New Roman"/>
          <w:szCs w:val="20"/>
        </w:rPr>
        <w:tab/>
        <w:t>(B) n/2</w:t>
      </w:r>
      <w:r w:rsidRPr="00DB5D86">
        <w:rPr>
          <w:rFonts w:ascii="Times New Roman" w:eastAsia="宋体" w:hAnsi="Times New Roman" w:cs="Times New Roman"/>
          <w:szCs w:val="20"/>
        </w:rPr>
        <w:tab/>
        <w:t>(C) (n+1)/2</w:t>
      </w:r>
      <w:r w:rsidRPr="00DB5D86">
        <w:rPr>
          <w:rFonts w:ascii="Times New Roman" w:eastAsia="宋体" w:hAnsi="Times New Roman" w:cs="Times New Roman"/>
          <w:szCs w:val="20"/>
        </w:rPr>
        <w:tab/>
        <w:t>(D) (n-1)/2</w:t>
      </w:r>
    </w:p>
    <w:p w:rsidR="00DB5D86" w:rsidRPr="00DB5D86" w:rsidRDefault="00DB5D86" w:rsidP="00DB5D86">
      <w:pPr>
        <w:widowControl/>
        <w:tabs>
          <w:tab w:val="left" w:pos="-2058"/>
          <w:tab w:val="left" w:pos="266"/>
          <w:tab w:val="left" w:pos="2086"/>
          <w:tab w:val="left" w:pos="3808"/>
          <w:tab w:val="left" w:pos="5474"/>
        </w:tabs>
        <w:snapToGrid w:val="0"/>
        <w:rPr>
          <w:rFonts w:ascii="Times New Roman" w:eastAsia="宋体" w:hAnsi="Times New Roman" w:cs="Times New Roman"/>
          <w:szCs w:val="20"/>
        </w:rPr>
      </w:pPr>
      <w:r w:rsidRPr="00DB5D86">
        <w:rPr>
          <w:rFonts w:ascii="Times New Roman" w:eastAsia="宋体" w:hAnsi="Times New Roman" w:cs="Times New Roman"/>
          <w:szCs w:val="20"/>
        </w:rPr>
        <w:t>12.</w:t>
      </w:r>
      <w:r w:rsidRPr="00DB5D86">
        <w:rPr>
          <w:rFonts w:ascii="Times New Roman" w:eastAsia="宋体" w:hAnsi="Times New Roman" w:cs="Times New Roman" w:hint="eastAsia"/>
          <w:szCs w:val="20"/>
        </w:rPr>
        <w:t>设有序表中的元素为</w:t>
      </w:r>
      <w:r w:rsidRPr="00DB5D86">
        <w:rPr>
          <w:rFonts w:ascii="Times New Roman" w:eastAsia="宋体" w:hAnsi="Times New Roman" w:cs="Times New Roman"/>
          <w:szCs w:val="20"/>
        </w:rPr>
        <w:t>(13</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18</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24</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35</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47</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50</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62)</w:t>
      </w:r>
      <w:r w:rsidRPr="00DB5D86">
        <w:rPr>
          <w:rFonts w:ascii="Times New Roman" w:eastAsia="宋体" w:hAnsi="Times New Roman" w:cs="Times New Roman" w:hint="eastAsia"/>
          <w:szCs w:val="20"/>
        </w:rPr>
        <w:t>，则在其中利用二分法查找值为</w:t>
      </w:r>
      <w:r w:rsidRPr="00DB5D86">
        <w:rPr>
          <w:rFonts w:ascii="Times New Roman" w:eastAsia="宋体" w:hAnsi="Times New Roman" w:cs="Times New Roman"/>
          <w:szCs w:val="20"/>
        </w:rPr>
        <w:t>24</w:t>
      </w:r>
      <w:r w:rsidRPr="00DB5D86">
        <w:rPr>
          <w:rFonts w:ascii="Times New Roman" w:eastAsia="宋体" w:hAnsi="Times New Roman" w:cs="Times New Roman" w:hint="eastAsia"/>
          <w:szCs w:val="20"/>
        </w:rPr>
        <w:t>的元素需要经过（</w:t>
      </w:r>
      <w:r w:rsidRPr="00DB5D86">
        <w:rPr>
          <w:rFonts w:ascii="Times New Roman" w:eastAsia="宋体" w:hAnsi="Times New Roman" w:cs="Times New Roman"/>
          <w:szCs w:val="20"/>
        </w:rPr>
        <w:t xml:space="preserve">  </w:t>
      </w:r>
      <w:r w:rsidRPr="00DB5D86">
        <w:rPr>
          <w:rFonts w:ascii="Times New Roman" w:eastAsia="宋体" w:hAnsi="Times New Roman" w:cs="Times New Roman" w:hint="eastAsia"/>
          <w:szCs w:val="20"/>
        </w:rPr>
        <w:t>）次比较。</w:t>
      </w:r>
    </w:p>
    <w:p w:rsidR="00DB5D86" w:rsidRPr="00DB5D86" w:rsidRDefault="00DB5D86" w:rsidP="00DB5D86">
      <w:pPr>
        <w:widowControl/>
        <w:tabs>
          <w:tab w:val="left" w:pos="-2058"/>
          <w:tab w:val="left" w:pos="266"/>
          <w:tab w:val="left" w:pos="2086"/>
          <w:tab w:val="left" w:pos="3808"/>
          <w:tab w:val="left" w:pos="5474"/>
        </w:tabs>
        <w:snapToGrid w:val="0"/>
        <w:rPr>
          <w:rFonts w:ascii="Times New Roman" w:eastAsia="宋体" w:hAnsi="Times New Roman" w:cs="Times New Roman"/>
          <w:szCs w:val="20"/>
        </w:rPr>
      </w:pPr>
      <w:r w:rsidRPr="00DB5D86">
        <w:rPr>
          <w:rFonts w:ascii="Times New Roman" w:eastAsia="宋体" w:hAnsi="Times New Roman" w:cs="Times New Roman"/>
          <w:szCs w:val="20"/>
        </w:rPr>
        <w:tab/>
        <w:t>(A) 1</w:t>
      </w:r>
      <w:r w:rsidRPr="00DB5D86">
        <w:rPr>
          <w:rFonts w:ascii="Times New Roman" w:eastAsia="宋体" w:hAnsi="Times New Roman" w:cs="Times New Roman"/>
          <w:szCs w:val="20"/>
        </w:rPr>
        <w:tab/>
        <w:t>(B) 2</w:t>
      </w:r>
      <w:r w:rsidRPr="00DB5D86">
        <w:rPr>
          <w:rFonts w:ascii="Times New Roman" w:eastAsia="宋体" w:hAnsi="Times New Roman" w:cs="Times New Roman"/>
          <w:szCs w:val="20"/>
        </w:rPr>
        <w:tab/>
        <w:t>(C) 3</w:t>
      </w:r>
      <w:r w:rsidRPr="00DB5D86">
        <w:rPr>
          <w:rFonts w:ascii="Times New Roman" w:eastAsia="宋体" w:hAnsi="Times New Roman" w:cs="Times New Roman"/>
          <w:szCs w:val="20"/>
        </w:rPr>
        <w:tab/>
        <w:t>(D) 4</w:t>
      </w:r>
    </w:p>
    <w:p w:rsidR="00DB5D86" w:rsidRPr="00DB5D86" w:rsidRDefault="00DB5D86" w:rsidP="00DB5D86">
      <w:pPr>
        <w:widowControl/>
        <w:tabs>
          <w:tab w:val="left" w:pos="-2058"/>
          <w:tab w:val="left" w:pos="266"/>
          <w:tab w:val="left" w:pos="2086"/>
          <w:tab w:val="left" w:pos="3808"/>
          <w:tab w:val="left" w:pos="5474"/>
        </w:tabs>
        <w:snapToGrid w:val="0"/>
        <w:rPr>
          <w:rFonts w:ascii="Times New Roman" w:eastAsia="宋体" w:hAnsi="Times New Roman" w:cs="Times New Roman"/>
          <w:szCs w:val="20"/>
        </w:rPr>
      </w:pPr>
      <w:r w:rsidRPr="00DB5D86">
        <w:rPr>
          <w:rFonts w:ascii="Times New Roman" w:eastAsia="宋体" w:hAnsi="Times New Roman" w:cs="Times New Roman"/>
          <w:szCs w:val="20"/>
        </w:rPr>
        <w:lastRenderedPageBreak/>
        <w:t>13.</w:t>
      </w:r>
      <w:r w:rsidRPr="00DB5D86">
        <w:rPr>
          <w:rFonts w:ascii="Times New Roman" w:eastAsia="宋体" w:hAnsi="Times New Roman" w:cs="Times New Roman" w:hint="eastAsia"/>
          <w:szCs w:val="20"/>
        </w:rPr>
        <w:t>设顺序线性表的长度为</w:t>
      </w:r>
      <w:r w:rsidRPr="00DB5D86">
        <w:rPr>
          <w:rFonts w:ascii="Times New Roman" w:eastAsia="宋体" w:hAnsi="Times New Roman" w:cs="Times New Roman"/>
          <w:szCs w:val="20"/>
        </w:rPr>
        <w:t>30</w:t>
      </w:r>
      <w:r w:rsidRPr="00DB5D86">
        <w:rPr>
          <w:rFonts w:ascii="Times New Roman" w:eastAsia="宋体" w:hAnsi="Times New Roman" w:cs="Times New Roman" w:hint="eastAsia"/>
          <w:szCs w:val="20"/>
        </w:rPr>
        <w:t>，分成</w:t>
      </w:r>
      <w:r w:rsidRPr="00DB5D86">
        <w:rPr>
          <w:rFonts w:ascii="Times New Roman" w:eastAsia="宋体" w:hAnsi="Times New Roman" w:cs="Times New Roman"/>
          <w:szCs w:val="20"/>
        </w:rPr>
        <w:t>5</w:t>
      </w:r>
      <w:r w:rsidRPr="00DB5D86">
        <w:rPr>
          <w:rFonts w:ascii="Times New Roman" w:eastAsia="宋体" w:hAnsi="Times New Roman" w:cs="Times New Roman" w:hint="eastAsia"/>
          <w:szCs w:val="20"/>
        </w:rPr>
        <w:t>块，每块</w:t>
      </w:r>
      <w:r w:rsidRPr="00DB5D86">
        <w:rPr>
          <w:rFonts w:ascii="Times New Roman" w:eastAsia="宋体" w:hAnsi="Times New Roman" w:cs="Times New Roman"/>
          <w:szCs w:val="20"/>
        </w:rPr>
        <w:t>6</w:t>
      </w:r>
      <w:r w:rsidRPr="00DB5D86">
        <w:rPr>
          <w:rFonts w:ascii="Times New Roman" w:eastAsia="宋体" w:hAnsi="Times New Roman" w:cs="Times New Roman" w:hint="eastAsia"/>
          <w:szCs w:val="20"/>
        </w:rPr>
        <w:t>个元素，如果采用分块查找，则其平均查找长度为（</w:t>
      </w:r>
      <w:r w:rsidRPr="00DB5D86">
        <w:rPr>
          <w:rFonts w:ascii="Times New Roman" w:eastAsia="宋体" w:hAnsi="Times New Roman" w:cs="Times New Roman"/>
          <w:szCs w:val="20"/>
        </w:rPr>
        <w:t xml:space="preserve">  </w:t>
      </w:r>
      <w:r w:rsidRPr="00DB5D86">
        <w:rPr>
          <w:rFonts w:ascii="Times New Roman" w:eastAsia="宋体" w:hAnsi="Times New Roman" w:cs="Times New Roman" w:hint="eastAsia"/>
          <w:szCs w:val="20"/>
        </w:rPr>
        <w:t>）。</w:t>
      </w:r>
    </w:p>
    <w:p w:rsidR="00DB5D86" w:rsidRPr="00DB5D86" w:rsidRDefault="00DB5D86" w:rsidP="00DB5D86">
      <w:pPr>
        <w:widowControl/>
        <w:tabs>
          <w:tab w:val="left" w:pos="-2058"/>
          <w:tab w:val="left" w:pos="266"/>
          <w:tab w:val="left" w:pos="2086"/>
          <w:tab w:val="left" w:pos="3808"/>
          <w:tab w:val="left" w:pos="5474"/>
        </w:tabs>
        <w:snapToGrid w:val="0"/>
        <w:rPr>
          <w:rFonts w:ascii="Times New Roman" w:eastAsia="宋体" w:hAnsi="Times New Roman" w:cs="Times New Roman"/>
          <w:szCs w:val="20"/>
        </w:rPr>
      </w:pPr>
      <w:r w:rsidRPr="00DB5D86">
        <w:rPr>
          <w:rFonts w:ascii="Times New Roman" w:eastAsia="宋体" w:hAnsi="Times New Roman" w:cs="Times New Roman"/>
          <w:szCs w:val="20"/>
        </w:rPr>
        <w:tab/>
        <w:t>(A) 6</w:t>
      </w:r>
      <w:r w:rsidRPr="00DB5D86">
        <w:rPr>
          <w:rFonts w:ascii="Times New Roman" w:eastAsia="宋体" w:hAnsi="Times New Roman" w:cs="Times New Roman"/>
          <w:szCs w:val="20"/>
        </w:rPr>
        <w:tab/>
        <w:t>(B) 11</w:t>
      </w:r>
      <w:r w:rsidRPr="00DB5D86">
        <w:rPr>
          <w:rFonts w:ascii="Times New Roman" w:eastAsia="宋体" w:hAnsi="Times New Roman" w:cs="Times New Roman"/>
          <w:szCs w:val="20"/>
        </w:rPr>
        <w:tab/>
        <w:t>(C) 5</w:t>
      </w:r>
      <w:r w:rsidRPr="00DB5D86">
        <w:rPr>
          <w:rFonts w:ascii="Times New Roman" w:eastAsia="宋体" w:hAnsi="Times New Roman" w:cs="Times New Roman"/>
          <w:szCs w:val="20"/>
        </w:rPr>
        <w:tab/>
        <w:t>(D) 6.5</w:t>
      </w:r>
    </w:p>
    <w:p w:rsidR="00DB5D86" w:rsidRPr="00DB5D86" w:rsidRDefault="00DB5D86" w:rsidP="00DB5D86">
      <w:pPr>
        <w:widowControl/>
        <w:tabs>
          <w:tab w:val="left" w:pos="-2058"/>
          <w:tab w:val="left" w:pos="266"/>
          <w:tab w:val="left" w:pos="2086"/>
          <w:tab w:val="left" w:pos="3808"/>
          <w:tab w:val="left" w:pos="5474"/>
        </w:tabs>
        <w:snapToGrid w:val="0"/>
        <w:rPr>
          <w:rFonts w:ascii="Times New Roman" w:eastAsia="宋体" w:hAnsi="Times New Roman" w:cs="Times New Roman"/>
          <w:szCs w:val="20"/>
        </w:rPr>
      </w:pPr>
      <w:r w:rsidRPr="00DB5D86">
        <w:rPr>
          <w:rFonts w:ascii="Times New Roman" w:eastAsia="宋体" w:hAnsi="Times New Roman" w:cs="Times New Roman"/>
          <w:szCs w:val="20"/>
        </w:rPr>
        <w:t>14.</w:t>
      </w:r>
      <w:r w:rsidRPr="00DB5D86">
        <w:rPr>
          <w:rFonts w:ascii="Times New Roman" w:eastAsia="宋体" w:hAnsi="Times New Roman" w:cs="Times New Roman" w:hint="eastAsia"/>
          <w:szCs w:val="20"/>
        </w:rPr>
        <w:t>设有向无环图</w:t>
      </w:r>
      <w:r w:rsidRPr="00DB5D86">
        <w:rPr>
          <w:rFonts w:ascii="Times New Roman" w:eastAsia="宋体" w:hAnsi="Times New Roman" w:cs="Times New Roman"/>
          <w:szCs w:val="20"/>
        </w:rPr>
        <w:t>G</w:t>
      </w:r>
      <w:r w:rsidRPr="00DB5D86">
        <w:rPr>
          <w:rFonts w:ascii="Times New Roman" w:eastAsia="宋体" w:hAnsi="Times New Roman" w:cs="Times New Roman" w:hint="eastAsia"/>
          <w:szCs w:val="20"/>
        </w:rPr>
        <w:t>中的有向边集合</w:t>
      </w:r>
      <w:r w:rsidRPr="00DB5D86">
        <w:rPr>
          <w:rFonts w:ascii="Times New Roman" w:eastAsia="宋体" w:hAnsi="Times New Roman" w:cs="Times New Roman"/>
          <w:szCs w:val="20"/>
        </w:rPr>
        <w:t>E={&lt;1</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2&gt;</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&lt;2</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3&gt;</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&lt;3</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4&gt;</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&lt;1</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4&gt;}</w:t>
      </w:r>
      <w:r w:rsidRPr="00DB5D86">
        <w:rPr>
          <w:rFonts w:ascii="Times New Roman" w:eastAsia="宋体" w:hAnsi="Times New Roman" w:cs="Times New Roman" w:hint="eastAsia"/>
          <w:szCs w:val="20"/>
        </w:rPr>
        <w:t>，则下列属于该有向图</w:t>
      </w:r>
      <w:r w:rsidRPr="00DB5D86">
        <w:rPr>
          <w:rFonts w:ascii="Times New Roman" w:eastAsia="宋体" w:hAnsi="Times New Roman" w:cs="Times New Roman"/>
          <w:szCs w:val="20"/>
        </w:rPr>
        <w:t>G</w:t>
      </w:r>
      <w:r w:rsidRPr="00DB5D86">
        <w:rPr>
          <w:rFonts w:ascii="Times New Roman" w:eastAsia="宋体" w:hAnsi="Times New Roman" w:cs="Times New Roman" w:hint="eastAsia"/>
          <w:szCs w:val="20"/>
        </w:rPr>
        <w:t>的一种拓扑排序序列的是（</w:t>
      </w:r>
      <w:r w:rsidRPr="00DB5D86">
        <w:rPr>
          <w:rFonts w:ascii="Times New Roman" w:eastAsia="宋体" w:hAnsi="Times New Roman" w:cs="Times New Roman"/>
          <w:szCs w:val="20"/>
        </w:rPr>
        <w:t xml:space="preserve">  </w:t>
      </w:r>
      <w:r w:rsidRPr="00DB5D86">
        <w:rPr>
          <w:rFonts w:ascii="Times New Roman" w:eastAsia="宋体" w:hAnsi="Times New Roman" w:cs="Times New Roman" w:hint="eastAsia"/>
          <w:szCs w:val="20"/>
        </w:rPr>
        <w:t>）。</w:t>
      </w:r>
    </w:p>
    <w:p w:rsidR="00DB5D86" w:rsidRPr="00DB5D86" w:rsidRDefault="00DB5D86" w:rsidP="00DB5D86">
      <w:pPr>
        <w:widowControl/>
        <w:tabs>
          <w:tab w:val="left" w:pos="-2058"/>
          <w:tab w:val="left" w:pos="266"/>
          <w:tab w:val="left" w:pos="2086"/>
          <w:tab w:val="left" w:pos="3808"/>
          <w:tab w:val="left" w:pos="5474"/>
        </w:tabs>
        <w:snapToGrid w:val="0"/>
        <w:rPr>
          <w:rFonts w:ascii="Times New Roman" w:eastAsia="宋体" w:hAnsi="Times New Roman" w:cs="Times New Roman"/>
          <w:szCs w:val="20"/>
        </w:rPr>
      </w:pPr>
      <w:r w:rsidRPr="00DB5D86">
        <w:rPr>
          <w:rFonts w:ascii="Times New Roman" w:eastAsia="宋体" w:hAnsi="Times New Roman" w:cs="Times New Roman"/>
          <w:szCs w:val="20"/>
        </w:rPr>
        <w:tab/>
        <w:t>(A) 1</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2</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3</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4</w:t>
      </w:r>
      <w:r w:rsidRPr="00DB5D86">
        <w:rPr>
          <w:rFonts w:ascii="Times New Roman" w:eastAsia="宋体" w:hAnsi="Times New Roman" w:cs="Times New Roman"/>
          <w:szCs w:val="20"/>
        </w:rPr>
        <w:tab/>
        <w:t>(B) 2</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3</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4</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1</w:t>
      </w:r>
      <w:r w:rsidRPr="00DB5D86">
        <w:rPr>
          <w:rFonts w:ascii="Times New Roman" w:eastAsia="宋体" w:hAnsi="Times New Roman" w:cs="Times New Roman"/>
          <w:szCs w:val="20"/>
        </w:rPr>
        <w:tab/>
        <w:t>(C) 1</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4</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2</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3</w:t>
      </w:r>
      <w:r w:rsidRPr="00DB5D86">
        <w:rPr>
          <w:rFonts w:ascii="Times New Roman" w:eastAsia="宋体" w:hAnsi="Times New Roman" w:cs="Times New Roman"/>
          <w:szCs w:val="20"/>
        </w:rPr>
        <w:tab/>
        <w:t>(D) 1</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2</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4</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3</w:t>
      </w:r>
    </w:p>
    <w:p w:rsidR="00DB5D86" w:rsidRPr="00DB5D86" w:rsidRDefault="00DB5D86" w:rsidP="00DB5D86">
      <w:pPr>
        <w:widowControl/>
        <w:tabs>
          <w:tab w:val="left" w:pos="-2058"/>
          <w:tab w:val="left" w:pos="266"/>
          <w:tab w:val="left" w:pos="2086"/>
          <w:tab w:val="left" w:pos="3808"/>
          <w:tab w:val="left" w:pos="5474"/>
        </w:tabs>
        <w:snapToGrid w:val="0"/>
        <w:rPr>
          <w:rFonts w:ascii="Times New Roman" w:eastAsia="宋体" w:hAnsi="Times New Roman" w:cs="Times New Roman"/>
          <w:szCs w:val="20"/>
        </w:rPr>
      </w:pPr>
      <w:r w:rsidRPr="00DB5D86">
        <w:rPr>
          <w:rFonts w:ascii="Times New Roman" w:eastAsia="宋体" w:hAnsi="Times New Roman" w:cs="Times New Roman"/>
          <w:szCs w:val="20"/>
        </w:rPr>
        <w:t>15.</w:t>
      </w:r>
      <w:r w:rsidRPr="00DB5D86">
        <w:rPr>
          <w:rFonts w:ascii="Times New Roman" w:eastAsia="宋体" w:hAnsi="Times New Roman" w:cs="Times New Roman" w:hint="eastAsia"/>
          <w:szCs w:val="20"/>
        </w:rPr>
        <w:t>设有一组初始记录关键字序列为</w:t>
      </w:r>
      <w:r w:rsidRPr="00DB5D86">
        <w:rPr>
          <w:rFonts w:ascii="Times New Roman" w:eastAsia="宋体" w:hAnsi="Times New Roman" w:cs="Times New Roman"/>
          <w:szCs w:val="20"/>
        </w:rPr>
        <w:t>(34</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76</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45</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18</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26</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54</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92)</w:t>
      </w:r>
      <w:r w:rsidRPr="00DB5D86">
        <w:rPr>
          <w:rFonts w:ascii="Times New Roman" w:eastAsia="宋体" w:hAnsi="Times New Roman" w:cs="Times New Roman" w:hint="eastAsia"/>
          <w:szCs w:val="20"/>
        </w:rPr>
        <w:t>，则由这组记录关键字生成的二叉排序树的深度为（</w:t>
      </w:r>
      <w:r w:rsidRPr="00DB5D86">
        <w:rPr>
          <w:rFonts w:ascii="Times New Roman" w:eastAsia="宋体" w:hAnsi="Times New Roman" w:cs="Times New Roman"/>
          <w:szCs w:val="20"/>
        </w:rPr>
        <w:t xml:space="preserve">  </w:t>
      </w:r>
      <w:r w:rsidRPr="00DB5D86">
        <w:rPr>
          <w:rFonts w:ascii="Times New Roman" w:eastAsia="宋体" w:hAnsi="Times New Roman" w:cs="Times New Roman" w:hint="eastAsia"/>
          <w:szCs w:val="20"/>
        </w:rPr>
        <w:t>）。</w:t>
      </w:r>
    </w:p>
    <w:p w:rsidR="00DB5D86" w:rsidRPr="00DB5D86" w:rsidRDefault="00DB5D86" w:rsidP="00DB5D86">
      <w:pPr>
        <w:widowControl/>
        <w:tabs>
          <w:tab w:val="left" w:pos="-2058"/>
          <w:tab w:val="left" w:pos="266"/>
          <w:tab w:val="left" w:pos="2086"/>
          <w:tab w:val="left" w:pos="3808"/>
          <w:tab w:val="left" w:pos="5474"/>
        </w:tabs>
        <w:snapToGrid w:val="0"/>
        <w:rPr>
          <w:rFonts w:ascii="Times New Roman" w:eastAsia="宋体" w:hAnsi="Times New Roman" w:cs="Times New Roman"/>
          <w:szCs w:val="20"/>
        </w:rPr>
      </w:pPr>
      <w:r w:rsidRPr="00DB5D86">
        <w:rPr>
          <w:rFonts w:ascii="Times New Roman" w:eastAsia="宋体" w:hAnsi="Times New Roman" w:cs="Times New Roman"/>
          <w:szCs w:val="20"/>
        </w:rPr>
        <w:tab/>
        <w:t>(A) 4</w:t>
      </w:r>
      <w:r w:rsidRPr="00DB5D86">
        <w:rPr>
          <w:rFonts w:ascii="Times New Roman" w:eastAsia="宋体" w:hAnsi="Times New Roman" w:cs="Times New Roman"/>
          <w:szCs w:val="20"/>
        </w:rPr>
        <w:tab/>
        <w:t>(B) 5</w:t>
      </w:r>
      <w:r w:rsidRPr="00DB5D86">
        <w:rPr>
          <w:rFonts w:ascii="Times New Roman" w:eastAsia="宋体" w:hAnsi="Times New Roman" w:cs="Times New Roman"/>
          <w:szCs w:val="20"/>
        </w:rPr>
        <w:tab/>
        <w:t>(C) 6</w:t>
      </w:r>
      <w:r w:rsidRPr="00DB5D86">
        <w:rPr>
          <w:rFonts w:ascii="Times New Roman" w:eastAsia="宋体" w:hAnsi="Times New Roman" w:cs="Times New Roman"/>
          <w:szCs w:val="20"/>
        </w:rPr>
        <w:tab/>
        <w:t>(D) 7</w:t>
      </w:r>
    </w:p>
    <w:p w:rsidR="00DB5D86" w:rsidRPr="00DB5D86" w:rsidRDefault="00DB5D86" w:rsidP="00DB5D86">
      <w:pPr>
        <w:widowControl/>
        <w:tabs>
          <w:tab w:val="left" w:pos="-2058"/>
          <w:tab w:val="left" w:pos="2086"/>
          <w:tab w:val="left" w:pos="3808"/>
          <w:tab w:val="left" w:pos="5474"/>
        </w:tabs>
        <w:snapToGrid w:val="0"/>
        <w:rPr>
          <w:rFonts w:ascii="Times New Roman" w:eastAsia="宋体" w:hAnsi="Times New Roman" w:cs="Times New Roman"/>
          <w:b/>
          <w:szCs w:val="20"/>
        </w:rPr>
      </w:pPr>
      <w:r w:rsidRPr="00DB5D86">
        <w:rPr>
          <w:rFonts w:ascii="Times New Roman" w:eastAsia="宋体" w:hAnsi="Times New Roman" w:cs="Times New Roman" w:hint="eastAsia"/>
          <w:b/>
          <w:szCs w:val="20"/>
        </w:rPr>
        <w:t>二、填空题</w:t>
      </w:r>
      <w:r w:rsidRPr="00DB5D86">
        <w:rPr>
          <w:rFonts w:ascii="Times New Roman" w:eastAsia="宋体" w:hAnsi="Times New Roman" w:cs="Times New Roman"/>
          <w:b/>
          <w:szCs w:val="20"/>
        </w:rPr>
        <w:t>(30</w:t>
      </w:r>
      <w:r w:rsidRPr="00DB5D86">
        <w:rPr>
          <w:rFonts w:ascii="Times New Roman" w:eastAsia="宋体" w:hAnsi="Times New Roman" w:cs="Times New Roman" w:hint="eastAsia"/>
          <w:b/>
          <w:szCs w:val="20"/>
        </w:rPr>
        <w:t>分</w:t>
      </w:r>
      <w:r w:rsidRPr="00DB5D86">
        <w:rPr>
          <w:rFonts w:ascii="Times New Roman" w:eastAsia="宋体" w:hAnsi="Times New Roman" w:cs="Times New Roman"/>
          <w:b/>
          <w:szCs w:val="20"/>
        </w:rPr>
        <w:t>)</w:t>
      </w:r>
    </w:p>
    <w:p w:rsidR="00DB5D86" w:rsidRPr="00DB5D86" w:rsidRDefault="00DB5D86" w:rsidP="00DB5D86">
      <w:pPr>
        <w:widowControl/>
        <w:numPr>
          <w:ilvl w:val="0"/>
          <w:numId w:val="64"/>
        </w:numPr>
        <w:tabs>
          <w:tab w:val="left" w:pos="-2058"/>
          <w:tab w:val="left" w:pos="510"/>
          <w:tab w:val="left" w:pos="2086"/>
          <w:tab w:val="left" w:pos="3808"/>
          <w:tab w:val="left" w:pos="5474"/>
        </w:tabs>
        <w:snapToGrid w:val="0"/>
        <w:ind w:left="510" w:hanging="510"/>
        <w:rPr>
          <w:rFonts w:ascii="Times New Roman" w:eastAsia="宋体" w:hAnsi="Times New Roman" w:cs="Times New Roman"/>
          <w:szCs w:val="20"/>
        </w:rPr>
      </w:pPr>
      <w:r w:rsidRPr="00DB5D86">
        <w:rPr>
          <w:rFonts w:ascii="Times New Roman" w:eastAsia="宋体" w:hAnsi="Times New Roman" w:cs="Times New Roman"/>
          <w:szCs w:val="20"/>
        </w:rPr>
        <w:t>1</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 xml:space="preserve">       </w:t>
      </w:r>
      <w:r w:rsidRPr="00DB5D86">
        <w:rPr>
          <w:rFonts w:ascii="Times New Roman" w:eastAsia="宋体" w:hAnsi="Times New Roman" w:cs="Times New Roman" w:hint="eastAsia"/>
          <w:szCs w:val="20"/>
        </w:rPr>
        <w:t>设指针</w:t>
      </w:r>
      <w:r w:rsidRPr="00DB5D86">
        <w:rPr>
          <w:rFonts w:ascii="Times New Roman" w:eastAsia="宋体" w:hAnsi="Times New Roman" w:cs="Times New Roman"/>
          <w:szCs w:val="20"/>
        </w:rPr>
        <w:t>p</w:t>
      </w:r>
      <w:r w:rsidRPr="00DB5D86">
        <w:rPr>
          <w:rFonts w:ascii="Times New Roman" w:eastAsia="宋体" w:hAnsi="Times New Roman" w:cs="Times New Roman" w:hint="eastAsia"/>
          <w:szCs w:val="20"/>
        </w:rPr>
        <w:t>指向单链表中结点</w:t>
      </w:r>
      <w:r w:rsidRPr="00DB5D86">
        <w:rPr>
          <w:rFonts w:ascii="Times New Roman" w:eastAsia="宋体" w:hAnsi="Times New Roman" w:cs="Times New Roman"/>
          <w:szCs w:val="20"/>
        </w:rPr>
        <w:t>A</w:t>
      </w:r>
      <w:r w:rsidRPr="00DB5D86">
        <w:rPr>
          <w:rFonts w:ascii="Times New Roman" w:eastAsia="宋体" w:hAnsi="Times New Roman" w:cs="Times New Roman" w:hint="eastAsia"/>
          <w:szCs w:val="20"/>
        </w:rPr>
        <w:t>，指针</w:t>
      </w:r>
      <w:r w:rsidRPr="00DB5D86">
        <w:rPr>
          <w:rFonts w:ascii="Times New Roman" w:eastAsia="宋体" w:hAnsi="Times New Roman" w:cs="Times New Roman"/>
          <w:szCs w:val="20"/>
        </w:rPr>
        <w:t>s</w:t>
      </w:r>
      <w:r w:rsidRPr="00DB5D86">
        <w:rPr>
          <w:rFonts w:ascii="Times New Roman" w:eastAsia="宋体" w:hAnsi="Times New Roman" w:cs="Times New Roman" w:hint="eastAsia"/>
          <w:szCs w:val="20"/>
        </w:rPr>
        <w:t>指向被插入的结点</w:t>
      </w:r>
      <w:r w:rsidRPr="00DB5D86">
        <w:rPr>
          <w:rFonts w:ascii="Times New Roman" w:eastAsia="宋体" w:hAnsi="Times New Roman" w:cs="Times New Roman"/>
          <w:szCs w:val="20"/>
        </w:rPr>
        <w:t>X</w:t>
      </w:r>
      <w:r w:rsidRPr="00DB5D86">
        <w:rPr>
          <w:rFonts w:ascii="Times New Roman" w:eastAsia="宋体" w:hAnsi="Times New Roman" w:cs="Times New Roman" w:hint="eastAsia"/>
          <w:szCs w:val="20"/>
        </w:rPr>
        <w:t>，则在结点</w:t>
      </w:r>
      <w:r w:rsidRPr="00DB5D86">
        <w:rPr>
          <w:rFonts w:ascii="Times New Roman" w:eastAsia="宋体" w:hAnsi="Times New Roman" w:cs="Times New Roman"/>
          <w:szCs w:val="20"/>
        </w:rPr>
        <w:t>A</w:t>
      </w:r>
      <w:r w:rsidRPr="00DB5D86">
        <w:rPr>
          <w:rFonts w:ascii="Times New Roman" w:eastAsia="宋体" w:hAnsi="Times New Roman" w:cs="Times New Roman" w:hint="eastAsia"/>
          <w:szCs w:val="20"/>
        </w:rPr>
        <w:t>的前面插入结点</w:t>
      </w:r>
      <w:r w:rsidRPr="00DB5D86">
        <w:rPr>
          <w:rFonts w:ascii="Times New Roman" w:eastAsia="宋体" w:hAnsi="Times New Roman" w:cs="Times New Roman"/>
          <w:szCs w:val="20"/>
        </w:rPr>
        <w:t>X</w:t>
      </w:r>
      <w:r w:rsidRPr="00DB5D86">
        <w:rPr>
          <w:rFonts w:ascii="Times New Roman" w:eastAsia="宋体" w:hAnsi="Times New Roman" w:cs="Times New Roman" w:hint="eastAsia"/>
          <w:szCs w:val="20"/>
        </w:rPr>
        <w:t>时的操作序列为：</w:t>
      </w:r>
    </w:p>
    <w:p w:rsidR="00DB5D86" w:rsidRPr="00DB5D86" w:rsidRDefault="00DB5D86" w:rsidP="00DB5D86">
      <w:pPr>
        <w:widowControl/>
        <w:tabs>
          <w:tab w:val="left" w:pos="-2058"/>
          <w:tab w:val="left" w:pos="510"/>
          <w:tab w:val="left" w:pos="2086"/>
          <w:tab w:val="left" w:pos="3808"/>
          <w:tab w:val="left" w:pos="5474"/>
        </w:tabs>
        <w:snapToGrid w:val="0"/>
        <w:rPr>
          <w:rFonts w:ascii="Times New Roman" w:eastAsia="宋体" w:hAnsi="Times New Roman" w:cs="Times New Roman"/>
          <w:szCs w:val="20"/>
        </w:rPr>
      </w:pPr>
      <w:r w:rsidRPr="00DB5D86">
        <w:rPr>
          <w:rFonts w:ascii="Times New Roman" w:eastAsia="宋体" w:hAnsi="Times New Roman" w:cs="Times New Roman"/>
          <w:szCs w:val="20"/>
        </w:rPr>
        <w:t>1) s-&gt;next=___________</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2) p-&gt;next=s</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3) t=p-&gt;data</w:t>
      </w:r>
      <w:r w:rsidRPr="00DB5D86">
        <w:rPr>
          <w:rFonts w:ascii="Times New Roman" w:eastAsia="宋体" w:hAnsi="Times New Roman" w:cs="Times New Roman" w:hint="eastAsia"/>
          <w:szCs w:val="20"/>
        </w:rPr>
        <w:t>；</w:t>
      </w:r>
    </w:p>
    <w:p w:rsidR="00DB5D86" w:rsidRPr="00DB5D86" w:rsidRDefault="00DB5D86" w:rsidP="00DB5D86">
      <w:pPr>
        <w:widowControl/>
        <w:tabs>
          <w:tab w:val="left" w:pos="-2058"/>
          <w:tab w:val="left" w:pos="510"/>
          <w:tab w:val="left" w:pos="2835"/>
          <w:tab w:val="left" w:pos="3808"/>
          <w:tab w:val="left" w:pos="5474"/>
        </w:tabs>
        <w:snapToGrid w:val="0"/>
        <w:rPr>
          <w:rFonts w:ascii="Times New Roman" w:eastAsia="宋体" w:hAnsi="Times New Roman" w:cs="Times New Roman"/>
          <w:szCs w:val="20"/>
        </w:rPr>
      </w:pPr>
      <w:r w:rsidRPr="00DB5D86">
        <w:rPr>
          <w:rFonts w:ascii="Times New Roman" w:eastAsia="宋体" w:hAnsi="Times New Roman" w:cs="Times New Roman"/>
          <w:szCs w:val="20"/>
        </w:rPr>
        <w:t>4) p-&gt;data=___________</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5) s-&gt;data=t</w:t>
      </w:r>
      <w:r w:rsidRPr="00DB5D86">
        <w:rPr>
          <w:rFonts w:ascii="Times New Roman" w:eastAsia="宋体" w:hAnsi="Times New Roman" w:cs="Times New Roman" w:hint="eastAsia"/>
          <w:szCs w:val="20"/>
        </w:rPr>
        <w:t>；</w:t>
      </w:r>
    </w:p>
    <w:p w:rsidR="00DB5D86" w:rsidRPr="00DB5D86" w:rsidRDefault="00DB5D86" w:rsidP="00DB5D86">
      <w:pPr>
        <w:widowControl/>
        <w:numPr>
          <w:ilvl w:val="0"/>
          <w:numId w:val="64"/>
        </w:numPr>
        <w:tabs>
          <w:tab w:val="left" w:pos="-2058"/>
          <w:tab w:val="left" w:pos="510"/>
          <w:tab w:val="left" w:pos="2086"/>
          <w:tab w:val="left" w:pos="3808"/>
          <w:tab w:val="left" w:pos="5474"/>
        </w:tabs>
        <w:snapToGrid w:val="0"/>
        <w:ind w:left="510" w:hanging="510"/>
        <w:rPr>
          <w:rFonts w:ascii="Times New Roman" w:eastAsia="宋体" w:hAnsi="Times New Roman" w:cs="Times New Roman"/>
          <w:szCs w:val="20"/>
        </w:rPr>
      </w:pPr>
      <w:r w:rsidRPr="00DB5D86">
        <w:rPr>
          <w:rFonts w:ascii="Times New Roman" w:eastAsia="宋体" w:hAnsi="Times New Roman" w:cs="Times New Roman"/>
          <w:szCs w:val="20"/>
        </w:rPr>
        <w:t>2</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 xml:space="preserve">       </w:t>
      </w:r>
      <w:r w:rsidRPr="00DB5D86">
        <w:rPr>
          <w:rFonts w:ascii="Times New Roman" w:eastAsia="宋体" w:hAnsi="Times New Roman" w:cs="Times New Roman" w:hint="eastAsia"/>
          <w:szCs w:val="20"/>
        </w:rPr>
        <w:t>设某棵完全二叉树中有</w:t>
      </w:r>
      <w:r w:rsidRPr="00DB5D86">
        <w:rPr>
          <w:rFonts w:ascii="Times New Roman" w:eastAsia="宋体" w:hAnsi="Times New Roman" w:cs="Times New Roman"/>
          <w:szCs w:val="20"/>
        </w:rPr>
        <w:t>100</w:t>
      </w:r>
      <w:r w:rsidRPr="00DB5D86">
        <w:rPr>
          <w:rFonts w:ascii="Times New Roman" w:eastAsia="宋体" w:hAnsi="Times New Roman" w:cs="Times New Roman" w:hint="eastAsia"/>
          <w:szCs w:val="20"/>
        </w:rPr>
        <w:t>个结点，则该二叉树中有</w:t>
      </w:r>
      <w:r w:rsidRPr="00DB5D86">
        <w:rPr>
          <w:rFonts w:ascii="Times New Roman" w:eastAsia="宋体" w:hAnsi="Times New Roman" w:cs="Times New Roman"/>
          <w:szCs w:val="20"/>
        </w:rPr>
        <w:t>______________</w:t>
      </w:r>
      <w:r w:rsidRPr="00DB5D86">
        <w:rPr>
          <w:rFonts w:ascii="Times New Roman" w:eastAsia="宋体" w:hAnsi="Times New Roman" w:cs="Times New Roman" w:hint="eastAsia"/>
          <w:szCs w:val="20"/>
        </w:rPr>
        <w:t>个叶子结点。</w:t>
      </w:r>
    </w:p>
    <w:p w:rsidR="00DB5D86" w:rsidRPr="00DB5D86" w:rsidRDefault="00DB5D86" w:rsidP="00DB5D86">
      <w:pPr>
        <w:widowControl/>
        <w:numPr>
          <w:ilvl w:val="0"/>
          <w:numId w:val="64"/>
        </w:numPr>
        <w:tabs>
          <w:tab w:val="left" w:pos="-2058"/>
          <w:tab w:val="left" w:pos="510"/>
          <w:tab w:val="left" w:pos="2086"/>
          <w:tab w:val="left" w:pos="3808"/>
          <w:tab w:val="left" w:pos="5474"/>
        </w:tabs>
        <w:snapToGrid w:val="0"/>
        <w:ind w:left="510" w:hanging="510"/>
        <w:rPr>
          <w:rFonts w:ascii="Times New Roman" w:eastAsia="宋体" w:hAnsi="Times New Roman" w:cs="Times New Roman"/>
          <w:szCs w:val="20"/>
        </w:rPr>
      </w:pPr>
      <w:r w:rsidRPr="00DB5D86">
        <w:rPr>
          <w:rFonts w:ascii="Times New Roman" w:eastAsia="宋体" w:hAnsi="Times New Roman" w:cs="Times New Roman"/>
          <w:szCs w:val="20"/>
        </w:rPr>
        <w:t>3</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 xml:space="preserve">       </w:t>
      </w:r>
      <w:r w:rsidRPr="00DB5D86">
        <w:rPr>
          <w:rFonts w:ascii="Times New Roman" w:eastAsia="宋体" w:hAnsi="Times New Roman" w:cs="Times New Roman" w:hint="eastAsia"/>
          <w:szCs w:val="20"/>
        </w:rPr>
        <w:t>设某顺序循环队列中有</w:t>
      </w:r>
      <w:r w:rsidRPr="00DB5D86">
        <w:rPr>
          <w:rFonts w:ascii="Times New Roman" w:eastAsia="宋体" w:hAnsi="Times New Roman" w:cs="Times New Roman"/>
          <w:szCs w:val="20"/>
        </w:rPr>
        <w:t>m</w:t>
      </w:r>
      <w:r w:rsidRPr="00DB5D86">
        <w:rPr>
          <w:rFonts w:ascii="Times New Roman" w:eastAsia="宋体" w:hAnsi="Times New Roman" w:cs="Times New Roman" w:hint="eastAsia"/>
          <w:szCs w:val="20"/>
        </w:rPr>
        <w:t>个元素，且规定队头指针</w:t>
      </w:r>
      <w:r w:rsidRPr="00DB5D86">
        <w:rPr>
          <w:rFonts w:ascii="Times New Roman" w:eastAsia="宋体" w:hAnsi="Times New Roman" w:cs="Times New Roman"/>
          <w:szCs w:val="20"/>
        </w:rPr>
        <w:t>F</w:t>
      </w:r>
      <w:r w:rsidRPr="00DB5D86">
        <w:rPr>
          <w:rFonts w:ascii="Times New Roman" w:eastAsia="宋体" w:hAnsi="Times New Roman" w:cs="Times New Roman" w:hint="eastAsia"/>
          <w:szCs w:val="20"/>
        </w:rPr>
        <w:t>指向队头元素的前一个位置，队尾指针</w:t>
      </w:r>
      <w:r w:rsidRPr="00DB5D86">
        <w:rPr>
          <w:rFonts w:ascii="Times New Roman" w:eastAsia="宋体" w:hAnsi="Times New Roman" w:cs="Times New Roman"/>
          <w:szCs w:val="20"/>
        </w:rPr>
        <w:t>R</w:t>
      </w:r>
      <w:r w:rsidRPr="00DB5D86">
        <w:rPr>
          <w:rFonts w:ascii="Times New Roman" w:eastAsia="宋体" w:hAnsi="Times New Roman" w:cs="Times New Roman" w:hint="eastAsia"/>
          <w:szCs w:val="20"/>
        </w:rPr>
        <w:t>指向队尾元素的当前位置，则该循环队列中最多存储</w:t>
      </w:r>
      <w:r w:rsidRPr="00DB5D86">
        <w:rPr>
          <w:rFonts w:ascii="Times New Roman" w:eastAsia="宋体" w:hAnsi="Times New Roman" w:cs="Times New Roman"/>
          <w:szCs w:val="20"/>
        </w:rPr>
        <w:t>_______</w:t>
      </w:r>
      <w:r w:rsidRPr="00DB5D86">
        <w:rPr>
          <w:rFonts w:ascii="Times New Roman" w:eastAsia="宋体" w:hAnsi="Times New Roman" w:cs="Times New Roman" w:hint="eastAsia"/>
          <w:szCs w:val="20"/>
        </w:rPr>
        <w:t>队列元素。</w:t>
      </w:r>
    </w:p>
    <w:p w:rsidR="00DB5D86" w:rsidRPr="00DB5D86" w:rsidRDefault="00DB5D86" w:rsidP="00DB5D86">
      <w:pPr>
        <w:widowControl/>
        <w:numPr>
          <w:ilvl w:val="0"/>
          <w:numId w:val="64"/>
        </w:numPr>
        <w:tabs>
          <w:tab w:val="left" w:pos="-2058"/>
          <w:tab w:val="left" w:pos="510"/>
          <w:tab w:val="left" w:pos="2086"/>
          <w:tab w:val="left" w:pos="3808"/>
          <w:tab w:val="left" w:pos="5474"/>
        </w:tabs>
        <w:snapToGrid w:val="0"/>
        <w:ind w:left="510" w:hanging="510"/>
        <w:rPr>
          <w:rFonts w:ascii="Times New Roman" w:eastAsia="宋体" w:hAnsi="Times New Roman" w:cs="Times New Roman"/>
          <w:szCs w:val="20"/>
        </w:rPr>
      </w:pPr>
      <w:r w:rsidRPr="00DB5D86">
        <w:rPr>
          <w:rFonts w:ascii="Times New Roman" w:eastAsia="宋体" w:hAnsi="Times New Roman" w:cs="Times New Roman"/>
          <w:szCs w:val="20"/>
        </w:rPr>
        <w:t>4</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 xml:space="preserve">       </w:t>
      </w:r>
      <w:r w:rsidRPr="00DB5D86">
        <w:rPr>
          <w:rFonts w:ascii="Times New Roman" w:eastAsia="宋体" w:hAnsi="Times New Roman" w:cs="Times New Roman" w:hint="eastAsia"/>
          <w:szCs w:val="20"/>
        </w:rPr>
        <w:t>对一组初始关键字序列（</w:t>
      </w:r>
      <w:r w:rsidRPr="00DB5D86">
        <w:rPr>
          <w:rFonts w:ascii="Times New Roman" w:eastAsia="宋体" w:hAnsi="Times New Roman" w:cs="Times New Roman"/>
          <w:szCs w:val="20"/>
        </w:rPr>
        <w:t>40</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50</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95</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20</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15</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70</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60</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45</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10</w:t>
      </w:r>
      <w:r w:rsidRPr="00DB5D86">
        <w:rPr>
          <w:rFonts w:ascii="Times New Roman" w:eastAsia="宋体" w:hAnsi="Times New Roman" w:cs="Times New Roman" w:hint="eastAsia"/>
          <w:szCs w:val="20"/>
        </w:rPr>
        <w:t>）进行冒泡排序，则第一趟需要进行相邻记录的比较的次数为</w:t>
      </w:r>
      <w:r w:rsidRPr="00DB5D86">
        <w:rPr>
          <w:rFonts w:ascii="Times New Roman" w:eastAsia="宋体" w:hAnsi="Times New Roman" w:cs="Times New Roman"/>
          <w:szCs w:val="20"/>
        </w:rPr>
        <w:t>__________</w:t>
      </w:r>
      <w:r w:rsidRPr="00DB5D86">
        <w:rPr>
          <w:rFonts w:ascii="Times New Roman" w:eastAsia="宋体" w:hAnsi="Times New Roman" w:cs="Times New Roman" w:hint="eastAsia"/>
          <w:szCs w:val="20"/>
        </w:rPr>
        <w:t>，在整个排序过程中最多需要进行</w:t>
      </w:r>
      <w:r w:rsidRPr="00DB5D86">
        <w:rPr>
          <w:rFonts w:ascii="Times New Roman" w:eastAsia="宋体" w:hAnsi="Times New Roman" w:cs="Times New Roman"/>
          <w:szCs w:val="20"/>
        </w:rPr>
        <w:t>__________</w:t>
      </w:r>
      <w:r w:rsidRPr="00DB5D86">
        <w:rPr>
          <w:rFonts w:ascii="Times New Roman" w:eastAsia="宋体" w:hAnsi="Times New Roman" w:cs="Times New Roman" w:hint="eastAsia"/>
          <w:szCs w:val="20"/>
        </w:rPr>
        <w:t>趟排序才可以完成。</w:t>
      </w:r>
    </w:p>
    <w:p w:rsidR="00DB5D86" w:rsidRPr="00DB5D86" w:rsidRDefault="00DB5D86" w:rsidP="00DB5D86">
      <w:pPr>
        <w:widowControl/>
        <w:numPr>
          <w:ilvl w:val="0"/>
          <w:numId w:val="64"/>
        </w:numPr>
        <w:tabs>
          <w:tab w:val="left" w:pos="-2058"/>
          <w:tab w:val="left" w:pos="510"/>
          <w:tab w:val="left" w:pos="2086"/>
          <w:tab w:val="left" w:pos="3808"/>
          <w:tab w:val="left" w:pos="5474"/>
        </w:tabs>
        <w:snapToGrid w:val="0"/>
        <w:ind w:left="510" w:hanging="510"/>
        <w:rPr>
          <w:rFonts w:ascii="Times New Roman" w:eastAsia="宋体" w:hAnsi="Times New Roman" w:cs="Times New Roman"/>
          <w:szCs w:val="20"/>
        </w:rPr>
      </w:pPr>
      <w:r w:rsidRPr="00DB5D86">
        <w:rPr>
          <w:rFonts w:ascii="Times New Roman" w:eastAsia="宋体" w:hAnsi="Times New Roman" w:cs="Times New Roman"/>
          <w:szCs w:val="20"/>
        </w:rPr>
        <w:t>5</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 xml:space="preserve">       </w:t>
      </w:r>
      <w:r w:rsidRPr="00DB5D86">
        <w:rPr>
          <w:rFonts w:ascii="Times New Roman" w:eastAsia="宋体" w:hAnsi="Times New Roman" w:cs="Times New Roman" w:hint="eastAsia"/>
          <w:szCs w:val="20"/>
        </w:rPr>
        <w:t>在堆排序和快速排序中，如果从平均情况下排序的速度最快的角度来考虑应最好选择</w:t>
      </w:r>
      <w:r w:rsidRPr="00DB5D86">
        <w:rPr>
          <w:rFonts w:ascii="Times New Roman" w:eastAsia="宋体" w:hAnsi="Times New Roman" w:cs="Times New Roman"/>
          <w:szCs w:val="20"/>
        </w:rPr>
        <w:t>_________</w:t>
      </w:r>
      <w:r w:rsidRPr="00DB5D86">
        <w:rPr>
          <w:rFonts w:ascii="Times New Roman" w:eastAsia="宋体" w:hAnsi="Times New Roman" w:cs="Times New Roman" w:hint="eastAsia"/>
          <w:szCs w:val="20"/>
        </w:rPr>
        <w:t>排序，如果从节省存储空间的角度来考虑则最好选择</w:t>
      </w:r>
      <w:r w:rsidRPr="00DB5D86">
        <w:rPr>
          <w:rFonts w:ascii="Times New Roman" w:eastAsia="宋体" w:hAnsi="Times New Roman" w:cs="Times New Roman"/>
          <w:szCs w:val="20"/>
        </w:rPr>
        <w:t>________</w:t>
      </w:r>
      <w:r w:rsidRPr="00DB5D86">
        <w:rPr>
          <w:rFonts w:ascii="Times New Roman" w:eastAsia="宋体" w:hAnsi="Times New Roman" w:cs="Times New Roman" w:hint="eastAsia"/>
          <w:szCs w:val="20"/>
        </w:rPr>
        <w:t>排序。</w:t>
      </w:r>
    </w:p>
    <w:p w:rsidR="00DB5D86" w:rsidRPr="00DB5D86" w:rsidRDefault="00DB5D86" w:rsidP="00DB5D86">
      <w:pPr>
        <w:widowControl/>
        <w:numPr>
          <w:ilvl w:val="0"/>
          <w:numId w:val="64"/>
        </w:numPr>
        <w:tabs>
          <w:tab w:val="left" w:pos="510"/>
        </w:tabs>
        <w:snapToGrid w:val="0"/>
        <w:ind w:left="510" w:hanging="510"/>
        <w:rPr>
          <w:rFonts w:ascii="Times New Roman" w:eastAsia="宋体" w:hAnsi="Times New Roman" w:cs="Times New Roman"/>
          <w:szCs w:val="20"/>
        </w:rPr>
      </w:pPr>
      <w:r w:rsidRPr="00DB5D86">
        <w:rPr>
          <w:rFonts w:ascii="Times New Roman" w:eastAsia="宋体" w:hAnsi="Times New Roman" w:cs="Times New Roman"/>
          <w:szCs w:val="20"/>
        </w:rPr>
        <w:t>6</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 xml:space="preserve">       </w:t>
      </w:r>
      <w:r w:rsidRPr="00DB5D86">
        <w:rPr>
          <w:rFonts w:ascii="Times New Roman" w:eastAsia="宋体" w:hAnsi="Times New Roman" w:cs="Times New Roman" w:hint="eastAsia"/>
          <w:szCs w:val="20"/>
        </w:rPr>
        <w:t>设一组初始记录关键字序列为</w:t>
      </w:r>
      <w:r w:rsidRPr="00DB5D86">
        <w:rPr>
          <w:rFonts w:ascii="Times New Roman" w:eastAsia="宋体" w:hAnsi="Times New Roman" w:cs="Times New Roman"/>
          <w:szCs w:val="20"/>
        </w:rPr>
        <w:t>(20</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12</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42</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31</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18</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14</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28)</w:t>
      </w:r>
      <w:r w:rsidRPr="00DB5D86">
        <w:rPr>
          <w:rFonts w:ascii="Times New Roman" w:eastAsia="宋体" w:hAnsi="Times New Roman" w:cs="Times New Roman" w:hint="eastAsia"/>
          <w:szCs w:val="20"/>
        </w:rPr>
        <w:t>，则根据这些记录关键字构造的二叉排序树的平均查找长度是</w:t>
      </w:r>
      <w:r w:rsidRPr="00DB5D86">
        <w:rPr>
          <w:rFonts w:ascii="Times New Roman" w:eastAsia="宋体" w:hAnsi="Times New Roman" w:cs="Times New Roman"/>
          <w:szCs w:val="20"/>
        </w:rPr>
        <w:t>_______________________________</w:t>
      </w:r>
      <w:r w:rsidRPr="00DB5D86">
        <w:rPr>
          <w:rFonts w:ascii="Times New Roman" w:eastAsia="宋体" w:hAnsi="Times New Roman" w:cs="Times New Roman" w:hint="eastAsia"/>
          <w:szCs w:val="20"/>
        </w:rPr>
        <w:t>。</w:t>
      </w:r>
    </w:p>
    <w:p w:rsidR="00DB5D86" w:rsidRPr="00DB5D86" w:rsidRDefault="00DB5D86" w:rsidP="00DB5D86">
      <w:pPr>
        <w:widowControl/>
        <w:numPr>
          <w:ilvl w:val="0"/>
          <w:numId w:val="64"/>
        </w:numPr>
        <w:tabs>
          <w:tab w:val="left" w:pos="510"/>
        </w:tabs>
        <w:snapToGrid w:val="0"/>
        <w:ind w:left="510" w:hanging="510"/>
        <w:rPr>
          <w:rFonts w:ascii="Times New Roman" w:eastAsia="宋体" w:hAnsi="Times New Roman" w:cs="Times New Roman"/>
          <w:szCs w:val="20"/>
        </w:rPr>
      </w:pPr>
      <w:r w:rsidRPr="00DB5D86">
        <w:rPr>
          <w:rFonts w:ascii="Times New Roman" w:eastAsia="宋体" w:hAnsi="Times New Roman" w:cs="Times New Roman"/>
          <w:szCs w:val="20"/>
        </w:rPr>
        <w:t>7</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 xml:space="preserve">       </w:t>
      </w:r>
      <w:r w:rsidRPr="00DB5D86">
        <w:rPr>
          <w:rFonts w:ascii="Times New Roman" w:eastAsia="宋体" w:hAnsi="Times New Roman" w:cs="Times New Roman" w:hint="eastAsia"/>
          <w:szCs w:val="20"/>
        </w:rPr>
        <w:t>设一棵二叉树的中序遍历序列为</w:t>
      </w:r>
      <w:r w:rsidRPr="00DB5D86">
        <w:rPr>
          <w:rFonts w:ascii="Times New Roman" w:eastAsia="宋体" w:hAnsi="Times New Roman" w:cs="Times New Roman"/>
          <w:szCs w:val="20"/>
        </w:rPr>
        <w:t>BDCA</w:t>
      </w:r>
      <w:r w:rsidRPr="00DB5D86">
        <w:rPr>
          <w:rFonts w:ascii="Times New Roman" w:eastAsia="宋体" w:hAnsi="Times New Roman" w:cs="Times New Roman" w:hint="eastAsia"/>
          <w:szCs w:val="20"/>
        </w:rPr>
        <w:t>，后序遍历序列为</w:t>
      </w:r>
      <w:r w:rsidRPr="00DB5D86">
        <w:rPr>
          <w:rFonts w:ascii="Times New Roman" w:eastAsia="宋体" w:hAnsi="Times New Roman" w:cs="Times New Roman"/>
          <w:szCs w:val="20"/>
        </w:rPr>
        <w:t>DBAC</w:t>
      </w:r>
      <w:r w:rsidRPr="00DB5D86">
        <w:rPr>
          <w:rFonts w:ascii="Times New Roman" w:eastAsia="宋体" w:hAnsi="Times New Roman" w:cs="Times New Roman" w:hint="eastAsia"/>
          <w:szCs w:val="20"/>
        </w:rPr>
        <w:t>，则这棵二叉树的前序序列为</w:t>
      </w:r>
      <w:r w:rsidRPr="00DB5D86">
        <w:rPr>
          <w:rFonts w:ascii="Times New Roman" w:eastAsia="宋体" w:hAnsi="Times New Roman" w:cs="Times New Roman"/>
          <w:szCs w:val="20"/>
        </w:rPr>
        <w:t>____________________</w:t>
      </w:r>
      <w:r w:rsidRPr="00DB5D86">
        <w:rPr>
          <w:rFonts w:ascii="Times New Roman" w:eastAsia="宋体" w:hAnsi="Times New Roman" w:cs="Times New Roman" w:hint="eastAsia"/>
          <w:szCs w:val="20"/>
        </w:rPr>
        <w:t>。</w:t>
      </w:r>
    </w:p>
    <w:p w:rsidR="00DB5D86" w:rsidRPr="00DB5D86" w:rsidRDefault="00DB5D86" w:rsidP="00DB5D86">
      <w:pPr>
        <w:widowControl/>
        <w:numPr>
          <w:ilvl w:val="0"/>
          <w:numId w:val="64"/>
        </w:numPr>
        <w:tabs>
          <w:tab w:val="left" w:pos="510"/>
        </w:tabs>
        <w:snapToGrid w:val="0"/>
        <w:ind w:left="510" w:hanging="510"/>
        <w:rPr>
          <w:rFonts w:ascii="Times New Roman" w:eastAsia="宋体" w:hAnsi="Times New Roman" w:cs="Times New Roman"/>
          <w:szCs w:val="20"/>
        </w:rPr>
      </w:pPr>
      <w:r w:rsidRPr="00DB5D86">
        <w:rPr>
          <w:rFonts w:ascii="Times New Roman" w:eastAsia="宋体" w:hAnsi="Times New Roman" w:cs="Times New Roman"/>
          <w:szCs w:val="20"/>
        </w:rPr>
        <w:t>8</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 xml:space="preserve">       </w:t>
      </w:r>
      <w:r w:rsidRPr="00DB5D86">
        <w:rPr>
          <w:rFonts w:ascii="Times New Roman" w:eastAsia="宋体" w:hAnsi="Times New Roman" w:cs="Times New Roman"/>
          <w:noProof/>
          <w:szCs w:val="20"/>
        </w:rPr>
        <w:drawing>
          <wp:anchor distT="0" distB="0" distL="114300" distR="114300" simplePos="0" relativeHeight="251744256" behindDoc="0" locked="0" layoutInCell="1" allowOverlap="1" wp14:anchorId="47D261DE" wp14:editId="4292BC1B">
            <wp:simplePos x="0" y="0"/>
            <wp:positionH relativeFrom="column">
              <wp:align>right</wp:align>
            </wp:positionH>
            <wp:positionV relativeFrom="line">
              <wp:posOffset>429260</wp:posOffset>
            </wp:positionV>
            <wp:extent cx="1238250" cy="1104900"/>
            <wp:effectExtent l="0" t="0" r="0" b="0"/>
            <wp:wrapSquare wrapText="bothSides"/>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38250" cy="1104900"/>
                    </a:xfrm>
                    <a:prstGeom prst="rect">
                      <a:avLst/>
                    </a:prstGeom>
                    <a:noFill/>
                  </pic:spPr>
                </pic:pic>
              </a:graphicData>
            </a:graphic>
            <wp14:sizeRelH relativeFrom="page">
              <wp14:pctWidth>0</wp14:pctWidth>
            </wp14:sizeRelH>
            <wp14:sizeRelV relativeFrom="page">
              <wp14:pctHeight>0</wp14:pctHeight>
            </wp14:sizeRelV>
          </wp:anchor>
        </w:drawing>
      </w:r>
      <w:r w:rsidRPr="00DB5D86">
        <w:rPr>
          <w:rFonts w:ascii="Times New Roman" w:eastAsia="宋体" w:hAnsi="Times New Roman" w:cs="Times New Roman" w:hint="eastAsia"/>
          <w:szCs w:val="20"/>
        </w:rPr>
        <w:t>设用于通信的电文仅由</w:t>
      </w:r>
      <w:r w:rsidRPr="00DB5D86">
        <w:rPr>
          <w:rFonts w:ascii="Times New Roman" w:eastAsia="宋体" w:hAnsi="Times New Roman" w:cs="Times New Roman"/>
          <w:szCs w:val="20"/>
        </w:rPr>
        <w:t>8</w:t>
      </w:r>
      <w:r w:rsidRPr="00DB5D86">
        <w:rPr>
          <w:rFonts w:ascii="Times New Roman" w:eastAsia="宋体" w:hAnsi="Times New Roman" w:cs="Times New Roman" w:hint="eastAsia"/>
          <w:szCs w:val="20"/>
        </w:rPr>
        <w:t>个字母组成，字母在电文中出现的频率分别为</w:t>
      </w:r>
      <w:r w:rsidRPr="00DB5D86">
        <w:rPr>
          <w:rFonts w:ascii="Times New Roman" w:eastAsia="宋体" w:hAnsi="Times New Roman" w:cs="Times New Roman"/>
          <w:szCs w:val="20"/>
        </w:rPr>
        <w:t>7</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19</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2</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6</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32</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3</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21</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10</w:t>
      </w:r>
      <w:r w:rsidRPr="00DB5D86">
        <w:rPr>
          <w:rFonts w:ascii="Times New Roman" w:eastAsia="宋体" w:hAnsi="Times New Roman" w:cs="Times New Roman" w:hint="eastAsia"/>
          <w:szCs w:val="20"/>
        </w:rPr>
        <w:t>，根据这些频率作为权值构造哈夫曼树，则这棵哈夫曼树的高度为</w:t>
      </w:r>
      <w:r w:rsidRPr="00DB5D86">
        <w:rPr>
          <w:rFonts w:ascii="Times New Roman" w:eastAsia="宋体" w:hAnsi="Times New Roman" w:cs="Times New Roman"/>
          <w:szCs w:val="20"/>
        </w:rPr>
        <w:t>________________</w:t>
      </w:r>
      <w:r w:rsidRPr="00DB5D86">
        <w:rPr>
          <w:rFonts w:ascii="Times New Roman" w:eastAsia="宋体" w:hAnsi="Times New Roman" w:cs="Times New Roman" w:hint="eastAsia"/>
          <w:szCs w:val="20"/>
        </w:rPr>
        <w:t>。</w:t>
      </w:r>
    </w:p>
    <w:p w:rsidR="00DB5D86" w:rsidRPr="00DB5D86" w:rsidRDefault="00DB5D86" w:rsidP="00DB5D86">
      <w:pPr>
        <w:widowControl/>
        <w:numPr>
          <w:ilvl w:val="0"/>
          <w:numId w:val="64"/>
        </w:numPr>
        <w:tabs>
          <w:tab w:val="left" w:pos="510"/>
        </w:tabs>
        <w:snapToGrid w:val="0"/>
        <w:ind w:left="510" w:hanging="510"/>
        <w:rPr>
          <w:rFonts w:ascii="Times New Roman" w:eastAsia="宋体" w:hAnsi="Times New Roman" w:cs="Times New Roman"/>
          <w:szCs w:val="20"/>
        </w:rPr>
      </w:pPr>
      <w:r w:rsidRPr="00DB5D86">
        <w:rPr>
          <w:rFonts w:ascii="Times New Roman" w:eastAsia="宋体" w:hAnsi="Times New Roman" w:cs="Times New Roman"/>
          <w:szCs w:val="20"/>
        </w:rPr>
        <w:t>9</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 xml:space="preserve">       </w:t>
      </w:r>
      <w:r w:rsidRPr="00DB5D86">
        <w:rPr>
          <w:rFonts w:ascii="Times New Roman" w:eastAsia="宋体" w:hAnsi="Times New Roman" w:cs="Times New Roman" w:hint="eastAsia"/>
          <w:szCs w:val="20"/>
        </w:rPr>
        <w:t>设一组记录关键字序列为</w:t>
      </w:r>
      <w:r w:rsidRPr="00DB5D86">
        <w:rPr>
          <w:rFonts w:ascii="Times New Roman" w:eastAsia="宋体" w:hAnsi="Times New Roman" w:cs="Times New Roman"/>
          <w:szCs w:val="20"/>
        </w:rPr>
        <w:t>(80</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70</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33</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65</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24</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56</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48)</w:t>
      </w:r>
      <w:r w:rsidRPr="00DB5D86">
        <w:rPr>
          <w:rFonts w:ascii="Times New Roman" w:eastAsia="宋体" w:hAnsi="Times New Roman" w:cs="Times New Roman" w:hint="eastAsia"/>
          <w:szCs w:val="20"/>
        </w:rPr>
        <w:t>，则用筛选法建成的初始堆为</w:t>
      </w:r>
      <w:r w:rsidRPr="00DB5D86">
        <w:rPr>
          <w:rFonts w:ascii="Times New Roman" w:eastAsia="宋体" w:hAnsi="Times New Roman" w:cs="Times New Roman"/>
          <w:szCs w:val="20"/>
        </w:rPr>
        <w:t>_______________________</w:t>
      </w:r>
      <w:r w:rsidRPr="00DB5D86">
        <w:rPr>
          <w:rFonts w:ascii="Times New Roman" w:eastAsia="宋体" w:hAnsi="Times New Roman" w:cs="Times New Roman" w:hint="eastAsia"/>
          <w:szCs w:val="20"/>
        </w:rPr>
        <w:t>。</w:t>
      </w:r>
    </w:p>
    <w:p w:rsidR="00DB5D86" w:rsidRPr="00DB5D86" w:rsidRDefault="00DB5D86" w:rsidP="00DB5D86">
      <w:pPr>
        <w:widowControl/>
        <w:numPr>
          <w:ilvl w:val="0"/>
          <w:numId w:val="64"/>
        </w:numPr>
        <w:tabs>
          <w:tab w:val="left" w:pos="510"/>
        </w:tabs>
        <w:snapToGrid w:val="0"/>
        <w:ind w:left="510" w:hanging="510"/>
        <w:rPr>
          <w:rFonts w:ascii="Times New Roman" w:eastAsia="宋体" w:hAnsi="Times New Roman" w:cs="Times New Roman"/>
          <w:szCs w:val="20"/>
        </w:rPr>
      </w:pPr>
      <w:r w:rsidRPr="00DB5D86">
        <w:rPr>
          <w:rFonts w:ascii="Times New Roman" w:eastAsia="宋体" w:hAnsi="Times New Roman" w:cs="Times New Roman"/>
          <w:szCs w:val="20"/>
        </w:rPr>
        <w:t>10</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 xml:space="preserve">   </w:t>
      </w:r>
      <w:r w:rsidRPr="00DB5D86">
        <w:rPr>
          <w:rFonts w:ascii="Times New Roman" w:eastAsia="宋体" w:hAnsi="Times New Roman" w:cs="Times New Roman" w:hint="eastAsia"/>
          <w:szCs w:val="20"/>
        </w:rPr>
        <w:t>设无向图</w:t>
      </w:r>
      <w:r w:rsidRPr="00DB5D86">
        <w:rPr>
          <w:rFonts w:ascii="Times New Roman" w:eastAsia="宋体" w:hAnsi="Times New Roman" w:cs="Times New Roman"/>
          <w:szCs w:val="20"/>
        </w:rPr>
        <w:t>G</w:t>
      </w:r>
      <w:r w:rsidRPr="00DB5D86">
        <w:rPr>
          <w:rFonts w:ascii="Times New Roman" w:eastAsia="宋体" w:hAnsi="Times New Roman" w:cs="Times New Roman" w:hint="eastAsia"/>
          <w:szCs w:val="20"/>
        </w:rPr>
        <w:t>（如右图所示），则其最小生成树上所有边的权值之和为</w:t>
      </w:r>
      <w:r w:rsidRPr="00DB5D86">
        <w:rPr>
          <w:rFonts w:ascii="Times New Roman" w:eastAsia="宋体" w:hAnsi="Times New Roman" w:cs="Times New Roman"/>
          <w:szCs w:val="20"/>
        </w:rPr>
        <w:t>_________________</w:t>
      </w:r>
      <w:r w:rsidRPr="00DB5D86">
        <w:rPr>
          <w:rFonts w:ascii="Times New Roman" w:eastAsia="宋体" w:hAnsi="Times New Roman" w:cs="Times New Roman" w:hint="eastAsia"/>
          <w:szCs w:val="20"/>
        </w:rPr>
        <w:t>。</w:t>
      </w:r>
    </w:p>
    <w:p w:rsidR="00DB5D86" w:rsidRPr="00DB5D86" w:rsidRDefault="00DB5D86" w:rsidP="00DB5D86">
      <w:pPr>
        <w:widowControl/>
        <w:snapToGrid w:val="0"/>
        <w:rPr>
          <w:rFonts w:ascii="Times New Roman" w:eastAsia="宋体" w:hAnsi="Times New Roman" w:cs="Times New Roman"/>
          <w:szCs w:val="20"/>
        </w:rPr>
      </w:pPr>
      <w:r w:rsidRPr="00DB5D86">
        <w:rPr>
          <w:rFonts w:ascii="Times New Roman" w:eastAsia="宋体" w:hAnsi="Times New Roman" w:cs="Times New Roman"/>
          <w:szCs w:val="20"/>
        </w:rPr>
        <w:t> </w:t>
      </w:r>
    </w:p>
    <w:p w:rsidR="00DB5D86" w:rsidRPr="00DB5D86" w:rsidRDefault="00DB5D86" w:rsidP="00DB5D86">
      <w:pPr>
        <w:widowControl/>
        <w:snapToGrid w:val="0"/>
        <w:rPr>
          <w:rFonts w:ascii="Times New Roman" w:eastAsia="宋体" w:hAnsi="Times New Roman" w:cs="Times New Roman"/>
          <w:b/>
          <w:szCs w:val="20"/>
        </w:rPr>
      </w:pPr>
      <w:r w:rsidRPr="00DB5D86">
        <w:rPr>
          <w:rFonts w:ascii="Times New Roman" w:eastAsia="宋体" w:hAnsi="Times New Roman" w:cs="Times New Roman" w:hint="eastAsia"/>
          <w:b/>
          <w:szCs w:val="20"/>
        </w:rPr>
        <w:t>三、判断题</w:t>
      </w:r>
      <w:r w:rsidRPr="00DB5D86">
        <w:rPr>
          <w:rFonts w:ascii="Times New Roman" w:eastAsia="宋体" w:hAnsi="Times New Roman" w:cs="Times New Roman"/>
          <w:b/>
          <w:szCs w:val="20"/>
        </w:rPr>
        <w:t>(20</w:t>
      </w:r>
      <w:r w:rsidRPr="00DB5D86">
        <w:rPr>
          <w:rFonts w:ascii="Times New Roman" w:eastAsia="宋体" w:hAnsi="Times New Roman" w:cs="Times New Roman" w:hint="eastAsia"/>
          <w:b/>
          <w:szCs w:val="20"/>
        </w:rPr>
        <w:t>分</w:t>
      </w:r>
      <w:r w:rsidRPr="00DB5D86">
        <w:rPr>
          <w:rFonts w:ascii="Times New Roman" w:eastAsia="宋体" w:hAnsi="Times New Roman" w:cs="Times New Roman"/>
          <w:b/>
          <w:szCs w:val="20"/>
        </w:rPr>
        <w:t>)</w:t>
      </w:r>
    </w:p>
    <w:p w:rsidR="00DB5D86" w:rsidRPr="00DB5D86" w:rsidRDefault="00DB5D86" w:rsidP="00DB5D86">
      <w:pPr>
        <w:widowControl/>
        <w:numPr>
          <w:ilvl w:val="2"/>
          <w:numId w:val="65"/>
        </w:numPr>
        <w:tabs>
          <w:tab w:val="left" w:pos="420"/>
        </w:tabs>
        <w:snapToGrid w:val="0"/>
        <w:ind w:left="420" w:hanging="420"/>
        <w:rPr>
          <w:rFonts w:ascii="Times New Roman" w:eastAsia="宋体" w:hAnsi="Times New Roman" w:cs="Times New Roman"/>
          <w:szCs w:val="20"/>
        </w:rPr>
      </w:pPr>
      <w:r w:rsidRPr="00DB5D86">
        <w:rPr>
          <w:rFonts w:ascii="Times New Roman" w:eastAsia="宋体" w:hAnsi="Times New Roman" w:cs="Times New Roman"/>
          <w:szCs w:val="20"/>
        </w:rPr>
        <w:t>1</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 xml:space="preserve">    </w:t>
      </w:r>
      <w:r w:rsidRPr="00DB5D86">
        <w:rPr>
          <w:rFonts w:ascii="Times New Roman" w:eastAsia="宋体" w:hAnsi="Times New Roman" w:cs="Times New Roman" w:hint="eastAsia"/>
          <w:szCs w:val="20"/>
        </w:rPr>
        <w:t>有向图的邻接表和逆邻接表中表结点的个数不一定相等。</w:t>
      </w:r>
      <w:r w:rsidRPr="00DB5D86">
        <w:rPr>
          <w:rFonts w:ascii="Times New Roman" w:eastAsia="宋体" w:hAnsi="Times New Roman" w:cs="Times New Roman"/>
          <w:szCs w:val="20"/>
        </w:rPr>
        <w:t>(  )</w:t>
      </w:r>
    </w:p>
    <w:p w:rsidR="00DB5D86" w:rsidRPr="00DB5D86" w:rsidRDefault="00DB5D86" w:rsidP="00DB5D86">
      <w:pPr>
        <w:widowControl/>
        <w:numPr>
          <w:ilvl w:val="2"/>
          <w:numId w:val="65"/>
        </w:numPr>
        <w:tabs>
          <w:tab w:val="left" w:pos="420"/>
        </w:tabs>
        <w:snapToGrid w:val="0"/>
        <w:ind w:left="420" w:hanging="420"/>
        <w:rPr>
          <w:rFonts w:ascii="Times New Roman" w:eastAsia="宋体" w:hAnsi="Times New Roman" w:cs="Times New Roman"/>
          <w:szCs w:val="20"/>
        </w:rPr>
      </w:pPr>
      <w:r w:rsidRPr="00DB5D86">
        <w:rPr>
          <w:rFonts w:ascii="Times New Roman" w:eastAsia="宋体" w:hAnsi="Times New Roman" w:cs="Times New Roman"/>
          <w:szCs w:val="20"/>
        </w:rPr>
        <w:t>2</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 xml:space="preserve">    </w:t>
      </w:r>
      <w:r w:rsidRPr="00DB5D86">
        <w:rPr>
          <w:rFonts w:ascii="Times New Roman" w:eastAsia="宋体" w:hAnsi="Times New Roman" w:cs="Times New Roman" w:hint="eastAsia"/>
          <w:szCs w:val="20"/>
        </w:rPr>
        <w:t>对链表进行插入和删除操作时不必移动链表中结点。</w:t>
      </w:r>
      <w:r w:rsidRPr="00DB5D86">
        <w:rPr>
          <w:rFonts w:ascii="Times New Roman" w:eastAsia="宋体" w:hAnsi="Times New Roman" w:cs="Times New Roman"/>
          <w:szCs w:val="20"/>
        </w:rPr>
        <w:t>(  )</w:t>
      </w:r>
    </w:p>
    <w:p w:rsidR="00DB5D86" w:rsidRPr="00DB5D86" w:rsidRDefault="00DB5D86" w:rsidP="00DB5D86">
      <w:pPr>
        <w:widowControl/>
        <w:numPr>
          <w:ilvl w:val="2"/>
          <w:numId w:val="65"/>
        </w:numPr>
        <w:tabs>
          <w:tab w:val="left" w:pos="420"/>
        </w:tabs>
        <w:snapToGrid w:val="0"/>
        <w:ind w:left="420" w:hanging="420"/>
        <w:rPr>
          <w:rFonts w:ascii="Times New Roman" w:eastAsia="宋体" w:hAnsi="Times New Roman" w:cs="Times New Roman"/>
          <w:szCs w:val="20"/>
        </w:rPr>
      </w:pPr>
      <w:r w:rsidRPr="00DB5D86">
        <w:rPr>
          <w:rFonts w:ascii="Times New Roman" w:eastAsia="宋体" w:hAnsi="Times New Roman" w:cs="Times New Roman"/>
          <w:szCs w:val="20"/>
        </w:rPr>
        <w:t>3</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 xml:space="preserve">    </w:t>
      </w:r>
      <w:r w:rsidRPr="00DB5D86">
        <w:rPr>
          <w:rFonts w:ascii="Times New Roman" w:eastAsia="宋体" w:hAnsi="Times New Roman" w:cs="Times New Roman" w:hint="eastAsia"/>
          <w:szCs w:val="20"/>
        </w:rPr>
        <w:t>子串“</w:t>
      </w:r>
      <w:r w:rsidRPr="00DB5D86">
        <w:rPr>
          <w:rFonts w:ascii="Times New Roman" w:eastAsia="宋体" w:hAnsi="Times New Roman" w:cs="Times New Roman"/>
          <w:szCs w:val="20"/>
        </w:rPr>
        <w:t>ABC”</w:t>
      </w:r>
      <w:r w:rsidRPr="00DB5D86">
        <w:rPr>
          <w:rFonts w:ascii="Times New Roman" w:eastAsia="宋体" w:hAnsi="Times New Roman" w:cs="Times New Roman" w:hint="eastAsia"/>
          <w:szCs w:val="20"/>
        </w:rPr>
        <w:t>在主串</w:t>
      </w:r>
      <w:r w:rsidRPr="00DB5D86">
        <w:rPr>
          <w:rFonts w:ascii="Times New Roman" w:eastAsia="宋体" w:hAnsi="Times New Roman" w:cs="Times New Roman"/>
          <w:szCs w:val="20"/>
        </w:rPr>
        <w:t>“AABCABCD”</w:t>
      </w:r>
      <w:r w:rsidRPr="00DB5D86">
        <w:rPr>
          <w:rFonts w:ascii="Times New Roman" w:eastAsia="宋体" w:hAnsi="Times New Roman" w:cs="Times New Roman" w:hint="eastAsia"/>
          <w:szCs w:val="20"/>
        </w:rPr>
        <w:t>中的位置为</w:t>
      </w:r>
      <w:r w:rsidRPr="00DB5D86">
        <w:rPr>
          <w:rFonts w:ascii="Times New Roman" w:eastAsia="宋体" w:hAnsi="Times New Roman" w:cs="Times New Roman"/>
          <w:szCs w:val="20"/>
        </w:rPr>
        <w:t>2</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  )</w:t>
      </w:r>
    </w:p>
    <w:p w:rsidR="00DB5D86" w:rsidRPr="00DB5D86" w:rsidRDefault="00DB5D86" w:rsidP="00DB5D86">
      <w:pPr>
        <w:widowControl/>
        <w:numPr>
          <w:ilvl w:val="2"/>
          <w:numId w:val="65"/>
        </w:numPr>
        <w:tabs>
          <w:tab w:val="left" w:pos="420"/>
        </w:tabs>
        <w:snapToGrid w:val="0"/>
        <w:ind w:left="420" w:hanging="420"/>
        <w:rPr>
          <w:rFonts w:ascii="Times New Roman" w:eastAsia="宋体" w:hAnsi="Times New Roman" w:cs="Times New Roman"/>
          <w:szCs w:val="20"/>
        </w:rPr>
      </w:pPr>
      <w:r w:rsidRPr="00DB5D86">
        <w:rPr>
          <w:rFonts w:ascii="Times New Roman" w:eastAsia="宋体" w:hAnsi="Times New Roman" w:cs="Times New Roman"/>
          <w:szCs w:val="20"/>
        </w:rPr>
        <w:t>4</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 xml:space="preserve">    </w:t>
      </w:r>
      <w:r w:rsidRPr="00DB5D86">
        <w:rPr>
          <w:rFonts w:ascii="Times New Roman" w:eastAsia="宋体" w:hAnsi="Times New Roman" w:cs="Times New Roman" w:hint="eastAsia"/>
          <w:szCs w:val="20"/>
        </w:rPr>
        <w:t>若一个叶子结点是某二叉树的中序遍历序列的最后一个结点，则它必是该二叉树的先序遍历序列中的最后一个结点。</w:t>
      </w:r>
      <w:r w:rsidRPr="00DB5D86">
        <w:rPr>
          <w:rFonts w:ascii="Times New Roman" w:eastAsia="宋体" w:hAnsi="Times New Roman" w:cs="Times New Roman"/>
          <w:szCs w:val="20"/>
        </w:rPr>
        <w:t>(  )</w:t>
      </w:r>
    </w:p>
    <w:p w:rsidR="00DB5D86" w:rsidRPr="00DB5D86" w:rsidRDefault="00DB5D86" w:rsidP="00DB5D86">
      <w:pPr>
        <w:widowControl/>
        <w:numPr>
          <w:ilvl w:val="2"/>
          <w:numId w:val="65"/>
        </w:numPr>
        <w:tabs>
          <w:tab w:val="left" w:pos="420"/>
        </w:tabs>
        <w:snapToGrid w:val="0"/>
        <w:ind w:left="420" w:hanging="420"/>
        <w:rPr>
          <w:rFonts w:ascii="Times New Roman" w:eastAsia="宋体" w:hAnsi="Times New Roman" w:cs="Times New Roman"/>
          <w:szCs w:val="20"/>
        </w:rPr>
      </w:pPr>
      <w:r w:rsidRPr="00DB5D86">
        <w:rPr>
          <w:rFonts w:ascii="Times New Roman" w:eastAsia="宋体" w:hAnsi="Times New Roman" w:cs="Times New Roman"/>
          <w:szCs w:val="20"/>
        </w:rPr>
        <w:t>5</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 xml:space="preserve">    </w:t>
      </w:r>
      <w:r w:rsidRPr="00DB5D86">
        <w:rPr>
          <w:rFonts w:ascii="Times New Roman" w:eastAsia="宋体" w:hAnsi="Times New Roman" w:cs="Times New Roman" w:hint="eastAsia"/>
          <w:szCs w:val="20"/>
        </w:rPr>
        <w:t>希尔排序算法的时间复杂度为</w:t>
      </w:r>
      <w:r w:rsidRPr="00DB5D86">
        <w:rPr>
          <w:rFonts w:ascii="Times New Roman" w:eastAsia="宋体" w:hAnsi="Times New Roman" w:cs="Times New Roman"/>
          <w:szCs w:val="20"/>
        </w:rPr>
        <w:t>O(n</w:t>
      </w:r>
      <w:r w:rsidRPr="00DB5D86">
        <w:rPr>
          <w:rFonts w:ascii="Times New Roman" w:eastAsia="宋体" w:hAnsi="Times New Roman" w:cs="Times New Roman"/>
          <w:szCs w:val="20"/>
          <w:vertAlign w:val="superscript"/>
        </w:rPr>
        <w:t>2</w:t>
      </w:r>
      <w:r w:rsidRPr="00DB5D86">
        <w:rPr>
          <w:rFonts w:ascii="Times New Roman" w:eastAsia="宋体" w:hAnsi="Times New Roman" w:cs="Times New Roman"/>
          <w:szCs w:val="20"/>
        </w:rPr>
        <w:t>)</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  )</w:t>
      </w:r>
    </w:p>
    <w:p w:rsidR="00DB5D86" w:rsidRPr="00DB5D86" w:rsidRDefault="00DB5D86" w:rsidP="00DB5D86">
      <w:pPr>
        <w:widowControl/>
        <w:numPr>
          <w:ilvl w:val="2"/>
          <w:numId w:val="65"/>
        </w:numPr>
        <w:tabs>
          <w:tab w:val="left" w:pos="420"/>
        </w:tabs>
        <w:snapToGrid w:val="0"/>
        <w:ind w:left="420" w:hanging="420"/>
        <w:rPr>
          <w:rFonts w:ascii="Times New Roman" w:eastAsia="宋体" w:hAnsi="Times New Roman" w:cs="Times New Roman"/>
          <w:szCs w:val="20"/>
        </w:rPr>
      </w:pPr>
      <w:r w:rsidRPr="00DB5D86">
        <w:rPr>
          <w:rFonts w:ascii="Times New Roman" w:eastAsia="宋体" w:hAnsi="Times New Roman" w:cs="Times New Roman"/>
          <w:szCs w:val="20"/>
        </w:rPr>
        <w:t>6</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 xml:space="preserve">    </w:t>
      </w:r>
      <w:r w:rsidRPr="00DB5D86">
        <w:rPr>
          <w:rFonts w:ascii="Times New Roman" w:eastAsia="宋体" w:hAnsi="Times New Roman" w:cs="Times New Roman" w:hint="eastAsia"/>
          <w:szCs w:val="20"/>
        </w:rPr>
        <w:t>用邻接矩阵作为图的存储结构时，则其所占用的存储空间与图中顶点数无关而与图中边数有关。</w:t>
      </w:r>
      <w:r w:rsidRPr="00DB5D86">
        <w:rPr>
          <w:rFonts w:ascii="Times New Roman" w:eastAsia="宋体" w:hAnsi="Times New Roman" w:cs="Times New Roman"/>
          <w:szCs w:val="20"/>
        </w:rPr>
        <w:t>(  )</w:t>
      </w:r>
    </w:p>
    <w:p w:rsidR="00DB5D86" w:rsidRPr="00DB5D86" w:rsidRDefault="00DB5D86" w:rsidP="00DB5D86">
      <w:pPr>
        <w:widowControl/>
        <w:numPr>
          <w:ilvl w:val="2"/>
          <w:numId w:val="65"/>
        </w:numPr>
        <w:tabs>
          <w:tab w:val="left" w:pos="420"/>
        </w:tabs>
        <w:snapToGrid w:val="0"/>
        <w:ind w:left="420" w:hanging="420"/>
        <w:rPr>
          <w:rFonts w:ascii="Times New Roman" w:eastAsia="宋体" w:hAnsi="Times New Roman" w:cs="Times New Roman"/>
          <w:szCs w:val="20"/>
        </w:rPr>
      </w:pPr>
      <w:r w:rsidRPr="00DB5D86">
        <w:rPr>
          <w:rFonts w:ascii="Times New Roman" w:eastAsia="宋体" w:hAnsi="Times New Roman" w:cs="Times New Roman"/>
          <w:szCs w:val="20"/>
        </w:rPr>
        <w:t>7</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 xml:space="preserve">    </w:t>
      </w:r>
      <w:r w:rsidRPr="00DB5D86">
        <w:rPr>
          <w:rFonts w:ascii="Times New Roman" w:eastAsia="宋体" w:hAnsi="Times New Roman" w:cs="Times New Roman" w:hint="eastAsia"/>
          <w:szCs w:val="20"/>
        </w:rPr>
        <w:t>中序遍历一棵二叉排序树可以得到一个有序的序列。</w:t>
      </w:r>
      <w:r w:rsidRPr="00DB5D86">
        <w:rPr>
          <w:rFonts w:ascii="Times New Roman" w:eastAsia="宋体" w:hAnsi="Times New Roman" w:cs="Times New Roman"/>
          <w:szCs w:val="20"/>
        </w:rPr>
        <w:t>(  )</w:t>
      </w:r>
    </w:p>
    <w:p w:rsidR="00DB5D86" w:rsidRPr="00DB5D86" w:rsidRDefault="00DB5D86" w:rsidP="00DB5D86">
      <w:pPr>
        <w:widowControl/>
        <w:numPr>
          <w:ilvl w:val="2"/>
          <w:numId w:val="65"/>
        </w:numPr>
        <w:tabs>
          <w:tab w:val="left" w:pos="420"/>
        </w:tabs>
        <w:snapToGrid w:val="0"/>
        <w:ind w:left="420" w:hanging="420"/>
        <w:rPr>
          <w:rFonts w:ascii="Times New Roman" w:eastAsia="宋体" w:hAnsi="Times New Roman" w:cs="Times New Roman"/>
          <w:szCs w:val="20"/>
        </w:rPr>
      </w:pPr>
      <w:r w:rsidRPr="00DB5D86">
        <w:rPr>
          <w:rFonts w:ascii="Times New Roman" w:eastAsia="宋体" w:hAnsi="Times New Roman" w:cs="Times New Roman"/>
          <w:szCs w:val="20"/>
        </w:rPr>
        <w:t>8</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 xml:space="preserve">    </w:t>
      </w:r>
      <w:r w:rsidRPr="00DB5D86">
        <w:rPr>
          <w:rFonts w:ascii="Times New Roman" w:eastAsia="宋体" w:hAnsi="Times New Roman" w:cs="Times New Roman" w:hint="eastAsia"/>
          <w:szCs w:val="20"/>
        </w:rPr>
        <w:t>入栈操作和入队列操作在链式存储结构上实现时不需要考虑栈溢出的情况。</w:t>
      </w:r>
      <w:r w:rsidRPr="00DB5D86">
        <w:rPr>
          <w:rFonts w:ascii="Times New Roman" w:eastAsia="宋体" w:hAnsi="Times New Roman" w:cs="Times New Roman"/>
          <w:szCs w:val="20"/>
        </w:rPr>
        <w:t>(  )</w:t>
      </w:r>
    </w:p>
    <w:p w:rsidR="00DB5D86" w:rsidRPr="00DB5D86" w:rsidRDefault="00DB5D86" w:rsidP="00DB5D86">
      <w:pPr>
        <w:widowControl/>
        <w:numPr>
          <w:ilvl w:val="2"/>
          <w:numId w:val="65"/>
        </w:numPr>
        <w:tabs>
          <w:tab w:val="left" w:pos="420"/>
        </w:tabs>
        <w:snapToGrid w:val="0"/>
        <w:ind w:left="420" w:hanging="420"/>
        <w:rPr>
          <w:rFonts w:ascii="Times New Roman" w:eastAsia="宋体" w:hAnsi="Times New Roman" w:cs="Times New Roman"/>
          <w:szCs w:val="20"/>
        </w:rPr>
      </w:pPr>
      <w:r w:rsidRPr="00DB5D86">
        <w:rPr>
          <w:rFonts w:ascii="Times New Roman" w:eastAsia="宋体" w:hAnsi="Times New Roman" w:cs="Times New Roman"/>
          <w:szCs w:val="20"/>
        </w:rPr>
        <w:t>9</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 xml:space="preserve">    </w:t>
      </w:r>
      <w:r w:rsidRPr="00DB5D86">
        <w:rPr>
          <w:rFonts w:ascii="Times New Roman" w:eastAsia="宋体" w:hAnsi="Times New Roman" w:cs="Times New Roman" w:hint="eastAsia"/>
          <w:szCs w:val="20"/>
        </w:rPr>
        <w:t>顺序表查找指的是在顺序存储结构上进行查找。（</w:t>
      </w:r>
      <w:r w:rsidRPr="00DB5D86">
        <w:rPr>
          <w:rFonts w:ascii="Times New Roman" w:eastAsia="宋体" w:hAnsi="Times New Roman" w:cs="Times New Roman"/>
          <w:szCs w:val="20"/>
        </w:rPr>
        <w:t xml:space="preserve">  </w:t>
      </w:r>
      <w:r w:rsidRPr="00DB5D86">
        <w:rPr>
          <w:rFonts w:ascii="Times New Roman" w:eastAsia="宋体" w:hAnsi="Times New Roman" w:cs="Times New Roman" w:hint="eastAsia"/>
          <w:szCs w:val="20"/>
        </w:rPr>
        <w:t>）</w:t>
      </w:r>
    </w:p>
    <w:p w:rsidR="00DB5D86" w:rsidRPr="00DB5D86" w:rsidRDefault="00DB5D86" w:rsidP="00DB5D86">
      <w:pPr>
        <w:widowControl/>
        <w:numPr>
          <w:ilvl w:val="2"/>
          <w:numId w:val="65"/>
        </w:numPr>
        <w:tabs>
          <w:tab w:val="left" w:pos="420"/>
        </w:tabs>
        <w:snapToGrid w:val="0"/>
        <w:ind w:left="420" w:hanging="420"/>
        <w:rPr>
          <w:rFonts w:ascii="Times New Roman" w:eastAsia="宋体" w:hAnsi="Times New Roman" w:cs="Times New Roman"/>
          <w:szCs w:val="20"/>
        </w:rPr>
      </w:pPr>
      <w:r w:rsidRPr="00DB5D86">
        <w:rPr>
          <w:rFonts w:ascii="Times New Roman" w:eastAsia="宋体" w:hAnsi="Times New Roman" w:cs="Times New Roman"/>
          <w:szCs w:val="20"/>
        </w:rPr>
        <w:t>10</w:t>
      </w:r>
      <w:r w:rsidRPr="00DB5D86">
        <w:rPr>
          <w:rFonts w:ascii="Times New Roman" w:eastAsia="宋体" w:hAnsi="Times New Roman" w:cs="Times New Roman" w:hint="eastAsia"/>
          <w:szCs w:val="20"/>
        </w:rPr>
        <w:t>．堆是完全二叉树，完全二叉树不一定是堆。（</w:t>
      </w:r>
      <w:r w:rsidRPr="00DB5D86">
        <w:rPr>
          <w:rFonts w:ascii="Times New Roman" w:eastAsia="宋体" w:hAnsi="Times New Roman" w:cs="Times New Roman"/>
          <w:szCs w:val="20"/>
        </w:rPr>
        <w:t xml:space="preserve">  </w:t>
      </w:r>
      <w:r w:rsidRPr="00DB5D86">
        <w:rPr>
          <w:rFonts w:ascii="Times New Roman" w:eastAsia="宋体" w:hAnsi="Times New Roman" w:cs="Times New Roman" w:hint="eastAsia"/>
          <w:szCs w:val="20"/>
        </w:rPr>
        <w:t>）</w:t>
      </w:r>
    </w:p>
    <w:p w:rsidR="00DB5D86" w:rsidRPr="00DB5D86" w:rsidRDefault="00DB5D86" w:rsidP="00DB5D86">
      <w:pPr>
        <w:widowControl/>
        <w:snapToGrid w:val="0"/>
        <w:rPr>
          <w:rFonts w:ascii="Times New Roman" w:eastAsia="宋体" w:hAnsi="Times New Roman" w:cs="Times New Roman"/>
          <w:b/>
          <w:szCs w:val="20"/>
        </w:rPr>
      </w:pPr>
      <w:r w:rsidRPr="00DB5D86">
        <w:rPr>
          <w:rFonts w:ascii="Times New Roman" w:eastAsia="宋体" w:hAnsi="Times New Roman" w:cs="Times New Roman"/>
          <w:b/>
          <w:szCs w:val="20"/>
        </w:rPr>
        <w:t> </w:t>
      </w:r>
    </w:p>
    <w:p w:rsidR="00DB5D86" w:rsidRPr="00DB5D86" w:rsidRDefault="00DB5D86" w:rsidP="00DB5D86">
      <w:pPr>
        <w:widowControl/>
        <w:snapToGrid w:val="0"/>
        <w:rPr>
          <w:rFonts w:ascii="Times New Roman" w:eastAsia="宋体" w:hAnsi="Times New Roman" w:cs="Times New Roman"/>
          <w:b/>
          <w:szCs w:val="20"/>
        </w:rPr>
      </w:pPr>
      <w:r w:rsidRPr="00DB5D86">
        <w:rPr>
          <w:rFonts w:ascii="Times New Roman" w:eastAsia="宋体" w:hAnsi="Times New Roman" w:cs="Times New Roman" w:hint="eastAsia"/>
          <w:b/>
          <w:szCs w:val="20"/>
        </w:rPr>
        <w:t>五、算法设计题</w:t>
      </w:r>
      <w:r w:rsidRPr="00DB5D86">
        <w:rPr>
          <w:rFonts w:ascii="Times New Roman" w:eastAsia="宋体" w:hAnsi="Times New Roman" w:cs="Times New Roman"/>
          <w:b/>
          <w:szCs w:val="20"/>
        </w:rPr>
        <w:t>(20</w:t>
      </w:r>
      <w:r w:rsidRPr="00DB5D86">
        <w:rPr>
          <w:rFonts w:ascii="Times New Roman" w:eastAsia="宋体" w:hAnsi="Times New Roman" w:cs="Times New Roman" w:hint="eastAsia"/>
          <w:b/>
          <w:szCs w:val="20"/>
        </w:rPr>
        <w:t>分</w:t>
      </w:r>
      <w:r w:rsidRPr="00DB5D86">
        <w:rPr>
          <w:rFonts w:ascii="Times New Roman" w:eastAsia="宋体" w:hAnsi="Times New Roman" w:cs="Times New Roman"/>
          <w:b/>
          <w:szCs w:val="20"/>
        </w:rPr>
        <w:t>)</w:t>
      </w:r>
    </w:p>
    <w:p w:rsidR="00DB5D86" w:rsidRPr="00DB5D86" w:rsidRDefault="00DB5D86" w:rsidP="00DB5D86">
      <w:pPr>
        <w:widowControl/>
        <w:numPr>
          <w:ilvl w:val="2"/>
          <w:numId w:val="66"/>
        </w:numPr>
        <w:tabs>
          <w:tab w:val="left" w:pos="420"/>
        </w:tabs>
        <w:snapToGrid w:val="0"/>
        <w:ind w:left="420" w:hanging="420"/>
        <w:rPr>
          <w:rFonts w:ascii="Times New Roman" w:eastAsia="宋体" w:hAnsi="Times New Roman" w:cs="Times New Roman"/>
          <w:szCs w:val="20"/>
        </w:rPr>
      </w:pPr>
      <w:r w:rsidRPr="00DB5D86">
        <w:rPr>
          <w:rFonts w:ascii="Times New Roman" w:eastAsia="宋体" w:hAnsi="Times New Roman" w:cs="Times New Roman"/>
          <w:szCs w:val="20"/>
        </w:rPr>
        <w:lastRenderedPageBreak/>
        <w:t>1</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 xml:space="preserve">    </w:t>
      </w:r>
      <w:r w:rsidRPr="00DB5D86">
        <w:rPr>
          <w:rFonts w:ascii="Times New Roman" w:eastAsia="宋体" w:hAnsi="Times New Roman" w:cs="Times New Roman" w:hint="eastAsia"/>
          <w:szCs w:val="20"/>
        </w:rPr>
        <w:t>设计计算二叉树中所有结点值之和的算法。</w:t>
      </w:r>
    </w:p>
    <w:p w:rsidR="00DB5D86" w:rsidRPr="00DB5D86" w:rsidRDefault="00DB5D86" w:rsidP="00DB5D86">
      <w:pPr>
        <w:widowControl/>
        <w:numPr>
          <w:ilvl w:val="2"/>
          <w:numId w:val="66"/>
        </w:numPr>
        <w:tabs>
          <w:tab w:val="left" w:pos="420"/>
        </w:tabs>
        <w:snapToGrid w:val="0"/>
        <w:ind w:left="420" w:hanging="420"/>
        <w:rPr>
          <w:rFonts w:ascii="Times New Roman" w:eastAsia="宋体" w:hAnsi="Times New Roman" w:cs="Times New Roman"/>
          <w:szCs w:val="20"/>
        </w:rPr>
      </w:pPr>
      <w:r w:rsidRPr="00DB5D86">
        <w:rPr>
          <w:rFonts w:ascii="Times New Roman" w:eastAsia="宋体" w:hAnsi="Times New Roman" w:cs="Times New Roman"/>
          <w:szCs w:val="20"/>
        </w:rPr>
        <w:t>2</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 xml:space="preserve">    </w:t>
      </w:r>
      <w:r w:rsidRPr="00DB5D86">
        <w:rPr>
          <w:rFonts w:ascii="Times New Roman" w:eastAsia="宋体" w:hAnsi="Times New Roman" w:cs="Times New Roman" w:hint="eastAsia"/>
          <w:szCs w:val="20"/>
        </w:rPr>
        <w:t>设计将所有奇数移到所有偶数之前的算法。</w:t>
      </w:r>
    </w:p>
    <w:p w:rsidR="00DB5D86" w:rsidRPr="00DB5D86" w:rsidRDefault="00DB5D86" w:rsidP="00DB5D86">
      <w:pPr>
        <w:widowControl/>
        <w:numPr>
          <w:ilvl w:val="2"/>
          <w:numId w:val="66"/>
        </w:numPr>
        <w:tabs>
          <w:tab w:val="left" w:pos="420"/>
        </w:tabs>
        <w:snapToGrid w:val="0"/>
        <w:ind w:left="420" w:hanging="420"/>
        <w:rPr>
          <w:rFonts w:ascii="Times New Roman" w:eastAsia="宋体" w:hAnsi="Times New Roman" w:cs="Times New Roman"/>
          <w:szCs w:val="20"/>
        </w:rPr>
      </w:pPr>
      <w:r w:rsidRPr="00DB5D86">
        <w:rPr>
          <w:rFonts w:ascii="Times New Roman" w:eastAsia="宋体" w:hAnsi="Times New Roman" w:cs="Times New Roman"/>
          <w:szCs w:val="20"/>
        </w:rPr>
        <w:t>3</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 xml:space="preserve">    </w:t>
      </w:r>
      <w:r w:rsidRPr="00DB5D86">
        <w:rPr>
          <w:rFonts w:ascii="Times New Roman" w:eastAsia="宋体" w:hAnsi="Times New Roman" w:cs="Times New Roman" w:hint="eastAsia"/>
          <w:szCs w:val="20"/>
        </w:rPr>
        <w:t>设计判断单链表中元素是否是递增的算法。</w:t>
      </w:r>
    </w:p>
    <w:p w:rsidR="00DB5D86" w:rsidRPr="00DB5D86" w:rsidRDefault="00DB5D86" w:rsidP="00DB5D86">
      <w:pPr>
        <w:widowControl/>
        <w:snapToGrid w:val="0"/>
        <w:rPr>
          <w:rFonts w:ascii="Times New Roman" w:eastAsia="宋体" w:hAnsi="Times New Roman" w:cs="Times New Roman"/>
          <w:szCs w:val="20"/>
        </w:rPr>
      </w:pPr>
      <w:r w:rsidRPr="00DB5D86">
        <w:rPr>
          <w:rFonts w:ascii="Times New Roman" w:eastAsia="宋体" w:hAnsi="Times New Roman" w:cs="Times New Roman"/>
          <w:szCs w:val="20"/>
        </w:rPr>
        <w:t> </w:t>
      </w:r>
    </w:p>
    <w:p w:rsidR="00DB5D86" w:rsidRPr="00DB5D86" w:rsidRDefault="00DB5D86" w:rsidP="00DB5D86">
      <w:pPr>
        <w:widowControl/>
        <w:snapToGrid w:val="0"/>
        <w:jc w:val="center"/>
        <w:rPr>
          <w:rFonts w:ascii="Times New Roman" w:eastAsia="宋体" w:hAnsi="Times New Roman" w:cs="Times New Roman"/>
          <w:b/>
          <w:szCs w:val="20"/>
        </w:rPr>
      </w:pPr>
    </w:p>
    <w:p w:rsidR="00DB5D86" w:rsidRPr="00DB5D86" w:rsidRDefault="00DB5D86" w:rsidP="00DB5D86">
      <w:pPr>
        <w:widowControl/>
        <w:snapToGrid w:val="0"/>
        <w:jc w:val="center"/>
        <w:rPr>
          <w:rFonts w:ascii="Times New Roman" w:eastAsia="宋体" w:hAnsi="Times New Roman" w:cs="Times New Roman"/>
          <w:b/>
          <w:szCs w:val="20"/>
        </w:rPr>
      </w:pPr>
      <w:r w:rsidRPr="00DB5D86">
        <w:rPr>
          <w:rFonts w:ascii="Times New Roman" w:eastAsia="宋体" w:hAnsi="Times New Roman" w:cs="Times New Roman" w:hint="eastAsia"/>
          <w:b/>
          <w:szCs w:val="20"/>
        </w:rPr>
        <w:t>数据结构试卷（九）参考答案</w:t>
      </w:r>
    </w:p>
    <w:p w:rsidR="00DB5D86" w:rsidRPr="00DB5D86" w:rsidRDefault="00DB5D86" w:rsidP="00DB5D86">
      <w:pPr>
        <w:widowControl/>
        <w:snapToGrid w:val="0"/>
        <w:rPr>
          <w:rFonts w:ascii="Times New Roman" w:eastAsia="宋体" w:hAnsi="Times New Roman" w:cs="Times New Roman"/>
          <w:szCs w:val="20"/>
        </w:rPr>
      </w:pPr>
      <w:r w:rsidRPr="00DB5D86">
        <w:rPr>
          <w:rFonts w:ascii="Times New Roman" w:eastAsia="宋体" w:hAnsi="Times New Roman" w:cs="Times New Roman"/>
          <w:szCs w:val="20"/>
        </w:rPr>
        <w:t> </w:t>
      </w:r>
    </w:p>
    <w:p w:rsidR="00DB5D86" w:rsidRPr="00DB5D86" w:rsidRDefault="00DB5D86" w:rsidP="00DB5D86">
      <w:pPr>
        <w:widowControl/>
        <w:snapToGrid w:val="0"/>
        <w:rPr>
          <w:rFonts w:ascii="Times New Roman" w:eastAsia="宋体" w:hAnsi="Times New Roman" w:cs="Times New Roman"/>
          <w:b/>
          <w:szCs w:val="20"/>
        </w:rPr>
      </w:pPr>
      <w:r w:rsidRPr="00DB5D86">
        <w:rPr>
          <w:rFonts w:ascii="Times New Roman" w:eastAsia="宋体" w:hAnsi="Times New Roman" w:cs="Times New Roman" w:hint="eastAsia"/>
          <w:b/>
          <w:szCs w:val="20"/>
        </w:rPr>
        <w:t>一、选择题</w:t>
      </w:r>
    </w:p>
    <w:p w:rsidR="00DB5D86" w:rsidRPr="00DB5D86" w:rsidRDefault="00DB5D86" w:rsidP="00DB5D86">
      <w:pPr>
        <w:widowControl/>
        <w:snapToGrid w:val="0"/>
        <w:rPr>
          <w:rFonts w:ascii="Times New Roman" w:eastAsia="宋体" w:hAnsi="Times New Roman" w:cs="Times New Roman"/>
          <w:szCs w:val="20"/>
        </w:rPr>
      </w:pPr>
      <w:r w:rsidRPr="00DB5D86">
        <w:rPr>
          <w:rFonts w:ascii="Times New Roman" w:eastAsia="宋体" w:hAnsi="Times New Roman" w:cs="Times New Roman"/>
          <w:szCs w:val="20"/>
        </w:rPr>
        <w:t>1</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A</w:t>
      </w:r>
      <w:r w:rsidRPr="00DB5D86">
        <w:rPr>
          <w:rFonts w:ascii="Times New Roman" w:eastAsia="宋体" w:hAnsi="Times New Roman" w:cs="Times New Roman"/>
          <w:szCs w:val="20"/>
        </w:rPr>
        <w:tab/>
        <w:t>2</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A</w:t>
      </w:r>
      <w:r w:rsidRPr="00DB5D86">
        <w:rPr>
          <w:rFonts w:ascii="Times New Roman" w:eastAsia="宋体" w:hAnsi="Times New Roman" w:cs="Times New Roman"/>
          <w:szCs w:val="20"/>
        </w:rPr>
        <w:tab/>
        <w:t>3</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A</w:t>
      </w:r>
      <w:r w:rsidRPr="00DB5D86">
        <w:rPr>
          <w:rFonts w:ascii="Times New Roman" w:eastAsia="宋体" w:hAnsi="Times New Roman" w:cs="Times New Roman"/>
          <w:szCs w:val="20"/>
        </w:rPr>
        <w:tab/>
        <w:t>4</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C</w:t>
      </w:r>
      <w:r w:rsidRPr="00DB5D86">
        <w:rPr>
          <w:rFonts w:ascii="Times New Roman" w:eastAsia="宋体" w:hAnsi="Times New Roman" w:cs="Times New Roman"/>
          <w:szCs w:val="20"/>
        </w:rPr>
        <w:tab/>
        <w:t>5</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D</w:t>
      </w:r>
    </w:p>
    <w:p w:rsidR="00DB5D86" w:rsidRPr="00DB5D86" w:rsidRDefault="00DB5D86" w:rsidP="00DB5D86">
      <w:pPr>
        <w:widowControl/>
        <w:snapToGrid w:val="0"/>
        <w:rPr>
          <w:rFonts w:ascii="Times New Roman" w:eastAsia="宋体" w:hAnsi="Times New Roman" w:cs="Times New Roman"/>
          <w:szCs w:val="20"/>
        </w:rPr>
      </w:pPr>
      <w:r w:rsidRPr="00DB5D86">
        <w:rPr>
          <w:rFonts w:ascii="Times New Roman" w:eastAsia="宋体" w:hAnsi="Times New Roman" w:cs="Times New Roman"/>
          <w:szCs w:val="20"/>
        </w:rPr>
        <w:t>6</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D</w:t>
      </w:r>
      <w:r w:rsidRPr="00DB5D86">
        <w:rPr>
          <w:rFonts w:ascii="Times New Roman" w:eastAsia="宋体" w:hAnsi="Times New Roman" w:cs="Times New Roman"/>
          <w:szCs w:val="20"/>
        </w:rPr>
        <w:tab/>
        <w:t>7</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C</w:t>
      </w:r>
      <w:r w:rsidRPr="00DB5D86">
        <w:rPr>
          <w:rFonts w:ascii="Times New Roman" w:eastAsia="宋体" w:hAnsi="Times New Roman" w:cs="Times New Roman"/>
          <w:szCs w:val="20"/>
        </w:rPr>
        <w:tab/>
        <w:t>8</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B</w:t>
      </w:r>
      <w:r w:rsidRPr="00DB5D86">
        <w:rPr>
          <w:rFonts w:ascii="Times New Roman" w:eastAsia="宋体" w:hAnsi="Times New Roman" w:cs="Times New Roman"/>
          <w:szCs w:val="20"/>
        </w:rPr>
        <w:tab/>
        <w:t>9</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C</w:t>
      </w:r>
      <w:r w:rsidRPr="00DB5D86">
        <w:rPr>
          <w:rFonts w:ascii="Times New Roman" w:eastAsia="宋体" w:hAnsi="Times New Roman" w:cs="Times New Roman"/>
          <w:szCs w:val="20"/>
        </w:rPr>
        <w:tab/>
        <w:t>10</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A</w:t>
      </w:r>
    </w:p>
    <w:p w:rsidR="00DB5D86" w:rsidRPr="00DB5D86" w:rsidRDefault="00DB5D86" w:rsidP="00DB5D86">
      <w:pPr>
        <w:widowControl/>
        <w:snapToGrid w:val="0"/>
        <w:rPr>
          <w:rFonts w:ascii="Times New Roman" w:eastAsia="宋体" w:hAnsi="Times New Roman" w:cs="Times New Roman"/>
          <w:szCs w:val="20"/>
        </w:rPr>
      </w:pPr>
      <w:r w:rsidRPr="00DB5D86">
        <w:rPr>
          <w:rFonts w:ascii="Times New Roman" w:eastAsia="宋体" w:hAnsi="Times New Roman" w:cs="Times New Roman"/>
          <w:szCs w:val="20"/>
        </w:rPr>
        <w:t>11</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C</w:t>
      </w:r>
      <w:r w:rsidRPr="00DB5D86">
        <w:rPr>
          <w:rFonts w:ascii="Times New Roman" w:eastAsia="宋体" w:hAnsi="Times New Roman" w:cs="Times New Roman"/>
          <w:szCs w:val="20"/>
        </w:rPr>
        <w:tab/>
        <w:t>12</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C</w:t>
      </w:r>
      <w:r w:rsidRPr="00DB5D86">
        <w:rPr>
          <w:rFonts w:ascii="Times New Roman" w:eastAsia="宋体" w:hAnsi="Times New Roman" w:cs="Times New Roman"/>
          <w:szCs w:val="20"/>
        </w:rPr>
        <w:tab/>
        <w:t>13</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D</w:t>
      </w:r>
      <w:r w:rsidRPr="00DB5D86">
        <w:rPr>
          <w:rFonts w:ascii="Times New Roman" w:eastAsia="宋体" w:hAnsi="Times New Roman" w:cs="Times New Roman"/>
          <w:szCs w:val="20"/>
        </w:rPr>
        <w:tab/>
        <w:t>14</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A</w:t>
      </w:r>
      <w:r w:rsidRPr="00DB5D86">
        <w:rPr>
          <w:rFonts w:ascii="Times New Roman" w:eastAsia="宋体" w:hAnsi="Times New Roman" w:cs="Times New Roman"/>
          <w:szCs w:val="20"/>
        </w:rPr>
        <w:tab/>
        <w:t>15</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A</w:t>
      </w:r>
    </w:p>
    <w:p w:rsidR="00DB5D86" w:rsidRPr="00DB5D86" w:rsidRDefault="00DB5D86" w:rsidP="00DB5D86">
      <w:pPr>
        <w:widowControl/>
        <w:snapToGrid w:val="0"/>
        <w:rPr>
          <w:rFonts w:ascii="Times New Roman" w:eastAsia="宋体" w:hAnsi="Times New Roman" w:cs="Times New Roman"/>
          <w:szCs w:val="20"/>
        </w:rPr>
      </w:pPr>
      <w:r w:rsidRPr="00DB5D86">
        <w:rPr>
          <w:rFonts w:ascii="Times New Roman" w:eastAsia="宋体" w:hAnsi="Times New Roman" w:cs="Times New Roman"/>
          <w:szCs w:val="20"/>
        </w:rPr>
        <w:t> </w:t>
      </w:r>
    </w:p>
    <w:p w:rsidR="00DB5D86" w:rsidRPr="00DB5D86" w:rsidRDefault="00DB5D86" w:rsidP="00DB5D86">
      <w:pPr>
        <w:widowControl/>
        <w:snapToGrid w:val="0"/>
        <w:rPr>
          <w:rFonts w:ascii="Times New Roman" w:eastAsia="宋体" w:hAnsi="Times New Roman" w:cs="Times New Roman"/>
          <w:szCs w:val="20"/>
        </w:rPr>
      </w:pPr>
      <w:r w:rsidRPr="00DB5D86">
        <w:rPr>
          <w:rFonts w:ascii="Times New Roman" w:eastAsia="宋体" w:hAnsi="Times New Roman" w:cs="Times New Roman" w:hint="eastAsia"/>
          <w:b/>
          <w:szCs w:val="20"/>
        </w:rPr>
        <w:t>二、填空题</w:t>
      </w:r>
    </w:p>
    <w:p w:rsidR="00DB5D86" w:rsidRPr="00DB5D86" w:rsidRDefault="00DB5D86" w:rsidP="00DB5D86">
      <w:pPr>
        <w:widowControl/>
        <w:numPr>
          <w:ilvl w:val="0"/>
          <w:numId w:val="67"/>
        </w:numPr>
        <w:snapToGrid w:val="0"/>
        <w:rPr>
          <w:rFonts w:ascii="Times New Roman" w:eastAsia="宋体" w:hAnsi="Times New Roman" w:cs="Times New Roman"/>
          <w:szCs w:val="20"/>
        </w:rPr>
      </w:pPr>
      <w:r w:rsidRPr="00DB5D86">
        <w:rPr>
          <w:rFonts w:ascii="Times New Roman" w:eastAsia="宋体" w:hAnsi="Times New Roman" w:cs="Times New Roman"/>
          <w:szCs w:val="20"/>
        </w:rPr>
        <w:t>1.         p-&gt;next</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s-&gt;data</w:t>
      </w:r>
    </w:p>
    <w:p w:rsidR="00DB5D86" w:rsidRPr="00DB5D86" w:rsidRDefault="00DB5D86" w:rsidP="00DB5D86">
      <w:pPr>
        <w:widowControl/>
        <w:numPr>
          <w:ilvl w:val="0"/>
          <w:numId w:val="67"/>
        </w:numPr>
        <w:snapToGrid w:val="0"/>
        <w:rPr>
          <w:rFonts w:ascii="Times New Roman" w:eastAsia="宋体" w:hAnsi="Times New Roman" w:cs="Times New Roman"/>
          <w:szCs w:val="20"/>
        </w:rPr>
      </w:pPr>
      <w:r w:rsidRPr="00DB5D86">
        <w:rPr>
          <w:rFonts w:ascii="Times New Roman" w:eastAsia="宋体" w:hAnsi="Times New Roman" w:cs="Times New Roman"/>
          <w:szCs w:val="20"/>
        </w:rPr>
        <w:t>2.         50</w:t>
      </w:r>
    </w:p>
    <w:p w:rsidR="00DB5D86" w:rsidRPr="00DB5D86" w:rsidRDefault="00DB5D86" w:rsidP="00DB5D86">
      <w:pPr>
        <w:widowControl/>
        <w:numPr>
          <w:ilvl w:val="0"/>
          <w:numId w:val="67"/>
        </w:numPr>
        <w:snapToGrid w:val="0"/>
        <w:rPr>
          <w:rFonts w:ascii="Times New Roman" w:eastAsia="宋体" w:hAnsi="Times New Roman" w:cs="Times New Roman"/>
          <w:szCs w:val="20"/>
        </w:rPr>
      </w:pPr>
      <w:r w:rsidRPr="00DB5D86">
        <w:rPr>
          <w:rFonts w:ascii="Times New Roman" w:eastAsia="宋体" w:hAnsi="Times New Roman" w:cs="Times New Roman"/>
          <w:szCs w:val="20"/>
        </w:rPr>
        <w:t>3.         m-1</w:t>
      </w:r>
    </w:p>
    <w:p w:rsidR="00DB5D86" w:rsidRPr="00DB5D86" w:rsidRDefault="00DB5D86" w:rsidP="00DB5D86">
      <w:pPr>
        <w:widowControl/>
        <w:numPr>
          <w:ilvl w:val="0"/>
          <w:numId w:val="67"/>
        </w:numPr>
        <w:snapToGrid w:val="0"/>
        <w:rPr>
          <w:rFonts w:ascii="Times New Roman" w:eastAsia="宋体" w:hAnsi="Times New Roman" w:cs="Times New Roman"/>
          <w:szCs w:val="20"/>
        </w:rPr>
      </w:pPr>
      <w:r w:rsidRPr="00DB5D86">
        <w:rPr>
          <w:rFonts w:ascii="Times New Roman" w:eastAsia="宋体" w:hAnsi="Times New Roman" w:cs="Times New Roman"/>
          <w:szCs w:val="20"/>
        </w:rPr>
        <w:t>4.         6</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8</w:t>
      </w:r>
    </w:p>
    <w:p w:rsidR="00DB5D86" w:rsidRPr="00DB5D86" w:rsidRDefault="00DB5D86" w:rsidP="00DB5D86">
      <w:pPr>
        <w:widowControl/>
        <w:numPr>
          <w:ilvl w:val="0"/>
          <w:numId w:val="67"/>
        </w:numPr>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5.         </w:t>
      </w:r>
      <w:r w:rsidRPr="00DB5D86">
        <w:rPr>
          <w:rFonts w:ascii="Times New Roman" w:eastAsia="宋体" w:hAnsi="Times New Roman" w:cs="Times New Roman" w:hint="eastAsia"/>
          <w:szCs w:val="20"/>
        </w:rPr>
        <w:t>快速，堆</w:t>
      </w:r>
    </w:p>
    <w:p w:rsidR="00DB5D86" w:rsidRPr="00DB5D86" w:rsidRDefault="00DB5D86" w:rsidP="00DB5D86">
      <w:pPr>
        <w:widowControl/>
        <w:numPr>
          <w:ilvl w:val="0"/>
          <w:numId w:val="67"/>
        </w:numPr>
        <w:snapToGrid w:val="0"/>
        <w:rPr>
          <w:rFonts w:ascii="Times New Roman" w:eastAsia="宋体" w:hAnsi="Times New Roman" w:cs="Times New Roman"/>
          <w:szCs w:val="20"/>
        </w:rPr>
      </w:pPr>
      <w:r w:rsidRPr="00DB5D86">
        <w:rPr>
          <w:rFonts w:ascii="Times New Roman" w:eastAsia="宋体" w:hAnsi="Times New Roman" w:cs="Times New Roman"/>
          <w:szCs w:val="20"/>
        </w:rPr>
        <w:t>6.         19/7</w:t>
      </w:r>
    </w:p>
    <w:p w:rsidR="00DB5D86" w:rsidRPr="00DB5D86" w:rsidRDefault="00DB5D86" w:rsidP="00DB5D86">
      <w:pPr>
        <w:widowControl/>
        <w:numPr>
          <w:ilvl w:val="0"/>
          <w:numId w:val="67"/>
        </w:numPr>
        <w:snapToGrid w:val="0"/>
        <w:rPr>
          <w:rFonts w:ascii="Times New Roman" w:eastAsia="宋体" w:hAnsi="Times New Roman" w:cs="Times New Roman"/>
          <w:szCs w:val="20"/>
        </w:rPr>
      </w:pPr>
      <w:r w:rsidRPr="00DB5D86">
        <w:rPr>
          <w:rFonts w:ascii="Times New Roman" w:eastAsia="宋体" w:hAnsi="Times New Roman" w:cs="Times New Roman"/>
          <w:szCs w:val="20"/>
        </w:rPr>
        <w:t>7.         CBDA</w:t>
      </w:r>
    </w:p>
    <w:p w:rsidR="00DB5D86" w:rsidRPr="00DB5D86" w:rsidRDefault="00DB5D86" w:rsidP="00DB5D86">
      <w:pPr>
        <w:widowControl/>
        <w:numPr>
          <w:ilvl w:val="0"/>
          <w:numId w:val="67"/>
        </w:numPr>
        <w:snapToGrid w:val="0"/>
        <w:rPr>
          <w:rFonts w:ascii="Times New Roman" w:eastAsia="宋体" w:hAnsi="Times New Roman" w:cs="Times New Roman"/>
          <w:szCs w:val="20"/>
        </w:rPr>
      </w:pPr>
      <w:r w:rsidRPr="00DB5D86">
        <w:rPr>
          <w:rFonts w:ascii="Times New Roman" w:eastAsia="宋体" w:hAnsi="Times New Roman" w:cs="Times New Roman"/>
          <w:szCs w:val="20"/>
        </w:rPr>
        <w:t>8.         6</w:t>
      </w:r>
    </w:p>
    <w:p w:rsidR="00DB5D86" w:rsidRPr="00DB5D86" w:rsidRDefault="00DB5D86" w:rsidP="00DB5D86">
      <w:pPr>
        <w:widowControl/>
        <w:numPr>
          <w:ilvl w:val="0"/>
          <w:numId w:val="67"/>
        </w:numPr>
        <w:snapToGrid w:val="0"/>
        <w:rPr>
          <w:rFonts w:ascii="Times New Roman" w:eastAsia="宋体" w:hAnsi="Times New Roman" w:cs="Times New Roman"/>
          <w:szCs w:val="20"/>
        </w:rPr>
      </w:pPr>
      <w:r w:rsidRPr="00DB5D86">
        <w:rPr>
          <w:rFonts w:ascii="Times New Roman" w:eastAsia="宋体" w:hAnsi="Times New Roman" w:cs="Times New Roman"/>
          <w:szCs w:val="20"/>
        </w:rPr>
        <w:t>9.         (24</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65</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33</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80</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70</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56</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48)</w:t>
      </w:r>
    </w:p>
    <w:p w:rsidR="00DB5D86" w:rsidRPr="00DB5D86" w:rsidRDefault="00DB5D86" w:rsidP="00DB5D86">
      <w:pPr>
        <w:widowControl/>
        <w:numPr>
          <w:ilvl w:val="0"/>
          <w:numId w:val="67"/>
        </w:numPr>
        <w:snapToGrid w:val="0"/>
        <w:rPr>
          <w:rFonts w:ascii="Times New Roman" w:eastAsia="宋体" w:hAnsi="Times New Roman" w:cs="Times New Roman"/>
          <w:szCs w:val="20"/>
        </w:rPr>
      </w:pPr>
      <w:r w:rsidRPr="00DB5D86">
        <w:rPr>
          <w:rFonts w:ascii="Times New Roman" w:eastAsia="宋体" w:hAnsi="Times New Roman" w:cs="Times New Roman"/>
          <w:szCs w:val="20"/>
        </w:rPr>
        <w:t>10.     8</w:t>
      </w:r>
    </w:p>
    <w:p w:rsidR="00DB5D86" w:rsidRPr="00DB5D86" w:rsidRDefault="00DB5D86" w:rsidP="00DB5D86">
      <w:pPr>
        <w:widowControl/>
        <w:snapToGrid w:val="0"/>
        <w:rPr>
          <w:rFonts w:ascii="Times New Roman" w:eastAsia="宋体" w:hAnsi="Times New Roman" w:cs="Times New Roman"/>
          <w:szCs w:val="20"/>
        </w:rPr>
      </w:pPr>
      <w:r w:rsidRPr="00DB5D86">
        <w:rPr>
          <w:rFonts w:ascii="Times New Roman" w:eastAsia="宋体" w:hAnsi="Times New Roman" w:cs="Times New Roman"/>
          <w:szCs w:val="20"/>
        </w:rPr>
        <w:t> </w:t>
      </w:r>
    </w:p>
    <w:p w:rsidR="00DB5D86" w:rsidRPr="00DB5D86" w:rsidRDefault="00DB5D86" w:rsidP="00DB5D86">
      <w:pPr>
        <w:widowControl/>
        <w:snapToGrid w:val="0"/>
        <w:rPr>
          <w:rFonts w:ascii="Times New Roman" w:eastAsia="宋体" w:hAnsi="Times New Roman" w:cs="Times New Roman"/>
          <w:b/>
          <w:szCs w:val="20"/>
        </w:rPr>
      </w:pPr>
      <w:r w:rsidRPr="00DB5D86">
        <w:rPr>
          <w:rFonts w:ascii="Times New Roman" w:eastAsia="宋体" w:hAnsi="Times New Roman" w:cs="Times New Roman" w:hint="eastAsia"/>
          <w:b/>
          <w:szCs w:val="20"/>
        </w:rPr>
        <w:t>三、判断题</w:t>
      </w:r>
    </w:p>
    <w:p w:rsidR="00DB5D86" w:rsidRPr="00DB5D86" w:rsidRDefault="00DB5D86" w:rsidP="00DB5D86">
      <w:pPr>
        <w:widowControl/>
        <w:snapToGrid w:val="0"/>
        <w:rPr>
          <w:rFonts w:ascii="Times New Roman" w:eastAsia="宋体" w:hAnsi="Times New Roman" w:cs="Times New Roman"/>
          <w:szCs w:val="20"/>
        </w:rPr>
      </w:pPr>
      <w:r w:rsidRPr="00DB5D86">
        <w:rPr>
          <w:rFonts w:ascii="Times New Roman" w:eastAsia="宋体" w:hAnsi="Times New Roman" w:cs="Times New Roman"/>
          <w:szCs w:val="20"/>
        </w:rPr>
        <w:t>1</w:t>
      </w:r>
      <w:r w:rsidRPr="00DB5D86">
        <w:rPr>
          <w:rFonts w:ascii="Times New Roman" w:eastAsia="宋体" w:hAnsi="Times New Roman" w:cs="Times New Roman" w:hint="eastAsia"/>
          <w:szCs w:val="20"/>
        </w:rPr>
        <w:t>．错</w:t>
      </w:r>
      <w:r w:rsidRPr="00DB5D86">
        <w:rPr>
          <w:rFonts w:ascii="Times New Roman" w:eastAsia="宋体" w:hAnsi="Times New Roman" w:cs="Times New Roman"/>
          <w:szCs w:val="20"/>
        </w:rPr>
        <w:tab/>
        <w:t>2</w:t>
      </w:r>
      <w:r w:rsidRPr="00DB5D86">
        <w:rPr>
          <w:rFonts w:ascii="Times New Roman" w:eastAsia="宋体" w:hAnsi="Times New Roman" w:cs="Times New Roman" w:hint="eastAsia"/>
          <w:szCs w:val="20"/>
        </w:rPr>
        <w:t>．对</w:t>
      </w:r>
      <w:r w:rsidRPr="00DB5D86">
        <w:rPr>
          <w:rFonts w:ascii="Times New Roman" w:eastAsia="宋体" w:hAnsi="Times New Roman" w:cs="Times New Roman"/>
          <w:szCs w:val="20"/>
        </w:rPr>
        <w:tab/>
        <w:t>3</w:t>
      </w:r>
      <w:r w:rsidRPr="00DB5D86">
        <w:rPr>
          <w:rFonts w:ascii="Times New Roman" w:eastAsia="宋体" w:hAnsi="Times New Roman" w:cs="Times New Roman" w:hint="eastAsia"/>
          <w:szCs w:val="20"/>
        </w:rPr>
        <w:t>．对</w:t>
      </w:r>
      <w:r w:rsidRPr="00DB5D86">
        <w:rPr>
          <w:rFonts w:ascii="Times New Roman" w:eastAsia="宋体" w:hAnsi="Times New Roman" w:cs="Times New Roman"/>
          <w:szCs w:val="20"/>
        </w:rPr>
        <w:tab/>
        <w:t>4</w:t>
      </w:r>
      <w:r w:rsidRPr="00DB5D86">
        <w:rPr>
          <w:rFonts w:ascii="Times New Roman" w:eastAsia="宋体" w:hAnsi="Times New Roman" w:cs="Times New Roman" w:hint="eastAsia"/>
          <w:szCs w:val="20"/>
        </w:rPr>
        <w:t>．对</w:t>
      </w:r>
      <w:r w:rsidRPr="00DB5D86">
        <w:rPr>
          <w:rFonts w:ascii="Times New Roman" w:eastAsia="宋体" w:hAnsi="Times New Roman" w:cs="Times New Roman"/>
          <w:szCs w:val="20"/>
        </w:rPr>
        <w:tab/>
        <w:t>5</w:t>
      </w:r>
      <w:r w:rsidRPr="00DB5D86">
        <w:rPr>
          <w:rFonts w:ascii="Times New Roman" w:eastAsia="宋体" w:hAnsi="Times New Roman" w:cs="Times New Roman" w:hint="eastAsia"/>
          <w:szCs w:val="20"/>
        </w:rPr>
        <w:t>．错</w:t>
      </w:r>
    </w:p>
    <w:p w:rsidR="00DB5D86" w:rsidRPr="00DB5D86" w:rsidRDefault="00DB5D86" w:rsidP="00DB5D86">
      <w:pPr>
        <w:widowControl/>
        <w:snapToGrid w:val="0"/>
        <w:rPr>
          <w:rFonts w:ascii="Times New Roman" w:eastAsia="宋体" w:hAnsi="Times New Roman" w:cs="Times New Roman"/>
          <w:b/>
          <w:szCs w:val="20"/>
        </w:rPr>
      </w:pPr>
      <w:r w:rsidRPr="00DB5D86">
        <w:rPr>
          <w:rFonts w:ascii="Times New Roman" w:eastAsia="宋体" w:hAnsi="Times New Roman" w:cs="Times New Roman"/>
          <w:szCs w:val="20"/>
        </w:rPr>
        <w:t>6</w:t>
      </w:r>
      <w:r w:rsidRPr="00DB5D86">
        <w:rPr>
          <w:rFonts w:ascii="Times New Roman" w:eastAsia="宋体" w:hAnsi="Times New Roman" w:cs="Times New Roman" w:hint="eastAsia"/>
          <w:szCs w:val="20"/>
        </w:rPr>
        <w:t>．错</w:t>
      </w:r>
      <w:r w:rsidRPr="00DB5D86">
        <w:rPr>
          <w:rFonts w:ascii="Times New Roman" w:eastAsia="宋体" w:hAnsi="Times New Roman" w:cs="Times New Roman"/>
          <w:szCs w:val="20"/>
        </w:rPr>
        <w:tab/>
        <w:t>7</w:t>
      </w:r>
      <w:r w:rsidRPr="00DB5D86">
        <w:rPr>
          <w:rFonts w:ascii="Times New Roman" w:eastAsia="宋体" w:hAnsi="Times New Roman" w:cs="Times New Roman" w:hint="eastAsia"/>
          <w:szCs w:val="20"/>
        </w:rPr>
        <w:t>．对</w:t>
      </w:r>
      <w:r w:rsidRPr="00DB5D86">
        <w:rPr>
          <w:rFonts w:ascii="Times New Roman" w:eastAsia="宋体" w:hAnsi="Times New Roman" w:cs="Times New Roman"/>
          <w:szCs w:val="20"/>
        </w:rPr>
        <w:tab/>
        <w:t>8</w:t>
      </w:r>
      <w:r w:rsidRPr="00DB5D86">
        <w:rPr>
          <w:rFonts w:ascii="Times New Roman" w:eastAsia="宋体" w:hAnsi="Times New Roman" w:cs="Times New Roman" w:hint="eastAsia"/>
          <w:szCs w:val="20"/>
        </w:rPr>
        <w:t>．对</w:t>
      </w:r>
      <w:r w:rsidRPr="00DB5D86">
        <w:rPr>
          <w:rFonts w:ascii="Times New Roman" w:eastAsia="宋体" w:hAnsi="Times New Roman" w:cs="Times New Roman"/>
          <w:szCs w:val="20"/>
        </w:rPr>
        <w:tab/>
        <w:t>9</w:t>
      </w:r>
      <w:r w:rsidRPr="00DB5D86">
        <w:rPr>
          <w:rFonts w:ascii="Times New Roman" w:eastAsia="宋体" w:hAnsi="Times New Roman" w:cs="Times New Roman" w:hint="eastAsia"/>
          <w:szCs w:val="20"/>
        </w:rPr>
        <w:t>．错</w:t>
      </w:r>
      <w:r w:rsidRPr="00DB5D86">
        <w:rPr>
          <w:rFonts w:ascii="Times New Roman" w:eastAsia="宋体" w:hAnsi="Times New Roman" w:cs="Times New Roman"/>
          <w:szCs w:val="20"/>
        </w:rPr>
        <w:tab/>
        <w:t>10</w:t>
      </w:r>
      <w:r w:rsidRPr="00DB5D86">
        <w:rPr>
          <w:rFonts w:ascii="Times New Roman" w:eastAsia="宋体" w:hAnsi="Times New Roman" w:cs="Times New Roman" w:hint="eastAsia"/>
          <w:szCs w:val="20"/>
        </w:rPr>
        <w:t>．对</w:t>
      </w:r>
    </w:p>
    <w:p w:rsidR="00DB5D86" w:rsidRPr="00DB5D86" w:rsidRDefault="00DB5D86" w:rsidP="00DB5D86">
      <w:pPr>
        <w:widowControl/>
        <w:snapToGrid w:val="0"/>
        <w:rPr>
          <w:rFonts w:ascii="Times New Roman" w:eastAsia="宋体" w:hAnsi="Times New Roman" w:cs="Times New Roman"/>
          <w:b/>
          <w:szCs w:val="20"/>
        </w:rPr>
      </w:pPr>
      <w:r w:rsidRPr="00DB5D86">
        <w:rPr>
          <w:rFonts w:ascii="Times New Roman" w:eastAsia="宋体" w:hAnsi="Times New Roman" w:cs="Times New Roman" w:hint="eastAsia"/>
          <w:b/>
          <w:szCs w:val="20"/>
        </w:rPr>
        <w:t>四、算法设计题</w:t>
      </w:r>
    </w:p>
    <w:p w:rsidR="00DB5D86" w:rsidRPr="00DB5D86" w:rsidRDefault="00DB5D86" w:rsidP="00DB5D86">
      <w:pPr>
        <w:widowControl/>
        <w:numPr>
          <w:ilvl w:val="0"/>
          <w:numId w:val="68"/>
        </w:numPr>
        <w:tabs>
          <w:tab w:val="left" w:pos="408"/>
        </w:tabs>
        <w:snapToGrid w:val="0"/>
        <w:ind w:left="408" w:hanging="408"/>
        <w:rPr>
          <w:rFonts w:ascii="Times New Roman" w:eastAsia="宋体" w:hAnsi="Times New Roman" w:cs="Times New Roman"/>
          <w:szCs w:val="20"/>
        </w:rPr>
      </w:pPr>
      <w:r w:rsidRPr="00DB5D86">
        <w:rPr>
          <w:rFonts w:ascii="Times New Roman" w:eastAsia="宋体" w:hAnsi="Times New Roman" w:cs="Times New Roman"/>
          <w:szCs w:val="20"/>
        </w:rPr>
        <w:t>1</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 xml:space="preserve">   </w:t>
      </w:r>
      <w:r w:rsidRPr="00DB5D86">
        <w:rPr>
          <w:rFonts w:ascii="Times New Roman" w:eastAsia="宋体" w:hAnsi="Times New Roman" w:cs="Times New Roman" w:hint="eastAsia"/>
          <w:szCs w:val="20"/>
        </w:rPr>
        <w:t>设计计算二叉树中所有结点值之和的算法。</w:t>
      </w:r>
    </w:p>
    <w:p w:rsidR="00DB5D86" w:rsidRPr="00DB5D86" w:rsidRDefault="00DB5D86" w:rsidP="00DB5D86">
      <w:pPr>
        <w:widowControl/>
        <w:snapToGrid w:val="0"/>
        <w:rPr>
          <w:rFonts w:ascii="Times New Roman" w:eastAsia="宋体" w:hAnsi="Times New Roman" w:cs="Times New Roman"/>
          <w:szCs w:val="20"/>
        </w:rPr>
      </w:pPr>
      <w:r w:rsidRPr="00DB5D86">
        <w:rPr>
          <w:rFonts w:ascii="Times New Roman" w:eastAsia="宋体" w:hAnsi="Times New Roman" w:cs="Times New Roman"/>
          <w:szCs w:val="20"/>
        </w:rPr>
        <w:t>void sum(bitree *bt,int &amp;s)</w:t>
      </w:r>
    </w:p>
    <w:p w:rsidR="00DB5D86" w:rsidRPr="00DB5D86" w:rsidRDefault="00DB5D86" w:rsidP="00DB5D86">
      <w:pPr>
        <w:widowControl/>
        <w:snapToGrid w:val="0"/>
        <w:rPr>
          <w:rFonts w:ascii="Times New Roman" w:eastAsia="宋体" w:hAnsi="Times New Roman" w:cs="Times New Roman"/>
          <w:szCs w:val="20"/>
        </w:rPr>
      </w:pPr>
      <w:r w:rsidRPr="00DB5D86">
        <w:rPr>
          <w:rFonts w:ascii="Times New Roman" w:eastAsia="宋体" w:hAnsi="Times New Roman" w:cs="Times New Roman"/>
          <w:szCs w:val="20"/>
        </w:rPr>
        <w:t>{</w:t>
      </w:r>
    </w:p>
    <w:p w:rsidR="00DB5D86" w:rsidRPr="00DB5D86" w:rsidRDefault="00DB5D86" w:rsidP="00DB5D86">
      <w:pPr>
        <w:widowControl/>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   if(bt!=0) {s=s+bt-&gt;data; sum(bt-&gt;lchild,s); sum(bt-&gt;rchild,s);}</w:t>
      </w:r>
      <w:r w:rsidRPr="00DB5D86">
        <w:rPr>
          <w:rFonts w:ascii="Times New Roman" w:eastAsia="宋体" w:hAnsi="Times New Roman" w:cs="Times New Roman"/>
          <w:szCs w:val="20"/>
        </w:rPr>
        <w:tab/>
      </w:r>
    </w:p>
    <w:p w:rsidR="00DB5D86" w:rsidRPr="00DB5D86" w:rsidRDefault="00DB5D86" w:rsidP="00DB5D86">
      <w:pPr>
        <w:widowControl/>
        <w:snapToGrid w:val="0"/>
        <w:rPr>
          <w:rFonts w:ascii="Times New Roman" w:eastAsia="宋体" w:hAnsi="Times New Roman" w:cs="Times New Roman"/>
          <w:szCs w:val="20"/>
        </w:rPr>
      </w:pPr>
      <w:r w:rsidRPr="00DB5D86">
        <w:rPr>
          <w:rFonts w:ascii="Times New Roman" w:eastAsia="宋体" w:hAnsi="Times New Roman" w:cs="Times New Roman"/>
          <w:szCs w:val="20"/>
        </w:rPr>
        <w:t>}</w:t>
      </w:r>
    </w:p>
    <w:p w:rsidR="00DB5D86" w:rsidRPr="00DB5D86" w:rsidRDefault="00DB5D86" w:rsidP="00DB5D86">
      <w:pPr>
        <w:widowControl/>
        <w:numPr>
          <w:ilvl w:val="0"/>
          <w:numId w:val="68"/>
        </w:numPr>
        <w:tabs>
          <w:tab w:val="left" w:pos="408"/>
        </w:tabs>
        <w:snapToGrid w:val="0"/>
        <w:ind w:left="408" w:hanging="408"/>
        <w:rPr>
          <w:rFonts w:ascii="Times New Roman" w:eastAsia="宋体" w:hAnsi="Times New Roman" w:cs="Times New Roman"/>
          <w:szCs w:val="20"/>
        </w:rPr>
      </w:pPr>
      <w:r w:rsidRPr="00DB5D86">
        <w:rPr>
          <w:rFonts w:ascii="Times New Roman" w:eastAsia="宋体" w:hAnsi="Times New Roman" w:cs="Times New Roman"/>
          <w:szCs w:val="20"/>
        </w:rPr>
        <w:t>2</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 xml:space="preserve">   </w:t>
      </w:r>
      <w:r w:rsidRPr="00DB5D86">
        <w:rPr>
          <w:rFonts w:ascii="Times New Roman" w:eastAsia="宋体" w:hAnsi="Times New Roman" w:cs="Times New Roman" w:hint="eastAsia"/>
          <w:szCs w:val="20"/>
        </w:rPr>
        <w:t>设计将所有奇数移到所有偶数之前的算法。</w:t>
      </w:r>
    </w:p>
    <w:p w:rsidR="00DB5D86" w:rsidRPr="00DB5D86" w:rsidRDefault="00DB5D86" w:rsidP="00DB5D86">
      <w:pPr>
        <w:widowControl/>
        <w:snapToGrid w:val="0"/>
        <w:rPr>
          <w:rFonts w:ascii="Times New Roman" w:eastAsia="宋体" w:hAnsi="Times New Roman" w:cs="Times New Roman"/>
          <w:szCs w:val="20"/>
        </w:rPr>
      </w:pPr>
      <w:r w:rsidRPr="00DB5D86">
        <w:rPr>
          <w:rFonts w:ascii="Times New Roman" w:eastAsia="宋体" w:hAnsi="Times New Roman" w:cs="Times New Roman"/>
          <w:szCs w:val="20"/>
        </w:rPr>
        <w:t>void quickpass(int r[], int s, int t)</w:t>
      </w:r>
    </w:p>
    <w:p w:rsidR="00DB5D86" w:rsidRPr="00DB5D86" w:rsidRDefault="00DB5D86" w:rsidP="00DB5D86">
      <w:pPr>
        <w:widowControl/>
        <w:snapToGrid w:val="0"/>
        <w:rPr>
          <w:rFonts w:ascii="Times New Roman" w:eastAsia="宋体" w:hAnsi="Times New Roman" w:cs="Times New Roman"/>
          <w:szCs w:val="20"/>
        </w:rPr>
      </w:pPr>
      <w:r w:rsidRPr="00DB5D86">
        <w:rPr>
          <w:rFonts w:ascii="Times New Roman" w:eastAsia="宋体" w:hAnsi="Times New Roman" w:cs="Times New Roman"/>
          <w:szCs w:val="20"/>
        </w:rPr>
        <w:t>{</w:t>
      </w:r>
    </w:p>
    <w:p w:rsidR="00DB5D86" w:rsidRPr="00DB5D86" w:rsidRDefault="00DB5D86" w:rsidP="00DB5D86">
      <w:pPr>
        <w:widowControl/>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  int i=s,j=t,x=r[s];</w:t>
      </w:r>
    </w:p>
    <w:p w:rsidR="00DB5D86" w:rsidRPr="00DB5D86" w:rsidRDefault="00DB5D86" w:rsidP="00DB5D86">
      <w:pPr>
        <w:widowControl/>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  while(i&lt;j)</w:t>
      </w:r>
    </w:p>
    <w:p w:rsidR="00DB5D86" w:rsidRPr="00DB5D86" w:rsidRDefault="00DB5D86" w:rsidP="00DB5D86">
      <w:pPr>
        <w:widowControl/>
        <w:snapToGrid w:val="0"/>
        <w:rPr>
          <w:rFonts w:ascii="Times New Roman" w:eastAsia="宋体" w:hAnsi="Times New Roman" w:cs="Times New Roman"/>
          <w:szCs w:val="20"/>
        </w:rPr>
      </w:pPr>
      <w:r w:rsidRPr="00DB5D86">
        <w:rPr>
          <w:rFonts w:ascii="Times New Roman" w:eastAsia="宋体" w:hAnsi="Times New Roman" w:cs="Times New Roman"/>
          <w:szCs w:val="20"/>
        </w:rPr>
        <w:t>{</w:t>
      </w:r>
    </w:p>
    <w:p w:rsidR="00DB5D86" w:rsidRPr="00DB5D86" w:rsidRDefault="00DB5D86" w:rsidP="00DB5D86">
      <w:pPr>
        <w:widowControl/>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    while (i&lt;j &amp;&amp; r[j]%2==0) j=j-1;  if (i&lt;j) {r[i]=r[j];i=i+1;}</w:t>
      </w:r>
    </w:p>
    <w:p w:rsidR="00DB5D86" w:rsidRPr="00DB5D86" w:rsidRDefault="00DB5D86" w:rsidP="00DB5D86">
      <w:pPr>
        <w:widowControl/>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    while (i&lt;j &amp;&amp; r[i]%2==1) i=i+1;  if (i&lt;j) {r[j]=r[i];j=j-1;}</w:t>
      </w:r>
    </w:p>
    <w:p w:rsidR="00DB5D86" w:rsidRPr="00DB5D86" w:rsidRDefault="00DB5D86" w:rsidP="00DB5D86">
      <w:pPr>
        <w:widowControl/>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  }</w:t>
      </w:r>
    </w:p>
    <w:p w:rsidR="00DB5D86" w:rsidRPr="00DB5D86" w:rsidRDefault="00DB5D86" w:rsidP="00DB5D86">
      <w:pPr>
        <w:widowControl/>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  r[i]=x;</w:t>
      </w:r>
    </w:p>
    <w:p w:rsidR="00DB5D86" w:rsidRPr="00DB5D86" w:rsidRDefault="00DB5D86" w:rsidP="00DB5D86">
      <w:pPr>
        <w:widowControl/>
        <w:snapToGrid w:val="0"/>
        <w:rPr>
          <w:rFonts w:ascii="Times New Roman" w:eastAsia="宋体" w:hAnsi="Times New Roman" w:cs="Times New Roman"/>
          <w:szCs w:val="20"/>
        </w:rPr>
      </w:pPr>
      <w:r w:rsidRPr="00DB5D86">
        <w:rPr>
          <w:rFonts w:ascii="Times New Roman" w:eastAsia="宋体" w:hAnsi="Times New Roman" w:cs="Times New Roman"/>
          <w:szCs w:val="20"/>
        </w:rPr>
        <w:t>}</w:t>
      </w:r>
    </w:p>
    <w:p w:rsidR="00DB5D86" w:rsidRPr="00DB5D86" w:rsidRDefault="00DB5D86" w:rsidP="00DB5D86">
      <w:pPr>
        <w:widowControl/>
        <w:numPr>
          <w:ilvl w:val="0"/>
          <w:numId w:val="68"/>
        </w:numPr>
        <w:tabs>
          <w:tab w:val="left" w:pos="408"/>
        </w:tabs>
        <w:snapToGrid w:val="0"/>
        <w:ind w:left="408" w:hanging="408"/>
        <w:rPr>
          <w:rFonts w:ascii="Times New Roman" w:eastAsia="宋体" w:hAnsi="Times New Roman" w:cs="Times New Roman"/>
          <w:szCs w:val="20"/>
        </w:rPr>
      </w:pPr>
      <w:r w:rsidRPr="00DB5D86">
        <w:rPr>
          <w:rFonts w:ascii="Times New Roman" w:eastAsia="宋体" w:hAnsi="Times New Roman" w:cs="Times New Roman"/>
          <w:szCs w:val="20"/>
        </w:rPr>
        <w:t>3</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 xml:space="preserve">   </w:t>
      </w:r>
      <w:r w:rsidRPr="00DB5D86">
        <w:rPr>
          <w:rFonts w:ascii="Times New Roman" w:eastAsia="宋体" w:hAnsi="Times New Roman" w:cs="Times New Roman" w:hint="eastAsia"/>
          <w:szCs w:val="20"/>
        </w:rPr>
        <w:t>设计判断单链表中元素是否是递增的算法。</w:t>
      </w:r>
    </w:p>
    <w:p w:rsidR="00DB5D86" w:rsidRPr="00DB5D86" w:rsidRDefault="00DB5D86" w:rsidP="00DB5D86">
      <w:pPr>
        <w:widowControl/>
        <w:snapToGrid w:val="0"/>
        <w:rPr>
          <w:rFonts w:ascii="Times New Roman" w:eastAsia="宋体" w:hAnsi="Times New Roman" w:cs="Times New Roman"/>
          <w:szCs w:val="20"/>
        </w:rPr>
      </w:pPr>
      <w:r w:rsidRPr="00DB5D86">
        <w:rPr>
          <w:rFonts w:ascii="Times New Roman" w:eastAsia="宋体" w:hAnsi="Times New Roman" w:cs="Times New Roman"/>
          <w:szCs w:val="20"/>
        </w:rPr>
        <w:t>int isriselk(lklist *head)</w:t>
      </w:r>
    </w:p>
    <w:p w:rsidR="00DB5D86" w:rsidRPr="00DB5D86" w:rsidRDefault="00DB5D86" w:rsidP="00DB5D86">
      <w:pPr>
        <w:widowControl/>
        <w:snapToGrid w:val="0"/>
        <w:rPr>
          <w:rFonts w:ascii="Times New Roman" w:eastAsia="宋体" w:hAnsi="Times New Roman" w:cs="Times New Roman"/>
          <w:szCs w:val="20"/>
        </w:rPr>
      </w:pPr>
      <w:r w:rsidRPr="00DB5D86">
        <w:rPr>
          <w:rFonts w:ascii="Times New Roman" w:eastAsia="宋体" w:hAnsi="Times New Roman" w:cs="Times New Roman"/>
          <w:szCs w:val="20"/>
        </w:rPr>
        <w:t>{</w:t>
      </w:r>
    </w:p>
    <w:p w:rsidR="00DB5D86" w:rsidRPr="00DB5D86" w:rsidRDefault="00DB5D86" w:rsidP="00DB5D86">
      <w:pPr>
        <w:widowControl/>
        <w:snapToGrid w:val="0"/>
        <w:rPr>
          <w:rFonts w:ascii="Times New Roman" w:eastAsia="宋体" w:hAnsi="Times New Roman" w:cs="Times New Roman"/>
          <w:szCs w:val="20"/>
        </w:rPr>
      </w:pPr>
      <w:r w:rsidRPr="00DB5D86">
        <w:rPr>
          <w:rFonts w:ascii="Times New Roman" w:eastAsia="宋体" w:hAnsi="Times New Roman" w:cs="Times New Roman"/>
          <w:szCs w:val="20"/>
        </w:rPr>
        <w:t>if(head==0||head-&gt;next==0) return(1);else</w:t>
      </w:r>
    </w:p>
    <w:p w:rsidR="00DB5D86" w:rsidRPr="00DB5D86" w:rsidRDefault="00DB5D86" w:rsidP="00DB5D86">
      <w:pPr>
        <w:widowControl/>
        <w:snapToGrid w:val="0"/>
        <w:rPr>
          <w:rFonts w:ascii="Times New Roman" w:eastAsia="宋体" w:hAnsi="Times New Roman" w:cs="Times New Roman"/>
          <w:szCs w:val="20"/>
        </w:rPr>
      </w:pPr>
      <w:r w:rsidRPr="00DB5D86">
        <w:rPr>
          <w:rFonts w:ascii="Times New Roman" w:eastAsia="宋体" w:hAnsi="Times New Roman" w:cs="Times New Roman"/>
          <w:szCs w:val="20"/>
        </w:rPr>
        <w:t>for(q=head,p=head-&gt;next; p!=0; q=p,p=p-&gt;next)if(q-&gt;data&gt;p-&gt;data) return(0);</w:t>
      </w:r>
    </w:p>
    <w:p w:rsidR="00DB5D86" w:rsidRPr="00DB5D86" w:rsidRDefault="00DB5D86" w:rsidP="00DB5D86">
      <w:pPr>
        <w:widowControl/>
        <w:snapToGrid w:val="0"/>
        <w:rPr>
          <w:rFonts w:ascii="Times New Roman" w:eastAsia="宋体" w:hAnsi="Times New Roman" w:cs="Times New Roman"/>
          <w:szCs w:val="20"/>
        </w:rPr>
      </w:pPr>
      <w:r w:rsidRPr="00DB5D86">
        <w:rPr>
          <w:rFonts w:ascii="Times New Roman" w:eastAsia="宋体" w:hAnsi="Times New Roman" w:cs="Times New Roman"/>
          <w:szCs w:val="20"/>
        </w:rPr>
        <w:t>return(1);</w:t>
      </w:r>
    </w:p>
    <w:p w:rsidR="00DB5D86" w:rsidRPr="00DB5D86" w:rsidRDefault="00DB5D86" w:rsidP="00DB5D86">
      <w:pPr>
        <w:widowControl/>
        <w:snapToGrid w:val="0"/>
        <w:rPr>
          <w:rFonts w:ascii="Times New Roman" w:eastAsia="宋体" w:hAnsi="Times New Roman" w:cs="Times New Roman"/>
          <w:szCs w:val="20"/>
        </w:rPr>
      </w:pPr>
      <w:r w:rsidRPr="00DB5D86">
        <w:rPr>
          <w:rFonts w:ascii="Times New Roman" w:eastAsia="宋体" w:hAnsi="Times New Roman" w:cs="Times New Roman"/>
          <w:szCs w:val="20"/>
        </w:rPr>
        <w:t>}</w:t>
      </w:r>
    </w:p>
    <w:p w:rsidR="00DB5D86" w:rsidRPr="00DB5D86" w:rsidRDefault="00DB5D86" w:rsidP="00DB5D86">
      <w:pPr>
        <w:widowControl/>
        <w:snapToGrid w:val="0"/>
        <w:jc w:val="center"/>
        <w:rPr>
          <w:rFonts w:ascii="Times New Roman" w:eastAsia="宋体" w:hAnsi="Times New Roman" w:cs="Times New Roman"/>
          <w:b/>
          <w:szCs w:val="20"/>
        </w:rPr>
      </w:pPr>
    </w:p>
    <w:p w:rsidR="00DB5D86" w:rsidRPr="00DB5D86" w:rsidRDefault="00DB5D86" w:rsidP="00DB5D86">
      <w:pPr>
        <w:widowControl/>
        <w:snapToGrid w:val="0"/>
        <w:jc w:val="center"/>
        <w:rPr>
          <w:rFonts w:ascii="Times New Roman" w:eastAsia="宋体" w:hAnsi="Times New Roman" w:cs="Times New Roman"/>
          <w:b/>
          <w:szCs w:val="20"/>
        </w:rPr>
      </w:pPr>
      <w:r w:rsidRPr="00DB5D86">
        <w:rPr>
          <w:rFonts w:ascii="Times New Roman" w:eastAsia="宋体" w:hAnsi="Times New Roman" w:cs="Times New Roman" w:hint="eastAsia"/>
          <w:b/>
          <w:szCs w:val="20"/>
        </w:rPr>
        <w:t>数据结构试卷（十）</w:t>
      </w:r>
    </w:p>
    <w:p w:rsidR="00DB5D86" w:rsidRPr="00DB5D86" w:rsidRDefault="00DB5D86" w:rsidP="00DB5D86">
      <w:pPr>
        <w:widowControl/>
        <w:snapToGrid w:val="0"/>
        <w:rPr>
          <w:rFonts w:ascii="Times New Roman" w:eastAsia="宋体" w:hAnsi="Times New Roman" w:cs="Times New Roman"/>
          <w:b/>
          <w:szCs w:val="20"/>
        </w:rPr>
      </w:pPr>
      <w:r w:rsidRPr="00DB5D86">
        <w:rPr>
          <w:rFonts w:ascii="Times New Roman" w:eastAsia="宋体" w:hAnsi="Times New Roman" w:cs="Times New Roman"/>
          <w:b/>
          <w:szCs w:val="20"/>
        </w:rPr>
        <w:t> </w:t>
      </w:r>
    </w:p>
    <w:p w:rsidR="00DB5D86" w:rsidRPr="00DB5D86" w:rsidRDefault="00DB5D86" w:rsidP="00DB5D86">
      <w:pPr>
        <w:widowControl/>
        <w:snapToGrid w:val="0"/>
        <w:rPr>
          <w:rFonts w:ascii="Times New Roman" w:eastAsia="宋体" w:hAnsi="Times New Roman" w:cs="Times New Roman"/>
          <w:b/>
          <w:szCs w:val="20"/>
        </w:rPr>
      </w:pPr>
      <w:r w:rsidRPr="00DB5D86">
        <w:rPr>
          <w:rFonts w:ascii="Times New Roman" w:eastAsia="宋体" w:hAnsi="Times New Roman" w:cs="Times New Roman" w:hint="eastAsia"/>
          <w:b/>
          <w:szCs w:val="20"/>
        </w:rPr>
        <w:lastRenderedPageBreak/>
        <w:t>一、选择题</w:t>
      </w:r>
      <w:r w:rsidRPr="00DB5D86">
        <w:rPr>
          <w:rFonts w:ascii="Times New Roman" w:eastAsia="宋体" w:hAnsi="Times New Roman" w:cs="Times New Roman"/>
          <w:b/>
          <w:szCs w:val="20"/>
        </w:rPr>
        <w:t>(24</w:t>
      </w:r>
      <w:r w:rsidRPr="00DB5D86">
        <w:rPr>
          <w:rFonts w:ascii="Times New Roman" w:eastAsia="宋体" w:hAnsi="Times New Roman" w:cs="Times New Roman" w:hint="eastAsia"/>
          <w:b/>
          <w:szCs w:val="20"/>
        </w:rPr>
        <w:t>分</w:t>
      </w:r>
      <w:r w:rsidRPr="00DB5D86">
        <w:rPr>
          <w:rFonts w:ascii="Times New Roman" w:eastAsia="宋体" w:hAnsi="Times New Roman" w:cs="Times New Roman"/>
          <w:b/>
          <w:szCs w:val="20"/>
        </w:rPr>
        <w:t>)</w:t>
      </w:r>
    </w:p>
    <w:p w:rsidR="00DB5D86" w:rsidRPr="00DB5D86" w:rsidRDefault="00DB5D86" w:rsidP="00DB5D86">
      <w:pPr>
        <w:widowControl/>
        <w:tabs>
          <w:tab w:val="left" w:pos="280"/>
          <w:tab w:val="left" w:pos="2114"/>
          <w:tab w:val="left" w:pos="3794"/>
          <w:tab w:val="left" w:pos="5488"/>
        </w:tabs>
        <w:snapToGrid w:val="0"/>
        <w:rPr>
          <w:rFonts w:ascii="Times New Roman" w:eastAsia="宋体" w:hAnsi="Times New Roman" w:cs="Times New Roman"/>
          <w:szCs w:val="20"/>
        </w:rPr>
      </w:pPr>
      <w:r w:rsidRPr="00DB5D86">
        <w:rPr>
          <w:rFonts w:ascii="Times New Roman" w:eastAsia="宋体" w:hAnsi="Times New Roman" w:cs="Times New Roman"/>
          <w:szCs w:val="20"/>
        </w:rPr>
        <w:t>1</w:t>
      </w:r>
      <w:r w:rsidRPr="00DB5D86">
        <w:rPr>
          <w:rFonts w:ascii="Times New Roman" w:eastAsia="宋体" w:hAnsi="Times New Roman" w:cs="Times New Roman" w:hint="eastAsia"/>
          <w:szCs w:val="20"/>
        </w:rPr>
        <w:t>．下列程序段的时间复杂度为（</w:t>
      </w:r>
      <w:r w:rsidRPr="00DB5D86">
        <w:rPr>
          <w:rFonts w:ascii="Times New Roman" w:eastAsia="宋体" w:hAnsi="Times New Roman" w:cs="Times New Roman"/>
          <w:szCs w:val="20"/>
        </w:rPr>
        <w:t xml:space="preserve">  </w:t>
      </w:r>
      <w:r w:rsidRPr="00DB5D86">
        <w:rPr>
          <w:rFonts w:ascii="Times New Roman" w:eastAsia="宋体" w:hAnsi="Times New Roman" w:cs="Times New Roman" w:hint="eastAsia"/>
          <w:szCs w:val="20"/>
        </w:rPr>
        <w:t>）。</w:t>
      </w:r>
    </w:p>
    <w:p w:rsidR="00DB5D86" w:rsidRPr="00DB5D86" w:rsidRDefault="00DB5D86" w:rsidP="00DB5D86">
      <w:pPr>
        <w:widowControl/>
        <w:tabs>
          <w:tab w:val="left" w:pos="280"/>
          <w:tab w:val="left" w:pos="2114"/>
          <w:tab w:val="left" w:pos="3794"/>
          <w:tab w:val="left" w:pos="5488"/>
        </w:tabs>
        <w:snapToGrid w:val="0"/>
        <w:rPr>
          <w:rFonts w:ascii="Times New Roman" w:eastAsia="宋体" w:hAnsi="Times New Roman" w:cs="Times New Roman"/>
          <w:szCs w:val="20"/>
        </w:rPr>
      </w:pPr>
      <w:r w:rsidRPr="00DB5D86">
        <w:rPr>
          <w:rFonts w:ascii="Times New Roman" w:eastAsia="宋体" w:hAnsi="Times New Roman" w:cs="Times New Roman"/>
          <w:szCs w:val="20"/>
        </w:rPr>
        <w:t>i=0</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s=0</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 xml:space="preserve"> while (s&lt;n) {s=s+i</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i++</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w:t>
      </w:r>
    </w:p>
    <w:p w:rsidR="00DB5D86" w:rsidRPr="00DB5D86" w:rsidRDefault="00DB5D86" w:rsidP="00DB5D86">
      <w:pPr>
        <w:widowControl/>
        <w:tabs>
          <w:tab w:val="left" w:pos="280"/>
          <w:tab w:val="left" w:pos="2114"/>
          <w:tab w:val="left" w:pos="3794"/>
          <w:tab w:val="left" w:pos="5488"/>
        </w:tabs>
        <w:snapToGrid w:val="0"/>
        <w:rPr>
          <w:rFonts w:ascii="Times New Roman" w:eastAsia="宋体" w:hAnsi="Times New Roman" w:cs="Times New Roman"/>
          <w:szCs w:val="20"/>
        </w:rPr>
      </w:pPr>
      <w:r w:rsidRPr="00DB5D86">
        <w:rPr>
          <w:rFonts w:ascii="Times New Roman" w:eastAsia="宋体" w:hAnsi="Times New Roman" w:cs="Times New Roman"/>
          <w:szCs w:val="20"/>
        </w:rPr>
        <w:tab/>
        <w:t>(A) O(n</w:t>
      </w:r>
      <w:r w:rsidRPr="00DB5D86">
        <w:rPr>
          <w:rFonts w:ascii="Times New Roman" w:eastAsia="宋体" w:hAnsi="Times New Roman" w:cs="Times New Roman"/>
          <w:szCs w:val="20"/>
          <w:vertAlign w:val="superscript"/>
        </w:rPr>
        <w:t>1/2</w:t>
      </w:r>
      <w:r w:rsidRPr="00DB5D86">
        <w:rPr>
          <w:rFonts w:ascii="Times New Roman" w:eastAsia="宋体" w:hAnsi="Times New Roman" w:cs="Times New Roman"/>
          <w:szCs w:val="20"/>
        </w:rPr>
        <w:t>)</w:t>
      </w:r>
      <w:r w:rsidRPr="00DB5D86">
        <w:rPr>
          <w:rFonts w:ascii="Times New Roman" w:eastAsia="宋体" w:hAnsi="Times New Roman" w:cs="Times New Roman"/>
          <w:szCs w:val="20"/>
        </w:rPr>
        <w:tab/>
        <w:t>(B) O(n</w:t>
      </w:r>
      <w:r w:rsidRPr="00DB5D86">
        <w:rPr>
          <w:rFonts w:ascii="Times New Roman" w:eastAsia="宋体" w:hAnsi="Times New Roman" w:cs="Times New Roman"/>
          <w:szCs w:val="20"/>
          <w:vertAlign w:val="superscript"/>
        </w:rPr>
        <w:t>1/3</w:t>
      </w:r>
      <w:r w:rsidRPr="00DB5D86">
        <w:rPr>
          <w:rFonts w:ascii="Times New Roman" w:eastAsia="宋体" w:hAnsi="Times New Roman" w:cs="Times New Roman"/>
          <w:szCs w:val="20"/>
        </w:rPr>
        <w:t>)</w:t>
      </w:r>
      <w:r w:rsidRPr="00DB5D86">
        <w:rPr>
          <w:rFonts w:ascii="Times New Roman" w:eastAsia="宋体" w:hAnsi="Times New Roman" w:cs="Times New Roman"/>
          <w:szCs w:val="20"/>
        </w:rPr>
        <w:tab/>
        <w:t>(C) O(n)</w:t>
      </w:r>
      <w:r w:rsidRPr="00DB5D86">
        <w:rPr>
          <w:rFonts w:ascii="Times New Roman" w:eastAsia="宋体" w:hAnsi="Times New Roman" w:cs="Times New Roman"/>
          <w:szCs w:val="20"/>
        </w:rPr>
        <w:tab/>
        <w:t>(D) O(n</w:t>
      </w:r>
      <w:r w:rsidRPr="00DB5D86">
        <w:rPr>
          <w:rFonts w:ascii="Times New Roman" w:eastAsia="宋体" w:hAnsi="Times New Roman" w:cs="Times New Roman"/>
          <w:szCs w:val="20"/>
          <w:vertAlign w:val="superscript"/>
        </w:rPr>
        <w:t>2</w:t>
      </w:r>
      <w:r w:rsidRPr="00DB5D86">
        <w:rPr>
          <w:rFonts w:ascii="Times New Roman" w:eastAsia="宋体" w:hAnsi="Times New Roman" w:cs="Times New Roman"/>
          <w:szCs w:val="20"/>
        </w:rPr>
        <w:t>)</w:t>
      </w:r>
    </w:p>
    <w:p w:rsidR="00DB5D86" w:rsidRPr="00DB5D86" w:rsidRDefault="00DB5D86" w:rsidP="00DB5D86">
      <w:pPr>
        <w:widowControl/>
        <w:tabs>
          <w:tab w:val="left" w:pos="322"/>
          <w:tab w:val="left" w:pos="2114"/>
          <w:tab w:val="left" w:pos="3794"/>
          <w:tab w:val="left" w:pos="5488"/>
        </w:tabs>
        <w:snapToGrid w:val="0"/>
        <w:rPr>
          <w:rFonts w:ascii="Times New Roman" w:eastAsia="宋体" w:hAnsi="Times New Roman" w:cs="Times New Roman"/>
          <w:szCs w:val="20"/>
        </w:rPr>
      </w:pPr>
      <w:r w:rsidRPr="00DB5D86">
        <w:rPr>
          <w:rFonts w:ascii="Times New Roman" w:eastAsia="宋体" w:hAnsi="Times New Roman" w:cs="Times New Roman"/>
          <w:szCs w:val="20"/>
        </w:rPr>
        <w:t>2</w:t>
      </w:r>
      <w:r w:rsidRPr="00DB5D86">
        <w:rPr>
          <w:rFonts w:ascii="Times New Roman" w:eastAsia="宋体" w:hAnsi="Times New Roman" w:cs="Times New Roman" w:hint="eastAsia"/>
          <w:szCs w:val="20"/>
        </w:rPr>
        <w:t>．设某链表中最常用的操作是在链表的尾部插入或删除元素，则选用下列（</w:t>
      </w:r>
      <w:r w:rsidRPr="00DB5D86">
        <w:rPr>
          <w:rFonts w:ascii="Times New Roman" w:eastAsia="宋体" w:hAnsi="Times New Roman" w:cs="Times New Roman"/>
          <w:szCs w:val="20"/>
        </w:rPr>
        <w:t xml:space="preserve">  </w:t>
      </w:r>
      <w:r w:rsidRPr="00DB5D86">
        <w:rPr>
          <w:rFonts w:ascii="Times New Roman" w:eastAsia="宋体" w:hAnsi="Times New Roman" w:cs="Times New Roman" w:hint="eastAsia"/>
          <w:szCs w:val="20"/>
        </w:rPr>
        <w:t>）存储方式最节省运算时间。</w:t>
      </w:r>
    </w:p>
    <w:p w:rsidR="00DB5D86" w:rsidRPr="00DB5D86" w:rsidRDefault="00DB5D86" w:rsidP="00DB5D86">
      <w:pPr>
        <w:widowControl/>
        <w:tabs>
          <w:tab w:val="left" w:pos="2114"/>
          <w:tab w:val="left" w:pos="3794"/>
          <w:tab w:val="left" w:pos="5488"/>
        </w:tabs>
        <w:snapToGrid w:val="0"/>
        <w:rPr>
          <w:rFonts w:ascii="Times New Roman" w:eastAsia="宋体" w:hAnsi="Times New Roman" w:cs="Times New Roman"/>
          <w:szCs w:val="20"/>
        </w:rPr>
      </w:pPr>
      <w:r w:rsidRPr="00DB5D86">
        <w:rPr>
          <w:rFonts w:ascii="Times New Roman" w:eastAsia="宋体" w:hAnsi="Times New Roman" w:cs="Times New Roman"/>
          <w:szCs w:val="20"/>
        </w:rPr>
        <w:tab/>
        <w:t xml:space="preserve">(A) </w:t>
      </w:r>
      <w:r w:rsidRPr="00DB5D86">
        <w:rPr>
          <w:rFonts w:ascii="Times New Roman" w:eastAsia="宋体" w:hAnsi="Times New Roman" w:cs="Times New Roman" w:hint="eastAsia"/>
          <w:szCs w:val="20"/>
        </w:rPr>
        <w:t>单向链表</w:t>
      </w:r>
      <w:r w:rsidRPr="00DB5D86">
        <w:rPr>
          <w:rFonts w:ascii="Times New Roman" w:eastAsia="宋体" w:hAnsi="Times New Roman" w:cs="Times New Roman"/>
          <w:szCs w:val="20"/>
        </w:rPr>
        <w:tab/>
      </w:r>
      <w:r w:rsidRPr="00DB5D86">
        <w:rPr>
          <w:rFonts w:ascii="Times New Roman" w:eastAsia="宋体" w:hAnsi="Times New Roman" w:cs="Times New Roman"/>
          <w:szCs w:val="20"/>
        </w:rPr>
        <w:tab/>
        <w:t xml:space="preserve">(B) </w:t>
      </w:r>
      <w:r w:rsidRPr="00DB5D86">
        <w:rPr>
          <w:rFonts w:ascii="Times New Roman" w:eastAsia="宋体" w:hAnsi="Times New Roman" w:cs="Times New Roman" w:hint="eastAsia"/>
          <w:szCs w:val="20"/>
        </w:rPr>
        <w:t>单向循环链表</w:t>
      </w:r>
    </w:p>
    <w:p w:rsidR="00DB5D86" w:rsidRPr="00DB5D86" w:rsidRDefault="00DB5D86" w:rsidP="00DB5D86">
      <w:pPr>
        <w:widowControl/>
        <w:tabs>
          <w:tab w:val="left" w:pos="2114"/>
          <w:tab w:val="left" w:pos="3794"/>
          <w:tab w:val="left" w:pos="5488"/>
        </w:tabs>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(C) </w:t>
      </w:r>
      <w:r w:rsidRPr="00DB5D86">
        <w:rPr>
          <w:rFonts w:ascii="Times New Roman" w:eastAsia="宋体" w:hAnsi="Times New Roman" w:cs="Times New Roman" w:hint="eastAsia"/>
          <w:szCs w:val="20"/>
        </w:rPr>
        <w:t>双向链表</w:t>
      </w:r>
      <w:r w:rsidRPr="00DB5D86">
        <w:rPr>
          <w:rFonts w:ascii="Times New Roman" w:eastAsia="宋体" w:hAnsi="Times New Roman" w:cs="Times New Roman"/>
          <w:szCs w:val="20"/>
        </w:rPr>
        <w:tab/>
      </w:r>
      <w:r w:rsidRPr="00DB5D86">
        <w:rPr>
          <w:rFonts w:ascii="Times New Roman" w:eastAsia="宋体" w:hAnsi="Times New Roman" w:cs="Times New Roman"/>
          <w:szCs w:val="20"/>
        </w:rPr>
        <w:tab/>
        <w:t xml:space="preserve">(D) </w:t>
      </w:r>
      <w:r w:rsidRPr="00DB5D86">
        <w:rPr>
          <w:rFonts w:ascii="Times New Roman" w:eastAsia="宋体" w:hAnsi="Times New Roman" w:cs="Times New Roman" w:hint="eastAsia"/>
          <w:szCs w:val="20"/>
        </w:rPr>
        <w:t>双向循环链表</w:t>
      </w:r>
    </w:p>
    <w:p w:rsidR="00DB5D86" w:rsidRPr="00DB5D86" w:rsidRDefault="00DB5D86" w:rsidP="00DB5D86">
      <w:pPr>
        <w:widowControl/>
        <w:tabs>
          <w:tab w:val="left" w:pos="280"/>
          <w:tab w:val="left" w:pos="2114"/>
          <w:tab w:val="left" w:pos="3794"/>
          <w:tab w:val="left" w:pos="5488"/>
        </w:tabs>
        <w:snapToGrid w:val="0"/>
        <w:rPr>
          <w:rFonts w:ascii="Times New Roman" w:eastAsia="宋体" w:hAnsi="Times New Roman" w:cs="Times New Roman"/>
          <w:szCs w:val="20"/>
        </w:rPr>
      </w:pPr>
      <w:r w:rsidRPr="00DB5D86">
        <w:rPr>
          <w:rFonts w:ascii="Times New Roman" w:eastAsia="宋体" w:hAnsi="Times New Roman" w:cs="Times New Roman"/>
          <w:szCs w:val="20"/>
        </w:rPr>
        <w:t>3</w:t>
      </w:r>
      <w:r w:rsidRPr="00DB5D86">
        <w:rPr>
          <w:rFonts w:ascii="Times New Roman" w:eastAsia="宋体" w:hAnsi="Times New Roman" w:cs="Times New Roman" w:hint="eastAsia"/>
          <w:szCs w:val="20"/>
        </w:rPr>
        <w:t>．设指针</w:t>
      </w:r>
      <w:r w:rsidRPr="00DB5D86">
        <w:rPr>
          <w:rFonts w:ascii="Times New Roman" w:eastAsia="宋体" w:hAnsi="Times New Roman" w:cs="Times New Roman"/>
          <w:szCs w:val="20"/>
        </w:rPr>
        <w:t>q</w:t>
      </w:r>
      <w:r w:rsidRPr="00DB5D86">
        <w:rPr>
          <w:rFonts w:ascii="Times New Roman" w:eastAsia="宋体" w:hAnsi="Times New Roman" w:cs="Times New Roman" w:hint="eastAsia"/>
          <w:szCs w:val="20"/>
        </w:rPr>
        <w:t>指向单链表中结点</w:t>
      </w:r>
      <w:r w:rsidRPr="00DB5D86">
        <w:rPr>
          <w:rFonts w:ascii="Times New Roman" w:eastAsia="宋体" w:hAnsi="Times New Roman" w:cs="Times New Roman"/>
          <w:szCs w:val="20"/>
        </w:rPr>
        <w:t>A</w:t>
      </w:r>
      <w:r w:rsidRPr="00DB5D86">
        <w:rPr>
          <w:rFonts w:ascii="Times New Roman" w:eastAsia="宋体" w:hAnsi="Times New Roman" w:cs="Times New Roman" w:hint="eastAsia"/>
          <w:szCs w:val="20"/>
        </w:rPr>
        <w:t>，指针</w:t>
      </w:r>
      <w:r w:rsidRPr="00DB5D86">
        <w:rPr>
          <w:rFonts w:ascii="Times New Roman" w:eastAsia="宋体" w:hAnsi="Times New Roman" w:cs="Times New Roman"/>
          <w:szCs w:val="20"/>
        </w:rPr>
        <w:t>p</w:t>
      </w:r>
      <w:r w:rsidRPr="00DB5D86">
        <w:rPr>
          <w:rFonts w:ascii="Times New Roman" w:eastAsia="宋体" w:hAnsi="Times New Roman" w:cs="Times New Roman" w:hint="eastAsia"/>
          <w:szCs w:val="20"/>
        </w:rPr>
        <w:t>指向单链表中结点</w:t>
      </w:r>
      <w:r w:rsidRPr="00DB5D86">
        <w:rPr>
          <w:rFonts w:ascii="Times New Roman" w:eastAsia="宋体" w:hAnsi="Times New Roman" w:cs="Times New Roman"/>
          <w:szCs w:val="20"/>
        </w:rPr>
        <w:t>A</w:t>
      </w:r>
      <w:r w:rsidRPr="00DB5D86">
        <w:rPr>
          <w:rFonts w:ascii="Times New Roman" w:eastAsia="宋体" w:hAnsi="Times New Roman" w:cs="Times New Roman" w:hint="eastAsia"/>
          <w:szCs w:val="20"/>
        </w:rPr>
        <w:t>的后继结点</w:t>
      </w:r>
      <w:r w:rsidRPr="00DB5D86">
        <w:rPr>
          <w:rFonts w:ascii="Times New Roman" w:eastAsia="宋体" w:hAnsi="Times New Roman" w:cs="Times New Roman"/>
          <w:szCs w:val="20"/>
        </w:rPr>
        <w:t>B</w:t>
      </w:r>
      <w:r w:rsidRPr="00DB5D86">
        <w:rPr>
          <w:rFonts w:ascii="Times New Roman" w:eastAsia="宋体" w:hAnsi="Times New Roman" w:cs="Times New Roman" w:hint="eastAsia"/>
          <w:szCs w:val="20"/>
        </w:rPr>
        <w:t>，指针</w:t>
      </w:r>
      <w:r w:rsidRPr="00DB5D86">
        <w:rPr>
          <w:rFonts w:ascii="Times New Roman" w:eastAsia="宋体" w:hAnsi="Times New Roman" w:cs="Times New Roman"/>
          <w:szCs w:val="20"/>
        </w:rPr>
        <w:t>s</w:t>
      </w:r>
      <w:r w:rsidRPr="00DB5D86">
        <w:rPr>
          <w:rFonts w:ascii="Times New Roman" w:eastAsia="宋体" w:hAnsi="Times New Roman" w:cs="Times New Roman" w:hint="eastAsia"/>
          <w:szCs w:val="20"/>
        </w:rPr>
        <w:t>指向被插入的结点</w:t>
      </w:r>
      <w:r w:rsidRPr="00DB5D86">
        <w:rPr>
          <w:rFonts w:ascii="Times New Roman" w:eastAsia="宋体" w:hAnsi="Times New Roman" w:cs="Times New Roman"/>
          <w:szCs w:val="20"/>
        </w:rPr>
        <w:t>X</w:t>
      </w:r>
      <w:r w:rsidRPr="00DB5D86">
        <w:rPr>
          <w:rFonts w:ascii="Times New Roman" w:eastAsia="宋体" w:hAnsi="Times New Roman" w:cs="Times New Roman" w:hint="eastAsia"/>
          <w:szCs w:val="20"/>
        </w:rPr>
        <w:t>，则在结点</w:t>
      </w:r>
      <w:r w:rsidRPr="00DB5D86">
        <w:rPr>
          <w:rFonts w:ascii="Times New Roman" w:eastAsia="宋体" w:hAnsi="Times New Roman" w:cs="Times New Roman"/>
          <w:szCs w:val="20"/>
        </w:rPr>
        <w:t>A</w:t>
      </w:r>
      <w:r w:rsidRPr="00DB5D86">
        <w:rPr>
          <w:rFonts w:ascii="Times New Roman" w:eastAsia="宋体" w:hAnsi="Times New Roman" w:cs="Times New Roman" w:hint="eastAsia"/>
          <w:szCs w:val="20"/>
        </w:rPr>
        <w:t>和结点</w:t>
      </w:r>
      <w:r w:rsidRPr="00DB5D86">
        <w:rPr>
          <w:rFonts w:ascii="Times New Roman" w:eastAsia="宋体" w:hAnsi="Times New Roman" w:cs="Times New Roman"/>
          <w:szCs w:val="20"/>
        </w:rPr>
        <w:t>B</w:t>
      </w:r>
      <w:r w:rsidRPr="00DB5D86">
        <w:rPr>
          <w:rFonts w:ascii="Times New Roman" w:eastAsia="宋体" w:hAnsi="Times New Roman" w:cs="Times New Roman" w:hint="eastAsia"/>
          <w:szCs w:val="20"/>
        </w:rPr>
        <w:t>插入结点</w:t>
      </w:r>
      <w:r w:rsidRPr="00DB5D86">
        <w:rPr>
          <w:rFonts w:ascii="Times New Roman" w:eastAsia="宋体" w:hAnsi="Times New Roman" w:cs="Times New Roman"/>
          <w:szCs w:val="20"/>
        </w:rPr>
        <w:t>X</w:t>
      </w:r>
      <w:r w:rsidRPr="00DB5D86">
        <w:rPr>
          <w:rFonts w:ascii="Times New Roman" w:eastAsia="宋体" w:hAnsi="Times New Roman" w:cs="Times New Roman" w:hint="eastAsia"/>
          <w:szCs w:val="20"/>
        </w:rPr>
        <w:t>的操作序列为（</w:t>
      </w:r>
      <w:r w:rsidRPr="00DB5D86">
        <w:rPr>
          <w:rFonts w:ascii="Times New Roman" w:eastAsia="宋体" w:hAnsi="Times New Roman" w:cs="Times New Roman"/>
          <w:szCs w:val="20"/>
        </w:rPr>
        <w:t xml:space="preserve">  </w:t>
      </w:r>
      <w:r w:rsidRPr="00DB5D86">
        <w:rPr>
          <w:rFonts w:ascii="Times New Roman" w:eastAsia="宋体" w:hAnsi="Times New Roman" w:cs="Times New Roman" w:hint="eastAsia"/>
          <w:szCs w:val="20"/>
        </w:rPr>
        <w:t>）。</w:t>
      </w:r>
    </w:p>
    <w:p w:rsidR="00DB5D86" w:rsidRPr="00DB5D86" w:rsidRDefault="00DB5D86" w:rsidP="00DB5D86">
      <w:pPr>
        <w:widowControl/>
        <w:tabs>
          <w:tab w:val="left" w:pos="280"/>
          <w:tab w:val="left" w:pos="2114"/>
          <w:tab w:val="left" w:pos="3794"/>
          <w:tab w:val="left" w:pos="5488"/>
        </w:tabs>
        <w:snapToGrid w:val="0"/>
        <w:rPr>
          <w:rFonts w:ascii="Times New Roman" w:eastAsia="宋体" w:hAnsi="Times New Roman" w:cs="Times New Roman"/>
          <w:szCs w:val="20"/>
        </w:rPr>
      </w:pPr>
      <w:r w:rsidRPr="00DB5D86">
        <w:rPr>
          <w:rFonts w:ascii="Times New Roman" w:eastAsia="宋体" w:hAnsi="Times New Roman" w:cs="Times New Roman"/>
          <w:szCs w:val="20"/>
        </w:rPr>
        <w:t>(A) s-&gt;next=p-&gt;next</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p-&gt;next=-s</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ab/>
        <w:t>(B) q-&gt;next=s</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 xml:space="preserve"> s-&gt;next=p</w:t>
      </w:r>
      <w:r w:rsidRPr="00DB5D86">
        <w:rPr>
          <w:rFonts w:ascii="Times New Roman" w:eastAsia="宋体" w:hAnsi="Times New Roman" w:cs="Times New Roman" w:hint="eastAsia"/>
          <w:szCs w:val="20"/>
        </w:rPr>
        <w:t>；</w:t>
      </w:r>
    </w:p>
    <w:p w:rsidR="00DB5D86" w:rsidRPr="00DB5D86" w:rsidRDefault="00DB5D86" w:rsidP="00DB5D86">
      <w:pPr>
        <w:widowControl/>
        <w:tabs>
          <w:tab w:val="left" w:pos="280"/>
          <w:tab w:val="left" w:pos="2114"/>
          <w:tab w:val="left" w:pos="3794"/>
          <w:tab w:val="left" w:pos="5488"/>
        </w:tabs>
        <w:snapToGrid w:val="0"/>
        <w:rPr>
          <w:rFonts w:ascii="Times New Roman" w:eastAsia="宋体" w:hAnsi="Times New Roman" w:cs="Times New Roman"/>
          <w:szCs w:val="20"/>
        </w:rPr>
      </w:pPr>
      <w:r w:rsidRPr="00DB5D86">
        <w:rPr>
          <w:rFonts w:ascii="Times New Roman" w:eastAsia="宋体" w:hAnsi="Times New Roman" w:cs="Times New Roman"/>
          <w:szCs w:val="20"/>
        </w:rPr>
        <w:t>(C) p-&gt;next=s-&gt;next</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s-&gt;next=p</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ab/>
        <w:t>(D) p-&gt;next=s</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s-&gt;next=q</w:t>
      </w:r>
      <w:r w:rsidRPr="00DB5D86">
        <w:rPr>
          <w:rFonts w:ascii="Times New Roman" w:eastAsia="宋体" w:hAnsi="Times New Roman" w:cs="Times New Roman" w:hint="eastAsia"/>
          <w:szCs w:val="20"/>
        </w:rPr>
        <w:t>；</w:t>
      </w:r>
    </w:p>
    <w:p w:rsidR="00DB5D86" w:rsidRPr="00DB5D86" w:rsidRDefault="00DB5D86" w:rsidP="00DB5D86">
      <w:pPr>
        <w:widowControl/>
        <w:tabs>
          <w:tab w:val="left" w:pos="280"/>
          <w:tab w:val="left" w:pos="2114"/>
          <w:tab w:val="left" w:pos="3794"/>
          <w:tab w:val="left" w:pos="5488"/>
        </w:tabs>
        <w:snapToGrid w:val="0"/>
        <w:rPr>
          <w:rFonts w:ascii="Times New Roman" w:eastAsia="宋体" w:hAnsi="Times New Roman" w:cs="Times New Roman"/>
          <w:szCs w:val="20"/>
        </w:rPr>
      </w:pPr>
      <w:r w:rsidRPr="00DB5D86">
        <w:rPr>
          <w:rFonts w:ascii="Times New Roman" w:eastAsia="宋体" w:hAnsi="Times New Roman" w:cs="Times New Roman"/>
          <w:szCs w:val="20"/>
        </w:rPr>
        <w:t>4</w:t>
      </w:r>
      <w:r w:rsidRPr="00DB5D86">
        <w:rPr>
          <w:rFonts w:ascii="Times New Roman" w:eastAsia="宋体" w:hAnsi="Times New Roman" w:cs="Times New Roman" w:hint="eastAsia"/>
          <w:szCs w:val="20"/>
        </w:rPr>
        <w:t>．设输入序列为</w:t>
      </w:r>
      <w:r w:rsidRPr="00DB5D86">
        <w:rPr>
          <w:rFonts w:ascii="Times New Roman" w:eastAsia="宋体" w:hAnsi="Times New Roman" w:cs="Times New Roman"/>
          <w:szCs w:val="20"/>
        </w:rPr>
        <w:t>1</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2</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3</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4</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5</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6</w:t>
      </w:r>
      <w:r w:rsidRPr="00DB5D86">
        <w:rPr>
          <w:rFonts w:ascii="Times New Roman" w:eastAsia="宋体" w:hAnsi="Times New Roman" w:cs="Times New Roman" w:hint="eastAsia"/>
          <w:szCs w:val="20"/>
        </w:rPr>
        <w:t>，则通过栈的作用后可以得到的输出序列为（</w:t>
      </w:r>
      <w:r w:rsidRPr="00DB5D86">
        <w:rPr>
          <w:rFonts w:ascii="Times New Roman" w:eastAsia="宋体" w:hAnsi="Times New Roman" w:cs="Times New Roman"/>
          <w:szCs w:val="20"/>
        </w:rPr>
        <w:t xml:space="preserve">  </w:t>
      </w:r>
      <w:r w:rsidRPr="00DB5D86">
        <w:rPr>
          <w:rFonts w:ascii="Times New Roman" w:eastAsia="宋体" w:hAnsi="Times New Roman" w:cs="Times New Roman" w:hint="eastAsia"/>
          <w:szCs w:val="20"/>
        </w:rPr>
        <w:t>）。</w:t>
      </w:r>
    </w:p>
    <w:p w:rsidR="00DB5D86" w:rsidRPr="00DB5D86" w:rsidRDefault="00DB5D86" w:rsidP="00DB5D86">
      <w:pPr>
        <w:widowControl/>
        <w:tabs>
          <w:tab w:val="left" w:pos="280"/>
          <w:tab w:val="left" w:pos="2114"/>
          <w:tab w:val="left" w:pos="3794"/>
          <w:tab w:val="left" w:pos="5488"/>
        </w:tabs>
        <w:snapToGrid w:val="0"/>
        <w:rPr>
          <w:rFonts w:ascii="Times New Roman" w:eastAsia="宋体" w:hAnsi="Times New Roman" w:cs="Times New Roman"/>
          <w:szCs w:val="20"/>
        </w:rPr>
      </w:pPr>
      <w:r w:rsidRPr="00DB5D86">
        <w:rPr>
          <w:rFonts w:ascii="Times New Roman" w:eastAsia="宋体" w:hAnsi="Times New Roman" w:cs="Times New Roman"/>
          <w:szCs w:val="20"/>
        </w:rPr>
        <w:t>(A) 5</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3</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4</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6</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1</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2</w:t>
      </w:r>
      <w:r w:rsidRPr="00DB5D86">
        <w:rPr>
          <w:rFonts w:ascii="Times New Roman" w:eastAsia="宋体" w:hAnsi="Times New Roman" w:cs="Times New Roman"/>
          <w:szCs w:val="20"/>
        </w:rPr>
        <w:tab/>
        <w:t>(B) 3</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2</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5</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6</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4</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1</w:t>
      </w:r>
    </w:p>
    <w:p w:rsidR="00DB5D86" w:rsidRPr="00DB5D86" w:rsidRDefault="00DB5D86" w:rsidP="00DB5D86">
      <w:pPr>
        <w:widowControl/>
        <w:tabs>
          <w:tab w:val="left" w:pos="280"/>
          <w:tab w:val="left" w:pos="2114"/>
          <w:tab w:val="left" w:pos="3794"/>
          <w:tab w:val="left" w:pos="5488"/>
        </w:tabs>
        <w:snapToGrid w:val="0"/>
        <w:rPr>
          <w:rFonts w:ascii="Times New Roman" w:eastAsia="宋体" w:hAnsi="Times New Roman" w:cs="Times New Roman"/>
          <w:szCs w:val="20"/>
        </w:rPr>
      </w:pPr>
      <w:r w:rsidRPr="00DB5D86">
        <w:rPr>
          <w:rFonts w:ascii="Times New Roman" w:eastAsia="宋体" w:hAnsi="Times New Roman" w:cs="Times New Roman"/>
          <w:szCs w:val="20"/>
        </w:rPr>
        <w:t>(C) 3</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1</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2</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5</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4</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6</w:t>
      </w:r>
      <w:r w:rsidRPr="00DB5D86">
        <w:rPr>
          <w:rFonts w:ascii="Times New Roman" w:eastAsia="宋体" w:hAnsi="Times New Roman" w:cs="Times New Roman"/>
          <w:szCs w:val="20"/>
        </w:rPr>
        <w:tab/>
        <w:t>(D) 1</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5</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4</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6</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2</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3</w:t>
      </w:r>
    </w:p>
    <w:p w:rsidR="00DB5D86" w:rsidRPr="00DB5D86" w:rsidRDefault="00DB5D86" w:rsidP="00DB5D86">
      <w:pPr>
        <w:widowControl/>
        <w:tabs>
          <w:tab w:val="left" w:pos="280"/>
          <w:tab w:val="left" w:pos="2114"/>
          <w:tab w:val="left" w:pos="3794"/>
          <w:tab w:val="left" w:pos="5488"/>
        </w:tabs>
        <w:snapToGrid w:val="0"/>
        <w:rPr>
          <w:rFonts w:ascii="Times New Roman" w:eastAsia="宋体" w:hAnsi="Times New Roman" w:cs="Times New Roman"/>
          <w:szCs w:val="20"/>
        </w:rPr>
      </w:pPr>
      <w:r w:rsidRPr="00DB5D86">
        <w:rPr>
          <w:rFonts w:ascii="Times New Roman" w:eastAsia="宋体" w:hAnsi="Times New Roman" w:cs="Times New Roman"/>
          <w:szCs w:val="20"/>
        </w:rPr>
        <w:t>5</w:t>
      </w:r>
      <w:r w:rsidRPr="00DB5D86">
        <w:rPr>
          <w:rFonts w:ascii="Times New Roman" w:eastAsia="宋体" w:hAnsi="Times New Roman" w:cs="Times New Roman" w:hint="eastAsia"/>
          <w:szCs w:val="20"/>
        </w:rPr>
        <w:t>．设有一个</w:t>
      </w:r>
      <w:r w:rsidRPr="00DB5D86">
        <w:rPr>
          <w:rFonts w:ascii="Times New Roman" w:eastAsia="宋体" w:hAnsi="Times New Roman" w:cs="Times New Roman"/>
          <w:szCs w:val="20"/>
        </w:rPr>
        <w:t>10</w:t>
      </w:r>
      <w:r w:rsidRPr="00DB5D86">
        <w:rPr>
          <w:rFonts w:ascii="Times New Roman" w:eastAsia="宋体" w:hAnsi="Times New Roman" w:cs="Times New Roman" w:hint="eastAsia"/>
          <w:szCs w:val="20"/>
        </w:rPr>
        <w:t>阶的下三角矩阵</w:t>
      </w:r>
      <w:r w:rsidRPr="00DB5D86">
        <w:rPr>
          <w:rFonts w:ascii="Times New Roman" w:eastAsia="宋体" w:hAnsi="Times New Roman" w:cs="Times New Roman"/>
          <w:szCs w:val="20"/>
        </w:rPr>
        <w:t>A</w:t>
      </w:r>
      <w:r w:rsidRPr="00DB5D86">
        <w:rPr>
          <w:rFonts w:ascii="Times New Roman" w:eastAsia="宋体" w:hAnsi="Times New Roman" w:cs="Times New Roman" w:hint="eastAsia"/>
          <w:szCs w:val="20"/>
        </w:rPr>
        <w:t>（包括对角线），按照从上到下、从左到右的顺序存储到连续的</w:t>
      </w:r>
      <w:r w:rsidRPr="00DB5D86">
        <w:rPr>
          <w:rFonts w:ascii="Times New Roman" w:eastAsia="宋体" w:hAnsi="Times New Roman" w:cs="Times New Roman"/>
          <w:szCs w:val="20"/>
        </w:rPr>
        <w:t>55</w:t>
      </w:r>
      <w:r w:rsidRPr="00DB5D86">
        <w:rPr>
          <w:rFonts w:ascii="Times New Roman" w:eastAsia="宋体" w:hAnsi="Times New Roman" w:cs="Times New Roman" w:hint="eastAsia"/>
          <w:szCs w:val="20"/>
        </w:rPr>
        <w:t>个存储单元中，每个数组元素占</w:t>
      </w:r>
      <w:r w:rsidRPr="00DB5D86">
        <w:rPr>
          <w:rFonts w:ascii="Times New Roman" w:eastAsia="宋体" w:hAnsi="Times New Roman" w:cs="Times New Roman"/>
          <w:szCs w:val="20"/>
        </w:rPr>
        <w:t>1</w:t>
      </w:r>
      <w:r w:rsidRPr="00DB5D86">
        <w:rPr>
          <w:rFonts w:ascii="Times New Roman" w:eastAsia="宋体" w:hAnsi="Times New Roman" w:cs="Times New Roman" w:hint="eastAsia"/>
          <w:szCs w:val="20"/>
        </w:rPr>
        <w:t>个字节的存储空间，则</w:t>
      </w:r>
      <w:r w:rsidRPr="00DB5D86">
        <w:rPr>
          <w:rFonts w:ascii="Times New Roman" w:eastAsia="宋体" w:hAnsi="Times New Roman" w:cs="Times New Roman"/>
          <w:szCs w:val="20"/>
        </w:rPr>
        <w:t>A[5][4]</w:t>
      </w:r>
      <w:r w:rsidRPr="00DB5D86">
        <w:rPr>
          <w:rFonts w:ascii="Times New Roman" w:eastAsia="宋体" w:hAnsi="Times New Roman" w:cs="Times New Roman" w:hint="eastAsia"/>
          <w:szCs w:val="20"/>
        </w:rPr>
        <w:t>地址与</w:t>
      </w:r>
      <w:r w:rsidRPr="00DB5D86">
        <w:rPr>
          <w:rFonts w:ascii="Times New Roman" w:eastAsia="宋体" w:hAnsi="Times New Roman" w:cs="Times New Roman"/>
          <w:szCs w:val="20"/>
        </w:rPr>
        <w:t>A[0][0]</w:t>
      </w:r>
      <w:r w:rsidRPr="00DB5D86">
        <w:rPr>
          <w:rFonts w:ascii="Times New Roman" w:eastAsia="宋体" w:hAnsi="Times New Roman" w:cs="Times New Roman" w:hint="eastAsia"/>
          <w:szCs w:val="20"/>
        </w:rPr>
        <w:t>的地址之差为（</w:t>
      </w:r>
      <w:r w:rsidRPr="00DB5D86">
        <w:rPr>
          <w:rFonts w:ascii="Times New Roman" w:eastAsia="宋体" w:hAnsi="Times New Roman" w:cs="Times New Roman"/>
          <w:szCs w:val="20"/>
        </w:rPr>
        <w:t xml:space="preserve">  </w:t>
      </w:r>
      <w:r w:rsidRPr="00DB5D86">
        <w:rPr>
          <w:rFonts w:ascii="Times New Roman" w:eastAsia="宋体" w:hAnsi="Times New Roman" w:cs="Times New Roman" w:hint="eastAsia"/>
          <w:szCs w:val="20"/>
        </w:rPr>
        <w:t>）。</w:t>
      </w:r>
    </w:p>
    <w:p w:rsidR="00DB5D86" w:rsidRPr="00DB5D86" w:rsidRDefault="00DB5D86" w:rsidP="00DB5D86">
      <w:pPr>
        <w:widowControl/>
        <w:tabs>
          <w:tab w:val="left" w:pos="280"/>
          <w:tab w:val="left" w:pos="2114"/>
          <w:tab w:val="left" w:pos="3794"/>
          <w:tab w:val="left" w:pos="5488"/>
        </w:tabs>
        <w:snapToGrid w:val="0"/>
        <w:rPr>
          <w:rFonts w:ascii="Times New Roman" w:eastAsia="宋体" w:hAnsi="Times New Roman" w:cs="Times New Roman"/>
          <w:szCs w:val="20"/>
        </w:rPr>
      </w:pPr>
      <w:r w:rsidRPr="00DB5D86">
        <w:rPr>
          <w:rFonts w:ascii="Times New Roman" w:eastAsia="宋体" w:hAnsi="Times New Roman" w:cs="Times New Roman"/>
          <w:szCs w:val="20"/>
        </w:rPr>
        <w:tab/>
        <w:t>(A) 10</w:t>
      </w:r>
      <w:r w:rsidRPr="00DB5D86">
        <w:rPr>
          <w:rFonts w:ascii="Times New Roman" w:eastAsia="宋体" w:hAnsi="Times New Roman" w:cs="Times New Roman"/>
          <w:szCs w:val="20"/>
        </w:rPr>
        <w:tab/>
        <w:t>(B) 19</w:t>
      </w:r>
      <w:r w:rsidRPr="00DB5D86">
        <w:rPr>
          <w:rFonts w:ascii="Times New Roman" w:eastAsia="宋体" w:hAnsi="Times New Roman" w:cs="Times New Roman"/>
          <w:szCs w:val="20"/>
        </w:rPr>
        <w:tab/>
        <w:t>(C) 28</w:t>
      </w:r>
      <w:r w:rsidRPr="00DB5D86">
        <w:rPr>
          <w:rFonts w:ascii="Times New Roman" w:eastAsia="宋体" w:hAnsi="Times New Roman" w:cs="Times New Roman"/>
          <w:szCs w:val="20"/>
        </w:rPr>
        <w:tab/>
        <w:t>(D) 55</w:t>
      </w:r>
    </w:p>
    <w:p w:rsidR="00DB5D86" w:rsidRPr="00DB5D86" w:rsidRDefault="00DB5D86" w:rsidP="00DB5D86">
      <w:pPr>
        <w:widowControl/>
        <w:tabs>
          <w:tab w:val="left" w:pos="280"/>
          <w:tab w:val="left" w:pos="2114"/>
          <w:tab w:val="left" w:pos="3794"/>
          <w:tab w:val="left" w:pos="5488"/>
        </w:tabs>
        <w:snapToGrid w:val="0"/>
        <w:rPr>
          <w:rFonts w:ascii="Times New Roman" w:eastAsia="宋体" w:hAnsi="Times New Roman" w:cs="Times New Roman"/>
          <w:szCs w:val="20"/>
        </w:rPr>
      </w:pPr>
      <w:r w:rsidRPr="00DB5D86">
        <w:rPr>
          <w:rFonts w:ascii="Times New Roman" w:eastAsia="宋体" w:hAnsi="Times New Roman" w:cs="Times New Roman"/>
          <w:szCs w:val="20"/>
        </w:rPr>
        <w:t>6</w:t>
      </w:r>
      <w:r w:rsidRPr="00DB5D86">
        <w:rPr>
          <w:rFonts w:ascii="Times New Roman" w:eastAsia="宋体" w:hAnsi="Times New Roman" w:cs="Times New Roman" w:hint="eastAsia"/>
          <w:szCs w:val="20"/>
        </w:rPr>
        <w:t>．设一棵</w:t>
      </w:r>
      <w:r w:rsidRPr="00DB5D86">
        <w:rPr>
          <w:rFonts w:ascii="Times New Roman" w:eastAsia="宋体" w:hAnsi="Times New Roman" w:cs="Times New Roman"/>
          <w:szCs w:val="20"/>
        </w:rPr>
        <w:t>m</w:t>
      </w:r>
      <w:r w:rsidRPr="00DB5D86">
        <w:rPr>
          <w:rFonts w:ascii="Times New Roman" w:eastAsia="宋体" w:hAnsi="Times New Roman" w:cs="Times New Roman" w:hint="eastAsia"/>
          <w:szCs w:val="20"/>
        </w:rPr>
        <w:t>叉树中有</w:t>
      </w:r>
      <w:r w:rsidRPr="00DB5D86">
        <w:rPr>
          <w:rFonts w:ascii="Times New Roman" w:eastAsia="宋体" w:hAnsi="Times New Roman" w:cs="Times New Roman"/>
          <w:szCs w:val="20"/>
        </w:rPr>
        <w:t>N</w:t>
      </w:r>
      <w:r w:rsidRPr="00DB5D86">
        <w:rPr>
          <w:rFonts w:ascii="Times New Roman" w:eastAsia="宋体" w:hAnsi="Times New Roman" w:cs="Times New Roman"/>
          <w:szCs w:val="20"/>
          <w:vertAlign w:val="subscript"/>
        </w:rPr>
        <w:t>1</w:t>
      </w:r>
      <w:r w:rsidRPr="00DB5D86">
        <w:rPr>
          <w:rFonts w:ascii="Times New Roman" w:eastAsia="宋体" w:hAnsi="Times New Roman" w:cs="Times New Roman" w:hint="eastAsia"/>
          <w:szCs w:val="20"/>
        </w:rPr>
        <w:t>个度数为</w:t>
      </w:r>
      <w:r w:rsidRPr="00DB5D86">
        <w:rPr>
          <w:rFonts w:ascii="Times New Roman" w:eastAsia="宋体" w:hAnsi="Times New Roman" w:cs="Times New Roman"/>
          <w:szCs w:val="20"/>
        </w:rPr>
        <w:t>1</w:t>
      </w:r>
      <w:r w:rsidRPr="00DB5D86">
        <w:rPr>
          <w:rFonts w:ascii="Times New Roman" w:eastAsia="宋体" w:hAnsi="Times New Roman" w:cs="Times New Roman" w:hint="eastAsia"/>
          <w:szCs w:val="20"/>
        </w:rPr>
        <w:t>的结点，</w:t>
      </w:r>
      <w:r w:rsidRPr="00DB5D86">
        <w:rPr>
          <w:rFonts w:ascii="Times New Roman" w:eastAsia="宋体" w:hAnsi="Times New Roman" w:cs="Times New Roman"/>
          <w:szCs w:val="20"/>
        </w:rPr>
        <w:t>N</w:t>
      </w:r>
      <w:r w:rsidRPr="00DB5D86">
        <w:rPr>
          <w:rFonts w:ascii="Times New Roman" w:eastAsia="宋体" w:hAnsi="Times New Roman" w:cs="Times New Roman"/>
          <w:szCs w:val="20"/>
          <w:vertAlign w:val="subscript"/>
        </w:rPr>
        <w:t>2</w:t>
      </w:r>
      <w:r w:rsidRPr="00DB5D86">
        <w:rPr>
          <w:rFonts w:ascii="Times New Roman" w:eastAsia="宋体" w:hAnsi="Times New Roman" w:cs="Times New Roman" w:hint="eastAsia"/>
          <w:szCs w:val="20"/>
        </w:rPr>
        <w:t>个度数为</w:t>
      </w:r>
      <w:r w:rsidRPr="00DB5D86">
        <w:rPr>
          <w:rFonts w:ascii="Times New Roman" w:eastAsia="宋体" w:hAnsi="Times New Roman" w:cs="Times New Roman"/>
          <w:szCs w:val="20"/>
        </w:rPr>
        <w:t>2</w:t>
      </w:r>
      <w:r w:rsidRPr="00DB5D86">
        <w:rPr>
          <w:rFonts w:ascii="Times New Roman" w:eastAsia="宋体" w:hAnsi="Times New Roman" w:cs="Times New Roman" w:hint="eastAsia"/>
          <w:szCs w:val="20"/>
        </w:rPr>
        <w:t>的结点，</w:t>
      </w:r>
      <w:r w:rsidRPr="00DB5D86">
        <w:rPr>
          <w:rFonts w:ascii="Times New Roman" w:eastAsia="宋体" w:hAnsi="Times New Roman" w:cs="Times New Roman"/>
          <w:szCs w:val="20"/>
        </w:rPr>
        <w:t>……</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Nm</w:t>
      </w:r>
      <w:r w:rsidRPr="00DB5D86">
        <w:rPr>
          <w:rFonts w:ascii="Times New Roman" w:eastAsia="宋体" w:hAnsi="Times New Roman" w:cs="Times New Roman" w:hint="eastAsia"/>
          <w:szCs w:val="20"/>
        </w:rPr>
        <w:t>个度数为</w:t>
      </w:r>
      <w:r w:rsidRPr="00DB5D86">
        <w:rPr>
          <w:rFonts w:ascii="Times New Roman" w:eastAsia="宋体" w:hAnsi="Times New Roman" w:cs="Times New Roman"/>
          <w:szCs w:val="20"/>
        </w:rPr>
        <w:t>m</w:t>
      </w:r>
      <w:r w:rsidRPr="00DB5D86">
        <w:rPr>
          <w:rFonts w:ascii="Times New Roman" w:eastAsia="宋体" w:hAnsi="Times New Roman" w:cs="Times New Roman" w:hint="eastAsia"/>
          <w:szCs w:val="20"/>
        </w:rPr>
        <w:t>的结点，则该树中共有（</w:t>
      </w:r>
      <w:r w:rsidRPr="00DB5D86">
        <w:rPr>
          <w:rFonts w:ascii="Times New Roman" w:eastAsia="宋体" w:hAnsi="Times New Roman" w:cs="Times New Roman"/>
          <w:szCs w:val="20"/>
        </w:rPr>
        <w:t xml:space="preserve">  </w:t>
      </w:r>
      <w:r w:rsidRPr="00DB5D86">
        <w:rPr>
          <w:rFonts w:ascii="Times New Roman" w:eastAsia="宋体" w:hAnsi="Times New Roman" w:cs="Times New Roman" w:hint="eastAsia"/>
          <w:szCs w:val="20"/>
        </w:rPr>
        <w:t>）个叶子结点。</w:t>
      </w:r>
    </w:p>
    <w:p w:rsidR="00DB5D86" w:rsidRPr="00DB5D86" w:rsidRDefault="00DB5D86" w:rsidP="00DB5D86">
      <w:pPr>
        <w:widowControl/>
        <w:tabs>
          <w:tab w:val="left" w:pos="280"/>
          <w:tab w:val="left" w:pos="2114"/>
          <w:tab w:val="left" w:pos="3794"/>
          <w:tab w:val="left" w:pos="5488"/>
        </w:tabs>
        <w:snapToGrid w:val="0"/>
        <w:rPr>
          <w:rFonts w:ascii="Times New Roman" w:eastAsia="宋体" w:hAnsi="Times New Roman" w:cs="Times New Roman"/>
          <w:szCs w:val="20"/>
        </w:rPr>
      </w:pPr>
      <w:r w:rsidRPr="00DB5D86">
        <w:rPr>
          <w:rFonts w:ascii="Times New Roman" w:eastAsia="宋体" w:hAnsi="Times New Roman" w:cs="Times New Roman"/>
          <w:szCs w:val="20"/>
        </w:rPr>
        <w:tab/>
        <w:t xml:space="preserve">(A) </w:t>
      </w:r>
      <w:r w:rsidRPr="00DB5D86">
        <w:rPr>
          <w:rFonts w:ascii="Times New Roman" w:eastAsia="宋体" w:hAnsi="Times New Roman" w:cs="Times New Roman"/>
          <w:noProof/>
          <w:szCs w:val="20"/>
          <w:vertAlign w:val="subscript"/>
        </w:rPr>
        <w:drawing>
          <wp:inline distT="0" distB="0" distL="0" distR="0" wp14:anchorId="13216164" wp14:editId="54810319">
            <wp:extent cx="714375" cy="428625"/>
            <wp:effectExtent l="0" t="0" r="0" b="9525"/>
            <wp:docPr id="231" name="图片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714375" cy="428625"/>
                    </a:xfrm>
                    <a:prstGeom prst="rect">
                      <a:avLst/>
                    </a:prstGeom>
                    <a:noFill/>
                    <a:ln>
                      <a:noFill/>
                    </a:ln>
                  </pic:spPr>
                </pic:pic>
              </a:graphicData>
            </a:graphic>
          </wp:inline>
        </w:drawing>
      </w:r>
      <w:r w:rsidRPr="00DB5D86">
        <w:rPr>
          <w:rFonts w:ascii="Times New Roman" w:eastAsia="宋体" w:hAnsi="Times New Roman" w:cs="Times New Roman"/>
          <w:szCs w:val="20"/>
        </w:rPr>
        <w:tab/>
        <w:t xml:space="preserve">(B) </w:t>
      </w:r>
      <w:r w:rsidRPr="00DB5D86">
        <w:rPr>
          <w:rFonts w:ascii="Times New Roman" w:eastAsia="宋体" w:hAnsi="Times New Roman" w:cs="Times New Roman"/>
          <w:noProof/>
          <w:szCs w:val="20"/>
          <w:vertAlign w:val="subscript"/>
        </w:rPr>
        <w:drawing>
          <wp:inline distT="0" distB="0" distL="0" distR="0" wp14:anchorId="02A1ECE2" wp14:editId="0E70C5ED">
            <wp:extent cx="390525" cy="428625"/>
            <wp:effectExtent l="0" t="0" r="0" b="9525"/>
            <wp:docPr id="232" name="图片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390525" cy="428625"/>
                    </a:xfrm>
                    <a:prstGeom prst="rect">
                      <a:avLst/>
                    </a:prstGeom>
                    <a:noFill/>
                    <a:ln>
                      <a:noFill/>
                    </a:ln>
                  </pic:spPr>
                </pic:pic>
              </a:graphicData>
            </a:graphic>
          </wp:inline>
        </w:drawing>
      </w:r>
      <w:r w:rsidRPr="00DB5D86">
        <w:rPr>
          <w:rFonts w:ascii="Times New Roman" w:eastAsia="宋体" w:hAnsi="Times New Roman" w:cs="Times New Roman"/>
          <w:szCs w:val="20"/>
        </w:rPr>
        <w:tab/>
        <w:t xml:space="preserve">(C) </w:t>
      </w:r>
      <w:r w:rsidRPr="00DB5D86">
        <w:rPr>
          <w:rFonts w:ascii="Times New Roman" w:eastAsia="宋体" w:hAnsi="Times New Roman" w:cs="Times New Roman"/>
          <w:noProof/>
          <w:szCs w:val="20"/>
          <w:vertAlign w:val="subscript"/>
        </w:rPr>
        <w:drawing>
          <wp:inline distT="0" distB="0" distL="0" distR="0" wp14:anchorId="19094C62" wp14:editId="5BF6C09E">
            <wp:extent cx="390525" cy="428625"/>
            <wp:effectExtent l="0" t="0" r="0" b="9525"/>
            <wp:docPr id="233" name="图片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390525" cy="428625"/>
                    </a:xfrm>
                    <a:prstGeom prst="rect">
                      <a:avLst/>
                    </a:prstGeom>
                    <a:noFill/>
                    <a:ln>
                      <a:noFill/>
                    </a:ln>
                  </pic:spPr>
                </pic:pic>
              </a:graphicData>
            </a:graphic>
          </wp:inline>
        </w:drawing>
      </w:r>
      <w:r w:rsidRPr="00DB5D86">
        <w:rPr>
          <w:rFonts w:ascii="Times New Roman" w:eastAsia="宋体" w:hAnsi="Times New Roman" w:cs="Times New Roman"/>
          <w:szCs w:val="20"/>
        </w:rPr>
        <w:tab/>
        <w:t xml:space="preserve">(D) </w:t>
      </w:r>
      <w:r w:rsidRPr="00DB5D86">
        <w:rPr>
          <w:rFonts w:ascii="Times New Roman" w:eastAsia="宋体" w:hAnsi="Times New Roman" w:cs="Times New Roman"/>
          <w:noProof/>
          <w:szCs w:val="20"/>
          <w:vertAlign w:val="subscript"/>
        </w:rPr>
        <w:drawing>
          <wp:inline distT="0" distB="0" distL="0" distR="0" wp14:anchorId="14C3FA83" wp14:editId="690D981B">
            <wp:extent cx="885825" cy="428625"/>
            <wp:effectExtent l="0" t="0" r="0" b="9525"/>
            <wp:docPr id="234" name="图片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885825" cy="428625"/>
                    </a:xfrm>
                    <a:prstGeom prst="rect">
                      <a:avLst/>
                    </a:prstGeom>
                    <a:noFill/>
                    <a:ln>
                      <a:noFill/>
                    </a:ln>
                  </pic:spPr>
                </pic:pic>
              </a:graphicData>
            </a:graphic>
          </wp:inline>
        </w:drawing>
      </w:r>
      <w:r w:rsidRPr="00DB5D86">
        <w:rPr>
          <w:rFonts w:ascii="Times New Roman" w:eastAsia="宋体" w:hAnsi="Times New Roman" w:cs="Times New Roman"/>
          <w:szCs w:val="20"/>
        </w:rPr>
        <w:t xml:space="preserve">  </w:t>
      </w:r>
    </w:p>
    <w:p w:rsidR="00DB5D86" w:rsidRPr="00DB5D86" w:rsidRDefault="00DB5D86" w:rsidP="00DB5D86">
      <w:pPr>
        <w:widowControl/>
        <w:tabs>
          <w:tab w:val="left" w:pos="280"/>
          <w:tab w:val="left" w:pos="2114"/>
          <w:tab w:val="left" w:pos="3794"/>
          <w:tab w:val="left" w:pos="5488"/>
        </w:tabs>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7. </w:t>
      </w:r>
      <w:r w:rsidRPr="00DB5D86">
        <w:rPr>
          <w:rFonts w:ascii="Times New Roman" w:eastAsia="宋体" w:hAnsi="Times New Roman" w:cs="Times New Roman" w:hint="eastAsia"/>
          <w:szCs w:val="20"/>
        </w:rPr>
        <w:t>二叉排序树中左子树上所有结点的值均（</w:t>
      </w:r>
      <w:r w:rsidRPr="00DB5D86">
        <w:rPr>
          <w:rFonts w:ascii="Times New Roman" w:eastAsia="宋体" w:hAnsi="Times New Roman" w:cs="Times New Roman"/>
          <w:szCs w:val="20"/>
        </w:rPr>
        <w:t xml:space="preserve">  </w:t>
      </w:r>
      <w:r w:rsidRPr="00DB5D86">
        <w:rPr>
          <w:rFonts w:ascii="Times New Roman" w:eastAsia="宋体" w:hAnsi="Times New Roman" w:cs="Times New Roman" w:hint="eastAsia"/>
          <w:szCs w:val="20"/>
        </w:rPr>
        <w:t>）根结点的值。</w:t>
      </w:r>
    </w:p>
    <w:p w:rsidR="00DB5D86" w:rsidRPr="00DB5D86" w:rsidRDefault="00DB5D86" w:rsidP="00DB5D86">
      <w:pPr>
        <w:widowControl/>
        <w:tabs>
          <w:tab w:val="left" w:pos="280"/>
          <w:tab w:val="left" w:pos="2114"/>
          <w:tab w:val="left" w:pos="3794"/>
          <w:tab w:val="left" w:pos="5488"/>
        </w:tabs>
        <w:snapToGrid w:val="0"/>
        <w:rPr>
          <w:rFonts w:ascii="Times New Roman" w:eastAsia="宋体" w:hAnsi="Times New Roman" w:cs="Times New Roman"/>
          <w:szCs w:val="20"/>
        </w:rPr>
      </w:pPr>
      <w:r w:rsidRPr="00DB5D86">
        <w:rPr>
          <w:rFonts w:ascii="Times New Roman" w:eastAsia="宋体" w:hAnsi="Times New Roman" w:cs="Times New Roman"/>
          <w:szCs w:val="20"/>
        </w:rPr>
        <w:tab/>
        <w:t>(A) &lt;</w:t>
      </w:r>
      <w:r w:rsidRPr="00DB5D86">
        <w:rPr>
          <w:rFonts w:ascii="Times New Roman" w:eastAsia="宋体" w:hAnsi="Times New Roman" w:cs="Times New Roman"/>
          <w:szCs w:val="20"/>
        </w:rPr>
        <w:tab/>
        <w:t>(B) &gt;</w:t>
      </w:r>
      <w:r w:rsidRPr="00DB5D86">
        <w:rPr>
          <w:rFonts w:ascii="Times New Roman" w:eastAsia="宋体" w:hAnsi="Times New Roman" w:cs="Times New Roman"/>
          <w:szCs w:val="20"/>
        </w:rPr>
        <w:tab/>
        <w:t>(C) =</w:t>
      </w:r>
      <w:r w:rsidRPr="00DB5D86">
        <w:rPr>
          <w:rFonts w:ascii="Times New Roman" w:eastAsia="宋体" w:hAnsi="Times New Roman" w:cs="Times New Roman"/>
          <w:szCs w:val="20"/>
        </w:rPr>
        <w:tab/>
        <w:t>(D) !=</w:t>
      </w:r>
    </w:p>
    <w:p w:rsidR="00DB5D86" w:rsidRPr="00DB5D86" w:rsidRDefault="00DB5D86" w:rsidP="00DB5D86">
      <w:pPr>
        <w:widowControl/>
        <w:tabs>
          <w:tab w:val="left" w:pos="280"/>
          <w:tab w:val="left" w:pos="2114"/>
          <w:tab w:val="left" w:pos="3794"/>
          <w:tab w:val="left" w:pos="5488"/>
        </w:tabs>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8. </w:t>
      </w:r>
      <w:r w:rsidRPr="00DB5D86">
        <w:rPr>
          <w:rFonts w:ascii="Times New Roman" w:eastAsia="宋体" w:hAnsi="Times New Roman" w:cs="Times New Roman" w:hint="eastAsia"/>
          <w:szCs w:val="20"/>
        </w:rPr>
        <w:t>设一组权值集合</w:t>
      </w:r>
      <w:r w:rsidRPr="00DB5D86">
        <w:rPr>
          <w:rFonts w:ascii="Times New Roman" w:eastAsia="宋体" w:hAnsi="Times New Roman" w:cs="Times New Roman"/>
          <w:szCs w:val="20"/>
        </w:rPr>
        <w:t>W=(15</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3</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14</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2</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6</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9</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16</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17)</w:t>
      </w:r>
      <w:r w:rsidRPr="00DB5D86">
        <w:rPr>
          <w:rFonts w:ascii="Times New Roman" w:eastAsia="宋体" w:hAnsi="Times New Roman" w:cs="Times New Roman" w:hint="eastAsia"/>
          <w:szCs w:val="20"/>
        </w:rPr>
        <w:t>，要求根据这些权值集合构造一棵哈夫曼树，则这棵哈夫曼树的带权路径长度为（</w:t>
      </w:r>
      <w:r w:rsidRPr="00DB5D86">
        <w:rPr>
          <w:rFonts w:ascii="Times New Roman" w:eastAsia="宋体" w:hAnsi="Times New Roman" w:cs="Times New Roman"/>
          <w:szCs w:val="20"/>
        </w:rPr>
        <w:t xml:space="preserve">  </w:t>
      </w:r>
      <w:r w:rsidRPr="00DB5D86">
        <w:rPr>
          <w:rFonts w:ascii="Times New Roman" w:eastAsia="宋体" w:hAnsi="Times New Roman" w:cs="Times New Roman" w:hint="eastAsia"/>
          <w:szCs w:val="20"/>
        </w:rPr>
        <w:t>）。</w:t>
      </w:r>
    </w:p>
    <w:p w:rsidR="00DB5D86" w:rsidRPr="00DB5D86" w:rsidRDefault="00DB5D86" w:rsidP="00DB5D86">
      <w:pPr>
        <w:widowControl/>
        <w:tabs>
          <w:tab w:val="left" w:pos="280"/>
          <w:tab w:val="left" w:pos="2114"/>
          <w:tab w:val="left" w:pos="3794"/>
          <w:tab w:val="left" w:pos="5488"/>
        </w:tabs>
        <w:snapToGrid w:val="0"/>
        <w:rPr>
          <w:rFonts w:ascii="Times New Roman" w:eastAsia="宋体" w:hAnsi="Times New Roman" w:cs="Times New Roman"/>
          <w:szCs w:val="20"/>
        </w:rPr>
      </w:pPr>
      <w:r w:rsidRPr="00DB5D86">
        <w:rPr>
          <w:rFonts w:ascii="Times New Roman" w:eastAsia="宋体" w:hAnsi="Times New Roman" w:cs="Times New Roman"/>
          <w:szCs w:val="20"/>
        </w:rPr>
        <w:tab/>
        <w:t>(A) 129</w:t>
      </w:r>
      <w:r w:rsidRPr="00DB5D86">
        <w:rPr>
          <w:rFonts w:ascii="Times New Roman" w:eastAsia="宋体" w:hAnsi="Times New Roman" w:cs="Times New Roman"/>
          <w:szCs w:val="20"/>
        </w:rPr>
        <w:tab/>
        <w:t>(B) 219</w:t>
      </w:r>
      <w:r w:rsidRPr="00DB5D86">
        <w:rPr>
          <w:rFonts w:ascii="Times New Roman" w:eastAsia="宋体" w:hAnsi="Times New Roman" w:cs="Times New Roman"/>
          <w:szCs w:val="20"/>
        </w:rPr>
        <w:tab/>
        <w:t>(C) 189</w:t>
      </w:r>
      <w:r w:rsidRPr="00DB5D86">
        <w:rPr>
          <w:rFonts w:ascii="Times New Roman" w:eastAsia="宋体" w:hAnsi="Times New Roman" w:cs="Times New Roman"/>
          <w:szCs w:val="20"/>
        </w:rPr>
        <w:tab/>
        <w:t>(D) 229</w:t>
      </w:r>
    </w:p>
    <w:p w:rsidR="00DB5D86" w:rsidRPr="00DB5D86" w:rsidRDefault="00DB5D86" w:rsidP="00DB5D86">
      <w:pPr>
        <w:widowControl/>
        <w:tabs>
          <w:tab w:val="left" w:pos="280"/>
          <w:tab w:val="left" w:pos="2114"/>
          <w:tab w:val="left" w:pos="3794"/>
          <w:tab w:val="left" w:pos="5488"/>
        </w:tabs>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9. </w:t>
      </w:r>
      <w:r w:rsidRPr="00DB5D86">
        <w:rPr>
          <w:rFonts w:ascii="Times New Roman" w:eastAsia="宋体" w:hAnsi="Times New Roman" w:cs="Times New Roman" w:hint="eastAsia"/>
          <w:szCs w:val="20"/>
        </w:rPr>
        <w:t>设有</w:t>
      </w:r>
      <w:r w:rsidRPr="00DB5D86">
        <w:rPr>
          <w:rFonts w:ascii="Times New Roman" w:eastAsia="宋体" w:hAnsi="Times New Roman" w:cs="Times New Roman"/>
          <w:szCs w:val="20"/>
        </w:rPr>
        <w:t>n</w:t>
      </w:r>
      <w:r w:rsidRPr="00DB5D86">
        <w:rPr>
          <w:rFonts w:ascii="Times New Roman" w:eastAsia="宋体" w:hAnsi="Times New Roman" w:cs="Times New Roman" w:hint="eastAsia"/>
          <w:szCs w:val="20"/>
        </w:rPr>
        <w:t>个关键字具有相同的</w:t>
      </w:r>
      <w:r w:rsidRPr="00DB5D86">
        <w:rPr>
          <w:rFonts w:ascii="Times New Roman" w:eastAsia="宋体" w:hAnsi="Times New Roman" w:cs="Times New Roman"/>
          <w:szCs w:val="20"/>
        </w:rPr>
        <w:t>Hash</w:t>
      </w:r>
      <w:r w:rsidRPr="00DB5D86">
        <w:rPr>
          <w:rFonts w:ascii="Times New Roman" w:eastAsia="宋体" w:hAnsi="Times New Roman" w:cs="Times New Roman" w:hint="eastAsia"/>
          <w:szCs w:val="20"/>
        </w:rPr>
        <w:t>函数值，则用线性探测法把这</w:t>
      </w:r>
      <w:r w:rsidRPr="00DB5D86">
        <w:rPr>
          <w:rFonts w:ascii="Times New Roman" w:eastAsia="宋体" w:hAnsi="Times New Roman" w:cs="Times New Roman"/>
          <w:szCs w:val="20"/>
        </w:rPr>
        <w:t>n</w:t>
      </w:r>
      <w:r w:rsidRPr="00DB5D86">
        <w:rPr>
          <w:rFonts w:ascii="Times New Roman" w:eastAsia="宋体" w:hAnsi="Times New Roman" w:cs="Times New Roman" w:hint="eastAsia"/>
          <w:szCs w:val="20"/>
        </w:rPr>
        <w:t>个关键字映射到</w:t>
      </w:r>
      <w:r w:rsidRPr="00DB5D86">
        <w:rPr>
          <w:rFonts w:ascii="Times New Roman" w:eastAsia="宋体" w:hAnsi="Times New Roman" w:cs="Times New Roman"/>
          <w:szCs w:val="20"/>
        </w:rPr>
        <w:t>HASH</w:t>
      </w:r>
      <w:r w:rsidRPr="00DB5D86">
        <w:rPr>
          <w:rFonts w:ascii="Times New Roman" w:eastAsia="宋体" w:hAnsi="Times New Roman" w:cs="Times New Roman" w:hint="eastAsia"/>
          <w:szCs w:val="20"/>
        </w:rPr>
        <w:t>表中需要做（</w:t>
      </w:r>
      <w:r w:rsidRPr="00DB5D86">
        <w:rPr>
          <w:rFonts w:ascii="Times New Roman" w:eastAsia="宋体" w:hAnsi="Times New Roman" w:cs="Times New Roman"/>
          <w:szCs w:val="20"/>
        </w:rPr>
        <w:t xml:space="preserve">  </w:t>
      </w:r>
      <w:r w:rsidRPr="00DB5D86">
        <w:rPr>
          <w:rFonts w:ascii="Times New Roman" w:eastAsia="宋体" w:hAnsi="Times New Roman" w:cs="Times New Roman" w:hint="eastAsia"/>
          <w:szCs w:val="20"/>
        </w:rPr>
        <w:t>）次线性探测。</w:t>
      </w:r>
    </w:p>
    <w:p w:rsidR="00DB5D86" w:rsidRPr="00DB5D86" w:rsidRDefault="00DB5D86" w:rsidP="00DB5D86">
      <w:pPr>
        <w:widowControl/>
        <w:tabs>
          <w:tab w:val="left" w:pos="280"/>
          <w:tab w:val="left" w:pos="2114"/>
          <w:tab w:val="left" w:pos="3794"/>
          <w:tab w:val="left" w:pos="5488"/>
        </w:tabs>
        <w:snapToGrid w:val="0"/>
        <w:rPr>
          <w:rFonts w:ascii="Times New Roman" w:eastAsia="宋体" w:hAnsi="Times New Roman" w:cs="Times New Roman"/>
          <w:szCs w:val="20"/>
        </w:rPr>
      </w:pPr>
      <w:r w:rsidRPr="00DB5D86">
        <w:rPr>
          <w:rFonts w:ascii="Times New Roman" w:eastAsia="宋体" w:hAnsi="Times New Roman" w:cs="Times New Roman"/>
          <w:szCs w:val="20"/>
        </w:rPr>
        <w:tab/>
        <w:t>(A) n</w:t>
      </w:r>
      <w:r w:rsidRPr="00DB5D86">
        <w:rPr>
          <w:rFonts w:ascii="Times New Roman" w:eastAsia="宋体" w:hAnsi="Times New Roman" w:cs="Times New Roman"/>
          <w:szCs w:val="20"/>
          <w:vertAlign w:val="superscript"/>
        </w:rPr>
        <w:t>2</w:t>
      </w:r>
      <w:r w:rsidRPr="00DB5D86">
        <w:rPr>
          <w:rFonts w:ascii="Times New Roman" w:eastAsia="宋体" w:hAnsi="Times New Roman" w:cs="Times New Roman"/>
          <w:szCs w:val="20"/>
        </w:rPr>
        <w:t xml:space="preserve"> </w:t>
      </w:r>
      <w:r w:rsidRPr="00DB5D86">
        <w:rPr>
          <w:rFonts w:ascii="Times New Roman" w:eastAsia="宋体" w:hAnsi="Times New Roman" w:cs="Times New Roman"/>
          <w:szCs w:val="20"/>
        </w:rPr>
        <w:tab/>
        <w:t>(B) n(n+1)</w:t>
      </w:r>
      <w:r w:rsidRPr="00DB5D86">
        <w:rPr>
          <w:rFonts w:ascii="Times New Roman" w:eastAsia="宋体" w:hAnsi="Times New Roman" w:cs="Times New Roman"/>
          <w:szCs w:val="20"/>
        </w:rPr>
        <w:tab/>
        <w:t>(C) n(n+1)/2</w:t>
      </w:r>
      <w:r w:rsidRPr="00DB5D86">
        <w:rPr>
          <w:rFonts w:ascii="Times New Roman" w:eastAsia="宋体" w:hAnsi="Times New Roman" w:cs="Times New Roman"/>
          <w:szCs w:val="20"/>
        </w:rPr>
        <w:tab/>
        <w:t>(D) n(n-1)/2</w:t>
      </w:r>
    </w:p>
    <w:p w:rsidR="00DB5D86" w:rsidRPr="00DB5D86" w:rsidRDefault="00DB5D86" w:rsidP="00DB5D86">
      <w:pPr>
        <w:widowControl/>
        <w:tabs>
          <w:tab w:val="left" w:pos="280"/>
          <w:tab w:val="left" w:pos="2114"/>
          <w:tab w:val="left" w:pos="3794"/>
          <w:tab w:val="left" w:pos="5488"/>
        </w:tabs>
        <w:snapToGrid w:val="0"/>
        <w:rPr>
          <w:rFonts w:ascii="Times New Roman" w:eastAsia="宋体" w:hAnsi="Times New Roman" w:cs="Times New Roman"/>
          <w:szCs w:val="20"/>
        </w:rPr>
      </w:pPr>
      <w:r w:rsidRPr="00DB5D86">
        <w:rPr>
          <w:rFonts w:ascii="Times New Roman" w:eastAsia="宋体" w:hAnsi="Times New Roman" w:cs="Times New Roman"/>
          <w:szCs w:val="20"/>
        </w:rPr>
        <w:t>10.</w:t>
      </w:r>
      <w:r w:rsidRPr="00DB5D86">
        <w:rPr>
          <w:rFonts w:ascii="Times New Roman" w:eastAsia="宋体" w:hAnsi="Times New Roman" w:cs="Times New Roman" w:hint="eastAsia"/>
          <w:szCs w:val="20"/>
        </w:rPr>
        <w:t>设某棵二叉树中只有度数为</w:t>
      </w:r>
      <w:r w:rsidRPr="00DB5D86">
        <w:rPr>
          <w:rFonts w:ascii="Times New Roman" w:eastAsia="宋体" w:hAnsi="Times New Roman" w:cs="Times New Roman"/>
          <w:szCs w:val="20"/>
        </w:rPr>
        <w:t>0</w:t>
      </w:r>
      <w:r w:rsidRPr="00DB5D86">
        <w:rPr>
          <w:rFonts w:ascii="Times New Roman" w:eastAsia="宋体" w:hAnsi="Times New Roman" w:cs="Times New Roman" w:hint="eastAsia"/>
          <w:szCs w:val="20"/>
        </w:rPr>
        <w:t>和度数为</w:t>
      </w:r>
      <w:r w:rsidRPr="00DB5D86">
        <w:rPr>
          <w:rFonts w:ascii="Times New Roman" w:eastAsia="宋体" w:hAnsi="Times New Roman" w:cs="Times New Roman"/>
          <w:szCs w:val="20"/>
        </w:rPr>
        <w:t>2</w:t>
      </w:r>
      <w:r w:rsidRPr="00DB5D86">
        <w:rPr>
          <w:rFonts w:ascii="Times New Roman" w:eastAsia="宋体" w:hAnsi="Times New Roman" w:cs="Times New Roman" w:hint="eastAsia"/>
          <w:szCs w:val="20"/>
        </w:rPr>
        <w:t>的结点且度数为</w:t>
      </w:r>
      <w:r w:rsidRPr="00DB5D86">
        <w:rPr>
          <w:rFonts w:ascii="Times New Roman" w:eastAsia="宋体" w:hAnsi="Times New Roman" w:cs="Times New Roman"/>
          <w:szCs w:val="20"/>
        </w:rPr>
        <w:t>0</w:t>
      </w:r>
      <w:r w:rsidRPr="00DB5D86">
        <w:rPr>
          <w:rFonts w:ascii="Times New Roman" w:eastAsia="宋体" w:hAnsi="Times New Roman" w:cs="Times New Roman" w:hint="eastAsia"/>
          <w:szCs w:val="20"/>
        </w:rPr>
        <w:t>的结点数为</w:t>
      </w:r>
      <w:r w:rsidRPr="00DB5D86">
        <w:rPr>
          <w:rFonts w:ascii="Times New Roman" w:eastAsia="宋体" w:hAnsi="Times New Roman" w:cs="Times New Roman"/>
          <w:szCs w:val="20"/>
        </w:rPr>
        <w:t>n</w:t>
      </w:r>
      <w:r w:rsidRPr="00DB5D86">
        <w:rPr>
          <w:rFonts w:ascii="Times New Roman" w:eastAsia="宋体" w:hAnsi="Times New Roman" w:cs="Times New Roman" w:hint="eastAsia"/>
          <w:szCs w:val="20"/>
        </w:rPr>
        <w:t>，则这棵二叉中共有（</w:t>
      </w:r>
      <w:r w:rsidRPr="00DB5D86">
        <w:rPr>
          <w:rFonts w:ascii="Times New Roman" w:eastAsia="宋体" w:hAnsi="Times New Roman" w:cs="Times New Roman"/>
          <w:szCs w:val="20"/>
        </w:rPr>
        <w:t xml:space="preserve">  </w:t>
      </w:r>
      <w:r w:rsidRPr="00DB5D86">
        <w:rPr>
          <w:rFonts w:ascii="Times New Roman" w:eastAsia="宋体" w:hAnsi="Times New Roman" w:cs="Times New Roman" w:hint="eastAsia"/>
          <w:szCs w:val="20"/>
        </w:rPr>
        <w:t>）个结点。</w:t>
      </w:r>
    </w:p>
    <w:p w:rsidR="00DB5D86" w:rsidRPr="00DB5D86" w:rsidRDefault="00DB5D86" w:rsidP="00DB5D86">
      <w:pPr>
        <w:widowControl/>
        <w:tabs>
          <w:tab w:val="left" w:pos="280"/>
          <w:tab w:val="left" w:pos="2114"/>
          <w:tab w:val="left" w:pos="3794"/>
          <w:tab w:val="left" w:pos="5488"/>
        </w:tabs>
        <w:snapToGrid w:val="0"/>
        <w:rPr>
          <w:rFonts w:ascii="Times New Roman" w:eastAsia="宋体" w:hAnsi="Times New Roman" w:cs="Times New Roman"/>
          <w:szCs w:val="20"/>
        </w:rPr>
      </w:pPr>
      <w:r w:rsidRPr="00DB5D86">
        <w:rPr>
          <w:rFonts w:ascii="Times New Roman" w:eastAsia="宋体" w:hAnsi="Times New Roman" w:cs="Times New Roman"/>
          <w:szCs w:val="20"/>
        </w:rPr>
        <w:tab/>
        <w:t>(A) 2n</w:t>
      </w:r>
      <w:r w:rsidRPr="00DB5D86">
        <w:rPr>
          <w:rFonts w:ascii="Times New Roman" w:eastAsia="宋体" w:hAnsi="Times New Roman" w:cs="Times New Roman"/>
          <w:szCs w:val="20"/>
        </w:rPr>
        <w:tab/>
        <w:t>(B) n+l</w:t>
      </w:r>
      <w:r w:rsidRPr="00DB5D86">
        <w:rPr>
          <w:rFonts w:ascii="Times New Roman" w:eastAsia="宋体" w:hAnsi="Times New Roman" w:cs="Times New Roman"/>
          <w:szCs w:val="20"/>
        </w:rPr>
        <w:tab/>
        <w:t>(C) 2n-1</w:t>
      </w:r>
      <w:r w:rsidRPr="00DB5D86">
        <w:rPr>
          <w:rFonts w:ascii="Times New Roman" w:eastAsia="宋体" w:hAnsi="Times New Roman" w:cs="Times New Roman"/>
          <w:szCs w:val="20"/>
        </w:rPr>
        <w:tab/>
        <w:t xml:space="preserve">(D) 2n+l </w:t>
      </w:r>
    </w:p>
    <w:p w:rsidR="00DB5D86" w:rsidRPr="00DB5D86" w:rsidRDefault="00DB5D86" w:rsidP="00DB5D86">
      <w:pPr>
        <w:widowControl/>
        <w:tabs>
          <w:tab w:val="left" w:pos="280"/>
          <w:tab w:val="left" w:pos="2114"/>
          <w:tab w:val="left" w:pos="3794"/>
          <w:tab w:val="left" w:pos="5488"/>
        </w:tabs>
        <w:snapToGrid w:val="0"/>
        <w:rPr>
          <w:rFonts w:ascii="Times New Roman" w:eastAsia="宋体" w:hAnsi="Times New Roman" w:cs="Times New Roman"/>
          <w:szCs w:val="20"/>
        </w:rPr>
      </w:pPr>
      <w:r w:rsidRPr="00DB5D86">
        <w:rPr>
          <w:rFonts w:ascii="Times New Roman" w:eastAsia="宋体" w:hAnsi="Times New Roman" w:cs="Times New Roman"/>
          <w:szCs w:val="20"/>
        </w:rPr>
        <w:t>11.</w:t>
      </w:r>
      <w:r w:rsidRPr="00DB5D86">
        <w:rPr>
          <w:rFonts w:ascii="Times New Roman" w:eastAsia="宋体" w:hAnsi="Times New Roman" w:cs="Times New Roman" w:hint="eastAsia"/>
          <w:szCs w:val="20"/>
        </w:rPr>
        <w:t>设一组初始记录关键字的长度为</w:t>
      </w:r>
      <w:r w:rsidRPr="00DB5D86">
        <w:rPr>
          <w:rFonts w:ascii="Times New Roman" w:eastAsia="宋体" w:hAnsi="Times New Roman" w:cs="Times New Roman"/>
          <w:szCs w:val="20"/>
        </w:rPr>
        <w:t>8</w:t>
      </w:r>
      <w:r w:rsidRPr="00DB5D86">
        <w:rPr>
          <w:rFonts w:ascii="Times New Roman" w:eastAsia="宋体" w:hAnsi="Times New Roman" w:cs="Times New Roman" w:hint="eastAsia"/>
          <w:szCs w:val="20"/>
        </w:rPr>
        <w:t>，则最多经过（</w:t>
      </w:r>
      <w:r w:rsidRPr="00DB5D86">
        <w:rPr>
          <w:rFonts w:ascii="Times New Roman" w:eastAsia="宋体" w:hAnsi="Times New Roman" w:cs="Times New Roman"/>
          <w:szCs w:val="20"/>
        </w:rPr>
        <w:t xml:space="preserve">  </w:t>
      </w:r>
      <w:r w:rsidRPr="00DB5D86">
        <w:rPr>
          <w:rFonts w:ascii="Times New Roman" w:eastAsia="宋体" w:hAnsi="Times New Roman" w:cs="Times New Roman" w:hint="eastAsia"/>
          <w:szCs w:val="20"/>
        </w:rPr>
        <w:t>）趟插入排序可以得到有序序列。</w:t>
      </w:r>
    </w:p>
    <w:p w:rsidR="00DB5D86" w:rsidRPr="00DB5D86" w:rsidRDefault="00DB5D86" w:rsidP="00DB5D86">
      <w:pPr>
        <w:widowControl/>
        <w:tabs>
          <w:tab w:val="left" w:pos="280"/>
          <w:tab w:val="left" w:pos="2114"/>
          <w:tab w:val="left" w:pos="3794"/>
          <w:tab w:val="left" w:pos="5488"/>
        </w:tabs>
        <w:snapToGrid w:val="0"/>
        <w:rPr>
          <w:rFonts w:ascii="Times New Roman" w:eastAsia="宋体" w:hAnsi="Times New Roman" w:cs="Times New Roman"/>
          <w:szCs w:val="20"/>
        </w:rPr>
      </w:pPr>
      <w:r w:rsidRPr="00DB5D86">
        <w:rPr>
          <w:rFonts w:ascii="Times New Roman" w:eastAsia="宋体" w:hAnsi="Times New Roman" w:cs="Times New Roman"/>
          <w:szCs w:val="20"/>
        </w:rPr>
        <w:tab/>
        <w:t>(A) 6</w:t>
      </w:r>
      <w:r w:rsidRPr="00DB5D86">
        <w:rPr>
          <w:rFonts w:ascii="Times New Roman" w:eastAsia="宋体" w:hAnsi="Times New Roman" w:cs="Times New Roman"/>
          <w:szCs w:val="20"/>
        </w:rPr>
        <w:tab/>
        <w:t>(B) 7</w:t>
      </w:r>
      <w:r w:rsidRPr="00DB5D86">
        <w:rPr>
          <w:rFonts w:ascii="Times New Roman" w:eastAsia="宋体" w:hAnsi="Times New Roman" w:cs="Times New Roman"/>
          <w:szCs w:val="20"/>
        </w:rPr>
        <w:tab/>
        <w:t>(C) 8</w:t>
      </w:r>
      <w:r w:rsidRPr="00DB5D86">
        <w:rPr>
          <w:rFonts w:ascii="Times New Roman" w:eastAsia="宋体" w:hAnsi="Times New Roman" w:cs="Times New Roman"/>
          <w:szCs w:val="20"/>
        </w:rPr>
        <w:tab/>
        <w:t>(D) 9</w:t>
      </w:r>
    </w:p>
    <w:p w:rsidR="00DB5D86" w:rsidRPr="00DB5D86" w:rsidRDefault="00DB5D86" w:rsidP="00DB5D86">
      <w:pPr>
        <w:widowControl/>
        <w:tabs>
          <w:tab w:val="left" w:pos="2520"/>
          <w:tab w:val="left" w:pos="4620"/>
          <w:tab w:val="left" w:pos="6825"/>
        </w:tabs>
        <w:snapToGrid w:val="0"/>
        <w:rPr>
          <w:rFonts w:ascii="Times New Roman" w:eastAsia="宋体" w:hAnsi="Times New Roman" w:cs="Times New Roman"/>
          <w:szCs w:val="20"/>
        </w:rPr>
      </w:pPr>
      <w:r w:rsidRPr="00DB5D86">
        <w:rPr>
          <w:rFonts w:ascii="Times New Roman" w:eastAsia="宋体" w:hAnsi="Times New Roman" w:cs="Times New Roman"/>
          <w:szCs w:val="20"/>
        </w:rPr>
        <w:t>12.</w:t>
      </w:r>
      <w:r w:rsidRPr="00DB5D86">
        <w:rPr>
          <w:rFonts w:ascii="Times New Roman" w:eastAsia="宋体" w:hAnsi="Times New Roman" w:cs="Times New Roman" w:hint="eastAsia"/>
          <w:szCs w:val="20"/>
        </w:rPr>
        <w:t>设一组初始记录关键字序列为</w:t>
      </w:r>
      <w:r w:rsidRPr="00DB5D86">
        <w:rPr>
          <w:rFonts w:ascii="Times New Roman" w:eastAsia="宋体" w:hAnsi="Times New Roman" w:cs="Times New Roman"/>
          <w:szCs w:val="20"/>
        </w:rPr>
        <w:t>(Q</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H</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C</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Y</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P</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A</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M</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S</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R</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D</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F</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X)</w:t>
      </w:r>
      <w:r w:rsidRPr="00DB5D86">
        <w:rPr>
          <w:rFonts w:ascii="Times New Roman" w:eastAsia="宋体" w:hAnsi="Times New Roman" w:cs="Times New Roman" w:hint="eastAsia"/>
          <w:szCs w:val="20"/>
        </w:rPr>
        <w:t>，则按字母升序的第一趟冒泡排序结束后的结果是（</w:t>
      </w:r>
      <w:r w:rsidRPr="00DB5D86">
        <w:rPr>
          <w:rFonts w:ascii="Times New Roman" w:eastAsia="宋体" w:hAnsi="Times New Roman" w:cs="Times New Roman"/>
          <w:szCs w:val="20"/>
        </w:rPr>
        <w:t xml:space="preserve">   </w:t>
      </w:r>
      <w:r w:rsidRPr="00DB5D86">
        <w:rPr>
          <w:rFonts w:ascii="Times New Roman" w:eastAsia="宋体" w:hAnsi="Times New Roman" w:cs="Times New Roman" w:hint="eastAsia"/>
          <w:szCs w:val="20"/>
        </w:rPr>
        <w:t>）。</w:t>
      </w:r>
    </w:p>
    <w:p w:rsidR="00DB5D86" w:rsidRPr="00DB5D86" w:rsidRDefault="00DB5D86" w:rsidP="00DB5D86">
      <w:pPr>
        <w:widowControl/>
        <w:tabs>
          <w:tab w:val="left" w:pos="2310"/>
          <w:tab w:val="left" w:pos="4515"/>
          <w:tab w:val="left" w:pos="6405"/>
        </w:tabs>
        <w:snapToGrid w:val="0"/>
        <w:rPr>
          <w:rFonts w:ascii="Times New Roman" w:eastAsia="宋体" w:hAnsi="Times New Roman" w:cs="Times New Roman"/>
          <w:szCs w:val="20"/>
        </w:rPr>
      </w:pPr>
      <w:r w:rsidRPr="00DB5D86">
        <w:rPr>
          <w:rFonts w:ascii="Times New Roman" w:eastAsia="宋体" w:hAnsi="Times New Roman" w:cs="Times New Roman"/>
          <w:szCs w:val="20"/>
        </w:rPr>
        <w:t>(A)  F</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H</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C</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D</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P</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A</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M</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Q</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R</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S</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Y</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X</w:t>
      </w:r>
    </w:p>
    <w:p w:rsidR="00DB5D86" w:rsidRPr="00DB5D86" w:rsidRDefault="00DB5D86" w:rsidP="00DB5D86">
      <w:pPr>
        <w:widowControl/>
        <w:tabs>
          <w:tab w:val="left" w:pos="2310"/>
          <w:tab w:val="left" w:pos="4515"/>
          <w:tab w:val="left" w:pos="6405"/>
        </w:tabs>
        <w:snapToGrid w:val="0"/>
        <w:rPr>
          <w:rFonts w:ascii="Times New Roman" w:eastAsia="宋体" w:hAnsi="Times New Roman" w:cs="Times New Roman"/>
          <w:szCs w:val="20"/>
        </w:rPr>
      </w:pPr>
      <w:r w:rsidRPr="00DB5D86">
        <w:rPr>
          <w:rFonts w:ascii="Times New Roman" w:eastAsia="宋体" w:hAnsi="Times New Roman" w:cs="Times New Roman"/>
          <w:szCs w:val="20"/>
        </w:rPr>
        <w:t>(B)  P</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A</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C</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S</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Q</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D</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F</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X</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R</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H</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M</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Y</w:t>
      </w:r>
    </w:p>
    <w:p w:rsidR="00DB5D86" w:rsidRPr="00DB5D86" w:rsidRDefault="00DB5D86" w:rsidP="00DB5D86">
      <w:pPr>
        <w:widowControl/>
        <w:tabs>
          <w:tab w:val="left" w:pos="2310"/>
          <w:tab w:val="left" w:pos="4515"/>
          <w:tab w:val="left" w:pos="6405"/>
        </w:tabs>
        <w:snapToGrid w:val="0"/>
        <w:rPr>
          <w:rFonts w:ascii="Times New Roman" w:eastAsia="宋体" w:hAnsi="Times New Roman" w:cs="Times New Roman"/>
          <w:szCs w:val="20"/>
        </w:rPr>
      </w:pPr>
      <w:r w:rsidRPr="00DB5D86">
        <w:rPr>
          <w:rFonts w:ascii="Times New Roman" w:eastAsia="宋体" w:hAnsi="Times New Roman" w:cs="Times New Roman"/>
          <w:szCs w:val="20"/>
        </w:rPr>
        <w:t>(C)  A</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D</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C</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R</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F</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Q</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M</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S</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Y</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P</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H</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X</w:t>
      </w:r>
    </w:p>
    <w:p w:rsidR="00DB5D86" w:rsidRPr="00DB5D86" w:rsidRDefault="00DB5D86" w:rsidP="00DB5D86">
      <w:pPr>
        <w:widowControl/>
        <w:tabs>
          <w:tab w:val="left" w:pos="2310"/>
          <w:tab w:val="left" w:pos="4515"/>
          <w:tab w:val="left" w:pos="6405"/>
        </w:tabs>
        <w:snapToGrid w:val="0"/>
        <w:rPr>
          <w:rFonts w:ascii="Times New Roman" w:eastAsia="宋体" w:hAnsi="Times New Roman" w:cs="Times New Roman"/>
          <w:szCs w:val="20"/>
        </w:rPr>
      </w:pPr>
      <w:r w:rsidRPr="00DB5D86">
        <w:rPr>
          <w:rFonts w:ascii="Times New Roman" w:eastAsia="宋体" w:hAnsi="Times New Roman" w:cs="Times New Roman"/>
          <w:szCs w:val="20"/>
        </w:rPr>
        <w:t>(D)  H</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C</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Q</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P</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A</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M</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S</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R</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D</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F</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X</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Y</w:t>
      </w:r>
    </w:p>
    <w:p w:rsidR="00DB5D86" w:rsidRPr="00DB5D86" w:rsidRDefault="00DB5D86" w:rsidP="00DB5D86">
      <w:pPr>
        <w:widowControl/>
        <w:snapToGrid w:val="0"/>
        <w:rPr>
          <w:rFonts w:ascii="Times New Roman" w:eastAsia="宋体" w:hAnsi="Times New Roman" w:cs="Times New Roman"/>
          <w:b/>
          <w:szCs w:val="20"/>
        </w:rPr>
      </w:pPr>
      <w:r w:rsidRPr="00DB5D86">
        <w:rPr>
          <w:rFonts w:ascii="Times New Roman" w:eastAsia="宋体" w:hAnsi="Times New Roman" w:cs="Times New Roman"/>
          <w:b/>
          <w:szCs w:val="20"/>
        </w:rPr>
        <w:t> </w:t>
      </w:r>
    </w:p>
    <w:p w:rsidR="00DB5D86" w:rsidRPr="00DB5D86" w:rsidRDefault="00DB5D86" w:rsidP="00DB5D86">
      <w:pPr>
        <w:widowControl/>
        <w:snapToGrid w:val="0"/>
        <w:rPr>
          <w:rFonts w:ascii="Times New Roman" w:eastAsia="宋体" w:hAnsi="Times New Roman" w:cs="Times New Roman"/>
          <w:b/>
          <w:szCs w:val="20"/>
        </w:rPr>
      </w:pPr>
      <w:r w:rsidRPr="00DB5D86">
        <w:rPr>
          <w:rFonts w:ascii="Times New Roman" w:eastAsia="宋体" w:hAnsi="Times New Roman" w:cs="Times New Roman"/>
          <w:b/>
          <w:szCs w:val="20"/>
        </w:rPr>
        <w:t> </w:t>
      </w:r>
    </w:p>
    <w:p w:rsidR="00DB5D86" w:rsidRPr="00DB5D86" w:rsidRDefault="00DB5D86" w:rsidP="00DB5D86">
      <w:pPr>
        <w:widowControl/>
        <w:snapToGrid w:val="0"/>
        <w:rPr>
          <w:rFonts w:ascii="Times New Roman" w:eastAsia="宋体" w:hAnsi="Times New Roman" w:cs="Times New Roman"/>
          <w:b/>
          <w:szCs w:val="20"/>
        </w:rPr>
      </w:pPr>
      <w:r w:rsidRPr="00DB5D86">
        <w:rPr>
          <w:rFonts w:ascii="Times New Roman" w:eastAsia="宋体" w:hAnsi="Times New Roman" w:cs="Times New Roman" w:hint="eastAsia"/>
          <w:b/>
          <w:szCs w:val="20"/>
        </w:rPr>
        <w:t>二、填空题</w:t>
      </w:r>
      <w:r w:rsidRPr="00DB5D86">
        <w:rPr>
          <w:rFonts w:ascii="Times New Roman" w:eastAsia="宋体" w:hAnsi="Times New Roman" w:cs="Times New Roman"/>
          <w:b/>
          <w:szCs w:val="20"/>
        </w:rPr>
        <w:t>(48</w:t>
      </w:r>
      <w:r w:rsidRPr="00DB5D86">
        <w:rPr>
          <w:rFonts w:ascii="Times New Roman" w:eastAsia="宋体" w:hAnsi="Times New Roman" w:cs="Times New Roman" w:hint="eastAsia"/>
          <w:b/>
          <w:szCs w:val="20"/>
        </w:rPr>
        <w:t>分，其中最后两小题各</w:t>
      </w:r>
      <w:r w:rsidRPr="00DB5D86">
        <w:rPr>
          <w:rFonts w:ascii="Times New Roman" w:eastAsia="宋体" w:hAnsi="Times New Roman" w:cs="Times New Roman"/>
          <w:b/>
          <w:szCs w:val="20"/>
        </w:rPr>
        <w:t>6</w:t>
      </w:r>
      <w:r w:rsidRPr="00DB5D86">
        <w:rPr>
          <w:rFonts w:ascii="Times New Roman" w:eastAsia="宋体" w:hAnsi="Times New Roman" w:cs="Times New Roman" w:hint="eastAsia"/>
          <w:b/>
          <w:szCs w:val="20"/>
        </w:rPr>
        <w:t>分</w:t>
      </w:r>
      <w:r w:rsidRPr="00DB5D86">
        <w:rPr>
          <w:rFonts w:ascii="Times New Roman" w:eastAsia="宋体" w:hAnsi="Times New Roman" w:cs="Times New Roman"/>
          <w:b/>
          <w:szCs w:val="20"/>
        </w:rPr>
        <w:t>)</w:t>
      </w:r>
    </w:p>
    <w:p w:rsidR="00DB5D86" w:rsidRPr="00DB5D86" w:rsidRDefault="00DB5D86" w:rsidP="00DB5D86">
      <w:pPr>
        <w:widowControl/>
        <w:numPr>
          <w:ilvl w:val="0"/>
          <w:numId w:val="69"/>
        </w:numPr>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1.         </w:t>
      </w:r>
      <w:r w:rsidRPr="00DB5D86">
        <w:rPr>
          <w:rFonts w:ascii="Times New Roman" w:eastAsia="宋体" w:hAnsi="Times New Roman" w:cs="Times New Roman" w:hint="eastAsia"/>
          <w:szCs w:val="20"/>
        </w:rPr>
        <w:t>设需要对</w:t>
      </w:r>
      <w:r w:rsidRPr="00DB5D86">
        <w:rPr>
          <w:rFonts w:ascii="Times New Roman" w:eastAsia="宋体" w:hAnsi="Times New Roman" w:cs="Times New Roman"/>
          <w:szCs w:val="20"/>
        </w:rPr>
        <w:t>5</w:t>
      </w:r>
      <w:r w:rsidRPr="00DB5D86">
        <w:rPr>
          <w:rFonts w:ascii="Times New Roman" w:eastAsia="宋体" w:hAnsi="Times New Roman" w:cs="Times New Roman" w:hint="eastAsia"/>
          <w:szCs w:val="20"/>
        </w:rPr>
        <w:t>个不同的记录关键字进行排序，则至少需要比较</w:t>
      </w:r>
      <w:r w:rsidRPr="00DB5D86">
        <w:rPr>
          <w:rFonts w:ascii="Times New Roman" w:eastAsia="宋体" w:hAnsi="Times New Roman" w:cs="Times New Roman"/>
          <w:szCs w:val="20"/>
        </w:rPr>
        <w:t>_____________</w:t>
      </w:r>
      <w:r w:rsidRPr="00DB5D86">
        <w:rPr>
          <w:rFonts w:ascii="Times New Roman" w:eastAsia="宋体" w:hAnsi="Times New Roman" w:cs="Times New Roman" w:hint="eastAsia"/>
          <w:szCs w:val="20"/>
        </w:rPr>
        <w:t>次，至多需要比较</w:t>
      </w:r>
      <w:r w:rsidRPr="00DB5D86">
        <w:rPr>
          <w:rFonts w:ascii="Times New Roman" w:eastAsia="宋体" w:hAnsi="Times New Roman" w:cs="Times New Roman"/>
          <w:szCs w:val="20"/>
        </w:rPr>
        <w:t>_____________</w:t>
      </w:r>
      <w:r w:rsidRPr="00DB5D86">
        <w:rPr>
          <w:rFonts w:ascii="Times New Roman" w:eastAsia="宋体" w:hAnsi="Times New Roman" w:cs="Times New Roman" w:hint="eastAsia"/>
          <w:szCs w:val="20"/>
        </w:rPr>
        <w:t>次。</w:t>
      </w:r>
    </w:p>
    <w:p w:rsidR="00DB5D86" w:rsidRPr="00DB5D86" w:rsidRDefault="00DB5D86" w:rsidP="00DB5D86">
      <w:pPr>
        <w:widowControl/>
        <w:numPr>
          <w:ilvl w:val="0"/>
          <w:numId w:val="69"/>
        </w:numPr>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2.         </w:t>
      </w:r>
      <w:r w:rsidRPr="00DB5D86">
        <w:rPr>
          <w:rFonts w:ascii="Times New Roman" w:eastAsia="宋体" w:hAnsi="Times New Roman" w:cs="Times New Roman" w:hint="eastAsia"/>
          <w:szCs w:val="20"/>
        </w:rPr>
        <w:t>快速排序算法的平均时间复杂度为</w:t>
      </w:r>
      <w:r w:rsidRPr="00DB5D86">
        <w:rPr>
          <w:rFonts w:ascii="Times New Roman" w:eastAsia="宋体" w:hAnsi="Times New Roman" w:cs="Times New Roman"/>
          <w:szCs w:val="20"/>
        </w:rPr>
        <w:t>____________</w:t>
      </w:r>
      <w:r w:rsidRPr="00DB5D86">
        <w:rPr>
          <w:rFonts w:ascii="Times New Roman" w:eastAsia="宋体" w:hAnsi="Times New Roman" w:cs="Times New Roman" w:hint="eastAsia"/>
          <w:szCs w:val="20"/>
        </w:rPr>
        <w:t>，直接插入排序算法的平均时间复杂度为</w:t>
      </w:r>
      <w:r w:rsidRPr="00DB5D86">
        <w:rPr>
          <w:rFonts w:ascii="Times New Roman" w:eastAsia="宋体" w:hAnsi="Times New Roman" w:cs="Times New Roman"/>
          <w:szCs w:val="20"/>
        </w:rPr>
        <w:t>___________</w:t>
      </w:r>
      <w:r w:rsidRPr="00DB5D86">
        <w:rPr>
          <w:rFonts w:ascii="Times New Roman" w:eastAsia="宋体" w:hAnsi="Times New Roman" w:cs="Times New Roman" w:hint="eastAsia"/>
          <w:szCs w:val="20"/>
        </w:rPr>
        <w:t>。</w:t>
      </w:r>
    </w:p>
    <w:p w:rsidR="00DB5D86" w:rsidRPr="00DB5D86" w:rsidRDefault="00DB5D86" w:rsidP="00DB5D86">
      <w:pPr>
        <w:widowControl/>
        <w:numPr>
          <w:ilvl w:val="0"/>
          <w:numId w:val="69"/>
        </w:numPr>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3.         </w:t>
      </w:r>
      <w:r w:rsidRPr="00DB5D86">
        <w:rPr>
          <w:rFonts w:ascii="Times New Roman" w:eastAsia="宋体" w:hAnsi="Times New Roman" w:cs="Times New Roman" w:hint="eastAsia"/>
          <w:szCs w:val="20"/>
        </w:rPr>
        <w:t>设二叉排序树的高度为</w:t>
      </w:r>
      <w:r w:rsidRPr="00DB5D86">
        <w:rPr>
          <w:rFonts w:ascii="Times New Roman" w:eastAsia="宋体" w:hAnsi="Times New Roman" w:cs="Times New Roman"/>
          <w:szCs w:val="20"/>
        </w:rPr>
        <w:t>h</w:t>
      </w:r>
      <w:r w:rsidRPr="00DB5D86">
        <w:rPr>
          <w:rFonts w:ascii="Times New Roman" w:eastAsia="宋体" w:hAnsi="Times New Roman" w:cs="Times New Roman" w:hint="eastAsia"/>
          <w:szCs w:val="20"/>
        </w:rPr>
        <w:t>，则在该树中查找关键字</w:t>
      </w:r>
      <w:r w:rsidRPr="00DB5D86">
        <w:rPr>
          <w:rFonts w:ascii="Times New Roman" w:eastAsia="宋体" w:hAnsi="Times New Roman" w:cs="Times New Roman"/>
          <w:szCs w:val="20"/>
        </w:rPr>
        <w:t>key</w:t>
      </w:r>
      <w:r w:rsidRPr="00DB5D86">
        <w:rPr>
          <w:rFonts w:ascii="Times New Roman" w:eastAsia="宋体" w:hAnsi="Times New Roman" w:cs="Times New Roman" w:hint="eastAsia"/>
          <w:szCs w:val="20"/>
        </w:rPr>
        <w:t>最多需要比较</w:t>
      </w:r>
      <w:r w:rsidRPr="00DB5D86">
        <w:rPr>
          <w:rFonts w:ascii="Times New Roman" w:eastAsia="宋体" w:hAnsi="Times New Roman" w:cs="Times New Roman"/>
          <w:szCs w:val="20"/>
        </w:rPr>
        <w:t>_________</w:t>
      </w:r>
      <w:r w:rsidRPr="00DB5D86">
        <w:rPr>
          <w:rFonts w:ascii="Times New Roman" w:eastAsia="宋体" w:hAnsi="Times New Roman" w:cs="Times New Roman" w:hint="eastAsia"/>
          <w:szCs w:val="20"/>
        </w:rPr>
        <w:t>次。</w:t>
      </w:r>
    </w:p>
    <w:p w:rsidR="00DB5D86" w:rsidRPr="00DB5D86" w:rsidRDefault="00DB5D86" w:rsidP="00DB5D86">
      <w:pPr>
        <w:widowControl/>
        <w:numPr>
          <w:ilvl w:val="0"/>
          <w:numId w:val="69"/>
        </w:numPr>
        <w:snapToGrid w:val="0"/>
        <w:rPr>
          <w:rFonts w:ascii="Times New Roman" w:eastAsia="宋体" w:hAnsi="Times New Roman" w:cs="Times New Roman"/>
          <w:szCs w:val="20"/>
        </w:rPr>
      </w:pPr>
      <w:r w:rsidRPr="00DB5D86">
        <w:rPr>
          <w:rFonts w:ascii="Times New Roman" w:eastAsia="宋体" w:hAnsi="Times New Roman" w:cs="Times New Roman"/>
          <w:szCs w:val="20"/>
        </w:rPr>
        <w:lastRenderedPageBreak/>
        <w:t xml:space="preserve">4.         </w:t>
      </w:r>
      <w:r w:rsidRPr="00DB5D86">
        <w:rPr>
          <w:rFonts w:ascii="Times New Roman" w:eastAsia="宋体" w:hAnsi="Times New Roman" w:cs="Times New Roman" w:hint="eastAsia"/>
          <w:szCs w:val="20"/>
        </w:rPr>
        <w:t>设在长度为</w:t>
      </w:r>
      <w:r w:rsidRPr="00DB5D86">
        <w:rPr>
          <w:rFonts w:ascii="Times New Roman" w:eastAsia="宋体" w:hAnsi="Times New Roman" w:cs="Times New Roman"/>
          <w:szCs w:val="20"/>
        </w:rPr>
        <w:t>20</w:t>
      </w:r>
      <w:r w:rsidRPr="00DB5D86">
        <w:rPr>
          <w:rFonts w:ascii="Times New Roman" w:eastAsia="宋体" w:hAnsi="Times New Roman" w:cs="Times New Roman" w:hint="eastAsia"/>
          <w:szCs w:val="20"/>
        </w:rPr>
        <w:t>的有序表中进行二分查找，则比较一次查找成功的结点数有</w:t>
      </w:r>
      <w:r w:rsidRPr="00DB5D86">
        <w:rPr>
          <w:rFonts w:ascii="Times New Roman" w:eastAsia="宋体" w:hAnsi="Times New Roman" w:cs="Times New Roman"/>
          <w:szCs w:val="20"/>
        </w:rPr>
        <w:t>_________</w:t>
      </w:r>
      <w:r w:rsidRPr="00DB5D86">
        <w:rPr>
          <w:rFonts w:ascii="Times New Roman" w:eastAsia="宋体" w:hAnsi="Times New Roman" w:cs="Times New Roman" w:hint="eastAsia"/>
          <w:szCs w:val="20"/>
        </w:rPr>
        <w:t>个，比较两次查找成功有结点数有</w:t>
      </w:r>
      <w:r w:rsidRPr="00DB5D86">
        <w:rPr>
          <w:rFonts w:ascii="Times New Roman" w:eastAsia="宋体" w:hAnsi="Times New Roman" w:cs="Times New Roman"/>
          <w:szCs w:val="20"/>
        </w:rPr>
        <w:t>_________</w:t>
      </w:r>
      <w:r w:rsidRPr="00DB5D86">
        <w:rPr>
          <w:rFonts w:ascii="Times New Roman" w:eastAsia="宋体" w:hAnsi="Times New Roman" w:cs="Times New Roman" w:hint="eastAsia"/>
          <w:szCs w:val="20"/>
        </w:rPr>
        <w:t>个。</w:t>
      </w:r>
    </w:p>
    <w:p w:rsidR="00DB5D86" w:rsidRPr="00DB5D86" w:rsidRDefault="00DB5D86" w:rsidP="00DB5D86">
      <w:pPr>
        <w:widowControl/>
        <w:numPr>
          <w:ilvl w:val="0"/>
          <w:numId w:val="69"/>
        </w:numPr>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5.         </w:t>
      </w:r>
      <w:r w:rsidRPr="00DB5D86">
        <w:rPr>
          <w:rFonts w:ascii="Times New Roman" w:eastAsia="宋体" w:hAnsi="Times New Roman" w:cs="Times New Roman" w:hint="eastAsia"/>
          <w:szCs w:val="20"/>
        </w:rPr>
        <w:t>设一棵</w:t>
      </w:r>
      <w:r w:rsidRPr="00DB5D86">
        <w:rPr>
          <w:rFonts w:ascii="Times New Roman" w:eastAsia="宋体" w:hAnsi="Times New Roman" w:cs="Times New Roman"/>
          <w:szCs w:val="20"/>
        </w:rPr>
        <w:t>m</w:t>
      </w:r>
      <w:r w:rsidRPr="00DB5D86">
        <w:rPr>
          <w:rFonts w:ascii="Times New Roman" w:eastAsia="宋体" w:hAnsi="Times New Roman" w:cs="Times New Roman" w:hint="eastAsia"/>
          <w:szCs w:val="20"/>
        </w:rPr>
        <w:t>叉树脂的结点数为</w:t>
      </w:r>
      <w:r w:rsidRPr="00DB5D86">
        <w:rPr>
          <w:rFonts w:ascii="Times New Roman" w:eastAsia="宋体" w:hAnsi="Times New Roman" w:cs="Times New Roman"/>
          <w:szCs w:val="20"/>
        </w:rPr>
        <w:t>n</w:t>
      </w:r>
      <w:r w:rsidRPr="00DB5D86">
        <w:rPr>
          <w:rFonts w:ascii="Times New Roman" w:eastAsia="宋体" w:hAnsi="Times New Roman" w:cs="Times New Roman" w:hint="eastAsia"/>
          <w:szCs w:val="20"/>
        </w:rPr>
        <w:t>，用多重链表表示其存储结构，则该树中有</w:t>
      </w:r>
      <w:r w:rsidRPr="00DB5D86">
        <w:rPr>
          <w:rFonts w:ascii="Times New Roman" w:eastAsia="宋体" w:hAnsi="Times New Roman" w:cs="Times New Roman"/>
          <w:szCs w:val="20"/>
        </w:rPr>
        <w:t>_________</w:t>
      </w:r>
      <w:r w:rsidRPr="00DB5D86">
        <w:rPr>
          <w:rFonts w:ascii="Times New Roman" w:eastAsia="宋体" w:hAnsi="Times New Roman" w:cs="Times New Roman" w:hint="eastAsia"/>
          <w:szCs w:val="20"/>
        </w:rPr>
        <w:t>个空指针域。</w:t>
      </w:r>
    </w:p>
    <w:p w:rsidR="00DB5D86" w:rsidRPr="00DB5D86" w:rsidRDefault="00DB5D86" w:rsidP="00DB5D86">
      <w:pPr>
        <w:widowControl/>
        <w:numPr>
          <w:ilvl w:val="0"/>
          <w:numId w:val="69"/>
        </w:numPr>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6.         </w:t>
      </w:r>
      <w:r w:rsidRPr="00DB5D86">
        <w:rPr>
          <w:rFonts w:ascii="Times New Roman" w:eastAsia="宋体" w:hAnsi="Times New Roman" w:cs="Times New Roman" w:hint="eastAsia"/>
          <w:szCs w:val="20"/>
        </w:rPr>
        <w:t>设指针变量</w:t>
      </w:r>
      <w:r w:rsidRPr="00DB5D86">
        <w:rPr>
          <w:rFonts w:ascii="Times New Roman" w:eastAsia="宋体" w:hAnsi="Times New Roman" w:cs="Times New Roman"/>
          <w:szCs w:val="20"/>
        </w:rPr>
        <w:t>p</w:t>
      </w:r>
      <w:r w:rsidRPr="00DB5D86">
        <w:rPr>
          <w:rFonts w:ascii="Times New Roman" w:eastAsia="宋体" w:hAnsi="Times New Roman" w:cs="Times New Roman" w:hint="eastAsia"/>
          <w:szCs w:val="20"/>
        </w:rPr>
        <w:t>指向单链表中结点</w:t>
      </w:r>
      <w:r w:rsidRPr="00DB5D86">
        <w:rPr>
          <w:rFonts w:ascii="Times New Roman" w:eastAsia="宋体" w:hAnsi="Times New Roman" w:cs="Times New Roman"/>
          <w:szCs w:val="20"/>
        </w:rPr>
        <w:t>A</w:t>
      </w:r>
      <w:r w:rsidRPr="00DB5D86">
        <w:rPr>
          <w:rFonts w:ascii="Times New Roman" w:eastAsia="宋体" w:hAnsi="Times New Roman" w:cs="Times New Roman" w:hint="eastAsia"/>
          <w:szCs w:val="20"/>
        </w:rPr>
        <w:t>，则删除结点</w:t>
      </w:r>
      <w:r w:rsidRPr="00DB5D86">
        <w:rPr>
          <w:rFonts w:ascii="Times New Roman" w:eastAsia="宋体" w:hAnsi="Times New Roman" w:cs="Times New Roman"/>
          <w:szCs w:val="20"/>
        </w:rPr>
        <w:t>A</w:t>
      </w:r>
      <w:r w:rsidRPr="00DB5D86">
        <w:rPr>
          <w:rFonts w:ascii="Times New Roman" w:eastAsia="宋体" w:hAnsi="Times New Roman" w:cs="Times New Roman" w:hint="eastAsia"/>
          <w:szCs w:val="20"/>
        </w:rPr>
        <w:t>的语句序列为：</w:t>
      </w:r>
    </w:p>
    <w:p w:rsidR="00DB5D86" w:rsidRPr="00DB5D86" w:rsidRDefault="00DB5D86" w:rsidP="00DB5D86">
      <w:pPr>
        <w:widowControl/>
        <w:snapToGrid w:val="0"/>
        <w:rPr>
          <w:rFonts w:ascii="Times New Roman" w:eastAsia="宋体" w:hAnsi="Times New Roman" w:cs="Times New Roman"/>
          <w:szCs w:val="20"/>
        </w:rPr>
      </w:pPr>
      <w:r w:rsidRPr="00DB5D86">
        <w:rPr>
          <w:rFonts w:ascii="Times New Roman" w:eastAsia="宋体" w:hAnsi="Times New Roman" w:cs="Times New Roman"/>
          <w:szCs w:val="20"/>
        </w:rPr>
        <w:t>q=p-&gt;next</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p-&gt;data=q-&gt;data</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p-&gt;next=___________</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feee(q)</w:t>
      </w:r>
      <w:r w:rsidRPr="00DB5D86">
        <w:rPr>
          <w:rFonts w:ascii="Times New Roman" w:eastAsia="宋体" w:hAnsi="Times New Roman" w:cs="Times New Roman" w:hint="eastAsia"/>
          <w:szCs w:val="20"/>
        </w:rPr>
        <w:t>；</w:t>
      </w:r>
    </w:p>
    <w:p w:rsidR="00DB5D86" w:rsidRPr="00DB5D86" w:rsidRDefault="00DB5D86" w:rsidP="00DB5D86">
      <w:pPr>
        <w:widowControl/>
        <w:numPr>
          <w:ilvl w:val="0"/>
          <w:numId w:val="69"/>
        </w:numPr>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7.         </w:t>
      </w:r>
      <w:r w:rsidRPr="00DB5D86">
        <w:rPr>
          <w:rFonts w:ascii="Times New Roman" w:eastAsia="宋体" w:hAnsi="Times New Roman" w:cs="Times New Roman" w:hint="eastAsia"/>
          <w:szCs w:val="20"/>
        </w:rPr>
        <w:t>数据结构从逻辑上划分为三种基本类型：</w:t>
      </w:r>
      <w:r w:rsidRPr="00DB5D86">
        <w:rPr>
          <w:rFonts w:ascii="Times New Roman" w:eastAsia="宋体" w:hAnsi="Times New Roman" w:cs="Times New Roman"/>
          <w:szCs w:val="20"/>
        </w:rPr>
        <w:t>___________</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__________</w:t>
      </w:r>
      <w:r w:rsidRPr="00DB5D86">
        <w:rPr>
          <w:rFonts w:ascii="Times New Roman" w:eastAsia="宋体" w:hAnsi="Times New Roman" w:cs="Times New Roman" w:hint="eastAsia"/>
          <w:szCs w:val="20"/>
        </w:rPr>
        <w:t>和</w:t>
      </w:r>
      <w:r w:rsidRPr="00DB5D86">
        <w:rPr>
          <w:rFonts w:ascii="Times New Roman" w:eastAsia="宋体" w:hAnsi="Times New Roman" w:cs="Times New Roman"/>
          <w:szCs w:val="20"/>
        </w:rPr>
        <w:t>___________</w:t>
      </w:r>
      <w:r w:rsidRPr="00DB5D86">
        <w:rPr>
          <w:rFonts w:ascii="Times New Roman" w:eastAsia="宋体" w:hAnsi="Times New Roman" w:cs="Times New Roman" w:hint="eastAsia"/>
          <w:szCs w:val="20"/>
        </w:rPr>
        <w:t>。</w:t>
      </w:r>
    </w:p>
    <w:p w:rsidR="00DB5D86" w:rsidRPr="00DB5D86" w:rsidRDefault="00DB5D86" w:rsidP="00DB5D86">
      <w:pPr>
        <w:widowControl/>
        <w:numPr>
          <w:ilvl w:val="0"/>
          <w:numId w:val="69"/>
        </w:numPr>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8.         </w:t>
      </w:r>
      <w:r w:rsidRPr="00DB5D86">
        <w:rPr>
          <w:rFonts w:ascii="Times New Roman" w:eastAsia="宋体" w:hAnsi="Times New Roman" w:cs="Times New Roman" w:hint="eastAsia"/>
          <w:szCs w:val="20"/>
        </w:rPr>
        <w:t>设无向图</w:t>
      </w:r>
      <w:r w:rsidRPr="00DB5D86">
        <w:rPr>
          <w:rFonts w:ascii="Times New Roman" w:eastAsia="宋体" w:hAnsi="Times New Roman" w:cs="Times New Roman"/>
          <w:szCs w:val="20"/>
        </w:rPr>
        <w:t>G</w:t>
      </w:r>
      <w:r w:rsidRPr="00DB5D86">
        <w:rPr>
          <w:rFonts w:ascii="Times New Roman" w:eastAsia="宋体" w:hAnsi="Times New Roman" w:cs="Times New Roman" w:hint="eastAsia"/>
          <w:szCs w:val="20"/>
        </w:rPr>
        <w:t>中有</w:t>
      </w:r>
      <w:r w:rsidRPr="00DB5D86">
        <w:rPr>
          <w:rFonts w:ascii="Times New Roman" w:eastAsia="宋体" w:hAnsi="Times New Roman" w:cs="Times New Roman"/>
          <w:szCs w:val="20"/>
        </w:rPr>
        <w:t>n</w:t>
      </w:r>
      <w:r w:rsidRPr="00DB5D86">
        <w:rPr>
          <w:rFonts w:ascii="Times New Roman" w:eastAsia="宋体" w:hAnsi="Times New Roman" w:cs="Times New Roman" w:hint="eastAsia"/>
          <w:szCs w:val="20"/>
        </w:rPr>
        <w:t>个顶点</w:t>
      </w:r>
      <w:r w:rsidRPr="00DB5D86">
        <w:rPr>
          <w:rFonts w:ascii="Times New Roman" w:eastAsia="宋体" w:hAnsi="Times New Roman" w:cs="Times New Roman"/>
          <w:szCs w:val="20"/>
        </w:rPr>
        <w:t>e</w:t>
      </w:r>
      <w:r w:rsidRPr="00DB5D86">
        <w:rPr>
          <w:rFonts w:ascii="Times New Roman" w:eastAsia="宋体" w:hAnsi="Times New Roman" w:cs="Times New Roman" w:hint="eastAsia"/>
          <w:szCs w:val="20"/>
        </w:rPr>
        <w:t>条边，则用邻接矩阵作为图的存储结构进行深度优先或广度优先遍历时的时间复杂度为</w:t>
      </w:r>
      <w:r w:rsidRPr="00DB5D86">
        <w:rPr>
          <w:rFonts w:ascii="Times New Roman" w:eastAsia="宋体" w:hAnsi="Times New Roman" w:cs="Times New Roman"/>
          <w:szCs w:val="20"/>
        </w:rPr>
        <w:t>_________</w:t>
      </w:r>
      <w:r w:rsidRPr="00DB5D86">
        <w:rPr>
          <w:rFonts w:ascii="Times New Roman" w:eastAsia="宋体" w:hAnsi="Times New Roman" w:cs="Times New Roman" w:hint="eastAsia"/>
          <w:szCs w:val="20"/>
        </w:rPr>
        <w:t>；用邻接表作为图的存储结构进行深度优先或广度优先遍历的时间复杂度为</w:t>
      </w:r>
      <w:r w:rsidRPr="00DB5D86">
        <w:rPr>
          <w:rFonts w:ascii="Times New Roman" w:eastAsia="宋体" w:hAnsi="Times New Roman" w:cs="Times New Roman"/>
          <w:szCs w:val="20"/>
        </w:rPr>
        <w:t>_________</w:t>
      </w:r>
      <w:r w:rsidRPr="00DB5D86">
        <w:rPr>
          <w:rFonts w:ascii="Times New Roman" w:eastAsia="宋体" w:hAnsi="Times New Roman" w:cs="Times New Roman" w:hint="eastAsia"/>
          <w:szCs w:val="20"/>
        </w:rPr>
        <w:t>。</w:t>
      </w:r>
    </w:p>
    <w:p w:rsidR="00DB5D86" w:rsidRPr="00DB5D86" w:rsidRDefault="00DB5D86" w:rsidP="00DB5D86">
      <w:pPr>
        <w:widowControl/>
        <w:numPr>
          <w:ilvl w:val="0"/>
          <w:numId w:val="69"/>
        </w:numPr>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9.         </w:t>
      </w:r>
      <w:r w:rsidRPr="00DB5D86">
        <w:rPr>
          <w:rFonts w:ascii="Times New Roman" w:eastAsia="宋体" w:hAnsi="Times New Roman" w:cs="Times New Roman" w:hint="eastAsia"/>
          <w:szCs w:val="20"/>
        </w:rPr>
        <w:t>设散列表的长度为</w:t>
      </w:r>
      <w:r w:rsidRPr="00DB5D86">
        <w:rPr>
          <w:rFonts w:ascii="Times New Roman" w:eastAsia="宋体" w:hAnsi="Times New Roman" w:cs="Times New Roman"/>
          <w:szCs w:val="20"/>
        </w:rPr>
        <w:t>8</w:t>
      </w:r>
      <w:r w:rsidRPr="00DB5D86">
        <w:rPr>
          <w:rFonts w:ascii="Times New Roman" w:eastAsia="宋体" w:hAnsi="Times New Roman" w:cs="Times New Roman" w:hint="eastAsia"/>
          <w:szCs w:val="20"/>
        </w:rPr>
        <w:t>，散列函数</w:t>
      </w:r>
      <w:r w:rsidRPr="00DB5D86">
        <w:rPr>
          <w:rFonts w:ascii="Times New Roman" w:eastAsia="宋体" w:hAnsi="Times New Roman" w:cs="Times New Roman"/>
          <w:szCs w:val="20"/>
        </w:rPr>
        <w:t>H(k)=k % 7</w:t>
      </w:r>
      <w:r w:rsidRPr="00DB5D86">
        <w:rPr>
          <w:rFonts w:ascii="Times New Roman" w:eastAsia="宋体" w:hAnsi="Times New Roman" w:cs="Times New Roman" w:hint="eastAsia"/>
          <w:szCs w:val="20"/>
        </w:rPr>
        <w:t>，用线性探测法解决冲突，则根据一组初始关键字序列</w:t>
      </w:r>
      <w:r w:rsidRPr="00DB5D86">
        <w:rPr>
          <w:rFonts w:ascii="Times New Roman" w:eastAsia="宋体" w:hAnsi="Times New Roman" w:cs="Times New Roman"/>
          <w:szCs w:val="20"/>
        </w:rPr>
        <w:t>(8</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15</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16</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22</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30</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32)</w:t>
      </w:r>
      <w:r w:rsidRPr="00DB5D86">
        <w:rPr>
          <w:rFonts w:ascii="Times New Roman" w:eastAsia="宋体" w:hAnsi="Times New Roman" w:cs="Times New Roman" w:hint="eastAsia"/>
          <w:szCs w:val="20"/>
        </w:rPr>
        <w:t>构造出的散列表的平均查找长度是</w:t>
      </w:r>
      <w:r w:rsidRPr="00DB5D86">
        <w:rPr>
          <w:rFonts w:ascii="Times New Roman" w:eastAsia="宋体" w:hAnsi="Times New Roman" w:cs="Times New Roman"/>
          <w:szCs w:val="20"/>
        </w:rPr>
        <w:t>________</w:t>
      </w:r>
      <w:r w:rsidRPr="00DB5D86">
        <w:rPr>
          <w:rFonts w:ascii="Times New Roman" w:eastAsia="宋体" w:hAnsi="Times New Roman" w:cs="Times New Roman" w:hint="eastAsia"/>
          <w:szCs w:val="20"/>
        </w:rPr>
        <w:t>。</w:t>
      </w:r>
    </w:p>
    <w:p w:rsidR="00DB5D86" w:rsidRPr="00DB5D86" w:rsidRDefault="00DB5D86" w:rsidP="00DB5D86">
      <w:pPr>
        <w:widowControl/>
        <w:numPr>
          <w:ilvl w:val="0"/>
          <w:numId w:val="69"/>
        </w:numPr>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10.     </w:t>
      </w:r>
      <w:r w:rsidRPr="00DB5D86">
        <w:rPr>
          <w:rFonts w:ascii="Times New Roman" w:eastAsia="宋体" w:hAnsi="Times New Roman" w:cs="Times New Roman" w:hint="eastAsia"/>
          <w:szCs w:val="20"/>
        </w:rPr>
        <w:t>设一组初始关键字序列为</w:t>
      </w:r>
      <w:r w:rsidRPr="00DB5D86">
        <w:rPr>
          <w:rFonts w:ascii="Times New Roman" w:eastAsia="宋体" w:hAnsi="Times New Roman" w:cs="Times New Roman"/>
          <w:szCs w:val="20"/>
        </w:rPr>
        <w:t>(38</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65</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97</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76</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13</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27</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10)</w:t>
      </w:r>
      <w:r w:rsidRPr="00DB5D86">
        <w:rPr>
          <w:rFonts w:ascii="Times New Roman" w:eastAsia="宋体" w:hAnsi="Times New Roman" w:cs="Times New Roman" w:hint="eastAsia"/>
          <w:szCs w:val="20"/>
        </w:rPr>
        <w:t>，则第</w:t>
      </w:r>
      <w:r w:rsidRPr="00DB5D86">
        <w:rPr>
          <w:rFonts w:ascii="Times New Roman" w:eastAsia="宋体" w:hAnsi="Times New Roman" w:cs="Times New Roman"/>
          <w:szCs w:val="20"/>
        </w:rPr>
        <w:t>3</w:t>
      </w:r>
      <w:r w:rsidRPr="00DB5D86">
        <w:rPr>
          <w:rFonts w:ascii="Times New Roman" w:eastAsia="宋体" w:hAnsi="Times New Roman" w:cs="Times New Roman" w:hint="eastAsia"/>
          <w:szCs w:val="20"/>
        </w:rPr>
        <w:t>趟冒泡排序结束后的结果为</w:t>
      </w:r>
      <w:r w:rsidRPr="00DB5D86">
        <w:rPr>
          <w:rFonts w:ascii="Times New Roman" w:eastAsia="宋体" w:hAnsi="Times New Roman" w:cs="Times New Roman"/>
          <w:szCs w:val="20"/>
        </w:rPr>
        <w:t>_____________________</w:t>
      </w:r>
      <w:r w:rsidRPr="00DB5D86">
        <w:rPr>
          <w:rFonts w:ascii="Times New Roman" w:eastAsia="宋体" w:hAnsi="Times New Roman" w:cs="Times New Roman" w:hint="eastAsia"/>
          <w:szCs w:val="20"/>
        </w:rPr>
        <w:t>。</w:t>
      </w:r>
    </w:p>
    <w:p w:rsidR="00DB5D86" w:rsidRPr="00DB5D86" w:rsidRDefault="00DB5D86" w:rsidP="00DB5D86">
      <w:pPr>
        <w:widowControl/>
        <w:numPr>
          <w:ilvl w:val="0"/>
          <w:numId w:val="69"/>
        </w:numPr>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11.     </w:t>
      </w:r>
      <w:r w:rsidRPr="00DB5D86">
        <w:rPr>
          <w:rFonts w:ascii="Times New Roman" w:eastAsia="宋体" w:hAnsi="Times New Roman" w:cs="Times New Roman" w:hint="eastAsia"/>
          <w:szCs w:val="20"/>
        </w:rPr>
        <w:t>设一组初始关键字序列为</w:t>
      </w:r>
      <w:r w:rsidRPr="00DB5D86">
        <w:rPr>
          <w:rFonts w:ascii="Times New Roman" w:eastAsia="宋体" w:hAnsi="Times New Roman" w:cs="Times New Roman"/>
          <w:szCs w:val="20"/>
        </w:rPr>
        <w:t>(38</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65</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97</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76</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13</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27</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10)</w:t>
      </w:r>
      <w:r w:rsidRPr="00DB5D86">
        <w:rPr>
          <w:rFonts w:ascii="Times New Roman" w:eastAsia="宋体" w:hAnsi="Times New Roman" w:cs="Times New Roman" w:hint="eastAsia"/>
          <w:szCs w:val="20"/>
        </w:rPr>
        <w:t>，则第</w:t>
      </w:r>
      <w:r w:rsidRPr="00DB5D86">
        <w:rPr>
          <w:rFonts w:ascii="Times New Roman" w:eastAsia="宋体" w:hAnsi="Times New Roman" w:cs="Times New Roman"/>
          <w:szCs w:val="20"/>
        </w:rPr>
        <w:t>3</w:t>
      </w:r>
      <w:r w:rsidRPr="00DB5D86">
        <w:rPr>
          <w:rFonts w:ascii="Times New Roman" w:eastAsia="宋体" w:hAnsi="Times New Roman" w:cs="Times New Roman" w:hint="eastAsia"/>
          <w:szCs w:val="20"/>
        </w:rPr>
        <w:t>趟简单选择排序后的结果为</w:t>
      </w:r>
      <w:r w:rsidRPr="00DB5D86">
        <w:rPr>
          <w:rFonts w:ascii="Times New Roman" w:eastAsia="宋体" w:hAnsi="Times New Roman" w:cs="Times New Roman"/>
          <w:szCs w:val="20"/>
        </w:rPr>
        <w:t>______________________</w:t>
      </w:r>
      <w:r w:rsidRPr="00DB5D86">
        <w:rPr>
          <w:rFonts w:ascii="Times New Roman" w:eastAsia="宋体" w:hAnsi="Times New Roman" w:cs="Times New Roman" w:hint="eastAsia"/>
          <w:szCs w:val="20"/>
        </w:rPr>
        <w:t>。</w:t>
      </w:r>
    </w:p>
    <w:p w:rsidR="00DB5D86" w:rsidRPr="00DB5D86" w:rsidRDefault="00DB5D86" w:rsidP="00DB5D86">
      <w:pPr>
        <w:widowControl/>
        <w:numPr>
          <w:ilvl w:val="0"/>
          <w:numId w:val="69"/>
        </w:numPr>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12.     </w:t>
      </w:r>
      <w:r w:rsidRPr="00DB5D86">
        <w:rPr>
          <w:rFonts w:ascii="Times New Roman" w:eastAsia="宋体" w:hAnsi="Times New Roman" w:cs="Times New Roman" w:hint="eastAsia"/>
          <w:szCs w:val="20"/>
        </w:rPr>
        <w:t>设有向图</w:t>
      </w:r>
      <w:r w:rsidRPr="00DB5D86">
        <w:rPr>
          <w:rFonts w:ascii="Times New Roman" w:eastAsia="宋体" w:hAnsi="Times New Roman" w:cs="Times New Roman"/>
          <w:szCs w:val="20"/>
        </w:rPr>
        <w:t>G</w:t>
      </w:r>
      <w:r w:rsidRPr="00DB5D86">
        <w:rPr>
          <w:rFonts w:ascii="Times New Roman" w:eastAsia="宋体" w:hAnsi="Times New Roman" w:cs="Times New Roman" w:hint="eastAsia"/>
          <w:szCs w:val="20"/>
        </w:rPr>
        <w:t>中的有向边的集合</w:t>
      </w:r>
      <w:r w:rsidRPr="00DB5D86">
        <w:rPr>
          <w:rFonts w:ascii="Times New Roman" w:eastAsia="宋体" w:hAnsi="Times New Roman" w:cs="Times New Roman"/>
          <w:szCs w:val="20"/>
        </w:rPr>
        <w:t>E={&lt;1</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2&gt;</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&lt;2</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3&gt;</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&lt;1</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4&gt;</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&lt;4</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5&gt;</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&lt;5</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3&gt;</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&lt;4</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6&gt;</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&lt;6</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5&gt;}</w:t>
      </w:r>
      <w:r w:rsidRPr="00DB5D86">
        <w:rPr>
          <w:rFonts w:ascii="Times New Roman" w:eastAsia="宋体" w:hAnsi="Times New Roman" w:cs="Times New Roman" w:hint="eastAsia"/>
          <w:szCs w:val="20"/>
        </w:rPr>
        <w:t>，则该图的一个拓扑序列为</w:t>
      </w:r>
      <w:r w:rsidRPr="00DB5D86">
        <w:rPr>
          <w:rFonts w:ascii="Times New Roman" w:eastAsia="宋体" w:hAnsi="Times New Roman" w:cs="Times New Roman"/>
          <w:szCs w:val="20"/>
        </w:rPr>
        <w:t>_________________________</w:t>
      </w:r>
      <w:r w:rsidRPr="00DB5D86">
        <w:rPr>
          <w:rFonts w:ascii="Times New Roman" w:eastAsia="宋体" w:hAnsi="Times New Roman" w:cs="Times New Roman" w:hint="eastAsia"/>
          <w:szCs w:val="20"/>
        </w:rPr>
        <w:t>。</w:t>
      </w:r>
    </w:p>
    <w:p w:rsidR="00DB5D86" w:rsidRPr="00DB5D86" w:rsidRDefault="00DB5D86" w:rsidP="00DB5D86">
      <w:pPr>
        <w:widowControl/>
        <w:numPr>
          <w:ilvl w:val="0"/>
          <w:numId w:val="69"/>
        </w:numPr>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13.     </w:t>
      </w:r>
      <w:r w:rsidRPr="00DB5D86">
        <w:rPr>
          <w:rFonts w:ascii="Times New Roman" w:eastAsia="宋体" w:hAnsi="Times New Roman" w:cs="Times New Roman" w:hint="eastAsia"/>
          <w:szCs w:val="20"/>
        </w:rPr>
        <w:t>下面程序段的功能是建立二叉树的算法，请在下划线处填上正确的内容。</w:t>
      </w:r>
    </w:p>
    <w:p w:rsidR="00DB5D86" w:rsidRPr="00DB5D86" w:rsidRDefault="00DB5D86" w:rsidP="00DB5D86">
      <w:pPr>
        <w:widowControl/>
        <w:snapToGrid w:val="0"/>
        <w:rPr>
          <w:rFonts w:ascii="Times New Roman" w:eastAsia="宋体" w:hAnsi="Times New Roman" w:cs="Times New Roman"/>
          <w:szCs w:val="20"/>
        </w:rPr>
      </w:pPr>
      <w:r w:rsidRPr="00DB5D86">
        <w:rPr>
          <w:rFonts w:ascii="Times New Roman" w:eastAsia="宋体" w:hAnsi="Times New Roman" w:cs="Times New Roman"/>
          <w:szCs w:val="20"/>
        </w:rPr>
        <w:t>typedef struct node{int data;struct node  *lchild;________________;}bitree;</w:t>
      </w:r>
    </w:p>
    <w:p w:rsidR="00DB5D86" w:rsidRPr="00DB5D86" w:rsidRDefault="00DB5D86" w:rsidP="00DB5D86">
      <w:pPr>
        <w:widowControl/>
        <w:snapToGrid w:val="0"/>
        <w:rPr>
          <w:rFonts w:ascii="Times New Roman" w:eastAsia="宋体" w:hAnsi="Times New Roman" w:cs="Times New Roman"/>
          <w:szCs w:val="20"/>
        </w:rPr>
      </w:pPr>
      <w:r w:rsidRPr="00DB5D86">
        <w:rPr>
          <w:rFonts w:ascii="Times New Roman" w:eastAsia="宋体" w:hAnsi="Times New Roman" w:cs="Times New Roman"/>
          <w:szCs w:val="20"/>
        </w:rPr>
        <w:t>void createbitree(bitree *&amp;bt)</w:t>
      </w:r>
    </w:p>
    <w:p w:rsidR="00DB5D86" w:rsidRPr="00DB5D86" w:rsidRDefault="00DB5D86" w:rsidP="00DB5D86">
      <w:pPr>
        <w:widowControl/>
        <w:snapToGrid w:val="0"/>
        <w:rPr>
          <w:rFonts w:ascii="Times New Roman" w:eastAsia="宋体" w:hAnsi="Times New Roman" w:cs="Times New Roman"/>
          <w:szCs w:val="20"/>
        </w:rPr>
      </w:pPr>
      <w:r w:rsidRPr="00DB5D86">
        <w:rPr>
          <w:rFonts w:ascii="Times New Roman" w:eastAsia="宋体" w:hAnsi="Times New Roman" w:cs="Times New Roman"/>
          <w:szCs w:val="20"/>
        </w:rPr>
        <w:t>{</w:t>
      </w:r>
    </w:p>
    <w:p w:rsidR="00DB5D86" w:rsidRPr="00DB5D86" w:rsidRDefault="00DB5D86" w:rsidP="00DB5D86">
      <w:pPr>
        <w:widowControl/>
        <w:snapToGrid w:val="0"/>
        <w:rPr>
          <w:rFonts w:ascii="Times New Roman" w:eastAsia="宋体" w:hAnsi="Times New Roman" w:cs="Times New Roman"/>
          <w:szCs w:val="20"/>
        </w:rPr>
      </w:pPr>
      <w:r w:rsidRPr="00DB5D86">
        <w:rPr>
          <w:rFonts w:ascii="Times New Roman" w:eastAsia="宋体" w:hAnsi="Times New Roman" w:cs="Times New Roman"/>
          <w:szCs w:val="20"/>
        </w:rPr>
        <w:t>scanf(“%c”,&amp;ch);</w:t>
      </w:r>
    </w:p>
    <w:p w:rsidR="00DB5D86" w:rsidRPr="00DB5D86" w:rsidRDefault="00DB5D86" w:rsidP="00DB5D86">
      <w:pPr>
        <w:widowControl/>
        <w:snapToGrid w:val="0"/>
        <w:rPr>
          <w:rFonts w:ascii="Times New Roman" w:eastAsia="宋体" w:hAnsi="Times New Roman" w:cs="Times New Roman"/>
          <w:szCs w:val="20"/>
        </w:rPr>
      </w:pPr>
      <w:r w:rsidRPr="00DB5D86">
        <w:rPr>
          <w:rFonts w:ascii="Times New Roman" w:eastAsia="宋体" w:hAnsi="Times New Roman" w:cs="Times New Roman"/>
          <w:szCs w:val="20"/>
        </w:rPr>
        <w:t>if(ch=='#') ___________;else</w:t>
      </w:r>
    </w:p>
    <w:p w:rsidR="00DB5D86" w:rsidRPr="00DB5D86" w:rsidRDefault="00DB5D86" w:rsidP="00DB5D86">
      <w:pPr>
        <w:widowControl/>
        <w:snapToGrid w:val="0"/>
        <w:rPr>
          <w:rFonts w:ascii="Times New Roman" w:eastAsia="宋体" w:hAnsi="Times New Roman" w:cs="Times New Roman"/>
          <w:szCs w:val="20"/>
        </w:rPr>
      </w:pPr>
      <w:r w:rsidRPr="00DB5D86">
        <w:rPr>
          <w:rFonts w:ascii="Times New Roman" w:eastAsia="宋体" w:hAnsi="Times New Roman" w:cs="Times New Roman"/>
          <w:szCs w:val="20"/>
        </w:rPr>
        <w:t>{ bt=(bitree*)malloc(sizeof(bitree)); bt-&gt;data=ch; ________;createbitree(bt-&gt;rchild);}</w:t>
      </w:r>
    </w:p>
    <w:p w:rsidR="00DB5D86" w:rsidRPr="00DB5D86" w:rsidRDefault="00DB5D86" w:rsidP="00DB5D86">
      <w:pPr>
        <w:widowControl/>
        <w:snapToGrid w:val="0"/>
        <w:rPr>
          <w:rFonts w:ascii="Times New Roman" w:eastAsia="宋体" w:hAnsi="Times New Roman" w:cs="Times New Roman"/>
          <w:szCs w:val="20"/>
        </w:rPr>
      </w:pPr>
      <w:r w:rsidRPr="00DB5D86">
        <w:rPr>
          <w:rFonts w:ascii="Times New Roman" w:eastAsia="宋体" w:hAnsi="Times New Roman" w:cs="Times New Roman"/>
          <w:szCs w:val="20"/>
        </w:rPr>
        <w:t>}</w:t>
      </w:r>
    </w:p>
    <w:p w:rsidR="00DB5D86" w:rsidRPr="00DB5D86" w:rsidRDefault="00DB5D86" w:rsidP="00DB5D86">
      <w:pPr>
        <w:widowControl/>
        <w:numPr>
          <w:ilvl w:val="0"/>
          <w:numId w:val="69"/>
        </w:numPr>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14.     </w:t>
      </w:r>
      <w:r w:rsidRPr="00DB5D86">
        <w:rPr>
          <w:rFonts w:ascii="Times New Roman" w:eastAsia="宋体" w:hAnsi="Times New Roman" w:cs="Times New Roman" w:hint="eastAsia"/>
          <w:szCs w:val="20"/>
        </w:rPr>
        <w:t>下面程序段的功能是利用从尾部插入的方法建立单链表的算法，请在下划线处填上正确的内容。</w:t>
      </w:r>
    </w:p>
    <w:p w:rsidR="00DB5D86" w:rsidRPr="00DB5D86" w:rsidRDefault="00DB5D86" w:rsidP="00DB5D86">
      <w:pPr>
        <w:widowControl/>
        <w:tabs>
          <w:tab w:val="left" w:pos="0"/>
        </w:tabs>
        <w:snapToGrid w:val="0"/>
        <w:ind w:right="59"/>
        <w:rPr>
          <w:rFonts w:ascii="Times New Roman" w:eastAsia="宋体" w:hAnsi="Times New Roman" w:cs="Times New Roman"/>
          <w:szCs w:val="20"/>
        </w:rPr>
      </w:pPr>
      <w:r w:rsidRPr="00DB5D86">
        <w:rPr>
          <w:rFonts w:ascii="Times New Roman" w:eastAsia="宋体" w:hAnsi="Times New Roman" w:cs="Times New Roman"/>
          <w:szCs w:val="20"/>
        </w:rPr>
        <w:t xml:space="preserve">typedef struct node {int data; struct node *next;} lklist; </w:t>
      </w:r>
    </w:p>
    <w:p w:rsidR="00DB5D86" w:rsidRPr="00DB5D86" w:rsidRDefault="00DB5D86" w:rsidP="00DB5D86">
      <w:pPr>
        <w:widowControl/>
        <w:tabs>
          <w:tab w:val="left" w:pos="0"/>
        </w:tabs>
        <w:snapToGrid w:val="0"/>
        <w:ind w:right="59"/>
        <w:rPr>
          <w:rFonts w:ascii="Times New Roman" w:eastAsia="宋体" w:hAnsi="Times New Roman" w:cs="Times New Roman"/>
          <w:szCs w:val="20"/>
        </w:rPr>
      </w:pPr>
      <w:r w:rsidRPr="00DB5D86">
        <w:rPr>
          <w:rFonts w:ascii="Times New Roman" w:eastAsia="宋体" w:hAnsi="Times New Roman" w:cs="Times New Roman"/>
          <w:szCs w:val="20"/>
        </w:rPr>
        <w:t>void lklistcreate(_____________ *&amp;head )</w:t>
      </w:r>
    </w:p>
    <w:p w:rsidR="00DB5D86" w:rsidRPr="00DB5D86" w:rsidRDefault="00DB5D86" w:rsidP="00DB5D86">
      <w:pPr>
        <w:widowControl/>
        <w:tabs>
          <w:tab w:val="left" w:pos="0"/>
        </w:tabs>
        <w:snapToGrid w:val="0"/>
        <w:ind w:right="59"/>
        <w:rPr>
          <w:rFonts w:ascii="Times New Roman" w:eastAsia="宋体" w:hAnsi="Times New Roman" w:cs="Times New Roman"/>
          <w:szCs w:val="20"/>
        </w:rPr>
      </w:pPr>
      <w:r w:rsidRPr="00DB5D86">
        <w:rPr>
          <w:rFonts w:ascii="Times New Roman" w:eastAsia="宋体" w:hAnsi="Times New Roman" w:cs="Times New Roman"/>
          <w:szCs w:val="20"/>
        </w:rPr>
        <w:t xml:space="preserve">{ </w:t>
      </w:r>
    </w:p>
    <w:p w:rsidR="00DB5D86" w:rsidRPr="00DB5D86" w:rsidRDefault="00DB5D86" w:rsidP="00DB5D86">
      <w:pPr>
        <w:widowControl/>
        <w:tabs>
          <w:tab w:val="left" w:pos="0"/>
        </w:tabs>
        <w:snapToGrid w:val="0"/>
        <w:ind w:right="59"/>
        <w:rPr>
          <w:rFonts w:ascii="Times New Roman" w:eastAsia="宋体" w:hAnsi="Times New Roman" w:cs="Times New Roman"/>
          <w:szCs w:val="20"/>
        </w:rPr>
      </w:pPr>
      <w:r w:rsidRPr="00DB5D86">
        <w:rPr>
          <w:rFonts w:ascii="Times New Roman" w:eastAsia="宋体" w:hAnsi="Times New Roman" w:cs="Times New Roman"/>
          <w:szCs w:val="20"/>
        </w:rPr>
        <w:t>for (i=1;i&lt;=n;i++)</w:t>
      </w:r>
    </w:p>
    <w:p w:rsidR="00DB5D86" w:rsidRPr="00DB5D86" w:rsidRDefault="00DB5D86" w:rsidP="00DB5D86">
      <w:pPr>
        <w:widowControl/>
        <w:tabs>
          <w:tab w:val="left" w:pos="0"/>
        </w:tabs>
        <w:snapToGrid w:val="0"/>
        <w:ind w:right="59"/>
        <w:rPr>
          <w:rFonts w:ascii="Times New Roman" w:eastAsia="宋体" w:hAnsi="Times New Roman" w:cs="Times New Roman"/>
          <w:szCs w:val="20"/>
        </w:rPr>
      </w:pPr>
      <w:r w:rsidRPr="00DB5D86">
        <w:rPr>
          <w:rFonts w:ascii="Times New Roman" w:eastAsia="宋体" w:hAnsi="Times New Roman" w:cs="Times New Roman"/>
          <w:szCs w:val="20"/>
        </w:rPr>
        <w:t xml:space="preserve">{ </w:t>
      </w:r>
    </w:p>
    <w:p w:rsidR="00DB5D86" w:rsidRPr="00DB5D86" w:rsidRDefault="00DB5D86" w:rsidP="00DB5D86">
      <w:pPr>
        <w:widowControl/>
        <w:tabs>
          <w:tab w:val="left" w:pos="0"/>
        </w:tabs>
        <w:snapToGrid w:val="0"/>
        <w:ind w:right="59"/>
        <w:rPr>
          <w:rFonts w:ascii="Times New Roman" w:eastAsia="宋体" w:hAnsi="Times New Roman" w:cs="Times New Roman"/>
          <w:szCs w:val="20"/>
        </w:rPr>
      </w:pPr>
      <w:r w:rsidRPr="00DB5D86">
        <w:rPr>
          <w:rFonts w:ascii="Times New Roman" w:eastAsia="宋体" w:hAnsi="Times New Roman" w:cs="Times New Roman"/>
          <w:szCs w:val="20"/>
        </w:rPr>
        <w:t>p=(lklist *)malloc(sizeof(lklist));scanf(“%d”,&amp;(p-&gt;data));p-&gt;next=0;</w:t>
      </w:r>
    </w:p>
    <w:p w:rsidR="00DB5D86" w:rsidRPr="00DB5D86" w:rsidRDefault="00DB5D86" w:rsidP="00DB5D86">
      <w:pPr>
        <w:widowControl/>
        <w:tabs>
          <w:tab w:val="left" w:pos="0"/>
          <w:tab w:val="left" w:pos="1734"/>
        </w:tabs>
        <w:snapToGrid w:val="0"/>
        <w:ind w:right="59"/>
        <w:rPr>
          <w:rFonts w:ascii="Times New Roman" w:eastAsia="宋体" w:hAnsi="Times New Roman" w:cs="Times New Roman"/>
          <w:szCs w:val="20"/>
        </w:rPr>
      </w:pPr>
      <w:r w:rsidRPr="00DB5D86">
        <w:rPr>
          <w:rFonts w:ascii="Times New Roman" w:eastAsia="宋体" w:hAnsi="Times New Roman" w:cs="Times New Roman"/>
          <w:szCs w:val="20"/>
        </w:rPr>
        <w:t>if(i==1)head=q=p;else {q-&gt;next=p;____________;}</w:t>
      </w:r>
    </w:p>
    <w:p w:rsidR="00DB5D86" w:rsidRPr="00DB5D86" w:rsidRDefault="00DB5D86" w:rsidP="00DB5D86">
      <w:pPr>
        <w:widowControl/>
        <w:tabs>
          <w:tab w:val="left" w:pos="0"/>
        </w:tabs>
        <w:snapToGrid w:val="0"/>
        <w:ind w:right="59"/>
        <w:rPr>
          <w:rFonts w:ascii="Times New Roman" w:eastAsia="宋体" w:hAnsi="Times New Roman" w:cs="Times New Roman"/>
          <w:szCs w:val="20"/>
        </w:rPr>
      </w:pPr>
      <w:r w:rsidRPr="00DB5D86">
        <w:rPr>
          <w:rFonts w:ascii="Times New Roman" w:eastAsia="宋体" w:hAnsi="Times New Roman" w:cs="Times New Roman"/>
          <w:szCs w:val="20"/>
        </w:rPr>
        <w:t xml:space="preserve">} </w:t>
      </w:r>
    </w:p>
    <w:p w:rsidR="00DB5D86" w:rsidRPr="00DB5D86" w:rsidRDefault="00DB5D86" w:rsidP="00DB5D86">
      <w:pPr>
        <w:widowControl/>
        <w:tabs>
          <w:tab w:val="left" w:pos="0"/>
        </w:tabs>
        <w:snapToGrid w:val="0"/>
        <w:ind w:right="59"/>
        <w:rPr>
          <w:rFonts w:ascii="Times New Roman" w:eastAsia="宋体" w:hAnsi="Times New Roman" w:cs="Times New Roman"/>
          <w:szCs w:val="20"/>
        </w:rPr>
      </w:pPr>
      <w:r w:rsidRPr="00DB5D86">
        <w:rPr>
          <w:rFonts w:ascii="Times New Roman" w:eastAsia="宋体" w:hAnsi="Times New Roman" w:cs="Times New Roman"/>
          <w:szCs w:val="20"/>
        </w:rPr>
        <w:t>}</w:t>
      </w:r>
    </w:p>
    <w:p w:rsidR="00DB5D86" w:rsidRPr="00DB5D86" w:rsidRDefault="00DB5D86" w:rsidP="00DB5D86">
      <w:pPr>
        <w:widowControl/>
        <w:snapToGrid w:val="0"/>
        <w:rPr>
          <w:rFonts w:ascii="Times New Roman" w:eastAsia="宋体" w:hAnsi="Times New Roman" w:cs="Times New Roman"/>
          <w:szCs w:val="20"/>
        </w:rPr>
      </w:pPr>
      <w:r w:rsidRPr="00DB5D86">
        <w:rPr>
          <w:rFonts w:ascii="Times New Roman" w:eastAsia="宋体" w:hAnsi="Times New Roman" w:cs="Times New Roman"/>
          <w:szCs w:val="20"/>
        </w:rPr>
        <w:t> </w:t>
      </w:r>
    </w:p>
    <w:p w:rsidR="00DB5D86" w:rsidRPr="00DB5D86" w:rsidRDefault="00DB5D86" w:rsidP="00DB5D86">
      <w:pPr>
        <w:widowControl/>
        <w:snapToGrid w:val="0"/>
        <w:rPr>
          <w:rFonts w:ascii="Times New Roman" w:eastAsia="宋体" w:hAnsi="Times New Roman" w:cs="Times New Roman"/>
          <w:b/>
          <w:szCs w:val="20"/>
        </w:rPr>
      </w:pPr>
      <w:r w:rsidRPr="00DB5D86">
        <w:rPr>
          <w:rFonts w:ascii="Times New Roman" w:eastAsia="宋体" w:hAnsi="Times New Roman" w:cs="Times New Roman" w:hint="eastAsia"/>
          <w:b/>
          <w:szCs w:val="20"/>
        </w:rPr>
        <w:t>三、算法设计题</w:t>
      </w:r>
      <w:r w:rsidRPr="00DB5D86">
        <w:rPr>
          <w:rFonts w:ascii="Times New Roman" w:eastAsia="宋体" w:hAnsi="Times New Roman" w:cs="Times New Roman"/>
          <w:b/>
          <w:szCs w:val="20"/>
        </w:rPr>
        <w:t>(22</w:t>
      </w:r>
      <w:r w:rsidRPr="00DB5D86">
        <w:rPr>
          <w:rFonts w:ascii="Times New Roman" w:eastAsia="宋体" w:hAnsi="Times New Roman" w:cs="Times New Roman" w:hint="eastAsia"/>
          <w:b/>
          <w:szCs w:val="20"/>
        </w:rPr>
        <w:t>分</w:t>
      </w:r>
      <w:r w:rsidRPr="00DB5D86">
        <w:rPr>
          <w:rFonts w:ascii="Times New Roman" w:eastAsia="宋体" w:hAnsi="Times New Roman" w:cs="Times New Roman"/>
          <w:b/>
          <w:szCs w:val="20"/>
        </w:rPr>
        <w:t>)</w:t>
      </w:r>
    </w:p>
    <w:p w:rsidR="00DB5D86" w:rsidRPr="00DB5D86" w:rsidRDefault="00DB5D86" w:rsidP="00DB5D86">
      <w:pPr>
        <w:widowControl/>
        <w:numPr>
          <w:ilvl w:val="1"/>
          <w:numId w:val="70"/>
        </w:numPr>
        <w:tabs>
          <w:tab w:val="left" w:pos="420"/>
        </w:tabs>
        <w:snapToGrid w:val="0"/>
        <w:ind w:left="420" w:hanging="420"/>
        <w:rPr>
          <w:rFonts w:ascii="Times New Roman" w:eastAsia="宋体" w:hAnsi="Times New Roman" w:cs="Times New Roman"/>
          <w:szCs w:val="20"/>
        </w:rPr>
      </w:pPr>
      <w:r w:rsidRPr="00DB5D86">
        <w:rPr>
          <w:rFonts w:ascii="Times New Roman" w:eastAsia="宋体" w:hAnsi="Times New Roman" w:cs="Times New Roman"/>
          <w:szCs w:val="20"/>
        </w:rPr>
        <w:t>1</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 xml:space="preserve">    </w:t>
      </w:r>
      <w:r w:rsidRPr="00DB5D86">
        <w:rPr>
          <w:rFonts w:ascii="Times New Roman" w:eastAsia="宋体" w:hAnsi="Times New Roman" w:cs="Times New Roman" w:hint="eastAsia"/>
          <w:szCs w:val="20"/>
        </w:rPr>
        <w:t>设计在链式存储结构上合并排序的算法。</w:t>
      </w:r>
    </w:p>
    <w:p w:rsidR="00DB5D86" w:rsidRPr="00DB5D86" w:rsidRDefault="00DB5D86" w:rsidP="00DB5D86">
      <w:pPr>
        <w:widowControl/>
        <w:numPr>
          <w:ilvl w:val="1"/>
          <w:numId w:val="70"/>
        </w:numPr>
        <w:tabs>
          <w:tab w:val="left" w:pos="420"/>
          <w:tab w:val="left" w:pos="1680"/>
          <w:tab w:val="left" w:pos="3360"/>
          <w:tab w:val="left" w:pos="5040"/>
        </w:tabs>
        <w:snapToGrid w:val="0"/>
        <w:ind w:left="420" w:hanging="420"/>
        <w:rPr>
          <w:rFonts w:ascii="Times New Roman" w:eastAsia="宋体" w:hAnsi="Times New Roman" w:cs="Times New Roman"/>
          <w:szCs w:val="20"/>
        </w:rPr>
      </w:pPr>
      <w:r w:rsidRPr="00DB5D86">
        <w:rPr>
          <w:rFonts w:ascii="Times New Roman" w:eastAsia="宋体" w:hAnsi="Times New Roman" w:cs="Times New Roman"/>
          <w:szCs w:val="20"/>
        </w:rPr>
        <w:t>2</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 xml:space="preserve">    </w:t>
      </w:r>
      <w:r w:rsidRPr="00DB5D86">
        <w:rPr>
          <w:rFonts w:ascii="Times New Roman" w:eastAsia="宋体" w:hAnsi="Times New Roman" w:cs="Times New Roman" w:hint="eastAsia"/>
          <w:szCs w:val="20"/>
        </w:rPr>
        <w:t>设计在二叉排序树上查找结点</w:t>
      </w:r>
      <w:r w:rsidRPr="00DB5D86">
        <w:rPr>
          <w:rFonts w:ascii="Times New Roman" w:eastAsia="宋体" w:hAnsi="Times New Roman" w:cs="Times New Roman"/>
          <w:szCs w:val="20"/>
        </w:rPr>
        <w:t>X</w:t>
      </w:r>
      <w:r w:rsidRPr="00DB5D86">
        <w:rPr>
          <w:rFonts w:ascii="Times New Roman" w:eastAsia="宋体" w:hAnsi="Times New Roman" w:cs="Times New Roman" w:hint="eastAsia"/>
          <w:szCs w:val="20"/>
        </w:rPr>
        <w:t>的算法。</w:t>
      </w:r>
    </w:p>
    <w:p w:rsidR="00DB5D86" w:rsidRPr="00DB5D86" w:rsidRDefault="00DB5D86" w:rsidP="00DB5D86">
      <w:pPr>
        <w:widowControl/>
        <w:numPr>
          <w:ilvl w:val="1"/>
          <w:numId w:val="70"/>
        </w:numPr>
        <w:tabs>
          <w:tab w:val="left" w:pos="420"/>
        </w:tabs>
        <w:snapToGrid w:val="0"/>
        <w:ind w:left="420" w:hanging="420"/>
        <w:rPr>
          <w:rFonts w:ascii="Times New Roman" w:eastAsia="宋体" w:hAnsi="Times New Roman" w:cs="Times New Roman"/>
          <w:szCs w:val="20"/>
        </w:rPr>
      </w:pPr>
      <w:r w:rsidRPr="00DB5D86">
        <w:rPr>
          <w:rFonts w:ascii="Times New Roman" w:eastAsia="宋体" w:hAnsi="Times New Roman" w:cs="Times New Roman"/>
          <w:szCs w:val="20"/>
        </w:rPr>
        <w:t>3</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 xml:space="preserve">    </w:t>
      </w:r>
      <w:r w:rsidRPr="00DB5D86">
        <w:rPr>
          <w:rFonts w:ascii="Times New Roman" w:eastAsia="宋体" w:hAnsi="Times New Roman" w:cs="Times New Roman" w:hint="eastAsia"/>
          <w:szCs w:val="20"/>
        </w:rPr>
        <w:t>设关键字序列</w:t>
      </w:r>
      <w:r w:rsidRPr="00DB5D86">
        <w:rPr>
          <w:rFonts w:ascii="Times New Roman" w:eastAsia="宋体" w:hAnsi="Times New Roman" w:cs="Times New Roman"/>
          <w:szCs w:val="20"/>
        </w:rPr>
        <w:t>(k</w:t>
      </w:r>
      <w:r w:rsidRPr="00DB5D86">
        <w:rPr>
          <w:rFonts w:ascii="Times New Roman" w:eastAsia="宋体" w:hAnsi="Times New Roman" w:cs="Times New Roman"/>
          <w:szCs w:val="20"/>
          <w:vertAlign w:val="subscript"/>
        </w:rPr>
        <w:t>1</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k</w:t>
      </w:r>
      <w:r w:rsidRPr="00DB5D86">
        <w:rPr>
          <w:rFonts w:ascii="Times New Roman" w:eastAsia="宋体" w:hAnsi="Times New Roman" w:cs="Times New Roman"/>
          <w:szCs w:val="20"/>
          <w:vertAlign w:val="subscript"/>
        </w:rPr>
        <w:t>2</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k</w:t>
      </w:r>
      <w:r w:rsidRPr="00DB5D86">
        <w:rPr>
          <w:rFonts w:ascii="Times New Roman" w:eastAsia="宋体" w:hAnsi="Times New Roman" w:cs="Times New Roman"/>
          <w:szCs w:val="20"/>
          <w:vertAlign w:val="subscript"/>
        </w:rPr>
        <w:t>n-1</w:t>
      </w:r>
      <w:r w:rsidRPr="00DB5D86">
        <w:rPr>
          <w:rFonts w:ascii="Times New Roman" w:eastAsia="宋体" w:hAnsi="Times New Roman" w:cs="Times New Roman"/>
          <w:szCs w:val="20"/>
        </w:rPr>
        <w:t>)</w:t>
      </w:r>
      <w:r w:rsidRPr="00DB5D86">
        <w:rPr>
          <w:rFonts w:ascii="Times New Roman" w:eastAsia="宋体" w:hAnsi="Times New Roman" w:cs="Times New Roman" w:hint="eastAsia"/>
          <w:szCs w:val="20"/>
        </w:rPr>
        <w:t>是堆，设计算法将关键字序列</w:t>
      </w:r>
      <w:r w:rsidRPr="00DB5D86">
        <w:rPr>
          <w:rFonts w:ascii="Times New Roman" w:eastAsia="宋体" w:hAnsi="Times New Roman" w:cs="Times New Roman"/>
          <w:szCs w:val="20"/>
        </w:rPr>
        <w:t>(k</w:t>
      </w:r>
      <w:r w:rsidRPr="00DB5D86">
        <w:rPr>
          <w:rFonts w:ascii="Times New Roman" w:eastAsia="宋体" w:hAnsi="Times New Roman" w:cs="Times New Roman"/>
          <w:szCs w:val="20"/>
          <w:vertAlign w:val="subscript"/>
        </w:rPr>
        <w:t>1</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k</w:t>
      </w:r>
      <w:r w:rsidRPr="00DB5D86">
        <w:rPr>
          <w:rFonts w:ascii="Times New Roman" w:eastAsia="宋体" w:hAnsi="Times New Roman" w:cs="Times New Roman"/>
          <w:szCs w:val="20"/>
          <w:vertAlign w:val="subscript"/>
        </w:rPr>
        <w:t>2</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k</w:t>
      </w:r>
      <w:r w:rsidRPr="00DB5D86">
        <w:rPr>
          <w:rFonts w:ascii="Times New Roman" w:eastAsia="宋体" w:hAnsi="Times New Roman" w:cs="Times New Roman"/>
          <w:szCs w:val="20"/>
          <w:vertAlign w:val="subscript"/>
        </w:rPr>
        <w:t>n-1</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x)</w:t>
      </w:r>
      <w:r w:rsidRPr="00DB5D86">
        <w:rPr>
          <w:rFonts w:ascii="Times New Roman" w:eastAsia="宋体" w:hAnsi="Times New Roman" w:cs="Times New Roman" w:hint="eastAsia"/>
          <w:szCs w:val="20"/>
        </w:rPr>
        <w:t>调整为堆。</w:t>
      </w:r>
    </w:p>
    <w:p w:rsidR="00DB5D86" w:rsidRPr="00DB5D86" w:rsidRDefault="00DB5D86" w:rsidP="00DB5D86">
      <w:pPr>
        <w:widowControl/>
        <w:snapToGrid w:val="0"/>
        <w:rPr>
          <w:rFonts w:ascii="Times New Roman" w:eastAsia="宋体" w:hAnsi="Times New Roman" w:cs="Times New Roman"/>
          <w:szCs w:val="20"/>
        </w:rPr>
      </w:pPr>
      <w:r w:rsidRPr="00DB5D86">
        <w:rPr>
          <w:rFonts w:ascii="Times New Roman" w:eastAsia="宋体" w:hAnsi="Times New Roman" w:cs="Times New Roman"/>
          <w:szCs w:val="20"/>
        </w:rPr>
        <w:t> </w:t>
      </w:r>
    </w:p>
    <w:p w:rsidR="00DB5D86" w:rsidRPr="00DB5D86" w:rsidRDefault="00DB5D86" w:rsidP="00DB5D86">
      <w:pPr>
        <w:snapToGrid w:val="0"/>
        <w:jc w:val="center"/>
        <w:rPr>
          <w:rFonts w:ascii="Times New Roman" w:eastAsia="宋体" w:hAnsi="Times New Roman" w:cs="Times New Roman"/>
          <w:b/>
          <w:szCs w:val="20"/>
        </w:rPr>
      </w:pPr>
      <w:r w:rsidRPr="00DB5D86">
        <w:rPr>
          <w:rFonts w:ascii="Times New Roman" w:eastAsia="宋体" w:hAnsi="Times New Roman" w:cs="Times New Roman" w:hint="eastAsia"/>
          <w:b/>
          <w:szCs w:val="20"/>
        </w:rPr>
        <w:t>数据结构试卷（十）参考答案</w:t>
      </w:r>
    </w:p>
    <w:p w:rsidR="00DB5D86" w:rsidRPr="00DB5D86" w:rsidRDefault="00DB5D86" w:rsidP="00DB5D86">
      <w:pPr>
        <w:snapToGrid w:val="0"/>
        <w:rPr>
          <w:rFonts w:ascii="Times New Roman" w:eastAsia="宋体" w:hAnsi="Times New Roman" w:cs="Times New Roman"/>
          <w:szCs w:val="20"/>
        </w:rPr>
      </w:pPr>
      <w:r w:rsidRPr="00DB5D86">
        <w:rPr>
          <w:rFonts w:ascii="Times New Roman" w:eastAsia="宋体" w:hAnsi="Times New Roman" w:cs="Times New Roman"/>
          <w:szCs w:val="20"/>
        </w:rPr>
        <w:t> </w:t>
      </w:r>
    </w:p>
    <w:p w:rsidR="00DB5D86" w:rsidRPr="00DB5D86" w:rsidRDefault="00DB5D86" w:rsidP="00DB5D86">
      <w:pPr>
        <w:snapToGrid w:val="0"/>
        <w:rPr>
          <w:rFonts w:ascii="Times New Roman" w:eastAsia="宋体" w:hAnsi="Times New Roman" w:cs="Times New Roman"/>
          <w:b/>
          <w:szCs w:val="20"/>
        </w:rPr>
      </w:pPr>
      <w:r w:rsidRPr="00DB5D86">
        <w:rPr>
          <w:rFonts w:ascii="Times New Roman" w:eastAsia="宋体" w:hAnsi="Times New Roman" w:cs="Times New Roman" w:hint="eastAsia"/>
          <w:b/>
          <w:szCs w:val="20"/>
        </w:rPr>
        <w:t>一、选择题</w:t>
      </w:r>
    </w:p>
    <w:p w:rsidR="00DB5D86" w:rsidRPr="00DB5D86" w:rsidRDefault="00DB5D86" w:rsidP="00DB5D86">
      <w:pPr>
        <w:snapToGrid w:val="0"/>
        <w:rPr>
          <w:rFonts w:ascii="Times New Roman" w:eastAsia="宋体" w:hAnsi="Times New Roman" w:cs="Times New Roman"/>
          <w:szCs w:val="20"/>
        </w:rPr>
      </w:pPr>
      <w:r w:rsidRPr="00DB5D86">
        <w:rPr>
          <w:rFonts w:ascii="Times New Roman" w:eastAsia="宋体" w:hAnsi="Times New Roman" w:cs="Times New Roman"/>
          <w:szCs w:val="20"/>
        </w:rPr>
        <w:t>1</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A</w:t>
      </w:r>
      <w:r w:rsidRPr="00DB5D86">
        <w:rPr>
          <w:rFonts w:ascii="Times New Roman" w:eastAsia="宋体" w:hAnsi="Times New Roman" w:cs="Times New Roman"/>
          <w:szCs w:val="20"/>
        </w:rPr>
        <w:tab/>
        <w:t>2</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D</w:t>
      </w:r>
      <w:r w:rsidRPr="00DB5D86">
        <w:rPr>
          <w:rFonts w:ascii="Times New Roman" w:eastAsia="宋体" w:hAnsi="Times New Roman" w:cs="Times New Roman"/>
          <w:szCs w:val="20"/>
        </w:rPr>
        <w:tab/>
        <w:t>3</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B</w:t>
      </w:r>
      <w:r w:rsidRPr="00DB5D86">
        <w:rPr>
          <w:rFonts w:ascii="Times New Roman" w:eastAsia="宋体" w:hAnsi="Times New Roman" w:cs="Times New Roman"/>
          <w:szCs w:val="20"/>
        </w:rPr>
        <w:tab/>
        <w:t>4</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B</w:t>
      </w:r>
      <w:r w:rsidRPr="00DB5D86">
        <w:rPr>
          <w:rFonts w:ascii="Times New Roman" w:eastAsia="宋体" w:hAnsi="Times New Roman" w:cs="Times New Roman"/>
          <w:szCs w:val="20"/>
        </w:rPr>
        <w:tab/>
        <w:t>5</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B</w:t>
      </w:r>
      <w:r w:rsidRPr="00DB5D86">
        <w:rPr>
          <w:rFonts w:ascii="Times New Roman" w:eastAsia="宋体" w:hAnsi="Times New Roman" w:cs="Times New Roman"/>
          <w:szCs w:val="20"/>
        </w:rPr>
        <w:tab/>
        <w:t>6</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D</w:t>
      </w:r>
    </w:p>
    <w:p w:rsidR="00DB5D86" w:rsidRPr="00DB5D86" w:rsidRDefault="00DB5D86" w:rsidP="00DB5D86">
      <w:pPr>
        <w:snapToGrid w:val="0"/>
        <w:rPr>
          <w:rFonts w:ascii="Times New Roman" w:eastAsia="宋体" w:hAnsi="Times New Roman" w:cs="Times New Roman"/>
          <w:szCs w:val="20"/>
        </w:rPr>
      </w:pPr>
      <w:r w:rsidRPr="00DB5D86">
        <w:rPr>
          <w:rFonts w:ascii="Times New Roman" w:eastAsia="宋体" w:hAnsi="Times New Roman" w:cs="Times New Roman"/>
          <w:szCs w:val="20"/>
        </w:rPr>
        <w:t>7</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A</w:t>
      </w:r>
      <w:r w:rsidRPr="00DB5D86">
        <w:rPr>
          <w:rFonts w:ascii="Times New Roman" w:eastAsia="宋体" w:hAnsi="Times New Roman" w:cs="Times New Roman"/>
          <w:szCs w:val="20"/>
        </w:rPr>
        <w:tab/>
        <w:t>8</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D</w:t>
      </w:r>
      <w:r w:rsidRPr="00DB5D86">
        <w:rPr>
          <w:rFonts w:ascii="Times New Roman" w:eastAsia="宋体" w:hAnsi="Times New Roman" w:cs="Times New Roman"/>
          <w:szCs w:val="20"/>
        </w:rPr>
        <w:tab/>
        <w:t>9</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D</w:t>
      </w:r>
      <w:r w:rsidRPr="00DB5D86">
        <w:rPr>
          <w:rFonts w:ascii="Times New Roman" w:eastAsia="宋体" w:hAnsi="Times New Roman" w:cs="Times New Roman"/>
          <w:szCs w:val="20"/>
        </w:rPr>
        <w:tab/>
        <w:t>10</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C</w:t>
      </w:r>
      <w:r w:rsidRPr="00DB5D86">
        <w:rPr>
          <w:rFonts w:ascii="Times New Roman" w:eastAsia="宋体" w:hAnsi="Times New Roman" w:cs="Times New Roman"/>
          <w:szCs w:val="20"/>
        </w:rPr>
        <w:tab/>
        <w:t>11</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B</w:t>
      </w:r>
      <w:r w:rsidRPr="00DB5D86">
        <w:rPr>
          <w:rFonts w:ascii="Times New Roman" w:eastAsia="宋体" w:hAnsi="Times New Roman" w:cs="Times New Roman"/>
          <w:szCs w:val="20"/>
        </w:rPr>
        <w:tab/>
        <w:t>12</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D</w:t>
      </w:r>
    </w:p>
    <w:p w:rsidR="00DB5D86" w:rsidRPr="00DB5D86" w:rsidRDefault="00DB5D86" w:rsidP="00DB5D86">
      <w:pPr>
        <w:snapToGrid w:val="0"/>
        <w:rPr>
          <w:rFonts w:ascii="Times New Roman" w:eastAsia="宋体" w:hAnsi="Times New Roman" w:cs="Times New Roman"/>
          <w:szCs w:val="20"/>
        </w:rPr>
      </w:pPr>
      <w:r w:rsidRPr="00DB5D86">
        <w:rPr>
          <w:rFonts w:ascii="Times New Roman" w:eastAsia="宋体" w:hAnsi="Times New Roman" w:cs="Times New Roman"/>
          <w:szCs w:val="20"/>
        </w:rPr>
        <w:t> </w:t>
      </w:r>
    </w:p>
    <w:p w:rsidR="00DB5D86" w:rsidRPr="00DB5D86" w:rsidRDefault="00DB5D86" w:rsidP="00DB5D86">
      <w:pPr>
        <w:snapToGrid w:val="0"/>
        <w:rPr>
          <w:rFonts w:ascii="Times New Roman" w:eastAsia="宋体" w:hAnsi="Times New Roman" w:cs="Times New Roman"/>
          <w:b/>
          <w:szCs w:val="20"/>
        </w:rPr>
      </w:pPr>
      <w:r w:rsidRPr="00DB5D86">
        <w:rPr>
          <w:rFonts w:ascii="Times New Roman" w:eastAsia="宋体" w:hAnsi="Times New Roman" w:cs="Times New Roman" w:hint="eastAsia"/>
          <w:b/>
          <w:szCs w:val="20"/>
        </w:rPr>
        <w:t>二、填空题</w:t>
      </w:r>
    </w:p>
    <w:p w:rsidR="00DB5D86" w:rsidRPr="00DB5D86" w:rsidRDefault="00DB5D86" w:rsidP="00DB5D86">
      <w:pPr>
        <w:numPr>
          <w:ilvl w:val="0"/>
          <w:numId w:val="71"/>
        </w:numPr>
        <w:snapToGrid w:val="0"/>
        <w:rPr>
          <w:rFonts w:ascii="Times New Roman" w:eastAsia="宋体" w:hAnsi="Times New Roman" w:cs="Times New Roman"/>
          <w:szCs w:val="20"/>
        </w:rPr>
      </w:pPr>
      <w:r w:rsidRPr="00DB5D86">
        <w:rPr>
          <w:rFonts w:ascii="Times New Roman" w:eastAsia="宋体" w:hAnsi="Times New Roman" w:cs="Times New Roman"/>
          <w:szCs w:val="20"/>
        </w:rPr>
        <w:t>1.         4</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10</w:t>
      </w:r>
    </w:p>
    <w:p w:rsidR="00DB5D86" w:rsidRPr="00DB5D86" w:rsidRDefault="00DB5D86" w:rsidP="00DB5D86">
      <w:pPr>
        <w:numPr>
          <w:ilvl w:val="0"/>
          <w:numId w:val="71"/>
        </w:numPr>
        <w:snapToGrid w:val="0"/>
        <w:rPr>
          <w:rFonts w:ascii="Times New Roman" w:eastAsia="宋体" w:hAnsi="Times New Roman" w:cs="Times New Roman"/>
          <w:szCs w:val="20"/>
        </w:rPr>
      </w:pPr>
      <w:r w:rsidRPr="00DB5D86">
        <w:rPr>
          <w:rFonts w:ascii="Times New Roman" w:eastAsia="宋体" w:hAnsi="Times New Roman" w:cs="Times New Roman"/>
          <w:szCs w:val="20"/>
        </w:rPr>
        <w:lastRenderedPageBreak/>
        <w:t>2.         O(nlog</w:t>
      </w:r>
      <w:r w:rsidRPr="00DB5D86">
        <w:rPr>
          <w:rFonts w:ascii="Times New Roman" w:eastAsia="宋体" w:hAnsi="Times New Roman" w:cs="Times New Roman"/>
          <w:szCs w:val="20"/>
          <w:vertAlign w:val="subscript"/>
        </w:rPr>
        <w:t>2</w:t>
      </w:r>
      <w:r w:rsidRPr="00DB5D86">
        <w:rPr>
          <w:rFonts w:ascii="Times New Roman" w:eastAsia="宋体" w:hAnsi="Times New Roman" w:cs="Times New Roman"/>
          <w:szCs w:val="20"/>
        </w:rPr>
        <w:t>n)</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O(n</w:t>
      </w:r>
      <w:r w:rsidRPr="00DB5D86">
        <w:rPr>
          <w:rFonts w:ascii="Times New Roman" w:eastAsia="宋体" w:hAnsi="Times New Roman" w:cs="Times New Roman"/>
          <w:szCs w:val="20"/>
          <w:vertAlign w:val="superscript"/>
        </w:rPr>
        <w:t>2</w:t>
      </w:r>
      <w:r w:rsidRPr="00DB5D86">
        <w:rPr>
          <w:rFonts w:ascii="Times New Roman" w:eastAsia="宋体" w:hAnsi="Times New Roman" w:cs="Times New Roman"/>
          <w:szCs w:val="20"/>
        </w:rPr>
        <w:t>)</w:t>
      </w:r>
    </w:p>
    <w:p w:rsidR="00DB5D86" w:rsidRPr="00DB5D86" w:rsidRDefault="00DB5D86" w:rsidP="00DB5D86">
      <w:pPr>
        <w:numPr>
          <w:ilvl w:val="0"/>
          <w:numId w:val="71"/>
        </w:numPr>
        <w:snapToGrid w:val="0"/>
        <w:rPr>
          <w:rFonts w:ascii="Times New Roman" w:eastAsia="宋体" w:hAnsi="Times New Roman" w:cs="Times New Roman"/>
          <w:szCs w:val="20"/>
        </w:rPr>
      </w:pPr>
      <w:r w:rsidRPr="00DB5D86">
        <w:rPr>
          <w:rFonts w:ascii="Times New Roman" w:eastAsia="宋体" w:hAnsi="Times New Roman" w:cs="Times New Roman"/>
          <w:szCs w:val="20"/>
        </w:rPr>
        <w:t>3.         n</w:t>
      </w:r>
    </w:p>
    <w:p w:rsidR="00DB5D86" w:rsidRPr="00DB5D86" w:rsidRDefault="00DB5D86" w:rsidP="00DB5D86">
      <w:pPr>
        <w:numPr>
          <w:ilvl w:val="0"/>
          <w:numId w:val="71"/>
        </w:numPr>
        <w:snapToGrid w:val="0"/>
        <w:rPr>
          <w:rFonts w:ascii="Times New Roman" w:eastAsia="宋体" w:hAnsi="Times New Roman" w:cs="Times New Roman"/>
          <w:szCs w:val="20"/>
        </w:rPr>
      </w:pPr>
      <w:r w:rsidRPr="00DB5D86">
        <w:rPr>
          <w:rFonts w:ascii="Times New Roman" w:eastAsia="宋体" w:hAnsi="Times New Roman" w:cs="Times New Roman"/>
          <w:szCs w:val="20"/>
        </w:rPr>
        <w:t>4.         1</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2</w:t>
      </w:r>
    </w:p>
    <w:p w:rsidR="00DB5D86" w:rsidRPr="00DB5D86" w:rsidRDefault="00DB5D86" w:rsidP="00DB5D86">
      <w:pPr>
        <w:numPr>
          <w:ilvl w:val="0"/>
          <w:numId w:val="71"/>
        </w:numPr>
        <w:snapToGrid w:val="0"/>
        <w:rPr>
          <w:rFonts w:ascii="Times New Roman" w:eastAsia="宋体" w:hAnsi="Times New Roman" w:cs="Times New Roman"/>
          <w:szCs w:val="20"/>
        </w:rPr>
      </w:pPr>
      <w:r w:rsidRPr="00DB5D86">
        <w:rPr>
          <w:rFonts w:ascii="Times New Roman" w:eastAsia="宋体" w:hAnsi="Times New Roman" w:cs="Times New Roman"/>
          <w:szCs w:val="20"/>
        </w:rPr>
        <w:t>5.         n(m-1)+1</w:t>
      </w:r>
    </w:p>
    <w:p w:rsidR="00DB5D86" w:rsidRPr="00DB5D86" w:rsidRDefault="00DB5D86" w:rsidP="00DB5D86">
      <w:pPr>
        <w:numPr>
          <w:ilvl w:val="0"/>
          <w:numId w:val="71"/>
        </w:numPr>
        <w:snapToGrid w:val="0"/>
        <w:rPr>
          <w:rFonts w:ascii="Times New Roman" w:eastAsia="宋体" w:hAnsi="Times New Roman" w:cs="Times New Roman"/>
          <w:szCs w:val="20"/>
        </w:rPr>
      </w:pPr>
      <w:r w:rsidRPr="00DB5D86">
        <w:rPr>
          <w:rFonts w:ascii="Times New Roman" w:eastAsia="宋体" w:hAnsi="Times New Roman" w:cs="Times New Roman"/>
          <w:szCs w:val="20"/>
        </w:rPr>
        <w:t>6.         q-&gt;next</w:t>
      </w:r>
    </w:p>
    <w:p w:rsidR="00DB5D86" w:rsidRPr="00DB5D86" w:rsidRDefault="00DB5D86" w:rsidP="00DB5D86">
      <w:pPr>
        <w:numPr>
          <w:ilvl w:val="0"/>
          <w:numId w:val="71"/>
        </w:numPr>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7.         </w:t>
      </w:r>
      <w:r w:rsidRPr="00DB5D86">
        <w:rPr>
          <w:rFonts w:ascii="Times New Roman" w:eastAsia="宋体" w:hAnsi="Times New Roman" w:cs="Times New Roman" w:hint="eastAsia"/>
          <w:szCs w:val="20"/>
        </w:rPr>
        <w:t>线性结构，树型结构，图型结构</w:t>
      </w:r>
    </w:p>
    <w:p w:rsidR="00DB5D86" w:rsidRPr="00DB5D86" w:rsidRDefault="00DB5D86" w:rsidP="00DB5D86">
      <w:pPr>
        <w:numPr>
          <w:ilvl w:val="0"/>
          <w:numId w:val="71"/>
        </w:numPr>
        <w:snapToGrid w:val="0"/>
        <w:rPr>
          <w:rFonts w:ascii="Times New Roman" w:eastAsia="宋体" w:hAnsi="Times New Roman" w:cs="Times New Roman"/>
          <w:szCs w:val="20"/>
        </w:rPr>
      </w:pPr>
      <w:r w:rsidRPr="00DB5D86">
        <w:rPr>
          <w:rFonts w:ascii="Times New Roman" w:eastAsia="宋体" w:hAnsi="Times New Roman" w:cs="Times New Roman"/>
          <w:szCs w:val="20"/>
        </w:rPr>
        <w:t>8.         O(n</w:t>
      </w:r>
      <w:r w:rsidRPr="00DB5D86">
        <w:rPr>
          <w:rFonts w:ascii="Times New Roman" w:eastAsia="宋体" w:hAnsi="Times New Roman" w:cs="Times New Roman"/>
          <w:szCs w:val="20"/>
          <w:vertAlign w:val="superscript"/>
        </w:rPr>
        <w:t>2</w:t>
      </w:r>
      <w:r w:rsidRPr="00DB5D86">
        <w:rPr>
          <w:rFonts w:ascii="Times New Roman" w:eastAsia="宋体" w:hAnsi="Times New Roman" w:cs="Times New Roman"/>
          <w:szCs w:val="20"/>
        </w:rPr>
        <w:t>)</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 xml:space="preserve"> O(n+e)</w:t>
      </w:r>
    </w:p>
    <w:p w:rsidR="00DB5D86" w:rsidRPr="00DB5D86" w:rsidRDefault="00DB5D86" w:rsidP="00DB5D86">
      <w:pPr>
        <w:numPr>
          <w:ilvl w:val="0"/>
          <w:numId w:val="71"/>
        </w:numPr>
        <w:snapToGrid w:val="0"/>
        <w:rPr>
          <w:rFonts w:ascii="Times New Roman" w:eastAsia="宋体" w:hAnsi="Times New Roman" w:cs="Times New Roman"/>
          <w:szCs w:val="20"/>
        </w:rPr>
      </w:pPr>
      <w:r w:rsidRPr="00DB5D86">
        <w:rPr>
          <w:rFonts w:ascii="Times New Roman" w:eastAsia="宋体" w:hAnsi="Times New Roman" w:cs="Times New Roman"/>
          <w:szCs w:val="20"/>
        </w:rPr>
        <w:t>9.         8/3</w:t>
      </w:r>
    </w:p>
    <w:p w:rsidR="00DB5D86" w:rsidRPr="00DB5D86" w:rsidRDefault="00DB5D86" w:rsidP="00DB5D86">
      <w:pPr>
        <w:numPr>
          <w:ilvl w:val="0"/>
          <w:numId w:val="71"/>
        </w:numPr>
        <w:snapToGrid w:val="0"/>
        <w:rPr>
          <w:rFonts w:ascii="Times New Roman" w:eastAsia="宋体" w:hAnsi="Times New Roman" w:cs="Times New Roman"/>
          <w:szCs w:val="20"/>
        </w:rPr>
      </w:pPr>
      <w:r w:rsidRPr="00DB5D86">
        <w:rPr>
          <w:rFonts w:ascii="Times New Roman" w:eastAsia="宋体" w:hAnsi="Times New Roman" w:cs="Times New Roman"/>
          <w:szCs w:val="20"/>
        </w:rPr>
        <w:t>10.     (38</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13</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27</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10</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65</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76</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97)</w:t>
      </w:r>
    </w:p>
    <w:p w:rsidR="00DB5D86" w:rsidRPr="00DB5D86" w:rsidRDefault="00DB5D86" w:rsidP="00DB5D86">
      <w:pPr>
        <w:numPr>
          <w:ilvl w:val="0"/>
          <w:numId w:val="71"/>
        </w:numPr>
        <w:snapToGrid w:val="0"/>
        <w:rPr>
          <w:rFonts w:ascii="Times New Roman" w:eastAsia="宋体" w:hAnsi="Times New Roman" w:cs="Times New Roman"/>
          <w:szCs w:val="20"/>
        </w:rPr>
      </w:pPr>
      <w:r w:rsidRPr="00DB5D86">
        <w:rPr>
          <w:rFonts w:ascii="Times New Roman" w:eastAsia="宋体" w:hAnsi="Times New Roman" w:cs="Times New Roman"/>
          <w:szCs w:val="20"/>
        </w:rPr>
        <w:t>11.     (10</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13</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27</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76</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65</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97</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38)</w:t>
      </w:r>
    </w:p>
    <w:p w:rsidR="00DB5D86" w:rsidRPr="00DB5D86" w:rsidRDefault="00DB5D86" w:rsidP="00DB5D86">
      <w:pPr>
        <w:numPr>
          <w:ilvl w:val="0"/>
          <w:numId w:val="71"/>
        </w:numPr>
        <w:snapToGrid w:val="0"/>
        <w:rPr>
          <w:rFonts w:ascii="Times New Roman" w:eastAsia="宋体" w:hAnsi="Times New Roman" w:cs="Times New Roman"/>
          <w:szCs w:val="20"/>
        </w:rPr>
      </w:pPr>
      <w:r w:rsidRPr="00DB5D86">
        <w:rPr>
          <w:rFonts w:ascii="Times New Roman" w:eastAsia="宋体" w:hAnsi="Times New Roman" w:cs="Times New Roman"/>
          <w:szCs w:val="20"/>
        </w:rPr>
        <w:t>12.     124653</w:t>
      </w:r>
    </w:p>
    <w:p w:rsidR="00DB5D86" w:rsidRPr="00DB5D86" w:rsidRDefault="00DB5D86" w:rsidP="00DB5D86">
      <w:pPr>
        <w:numPr>
          <w:ilvl w:val="0"/>
          <w:numId w:val="71"/>
        </w:numPr>
        <w:snapToGrid w:val="0"/>
        <w:rPr>
          <w:rFonts w:ascii="Times New Roman" w:eastAsia="宋体" w:hAnsi="Times New Roman" w:cs="Times New Roman"/>
          <w:szCs w:val="20"/>
        </w:rPr>
      </w:pPr>
      <w:r w:rsidRPr="00DB5D86">
        <w:rPr>
          <w:rFonts w:ascii="Times New Roman" w:eastAsia="宋体" w:hAnsi="Times New Roman" w:cs="Times New Roman"/>
          <w:szCs w:val="20"/>
        </w:rPr>
        <w:t>13.     struct node *rchild</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bt=0</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createbitree(bt-&gt;lchild)</w:t>
      </w:r>
    </w:p>
    <w:p w:rsidR="00DB5D86" w:rsidRPr="00DB5D86" w:rsidRDefault="00DB5D86" w:rsidP="00DB5D86">
      <w:pPr>
        <w:numPr>
          <w:ilvl w:val="0"/>
          <w:numId w:val="71"/>
        </w:numPr>
        <w:snapToGrid w:val="0"/>
        <w:rPr>
          <w:rFonts w:ascii="Times New Roman" w:eastAsia="宋体" w:hAnsi="Times New Roman" w:cs="Times New Roman"/>
          <w:szCs w:val="20"/>
        </w:rPr>
      </w:pPr>
      <w:r w:rsidRPr="00DB5D86">
        <w:rPr>
          <w:rFonts w:ascii="Times New Roman" w:eastAsia="宋体" w:hAnsi="Times New Roman" w:cs="Times New Roman"/>
          <w:szCs w:val="20"/>
        </w:rPr>
        <w:t>14.     lklist</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q=p</w:t>
      </w:r>
    </w:p>
    <w:p w:rsidR="00DB5D86" w:rsidRPr="00DB5D86" w:rsidRDefault="00DB5D86" w:rsidP="00DB5D86">
      <w:pPr>
        <w:snapToGrid w:val="0"/>
        <w:rPr>
          <w:rFonts w:ascii="Times New Roman" w:eastAsia="宋体" w:hAnsi="Times New Roman" w:cs="Times New Roman"/>
          <w:szCs w:val="20"/>
        </w:rPr>
      </w:pPr>
      <w:r w:rsidRPr="00DB5D86">
        <w:rPr>
          <w:rFonts w:ascii="Times New Roman" w:eastAsia="宋体" w:hAnsi="Times New Roman" w:cs="Times New Roman"/>
          <w:szCs w:val="20"/>
        </w:rPr>
        <w:t> </w:t>
      </w:r>
    </w:p>
    <w:p w:rsidR="00DB5D86" w:rsidRPr="00DB5D86" w:rsidRDefault="00DB5D86" w:rsidP="00DB5D86">
      <w:pPr>
        <w:snapToGrid w:val="0"/>
        <w:rPr>
          <w:rFonts w:ascii="Times New Roman" w:eastAsia="宋体" w:hAnsi="Times New Roman" w:cs="Times New Roman"/>
          <w:b/>
          <w:szCs w:val="20"/>
        </w:rPr>
      </w:pPr>
      <w:r w:rsidRPr="00DB5D86">
        <w:rPr>
          <w:rFonts w:ascii="Times New Roman" w:eastAsia="宋体" w:hAnsi="Times New Roman" w:cs="Times New Roman" w:hint="eastAsia"/>
          <w:b/>
          <w:szCs w:val="20"/>
        </w:rPr>
        <w:t>三、算法设计题</w:t>
      </w:r>
    </w:p>
    <w:p w:rsidR="00DB5D86" w:rsidRPr="00DB5D86" w:rsidRDefault="00DB5D86" w:rsidP="00DB5D86">
      <w:pPr>
        <w:widowControl/>
        <w:numPr>
          <w:ilvl w:val="0"/>
          <w:numId w:val="72"/>
        </w:numPr>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1.         </w:t>
      </w:r>
      <w:r w:rsidRPr="00DB5D86">
        <w:rPr>
          <w:rFonts w:ascii="Times New Roman" w:eastAsia="宋体" w:hAnsi="Times New Roman" w:cs="Times New Roman" w:hint="eastAsia"/>
          <w:szCs w:val="20"/>
        </w:rPr>
        <w:t>设计在链式存储结构上合并排序的算法。</w:t>
      </w:r>
    </w:p>
    <w:p w:rsidR="00DB5D86" w:rsidRPr="00DB5D86" w:rsidRDefault="00DB5D86" w:rsidP="00DB5D86">
      <w:pPr>
        <w:widowControl/>
        <w:snapToGrid w:val="0"/>
        <w:rPr>
          <w:rFonts w:ascii="Times New Roman" w:eastAsia="宋体" w:hAnsi="Times New Roman" w:cs="Times New Roman"/>
          <w:szCs w:val="20"/>
        </w:rPr>
      </w:pPr>
      <w:r w:rsidRPr="00DB5D86">
        <w:rPr>
          <w:rFonts w:ascii="Times New Roman" w:eastAsia="宋体" w:hAnsi="Times New Roman" w:cs="Times New Roman"/>
          <w:szCs w:val="20"/>
        </w:rPr>
        <w:t>void mergelklist(lklist *ha,lklist *hb,lklist *&amp;hc)</w:t>
      </w:r>
    </w:p>
    <w:p w:rsidR="00DB5D86" w:rsidRPr="00DB5D86" w:rsidRDefault="00DB5D86" w:rsidP="00DB5D86">
      <w:pPr>
        <w:widowControl/>
        <w:snapToGrid w:val="0"/>
        <w:rPr>
          <w:rFonts w:ascii="Times New Roman" w:eastAsia="宋体" w:hAnsi="Times New Roman" w:cs="Times New Roman"/>
          <w:szCs w:val="20"/>
        </w:rPr>
      </w:pPr>
      <w:r w:rsidRPr="00DB5D86">
        <w:rPr>
          <w:rFonts w:ascii="Times New Roman" w:eastAsia="宋体" w:hAnsi="Times New Roman" w:cs="Times New Roman"/>
          <w:szCs w:val="20"/>
        </w:rPr>
        <w:t>{</w:t>
      </w:r>
    </w:p>
    <w:p w:rsidR="00DB5D86" w:rsidRPr="00DB5D86" w:rsidRDefault="00DB5D86" w:rsidP="00DB5D86">
      <w:pPr>
        <w:widowControl/>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   lklist *s=hc=0;</w:t>
      </w:r>
    </w:p>
    <w:p w:rsidR="00DB5D86" w:rsidRPr="00DB5D86" w:rsidRDefault="00DB5D86" w:rsidP="00DB5D86">
      <w:pPr>
        <w:widowControl/>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   while(ha!=0 &amp;&amp; hb!=0)</w:t>
      </w:r>
    </w:p>
    <w:p w:rsidR="00DB5D86" w:rsidRPr="00DB5D86" w:rsidRDefault="00DB5D86" w:rsidP="00DB5D86">
      <w:pPr>
        <w:widowControl/>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     if(ha-&gt;data&lt;hb-&gt;data){if(s==0) hc=s=ha; else {s-&gt;next=ha; s=ha;};ha=ha-&gt;next;}</w:t>
      </w:r>
    </w:p>
    <w:p w:rsidR="00DB5D86" w:rsidRPr="00DB5D86" w:rsidRDefault="00DB5D86" w:rsidP="00DB5D86">
      <w:pPr>
        <w:widowControl/>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     else {if(s==0) hc=s=hb; else {s-&gt;next=hb; s=hb;};hb=hb-&gt;next;}</w:t>
      </w:r>
    </w:p>
    <w:p w:rsidR="00DB5D86" w:rsidRPr="00DB5D86" w:rsidRDefault="00DB5D86" w:rsidP="00DB5D86">
      <w:pPr>
        <w:widowControl/>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   if(ha==0) s-&gt;next=hb; else s-&gt;next=ha;</w:t>
      </w:r>
    </w:p>
    <w:p w:rsidR="00DB5D86" w:rsidRPr="00DB5D86" w:rsidRDefault="00DB5D86" w:rsidP="00DB5D86">
      <w:pPr>
        <w:widowControl/>
        <w:snapToGrid w:val="0"/>
        <w:rPr>
          <w:rFonts w:ascii="Times New Roman" w:eastAsia="宋体" w:hAnsi="Times New Roman" w:cs="Times New Roman"/>
          <w:szCs w:val="20"/>
        </w:rPr>
      </w:pPr>
      <w:r w:rsidRPr="00DB5D86">
        <w:rPr>
          <w:rFonts w:ascii="Times New Roman" w:eastAsia="宋体" w:hAnsi="Times New Roman" w:cs="Times New Roman"/>
          <w:szCs w:val="20"/>
        </w:rPr>
        <w:t>}</w:t>
      </w:r>
    </w:p>
    <w:p w:rsidR="00DB5D86" w:rsidRPr="00DB5D86" w:rsidRDefault="00DB5D86" w:rsidP="00DB5D86">
      <w:pPr>
        <w:widowControl/>
        <w:numPr>
          <w:ilvl w:val="0"/>
          <w:numId w:val="72"/>
        </w:numPr>
        <w:tabs>
          <w:tab w:val="left" w:pos="1680"/>
          <w:tab w:val="left" w:pos="3360"/>
          <w:tab w:val="left" w:pos="5040"/>
        </w:tabs>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2.         </w:t>
      </w:r>
      <w:r w:rsidRPr="00DB5D86">
        <w:rPr>
          <w:rFonts w:ascii="Times New Roman" w:eastAsia="宋体" w:hAnsi="Times New Roman" w:cs="Times New Roman" w:hint="eastAsia"/>
          <w:szCs w:val="20"/>
        </w:rPr>
        <w:t>设计在二叉排序树上查找结点</w:t>
      </w:r>
      <w:r w:rsidRPr="00DB5D86">
        <w:rPr>
          <w:rFonts w:ascii="Times New Roman" w:eastAsia="宋体" w:hAnsi="Times New Roman" w:cs="Times New Roman"/>
          <w:szCs w:val="20"/>
        </w:rPr>
        <w:t>X</w:t>
      </w:r>
      <w:r w:rsidRPr="00DB5D86">
        <w:rPr>
          <w:rFonts w:ascii="Times New Roman" w:eastAsia="宋体" w:hAnsi="Times New Roman" w:cs="Times New Roman" w:hint="eastAsia"/>
          <w:szCs w:val="20"/>
        </w:rPr>
        <w:t>的算法。</w:t>
      </w:r>
    </w:p>
    <w:p w:rsidR="00DB5D86" w:rsidRPr="00DB5D86" w:rsidRDefault="00DB5D86" w:rsidP="00DB5D86">
      <w:pPr>
        <w:widowControl/>
        <w:snapToGrid w:val="0"/>
        <w:rPr>
          <w:rFonts w:ascii="Times New Roman" w:eastAsia="宋体" w:hAnsi="Times New Roman" w:cs="Times New Roman"/>
          <w:szCs w:val="20"/>
        </w:rPr>
      </w:pPr>
      <w:r w:rsidRPr="00DB5D86">
        <w:rPr>
          <w:rFonts w:ascii="Times New Roman" w:eastAsia="宋体" w:hAnsi="Times New Roman" w:cs="Times New Roman"/>
          <w:szCs w:val="20"/>
        </w:rPr>
        <w:t>bitree *bstsearch1(bitree *t, int key)</w:t>
      </w:r>
    </w:p>
    <w:p w:rsidR="00DB5D86" w:rsidRPr="00DB5D86" w:rsidRDefault="00DB5D86" w:rsidP="00DB5D86">
      <w:pPr>
        <w:widowControl/>
        <w:snapToGrid w:val="0"/>
        <w:rPr>
          <w:rFonts w:ascii="Times New Roman" w:eastAsia="宋体" w:hAnsi="Times New Roman" w:cs="Times New Roman"/>
          <w:szCs w:val="20"/>
        </w:rPr>
      </w:pPr>
      <w:r w:rsidRPr="00DB5D86">
        <w:rPr>
          <w:rFonts w:ascii="Times New Roman" w:eastAsia="宋体" w:hAnsi="Times New Roman" w:cs="Times New Roman"/>
          <w:szCs w:val="20"/>
        </w:rPr>
        <w:t>{</w:t>
      </w:r>
    </w:p>
    <w:p w:rsidR="00DB5D86" w:rsidRPr="00DB5D86" w:rsidRDefault="00DB5D86" w:rsidP="00DB5D86">
      <w:pPr>
        <w:widowControl/>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  bitree *p=t;</w:t>
      </w:r>
    </w:p>
    <w:p w:rsidR="00DB5D86" w:rsidRPr="00DB5D86" w:rsidRDefault="00DB5D86" w:rsidP="00DB5D86">
      <w:pPr>
        <w:widowControl/>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  while(p!=0) if (p-&gt;key==key) return(p);else if (p-&gt;key&gt;key)p=p-&gt;lchild; else p=p-&gt;rchild;</w:t>
      </w:r>
    </w:p>
    <w:p w:rsidR="00DB5D86" w:rsidRPr="00DB5D86" w:rsidRDefault="00DB5D86" w:rsidP="00DB5D86">
      <w:pPr>
        <w:widowControl/>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  return(0);</w:t>
      </w:r>
    </w:p>
    <w:p w:rsidR="00DB5D86" w:rsidRPr="00DB5D86" w:rsidRDefault="00DB5D86" w:rsidP="00DB5D86">
      <w:pPr>
        <w:widowControl/>
        <w:tabs>
          <w:tab w:val="left" w:pos="1680"/>
          <w:tab w:val="left" w:pos="3360"/>
          <w:tab w:val="left" w:pos="5040"/>
        </w:tabs>
        <w:snapToGrid w:val="0"/>
        <w:rPr>
          <w:rFonts w:ascii="Times New Roman" w:eastAsia="宋体" w:hAnsi="Times New Roman" w:cs="Times New Roman"/>
          <w:szCs w:val="20"/>
        </w:rPr>
      </w:pPr>
      <w:r w:rsidRPr="00DB5D86">
        <w:rPr>
          <w:rFonts w:ascii="Times New Roman" w:eastAsia="宋体" w:hAnsi="Times New Roman" w:cs="Times New Roman"/>
          <w:szCs w:val="20"/>
        </w:rPr>
        <w:t>}</w:t>
      </w:r>
    </w:p>
    <w:p w:rsidR="00DB5D86" w:rsidRPr="00DB5D86" w:rsidRDefault="00DB5D86" w:rsidP="00DB5D86">
      <w:pPr>
        <w:widowControl/>
        <w:numPr>
          <w:ilvl w:val="0"/>
          <w:numId w:val="72"/>
        </w:numPr>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3.         </w:t>
      </w:r>
      <w:r w:rsidRPr="00DB5D86">
        <w:rPr>
          <w:rFonts w:ascii="Times New Roman" w:eastAsia="宋体" w:hAnsi="Times New Roman" w:cs="Times New Roman" w:hint="eastAsia"/>
          <w:szCs w:val="20"/>
        </w:rPr>
        <w:t>设关键字序列</w:t>
      </w:r>
      <w:r w:rsidRPr="00DB5D86">
        <w:rPr>
          <w:rFonts w:ascii="Times New Roman" w:eastAsia="宋体" w:hAnsi="Times New Roman" w:cs="Times New Roman"/>
          <w:szCs w:val="20"/>
        </w:rPr>
        <w:t>(k</w:t>
      </w:r>
      <w:r w:rsidRPr="00DB5D86">
        <w:rPr>
          <w:rFonts w:ascii="Times New Roman" w:eastAsia="宋体" w:hAnsi="Times New Roman" w:cs="Times New Roman"/>
          <w:szCs w:val="20"/>
          <w:vertAlign w:val="subscript"/>
        </w:rPr>
        <w:t>1</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k</w:t>
      </w:r>
      <w:r w:rsidRPr="00DB5D86">
        <w:rPr>
          <w:rFonts w:ascii="Times New Roman" w:eastAsia="宋体" w:hAnsi="Times New Roman" w:cs="Times New Roman"/>
          <w:szCs w:val="20"/>
          <w:vertAlign w:val="subscript"/>
        </w:rPr>
        <w:t>2</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k</w:t>
      </w:r>
      <w:r w:rsidRPr="00DB5D86">
        <w:rPr>
          <w:rFonts w:ascii="Times New Roman" w:eastAsia="宋体" w:hAnsi="Times New Roman" w:cs="Times New Roman"/>
          <w:szCs w:val="20"/>
          <w:vertAlign w:val="subscript"/>
        </w:rPr>
        <w:t>n-1</w:t>
      </w:r>
      <w:r w:rsidRPr="00DB5D86">
        <w:rPr>
          <w:rFonts w:ascii="Times New Roman" w:eastAsia="宋体" w:hAnsi="Times New Roman" w:cs="Times New Roman"/>
          <w:szCs w:val="20"/>
        </w:rPr>
        <w:t>)</w:t>
      </w:r>
      <w:r w:rsidRPr="00DB5D86">
        <w:rPr>
          <w:rFonts w:ascii="Times New Roman" w:eastAsia="宋体" w:hAnsi="Times New Roman" w:cs="Times New Roman" w:hint="eastAsia"/>
          <w:szCs w:val="20"/>
        </w:rPr>
        <w:t>是堆，设计算法将关键字序列</w:t>
      </w:r>
      <w:r w:rsidRPr="00DB5D86">
        <w:rPr>
          <w:rFonts w:ascii="Times New Roman" w:eastAsia="宋体" w:hAnsi="Times New Roman" w:cs="Times New Roman"/>
          <w:szCs w:val="20"/>
        </w:rPr>
        <w:t>(k</w:t>
      </w:r>
      <w:r w:rsidRPr="00DB5D86">
        <w:rPr>
          <w:rFonts w:ascii="Times New Roman" w:eastAsia="宋体" w:hAnsi="Times New Roman" w:cs="Times New Roman"/>
          <w:szCs w:val="20"/>
          <w:vertAlign w:val="subscript"/>
        </w:rPr>
        <w:t>1</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k</w:t>
      </w:r>
      <w:r w:rsidRPr="00DB5D86">
        <w:rPr>
          <w:rFonts w:ascii="Times New Roman" w:eastAsia="宋体" w:hAnsi="Times New Roman" w:cs="Times New Roman"/>
          <w:szCs w:val="20"/>
          <w:vertAlign w:val="subscript"/>
        </w:rPr>
        <w:t>2</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k</w:t>
      </w:r>
      <w:r w:rsidRPr="00DB5D86">
        <w:rPr>
          <w:rFonts w:ascii="Times New Roman" w:eastAsia="宋体" w:hAnsi="Times New Roman" w:cs="Times New Roman"/>
          <w:szCs w:val="20"/>
          <w:vertAlign w:val="subscript"/>
        </w:rPr>
        <w:t>n-1</w:t>
      </w:r>
      <w:r w:rsidRPr="00DB5D86">
        <w:rPr>
          <w:rFonts w:ascii="Times New Roman" w:eastAsia="宋体" w:hAnsi="Times New Roman" w:cs="Times New Roman" w:hint="eastAsia"/>
          <w:szCs w:val="20"/>
        </w:rPr>
        <w:t>，</w:t>
      </w:r>
      <w:r w:rsidRPr="00DB5D86">
        <w:rPr>
          <w:rFonts w:ascii="Times New Roman" w:eastAsia="宋体" w:hAnsi="Times New Roman" w:cs="Times New Roman"/>
          <w:szCs w:val="20"/>
        </w:rPr>
        <w:t>x)</w:t>
      </w:r>
      <w:r w:rsidRPr="00DB5D86">
        <w:rPr>
          <w:rFonts w:ascii="Times New Roman" w:eastAsia="宋体" w:hAnsi="Times New Roman" w:cs="Times New Roman" w:hint="eastAsia"/>
          <w:szCs w:val="20"/>
        </w:rPr>
        <w:t>调整为堆。</w:t>
      </w:r>
    </w:p>
    <w:p w:rsidR="00DB5D86" w:rsidRPr="00DB5D86" w:rsidRDefault="00DB5D86" w:rsidP="00DB5D86">
      <w:pPr>
        <w:widowControl/>
        <w:tabs>
          <w:tab w:val="left" w:pos="-1890"/>
          <w:tab w:val="left" w:pos="4200"/>
          <w:tab w:val="left" w:pos="6300"/>
        </w:tabs>
        <w:snapToGrid w:val="0"/>
        <w:rPr>
          <w:rFonts w:ascii="Times New Roman" w:eastAsia="宋体" w:hAnsi="Times New Roman" w:cs="Times New Roman"/>
          <w:szCs w:val="20"/>
        </w:rPr>
      </w:pPr>
      <w:r w:rsidRPr="00DB5D86">
        <w:rPr>
          <w:rFonts w:ascii="Times New Roman" w:eastAsia="宋体" w:hAnsi="Times New Roman" w:cs="Times New Roman"/>
          <w:szCs w:val="20"/>
        </w:rPr>
        <w:t>void adjustheap(int r[ ],int n)</w:t>
      </w:r>
    </w:p>
    <w:p w:rsidR="00DB5D86" w:rsidRPr="00DB5D86" w:rsidRDefault="00DB5D86" w:rsidP="00DB5D86">
      <w:pPr>
        <w:widowControl/>
        <w:tabs>
          <w:tab w:val="left" w:pos="-1890"/>
          <w:tab w:val="left" w:pos="4200"/>
          <w:tab w:val="left" w:pos="6300"/>
        </w:tabs>
        <w:snapToGrid w:val="0"/>
        <w:rPr>
          <w:rFonts w:ascii="Times New Roman" w:eastAsia="宋体" w:hAnsi="Times New Roman" w:cs="Times New Roman"/>
          <w:szCs w:val="20"/>
        </w:rPr>
      </w:pPr>
      <w:r w:rsidRPr="00DB5D86">
        <w:rPr>
          <w:rFonts w:ascii="Times New Roman" w:eastAsia="宋体" w:hAnsi="Times New Roman" w:cs="Times New Roman"/>
          <w:szCs w:val="20"/>
        </w:rPr>
        <w:t>{</w:t>
      </w:r>
    </w:p>
    <w:p w:rsidR="00DB5D86" w:rsidRPr="00DB5D86" w:rsidRDefault="00DB5D86" w:rsidP="00DB5D86">
      <w:pPr>
        <w:widowControl/>
        <w:tabs>
          <w:tab w:val="left" w:pos="-1890"/>
          <w:tab w:val="left" w:pos="4200"/>
          <w:tab w:val="left" w:pos="6300"/>
        </w:tabs>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  int j=n,i=j/2,temp=r[j-1];</w:t>
      </w:r>
    </w:p>
    <w:p w:rsidR="00DB5D86" w:rsidRPr="00DB5D86" w:rsidRDefault="00DB5D86" w:rsidP="00DB5D86">
      <w:pPr>
        <w:widowControl/>
        <w:tabs>
          <w:tab w:val="left" w:pos="-1890"/>
          <w:tab w:val="left" w:pos="4200"/>
          <w:tab w:val="left" w:pos="6300"/>
        </w:tabs>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  while (i&gt;=1) if (temp&gt;=r[i-1])break; else{r[j-1]=r[i-1]; j=i; i=i/2;}</w:t>
      </w:r>
    </w:p>
    <w:p w:rsidR="00DB5D86" w:rsidRPr="00DB5D86" w:rsidRDefault="00DB5D86" w:rsidP="00DB5D86">
      <w:pPr>
        <w:widowControl/>
        <w:tabs>
          <w:tab w:val="left" w:pos="-1890"/>
          <w:tab w:val="left" w:pos="4200"/>
          <w:tab w:val="left" w:pos="6300"/>
        </w:tabs>
        <w:snapToGrid w:val="0"/>
        <w:rPr>
          <w:rFonts w:ascii="Times New Roman" w:eastAsia="宋体" w:hAnsi="Times New Roman" w:cs="Times New Roman"/>
          <w:szCs w:val="20"/>
        </w:rPr>
      </w:pPr>
      <w:r w:rsidRPr="00DB5D86">
        <w:rPr>
          <w:rFonts w:ascii="Times New Roman" w:eastAsia="宋体" w:hAnsi="Times New Roman" w:cs="Times New Roman"/>
          <w:szCs w:val="20"/>
        </w:rPr>
        <w:t xml:space="preserve">  r[j-1]=temp;</w:t>
      </w:r>
    </w:p>
    <w:p w:rsidR="00DB5D86" w:rsidRPr="00DB5D86" w:rsidRDefault="00DB5D86" w:rsidP="00DB5D86">
      <w:pPr>
        <w:widowControl/>
        <w:tabs>
          <w:tab w:val="left" w:pos="-1890"/>
          <w:tab w:val="left" w:pos="4200"/>
          <w:tab w:val="left" w:pos="6300"/>
        </w:tabs>
        <w:snapToGrid w:val="0"/>
        <w:rPr>
          <w:rFonts w:ascii="Times New Roman" w:eastAsia="宋体" w:hAnsi="Times New Roman" w:cs="Times New Roman"/>
          <w:szCs w:val="20"/>
        </w:rPr>
      </w:pPr>
      <w:r w:rsidRPr="00DB5D86">
        <w:rPr>
          <w:rFonts w:ascii="Times New Roman" w:eastAsia="宋体" w:hAnsi="Times New Roman" w:cs="Times New Roman"/>
          <w:szCs w:val="20"/>
        </w:rPr>
        <w:t>}</w:t>
      </w:r>
    </w:p>
    <w:p w:rsidR="00DB5D86" w:rsidRPr="00DB5D86" w:rsidRDefault="00DB5D86" w:rsidP="00DB5D86">
      <w:pPr>
        <w:rPr>
          <w:rFonts w:ascii="Times New Roman" w:eastAsia="宋体" w:hAnsi="Times New Roman" w:cs="Times New Roman"/>
          <w:szCs w:val="20"/>
        </w:rPr>
      </w:pPr>
    </w:p>
    <w:p w:rsidR="003740C4" w:rsidRDefault="003740C4"/>
    <w:sectPr w:rsidR="003740C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decimal"/>
      <w:lvlText w:val="%1."/>
      <w:lvlJc w:val="left"/>
      <w:pPr>
        <w:tabs>
          <w:tab w:val="num" w:pos="420"/>
        </w:tabs>
        <w:ind w:left="420" w:hanging="42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00000002"/>
    <w:multiLevelType w:val="singleLevel"/>
    <w:tmpl w:val="00000002"/>
    <w:lvl w:ilvl="0">
      <w:start w:val="1"/>
      <w:numFmt w:val="decimal"/>
      <w:lvlText w:val="（%1）"/>
      <w:lvlJc w:val="left"/>
      <w:pPr>
        <w:tabs>
          <w:tab w:val="num" w:pos="965"/>
        </w:tabs>
        <w:ind w:left="965" w:hanging="540"/>
      </w:pPr>
    </w:lvl>
  </w:abstractNum>
  <w:abstractNum w:abstractNumId="2">
    <w:nsid w:val="00000003"/>
    <w:multiLevelType w:val="multilevel"/>
    <w:tmpl w:val="00000003"/>
    <w:lvl w:ilvl="0">
      <w:start w:val="1"/>
      <w:numFmt w:val="decimal"/>
      <w:lvlText w:val="%1."/>
      <w:lvlJc w:val="left"/>
      <w:pPr>
        <w:tabs>
          <w:tab w:val="num" w:pos="420"/>
        </w:tabs>
        <w:ind w:left="420" w:hanging="420"/>
      </w:pPr>
    </w:lvl>
    <w:lvl w:ilvl="1">
      <w:start w:val="1"/>
      <w:numFmt w:val="decimal"/>
      <w:lvlText w:val="%2．"/>
      <w:lvlJc w:val="left"/>
      <w:pPr>
        <w:tabs>
          <w:tab w:val="num" w:pos="780"/>
        </w:tabs>
        <w:ind w:left="780" w:hanging="360"/>
      </w:pPr>
    </w:lvl>
    <w:lvl w:ilvl="2">
      <w:start w:val="1"/>
      <w:numFmt w:val="decimal"/>
      <w:lvlText w:val="%3."/>
      <w:lvlJc w:val="left"/>
      <w:pPr>
        <w:tabs>
          <w:tab w:val="num" w:pos="1260"/>
        </w:tabs>
        <w:ind w:left="1260" w:hanging="42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nsid w:val="00000004"/>
    <w:multiLevelType w:val="multilevel"/>
    <w:tmpl w:val="00000004"/>
    <w:lvl w:ilvl="0">
      <w:start w:val="1"/>
      <w:numFmt w:val="decimal"/>
      <w:lvlText w:val="%1."/>
      <w:lvlJc w:val="left"/>
      <w:pPr>
        <w:tabs>
          <w:tab w:val="num" w:pos="375"/>
        </w:tabs>
        <w:ind w:left="375" w:hanging="42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nsid w:val="00000005"/>
    <w:multiLevelType w:val="multilevel"/>
    <w:tmpl w:val="00000005"/>
    <w:lvl w:ilvl="0">
      <w:start w:val="1"/>
      <w:numFmt w:val="japaneseCounting"/>
      <w:lvlText w:val="%1、"/>
      <w:lvlJc w:val="left"/>
      <w:pPr>
        <w:tabs>
          <w:tab w:val="num" w:pos="420"/>
        </w:tabs>
        <w:ind w:left="420" w:hanging="420"/>
      </w:pPr>
    </w:lvl>
    <w:lvl w:ilvl="1">
      <w:start w:val="1"/>
      <w:numFmt w:val="decimal"/>
      <w:lvlText w:val="%2、"/>
      <w:lvlJc w:val="left"/>
      <w:pPr>
        <w:tabs>
          <w:tab w:val="num" w:pos="780"/>
        </w:tabs>
        <w:ind w:left="78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nsid w:val="00000006"/>
    <w:multiLevelType w:val="multilevel"/>
    <w:tmpl w:val="00000006"/>
    <w:lvl w:ilvl="0">
      <w:start w:val="1"/>
      <w:numFmt w:val="decimal"/>
      <w:lvlText w:val="%1."/>
      <w:lvlJc w:val="left"/>
      <w:pPr>
        <w:tabs>
          <w:tab w:val="num" w:pos="528"/>
        </w:tabs>
        <w:ind w:left="528" w:hanging="528"/>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00000007"/>
    <w:multiLevelType w:val="singleLevel"/>
    <w:tmpl w:val="00000007"/>
    <w:lvl w:ilvl="0">
      <w:start w:val="1"/>
      <w:numFmt w:val="decimal"/>
      <w:lvlText w:val="%1."/>
      <w:lvlJc w:val="left"/>
      <w:pPr>
        <w:tabs>
          <w:tab w:val="num" w:pos="425"/>
        </w:tabs>
        <w:ind w:left="425" w:hanging="425"/>
      </w:pPr>
    </w:lvl>
  </w:abstractNum>
  <w:abstractNum w:abstractNumId="7">
    <w:nsid w:val="00000008"/>
    <w:multiLevelType w:val="multilevel"/>
    <w:tmpl w:val="00000008"/>
    <w:lvl w:ilvl="0">
      <w:start w:val="1"/>
      <w:numFmt w:val="decimal"/>
      <w:lvlText w:val="%10."/>
      <w:lvlJc w:val="left"/>
      <w:pPr>
        <w:tabs>
          <w:tab w:val="num" w:pos="420"/>
        </w:tabs>
        <w:ind w:left="420" w:hanging="42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nsid w:val="0000000A"/>
    <w:multiLevelType w:val="multilevel"/>
    <w:tmpl w:val="0000000A"/>
    <w:lvl w:ilvl="0">
      <w:start w:val="1"/>
      <w:numFmt w:val="decimal"/>
      <w:lvlText w:val="%1."/>
      <w:lvlJc w:val="left"/>
      <w:pPr>
        <w:tabs>
          <w:tab w:val="num" w:pos="420"/>
        </w:tabs>
        <w:ind w:left="420" w:hanging="42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nsid w:val="0000000B"/>
    <w:multiLevelType w:val="multilevel"/>
    <w:tmpl w:val="0000000B"/>
    <w:lvl w:ilvl="0">
      <w:start w:val="1"/>
      <w:numFmt w:val="decimal"/>
      <w:lvlText w:val="%1）"/>
      <w:lvlJc w:val="left"/>
      <w:pPr>
        <w:tabs>
          <w:tab w:val="num" w:pos="674"/>
        </w:tabs>
        <w:ind w:left="674" w:hanging="360"/>
      </w:pPr>
    </w:lvl>
    <w:lvl w:ilvl="1">
      <w:start w:val="1"/>
      <w:numFmt w:val="decimal"/>
      <w:lvlText w:val="%2."/>
      <w:lvlJc w:val="left"/>
      <w:pPr>
        <w:tabs>
          <w:tab w:val="num" w:pos="1154"/>
        </w:tabs>
        <w:ind w:left="1154" w:hanging="420"/>
      </w:pPr>
    </w:lvl>
    <w:lvl w:ilvl="2">
      <w:start w:val="1"/>
      <w:numFmt w:val="decimal"/>
      <w:lvlText w:val="%3．"/>
      <w:lvlJc w:val="left"/>
      <w:pPr>
        <w:tabs>
          <w:tab w:val="num" w:pos="1514"/>
        </w:tabs>
        <w:ind w:left="1514"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nsid w:val="0000000C"/>
    <w:multiLevelType w:val="multilevel"/>
    <w:tmpl w:val="0000000C"/>
    <w:lvl w:ilvl="0">
      <w:start w:val="1"/>
      <w:numFmt w:val="decimal"/>
      <w:lvlText w:val="%1．"/>
      <w:lvlJc w:val="left"/>
      <w:pPr>
        <w:tabs>
          <w:tab w:val="num" w:pos="360"/>
        </w:tabs>
        <w:ind w:left="360" w:hanging="360"/>
      </w:pPr>
    </w:lvl>
    <w:lvl w:ilvl="1">
      <w:start w:val="2"/>
      <w:numFmt w:val="decimal"/>
      <w:lvlText w:val="%2)"/>
      <w:lvlJc w:val="left"/>
      <w:pPr>
        <w:tabs>
          <w:tab w:val="num" w:pos="780"/>
        </w:tabs>
        <w:ind w:left="78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nsid w:val="0000000D"/>
    <w:multiLevelType w:val="multilevel"/>
    <w:tmpl w:val="0000000D"/>
    <w:lvl w:ilvl="0">
      <w:start w:val="1"/>
      <w:numFmt w:val="decimal"/>
      <w:lvlText w:val="%1."/>
      <w:lvlJc w:val="left"/>
      <w:pPr>
        <w:tabs>
          <w:tab w:val="num" w:pos="420"/>
        </w:tabs>
        <w:ind w:left="420" w:hanging="420"/>
      </w:pPr>
    </w:lvl>
    <w:lvl w:ilvl="1">
      <w:start w:val="1"/>
      <w:numFmt w:val="decimalFullWidth"/>
      <w:lvlText w:val="%2．"/>
      <w:lvlJc w:val="left"/>
      <w:pPr>
        <w:tabs>
          <w:tab w:val="num" w:pos="780"/>
        </w:tabs>
        <w:ind w:left="78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nsid w:val="0000000E"/>
    <w:multiLevelType w:val="multilevel"/>
    <w:tmpl w:val="0000000E"/>
    <w:lvl w:ilvl="0">
      <w:start w:val="1"/>
      <w:numFmt w:val="decimal"/>
      <w:lvlText w:val="%1."/>
      <w:lvlJc w:val="left"/>
      <w:pPr>
        <w:tabs>
          <w:tab w:val="num" w:pos="843"/>
        </w:tabs>
        <w:ind w:left="843" w:hanging="528"/>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nsid w:val="0000000F"/>
    <w:multiLevelType w:val="multilevel"/>
    <w:tmpl w:val="0000000F"/>
    <w:lvl w:ilvl="0">
      <w:start w:val="1"/>
      <w:numFmt w:val="decimal"/>
      <w:lvlText w:val="%1．"/>
      <w:lvlJc w:val="left"/>
      <w:pPr>
        <w:tabs>
          <w:tab w:val="num" w:pos="360"/>
        </w:tabs>
        <w:ind w:left="360" w:hanging="360"/>
      </w:pPr>
    </w:lvl>
    <w:lvl w:ilvl="1">
      <w:start w:val="1"/>
      <w:numFmt w:val="decimal"/>
      <w:lvlText w:val="%2)"/>
      <w:lvlJc w:val="left"/>
      <w:pPr>
        <w:tabs>
          <w:tab w:val="num" w:pos="840"/>
        </w:tabs>
        <w:ind w:left="840" w:hanging="420"/>
      </w:pPr>
    </w:lvl>
    <w:lvl w:ilvl="2">
      <w:start w:val="1"/>
      <w:numFmt w:val="lowerLetter"/>
      <w:lvlText w:val="%3)"/>
      <w:lvlJc w:val="left"/>
      <w:pPr>
        <w:tabs>
          <w:tab w:val="num" w:pos="1260"/>
        </w:tabs>
        <w:ind w:left="1260" w:hanging="42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nsid w:val="00000010"/>
    <w:multiLevelType w:val="multilevel"/>
    <w:tmpl w:val="00000010"/>
    <w:lvl w:ilvl="0">
      <w:start w:val="1"/>
      <w:numFmt w:val="decimal"/>
      <w:lvlText w:val="%1."/>
      <w:lvlJc w:val="left"/>
      <w:pPr>
        <w:tabs>
          <w:tab w:val="num" w:pos="420"/>
        </w:tabs>
        <w:ind w:left="420" w:hanging="42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nsid w:val="00000011"/>
    <w:multiLevelType w:val="multilevel"/>
    <w:tmpl w:val="00000011"/>
    <w:lvl w:ilvl="0">
      <w:start w:val="1"/>
      <w:numFmt w:val="decimal"/>
      <w:lvlText w:val="%1."/>
      <w:lvlJc w:val="left"/>
      <w:pPr>
        <w:tabs>
          <w:tab w:val="num" w:pos="420"/>
        </w:tabs>
        <w:ind w:left="420" w:hanging="42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nsid w:val="00000012"/>
    <w:multiLevelType w:val="singleLevel"/>
    <w:tmpl w:val="00000012"/>
    <w:lvl w:ilvl="0">
      <w:start w:val="1"/>
      <w:numFmt w:val="decimal"/>
      <w:lvlText w:val="%1."/>
      <w:lvlJc w:val="left"/>
      <w:pPr>
        <w:tabs>
          <w:tab w:val="num" w:pos="425"/>
        </w:tabs>
        <w:ind w:left="425" w:hanging="425"/>
      </w:pPr>
    </w:lvl>
  </w:abstractNum>
  <w:abstractNum w:abstractNumId="17">
    <w:nsid w:val="00000013"/>
    <w:multiLevelType w:val="multilevel"/>
    <w:tmpl w:val="00000013"/>
    <w:lvl w:ilvl="0">
      <w:start w:val="1"/>
      <w:numFmt w:val="decimal"/>
      <w:lvlText w:val="%1."/>
      <w:lvlJc w:val="left"/>
      <w:pPr>
        <w:tabs>
          <w:tab w:val="num" w:pos="420"/>
        </w:tabs>
        <w:ind w:left="420" w:hanging="42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nsid w:val="00000014"/>
    <w:multiLevelType w:val="multilevel"/>
    <w:tmpl w:val="00000014"/>
    <w:lvl w:ilvl="0">
      <w:start w:val="1"/>
      <w:numFmt w:val="decimal"/>
      <w:lvlText w:val="%1."/>
      <w:lvlJc w:val="left"/>
      <w:pPr>
        <w:tabs>
          <w:tab w:val="num" w:pos="420"/>
        </w:tabs>
        <w:ind w:left="420" w:hanging="42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nsid w:val="00000015"/>
    <w:multiLevelType w:val="multilevel"/>
    <w:tmpl w:val="00000015"/>
    <w:lvl w:ilvl="0">
      <w:start w:val="1"/>
      <w:numFmt w:val="japaneseCounting"/>
      <w:lvlText w:val="%1、"/>
      <w:lvlJc w:val="left"/>
      <w:pPr>
        <w:tabs>
          <w:tab w:val="num" w:pos="1080"/>
        </w:tabs>
        <w:ind w:left="1080" w:hanging="108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nsid w:val="00000016"/>
    <w:multiLevelType w:val="multilevel"/>
    <w:tmpl w:val="00000016"/>
    <w:lvl w:ilvl="0">
      <w:start w:val="1"/>
      <w:numFmt w:val="decimal"/>
      <w:lvlText w:val="%1."/>
      <w:lvlJc w:val="left"/>
      <w:pPr>
        <w:tabs>
          <w:tab w:val="num" w:pos="420"/>
        </w:tabs>
        <w:ind w:left="420" w:hanging="42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nsid w:val="00000017"/>
    <w:multiLevelType w:val="multilevel"/>
    <w:tmpl w:val="00000017"/>
    <w:lvl w:ilvl="0">
      <w:start w:val="1"/>
      <w:numFmt w:val="decimal"/>
      <w:lvlText w:val="%1."/>
      <w:lvlJc w:val="left"/>
      <w:pPr>
        <w:tabs>
          <w:tab w:val="num" w:pos="375"/>
        </w:tabs>
        <w:ind w:left="375" w:hanging="42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
    <w:nsid w:val="00000018"/>
    <w:multiLevelType w:val="multilevel"/>
    <w:tmpl w:val="00000018"/>
    <w:lvl w:ilvl="0">
      <w:start w:val="1"/>
      <w:numFmt w:val="decimal"/>
      <w:lvlText w:val="%1."/>
      <w:lvlJc w:val="left"/>
      <w:pPr>
        <w:tabs>
          <w:tab w:val="num" w:pos="528"/>
        </w:tabs>
        <w:ind w:left="528" w:hanging="528"/>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
    <w:nsid w:val="00000019"/>
    <w:multiLevelType w:val="multilevel"/>
    <w:tmpl w:val="00000019"/>
    <w:lvl w:ilvl="0">
      <w:start w:val="1"/>
      <w:numFmt w:val="decimal"/>
      <w:lvlText w:val="%1."/>
      <w:lvlJc w:val="left"/>
      <w:pPr>
        <w:tabs>
          <w:tab w:val="num" w:pos="420"/>
        </w:tabs>
        <w:ind w:left="420" w:hanging="42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4">
    <w:nsid w:val="0000001A"/>
    <w:multiLevelType w:val="multilevel"/>
    <w:tmpl w:val="0000001A"/>
    <w:lvl w:ilvl="0">
      <w:start w:val="1"/>
      <w:numFmt w:val="japaneseCounting"/>
      <w:lvlText w:val="%1、"/>
      <w:lvlJc w:val="left"/>
      <w:pPr>
        <w:tabs>
          <w:tab w:val="num" w:pos="1080"/>
        </w:tabs>
        <w:ind w:left="1080" w:hanging="1080"/>
      </w:pPr>
    </w:lvl>
    <w:lvl w:ilvl="1">
      <w:start w:val="1"/>
      <w:numFmt w:val="decimal"/>
      <w:lvlText w:val="%2."/>
      <w:lvlJc w:val="left"/>
      <w:pPr>
        <w:tabs>
          <w:tab w:val="num" w:pos="735"/>
        </w:tabs>
        <w:ind w:left="735" w:hanging="315"/>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5">
    <w:nsid w:val="0000001C"/>
    <w:multiLevelType w:val="multilevel"/>
    <w:tmpl w:val="0000001C"/>
    <w:lvl w:ilvl="0">
      <w:start w:val="1"/>
      <w:numFmt w:val="decimal"/>
      <w:lvlText w:val="%1."/>
      <w:lvlJc w:val="left"/>
      <w:pPr>
        <w:tabs>
          <w:tab w:val="num" w:pos="528"/>
        </w:tabs>
        <w:ind w:left="528" w:hanging="528"/>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6">
    <w:nsid w:val="0000001D"/>
    <w:multiLevelType w:val="multilevel"/>
    <w:tmpl w:val="0000001D"/>
    <w:lvl w:ilvl="0">
      <w:start w:val="1"/>
      <w:numFmt w:val="decimal"/>
      <w:lvlText w:val="%1."/>
      <w:lvlJc w:val="left"/>
      <w:pPr>
        <w:tabs>
          <w:tab w:val="num" w:pos="420"/>
        </w:tabs>
        <w:ind w:left="420" w:hanging="42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7">
    <w:nsid w:val="0000001E"/>
    <w:multiLevelType w:val="multilevel"/>
    <w:tmpl w:val="0000001E"/>
    <w:lvl w:ilvl="0">
      <w:start w:val="1"/>
      <w:numFmt w:val="decimal"/>
      <w:lvlText w:val="%1．"/>
      <w:lvlJc w:val="left"/>
      <w:pPr>
        <w:tabs>
          <w:tab w:val="num" w:pos="360"/>
        </w:tabs>
        <w:ind w:left="36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8">
    <w:nsid w:val="0000001F"/>
    <w:multiLevelType w:val="multilevel"/>
    <w:tmpl w:val="0000001F"/>
    <w:lvl w:ilvl="0">
      <w:start w:val="1"/>
      <w:numFmt w:val="decimal"/>
      <w:lvlText w:val="%1."/>
      <w:lvlJc w:val="left"/>
      <w:pPr>
        <w:tabs>
          <w:tab w:val="num" w:pos="528"/>
        </w:tabs>
        <w:ind w:left="528" w:hanging="528"/>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9">
    <w:nsid w:val="00000020"/>
    <w:multiLevelType w:val="multilevel"/>
    <w:tmpl w:val="00000020"/>
    <w:lvl w:ilvl="0">
      <w:start w:val="1"/>
      <w:numFmt w:val="decimal"/>
      <w:lvlText w:val="%1."/>
      <w:lvlJc w:val="left"/>
      <w:pPr>
        <w:tabs>
          <w:tab w:val="num" w:pos="528"/>
        </w:tabs>
        <w:ind w:left="528" w:hanging="528"/>
      </w:pPr>
    </w:lvl>
    <w:lvl w:ilvl="1">
      <w:start w:val="1"/>
      <w:numFmt w:val="decimal"/>
      <w:lvlText w:val="%2."/>
      <w:lvlJc w:val="left"/>
      <w:pPr>
        <w:tabs>
          <w:tab w:val="num" w:pos="840"/>
        </w:tabs>
        <w:ind w:left="840" w:hanging="42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0">
    <w:nsid w:val="00000021"/>
    <w:multiLevelType w:val="multilevel"/>
    <w:tmpl w:val="00000021"/>
    <w:lvl w:ilvl="0">
      <w:start w:val="1"/>
      <w:numFmt w:val="decimal"/>
      <w:lvlText w:val="%1."/>
      <w:lvlJc w:val="left"/>
      <w:pPr>
        <w:tabs>
          <w:tab w:val="num" w:pos="420"/>
        </w:tabs>
        <w:ind w:left="420" w:hanging="420"/>
      </w:pPr>
    </w:lvl>
    <w:lvl w:ilvl="1">
      <w:start w:val="1"/>
      <w:numFmt w:val="decimalFullWidth"/>
      <w:lvlText w:val="%2．"/>
      <w:lvlJc w:val="left"/>
      <w:pPr>
        <w:tabs>
          <w:tab w:val="num" w:pos="840"/>
        </w:tabs>
        <w:ind w:left="840" w:hanging="42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1">
    <w:nsid w:val="00000022"/>
    <w:multiLevelType w:val="multilevel"/>
    <w:tmpl w:val="00000022"/>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2">
    <w:nsid w:val="00000024"/>
    <w:multiLevelType w:val="singleLevel"/>
    <w:tmpl w:val="00000024"/>
    <w:lvl w:ilvl="0">
      <w:start w:val="1"/>
      <w:numFmt w:val="none"/>
      <w:lvlText w:val="一、"/>
      <w:lvlJc w:val="left"/>
      <w:pPr>
        <w:tabs>
          <w:tab w:val="num" w:pos="420"/>
        </w:tabs>
        <w:ind w:left="420" w:hanging="420"/>
      </w:pPr>
    </w:lvl>
  </w:abstractNum>
  <w:abstractNum w:abstractNumId="33">
    <w:nsid w:val="00000025"/>
    <w:multiLevelType w:val="multilevel"/>
    <w:tmpl w:val="00000025"/>
    <w:lvl w:ilvl="0">
      <w:start w:val="1"/>
      <w:numFmt w:val="japaneseCounting"/>
      <w:lvlText w:val="%1、"/>
      <w:lvlJc w:val="left"/>
      <w:pPr>
        <w:tabs>
          <w:tab w:val="num" w:pos="1080"/>
        </w:tabs>
        <w:ind w:left="1080" w:hanging="1080"/>
      </w:pPr>
    </w:lvl>
    <w:lvl w:ilvl="1">
      <w:start w:val="1"/>
      <w:numFmt w:val="decimal"/>
      <w:lvlText w:val="%2."/>
      <w:lvlJc w:val="left"/>
      <w:pPr>
        <w:tabs>
          <w:tab w:val="num" w:pos="735"/>
        </w:tabs>
        <w:ind w:left="735" w:hanging="315"/>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4">
    <w:nsid w:val="00000026"/>
    <w:multiLevelType w:val="singleLevel"/>
    <w:tmpl w:val="00000026"/>
    <w:lvl w:ilvl="0">
      <w:start w:val="1"/>
      <w:numFmt w:val="decimal"/>
      <w:lvlText w:val="(%1)"/>
      <w:lvlJc w:val="left"/>
      <w:pPr>
        <w:tabs>
          <w:tab w:val="num" w:pos="255"/>
        </w:tabs>
        <w:ind w:left="255" w:hanging="255"/>
      </w:pPr>
    </w:lvl>
  </w:abstractNum>
  <w:abstractNum w:abstractNumId="35">
    <w:nsid w:val="00000027"/>
    <w:multiLevelType w:val="multilevel"/>
    <w:tmpl w:val="00000027"/>
    <w:lvl w:ilvl="0">
      <w:start w:val="1"/>
      <w:numFmt w:val="decimal"/>
      <w:lvlText w:val="%1."/>
      <w:lvlJc w:val="left"/>
      <w:pPr>
        <w:tabs>
          <w:tab w:val="num" w:pos="420"/>
        </w:tabs>
        <w:ind w:left="420" w:hanging="42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6">
    <w:nsid w:val="00000028"/>
    <w:multiLevelType w:val="multilevel"/>
    <w:tmpl w:val="00000028"/>
    <w:lvl w:ilvl="0">
      <w:start w:val="1"/>
      <w:numFmt w:val="decimal"/>
      <w:lvlText w:val="%1."/>
      <w:lvlJc w:val="left"/>
      <w:pPr>
        <w:tabs>
          <w:tab w:val="num" w:pos="420"/>
        </w:tabs>
        <w:ind w:left="420" w:hanging="42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7">
    <w:nsid w:val="00000029"/>
    <w:multiLevelType w:val="multilevel"/>
    <w:tmpl w:val="00000029"/>
    <w:lvl w:ilvl="0">
      <w:start w:val="1"/>
      <w:numFmt w:val="decimal"/>
      <w:lvlText w:val="%1."/>
      <w:lvlJc w:val="left"/>
      <w:pPr>
        <w:tabs>
          <w:tab w:val="num" w:pos="528"/>
        </w:tabs>
        <w:ind w:left="528" w:hanging="528"/>
      </w:pPr>
    </w:lvl>
    <w:lvl w:ilvl="1">
      <w:start w:val="1"/>
      <w:numFmt w:val="decimal"/>
      <w:lvlText w:val="%2."/>
      <w:lvlJc w:val="left"/>
      <w:pPr>
        <w:tabs>
          <w:tab w:val="num" w:pos="528"/>
        </w:tabs>
        <w:ind w:left="528" w:hanging="528"/>
      </w:pPr>
    </w:lvl>
    <w:lvl w:ilvl="2">
      <w:start w:val="1"/>
      <w:numFmt w:val="decimal"/>
      <w:lvlText w:val="%3．"/>
      <w:lvlJc w:val="left"/>
      <w:pPr>
        <w:tabs>
          <w:tab w:val="num" w:pos="1200"/>
        </w:tabs>
        <w:ind w:left="1200" w:hanging="360"/>
      </w:pPr>
    </w:lvl>
    <w:lvl w:ilvl="3">
      <w:start w:val="1"/>
      <w:numFmt w:val="decimal"/>
      <w:lvlText w:val="%4."/>
      <w:lvlJc w:val="left"/>
      <w:pPr>
        <w:tabs>
          <w:tab w:val="num" w:pos="1788"/>
        </w:tabs>
        <w:ind w:left="1788" w:hanging="528"/>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8">
    <w:nsid w:val="0000002B"/>
    <w:multiLevelType w:val="multilevel"/>
    <w:tmpl w:val="0000002B"/>
    <w:lvl w:ilvl="0">
      <w:start w:val="1"/>
      <w:numFmt w:val="decimal"/>
      <w:lvlText w:val="%1."/>
      <w:lvlJc w:val="left"/>
      <w:pPr>
        <w:tabs>
          <w:tab w:val="num" w:pos="420"/>
        </w:tabs>
        <w:ind w:left="420" w:hanging="42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9">
    <w:nsid w:val="0000002C"/>
    <w:multiLevelType w:val="multilevel"/>
    <w:tmpl w:val="0000002C"/>
    <w:lvl w:ilvl="0">
      <w:start w:val="1"/>
      <w:numFmt w:val="decimal"/>
      <w:lvlText w:val="%1."/>
      <w:lvlJc w:val="left"/>
      <w:pPr>
        <w:tabs>
          <w:tab w:val="num" w:pos="420"/>
        </w:tabs>
        <w:ind w:left="420" w:hanging="420"/>
      </w:pPr>
    </w:lvl>
    <w:lvl w:ilvl="1">
      <w:start w:val="1"/>
      <w:numFmt w:val="decimal"/>
      <w:lvlText w:val="%2．"/>
      <w:lvlJc w:val="left"/>
      <w:pPr>
        <w:tabs>
          <w:tab w:val="num" w:pos="780"/>
        </w:tabs>
        <w:ind w:left="78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0">
    <w:nsid w:val="0000002E"/>
    <w:multiLevelType w:val="multilevel"/>
    <w:tmpl w:val="0000002E"/>
    <w:lvl w:ilvl="0">
      <w:start w:val="1"/>
      <w:numFmt w:val="decimal"/>
      <w:lvlText w:val="%1."/>
      <w:lvlJc w:val="left"/>
      <w:pPr>
        <w:tabs>
          <w:tab w:val="num" w:pos="420"/>
        </w:tabs>
        <w:ind w:left="420" w:hanging="42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1">
    <w:nsid w:val="0000002F"/>
    <w:multiLevelType w:val="multilevel"/>
    <w:tmpl w:val="0000002F"/>
    <w:lvl w:ilvl="0">
      <w:start w:val="1"/>
      <w:numFmt w:val="decimal"/>
      <w:lvlText w:val="%1."/>
      <w:lvlJc w:val="left"/>
      <w:pPr>
        <w:tabs>
          <w:tab w:val="num" w:pos="420"/>
        </w:tabs>
        <w:ind w:left="420" w:hanging="42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2">
    <w:nsid w:val="00000030"/>
    <w:multiLevelType w:val="singleLevel"/>
    <w:tmpl w:val="00000030"/>
    <w:lvl w:ilvl="0">
      <w:start w:val="1"/>
      <w:numFmt w:val="decimal"/>
      <w:lvlText w:val="%1."/>
      <w:lvlJc w:val="left"/>
      <w:pPr>
        <w:tabs>
          <w:tab w:val="num" w:pos="425"/>
        </w:tabs>
        <w:ind w:left="425" w:hanging="425"/>
      </w:pPr>
    </w:lvl>
  </w:abstractNum>
  <w:abstractNum w:abstractNumId="43">
    <w:nsid w:val="00000031"/>
    <w:multiLevelType w:val="multilevel"/>
    <w:tmpl w:val="00000031"/>
    <w:lvl w:ilvl="0">
      <w:start w:val="1"/>
      <w:numFmt w:val="japaneseCounting"/>
      <w:lvlText w:val="%1、"/>
      <w:lvlJc w:val="left"/>
      <w:pPr>
        <w:tabs>
          <w:tab w:val="num" w:pos="1080"/>
        </w:tabs>
        <w:ind w:left="1080" w:hanging="1080"/>
      </w:pPr>
    </w:lvl>
    <w:lvl w:ilvl="1">
      <w:start w:val="1"/>
      <w:numFmt w:val="decimal"/>
      <w:lvlText w:val="%2."/>
      <w:lvlJc w:val="left"/>
      <w:pPr>
        <w:tabs>
          <w:tab w:val="num" w:pos="735"/>
        </w:tabs>
        <w:ind w:left="735" w:hanging="315"/>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4">
    <w:nsid w:val="00000032"/>
    <w:multiLevelType w:val="multilevel"/>
    <w:tmpl w:val="00000032"/>
    <w:lvl w:ilvl="0">
      <w:start w:val="1"/>
      <w:numFmt w:val="japaneseCounting"/>
      <w:lvlText w:val="%1、"/>
      <w:lvlJc w:val="left"/>
      <w:pPr>
        <w:tabs>
          <w:tab w:val="num" w:pos="480"/>
        </w:tabs>
        <w:ind w:left="480" w:hanging="48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5">
    <w:nsid w:val="00000033"/>
    <w:multiLevelType w:val="multilevel"/>
    <w:tmpl w:val="00000033"/>
    <w:lvl w:ilvl="0">
      <w:start w:val="1"/>
      <w:numFmt w:val="decimal"/>
      <w:lvlText w:val="%1."/>
      <w:lvlJc w:val="left"/>
      <w:pPr>
        <w:tabs>
          <w:tab w:val="num" w:pos="735"/>
        </w:tabs>
        <w:ind w:left="735" w:hanging="315"/>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6">
    <w:nsid w:val="00000035"/>
    <w:multiLevelType w:val="multilevel"/>
    <w:tmpl w:val="00000035"/>
    <w:lvl w:ilvl="0">
      <w:start w:val="1"/>
      <w:numFmt w:val="decimal"/>
      <w:lvlText w:val="%1."/>
      <w:lvlJc w:val="left"/>
      <w:pPr>
        <w:tabs>
          <w:tab w:val="num" w:pos="420"/>
        </w:tabs>
        <w:ind w:left="420" w:hanging="42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7">
    <w:nsid w:val="00000036"/>
    <w:multiLevelType w:val="multilevel"/>
    <w:tmpl w:val="00000036"/>
    <w:lvl w:ilvl="0">
      <w:start w:val="1"/>
      <w:numFmt w:val="decimal"/>
      <w:lvlText w:val="%1）"/>
      <w:lvlJc w:val="left"/>
      <w:pPr>
        <w:tabs>
          <w:tab w:val="num" w:pos="675"/>
        </w:tabs>
        <w:ind w:left="675" w:hanging="360"/>
      </w:pPr>
    </w:lvl>
    <w:lvl w:ilvl="1">
      <w:start w:val="1"/>
      <w:numFmt w:val="decimal"/>
      <w:lvlText w:val="%2．"/>
      <w:lvlJc w:val="left"/>
      <w:pPr>
        <w:tabs>
          <w:tab w:val="num" w:pos="1095"/>
        </w:tabs>
        <w:ind w:left="1095"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8">
    <w:nsid w:val="00000038"/>
    <w:multiLevelType w:val="multilevel"/>
    <w:tmpl w:val="00000038"/>
    <w:lvl w:ilvl="0">
      <w:start w:val="1"/>
      <w:numFmt w:val="decimal"/>
      <w:lvlText w:val="%1．"/>
      <w:lvlJc w:val="left"/>
      <w:pPr>
        <w:tabs>
          <w:tab w:val="num" w:pos="360"/>
        </w:tabs>
        <w:ind w:left="360" w:hanging="360"/>
      </w:pPr>
    </w:lvl>
    <w:lvl w:ilvl="1">
      <w:start w:val="1"/>
      <w:numFmt w:val="decimal"/>
      <w:lvlText w:val="%2）"/>
      <w:lvlJc w:val="left"/>
      <w:pPr>
        <w:tabs>
          <w:tab w:val="num" w:pos="780"/>
        </w:tabs>
        <w:ind w:left="780" w:hanging="360"/>
      </w:pPr>
    </w:lvl>
    <w:lvl w:ilvl="2">
      <w:start w:val="2"/>
      <w:numFmt w:val="japaneseCounting"/>
      <w:lvlText w:val="%3、"/>
      <w:lvlJc w:val="left"/>
      <w:pPr>
        <w:tabs>
          <w:tab w:val="num" w:pos="1260"/>
        </w:tabs>
        <w:ind w:left="1260" w:hanging="42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9">
    <w:nsid w:val="00000039"/>
    <w:multiLevelType w:val="multilevel"/>
    <w:tmpl w:val="00000039"/>
    <w:lvl w:ilvl="0">
      <w:start w:val="1"/>
      <w:numFmt w:val="decimal"/>
      <w:lvlText w:val="%1）"/>
      <w:lvlJc w:val="left"/>
      <w:pPr>
        <w:tabs>
          <w:tab w:val="num" w:pos="675"/>
        </w:tabs>
        <w:ind w:left="675" w:hanging="360"/>
      </w:pPr>
    </w:lvl>
    <w:lvl w:ilvl="1">
      <w:start w:val="1"/>
      <w:numFmt w:val="decimal"/>
      <w:lvlText w:val="%2)"/>
      <w:lvlJc w:val="left"/>
      <w:pPr>
        <w:tabs>
          <w:tab w:val="num" w:pos="1095"/>
        </w:tabs>
        <w:ind w:left="1095" w:hanging="360"/>
      </w:pPr>
    </w:lvl>
    <w:lvl w:ilvl="2">
      <w:start w:val="1"/>
      <w:numFmt w:val="decimal"/>
      <w:lvlText w:val="%3．"/>
      <w:lvlJc w:val="left"/>
      <w:pPr>
        <w:tabs>
          <w:tab w:val="num" w:pos="1515"/>
        </w:tabs>
        <w:ind w:left="1515"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0">
    <w:nsid w:val="0000003A"/>
    <w:multiLevelType w:val="multilevel"/>
    <w:tmpl w:val="0000003A"/>
    <w:lvl w:ilvl="0">
      <w:start w:val="1"/>
      <w:numFmt w:val="decimal"/>
      <w:lvlText w:val="%1."/>
      <w:lvlJc w:val="left"/>
      <w:pPr>
        <w:tabs>
          <w:tab w:val="num" w:pos="528"/>
        </w:tabs>
        <w:ind w:left="528" w:hanging="528"/>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1">
    <w:nsid w:val="0000003B"/>
    <w:multiLevelType w:val="multilevel"/>
    <w:tmpl w:val="0000003B"/>
    <w:lvl w:ilvl="0">
      <w:start w:val="1"/>
      <w:numFmt w:val="decimal"/>
      <w:lvlText w:val="%1."/>
      <w:lvlJc w:val="left"/>
      <w:pPr>
        <w:tabs>
          <w:tab w:val="num" w:pos="528"/>
        </w:tabs>
        <w:ind w:left="528" w:hanging="528"/>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2">
    <w:nsid w:val="0000003C"/>
    <w:multiLevelType w:val="multilevel"/>
    <w:tmpl w:val="0000003C"/>
    <w:lvl w:ilvl="0">
      <w:start w:val="1"/>
      <w:numFmt w:val="decimal"/>
      <w:lvlText w:val="%1）"/>
      <w:lvlJc w:val="left"/>
      <w:pPr>
        <w:tabs>
          <w:tab w:val="num" w:pos="570"/>
        </w:tabs>
        <w:ind w:left="570" w:hanging="360"/>
      </w:pPr>
    </w:lvl>
    <w:lvl w:ilvl="1">
      <w:start w:val="1"/>
      <w:numFmt w:val="decimal"/>
      <w:lvlText w:val="%2)"/>
      <w:lvlJc w:val="left"/>
      <w:pPr>
        <w:tabs>
          <w:tab w:val="num" w:pos="990"/>
        </w:tabs>
        <w:ind w:left="990" w:hanging="360"/>
      </w:pPr>
    </w:lvl>
    <w:lvl w:ilvl="2">
      <w:start w:val="1"/>
      <w:numFmt w:val="decimal"/>
      <w:lvlText w:val="%3．"/>
      <w:lvlJc w:val="left"/>
      <w:pPr>
        <w:tabs>
          <w:tab w:val="num" w:pos="1410"/>
        </w:tabs>
        <w:ind w:left="141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3">
    <w:nsid w:val="0000003D"/>
    <w:multiLevelType w:val="multilevel"/>
    <w:tmpl w:val="0000003D"/>
    <w:lvl w:ilvl="0">
      <w:start w:val="1"/>
      <w:numFmt w:val="decimal"/>
      <w:lvlText w:val="%1."/>
      <w:lvlJc w:val="left"/>
      <w:pPr>
        <w:tabs>
          <w:tab w:val="num" w:pos="420"/>
        </w:tabs>
        <w:ind w:left="420" w:hanging="420"/>
      </w:pPr>
    </w:lvl>
    <w:lvl w:ilvl="1">
      <w:start w:val="1"/>
      <w:numFmt w:val="decimal"/>
      <w:lvlText w:val="%2."/>
      <w:lvlJc w:val="left"/>
      <w:pPr>
        <w:tabs>
          <w:tab w:val="num" w:pos="735"/>
        </w:tabs>
        <w:ind w:left="735" w:hanging="315"/>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4">
    <w:nsid w:val="0000003F"/>
    <w:multiLevelType w:val="multilevel"/>
    <w:tmpl w:val="0000003F"/>
    <w:lvl w:ilvl="0">
      <w:start w:val="1"/>
      <w:numFmt w:val="decimal"/>
      <w:lvlText w:val="%1."/>
      <w:lvlJc w:val="left"/>
      <w:pPr>
        <w:tabs>
          <w:tab w:val="num" w:pos="315"/>
        </w:tabs>
        <w:ind w:left="315" w:hanging="315"/>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5">
    <w:nsid w:val="00000040"/>
    <w:multiLevelType w:val="multilevel"/>
    <w:tmpl w:val="00000040"/>
    <w:lvl w:ilvl="0">
      <w:start w:val="1"/>
      <w:numFmt w:val="decimal"/>
      <w:lvlText w:val="%1."/>
      <w:lvlJc w:val="left"/>
      <w:pPr>
        <w:tabs>
          <w:tab w:val="num" w:pos="420"/>
        </w:tabs>
        <w:ind w:left="420" w:hanging="420"/>
      </w:pPr>
    </w:lvl>
    <w:lvl w:ilvl="1">
      <w:start w:val="1"/>
      <w:numFmt w:val="decimal"/>
      <w:lvlText w:val="%2．"/>
      <w:lvlJc w:val="left"/>
      <w:pPr>
        <w:tabs>
          <w:tab w:val="num" w:pos="780"/>
        </w:tabs>
        <w:ind w:left="78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6">
    <w:nsid w:val="00000042"/>
    <w:multiLevelType w:val="singleLevel"/>
    <w:tmpl w:val="00000042"/>
    <w:lvl w:ilvl="0">
      <w:start w:val="1"/>
      <w:numFmt w:val="decimal"/>
      <w:lvlText w:val="%1."/>
      <w:lvlJc w:val="left"/>
      <w:pPr>
        <w:tabs>
          <w:tab w:val="num" w:pos="425"/>
        </w:tabs>
        <w:ind w:left="425" w:hanging="425"/>
      </w:pPr>
    </w:lvl>
  </w:abstractNum>
  <w:abstractNum w:abstractNumId="57">
    <w:nsid w:val="00000043"/>
    <w:multiLevelType w:val="multilevel"/>
    <w:tmpl w:val="00000043"/>
    <w:lvl w:ilvl="0">
      <w:start w:val="1"/>
      <w:numFmt w:val="decimal"/>
      <w:lvlText w:val="%1．"/>
      <w:lvlJc w:val="left"/>
      <w:pPr>
        <w:tabs>
          <w:tab w:val="num" w:pos="570"/>
        </w:tabs>
        <w:ind w:left="57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8">
    <w:nsid w:val="00000044"/>
    <w:multiLevelType w:val="multilevel"/>
    <w:tmpl w:val="00000044"/>
    <w:lvl w:ilvl="0">
      <w:start w:val="1"/>
      <w:numFmt w:val="decimal"/>
      <w:lvlText w:val="%1."/>
      <w:lvlJc w:val="left"/>
      <w:pPr>
        <w:tabs>
          <w:tab w:val="num" w:pos="735"/>
        </w:tabs>
        <w:ind w:left="735" w:hanging="315"/>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9">
    <w:nsid w:val="00000045"/>
    <w:multiLevelType w:val="singleLevel"/>
    <w:tmpl w:val="00000045"/>
    <w:lvl w:ilvl="0">
      <w:start w:val="1"/>
      <w:numFmt w:val="decimal"/>
      <w:lvlText w:val="%1."/>
      <w:lvlJc w:val="left"/>
      <w:pPr>
        <w:tabs>
          <w:tab w:val="num" w:pos="795"/>
        </w:tabs>
        <w:ind w:left="795" w:hanging="795"/>
      </w:pPr>
    </w:lvl>
  </w:abstractNum>
  <w:abstractNum w:abstractNumId="60">
    <w:nsid w:val="00000046"/>
    <w:multiLevelType w:val="singleLevel"/>
    <w:tmpl w:val="00000046"/>
    <w:lvl w:ilvl="0">
      <w:start w:val="1"/>
      <w:numFmt w:val="decimal"/>
      <w:lvlText w:val="%1."/>
      <w:lvlJc w:val="left"/>
      <w:pPr>
        <w:tabs>
          <w:tab w:val="num" w:pos="425"/>
        </w:tabs>
        <w:ind w:left="425" w:hanging="425"/>
      </w:pPr>
    </w:lvl>
  </w:abstractNum>
  <w:abstractNum w:abstractNumId="61">
    <w:nsid w:val="00000047"/>
    <w:multiLevelType w:val="multilevel"/>
    <w:tmpl w:val="00000047"/>
    <w:lvl w:ilvl="0">
      <w:start w:val="1"/>
      <w:numFmt w:val="decimal"/>
      <w:lvlText w:val="%1."/>
      <w:lvlJc w:val="left"/>
      <w:pPr>
        <w:tabs>
          <w:tab w:val="num" w:pos="420"/>
        </w:tabs>
        <w:ind w:left="420" w:hanging="42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2">
    <w:nsid w:val="00000048"/>
    <w:multiLevelType w:val="multilevel"/>
    <w:tmpl w:val="00000048"/>
    <w:lvl w:ilvl="0">
      <w:start w:val="1"/>
      <w:numFmt w:val="decimal"/>
      <w:lvlText w:val="%1."/>
      <w:lvlJc w:val="left"/>
      <w:pPr>
        <w:tabs>
          <w:tab w:val="num" w:pos="420"/>
        </w:tabs>
        <w:ind w:left="420" w:hanging="42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3">
    <w:nsid w:val="00000049"/>
    <w:multiLevelType w:val="multilevel"/>
    <w:tmpl w:val="00000049"/>
    <w:lvl w:ilvl="0">
      <w:start w:val="1"/>
      <w:numFmt w:val="decimal"/>
      <w:lvlText w:val="%1."/>
      <w:lvlJc w:val="left"/>
      <w:pPr>
        <w:tabs>
          <w:tab w:val="num" w:pos="420"/>
        </w:tabs>
        <w:ind w:left="420" w:hanging="42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0"/>
    <w:lvlOverride w:ilvl="0">
      <w:startOverride w:val="1"/>
    </w:lvlOverride>
  </w:num>
  <w:num w:numId="3">
    <w:abstractNumId w:val="6"/>
    <w:lvlOverride w:ilvl="0">
      <w:startOverride w:val="1"/>
    </w:lvlOverride>
  </w:num>
  <w:num w:numId="4">
    <w:abstractNumId w:val="1"/>
    <w:lvlOverride w:ilvl="0">
      <w:startOverride w:val="1"/>
    </w:lvlOverride>
  </w:num>
  <w:num w:numId="5">
    <w:abstractNumId w:val="59"/>
    <w:lvlOverride w:ilvl="0">
      <w:startOverride w:val="1"/>
    </w:lvlOverride>
  </w:num>
  <w:num w:numId="6">
    <w:abstractNumId w:val="34"/>
    <w:lvlOverride w:ilvl="0">
      <w:startOverride w:val="1"/>
    </w:lvlOverride>
  </w:num>
  <w:num w:numId="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2"/>
    <w:lvlOverride w:ilvl="0">
      <w:startOverride w:val="1"/>
    </w:lvlOverride>
  </w:num>
  <w:num w:numId="9">
    <w:abstractNumId w:val="16"/>
    <w:lvlOverride w:ilvl="0">
      <w:startOverride w:val="1"/>
    </w:lvlOverride>
  </w:num>
  <w:num w:numId="10">
    <w:abstractNumId w:val="56"/>
    <w:lvlOverride w:ilvl="0">
      <w:startOverride w:val="1"/>
    </w:lvlOverride>
  </w:num>
  <w:num w:numId="11">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2"/>
    <w:lvlOverride w:ilvl="0">
      <w:startOverride w:val="1"/>
    </w:lvlOverride>
  </w:num>
  <w:num w:numId="2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48"/>
    <w:lvlOverride w:ilvl="0">
      <w:startOverride w:val="1"/>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10"/>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7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5D86"/>
    <w:rsid w:val="003740C4"/>
    <w:rsid w:val="00CC1C06"/>
    <w:rsid w:val="00DB5D86"/>
    <w:rsid w:val="00E36A77"/>
    <w:rsid w:val="00EC51DB"/>
    <w:rsid w:val="00ED7D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B8AE6C-B561-45EE-AD75-1E326BFB4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1">
    <w:name w:val="无列表1"/>
    <w:next w:val="a2"/>
    <w:uiPriority w:val="99"/>
    <w:semiHidden/>
    <w:unhideWhenUsed/>
    <w:rsid w:val="00DB5D86"/>
  </w:style>
  <w:style w:type="paragraph" w:styleId="a3">
    <w:name w:val="header"/>
    <w:basedOn w:val="a"/>
    <w:link w:val="Char"/>
    <w:semiHidden/>
    <w:unhideWhenUsed/>
    <w:rsid w:val="00DB5D86"/>
    <w:pPr>
      <w:pBdr>
        <w:bottom w:val="single" w:sz="6" w:space="1" w:color="auto"/>
      </w:pBdr>
      <w:tabs>
        <w:tab w:val="center" w:pos="4153"/>
        <w:tab w:val="right" w:pos="8306"/>
      </w:tabs>
      <w:snapToGrid w:val="0"/>
      <w:jc w:val="center"/>
    </w:pPr>
    <w:rPr>
      <w:rFonts w:ascii="Times New Roman" w:eastAsia="宋体" w:hAnsi="Times New Roman" w:cs="Times New Roman"/>
      <w:sz w:val="18"/>
      <w:szCs w:val="20"/>
    </w:rPr>
  </w:style>
  <w:style w:type="character" w:customStyle="1" w:styleId="Char">
    <w:name w:val="页眉 Char"/>
    <w:basedOn w:val="a0"/>
    <w:link w:val="a3"/>
    <w:semiHidden/>
    <w:rsid w:val="00DB5D86"/>
    <w:rPr>
      <w:rFonts w:ascii="Times New Roman" w:eastAsia="宋体" w:hAnsi="Times New Roman" w:cs="Times New Roman"/>
      <w:sz w:val="18"/>
      <w:szCs w:val="20"/>
    </w:rPr>
  </w:style>
  <w:style w:type="paragraph" w:styleId="a4">
    <w:name w:val="footer"/>
    <w:basedOn w:val="a"/>
    <w:link w:val="Char0"/>
    <w:semiHidden/>
    <w:unhideWhenUsed/>
    <w:rsid w:val="00DB5D86"/>
    <w:pPr>
      <w:tabs>
        <w:tab w:val="center" w:pos="4153"/>
        <w:tab w:val="right" w:pos="8306"/>
      </w:tabs>
      <w:snapToGrid w:val="0"/>
      <w:jc w:val="left"/>
    </w:pPr>
    <w:rPr>
      <w:rFonts w:ascii="Times New Roman" w:eastAsia="宋体" w:hAnsi="Times New Roman" w:cs="Times New Roman"/>
      <w:sz w:val="18"/>
      <w:szCs w:val="20"/>
    </w:rPr>
  </w:style>
  <w:style w:type="character" w:customStyle="1" w:styleId="Char0">
    <w:name w:val="页脚 Char"/>
    <w:basedOn w:val="a0"/>
    <w:link w:val="a4"/>
    <w:semiHidden/>
    <w:rsid w:val="00DB5D86"/>
    <w:rPr>
      <w:rFonts w:ascii="Times New Roman" w:eastAsia="宋体" w:hAnsi="Times New Roman" w:cs="Times New Roman"/>
      <w:sz w:val="18"/>
      <w:szCs w:val="20"/>
    </w:rPr>
  </w:style>
  <w:style w:type="paragraph" w:styleId="a5">
    <w:name w:val="Plain Text"/>
    <w:basedOn w:val="a"/>
    <w:link w:val="Char1"/>
    <w:semiHidden/>
    <w:unhideWhenUsed/>
    <w:rsid w:val="00DB5D86"/>
    <w:rPr>
      <w:rFonts w:ascii="宋体" w:eastAsia="宋体" w:hAnsi="Courier New" w:cs="Times New Roman"/>
      <w:szCs w:val="20"/>
    </w:rPr>
  </w:style>
  <w:style w:type="character" w:customStyle="1" w:styleId="Char1">
    <w:name w:val="纯文本 Char"/>
    <w:basedOn w:val="a0"/>
    <w:link w:val="a5"/>
    <w:semiHidden/>
    <w:rsid w:val="00DB5D86"/>
    <w:rPr>
      <w:rFonts w:ascii="宋体" w:eastAsia="宋体" w:hAnsi="Courier New" w:cs="Times New Roman"/>
      <w:szCs w:val="20"/>
    </w:rPr>
  </w:style>
  <w:style w:type="paragraph" w:styleId="a6">
    <w:name w:val="Balloon Text"/>
    <w:basedOn w:val="a"/>
    <w:link w:val="Char2"/>
    <w:uiPriority w:val="99"/>
    <w:semiHidden/>
    <w:unhideWhenUsed/>
    <w:rsid w:val="00DB5D86"/>
    <w:rPr>
      <w:rFonts w:ascii="Times New Roman" w:eastAsia="宋体" w:hAnsi="Times New Roman" w:cs="Times New Roman"/>
      <w:sz w:val="18"/>
      <w:szCs w:val="18"/>
    </w:rPr>
  </w:style>
  <w:style w:type="character" w:customStyle="1" w:styleId="Char2">
    <w:name w:val="批注框文本 Char"/>
    <w:basedOn w:val="a0"/>
    <w:link w:val="a6"/>
    <w:uiPriority w:val="99"/>
    <w:semiHidden/>
    <w:rsid w:val="00DB5D86"/>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294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wmf"/><Relationship Id="rId26" Type="http://schemas.openxmlformats.org/officeDocument/2006/relationships/image" Target="media/image21.wmf"/><Relationship Id="rId39" Type="http://schemas.openxmlformats.org/officeDocument/2006/relationships/image" Target="media/image34.png"/><Relationship Id="rId21" Type="http://schemas.openxmlformats.org/officeDocument/2006/relationships/image" Target="media/image16.wmf"/><Relationship Id="rId34" Type="http://schemas.openxmlformats.org/officeDocument/2006/relationships/image" Target="media/image29.wmf"/><Relationship Id="rId42" Type="http://schemas.openxmlformats.org/officeDocument/2006/relationships/image" Target="media/image37.wmf"/><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1.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image" Target="media/image6.wmf"/><Relationship Id="rId24" Type="http://schemas.openxmlformats.org/officeDocument/2006/relationships/image" Target="media/image19.wmf"/><Relationship Id="rId32" Type="http://schemas.openxmlformats.org/officeDocument/2006/relationships/image" Target="media/image27.wmf"/><Relationship Id="rId37" Type="http://schemas.openxmlformats.org/officeDocument/2006/relationships/image" Target="media/image32.png"/><Relationship Id="rId40" Type="http://schemas.openxmlformats.org/officeDocument/2006/relationships/image" Target="media/image35.wmf"/><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wmf"/><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wmf"/><Relationship Id="rId10" Type="http://schemas.openxmlformats.org/officeDocument/2006/relationships/image" Target="media/image5.png"/><Relationship Id="rId19" Type="http://schemas.openxmlformats.org/officeDocument/2006/relationships/image" Target="media/image14.wmf"/><Relationship Id="rId31" Type="http://schemas.openxmlformats.org/officeDocument/2006/relationships/image" Target="media/image26.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wmf"/><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wmf"/><Relationship Id="rId43" Type="http://schemas.openxmlformats.org/officeDocument/2006/relationships/image" Target="media/image38.wmf"/><Relationship Id="rId8" Type="http://schemas.openxmlformats.org/officeDocument/2006/relationships/image" Target="media/image3.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wmf"/><Relationship Id="rId25" Type="http://schemas.openxmlformats.org/officeDocument/2006/relationships/image" Target="media/image20.wmf"/><Relationship Id="rId33" Type="http://schemas.openxmlformats.org/officeDocument/2006/relationships/image" Target="media/image28.png"/><Relationship Id="rId38" Type="http://schemas.openxmlformats.org/officeDocument/2006/relationships/image" Target="media/image33.png"/><Relationship Id="rId20" Type="http://schemas.openxmlformats.org/officeDocument/2006/relationships/image" Target="media/image15.wmf"/><Relationship Id="rId41" Type="http://schemas.openxmlformats.org/officeDocument/2006/relationships/image" Target="media/image36.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96E668-612B-4E8D-986D-A5DD51A682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1</Pages>
  <Words>9127</Words>
  <Characters>52025</Characters>
  <Application>Microsoft Office Word</Application>
  <DocSecurity>0</DocSecurity>
  <Lines>433</Lines>
  <Paragraphs>122</Paragraphs>
  <ScaleCrop>false</ScaleCrop>
  <Company>Sky123.Org</Company>
  <LinksUpToDate>false</LinksUpToDate>
  <CharactersWithSpaces>61030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刘文静</dc:creator>
  <cp:keywords/>
  <dc:description/>
  <cp:lastModifiedBy>k z</cp:lastModifiedBy>
  <cp:revision>4</cp:revision>
  <dcterms:created xsi:type="dcterms:W3CDTF">2015-06-27T13:30:00Z</dcterms:created>
  <dcterms:modified xsi:type="dcterms:W3CDTF">2016-06-22T11:53:00Z</dcterms:modified>
</cp:coreProperties>
</file>